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6FEA">
      <w:pPr>
        <w:pStyle w:val="Title"/>
        <w:tabs>
          <w:tab w:val="center" w:pos="3969"/>
          <w:tab w:val="center" w:pos="7938"/>
        </w:tabs>
        <w:jc w:val="left"/>
        <w:rPr>
          <w:rFonts w:ascii="Arial" w:hAnsi="Arial" w:cs="Arial"/>
          <w:bCs w:val="0"/>
          <w:lang w:val="en-IN" w:eastAsia="en-US"/>
        </w:rPr>
      </w:pPr>
      <w:bookmarkStart w:id="0" w:name="_GoBack"/>
      <w:bookmarkEnd w:id="0"/>
      <w:r>
        <w:rPr>
          <w:rFonts w:ascii="Arial" w:hAnsi="Arial" w:cs="Arial"/>
          <w:bCs w:val="0"/>
          <w:noProof/>
          <w:lang w:bidi="gu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-283210</wp:posOffset>
            </wp:positionV>
            <wp:extent cx="1028700" cy="1257300"/>
            <wp:effectExtent l="0" t="0" r="0" b="0"/>
            <wp:wrapNone/>
            <wp:docPr id="3" name="Picture 3" descr="IMG_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00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E5C75">
      <w:pPr>
        <w:pStyle w:val="Title"/>
        <w:tabs>
          <w:tab w:val="center" w:pos="3969"/>
          <w:tab w:val="center" w:pos="7938"/>
        </w:tabs>
        <w:jc w:val="left"/>
        <w:rPr>
          <w:rFonts w:ascii="Arial" w:hAnsi="Arial"/>
          <w:iCs/>
        </w:rPr>
      </w:pPr>
      <w:r>
        <w:rPr>
          <w:rFonts w:ascii="Arial" w:hAnsi="Arial"/>
          <w:i/>
          <w:sz w:val="24"/>
          <w:u w:val="none"/>
        </w:rPr>
        <w:t xml:space="preserve">                                                           </w:t>
      </w:r>
      <w:r>
        <w:rPr>
          <w:rFonts w:ascii="Arial" w:hAnsi="Arial"/>
          <w:iCs/>
        </w:rPr>
        <w:t>Curriculum Vitae</w:t>
      </w:r>
    </w:p>
    <w:p w:rsidR="00000000" w:rsidRDefault="00EE5C7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Subhashchandra R Shah</w:t>
      </w:r>
    </w:p>
    <w:p w:rsidR="00000000" w:rsidRDefault="00EE5C75">
      <w:pPr>
        <w:rPr>
          <w:rFonts w:ascii="Arial" w:hAnsi="Arial" w:cs="Arial"/>
          <w:b/>
          <w:sz w:val="24"/>
          <w:szCs w:val="24"/>
          <w:u w:val="single"/>
        </w:rPr>
      </w:pPr>
    </w:p>
    <w:p w:rsidR="00000000" w:rsidRDefault="00EE5C75">
      <w:pPr>
        <w:tabs>
          <w:tab w:val="left" w:pos="87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D1/203, Karnavati Appt. Behind: Hirabhai tower,                     </w:t>
      </w:r>
      <w:r>
        <w:rPr>
          <w:rFonts w:ascii="Arial" w:hAnsi="Arial" w:cs="Arial"/>
        </w:rPr>
        <w:tab/>
      </w:r>
    </w:p>
    <w:p w:rsidR="00000000" w:rsidRDefault="00EE5C75">
      <w:pPr>
        <w:tabs>
          <w:tab w:val="left" w:pos="6780"/>
        </w:tabs>
        <w:rPr>
          <w:rFonts w:ascii="Arial" w:hAnsi="Arial" w:cs="Arial"/>
        </w:rPr>
      </w:pPr>
      <w:r>
        <w:rPr>
          <w:rFonts w:ascii="Arial" w:hAnsi="Arial" w:cs="Arial"/>
        </w:rPr>
        <w:t>Suryacity Compound, Maninagar (W), Ahmedabad-380008.</w:t>
      </w:r>
    </w:p>
    <w:p w:rsidR="00000000" w:rsidRDefault="00EE5C75">
      <w:pPr>
        <w:tabs>
          <w:tab w:val="left" w:pos="67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EE5C75">
      <w:pPr>
        <w:rPr>
          <w:rFonts w:ascii="Arial" w:hAnsi="Arial"/>
          <w:iCs/>
          <w:sz w:val="16"/>
          <w:szCs w:val="16"/>
        </w:rPr>
      </w:pPr>
      <w:r>
        <w:rPr>
          <w:rFonts w:ascii="Arial" w:hAnsi="Arial" w:cs="Arial"/>
        </w:rPr>
        <w:t xml:space="preserve">E-Mail: </w:t>
      </w:r>
      <w:hyperlink r:id="rId8" w:history="1">
        <w:r>
          <w:rPr>
            <w:rFonts w:ascii="Arial" w:hAnsi="Arial" w:cs="Arial"/>
          </w:rPr>
          <w:t>srshah8755@yahoo.co.in</w:t>
        </w:r>
      </w:hyperlink>
      <w:r>
        <w:rPr>
          <w:rFonts w:ascii="Arial" w:hAnsi="Arial" w:cs="Arial"/>
        </w:rPr>
        <w:t xml:space="preserve">   Phone: ® 079 25462875, (M) 09376152238</w:t>
      </w:r>
      <w:r>
        <w:rPr>
          <w:rFonts w:ascii="Arial" w:hAnsi="Arial" w:cs="Arial"/>
        </w:rPr>
        <w:t xml:space="preserve"> ,(M)</w:t>
      </w:r>
      <w:r w:rsidR="00A66FEA">
        <w:rPr>
          <w:rFonts w:ascii="Arial" w:hAnsi="Arial"/>
          <w:iCs/>
          <w:noProof/>
          <w:sz w:val="16"/>
          <w:szCs w:val="16"/>
          <w:lang w:bidi="gu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166370</wp:posOffset>
                </wp:positionV>
                <wp:extent cx="65151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B44F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3.1pt" to="513.45pt,13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">
                <o:lock v:ext="edit" shapetype="f"/>
              </v:line>
            </w:pict>
          </mc:Fallback>
        </mc:AlternateContent>
      </w:r>
      <w:r>
        <w:rPr>
          <w:rFonts w:ascii="Arial" w:hAnsi="Arial" w:cs="Arial"/>
        </w:rPr>
        <w:t xml:space="preserve"> 070164 97981 </w:t>
      </w:r>
    </w:p>
    <w:p w:rsidR="00000000" w:rsidRDefault="00EE5C75">
      <w:pPr>
        <w:pStyle w:val="Title"/>
        <w:tabs>
          <w:tab w:val="left" w:pos="3150"/>
          <w:tab w:val="left" w:pos="3402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tabs>
          <w:tab w:val="left" w:pos="3150"/>
          <w:tab w:val="left" w:pos="3402"/>
        </w:tabs>
        <w:jc w:val="left"/>
        <w:rPr>
          <w:rFonts w:ascii="Arial" w:hAnsi="Arial"/>
          <w:b w:val="0"/>
          <w:iCs/>
          <w:sz w:val="28"/>
          <w:szCs w:val="28"/>
          <w:u w:val="none"/>
        </w:rPr>
      </w:pPr>
      <w:r>
        <w:rPr>
          <w:rFonts w:ascii="Arial" w:hAnsi="Arial"/>
          <w:i/>
          <w:iCs/>
          <w:sz w:val="28"/>
          <w:szCs w:val="28"/>
        </w:rPr>
        <w:t>Career Objective:</w:t>
      </w:r>
      <w:r>
        <w:rPr>
          <w:rFonts w:ascii="Arial" w:hAnsi="Arial"/>
          <w:b w:val="0"/>
          <w:iCs/>
          <w:sz w:val="28"/>
          <w:szCs w:val="28"/>
          <w:u w:val="none"/>
        </w:rPr>
        <w:t xml:space="preserve">  </w:t>
      </w:r>
    </w:p>
    <w:p w:rsidR="00000000" w:rsidRDefault="00EE5C75">
      <w:pPr>
        <w:pStyle w:val="Title"/>
        <w:tabs>
          <w:tab w:val="left" w:pos="3150"/>
          <w:tab w:val="left" w:pos="3402"/>
        </w:tabs>
        <w:jc w:val="left"/>
        <w:rPr>
          <w:rFonts w:ascii="Arial" w:hAnsi="Arial"/>
          <w:b w:val="0"/>
          <w:iCs/>
          <w:sz w:val="28"/>
          <w:szCs w:val="28"/>
          <w:u w:val="none"/>
        </w:rPr>
      </w:pPr>
      <w:r>
        <w:rPr>
          <w:rFonts w:ascii="Arial" w:hAnsi="Arial"/>
          <w:b w:val="0"/>
          <w:iCs/>
          <w:sz w:val="28"/>
          <w:szCs w:val="28"/>
          <w:u w:val="none"/>
        </w:rPr>
        <w:t xml:space="preserve"> </w:t>
      </w:r>
    </w:p>
    <w:p w:rsidR="00000000" w:rsidRDefault="00EE5C75">
      <w:pPr>
        <w:pStyle w:val="Title"/>
        <w:tabs>
          <w:tab w:val="left" w:pos="3150"/>
          <w:tab w:val="left" w:pos="3402"/>
        </w:tabs>
        <w:jc w:val="left"/>
        <w:rPr>
          <w:rFonts w:ascii="Arial" w:hAnsi="Arial"/>
          <w:b w:val="0"/>
          <w:i/>
          <w:iCs/>
          <w:sz w:val="16"/>
          <w:szCs w:val="16"/>
          <w:u w:val="none"/>
        </w:rPr>
      </w:pPr>
      <w:r>
        <w:rPr>
          <w:rFonts w:ascii="Arial" w:hAnsi="Arial"/>
          <w:b w:val="0"/>
          <w:i/>
          <w:iCs/>
          <w:sz w:val="24"/>
          <w:szCs w:val="24"/>
          <w:u w:val="none"/>
        </w:rPr>
        <w:t>To achieve excellence in the areas of Materials Management/Purchase and thereby progressing in the hierarchy of the organizatio</w:t>
      </w:r>
      <w:r>
        <w:rPr>
          <w:rFonts w:ascii="Arial" w:hAnsi="Arial"/>
          <w:b w:val="0"/>
          <w:i/>
          <w:iCs/>
          <w:sz w:val="24"/>
          <w:szCs w:val="24"/>
          <w:u w:val="none"/>
        </w:rPr>
        <w:t>n.</w:t>
      </w:r>
      <w:r w:rsidR="00A66FEA">
        <w:rPr>
          <w:rFonts w:ascii="Arial" w:hAnsi="Arial"/>
          <w:b w:val="0"/>
          <w:i/>
          <w:iCs/>
          <w:noProof/>
          <w:sz w:val="16"/>
          <w:szCs w:val="16"/>
          <w:lang w:bidi="gu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151130</wp:posOffset>
                </wp:positionV>
                <wp:extent cx="6515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E90B5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.9pt" to="513.45pt,1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">
                <o:lock v:ext="edit" shapetype="f"/>
              </v:line>
            </w:pict>
          </mc:Fallback>
        </mc:AlternateConten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  <w:u w:val="none"/>
        </w:rPr>
        <w:t>----------------------------------------------------------------------------------------------------------------</w: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TOTAL EXPERIENCE</w:t>
      </w:r>
      <w:r>
        <w:rPr>
          <w:rFonts w:ascii="Arial" w:hAnsi="Arial"/>
          <w:b w:val="0"/>
          <w:iCs/>
          <w:sz w:val="24"/>
          <w:szCs w:val="24"/>
        </w:rPr>
        <w:t xml:space="preserve">: </w:t>
      </w:r>
      <w:r>
        <w:rPr>
          <w:rFonts w:ascii="Arial" w:hAnsi="Arial"/>
          <w:iCs/>
          <w:sz w:val="24"/>
          <w:szCs w:val="24"/>
        </w:rPr>
        <w:t xml:space="preserve">More than </w:t>
      </w:r>
      <w:r>
        <w:rPr>
          <w:rFonts w:ascii="Arial" w:hAnsi="Arial"/>
          <w:bCs w:val="0"/>
          <w:iCs/>
          <w:sz w:val="24"/>
          <w:szCs w:val="24"/>
        </w:rPr>
        <w:t>3</w:t>
      </w:r>
      <w:r>
        <w:rPr>
          <w:rFonts w:ascii="Arial" w:hAnsi="Arial"/>
          <w:bCs w:val="0"/>
          <w:iCs/>
          <w:sz w:val="24"/>
          <w:szCs w:val="24"/>
        </w:rPr>
        <w:t>8</w:t>
      </w:r>
      <w:r>
        <w:rPr>
          <w:rFonts w:ascii="Arial" w:hAnsi="Arial"/>
          <w:bCs w:val="0"/>
          <w:iCs/>
          <w:sz w:val="24"/>
          <w:szCs w:val="24"/>
        </w:rPr>
        <w:t xml:space="preserve"> Years</w:t>
      </w:r>
      <w:r>
        <w:rPr>
          <w:rFonts w:ascii="Arial" w:hAnsi="Arial"/>
          <w:iCs/>
          <w:sz w:val="24"/>
          <w:szCs w:val="24"/>
        </w:rPr>
        <w:t xml:space="preserve"> &amp; 9 Months which includes the Areas of:</w: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</w:p>
    <w:p w:rsidR="00000000" w:rsidRDefault="00EE5C75">
      <w:pPr>
        <w:pStyle w:val="Title"/>
        <w:numPr>
          <w:ilvl w:val="0"/>
          <w:numId w:val="1"/>
        </w:numPr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  <w:u w:val="none"/>
        </w:rPr>
        <w:t>Production, Planning &amp; Control (P P C) - PROJECT MANAGEMENT -</w:t>
      </w:r>
      <w:r>
        <w:rPr>
          <w:rFonts w:ascii="Arial" w:hAnsi="Arial"/>
          <w:iCs/>
          <w:sz w:val="24"/>
          <w:szCs w:val="24"/>
          <w:u w:val="none"/>
        </w:rPr>
        <w:t xml:space="preserve"> About 10 Years.</w: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</w:p>
    <w:p w:rsidR="00000000" w:rsidRDefault="00EE5C75">
      <w:pPr>
        <w:pStyle w:val="Title"/>
        <w:numPr>
          <w:ilvl w:val="0"/>
          <w:numId w:val="2"/>
        </w:numPr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  <w:u w:val="none"/>
        </w:rPr>
        <w:t xml:space="preserve">Materials Management  </w:t>
      </w:r>
      <w:r>
        <w:rPr>
          <w:rFonts w:ascii="Arial" w:hAnsi="Arial"/>
          <w:iCs/>
          <w:sz w:val="22"/>
          <w:szCs w:val="22"/>
          <w:u w:val="none"/>
        </w:rPr>
        <w:t>Includes Project Purchase, Stores, Finished goods Stores Management - More than 2</w:t>
      </w:r>
      <w:r>
        <w:rPr>
          <w:rFonts w:ascii="Arial" w:hAnsi="Arial"/>
          <w:iCs/>
          <w:sz w:val="22"/>
          <w:szCs w:val="22"/>
          <w:u w:val="none"/>
        </w:rPr>
        <w:t>9</w:t>
      </w:r>
      <w:r>
        <w:rPr>
          <w:rFonts w:ascii="Arial" w:hAnsi="Arial"/>
          <w:iCs/>
          <w:sz w:val="22"/>
          <w:szCs w:val="22"/>
          <w:u w:val="none"/>
        </w:rPr>
        <w:t xml:space="preserve"> Years, it includes more than 1</w:t>
      </w:r>
      <w:r>
        <w:rPr>
          <w:rFonts w:ascii="Arial" w:hAnsi="Arial"/>
          <w:iCs/>
          <w:sz w:val="22"/>
          <w:szCs w:val="22"/>
          <w:u w:val="none"/>
        </w:rPr>
        <w:t>7</w:t>
      </w:r>
      <w:r>
        <w:rPr>
          <w:rFonts w:ascii="Arial" w:hAnsi="Arial"/>
          <w:iCs/>
          <w:sz w:val="22"/>
          <w:szCs w:val="22"/>
          <w:u w:val="none"/>
        </w:rPr>
        <w:t xml:space="preserve"> Years in EPC Purchase, in </w:t>
      </w:r>
      <w:r>
        <w:rPr>
          <w:rFonts w:ascii="Arial" w:hAnsi="Arial"/>
          <w:i/>
          <w:iCs/>
          <w:sz w:val="22"/>
          <w:szCs w:val="22"/>
        </w:rPr>
        <w:t>M/s  Doshion  Water Solutions Pvt. Limited (M/s DWSPL),</w:t>
      </w:r>
      <w:r>
        <w:rPr>
          <w:rFonts w:ascii="Arial" w:hAnsi="Arial"/>
          <w:iCs/>
          <w:sz w:val="22"/>
          <w:szCs w:val="22"/>
          <w:u w:val="none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>( Since January 20</w:t>
      </w:r>
      <w:r>
        <w:rPr>
          <w:rFonts w:ascii="Arial" w:hAnsi="Arial"/>
          <w:i/>
          <w:iCs/>
          <w:sz w:val="22"/>
          <w:szCs w:val="22"/>
        </w:rPr>
        <w:t xml:space="preserve">01 till date)  , PRESENTLY  </w:t>
      </w:r>
      <w:r>
        <w:rPr>
          <w:rFonts w:ascii="Arial" w:hAnsi="Arial"/>
          <w:iCs/>
          <w:sz w:val="24"/>
          <w:szCs w:val="24"/>
          <w:u w:val="none"/>
        </w:rPr>
        <w:t xml:space="preserve"> known as  Doshion Water Solution Pvt Limited ( DWSPL)</w: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</w:p>
    <w:p w:rsidR="00000000" w:rsidRDefault="00EE5C75">
      <w:pPr>
        <w:pStyle w:val="Title"/>
        <w:numPr>
          <w:ilvl w:val="0"/>
          <w:numId w:val="3"/>
        </w:numPr>
        <w:jc w:val="left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Experience Break-up:</w:t>
      </w:r>
    </w:p>
    <w:p w:rsidR="00000000" w:rsidRDefault="00EE5C75">
      <w:pPr>
        <w:pStyle w:val="Title"/>
        <w:jc w:val="left"/>
        <w:rPr>
          <w:rFonts w:ascii="Arial" w:hAnsi="Arial"/>
          <w:iCs/>
          <w:sz w:val="16"/>
          <w:szCs w:val="16"/>
          <w:u w:val="none"/>
        </w:rPr>
      </w:pPr>
    </w:p>
    <w:p w:rsidR="00000000" w:rsidRDefault="00EE5C75">
      <w:pPr>
        <w:pStyle w:val="Title"/>
        <w:ind w:left="75"/>
        <w:jc w:val="left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bCs w:val="0"/>
          <w:iCs/>
          <w:sz w:val="24"/>
          <w:szCs w:val="24"/>
        </w:rPr>
        <w:t>(A</w:t>
      </w:r>
      <w:r>
        <w:rPr>
          <w:rFonts w:ascii="Arial" w:hAnsi="Arial"/>
          <w:iCs/>
          <w:sz w:val="24"/>
          <w:szCs w:val="24"/>
        </w:rPr>
        <w:t>) Present Job: MORETHAN  1</w:t>
      </w:r>
      <w:r>
        <w:rPr>
          <w:rFonts w:ascii="Arial" w:hAnsi="Arial"/>
          <w:iCs/>
          <w:sz w:val="24"/>
          <w:szCs w:val="24"/>
        </w:rPr>
        <w:t>7</w:t>
      </w:r>
      <w:r>
        <w:rPr>
          <w:rFonts w:ascii="Arial" w:hAnsi="Arial"/>
          <w:iCs/>
          <w:sz w:val="24"/>
          <w:szCs w:val="24"/>
        </w:rPr>
        <w:t xml:space="preserve"> Years, EPC Purchase (Since January, 2001 till to day)</w:t>
      </w:r>
    </w:p>
    <w:p w:rsidR="00000000" w:rsidRDefault="00EE5C75">
      <w:pPr>
        <w:pStyle w:val="Title"/>
        <w:ind w:left="75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I am at present working with</w:t>
      </w:r>
      <w:r>
        <w:rPr>
          <w:rFonts w:ascii="Arial" w:hAnsi="Arial"/>
          <w:iCs/>
          <w:sz w:val="24"/>
          <w:szCs w:val="24"/>
          <w:u w:val="none"/>
        </w:rPr>
        <w:t xml:space="preserve"> </w:t>
      </w:r>
      <w:r>
        <w:rPr>
          <w:rFonts w:ascii="Arial" w:hAnsi="Arial"/>
          <w:iCs/>
          <w:sz w:val="22"/>
          <w:szCs w:val="22"/>
          <w:u w:val="none"/>
        </w:rPr>
        <w:t>M</w:t>
      </w:r>
      <w:r>
        <w:rPr>
          <w:rFonts w:ascii="Arial" w:hAnsi="Arial"/>
          <w:i/>
          <w:iCs/>
          <w:sz w:val="22"/>
          <w:szCs w:val="22"/>
        </w:rPr>
        <w:t xml:space="preserve">/s Doshion Water Solution Private  </w:t>
      </w:r>
      <w:r>
        <w:rPr>
          <w:rFonts w:ascii="Arial" w:hAnsi="Arial"/>
          <w:i/>
          <w:iCs/>
          <w:sz w:val="22"/>
          <w:szCs w:val="22"/>
        </w:rPr>
        <w:t>Limited  M/s DWSPL ) at Vatva,Ahmedabad, Gujarat, India,</w:t>
      </w: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16"/>
          <w:szCs w:val="16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A well-known and reputed group of Company, engaged in the field of Water Treatment including   </w:t>
      </w: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Waste Water Management with GROUP TOTAL Annual Turn Over of </w:t>
      </w:r>
      <w:r>
        <w:rPr>
          <w:rFonts w:ascii="Arial" w:hAnsi="Arial"/>
          <w:i/>
          <w:iCs/>
          <w:sz w:val="20"/>
          <w:szCs w:val="20"/>
        </w:rPr>
        <w:t>more than Rs 700.00 CRORES</w:t>
      </w:r>
      <w:r>
        <w:rPr>
          <w:rFonts w:ascii="Arial" w:hAnsi="Arial"/>
          <w:b w:val="0"/>
          <w:iCs/>
          <w:sz w:val="20"/>
          <w:szCs w:val="20"/>
          <w:u w:val="none"/>
        </w:rPr>
        <w:t>.</w:t>
      </w: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I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am working as</w:t>
      </w:r>
      <w:r>
        <w:rPr>
          <w:rFonts w:ascii="Arial" w:hAnsi="Arial"/>
          <w:bCs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Cs w:val="0"/>
          <w:iCs/>
          <w:sz w:val="20"/>
          <w:szCs w:val="20"/>
        </w:rPr>
        <w:t xml:space="preserve"> GENERAL MANAGER ( Purchase) looking after Project Procurement.</w:t>
      </w:r>
    </w:p>
    <w:p w:rsidR="00000000" w:rsidRDefault="00EE5C75">
      <w:pPr>
        <w:pStyle w:val="Title"/>
        <w:ind w:left="360" w:firstLineChars="200" w:firstLine="402"/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Cs w:val="0"/>
          <w:iCs/>
          <w:sz w:val="20"/>
          <w:szCs w:val="20"/>
        </w:rPr>
        <w:t>&amp;  procurement of services and  all Purchases of PCD</w:t>
      </w:r>
    </w:p>
    <w:p w:rsidR="00000000" w:rsidRDefault="00EE5C75">
      <w:pPr>
        <w:pStyle w:val="Title"/>
        <w:ind w:left="360"/>
        <w:jc w:val="left"/>
        <w:rPr>
          <w:rFonts w:ascii="Arial" w:hAnsi="Arial"/>
          <w:bCs w:val="0"/>
          <w:iCs/>
          <w:sz w:val="20"/>
          <w:szCs w:val="20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I have looked after </w:t>
      </w:r>
      <w:r>
        <w:rPr>
          <w:rFonts w:ascii="Arial" w:hAnsi="Arial"/>
          <w:i/>
          <w:iCs/>
          <w:sz w:val="24"/>
          <w:szCs w:val="24"/>
        </w:rPr>
        <w:t>Import Purchase</w:t>
      </w:r>
      <w:r>
        <w:rPr>
          <w:rFonts w:ascii="Arial" w:hAnsi="Arial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  <w:u w:val="none"/>
        </w:rPr>
        <w:t>in this (M/s DVWSPL) Organization</w:t>
      </w:r>
      <w:r>
        <w:rPr>
          <w:rFonts w:ascii="Arial" w:hAnsi="Arial"/>
          <w:iCs/>
          <w:sz w:val="20"/>
          <w:szCs w:val="20"/>
          <w:u w:val="none"/>
        </w:rPr>
        <w:t xml:space="preserve"> for more than 9 Years &amp; also as and when needed I pro</w:t>
      </w:r>
      <w:r>
        <w:rPr>
          <w:rFonts w:ascii="Arial" w:hAnsi="Arial"/>
          <w:iCs/>
          <w:sz w:val="20"/>
          <w:szCs w:val="20"/>
          <w:u w:val="none"/>
        </w:rPr>
        <w:t>vide my services for negotiation/ finalization of Ordering.&amp; ALSO PRESENTLY looking after Import Purchase of PCD Division of DWSPL.</w:t>
      </w:r>
    </w:p>
    <w:p w:rsidR="00000000" w:rsidRDefault="00EE5C75">
      <w:pPr>
        <w:pStyle w:val="Title"/>
        <w:jc w:val="left"/>
        <w:rPr>
          <w:rFonts w:ascii="Arial" w:hAnsi="Arial"/>
          <w:bCs w:val="0"/>
          <w:iCs/>
          <w:sz w:val="20"/>
          <w:szCs w:val="20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I have looked after </w:t>
      </w:r>
      <w:r>
        <w:rPr>
          <w:rFonts w:ascii="Arial" w:hAnsi="Arial"/>
          <w:iCs/>
          <w:sz w:val="20"/>
          <w:szCs w:val="20"/>
        </w:rPr>
        <w:t>Purchases of Local Raw materials, Flanges, Plates, Structural Items , Ms ./ SS / DI/ PVC, CPVC Pipes &amp;</w:t>
      </w:r>
      <w:r>
        <w:rPr>
          <w:rFonts w:ascii="Arial" w:hAnsi="Arial"/>
          <w:iCs/>
          <w:sz w:val="20"/>
          <w:szCs w:val="20"/>
        </w:rPr>
        <w:t xml:space="preserve"> Fittings , Paints ,Fasteners, Media ( Sand / Pebbles/ Anthracite/ Carbon ), Packing Boxes , Packing Materials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for more than 8 Years in </w:t>
      </w:r>
      <w:r>
        <w:rPr>
          <w:rFonts w:ascii="Arial" w:hAnsi="Arial"/>
          <w:i/>
          <w:iCs/>
          <w:sz w:val="24"/>
          <w:szCs w:val="24"/>
        </w:rPr>
        <w:t>M/s DVWSPL</w:t>
      </w:r>
      <w:r>
        <w:rPr>
          <w:rFonts w:ascii="Arial" w:hAnsi="Arial"/>
          <w:b w:val="0"/>
          <w:iCs/>
          <w:sz w:val="20"/>
          <w:szCs w:val="20"/>
          <w:u w:val="none"/>
        </w:rPr>
        <w:t>. Also at Present I am involved in finalizing / negotiating/ arranging these items for the Projects.</w:t>
      </w:r>
    </w:p>
    <w:p w:rsidR="00000000" w:rsidRDefault="00EE5C75">
      <w:pPr>
        <w:pStyle w:val="Title"/>
        <w:ind w:left="360"/>
        <w:jc w:val="left"/>
        <w:rPr>
          <w:rFonts w:ascii="Arial" w:hAnsi="Arial"/>
          <w:bCs w:val="0"/>
          <w:iCs/>
          <w:sz w:val="20"/>
          <w:szCs w:val="20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I am pr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esently involved in Procurement of  materials , Electrical &amp; Instruments Items &amp; components &amp; services of Major Projects like RCF , Sagardighi, Gadak , SSNNL , Rajacanal &amp; many other Projects . </w:t>
      </w:r>
    </w:p>
    <w:p w:rsidR="00000000" w:rsidRDefault="00EE5C75">
      <w:pPr>
        <w:pStyle w:val="Title"/>
        <w:ind w:left="360"/>
        <w:jc w:val="left"/>
        <w:rPr>
          <w:rFonts w:ascii="Arial" w:hAnsi="Arial"/>
          <w:bCs w:val="0"/>
          <w:iCs/>
          <w:sz w:val="20"/>
          <w:szCs w:val="20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I am also Heading &amp; looking after Procurement of Raw materil</w:t>
      </w:r>
      <w:r>
        <w:rPr>
          <w:rFonts w:ascii="Arial" w:hAnsi="Arial"/>
          <w:b w:val="0"/>
          <w:iCs/>
          <w:sz w:val="20"/>
          <w:szCs w:val="20"/>
          <w:u w:val="none"/>
        </w:rPr>
        <w:t>as , Components, chemicals, Services, maintenance items etc for the PCD of DWSPL .</w:t>
      </w:r>
    </w:p>
    <w:p w:rsidR="00000000" w:rsidRDefault="00EE5C75">
      <w:pPr>
        <w:pStyle w:val="Title"/>
        <w:ind w:left="360"/>
        <w:jc w:val="left"/>
        <w:rPr>
          <w:rFonts w:ascii="Arial" w:hAnsi="Arial"/>
          <w:bCs w:val="0"/>
          <w:iCs/>
          <w:sz w:val="20"/>
          <w:szCs w:val="20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 w:val="0"/>
          <w:bCs w:val="0"/>
          <w:iCs/>
          <w:sz w:val="20"/>
          <w:szCs w:val="20"/>
          <w:u w:val="none"/>
        </w:rPr>
        <w:t xml:space="preserve">In additions to above I am having </w:t>
      </w:r>
      <w:r>
        <w:rPr>
          <w:rFonts w:ascii="Arial" w:hAnsi="Arial"/>
          <w:bCs w:val="0"/>
          <w:iCs/>
          <w:sz w:val="20"/>
          <w:szCs w:val="20"/>
        </w:rPr>
        <w:t>experience of finalizing Contractors (Electrical/ Mechanical / Some times</w:t>
      </w:r>
      <w:r>
        <w:rPr>
          <w:rFonts w:ascii="Arial" w:hAnsi="Arial"/>
          <w:b w:val="0"/>
          <w:bCs w:val="0"/>
          <w:iCs/>
          <w:sz w:val="20"/>
          <w:szCs w:val="20"/>
          <w:u w:val="none"/>
        </w:rPr>
        <w:t xml:space="preserve"> Civil Work) for Sites Work of the Projects</w:t>
      </w:r>
    </w:p>
    <w:p w:rsidR="00000000" w:rsidRDefault="00EE5C75">
      <w:pPr>
        <w:pStyle w:val="Title"/>
        <w:jc w:val="left"/>
        <w:rPr>
          <w:rFonts w:ascii="Arial" w:hAnsi="Arial"/>
          <w:bCs w:val="0"/>
          <w:iCs/>
          <w:sz w:val="20"/>
          <w:szCs w:val="20"/>
        </w:rPr>
      </w:pPr>
      <w:r>
        <w:rPr>
          <w:rFonts w:ascii="Arial" w:hAnsi="Arial"/>
          <w:bCs w:val="0"/>
          <w:iCs/>
          <w:sz w:val="20"/>
          <w:szCs w:val="20"/>
        </w:rPr>
        <w:t xml:space="preserve">                     </w:t>
      </w:r>
      <w:r>
        <w:rPr>
          <w:rFonts w:ascii="Arial" w:hAnsi="Arial"/>
          <w:bCs w:val="0"/>
          <w:iCs/>
          <w:sz w:val="20"/>
          <w:szCs w:val="20"/>
        </w:rPr>
        <w:t xml:space="preserve">          </w:t>
      </w: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 w:val="0"/>
          <w:iCs/>
          <w:sz w:val="16"/>
          <w:szCs w:val="16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We are supplying Water Treatment Plants to Private&amp; Government Sectors &amp; provide Total Water Treatment Solutions to Customers.</w:t>
      </w: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4"/>
        </w:numPr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As </w:t>
      </w:r>
      <w:r>
        <w:rPr>
          <w:rFonts w:ascii="Arial" w:hAnsi="Arial"/>
          <w:bCs w:val="0"/>
          <w:iCs/>
          <w:sz w:val="20"/>
          <w:szCs w:val="20"/>
        </w:rPr>
        <w:t xml:space="preserve"> GENERAL MANAGER (Purchase)</w:t>
      </w:r>
      <w:r>
        <w:rPr>
          <w:rFonts w:ascii="Arial" w:hAnsi="Arial"/>
          <w:b w:val="0"/>
          <w:iCs/>
          <w:sz w:val="20"/>
          <w:szCs w:val="20"/>
          <w:u w:val="none"/>
        </w:rPr>
        <w:t>, I am responsible to manage Procurement of Indigenous Materials/ components / Instrume</w:t>
      </w:r>
      <w:r>
        <w:rPr>
          <w:rFonts w:ascii="Arial" w:hAnsi="Arial"/>
          <w:b w:val="0"/>
          <w:iCs/>
          <w:sz w:val="20"/>
          <w:szCs w:val="20"/>
          <w:u w:val="none"/>
        </w:rPr>
        <w:t>nts. Major purchases are related to:</w:t>
      </w: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5"/>
        </w:numPr>
        <w:ind w:firstLine="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Mechanical Items - e.g. Flanges, Gaskets, Elbows, Pipes, pipefitting etc.</w:t>
      </w:r>
    </w:p>
    <w:p w:rsidR="00000000" w:rsidRDefault="00EE5C75">
      <w:pPr>
        <w:pStyle w:val="Title"/>
        <w:numPr>
          <w:ilvl w:val="0"/>
          <w:numId w:val="5"/>
        </w:numPr>
        <w:ind w:firstLine="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Electrical Items - e.g.  Cables Wires, Panels, MCC, PLC, Earthing Materials, Accessories etc.</w:t>
      </w:r>
    </w:p>
    <w:p w:rsidR="00000000" w:rsidRDefault="00EE5C75">
      <w:pPr>
        <w:pStyle w:val="Title"/>
        <w:numPr>
          <w:ilvl w:val="0"/>
          <w:numId w:val="5"/>
        </w:numPr>
        <w:ind w:firstLine="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Electrical Instruments - e.g. Conductivity Analyze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r, UV Sterilizers, Transmitters, Silica Analyzer,   </w:t>
      </w:r>
    </w:p>
    <w:p w:rsidR="00000000" w:rsidRDefault="00EE5C75">
      <w:pPr>
        <w:pStyle w:val="Title"/>
        <w:ind w:left="72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      Chlorinators etc.</w:t>
      </w:r>
    </w:p>
    <w:p w:rsidR="00000000" w:rsidRDefault="00EE5C75">
      <w:pPr>
        <w:pStyle w:val="Title"/>
        <w:numPr>
          <w:ilvl w:val="0"/>
          <w:numId w:val="5"/>
        </w:numPr>
        <w:ind w:firstLine="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Other Items / Sub Assemblies - Valves, Pressure Gauges, Pressure Switches, Electrical Motors,  </w:t>
      </w:r>
    </w:p>
    <w:p w:rsidR="00000000" w:rsidRDefault="00EE5C75">
      <w:pPr>
        <w:pStyle w:val="Title"/>
        <w:ind w:left="720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      Pumps, Blowers, Agitators etc.</w:t>
      </w: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         All above toget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her I am required to control Procurement of More than 3000 Items within stipulated time to   </w:t>
      </w: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         Meet Project Tight Schedule Under heavy Pressure of Management.</w:t>
      </w: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20"/>
          <w:szCs w:val="20"/>
          <w:u w:val="none"/>
        </w:rPr>
      </w:pP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b w:val="0"/>
          <w:iCs/>
          <w:sz w:val="16"/>
          <w:szCs w:val="16"/>
          <w:u w:val="none"/>
        </w:rPr>
        <w:t xml:space="preserve">       </w:t>
      </w:r>
      <w:r>
        <w:rPr>
          <w:rFonts w:ascii="Arial" w:hAnsi="Arial"/>
          <w:iCs/>
          <w:sz w:val="24"/>
          <w:szCs w:val="24"/>
          <w:u w:val="none"/>
        </w:rPr>
        <w:t>Moreover, as a part of my job I look after following areas under me:</w:t>
      </w:r>
    </w:p>
    <w:p w:rsidR="00000000" w:rsidRDefault="00EE5C75">
      <w:pPr>
        <w:pStyle w:val="Title"/>
        <w:jc w:val="left"/>
        <w:rPr>
          <w:rFonts w:ascii="Arial" w:hAnsi="Arial"/>
          <w:iCs/>
          <w:sz w:val="24"/>
          <w:szCs w:val="24"/>
          <w:u w:val="none"/>
        </w:rPr>
      </w:pPr>
    </w:p>
    <w:p w:rsidR="00000000" w:rsidRDefault="00EE5C75">
      <w:pPr>
        <w:pStyle w:val="Title"/>
        <w:numPr>
          <w:ilvl w:val="0"/>
          <w:numId w:val="6"/>
        </w:numPr>
        <w:ind w:firstLine="0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Nego</w:t>
      </w:r>
      <w:r>
        <w:rPr>
          <w:rFonts w:ascii="Arial" w:hAnsi="Arial"/>
          <w:iCs/>
          <w:sz w:val="24"/>
          <w:szCs w:val="24"/>
        </w:rPr>
        <w:t>tiations</w:t>
      </w:r>
    </w:p>
    <w:p w:rsidR="00000000" w:rsidRDefault="00EE5C75">
      <w:pPr>
        <w:pStyle w:val="Title"/>
        <w:numPr>
          <w:ilvl w:val="0"/>
          <w:numId w:val="7"/>
        </w:numPr>
        <w:ind w:firstLine="0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Order Placement &amp; Follow up</w:t>
      </w:r>
    </w:p>
    <w:p w:rsidR="00000000" w:rsidRDefault="00EE5C75">
      <w:pPr>
        <w:pStyle w:val="Title"/>
        <w:numPr>
          <w:ilvl w:val="0"/>
          <w:numId w:val="8"/>
        </w:numPr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Rate Contracts finalization.</w:t>
      </w:r>
    </w:p>
    <w:p w:rsidR="00000000" w:rsidRDefault="00EE5C75">
      <w:pPr>
        <w:pStyle w:val="Title"/>
        <w:numPr>
          <w:ilvl w:val="0"/>
          <w:numId w:val="9"/>
        </w:numPr>
        <w:tabs>
          <w:tab w:val="left" w:pos="450"/>
          <w:tab w:val="left" w:pos="720"/>
        </w:tabs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Vendor Development</w:t>
      </w:r>
      <w:r>
        <w:rPr>
          <w:rFonts w:ascii="Arial" w:hAnsi="Arial"/>
          <w:iCs/>
          <w:sz w:val="24"/>
          <w:szCs w:val="24"/>
          <w:u w:val="none"/>
        </w:rPr>
        <w:t xml:space="preserve"> </w:t>
      </w:r>
    </w:p>
    <w:p w:rsidR="00000000" w:rsidRDefault="00EE5C75">
      <w:pPr>
        <w:pStyle w:val="Title"/>
        <w:numPr>
          <w:ilvl w:val="0"/>
          <w:numId w:val="10"/>
        </w:numPr>
        <w:jc w:val="left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 xml:space="preserve">Co- ordinations with Projects &amp; Indenters ,Vendors , Finance </w:t>
      </w:r>
    </w:p>
    <w:p w:rsidR="00000000" w:rsidRDefault="00EE5C75">
      <w:pPr>
        <w:pStyle w:val="Title"/>
        <w:numPr>
          <w:ilvl w:val="0"/>
          <w:numId w:val="11"/>
        </w:numPr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Meetings with Management &amp; Projects People</w:t>
      </w: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24"/>
          <w:szCs w:val="24"/>
          <w:u w:val="none"/>
        </w:rPr>
      </w:pP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24"/>
          <w:szCs w:val="24"/>
          <w:u w:val="none"/>
        </w:rPr>
      </w:pPr>
      <w:r>
        <w:rPr>
          <w:rFonts w:ascii="Arial" w:hAnsi="Arial"/>
          <w:b w:val="0"/>
          <w:iCs/>
          <w:sz w:val="24"/>
          <w:szCs w:val="24"/>
          <w:u w:val="none"/>
        </w:rPr>
        <w:t>In addition , I am having Good working knowledge of LC related m</w:t>
      </w:r>
      <w:r>
        <w:rPr>
          <w:rFonts w:ascii="Arial" w:hAnsi="Arial"/>
          <w:b w:val="0"/>
          <w:iCs/>
          <w:sz w:val="24"/>
          <w:szCs w:val="24"/>
          <w:u w:val="none"/>
        </w:rPr>
        <w:t>atter &amp; Bank liaisoning for LC matter.</w:t>
      </w: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24"/>
          <w:szCs w:val="24"/>
        </w:rPr>
      </w:pP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(B) PAST EXPERIENCE:</w:t>
      </w:r>
    </w:p>
    <w:p w:rsidR="00000000" w:rsidRDefault="00EE5C75">
      <w:pPr>
        <w:pStyle w:val="Title"/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ind w:left="360"/>
        <w:jc w:val="left"/>
        <w:rPr>
          <w:rFonts w:ascii="Arial" w:hAnsi="Arial"/>
          <w:b w:val="0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  <w:u w:val="none"/>
        </w:rPr>
        <w:t>Worked for more than Twenty One (21) Years in various Capacities and various</w:t>
      </w:r>
      <w:r>
        <w:rPr>
          <w:rFonts w:ascii="Arial" w:hAnsi="Arial"/>
          <w:b w:val="0"/>
          <w:iCs/>
          <w:sz w:val="24"/>
          <w:szCs w:val="24"/>
          <w:u w:val="none"/>
        </w:rPr>
        <w:t xml:space="preserve"> Departments of </w:t>
      </w:r>
      <w:r>
        <w:rPr>
          <w:rFonts w:ascii="Arial" w:hAnsi="Arial"/>
          <w:iCs/>
          <w:sz w:val="24"/>
          <w:szCs w:val="24"/>
        </w:rPr>
        <w:t>M/s Gujarat</w:t>
      </w:r>
      <w:r>
        <w:rPr>
          <w:rFonts w:ascii="Arial" w:hAnsi="Arial"/>
          <w:b w:val="0"/>
          <w:iCs/>
          <w:sz w:val="24"/>
          <w:szCs w:val="24"/>
          <w:u w:val="none"/>
        </w:rPr>
        <w:t xml:space="preserve"> </w:t>
      </w:r>
      <w:r>
        <w:rPr>
          <w:rFonts w:ascii="Arial" w:hAnsi="Arial"/>
          <w:iCs/>
          <w:sz w:val="24"/>
          <w:szCs w:val="24"/>
        </w:rPr>
        <w:t>Communications &amp; Electronics Limited - Vadodara</w:t>
      </w:r>
      <w:r>
        <w:rPr>
          <w:rFonts w:ascii="Arial" w:hAnsi="Arial"/>
          <w:b w:val="0"/>
          <w:iCs/>
          <w:sz w:val="24"/>
          <w:szCs w:val="24"/>
        </w:rPr>
        <w:t xml:space="preserve">, </w:t>
      </w:r>
      <w:r>
        <w:rPr>
          <w:rFonts w:ascii="Arial" w:hAnsi="Arial"/>
          <w:iCs/>
          <w:sz w:val="24"/>
          <w:szCs w:val="24"/>
        </w:rPr>
        <w:t>(GCEL)</w:t>
      </w:r>
      <w:r>
        <w:rPr>
          <w:rFonts w:ascii="Arial" w:hAnsi="Arial"/>
          <w:iCs/>
          <w:sz w:val="24"/>
          <w:szCs w:val="24"/>
          <w:u w:val="none"/>
        </w:rPr>
        <w:t xml:space="preserve"> </w:t>
      </w:r>
      <w:r>
        <w:rPr>
          <w:rFonts w:ascii="Arial" w:hAnsi="Arial"/>
          <w:b w:val="0"/>
          <w:iCs/>
          <w:sz w:val="24"/>
          <w:szCs w:val="24"/>
          <w:u w:val="none"/>
        </w:rPr>
        <w:t>one of the reputed ISO</w:t>
      </w:r>
      <w:r>
        <w:rPr>
          <w:rFonts w:ascii="Arial" w:hAnsi="Arial"/>
          <w:iCs/>
          <w:sz w:val="24"/>
          <w:szCs w:val="24"/>
          <w:u w:val="none"/>
        </w:rPr>
        <w:t xml:space="preserve"> - 9001 </w:t>
      </w:r>
      <w:r>
        <w:rPr>
          <w:rFonts w:ascii="Arial" w:hAnsi="Arial"/>
          <w:b w:val="0"/>
          <w:iCs/>
          <w:sz w:val="24"/>
          <w:szCs w:val="24"/>
          <w:u w:val="none"/>
        </w:rPr>
        <w:t>Prof</w:t>
      </w:r>
      <w:r>
        <w:rPr>
          <w:rFonts w:ascii="Arial" w:hAnsi="Arial"/>
          <w:b w:val="0"/>
          <w:iCs/>
          <w:sz w:val="24"/>
          <w:szCs w:val="24"/>
          <w:u w:val="none"/>
        </w:rPr>
        <w:t xml:space="preserve">essional company leading in Electronics Industry, Manufacturing Professional Grade Electronic Equipments at Vadodara, Gujarat, India.   </w:t>
      </w: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12"/>
        </w:numPr>
        <w:tabs>
          <w:tab w:val="clear" w:pos="360"/>
          <w:tab w:val="left" w:pos="720"/>
        </w:tabs>
        <w:ind w:left="720"/>
        <w:jc w:val="left"/>
        <w:rPr>
          <w:rFonts w:ascii="Arial" w:hAnsi="Arial"/>
          <w:b w:val="0"/>
          <w:iCs/>
          <w:sz w:val="28"/>
          <w:szCs w:val="28"/>
          <w:u w:val="none"/>
        </w:rPr>
      </w:pPr>
      <w:r>
        <w:rPr>
          <w:rFonts w:ascii="Arial" w:hAnsi="Arial"/>
          <w:iCs/>
          <w:sz w:val="28"/>
          <w:szCs w:val="28"/>
        </w:rPr>
        <w:t>MATERIALS MANAGEMENT ( MM ) : (About 12 years)</w:t>
      </w:r>
    </w:p>
    <w:p w:rsidR="00000000" w:rsidRDefault="00EE5C75">
      <w:pPr>
        <w:pStyle w:val="Title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13"/>
        </w:numPr>
        <w:tabs>
          <w:tab w:val="clear" w:pos="360"/>
          <w:tab w:val="left" w:pos="270"/>
          <w:tab w:val="left" w:pos="720"/>
        </w:tabs>
        <w:ind w:left="720"/>
        <w:jc w:val="both"/>
        <w:rPr>
          <w:rFonts w:ascii="Arial" w:hAnsi="Arial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>MARCH, 1989 - DECEMBER 2000- I was in the function of Materials Manage</w:t>
      </w:r>
      <w:r>
        <w:rPr>
          <w:rFonts w:ascii="Arial" w:hAnsi="Arial"/>
          <w:b w:val="0"/>
          <w:iCs/>
          <w:sz w:val="20"/>
          <w:szCs w:val="20"/>
          <w:u w:val="none"/>
        </w:rPr>
        <w:t>ment (MM).</w:t>
      </w:r>
    </w:p>
    <w:p w:rsidR="00000000" w:rsidRDefault="00EE5C75">
      <w:pPr>
        <w:pStyle w:val="Title"/>
        <w:numPr>
          <w:ilvl w:val="0"/>
          <w:numId w:val="13"/>
        </w:numPr>
        <w:tabs>
          <w:tab w:val="clear" w:pos="360"/>
          <w:tab w:val="left" w:pos="270"/>
          <w:tab w:val="left" w:pos="720"/>
        </w:tabs>
        <w:ind w:left="720"/>
        <w:jc w:val="both"/>
        <w:rPr>
          <w:rFonts w:ascii="Arial" w:hAnsi="Arial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August' 95 - DECEMBER 2000 - I was working as </w:t>
      </w:r>
      <w:r>
        <w:rPr>
          <w:rFonts w:ascii="Arial" w:hAnsi="Arial"/>
          <w:iCs/>
          <w:sz w:val="20"/>
          <w:szCs w:val="20"/>
        </w:rPr>
        <w:t>SENIOR MANAGER (MATERIALS).</w:t>
      </w:r>
    </w:p>
    <w:p w:rsidR="00000000" w:rsidRDefault="00EE5C75">
      <w:pPr>
        <w:pStyle w:val="Title"/>
        <w:ind w:right="113"/>
        <w:jc w:val="both"/>
        <w:rPr>
          <w:rFonts w:ascii="Arial" w:hAnsi="Arial"/>
          <w:b w:val="0"/>
          <w:iCs/>
          <w:sz w:val="16"/>
          <w:szCs w:val="16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</w:t>
      </w:r>
    </w:p>
    <w:p w:rsidR="00000000" w:rsidRDefault="00EE5C75">
      <w:pPr>
        <w:pStyle w:val="Title"/>
        <w:ind w:right="113" w:firstLine="360"/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b w:val="0"/>
          <w:iCs/>
          <w:sz w:val="16"/>
          <w:szCs w:val="16"/>
          <w:u w:val="none"/>
        </w:rPr>
        <w:t xml:space="preserve"> </w:t>
      </w:r>
      <w:r>
        <w:rPr>
          <w:rFonts w:ascii="Arial" w:hAnsi="Arial"/>
          <w:iCs/>
          <w:sz w:val="24"/>
          <w:szCs w:val="24"/>
        </w:rPr>
        <w:t>My areas of working / experience In MM Department included following functions :</w:t>
      </w:r>
    </w:p>
    <w:p w:rsidR="00000000" w:rsidRDefault="00EE5C75">
      <w:pPr>
        <w:pStyle w:val="Title"/>
        <w:ind w:right="113"/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 xml:space="preserve"> </w:t>
      </w:r>
    </w:p>
    <w:p w:rsidR="00000000" w:rsidRDefault="00EE5C75">
      <w:pPr>
        <w:pStyle w:val="Title"/>
        <w:numPr>
          <w:ilvl w:val="0"/>
          <w:numId w:val="14"/>
        </w:numPr>
        <w:ind w:right="113"/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16"/>
          <w:szCs w:val="16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Indigenous/Global Sourcing &amp; Procurement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</w:p>
    <w:p w:rsidR="00000000" w:rsidRDefault="00EE5C75">
      <w:pPr>
        <w:pStyle w:val="Title"/>
        <w:numPr>
          <w:ilvl w:val="0"/>
          <w:numId w:val="14"/>
        </w:numPr>
        <w:ind w:right="113"/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Negotiations/discussions with supplier</w:t>
      </w:r>
      <w:r>
        <w:rPr>
          <w:rFonts w:ascii="Arial" w:hAnsi="Arial"/>
          <w:b w:val="0"/>
          <w:iCs/>
          <w:sz w:val="20"/>
          <w:szCs w:val="20"/>
        </w:rPr>
        <w:t>s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</w:p>
    <w:p w:rsidR="00000000" w:rsidRDefault="00EE5C75">
      <w:pPr>
        <w:pStyle w:val="Title"/>
        <w:numPr>
          <w:ilvl w:val="0"/>
          <w:numId w:val="14"/>
        </w:numPr>
        <w:ind w:right="113"/>
        <w:jc w:val="both"/>
        <w:rPr>
          <w:rFonts w:ascii="Arial" w:hAnsi="Arial"/>
          <w:b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Liasioning &amp; Co-ordination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</w:p>
    <w:p w:rsidR="00000000" w:rsidRDefault="00EE5C75">
      <w:pPr>
        <w:pStyle w:val="Title"/>
        <w:numPr>
          <w:ilvl w:val="0"/>
          <w:numId w:val="14"/>
        </w:numPr>
        <w:ind w:right="113"/>
        <w:jc w:val="both"/>
        <w:rPr>
          <w:rFonts w:ascii="Arial" w:hAnsi="Arial"/>
          <w:b w:val="0"/>
          <w:iCs/>
          <w:sz w:val="20"/>
          <w:szCs w:val="20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To make RATE CONTRACTS</w:t>
      </w:r>
    </w:p>
    <w:p w:rsidR="00000000" w:rsidRDefault="00EE5C75">
      <w:pPr>
        <w:pStyle w:val="Title"/>
        <w:numPr>
          <w:ilvl w:val="0"/>
          <w:numId w:val="14"/>
        </w:numPr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Vendor development</w:t>
      </w:r>
    </w:p>
    <w:p w:rsidR="00000000" w:rsidRDefault="00EE5C75">
      <w:pPr>
        <w:pStyle w:val="Title"/>
        <w:numPr>
          <w:ilvl w:val="0"/>
          <w:numId w:val="14"/>
        </w:numPr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b w:val="0"/>
          <w:iCs/>
          <w:sz w:val="20"/>
          <w:szCs w:val="20"/>
        </w:rPr>
        <w:t>Disposal</w:t>
      </w: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14"/>
        </w:numPr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i/>
          <w:iCs/>
          <w:sz w:val="20"/>
          <w:szCs w:val="20"/>
          <w:u w:val="none"/>
        </w:rPr>
        <w:t xml:space="preserve"> </w:t>
      </w:r>
      <w:r>
        <w:rPr>
          <w:rFonts w:ascii="Arial" w:hAnsi="Arial"/>
          <w:i/>
          <w:iCs/>
          <w:sz w:val="20"/>
          <w:szCs w:val="20"/>
        </w:rPr>
        <w:t>FOREIGN VISIT</w:t>
      </w:r>
      <w:r>
        <w:rPr>
          <w:rFonts w:ascii="Arial" w:hAnsi="Arial"/>
          <w:b w:val="0"/>
          <w:iCs/>
          <w:sz w:val="20"/>
          <w:szCs w:val="20"/>
        </w:rPr>
        <w:t>: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Selected by Management to visit Germany and meet our Collaborator, M/S Robert Bosch to  </w:t>
      </w: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Sort out various issues related to supplies made by them 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and finalization of new business .I successfully   </w:t>
      </w: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b w:val="0"/>
          <w:iCs/>
          <w:sz w:val="20"/>
          <w:szCs w:val="20"/>
          <w:u w:val="none"/>
        </w:rPr>
        <w:t xml:space="preserve">       Completed this special task assigned to me.</w:t>
      </w:r>
    </w:p>
    <w:p w:rsidR="00000000" w:rsidRDefault="00EE5C75">
      <w:pPr>
        <w:pStyle w:val="Title"/>
        <w:jc w:val="both"/>
        <w:rPr>
          <w:rFonts w:ascii="Arial" w:hAnsi="Arial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15"/>
        </w:numPr>
        <w:ind w:left="720"/>
        <w:jc w:val="both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ACHIEVEMENTS IN AREAS OF MATERIALS MANAGEMENT :</w:t>
      </w:r>
    </w:p>
    <w:p w:rsidR="00000000" w:rsidRDefault="00EE5C75">
      <w:pPr>
        <w:pStyle w:val="Title"/>
        <w:ind w:left="720"/>
        <w:jc w:val="both"/>
        <w:rPr>
          <w:rFonts w:ascii="Arial" w:hAnsi="Arial"/>
          <w:iCs/>
          <w:sz w:val="24"/>
          <w:szCs w:val="24"/>
          <w:u w:val="none"/>
        </w:rPr>
      </w:pPr>
    </w:p>
    <w:p w:rsidR="00000000" w:rsidRDefault="00EE5C75">
      <w:pPr>
        <w:pStyle w:val="Title"/>
        <w:jc w:val="both"/>
        <w:rPr>
          <w:rFonts w:ascii="Arial" w:hAnsi="Arial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16"/>
        </w:numPr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Developed many new vendors for many varieties of items.</w:t>
      </w:r>
    </w:p>
    <w:p w:rsidR="00000000" w:rsidRDefault="00EE5C75">
      <w:pPr>
        <w:pStyle w:val="Title"/>
        <w:numPr>
          <w:ilvl w:val="0"/>
          <w:numId w:val="17"/>
        </w:numPr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Controlled purchases of more than 10,000 items</w:t>
      </w:r>
      <w:r>
        <w:rPr>
          <w:rFonts w:ascii="Arial" w:hAnsi="Arial"/>
          <w:iCs/>
          <w:sz w:val="20"/>
          <w:szCs w:val="20"/>
          <w:u w:val="none"/>
        </w:rPr>
        <w:t>.</w:t>
      </w:r>
    </w:p>
    <w:p w:rsidR="00000000" w:rsidRDefault="00EE5C75">
      <w:pPr>
        <w:pStyle w:val="Title"/>
        <w:numPr>
          <w:ilvl w:val="0"/>
          <w:numId w:val="18"/>
        </w:numPr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Saved Lakhs of Rupees of the Company by way getting heavy discounts and increasing credit limits.</w:t>
      </w:r>
    </w:p>
    <w:p w:rsidR="00000000" w:rsidRDefault="00EE5C75">
      <w:pPr>
        <w:pStyle w:val="Title"/>
        <w:numPr>
          <w:ilvl w:val="0"/>
          <w:numId w:val="19"/>
        </w:numPr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Helped in achieving sales worth Crores of Rupees by getting materials in time at Competitive Rates.</w:t>
      </w: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20"/>
        </w:numPr>
        <w:tabs>
          <w:tab w:val="left" w:pos="360"/>
          <w:tab w:val="left" w:pos="1080"/>
        </w:tabs>
        <w:ind w:left="720" w:right="-270"/>
        <w:jc w:val="left"/>
        <w:rPr>
          <w:rFonts w:ascii="Arial" w:hAnsi="Arial"/>
          <w:b w:val="0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 xml:space="preserve">PRODUCTION, PLANNING &amp; CONTROL (PPC): ( 10 Years)   </w:t>
      </w:r>
    </w:p>
    <w:p w:rsidR="00000000" w:rsidRDefault="00EE5C75">
      <w:pPr>
        <w:pStyle w:val="Title"/>
        <w:ind w:right="-270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ind w:left="360" w:firstLine="360"/>
        <w:jc w:val="both"/>
        <w:rPr>
          <w:rFonts w:ascii="Arial" w:hAnsi="Arial"/>
          <w:iCs/>
          <w:sz w:val="20"/>
          <w:szCs w:val="20"/>
        </w:rPr>
      </w:pPr>
      <w:r>
        <w:rPr>
          <w:rFonts w:ascii="Arial" w:hAnsi="Arial"/>
          <w:iCs/>
          <w:sz w:val="20"/>
          <w:szCs w:val="20"/>
        </w:rPr>
        <w:t>Main activities/experience are as follows:</w:t>
      </w:r>
    </w:p>
    <w:p w:rsidR="00000000" w:rsidRDefault="00EE5C75">
      <w:pPr>
        <w:pStyle w:val="Title"/>
        <w:ind w:left="360"/>
        <w:jc w:val="both"/>
        <w:rPr>
          <w:rFonts w:ascii="Arial" w:hAnsi="Arial"/>
          <w:b w:val="0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21"/>
        </w:numPr>
        <w:tabs>
          <w:tab w:val="clear" w:pos="360"/>
          <w:tab w:val="left" w:pos="720"/>
        </w:tabs>
        <w:ind w:left="720"/>
        <w:jc w:val="left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Study of Drawing and Production Documents.</w:t>
      </w: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22"/>
        </w:numPr>
        <w:tabs>
          <w:tab w:val="clear" w:pos="360"/>
          <w:tab w:val="left" w:pos="720"/>
        </w:tabs>
        <w:ind w:left="720"/>
        <w:jc w:val="left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Preparation of Bill of Materials, Material Plan, Project Plan and launching them on floor.</w:t>
      </w:r>
    </w:p>
    <w:p w:rsidR="00000000" w:rsidRDefault="00EE5C75">
      <w:pPr>
        <w:pStyle w:val="Title"/>
        <w:ind w:left="360"/>
        <w:jc w:val="left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23"/>
        </w:numPr>
        <w:tabs>
          <w:tab w:val="clear" w:pos="360"/>
          <w:tab w:val="left" w:pos="720"/>
        </w:tabs>
        <w:ind w:left="720"/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 xml:space="preserve">Liasioning with Engineering Department, Works, Sub contract, Assembly Shop, </w:t>
      </w:r>
      <w:r>
        <w:rPr>
          <w:rFonts w:ascii="Arial" w:hAnsi="Arial"/>
          <w:iCs/>
          <w:sz w:val="20"/>
          <w:szCs w:val="20"/>
          <w:u w:val="none"/>
        </w:rPr>
        <w:t>Purchase, Stores etc for timely execution of the Project. Take necessary corrective actions to meet Project Schedule.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24"/>
        </w:numPr>
        <w:tabs>
          <w:tab w:val="clear" w:pos="360"/>
          <w:tab w:val="left" w:pos="720"/>
        </w:tabs>
        <w:ind w:left="720"/>
        <w:jc w:val="both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 xml:space="preserve">To keep Management informed about latest status of the Projects. 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25"/>
        </w:numPr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ADDITIONAL EXPERIENCE DETAILS: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jc w:val="both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numPr>
          <w:ilvl w:val="0"/>
          <w:numId w:val="26"/>
        </w:numPr>
        <w:tabs>
          <w:tab w:val="clear" w:pos="360"/>
          <w:tab w:val="left" w:pos="720"/>
        </w:tabs>
        <w:ind w:left="720"/>
        <w:jc w:val="both"/>
        <w:rPr>
          <w:rFonts w:ascii="Arial" w:hAnsi="Arial"/>
          <w:iCs/>
          <w:sz w:val="20"/>
          <w:szCs w:val="20"/>
        </w:rPr>
      </w:pPr>
      <w:r>
        <w:rPr>
          <w:rFonts w:ascii="Arial" w:hAnsi="Arial"/>
          <w:iCs/>
          <w:sz w:val="24"/>
          <w:szCs w:val="24"/>
        </w:rPr>
        <w:t>ISO - 9001 STD</w:t>
      </w:r>
      <w:r>
        <w:rPr>
          <w:rFonts w:ascii="Arial" w:hAnsi="Arial"/>
          <w:iCs/>
          <w:sz w:val="16"/>
          <w:szCs w:val="16"/>
        </w:rPr>
        <w:t>:</w:t>
      </w:r>
      <w:r>
        <w:rPr>
          <w:rFonts w:ascii="Arial" w:hAnsi="Arial"/>
          <w:b w:val="0"/>
          <w:iCs/>
          <w:sz w:val="16"/>
          <w:szCs w:val="16"/>
          <w:u w:val="none"/>
        </w:rPr>
        <w:t xml:space="preserve"> </w:t>
      </w:r>
      <w:r>
        <w:rPr>
          <w:rFonts w:ascii="Arial" w:hAnsi="Arial"/>
          <w:iCs/>
          <w:sz w:val="20"/>
          <w:szCs w:val="20"/>
          <w:u w:val="none"/>
        </w:rPr>
        <w:t>Our Company (GCEL) w</w:t>
      </w:r>
      <w:r>
        <w:rPr>
          <w:rFonts w:ascii="Arial" w:hAnsi="Arial"/>
          <w:iCs/>
          <w:sz w:val="20"/>
          <w:szCs w:val="20"/>
          <w:u w:val="none"/>
        </w:rPr>
        <w:t>as an "ISO-9001" company .I was actively involved in stream lining the Procedures and implementing the same in Materials Management. I was actively involved in "Internal Auditing" of other departments of the Company.</w:t>
      </w: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02"/>
        </w:tabs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02"/>
        </w:tabs>
        <w:ind w:left="90" w:hanging="90"/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02"/>
        </w:tabs>
        <w:ind w:left="90" w:hanging="90"/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Personal Details</w:t>
      </w:r>
      <w:r>
        <w:rPr>
          <w:rFonts w:ascii="Arial" w:hAnsi="Arial"/>
          <w:iCs/>
          <w:sz w:val="24"/>
          <w:szCs w:val="24"/>
          <w:u w:val="none"/>
        </w:rPr>
        <w:t>:</w:t>
      </w: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02"/>
        </w:tabs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02"/>
        </w:tabs>
        <w:jc w:val="left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</w:rPr>
        <w:t>Date of Birth</w:t>
      </w:r>
      <w:r>
        <w:rPr>
          <w:rFonts w:ascii="Arial" w:hAnsi="Arial"/>
          <w:iCs/>
          <w:sz w:val="20"/>
          <w:szCs w:val="20"/>
          <w:u w:val="none"/>
        </w:rPr>
        <w:tab/>
      </w:r>
      <w:r>
        <w:rPr>
          <w:rFonts w:ascii="Arial" w:hAnsi="Arial"/>
          <w:iCs/>
          <w:sz w:val="20"/>
          <w:szCs w:val="20"/>
          <w:u w:val="none"/>
        </w:rPr>
        <w:tab/>
      </w:r>
      <w:r>
        <w:rPr>
          <w:rFonts w:ascii="Arial" w:hAnsi="Arial"/>
          <w:iCs/>
          <w:sz w:val="20"/>
          <w:szCs w:val="20"/>
          <w:u w:val="none"/>
        </w:rPr>
        <w:t xml:space="preserve">:  </w:t>
      </w:r>
      <w:r>
        <w:rPr>
          <w:rFonts w:ascii="Arial" w:hAnsi="Arial"/>
          <w:iCs/>
          <w:sz w:val="20"/>
          <w:szCs w:val="20"/>
          <w:u w:val="none"/>
        </w:rPr>
        <w:t xml:space="preserve"> 8</w:t>
      </w:r>
      <w:r>
        <w:rPr>
          <w:rFonts w:ascii="Arial" w:hAnsi="Arial"/>
          <w:iCs/>
          <w:sz w:val="20"/>
          <w:szCs w:val="20"/>
          <w:u w:val="none"/>
          <w:vertAlign w:val="superscript"/>
        </w:rPr>
        <w:t>th</w:t>
      </w:r>
      <w:r>
        <w:rPr>
          <w:rFonts w:ascii="Arial" w:hAnsi="Arial"/>
          <w:iCs/>
          <w:sz w:val="20"/>
          <w:szCs w:val="20"/>
          <w:u w:val="none"/>
        </w:rPr>
        <w:t xml:space="preserve"> July 1955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.                            </w:t>
      </w:r>
      <w:r>
        <w:rPr>
          <w:rFonts w:ascii="Arial" w:hAnsi="Arial"/>
          <w:iCs/>
          <w:sz w:val="20"/>
          <w:szCs w:val="20"/>
        </w:rPr>
        <w:t>Languages Known</w:t>
      </w:r>
      <w:r>
        <w:rPr>
          <w:rFonts w:ascii="Arial" w:hAnsi="Arial"/>
          <w:iCs/>
          <w:sz w:val="20"/>
          <w:szCs w:val="20"/>
          <w:u w:val="none"/>
        </w:rPr>
        <w:tab/>
      </w:r>
      <w:r>
        <w:rPr>
          <w:rFonts w:ascii="Arial" w:hAnsi="Arial"/>
          <w:bCs w:val="0"/>
          <w:iCs/>
          <w:sz w:val="20"/>
          <w:szCs w:val="20"/>
          <w:u w:val="none"/>
        </w:rPr>
        <w:t xml:space="preserve">:  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 </w:t>
      </w:r>
      <w:r>
        <w:rPr>
          <w:rFonts w:ascii="Arial" w:hAnsi="Arial"/>
          <w:iCs/>
          <w:sz w:val="20"/>
          <w:szCs w:val="20"/>
          <w:u w:val="none"/>
        </w:rPr>
        <w:t>Gujarati, English &amp; Hindi</w:t>
      </w:r>
    </w:p>
    <w:p w:rsidR="00000000" w:rsidRDefault="00EE5C75">
      <w:pPr>
        <w:pStyle w:val="Title"/>
        <w:jc w:val="left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tabs>
          <w:tab w:val="left" w:pos="3150"/>
          <w:tab w:val="left" w:pos="3420"/>
        </w:tabs>
        <w:jc w:val="left"/>
        <w:rPr>
          <w:rFonts w:ascii="Arial" w:hAnsi="Arial"/>
          <w:b w:val="0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</w:rPr>
        <w:t>Nationality &amp; Cast</w:t>
      </w:r>
      <w:r>
        <w:rPr>
          <w:rFonts w:ascii="Arial" w:hAnsi="Arial"/>
          <w:iCs/>
          <w:sz w:val="20"/>
          <w:szCs w:val="20"/>
          <w:u w:val="none"/>
        </w:rPr>
        <w:t xml:space="preserve">             </w:t>
      </w:r>
      <w:r>
        <w:rPr>
          <w:rFonts w:ascii="Arial" w:hAnsi="Arial"/>
          <w:b w:val="0"/>
          <w:iCs/>
          <w:sz w:val="20"/>
          <w:szCs w:val="20"/>
          <w:u w:val="none"/>
        </w:rPr>
        <w:t xml:space="preserve">: </w:t>
      </w:r>
      <w:r>
        <w:rPr>
          <w:rFonts w:ascii="Arial" w:hAnsi="Arial"/>
          <w:iCs/>
          <w:sz w:val="20"/>
          <w:szCs w:val="20"/>
          <w:u w:val="none"/>
        </w:rPr>
        <w:t>Indian, Jain (Vania)</w:t>
      </w:r>
      <w:r>
        <w:rPr>
          <w:rFonts w:ascii="Arial" w:hAnsi="Arial"/>
          <w:iCs/>
          <w:sz w:val="20"/>
          <w:szCs w:val="20"/>
          <w:u w:val="none"/>
        </w:rPr>
        <w:t xml:space="preserve">  </w:t>
      </w: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20"/>
        </w:tabs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20"/>
        </w:tabs>
        <w:jc w:val="left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Educational Qualification</w:t>
      </w: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20"/>
        </w:tabs>
        <w:jc w:val="left"/>
        <w:rPr>
          <w:rFonts w:ascii="Arial" w:hAnsi="Arial"/>
          <w:iCs/>
          <w:sz w:val="16"/>
          <w:szCs w:val="16"/>
        </w:rPr>
      </w:pPr>
    </w:p>
    <w:p w:rsidR="00000000" w:rsidRDefault="00EE5C75">
      <w:pPr>
        <w:pStyle w:val="Title"/>
        <w:tabs>
          <w:tab w:val="left" w:pos="1418"/>
          <w:tab w:val="left" w:pos="1985"/>
          <w:tab w:val="left" w:pos="3150"/>
          <w:tab w:val="left" w:pos="3420"/>
        </w:tabs>
        <w:ind w:right="-29"/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2127"/>
        <w:gridCol w:w="1023"/>
        <w:gridCol w:w="1620"/>
      </w:tblGrid>
      <w:tr w:rsidR="00000000">
        <w:trPr>
          <w:trHeight w:val="503"/>
        </w:trPr>
        <w:tc>
          <w:tcPr>
            <w:tcW w:w="81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SR NO.</w:t>
            </w:r>
          </w:p>
        </w:tc>
        <w:tc>
          <w:tcPr>
            <w:tcW w:w="2970" w:type="dxa"/>
          </w:tcPr>
          <w:p w:rsidR="00000000" w:rsidRDefault="00EE5C75">
            <w:pPr>
              <w:pStyle w:val="Title"/>
              <w:tabs>
                <w:tab w:val="left" w:pos="1418"/>
                <w:tab w:val="left" w:pos="3969"/>
                <w:tab w:val="left" w:pos="6237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3969"/>
                <w:tab w:val="left" w:pos="6237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DEGREE/DIPLOMA</w:t>
            </w:r>
          </w:p>
        </w:tc>
        <w:tc>
          <w:tcPr>
            <w:tcW w:w="2127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UNI/INSTITUTE</w:t>
            </w:r>
          </w:p>
        </w:tc>
        <w:tc>
          <w:tcPr>
            <w:tcW w:w="1023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YEAR</w:t>
            </w:r>
          </w:p>
        </w:tc>
        <w:tc>
          <w:tcPr>
            <w:tcW w:w="162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% / CLASS</w:t>
            </w:r>
          </w:p>
        </w:tc>
      </w:tr>
      <w:tr w:rsidR="00000000">
        <w:trPr>
          <w:trHeight w:val="620"/>
        </w:trPr>
        <w:tc>
          <w:tcPr>
            <w:tcW w:w="81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  <w:r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  <w:t>1</w:t>
            </w:r>
          </w:p>
        </w:tc>
        <w:tc>
          <w:tcPr>
            <w:tcW w:w="297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DEGREE IN ENGG.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B.E.</w:t>
            </w:r>
            <w:r>
              <w:rPr>
                <w:rFonts w:ascii="Arial" w:hAnsi="Arial"/>
                <w:iCs/>
                <w:sz w:val="20"/>
                <w:szCs w:val="20"/>
                <w:u w:val="none"/>
              </w:rPr>
              <w:t xml:space="preserve"> (MECH)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</w:tc>
        <w:tc>
          <w:tcPr>
            <w:tcW w:w="2127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jc w:val="left"/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 xml:space="preserve">           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jc w:val="left"/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 xml:space="preserve">             GUJARAT 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UNIVERSITY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AHMEDABAD</w:t>
            </w:r>
          </w:p>
        </w:tc>
        <w:tc>
          <w:tcPr>
            <w:tcW w:w="1023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1978</w:t>
            </w:r>
          </w:p>
        </w:tc>
        <w:tc>
          <w:tcPr>
            <w:tcW w:w="162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64.56 %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FIRST</w:t>
            </w:r>
          </w:p>
        </w:tc>
      </w:tr>
      <w:tr w:rsidR="00000000">
        <w:trPr>
          <w:trHeight w:val="575"/>
        </w:trPr>
        <w:tc>
          <w:tcPr>
            <w:tcW w:w="81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  <w:r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  <w:t>2</w:t>
            </w:r>
          </w:p>
        </w:tc>
        <w:tc>
          <w:tcPr>
            <w:tcW w:w="297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P.G. DIPLOMA IN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BUSINESS MGT.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</w:tc>
        <w:tc>
          <w:tcPr>
            <w:tcW w:w="2127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BHAVANS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VADODARA</w:t>
            </w:r>
          </w:p>
        </w:tc>
        <w:tc>
          <w:tcPr>
            <w:tcW w:w="1023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1981</w:t>
            </w:r>
          </w:p>
        </w:tc>
        <w:tc>
          <w:tcPr>
            <w:tcW w:w="1620" w:type="dxa"/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62.10 %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jc w:val="left"/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 xml:space="preserve">          FIRST</w:t>
            </w:r>
          </w:p>
        </w:tc>
      </w:tr>
      <w:tr w:rsidR="00000000">
        <w:trPr>
          <w:trHeight w:val="584"/>
        </w:trPr>
        <w:tc>
          <w:tcPr>
            <w:tcW w:w="810" w:type="dxa"/>
            <w:tcBorders>
              <w:bottom w:val="single" w:sz="4" w:space="0" w:color="000000"/>
            </w:tcBorders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</w:pPr>
            <w:r>
              <w:rPr>
                <w:rFonts w:ascii="Arial" w:hAnsi="Arial"/>
                <w:b w:val="0"/>
                <w:iCs/>
                <w:sz w:val="16"/>
                <w:szCs w:val="16"/>
                <w:u w:val="none"/>
              </w:rPr>
              <w:t>3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P.G.DIPLOMA IN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EXPORT MKTG.MGT.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B P C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VADODARA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1997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76.00 %</w:t>
            </w:r>
          </w:p>
          <w:p w:rsidR="00000000" w:rsidRDefault="00EE5C75">
            <w:pPr>
              <w:pStyle w:val="Title"/>
              <w:tabs>
                <w:tab w:val="left" w:pos="1418"/>
                <w:tab w:val="left" w:pos="1985"/>
              </w:tabs>
              <w:rPr>
                <w:rFonts w:ascii="Arial" w:hAnsi="Arial"/>
                <w:iCs/>
                <w:sz w:val="20"/>
                <w:szCs w:val="20"/>
                <w:u w:val="none"/>
              </w:rPr>
            </w:pPr>
            <w:r>
              <w:rPr>
                <w:rFonts w:ascii="Arial" w:hAnsi="Arial"/>
                <w:iCs/>
                <w:sz w:val="20"/>
                <w:szCs w:val="20"/>
                <w:u w:val="none"/>
              </w:rPr>
              <w:t>Distinction.</w:t>
            </w:r>
          </w:p>
        </w:tc>
      </w:tr>
    </w:tbl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27"/>
        </w:numPr>
        <w:tabs>
          <w:tab w:val="left" w:pos="1110"/>
          <w:tab w:val="left" w:pos="1418"/>
          <w:tab w:val="left" w:pos="1985"/>
        </w:tabs>
        <w:jc w:val="left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</w:rPr>
        <w:t>C</w:t>
      </w:r>
      <w:r>
        <w:rPr>
          <w:rFonts w:ascii="Arial" w:hAnsi="Arial"/>
          <w:iCs/>
          <w:sz w:val="24"/>
          <w:szCs w:val="24"/>
        </w:rPr>
        <w:t>OMPUTER KNOWLEDGE</w:t>
      </w:r>
    </w:p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28"/>
        </w:numPr>
        <w:tabs>
          <w:tab w:val="left" w:pos="360"/>
          <w:tab w:val="left" w:pos="1418"/>
          <w:tab w:val="left" w:pos="1985"/>
        </w:tabs>
        <w:jc w:val="left"/>
        <w:rPr>
          <w:rFonts w:ascii="Arial" w:hAnsi="Arial"/>
          <w:iCs/>
          <w:sz w:val="20"/>
          <w:szCs w:val="20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Basic working knowledge of MS office, E- mail &amp; Internet surfing.</w:t>
      </w:r>
    </w:p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iCs/>
          <w:sz w:val="20"/>
          <w:szCs w:val="20"/>
          <w:u w:val="none"/>
        </w:rPr>
      </w:pPr>
    </w:p>
    <w:p w:rsidR="00000000" w:rsidRDefault="00EE5C75">
      <w:pPr>
        <w:pStyle w:val="Title"/>
        <w:numPr>
          <w:ilvl w:val="0"/>
          <w:numId w:val="28"/>
        </w:numPr>
        <w:tabs>
          <w:tab w:val="left" w:pos="360"/>
          <w:tab w:val="left" w:pos="1418"/>
          <w:tab w:val="left" w:pos="1985"/>
        </w:tabs>
        <w:jc w:val="left"/>
        <w:rPr>
          <w:rFonts w:ascii="Arial" w:hAnsi="Arial"/>
          <w:iCs/>
          <w:sz w:val="16"/>
          <w:szCs w:val="16"/>
          <w:u w:val="none"/>
        </w:rPr>
      </w:pPr>
      <w:r>
        <w:rPr>
          <w:rFonts w:ascii="Arial" w:hAnsi="Arial"/>
          <w:iCs/>
          <w:sz w:val="20"/>
          <w:szCs w:val="20"/>
          <w:u w:val="none"/>
        </w:rPr>
        <w:t>Total integrated Materials Management &amp; PPC / ERP functions through on line computer system</w:t>
      </w:r>
      <w:r>
        <w:rPr>
          <w:rFonts w:ascii="Arial" w:hAnsi="Arial"/>
          <w:iCs/>
          <w:sz w:val="16"/>
          <w:szCs w:val="16"/>
          <w:u w:val="none"/>
        </w:rPr>
        <w:t>.</w:t>
      </w:r>
    </w:p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tabs>
          <w:tab w:val="left" w:pos="1418"/>
          <w:tab w:val="left" w:pos="1985"/>
        </w:tabs>
        <w:jc w:val="left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numPr>
          <w:ilvl w:val="0"/>
          <w:numId w:val="27"/>
        </w:numPr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 xml:space="preserve">Salary Drawn: (CTC Per Annum) 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4"/>
          <w:szCs w:val="24"/>
        </w:rPr>
      </w:pP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b w:val="0"/>
          <w:iCs/>
          <w:sz w:val="24"/>
          <w:szCs w:val="24"/>
          <w:u w:val="none"/>
        </w:rPr>
        <w:t xml:space="preserve">       </w:t>
      </w:r>
      <w:r>
        <w:rPr>
          <w:rFonts w:ascii="Arial" w:hAnsi="Arial"/>
          <w:iCs/>
          <w:sz w:val="24"/>
          <w:szCs w:val="24"/>
          <w:u w:val="none"/>
        </w:rPr>
        <w:t>At present I am getting CTC Per Annu</w:t>
      </w:r>
      <w:r>
        <w:rPr>
          <w:rFonts w:ascii="Arial" w:hAnsi="Arial"/>
          <w:iCs/>
          <w:sz w:val="24"/>
          <w:szCs w:val="24"/>
          <w:u w:val="none"/>
        </w:rPr>
        <w:t>m of Rs 1</w:t>
      </w:r>
      <w:r>
        <w:rPr>
          <w:rFonts w:ascii="Arial" w:hAnsi="Arial"/>
          <w:iCs/>
          <w:sz w:val="24"/>
          <w:szCs w:val="24"/>
          <w:u w:val="none"/>
        </w:rPr>
        <w:t>2</w:t>
      </w:r>
      <w:r>
        <w:rPr>
          <w:rFonts w:ascii="Arial" w:hAnsi="Arial"/>
          <w:iCs/>
          <w:sz w:val="24"/>
          <w:szCs w:val="24"/>
          <w:u w:val="none"/>
        </w:rPr>
        <w:t>.9</w:t>
      </w:r>
      <w:r>
        <w:rPr>
          <w:rFonts w:ascii="Arial" w:hAnsi="Arial"/>
          <w:iCs/>
          <w:sz w:val="24"/>
          <w:szCs w:val="24"/>
          <w:u w:val="none"/>
        </w:rPr>
        <w:t>6</w:t>
      </w:r>
      <w:r>
        <w:rPr>
          <w:rFonts w:ascii="Arial" w:hAnsi="Arial"/>
          <w:iCs/>
          <w:sz w:val="24"/>
          <w:szCs w:val="24"/>
          <w:u w:val="none"/>
        </w:rPr>
        <w:t xml:space="preserve"> Lacs Package.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4"/>
          <w:szCs w:val="24"/>
        </w:rPr>
      </w:pPr>
    </w:p>
    <w:p w:rsidR="00000000" w:rsidRDefault="00EE5C75">
      <w:pPr>
        <w:pStyle w:val="Title"/>
        <w:numPr>
          <w:ilvl w:val="0"/>
          <w:numId w:val="27"/>
        </w:numPr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Expected Salary: (CTC Per Annum)</w:t>
      </w:r>
    </w:p>
    <w:p w:rsidR="00000000" w:rsidRDefault="00EE5C75">
      <w:pPr>
        <w:pStyle w:val="Title"/>
        <w:ind w:left="360"/>
        <w:jc w:val="both"/>
        <w:rPr>
          <w:rFonts w:ascii="Arial" w:hAnsi="Arial"/>
          <w:iCs/>
          <w:sz w:val="24"/>
          <w:szCs w:val="24"/>
        </w:rPr>
      </w:pPr>
    </w:p>
    <w:p w:rsidR="00000000" w:rsidRDefault="00EE5C75">
      <w:pPr>
        <w:pStyle w:val="Title"/>
        <w:ind w:left="720"/>
        <w:jc w:val="both"/>
        <w:rPr>
          <w:rFonts w:ascii="Arial" w:hAnsi="Arial"/>
          <w:iCs/>
          <w:sz w:val="24"/>
          <w:szCs w:val="24"/>
          <w:u w:val="none"/>
        </w:rPr>
      </w:pPr>
      <w:r>
        <w:rPr>
          <w:rFonts w:ascii="Arial" w:hAnsi="Arial"/>
          <w:iCs/>
          <w:sz w:val="24"/>
          <w:szCs w:val="24"/>
          <w:u w:val="none"/>
        </w:rPr>
        <w:t xml:space="preserve"> Rs 18.00 Lacs, CTC per Annum (Negotiable) </w:t>
      </w: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24"/>
          <w:szCs w:val="24"/>
          <w:u w:val="none"/>
        </w:rPr>
      </w:pP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16"/>
          <w:szCs w:val="16"/>
          <w:u w:val="none"/>
        </w:rPr>
      </w:pPr>
    </w:p>
    <w:p w:rsidR="00000000" w:rsidRDefault="00EE5C75">
      <w:pPr>
        <w:pStyle w:val="Title"/>
        <w:jc w:val="both"/>
        <w:rPr>
          <w:rFonts w:ascii="Arial" w:hAnsi="Arial"/>
          <w:b w:val="0"/>
          <w:iCs/>
          <w:sz w:val="16"/>
          <w:szCs w:val="16"/>
          <w:u w:val="none"/>
        </w:rPr>
      </w:pPr>
    </w:p>
    <w:p w:rsidR="00EE5C75" w:rsidRDefault="00EE5C75">
      <w:pPr>
        <w:pStyle w:val="Title"/>
        <w:jc w:val="both"/>
        <w:rPr>
          <w:iCs/>
          <w:sz w:val="24"/>
          <w:szCs w:val="24"/>
          <w:u w:val="none"/>
        </w:rPr>
      </w:pPr>
      <w:r>
        <w:rPr>
          <w:iCs/>
          <w:sz w:val="16"/>
          <w:szCs w:val="16"/>
          <w:u w:val="none"/>
        </w:rPr>
        <w:t xml:space="preserve">               </w:t>
      </w:r>
      <w:r>
        <w:rPr>
          <w:iCs/>
          <w:sz w:val="16"/>
          <w:szCs w:val="16"/>
          <w:u w:val="none"/>
        </w:rPr>
        <w:t xml:space="preserve">         </w:t>
      </w:r>
      <w:r>
        <w:rPr>
          <w:iCs/>
          <w:sz w:val="16"/>
          <w:szCs w:val="16"/>
          <w:u w:val="none"/>
        </w:rPr>
        <w:t xml:space="preserve"> </w:t>
      </w:r>
      <w:r>
        <w:rPr>
          <w:iCs/>
          <w:sz w:val="24"/>
          <w:szCs w:val="24"/>
          <w:u w:val="none"/>
        </w:rPr>
        <w:t xml:space="preserve">(Subhashchandra. R. Shah)               </w:t>
      </w:r>
    </w:p>
    <w:sectPr w:rsidR="00EE5C75">
      <w:headerReference w:type="even" r:id="rId9"/>
      <w:headerReference w:type="default" r:id="rId10"/>
      <w:footerReference w:type="even" r:id="rId11"/>
      <w:footerReference w:type="default" r:id="rId12"/>
      <w:pgSz w:w="12384" w:h="16560"/>
      <w:pgMar w:top="720" w:right="1044" w:bottom="180" w:left="1152" w:header="28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C75" w:rsidRDefault="00EE5C75">
      <w:r>
        <w:separator/>
      </w:r>
    </w:p>
  </w:endnote>
  <w:endnote w:type="continuationSeparator" w:id="0">
    <w:p w:rsidR="00EE5C75" w:rsidRDefault="00EE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5C7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00000" w:rsidRDefault="00EE5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5C75">
    <w:pPr>
      <w:pStyle w:val="Footer"/>
      <w:framePr w:wrap="around" w:vAnchor="text" w:hAnchor="margin" w:xAlign="center" w:y="1"/>
      <w:rPr>
        <w:rStyle w:val="PageNumber"/>
        <w:sz w:val="28"/>
      </w:rPr>
    </w:pPr>
    <w:r>
      <w:rPr>
        <w:sz w:val="28"/>
      </w:rPr>
      <w:fldChar w:fldCharType="begin"/>
    </w:r>
    <w:r>
      <w:rPr>
        <w:rStyle w:val="PageNumber"/>
        <w:sz w:val="28"/>
      </w:rPr>
      <w:instrText xml:space="preserve">PAGE  </w:instrText>
    </w:r>
    <w:r>
      <w:rPr>
        <w:sz w:val="28"/>
      </w:rPr>
      <w:fldChar w:fldCharType="separate"/>
    </w:r>
    <w:r w:rsidR="00A66FEA">
      <w:rPr>
        <w:noProof/>
        <w:sz w:val="28"/>
      </w:rPr>
      <w:t>1</w:t>
    </w:r>
    <w:r>
      <w:rPr>
        <w:sz w:val="28"/>
      </w:rPr>
      <w:fldChar w:fldCharType="end"/>
    </w:r>
  </w:p>
  <w:p w:rsidR="00000000" w:rsidRDefault="00EE5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C75" w:rsidRDefault="00EE5C75">
      <w:r>
        <w:separator/>
      </w:r>
    </w:p>
  </w:footnote>
  <w:footnote w:type="continuationSeparator" w:id="0">
    <w:p w:rsidR="00EE5C75" w:rsidRDefault="00EE5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5C75">
    <w:pPr>
      <w:pStyle w:val="Head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IN" w:eastAsia="en-US"/>
      </w:rPr>
      <w:t>3</w:t>
    </w:r>
    <w:r>
      <w:fldChar w:fldCharType="end"/>
    </w:r>
  </w:p>
  <w:p w:rsidR="00000000" w:rsidRDefault="00EE5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5C75">
    <w:pPr>
      <w:pStyle w:val="Header"/>
      <w:framePr w:wrap="around" w:vAnchor="text" w:hAnchor="margin" w:xAlign="center" w:y="1"/>
      <w:rPr>
        <w:rStyle w:val="PageNumber"/>
        <w:sz w:val="24"/>
      </w:rPr>
    </w:pPr>
    <w:r>
      <w:rPr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sz w:val="24"/>
      </w:rPr>
      <w:fldChar w:fldCharType="separate"/>
    </w:r>
    <w:r w:rsidR="00A66FEA">
      <w:rPr>
        <w:noProof/>
        <w:sz w:val="24"/>
      </w:rPr>
      <w:t>1</w:t>
    </w:r>
    <w:r>
      <w:rPr>
        <w:sz w:val="24"/>
      </w:rPr>
      <w:fldChar w:fldCharType="end"/>
    </w:r>
  </w:p>
  <w:p w:rsidR="00000000" w:rsidRDefault="00EE5C75">
    <w:pPr>
      <w:pStyle w:val="Header"/>
      <w:framePr w:wrap="around" w:vAnchor="text" w:hAnchor="page" w:x="6049" w:y="1"/>
      <w:rPr>
        <w:rStyle w:val="PageNumber"/>
        <w:sz w:val="28"/>
      </w:rPr>
    </w:pPr>
  </w:p>
  <w:p w:rsidR="00000000" w:rsidRDefault="00EE5C75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singleLevel"/>
    <w:tmpl w:val="000000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11"/>
    <w:multiLevelType w:val="singleLevel"/>
    <w:tmpl w:val="000000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12"/>
    <w:multiLevelType w:val="singleLevel"/>
    <w:tmpl w:val="000000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13"/>
    <w:multiLevelType w:val="singleLevel"/>
    <w:tmpl w:val="0000001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14"/>
    <w:multiLevelType w:val="singleLevel"/>
    <w:tmpl w:val="000000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18"/>
    <w:multiLevelType w:val="multilevel"/>
    <w:tmpl w:val="000000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9"/>
    <w:multiLevelType w:val="multilevel"/>
    <w:tmpl w:val="0000001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C"/>
    <w:multiLevelType w:val="multilevel"/>
    <w:tmpl w:val="0000001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D"/>
    <w:multiLevelType w:val="singleLevel"/>
    <w:tmpl w:val="0000001D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000001E"/>
    <w:multiLevelType w:val="singleLevel"/>
    <w:tmpl w:val="0000001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000001F"/>
    <w:multiLevelType w:val="singleLevel"/>
    <w:tmpl w:val="0000001F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 w15:restartNumberingAfterBreak="0">
    <w:nsid w:val="00000021"/>
    <w:multiLevelType w:val="singleLevel"/>
    <w:tmpl w:val="0000002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00000023"/>
    <w:multiLevelType w:val="multilevel"/>
    <w:tmpl w:val="000000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25"/>
    <w:multiLevelType w:val="multilevel"/>
    <w:tmpl w:val="0000002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26"/>
    <w:multiLevelType w:val="multilevel"/>
    <w:tmpl w:val="0000002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27"/>
    <w:multiLevelType w:val="singleLevel"/>
    <w:tmpl w:val="0000002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00000028"/>
    <w:multiLevelType w:val="multilevel"/>
    <w:tmpl w:val="0000002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29"/>
    <w:multiLevelType w:val="singleLevel"/>
    <w:tmpl w:val="00000029"/>
    <w:lvl w:ilvl="0">
      <w:start w:val="1"/>
      <w:numFmt w:val="upp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27" w15:restartNumberingAfterBreak="0">
    <w:nsid w:val="0000002A"/>
    <w:multiLevelType w:val="singleLevel"/>
    <w:tmpl w:val="0000002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3"/>
  </w:num>
  <w:num w:numId="5">
    <w:abstractNumId w:val="20"/>
  </w:num>
  <w:num w:numId="6">
    <w:abstractNumId w:val="5"/>
  </w:num>
  <w:num w:numId="7">
    <w:abstractNumId w:val="9"/>
  </w:num>
  <w:num w:numId="8">
    <w:abstractNumId w:val="13"/>
  </w:num>
  <w:num w:numId="9">
    <w:abstractNumId w:val="22"/>
  </w:num>
  <w:num w:numId="10">
    <w:abstractNumId w:val="15"/>
  </w:num>
  <w:num w:numId="11">
    <w:abstractNumId w:val="21"/>
  </w:num>
  <w:num w:numId="12">
    <w:abstractNumId w:val="19"/>
  </w:num>
  <w:num w:numId="13">
    <w:abstractNumId w:val="12"/>
  </w:num>
  <w:num w:numId="14">
    <w:abstractNumId w:val="10"/>
  </w:num>
  <w:num w:numId="15">
    <w:abstractNumId w:val="18"/>
  </w:num>
  <w:num w:numId="16">
    <w:abstractNumId w:val="7"/>
  </w:num>
  <w:num w:numId="17">
    <w:abstractNumId w:val="16"/>
  </w:num>
  <w:num w:numId="18">
    <w:abstractNumId w:val="6"/>
  </w:num>
  <w:num w:numId="19">
    <w:abstractNumId w:val="23"/>
  </w:num>
  <w:num w:numId="20">
    <w:abstractNumId w:val="17"/>
  </w:num>
  <w:num w:numId="21">
    <w:abstractNumId w:val="11"/>
  </w:num>
  <w:num w:numId="22">
    <w:abstractNumId w:val="27"/>
  </w:num>
  <w:num w:numId="23">
    <w:abstractNumId w:val="8"/>
  </w:num>
  <w:num w:numId="24">
    <w:abstractNumId w:val="4"/>
  </w:num>
  <w:num w:numId="25">
    <w:abstractNumId w:val="14"/>
  </w:num>
  <w:num w:numId="26">
    <w:abstractNumId w:val="24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D54"/>
    <w:rsid w:val="00045733"/>
    <w:rsid w:val="000558E1"/>
    <w:rsid w:val="000A7E52"/>
    <w:rsid w:val="000B21B2"/>
    <w:rsid w:val="000C0B92"/>
    <w:rsid w:val="000C5B8A"/>
    <w:rsid w:val="000C7434"/>
    <w:rsid w:val="000F0768"/>
    <w:rsid w:val="000F39A8"/>
    <w:rsid w:val="001301A5"/>
    <w:rsid w:val="00136FC5"/>
    <w:rsid w:val="001418CA"/>
    <w:rsid w:val="001606ED"/>
    <w:rsid w:val="00163A64"/>
    <w:rsid w:val="0016473A"/>
    <w:rsid w:val="001819D3"/>
    <w:rsid w:val="00183A74"/>
    <w:rsid w:val="00211D9B"/>
    <w:rsid w:val="0021580B"/>
    <w:rsid w:val="002274F1"/>
    <w:rsid w:val="0023280D"/>
    <w:rsid w:val="00246EE2"/>
    <w:rsid w:val="00266BAE"/>
    <w:rsid w:val="0027000D"/>
    <w:rsid w:val="00272112"/>
    <w:rsid w:val="00274C12"/>
    <w:rsid w:val="00287450"/>
    <w:rsid w:val="002878B5"/>
    <w:rsid w:val="00297F40"/>
    <w:rsid w:val="002A65F4"/>
    <w:rsid w:val="002A6DAD"/>
    <w:rsid w:val="002B7FC3"/>
    <w:rsid w:val="002D1029"/>
    <w:rsid w:val="002D658E"/>
    <w:rsid w:val="002E7E6A"/>
    <w:rsid w:val="00316E13"/>
    <w:rsid w:val="00331DB8"/>
    <w:rsid w:val="00366833"/>
    <w:rsid w:val="003A11D9"/>
    <w:rsid w:val="003B5793"/>
    <w:rsid w:val="003F755D"/>
    <w:rsid w:val="00400220"/>
    <w:rsid w:val="00421DDB"/>
    <w:rsid w:val="00441FA2"/>
    <w:rsid w:val="00446219"/>
    <w:rsid w:val="00447360"/>
    <w:rsid w:val="0045288E"/>
    <w:rsid w:val="00470B4C"/>
    <w:rsid w:val="004837CA"/>
    <w:rsid w:val="00492040"/>
    <w:rsid w:val="004E4991"/>
    <w:rsid w:val="004F15A8"/>
    <w:rsid w:val="004F455B"/>
    <w:rsid w:val="00502E1D"/>
    <w:rsid w:val="00536D16"/>
    <w:rsid w:val="005377D9"/>
    <w:rsid w:val="00544411"/>
    <w:rsid w:val="005740D9"/>
    <w:rsid w:val="00583FDA"/>
    <w:rsid w:val="005C76BE"/>
    <w:rsid w:val="005E3F04"/>
    <w:rsid w:val="005E64EB"/>
    <w:rsid w:val="005F1359"/>
    <w:rsid w:val="00615169"/>
    <w:rsid w:val="00661C0C"/>
    <w:rsid w:val="0068155B"/>
    <w:rsid w:val="006840B0"/>
    <w:rsid w:val="0069170E"/>
    <w:rsid w:val="006A04D7"/>
    <w:rsid w:val="006F47C1"/>
    <w:rsid w:val="0075097B"/>
    <w:rsid w:val="00754B74"/>
    <w:rsid w:val="007550DD"/>
    <w:rsid w:val="00774EC0"/>
    <w:rsid w:val="00780220"/>
    <w:rsid w:val="00780560"/>
    <w:rsid w:val="00785AAC"/>
    <w:rsid w:val="007E1364"/>
    <w:rsid w:val="007E58C5"/>
    <w:rsid w:val="00840951"/>
    <w:rsid w:val="00845239"/>
    <w:rsid w:val="00876F52"/>
    <w:rsid w:val="00883BDA"/>
    <w:rsid w:val="008B0511"/>
    <w:rsid w:val="00906C73"/>
    <w:rsid w:val="00907BA7"/>
    <w:rsid w:val="00911DF1"/>
    <w:rsid w:val="00927CE0"/>
    <w:rsid w:val="00931E4C"/>
    <w:rsid w:val="009422CF"/>
    <w:rsid w:val="009433BB"/>
    <w:rsid w:val="00946D7A"/>
    <w:rsid w:val="00955C71"/>
    <w:rsid w:val="00962F3F"/>
    <w:rsid w:val="00965F18"/>
    <w:rsid w:val="009679F9"/>
    <w:rsid w:val="009807E2"/>
    <w:rsid w:val="009928E9"/>
    <w:rsid w:val="009954CE"/>
    <w:rsid w:val="0099664F"/>
    <w:rsid w:val="009A272B"/>
    <w:rsid w:val="009E238D"/>
    <w:rsid w:val="009E2FA3"/>
    <w:rsid w:val="009E6284"/>
    <w:rsid w:val="00A279E6"/>
    <w:rsid w:val="00A40F4E"/>
    <w:rsid w:val="00A60F9A"/>
    <w:rsid w:val="00A66FEA"/>
    <w:rsid w:val="00A738E0"/>
    <w:rsid w:val="00A85B98"/>
    <w:rsid w:val="00AB0A19"/>
    <w:rsid w:val="00AE7EB9"/>
    <w:rsid w:val="00AF3596"/>
    <w:rsid w:val="00B06945"/>
    <w:rsid w:val="00B23894"/>
    <w:rsid w:val="00B259AD"/>
    <w:rsid w:val="00B32B31"/>
    <w:rsid w:val="00B432B6"/>
    <w:rsid w:val="00B44805"/>
    <w:rsid w:val="00B8109A"/>
    <w:rsid w:val="00BB4FA2"/>
    <w:rsid w:val="00BE6763"/>
    <w:rsid w:val="00BF1443"/>
    <w:rsid w:val="00C077FE"/>
    <w:rsid w:val="00C07A8D"/>
    <w:rsid w:val="00C35248"/>
    <w:rsid w:val="00C469E8"/>
    <w:rsid w:val="00C83B16"/>
    <w:rsid w:val="00C97F34"/>
    <w:rsid w:val="00CA28F8"/>
    <w:rsid w:val="00CC1B0C"/>
    <w:rsid w:val="00CF5312"/>
    <w:rsid w:val="00D16130"/>
    <w:rsid w:val="00D32A93"/>
    <w:rsid w:val="00D54B23"/>
    <w:rsid w:val="00D7269E"/>
    <w:rsid w:val="00DB7795"/>
    <w:rsid w:val="00E02248"/>
    <w:rsid w:val="00E701E8"/>
    <w:rsid w:val="00E778AA"/>
    <w:rsid w:val="00E91CBA"/>
    <w:rsid w:val="00EA01C1"/>
    <w:rsid w:val="00EA0F11"/>
    <w:rsid w:val="00EB2E96"/>
    <w:rsid w:val="00EE5C75"/>
    <w:rsid w:val="00EF42AA"/>
    <w:rsid w:val="00F0713A"/>
    <w:rsid w:val="00F149E4"/>
    <w:rsid w:val="00F271D7"/>
    <w:rsid w:val="00F336A5"/>
    <w:rsid w:val="00F56DC6"/>
    <w:rsid w:val="00F60EDC"/>
    <w:rsid w:val="00F62874"/>
    <w:rsid w:val="00F749F6"/>
    <w:rsid w:val="00F77F30"/>
    <w:rsid w:val="00F83248"/>
    <w:rsid w:val="00F90C25"/>
    <w:rsid w:val="00FC2986"/>
    <w:rsid w:val="00FD43CE"/>
    <w:rsid w:val="00FE29FB"/>
    <w:rsid w:val="00FE5EBA"/>
    <w:rsid w:val="18B1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01479-7A56-A645-AA60-814F3F94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gu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bidi="ar-SA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800080"/>
      <w:u w:val="singl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shah8755@yahoo.co.in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3</Pages>
  <Words>1096</Words>
  <Characters>6248</Characters>
  <Application>Microsoft Office Word</Application>
  <DocSecurity>0</DocSecurity>
  <Lines>52</Lines>
  <Paragraphs>14</Paragraphs>
  <ScaleCrop>false</ScaleCrop>
  <Company>ORG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WarezBB</dc:creator>
  <cp:keywords/>
  <cp:lastModifiedBy>subhashshah8755@gmail.com</cp:lastModifiedBy>
  <cp:revision>2</cp:revision>
  <cp:lastPrinted>2000-11-18T12:25:00Z</cp:lastPrinted>
  <dcterms:created xsi:type="dcterms:W3CDTF">2018-12-19T04:37:00Z</dcterms:created>
  <dcterms:modified xsi:type="dcterms:W3CDTF">2018-12-19T04:37:00Z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