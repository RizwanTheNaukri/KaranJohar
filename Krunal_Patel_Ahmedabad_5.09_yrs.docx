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07E1F" w:rsidRPr="00962F15" w:rsidRDefault="00B07E1F" w:rsidP="00057A2A">
      <w:pPr>
        <w:pStyle w:val="Title"/>
        <w:rPr>
          <w:rStyle w:val="SubtleEmphasis"/>
          <w:b/>
          <w:color w:val="4BACC6" w:themeColor="accent5"/>
          <w:spacing w:val="0"/>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962F15">
        <w:rPr>
          <w:b/>
          <w:iCs/>
          <w:color w:val="4BACC6" w:themeColor="accent5"/>
          <w:spacing w:val="0"/>
          <w:shd w:val="clear" w:color="auto" w:fill="DCE0E4"/>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RESUME</w:t>
      </w:r>
    </w:p>
    <w:p w:rsidR="00B07E1F" w:rsidRPr="009E08A6" w:rsidRDefault="00B07E1F" w:rsidP="001D239C">
      <w:pPr>
        <w:pStyle w:val="Heading1"/>
        <w:numPr>
          <w:ilvl w:val="0"/>
          <w:numId w:val="0"/>
        </w:numPr>
        <w:rPr>
          <w:rFonts w:ascii="Cambria" w:hAnsi="Cambria"/>
          <w:sz w:val="28"/>
          <w:szCs w:val="32"/>
          <w:lang w:val="en-GB"/>
        </w:rPr>
      </w:pPr>
      <w:r w:rsidRPr="009E08A6">
        <w:rPr>
          <w:rFonts w:ascii="Cambria" w:hAnsi="Cambria"/>
          <w:sz w:val="28"/>
          <w:szCs w:val="32"/>
          <w:lang w:val="en-GB"/>
        </w:rPr>
        <w:t>Name</w:t>
      </w:r>
      <w:r w:rsidR="001D239C">
        <w:rPr>
          <w:rFonts w:ascii="Cambria" w:hAnsi="Cambria"/>
          <w:sz w:val="28"/>
          <w:szCs w:val="32"/>
          <w:lang w:val="en-GB"/>
        </w:rPr>
        <w:t xml:space="preserve"> </w:t>
      </w:r>
      <w:r w:rsidRPr="009E08A6">
        <w:rPr>
          <w:rFonts w:ascii="Cambria" w:hAnsi="Cambria"/>
          <w:sz w:val="28"/>
          <w:szCs w:val="32"/>
          <w:lang w:val="en-GB"/>
        </w:rPr>
        <w:t>:</w:t>
      </w:r>
      <w:r w:rsidR="001D239C">
        <w:rPr>
          <w:rFonts w:ascii="Cambria" w:hAnsi="Cambria"/>
          <w:sz w:val="28"/>
          <w:szCs w:val="32"/>
          <w:lang w:val="en-GB"/>
        </w:rPr>
        <w:t xml:space="preserve"> </w:t>
      </w:r>
      <w:proofErr w:type="spellStart"/>
      <w:r w:rsidRPr="009E08A6">
        <w:rPr>
          <w:rFonts w:ascii="Cambria" w:hAnsi="Cambria"/>
          <w:sz w:val="28"/>
          <w:szCs w:val="32"/>
          <w:lang w:val="en-GB"/>
        </w:rPr>
        <w:t>Krunal</w:t>
      </w:r>
      <w:proofErr w:type="spellEnd"/>
      <w:r w:rsidRPr="009E08A6">
        <w:rPr>
          <w:rFonts w:ascii="Cambria" w:hAnsi="Cambria"/>
          <w:sz w:val="28"/>
          <w:szCs w:val="32"/>
          <w:lang w:val="en-GB"/>
        </w:rPr>
        <w:t xml:space="preserve"> Patel</w:t>
      </w:r>
    </w:p>
    <w:p w:rsidR="00B07E1F" w:rsidRDefault="00B07E1F" w:rsidP="00B07E1F">
      <w:pPr>
        <w:rPr>
          <w:sz w:val="32"/>
          <w:lang w:val="en-GB"/>
        </w:rPr>
      </w:pPr>
    </w:p>
    <w:p w:rsidR="00B07E1F" w:rsidRPr="00901116" w:rsidRDefault="00B07E1F" w:rsidP="00057A2A">
      <w:pPr>
        <w:rPr>
          <w:sz w:val="30"/>
          <w:szCs w:val="30"/>
          <w:lang w:val="en-GB"/>
        </w:rPr>
      </w:pPr>
      <w:r w:rsidRPr="00901116">
        <w:rPr>
          <w:sz w:val="30"/>
          <w:szCs w:val="30"/>
          <w:lang w:val="en-GB"/>
        </w:rPr>
        <w:t>Company Address: SKF Technologies Pvt ltd,</w:t>
      </w:r>
    </w:p>
    <w:p w:rsidR="00B07E1F" w:rsidRPr="00901116" w:rsidRDefault="00B07E1F" w:rsidP="00B07E1F">
      <w:pPr>
        <w:rPr>
          <w:sz w:val="30"/>
          <w:szCs w:val="30"/>
          <w:lang w:val="en-GB"/>
        </w:rPr>
      </w:pPr>
      <w:r w:rsidRPr="00901116">
        <w:rPr>
          <w:sz w:val="30"/>
          <w:szCs w:val="30"/>
          <w:lang w:val="en-GB"/>
        </w:rPr>
        <w:t xml:space="preserve">                                Rajkot-</w:t>
      </w:r>
      <w:proofErr w:type="spellStart"/>
      <w:r w:rsidRPr="00901116">
        <w:rPr>
          <w:sz w:val="30"/>
          <w:szCs w:val="30"/>
          <w:lang w:val="en-GB"/>
        </w:rPr>
        <w:t>Sarkhej</w:t>
      </w:r>
      <w:proofErr w:type="spellEnd"/>
      <w:r w:rsidRPr="00901116">
        <w:rPr>
          <w:sz w:val="30"/>
          <w:szCs w:val="30"/>
          <w:lang w:val="en-GB"/>
        </w:rPr>
        <w:t xml:space="preserve"> </w:t>
      </w:r>
      <w:proofErr w:type="spellStart"/>
      <w:r w:rsidRPr="00901116">
        <w:rPr>
          <w:sz w:val="30"/>
          <w:szCs w:val="30"/>
          <w:lang w:val="en-GB"/>
        </w:rPr>
        <w:t>Bavla</w:t>
      </w:r>
      <w:proofErr w:type="spellEnd"/>
      <w:r w:rsidRPr="00901116">
        <w:rPr>
          <w:sz w:val="30"/>
          <w:szCs w:val="30"/>
          <w:lang w:val="en-GB"/>
        </w:rPr>
        <w:t xml:space="preserve"> highway,</w:t>
      </w:r>
    </w:p>
    <w:p w:rsidR="00B07E1F" w:rsidRPr="00901116" w:rsidRDefault="00B07E1F" w:rsidP="00B07E1F">
      <w:pPr>
        <w:rPr>
          <w:sz w:val="30"/>
          <w:szCs w:val="30"/>
          <w:lang w:val="en-GB"/>
        </w:rPr>
      </w:pPr>
      <w:r w:rsidRPr="00901116">
        <w:rPr>
          <w:sz w:val="30"/>
          <w:szCs w:val="30"/>
          <w:lang w:val="en-GB"/>
        </w:rPr>
        <w:t xml:space="preserve">                                </w:t>
      </w:r>
      <w:proofErr w:type="spellStart"/>
      <w:r w:rsidRPr="00901116">
        <w:rPr>
          <w:sz w:val="30"/>
          <w:szCs w:val="30"/>
          <w:lang w:val="en-GB"/>
        </w:rPr>
        <w:t>Village:Kerala,Tahuka-Bavla,Dis-Ahmedabad</w:t>
      </w:r>
      <w:proofErr w:type="spellEnd"/>
      <w:r w:rsidRPr="00901116">
        <w:rPr>
          <w:sz w:val="30"/>
          <w:szCs w:val="30"/>
          <w:lang w:val="en-GB"/>
        </w:rPr>
        <w:t>.</w:t>
      </w:r>
    </w:p>
    <w:p w:rsidR="00B07E1F" w:rsidRPr="00901116" w:rsidRDefault="00B07E1F" w:rsidP="00B07E1F">
      <w:pPr>
        <w:rPr>
          <w:sz w:val="30"/>
          <w:szCs w:val="30"/>
          <w:lang w:val="en-GB"/>
        </w:rPr>
      </w:pPr>
    </w:p>
    <w:p w:rsidR="00B07E1F" w:rsidRPr="00901116" w:rsidRDefault="00B07E1F" w:rsidP="00B07E1F">
      <w:pPr>
        <w:rPr>
          <w:sz w:val="30"/>
          <w:szCs w:val="30"/>
          <w:lang w:val="en-GB"/>
        </w:rPr>
      </w:pPr>
      <w:r w:rsidRPr="00901116">
        <w:rPr>
          <w:sz w:val="30"/>
          <w:szCs w:val="30"/>
          <w:lang w:val="en-GB"/>
        </w:rPr>
        <w:t xml:space="preserve">Resident Address: T-201 Vishwascity-2 </w:t>
      </w:r>
      <w:proofErr w:type="spellStart"/>
      <w:r w:rsidRPr="00901116">
        <w:rPr>
          <w:sz w:val="30"/>
          <w:szCs w:val="30"/>
          <w:lang w:val="en-GB"/>
        </w:rPr>
        <w:t>Chankyapuri,R.C</w:t>
      </w:r>
      <w:proofErr w:type="spellEnd"/>
      <w:r w:rsidRPr="00901116">
        <w:rPr>
          <w:sz w:val="30"/>
          <w:szCs w:val="30"/>
          <w:lang w:val="en-GB"/>
        </w:rPr>
        <w:t xml:space="preserve"> Technical road,</w:t>
      </w:r>
    </w:p>
    <w:p w:rsidR="00B07E1F" w:rsidRPr="00901116" w:rsidRDefault="00B07E1F" w:rsidP="00B07E1F">
      <w:pPr>
        <w:rPr>
          <w:sz w:val="30"/>
          <w:szCs w:val="30"/>
          <w:lang w:val="en-GB"/>
        </w:rPr>
      </w:pPr>
      <w:r w:rsidRPr="00901116">
        <w:rPr>
          <w:sz w:val="30"/>
          <w:szCs w:val="30"/>
          <w:lang w:val="en-GB"/>
        </w:rPr>
        <w:t xml:space="preserve">                                     </w:t>
      </w:r>
      <w:proofErr w:type="spellStart"/>
      <w:r w:rsidRPr="00901116">
        <w:rPr>
          <w:sz w:val="30"/>
          <w:szCs w:val="30"/>
          <w:lang w:val="en-GB"/>
        </w:rPr>
        <w:t>Ghatlodia</w:t>
      </w:r>
      <w:proofErr w:type="spellEnd"/>
      <w:r w:rsidRPr="00901116">
        <w:rPr>
          <w:sz w:val="30"/>
          <w:szCs w:val="30"/>
          <w:lang w:val="en-GB"/>
        </w:rPr>
        <w:t xml:space="preserve"> Ahmedabad – 380028,</w:t>
      </w:r>
    </w:p>
    <w:p w:rsidR="00B07E1F" w:rsidRDefault="00B07E1F" w:rsidP="00B07E1F">
      <w:pPr>
        <w:rPr>
          <w:sz w:val="30"/>
          <w:szCs w:val="30"/>
          <w:lang w:val="en-GB"/>
        </w:rPr>
      </w:pPr>
      <w:r w:rsidRPr="00901116">
        <w:rPr>
          <w:sz w:val="30"/>
          <w:szCs w:val="30"/>
          <w:lang w:val="en-GB"/>
        </w:rPr>
        <w:t xml:space="preserve">                                       Mob: +91 7359299715; Email: </w:t>
      </w:r>
      <w:hyperlink r:id="rId7" w:history="1">
        <w:r w:rsidR="00901116" w:rsidRPr="00162CB3">
          <w:rPr>
            <w:rStyle w:val="Hyperlink"/>
            <w:sz w:val="30"/>
            <w:szCs w:val="30"/>
            <w:lang w:val="en-GB"/>
          </w:rPr>
          <w:t>krunal2697@gmail.com</w:t>
        </w:r>
      </w:hyperlink>
      <w:r w:rsidR="00CF5169">
        <w:rPr>
          <w:sz w:val="30"/>
          <w:szCs w:val="30"/>
          <w:lang w:val="en-GB"/>
        </w:rPr>
        <w:t>,</w:t>
      </w:r>
    </w:p>
    <w:p w:rsidR="00901116" w:rsidRDefault="00901116" w:rsidP="00B07E1F">
      <w:pPr>
        <w:rPr>
          <w:sz w:val="30"/>
          <w:szCs w:val="30"/>
          <w:lang w:val="en-GB"/>
        </w:rPr>
      </w:pPr>
    </w:p>
    <w:p w:rsidR="00901116" w:rsidRDefault="00901116" w:rsidP="00901116">
      <w:pPr>
        <w:pStyle w:val="Title"/>
        <w:rPr>
          <w:rFonts w:ascii="Arial" w:eastAsia="Times New Roman" w:hAnsi="Arial" w:cs="Arial"/>
          <w:color w:val="000000"/>
          <w:sz w:val="43"/>
          <w:szCs w:val="43"/>
          <w:lang w:eastAsia="ja-JP"/>
        </w:rPr>
      </w:pPr>
      <w:r w:rsidRPr="00901116">
        <w:rPr>
          <w:b/>
          <w:i/>
          <w:iCs/>
          <w:color w:val="4BACC6" w:themeColor="accent5"/>
          <w:spacing w:val="0"/>
          <w:shd w:val="clear" w:color="auto" w:fill="DCE0E4"/>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Objective</w:t>
      </w:r>
    </w:p>
    <w:p w:rsidR="00600DBE" w:rsidRDefault="00600DBE" w:rsidP="00B07E1F">
      <w:pPr>
        <w:rPr>
          <w:rStyle w:val="Emphasis"/>
          <w:rFonts w:ascii="Helvetica" w:hAnsi="Helvetica" w:cs="Helvetica"/>
          <w:sz w:val="26"/>
          <w:szCs w:val="26"/>
          <w:shd w:val="clear" w:color="auto" w:fill="FAFAFA"/>
        </w:rPr>
      </w:pPr>
      <w:r>
        <w:rPr>
          <w:rStyle w:val="Emphasis"/>
          <w:rFonts w:ascii="Helvetica" w:hAnsi="Helvetica" w:cs="Helvetica"/>
          <w:sz w:val="26"/>
          <w:szCs w:val="26"/>
          <w:shd w:val="clear" w:color="auto" w:fill="FAFAFA"/>
        </w:rPr>
        <w:t>Outg</w:t>
      </w:r>
      <w:r w:rsidR="00452F08">
        <w:rPr>
          <w:rStyle w:val="Emphasis"/>
          <w:rFonts w:ascii="Helvetica" w:hAnsi="Helvetica" w:cs="Helvetica"/>
          <w:sz w:val="26"/>
          <w:szCs w:val="26"/>
          <w:shd w:val="clear" w:color="auto" w:fill="FAFAFA"/>
        </w:rPr>
        <w:t xml:space="preserve">oing Certified Warehouse with </w:t>
      </w:r>
      <w:r>
        <w:rPr>
          <w:rStyle w:val="Emphasis"/>
          <w:rFonts w:ascii="Helvetica" w:hAnsi="Helvetica" w:cs="Helvetica"/>
          <w:sz w:val="26"/>
          <w:szCs w:val="26"/>
          <w:shd w:val="clear" w:color="auto" w:fill="FAFAFA"/>
        </w:rPr>
        <w:t>B.com and +6 years of experience in specialized Warehouse company. Seeking to leverage my technical and professional expertise to grow in the new role of at your warehouse.</w:t>
      </w:r>
    </w:p>
    <w:p w:rsidR="00600DBE" w:rsidRPr="00901116" w:rsidRDefault="00600DBE" w:rsidP="00B07E1F">
      <w:pPr>
        <w:rPr>
          <w:sz w:val="30"/>
          <w:szCs w:val="30"/>
          <w:lang w:val="en-GB"/>
        </w:rPr>
      </w:pPr>
    </w:p>
    <w:p w:rsidR="00632530" w:rsidRPr="004B0313" w:rsidRDefault="009E08A6" w:rsidP="00B42B0E">
      <w:pPr>
        <w:pStyle w:val="Title"/>
        <w:rPr>
          <w:b/>
          <w:i/>
          <w:iCs/>
          <w:color w:val="4BACC6" w:themeColor="accent5"/>
          <w:spacing w:val="0"/>
          <w:shd w:val="clear" w:color="auto" w:fill="DCE0E4"/>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4B0313">
        <w:rPr>
          <w:b/>
          <w:i/>
          <w:iCs/>
          <w:color w:val="4BACC6" w:themeColor="accent5"/>
          <w:spacing w:val="0"/>
          <w:shd w:val="clear" w:color="auto" w:fill="DCE0E4"/>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Post of Responsibility</w:t>
      </w:r>
    </w:p>
    <w:p w:rsidR="009E08A6" w:rsidRDefault="009E08A6" w:rsidP="00B42B0E">
      <w:pPr>
        <w:pStyle w:val="Title"/>
        <w:rPr>
          <w:rFonts w:ascii="Cambria" w:hAnsi="Cambria" w:cs="Arial"/>
          <w:sz w:val="20"/>
          <w:szCs w:val="20"/>
          <w:lang w:val="en-GB"/>
        </w:rPr>
      </w:pPr>
    </w:p>
    <w:p w:rsidR="00632530" w:rsidRDefault="00632530" w:rsidP="00B42B0E">
      <w:pPr>
        <w:pStyle w:val="Title"/>
        <w:rPr>
          <w:rFonts w:ascii="Verdana" w:hAnsi="Verdana" w:cs="Arial"/>
          <w:smallCaps/>
          <w:sz w:val="18"/>
          <w:szCs w:val="18"/>
        </w:rPr>
      </w:pPr>
    </w:p>
    <w:p w:rsidR="00632530" w:rsidRPr="009E08A6" w:rsidRDefault="003958A6" w:rsidP="00B42B0E">
      <w:pPr>
        <w:pStyle w:val="Title"/>
        <w:rPr>
          <w:rFonts w:ascii="Verdana" w:hAnsi="Verdana" w:cs="Arial"/>
          <w:smallCaps/>
          <w:sz w:val="24"/>
          <w:szCs w:val="24"/>
        </w:rPr>
      </w:pPr>
      <w:r>
        <w:rPr>
          <w:rFonts w:ascii="Verdana" w:hAnsi="Verdana" w:cs="Arial"/>
          <w:smallCaps/>
          <w:sz w:val="24"/>
          <w:szCs w:val="24"/>
        </w:rPr>
        <w:t xml:space="preserve">In-Charge Of </w:t>
      </w:r>
      <w:r w:rsidR="009E08A6" w:rsidRPr="009E08A6">
        <w:rPr>
          <w:rFonts w:ascii="Verdana" w:hAnsi="Verdana" w:cs="Arial"/>
          <w:smallCaps/>
          <w:sz w:val="24"/>
          <w:szCs w:val="24"/>
        </w:rPr>
        <w:t xml:space="preserve">Warehouse Planning </w:t>
      </w:r>
      <w:r w:rsidR="001E7798" w:rsidRPr="009E08A6">
        <w:rPr>
          <w:rFonts w:ascii="Verdana" w:hAnsi="Verdana" w:cs="Arial"/>
          <w:smallCaps/>
          <w:sz w:val="24"/>
          <w:szCs w:val="24"/>
        </w:rPr>
        <w:t>&amp; Logistics</w:t>
      </w:r>
      <w:r w:rsidR="000D6F74" w:rsidRPr="009E08A6">
        <w:rPr>
          <w:rFonts w:ascii="Verdana" w:hAnsi="Verdana" w:cs="Arial"/>
          <w:smallCaps/>
          <w:sz w:val="24"/>
          <w:szCs w:val="24"/>
        </w:rPr>
        <w:t xml:space="preserve"> &amp; Supply chain Activity</w:t>
      </w:r>
      <w:r w:rsidR="009E08A6" w:rsidRPr="009E08A6">
        <w:rPr>
          <w:rFonts w:ascii="Verdana" w:hAnsi="Verdana" w:cs="Arial"/>
          <w:smallCaps/>
          <w:sz w:val="24"/>
          <w:szCs w:val="24"/>
        </w:rPr>
        <w:t>.</w:t>
      </w:r>
    </w:p>
    <w:p w:rsidR="00632530" w:rsidRDefault="00632530" w:rsidP="00B42B0E">
      <w:pPr>
        <w:pStyle w:val="Title"/>
        <w:rPr>
          <w:rFonts w:ascii="Verdana" w:hAnsi="Verdana" w:cs="Arial"/>
          <w:smallCaps/>
          <w:sz w:val="18"/>
          <w:szCs w:val="18"/>
        </w:rPr>
      </w:pPr>
    </w:p>
    <w:p w:rsidR="00632530" w:rsidRDefault="00632530">
      <w:pPr>
        <w:rPr>
          <w:rFonts w:ascii="Verdana" w:hAnsi="Verdana" w:cs="Arial"/>
          <w:b/>
          <w:sz w:val="18"/>
          <w:szCs w:val="18"/>
        </w:rPr>
      </w:pPr>
    </w:p>
    <w:p w:rsidR="00632530" w:rsidRPr="00CE0714" w:rsidRDefault="000D6F74">
      <w:pPr>
        <w:jc w:val="center"/>
        <w:rPr>
          <w:rFonts w:ascii="Verdana" w:hAnsi="Verdana" w:cs="Arial"/>
        </w:rPr>
      </w:pPr>
      <w:r w:rsidRPr="00CE0714">
        <w:rPr>
          <w:rFonts w:ascii="Verdana" w:hAnsi="Verdana" w:cs="Arial"/>
        </w:rPr>
        <w:t>Professional with</w:t>
      </w:r>
      <w:r w:rsidR="00E3080D">
        <w:rPr>
          <w:rFonts w:ascii="Verdana" w:hAnsi="Verdana" w:cs="Arial"/>
        </w:rPr>
        <w:t xml:space="preserve"> 6</w:t>
      </w:r>
      <w:r w:rsidR="009E08A6" w:rsidRPr="00CE0714">
        <w:rPr>
          <w:rFonts w:ascii="Verdana" w:hAnsi="Verdana" w:cs="Arial"/>
        </w:rPr>
        <w:t xml:space="preserve"> </w:t>
      </w:r>
      <w:r w:rsidR="001E7798" w:rsidRPr="00CE0714">
        <w:rPr>
          <w:rFonts w:ascii="Verdana" w:hAnsi="Verdana" w:cs="Arial"/>
        </w:rPr>
        <w:t>years of experience</w:t>
      </w:r>
      <w:r w:rsidRPr="00CE0714">
        <w:rPr>
          <w:rFonts w:ascii="Verdana" w:hAnsi="Verdana" w:cs="Arial"/>
        </w:rPr>
        <w:t xml:space="preserve"> in Logistics &amp; Supply chain Activity</w:t>
      </w:r>
      <w:r w:rsidR="009E08A6" w:rsidRPr="00CE0714">
        <w:rPr>
          <w:rFonts w:ascii="Verdana" w:hAnsi="Verdana" w:cs="Arial"/>
        </w:rPr>
        <w:t>.</w:t>
      </w:r>
    </w:p>
    <w:p w:rsidR="00632530" w:rsidRPr="009E08A6" w:rsidRDefault="00632530">
      <w:pPr>
        <w:rPr>
          <w:rFonts w:ascii="Verdana" w:hAnsi="Verdana" w:cs="Arial"/>
          <w:lang w:val="en-GB"/>
        </w:rPr>
      </w:pPr>
    </w:p>
    <w:p w:rsidR="00B05E51" w:rsidRPr="00CE0714" w:rsidRDefault="00B05E51" w:rsidP="00B05E51">
      <w:pPr>
        <w:numPr>
          <w:ilvl w:val="0"/>
          <w:numId w:val="2"/>
        </w:numPr>
        <w:jc w:val="both"/>
        <w:rPr>
          <w:rFonts w:ascii="Verdana" w:hAnsi="Verdana" w:cs="Arial"/>
          <w:sz w:val="20"/>
          <w:szCs w:val="20"/>
          <w:lang w:val="en-GB"/>
        </w:rPr>
      </w:pPr>
      <w:r w:rsidRPr="00CE0714">
        <w:rPr>
          <w:rFonts w:ascii="Verdana" w:hAnsi="Verdana"/>
          <w:sz w:val="20"/>
          <w:szCs w:val="20"/>
        </w:rPr>
        <w:t>Seeking a challenging career position where, unique blend of talents can be effectively utilized by a company offering long-term opportunities for professional growth in recognition of dedication, drive and superior performance and to</w:t>
      </w:r>
      <w:r w:rsidRPr="00CE0714">
        <w:rPr>
          <w:rFonts w:ascii="Verdana" w:hAnsi="Verdana"/>
          <w:color w:val="000000"/>
          <w:sz w:val="20"/>
          <w:szCs w:val="20"/>
        </w:rPr>
        <w:t xml:space="preserve"> utilizing potential and capacities at a knowledge based platform by working in a growing organization hence realizing my goals competently by</w:t>
      </w:r>
      <w:r w:rsidRPr="00CE0714">
        <w:rPr>
          <w:rFonts w:ascii="Verdana" w:hAnsi="Verdana"/>
          <w:sz w:val="20"/>
          <w:szCs w:val="20"/>
        </w:rPr>
        <w:t xml:space="preserve"> prove my abilities and skills by giving best services to the firm in firm Which I will work and to get work that satisfy me and more Importantly satisfy the people for whom to work.</w:t>
      </w:r>
    </w:p>
    <w:p w:rsidR="00632530" w:rsidRPr="00CE0714" w:rsidRDefault="000D6F74" w:rsidP="00E957DA">
      <w:pPr>
        <w:numPr>
          <w:ilvl w:val="0"/>
          <w:numId w:val="2"/>
        </w:numPr>
        <w:jc w:val="both"/>
        <w:rPr>
          <w:rFonts w:ascii="Verdana" w:hAnsi="Verdana" w:cs="Arial"/>
          <w:iCs/>
          <w:sz w:val="20"/>
          <w:szCs w:val="20"/>
          <w:lang w:val="en-GB"/>
        </w:rPr>
      </w:pPr>
      <w:r w:rsidRPr="00CE0714">
        <w:rPr>
          <w:rFonts w:ascii="Verdana" w:hAnsi="Verdana" w:cs="Arial"/>
          <w:iCs/>
          <w:sz w:val="20"/>
          <w:szCs w:val="20"/>
          <w:lang w:val="en-GB"/>
        </w:rPr>
        <w:t xml:space="preserve">Experience in </w:t>
      </w:r>
      <w:r w:rsidR="001E7798" w:rsidRPr="00CE0714">
        <w:rPr>
          <w:rFonts w:ascii="Verdana" w:hAnsi="Verdana" w:cs="Arial"/>
          <w:iCs/>
          <w:sz w:val="20"/>
          <w:szCs w:val="20"/>
          <w:lang w:val="en-GB"/>
        </w:rPr>
        <w:t xml:space="preserve">Material Planning, Inventory Management, </w:t>
      </w:r>
      <w:r w:rsidR="001E7798" w:rsidRPr="00CE0714">
        <w:rPr>
          <w:rFonts w:ascii="Verdana" w:hAnsi="Verdana" w:cs="Arial"/>
          <w:bCs/>
          <w:iCs/>
          <w:sz w:val="20"/>
          <w:szCs w:val="20"/>
          <w:lang w:val="en-GB"/>
        </w:rPr>
        <w:t>Warehouse &amp; Stores Management</w:t>
      </w:r>
      <w:r w:rsidR="00E957DA" w:rsidRPr="00CE0714">
        <w:rPr>
          <w:rFonts w:ascii="Verdana" w:hAnsi="Verdana" w:cs="Arial"/>
          <w:bCs/>
          <w:iCs/>
          <w:sz w:val="20"/>
          <w:szCs w:val="20"/>
          <w:lang w:val="en-GB"/>
        </w:rPr>
        <w:t>, Transportation</w:t>
      </w:r>
      <w:r w:rsidR="001E7798" w:rsidRPr="00CE0714">
        <w:rPr>
          <w:rFonts w:ascii="Verdana" w:hAnsi="Verdana" w:cs="Arial"/>
          <w:bCs/>
          <w:iCs/>
          <w:sz w:val="20"/>
          <w:szCs w:val="20"/>
          <w:lang w:val="en-GB"/>
        </w:rPr>
        <w:t>, Logistics</w:t>
      </w:r>
      <w:r w:rsidRPr="00CE0714">
        <w:rPr>
          <w:rFonts w:ascii="Verdana" w:hAnsi="Verdana" w:cs="Arial"/>
          <w:bCs/>
          <w:iCs/>
          <w:sz w:val="20"/>
          <w:szCs w:val="20"/>
          <w:lang w:val="en-GB"/>
        </w:rPr>
        <w:t xml:space="preserve"> Manufacturing order </w:t>
      </w:r>
      <w:r w:rsidR="00DD2101" w:rsidRPr="00CE0714">
        <w:rPr>
          <w:rFonts w:ascii="Verdana" w:hAnsi="Verdana" w:cs="Arial"/>
          <w:bCs/>
          <w:iCs/>
          <w:sz w:val="20"/>
          <w:szCs w:val="20"/>
          <w:lang w:val="en-GB"/>
        </w:rPr>
        <w:t>P</w:t>
      </w:r>
      <w:r w:rsidRPr="00CE0714">
        <w:rPr>
          <w:rFonts w:ascii="Verdana" w:hAnsi="Verdana" w:cs="Arial"/>
          <w:bCs/>
          <w:iCs/>
          <w:sz w:val="20"/>
          <w:szCs w:val="20"/>
          <w:lang w:val="en-GB"/>
        </w:rPr>
        <w:t>lanning ,</w:t>
      </w:r>
      <w:r w:rsidR="00DD2101" w:rsidRPr="00CE0714">
        <w:rPr>
          <w:rFonts w:ascii="Verdana" w:hAnsi="Verdana" w:cs="Arial"/>
          <w:bCs/>
          <w:iCs/>
          <w:sz w:val="20"/>
          <w:szCs w:val="20"/>
          <w:lang w:val="en-GB"/>
        </w:rPr>
        <w:t xml:space="preserve"> Make</w:t>
      </w:r>
      <w:r w:rsidRPr="00CE0714">
        <w:rPr>
          <w:rFonts w:ascii="Verdana" w:hAnsi="Verdana" w:cs="Arial"/>
          <w:bCs/>
          <w:iCs/>
          <w:sz w:val="20"/>
          <w:szCs w:val="20"/>
          <w:lang w:val="en-GB"/>
        </w:rPr>
        <w:t xml:space="preserve"> Parches</w:t>
      </w:r>
      <w:r w:rsidR="00DD2101" w:rsidRPr="00CE0714">
        <w:rPr>
          <w:rFonts w:ascii="Verdana" w:hAnsi="Verdana" w:cs="Arial"/>
          <w:bCs/>
          <w:iCs/>
          <w:sz w:val="20"/>
          <w:szCs w:val="20"/>
          <w:lang w:val="en-GB"/>
        </w:rPr>
        <w:t xml:space="preserve"> </w:t>
      </w:r>
      <w:r w:rsidRPr="00CE0714">
        <w:rPr>
          <w:rFonts w:ascii="Verdana" w:hAnsi="Verdana" w:cs="Arial"/>
          <w:bCs/>
          <w:iCs/>
          <w:sz w:val="20"/>
          <w:szCs w:val="20"/>
          <w:lang w:val="en-GB"/>
        </w:rPr>
        <w:t>order</w:t>
      </w:r>
      <w:r w:rsidR="00DD2101" w:rsidRPr="00CE0714">
        <w:rPr>
          <w:rFonts w:ascii="Verdana" w:hAnsi="Verdana" w:cs="Arial"/>
          <w:bCs/>
          <w:iCs/>
          <w:sz w:val="20"/>
          <w:szCs w:val="20"/>
          <w:lang w:val="en-GB"/>
        </w:rPr>
        <w:t xml:space="preserve"> communicat</w:t>
      </w:r>
      <w:r w:rsidR="001C5DEF">
        <w:rPr>
          <w:rFonts w:ascii="Verdana" w:hAnsi="Verdana" w:cs="Arial"/>
          <w:bCs/>
          <w:iCs/>
          <w:sz w:val="20"/>
          <w:szCs w:val="20"/>
          <w:lang w:val="en-GB"/>
        </w:rPr>
        <w:t>e to supplier &amp; Material flow</w:t>
      </w:r>
      <w:r w:rsidR="00DD2101" w:rsidRPr="00CE0714">
        <w:rPr>
          <w:rFonts w:ascii="Verdana" w:hAnsi="Verdana" w:cs="Arial"/>
          <w:bCs/>
          <w:iCs/>
          <w:sz w:val="20"/>
          <w:szCs w:val="20"/>
          <w:lang w:val="en-GB"/>
        </w:rPr>
        <w:t>.</w:t>
      </w:r>
      <w:r w:rsidR="001E7798" w:rsidRPr="00CE0714">
        <w:rPr>
          <w:rFonts w:ascii="Verdana" w:hAnsi="Verdana" w:cs="Arial"/>
          <w:sz w:val="20"/>
          <w:szCs w:val="20"/>
          <w:lang w:val="en-GB"/>
        </w:rPr>
        <w:t xml:space="preserve"> </w:t>
      </w:r>
    </w:p>
    <w:p w:rsidR="00632530" w:rsidRPr="00CE0714" w:rsidRDefault="001E7798">
      <w:pPr>
        <w:numPr>
          <w:ilvl w:val="0"/>
          <w:numId w:val="2"/>
        </w:numPr>
        <w:jc w:val="both"/>
        <w:rPr>
          <w:rFonts w:ascii="Verdana" w:hAnsi="Verdana"/>
          <w:bCs/>
          <w:iCs/>
          <w:sz w:val="20"/>
          <w:szCs w:val="20"/>
          <w:lang w:val="en-GB"/>
        </w:rPr>
      </w:pPr>
      <w:r w:rsidRPr="00CE0714">
        <w:rPr>
          <w:rFonts w:ascii="Verdana" w:hAnsi="Verdana"/>
          <w:sz w:val="20"/>
          <w:szCs w:val="20"/>
          <w:lang w:val="en-GB"/>
        </w:rPr>
        <w:t>Adapt quickly to new environment, a</w:t>
      </w:r>
      <w:r w:rsidRPr="00CE0714">
        <w:rPr>
          <w:rFonts w:ascii="Verdana" w:hAnsi="Verdana" w:cs="Arial"/>
          <w:sz w:val="20"/>
          <w:szCs w:val="20"/>
          <w:lang w:val="en-GB"/>
        </w:rPr>
        <w:t xml:space="preserve">bility </w:t>
      </w:r>
      <w:r w:rsidRPr="00CE0714">
        <w:rPr>
          <w:rFonts w:ascii="Verdana" w:hAnsi="Verdana"/>
          <w:bCs/>
          <w:iCs/>
          <w:sz w:val="20"/>
          <w:szCs w:val="20"/>
          <w:lang w:val="en-GB"/>
        </w:rPr>
        <w:t>of setting up just-in-time procurement and delivery systems to increase efficiency.</w:t>
      </w:r>
    </w:p>
    <w:p w:rsidR="00632530" w:rsidRPr="00CE0714" w:rsidRDefault="00E957DA" w:rsidP="00E957DA">
      <w:pPr>
        <w:numPr>
          <w:ilvl w:val="0"/>
          <w:numId w:val="2"/>
        </w:numPr>
        <w:jc w:val="both"/>
        <w:rPr>
          <w:rFonts w:ascii="Verdana" w:hAnsi="Verdana"/>
          <w:bCs/>
          <w:iCs/>
          <w:sz w:val="20"/>
          <w:szCs w:val="20"/>
          <w:lang w:val="en-GB"/>
        </w:rPr>
      </w:pPr>
      <w:r w:rsidRPr="00CE0714">
        <w:rPr>
          <w:rFonts w:ascii="Verdana" w:hAnsi="Verdana" w:cs="Arial"/>
          <w:sz w:val="20"/>
          <w:szCs w:val="20"/>
          <w:lang w:val="en-GB"/>
        </w:rPr>
        <w:t>To work with an organization that can provide me a challenging working environment and in which I can fully utilize my</w:t>
      </w:r>
      <w:r w:rsidRPr="00CE0714">
        <w:rPr>
          <w:rFonts w:ascii="Verdana" w:hAnsi="Verdana"/>
          <w:bCs/>
          <w:iCs/>
          <w:sz w:val="20"/>
          <w:szCs w:val="20"/>
          <w:lang w:val="en-GB"/>
        </w:rPr>
        <w:t xml:space="preserve"> </w:t>
      </w:r>
      <w:r w:rsidRPr="00CE0714">
        <w:rPr>
          <w:rFonts w:ascii="Verdana" w:hAnsi="Verdana" w:cs="Arial"/>
          <w:sz w:val="20"/>
          <w:szCs w:val="20"/>
          <w:lang w:val="en-GB"/>
        </w:rPr>
        <w:t>capabilities for the growth of the company as well as my career.</w:t>
      </w:r>
    </w:p>
    <w:p w:rsidR="00B05E51" w:rsidRPr="00CE0714" w:rsidRDefault="00DD2101" w:rsidP="00DD2101">
      <w:pPr>
        <w:numPr>
          <w:ilvl w:val="0"/>
          <w:numId w:val="2"/>
        </w:numPr>
        <w:jc w:val="both"/>
        <w:rPr>
          <w:rFonts w:ascii="Verdana" w:hAnsi="Verdana"/>
          <w:bCs/>
          <w:iCs/>
          <w:sz w:val="20"/>
          <w:szCs w:val="20"/>
          <w:lang w:val="en-GB"/>
        </w:rPr>
      </w:pPr>
      <w:r w:rsidRPr="00CE0714">
        <w:rPr>
          <w:rFonts w:ascii="Verdana" w:hAnsi="Verdana"/>
          <w:bCs/>
          <w:iCs/>
          <w:sz w:val="20"/>
          <w:szCs w:val="20"/>
          <w:lang w:val="en-GB"/>
        </w:rPr>
        <w:t>System migration</w:t>
      </w:r>
      <w:r w:rsidR="00B05E51" w:rsidRPr="00CE0714">
        <w:rPr>
          <w:rFonts w:ascii="Verdana" w:hAnsi="Verdana"/>
          <w:bCs/>
          <w:iCs/>
          <w:sz w:val="20"/>
          <w:szCs w:val="20"/>
          <w:lang w:val="en-GB"/>
        </w:rPr>
        <w:t xml:space="preserve"> ,Recently we have change system from </w:t>
      </w:r>
      <w:proofErr w:type="spellStart"/>
      <w:r w:rsidR="00B05E51" w:rsidRPr="00CE0714">
        <w:rPr>
          <w:rFonts w:ascii="Verdana" w:hAnsi="Verdana"/>
          <w:bCs/>
          <w:iCs/>
          <w:sz w:val="20"/>
          <w:szCs w:val="20"/>
          <w:lang w:val="en-GB"/>
        </w:rPr>
        <w:t>Mapices</w:t>
      </w:r>
      <w:proofErr w:type="spellEnd"/>
      <w:r w:rsidR="00B05E51" w:rsidRPr="00CE0714">
        <w:rPr>
          <w:rFonts w:ascii="Verdana" w:hAnsi="Verdana"/>
          <w:bCs/>
          <w:iCs/>
          <w:sz w:val="20"/>
          <w:szCs w:val="20"/>
          <w:lang w:val="en-GB"/>
        </w:rPr>
        <w:t xml:space="preserve"> to Citrix &amp; We have working good on that,</w:t>
      </w:r>
    </w:p>
    <w:p w:rsidR="00DD2101" w:rsidRPr="00CE0714" w:rsidRDefault="00B05E51" w:rsidP="00DD2101">
      <w:pPr>
        <w:numPr>
          <w:ilvl w:val="0"/>
          <w:numId w:val="2"/>
        </w:numPr>
        <w:jc w:val="both"/>
        <w:rPr>
          <w:rFonts w:ascii="Verdana" w:hAnsi="Verdana"/>
          <w:bCs/>
          <w:iCs/>
          <w:sz w:val="20"/>
          <w:szCs w:val="20"/>
          <w:lang w:val="en-GB"/>
        </w:rPr>
      </w:pPr>
      <w:r w:rsidRPr="00CE0714">
        <w:rPr>
          <w:rFonts w:ascii="Verdana" w:hAnsi="Verdana"/>
          <w:bCs/>
          <w:sz w:val="20"/>
          <w:szCs w:val="20"/>
        </w:rPr>
        <w:lastRenderedPageBreak/>
        <w:t xml:space="preserve">Engineering </w:t>
      </w:r>
      <w:r w:rsidR="006F5133" w:rsidRPr="00CE0714">
        <w:rPr>
          <w:rFonts w:ascii="Verdana" w:hAnsi="Verdana"/>
          <w:bCs/>
          <w:sz w:val="20"/>
          <w:szCs w:val="20"/>
        </w:rPr>
        <w:t>inspection, Receiving</w:t>
      </w:r>
      <w:r w:rsidRPr="00CE0714">
        <w:rPr>
          <w:rFonts w:ascii="Verdana" w:hAnsi="Verdana"/>
          <w:bCs/>
          <w:sz w:val="20"/>
          <w:szCs w:val="20"/>
        </w:rPr>
        <w:t xml:space="preserve"> </w:t>
      </w:r>
      <w:r w:rsidR="006F5133" w:rsidRPr="00CE0714">
        <w:rPr>
          <w:rFonts w:ascii="Verdana" w:hAnsi="Verdana"/>
          <w:bCs/>
          <w:sz w:val="20"/>
          <w:szCs w:val="20"/>
        </w:rPr>
        <w:t>inspection, Material</w:t>
      </w:r>
      <w:r w:rsidRPr="00CE0714">
        <w:rPr>
          <w:rFonts w:ascii="Verdana" w:hAnsi="Verdana"/>
          <w:bCs/>
          <w:sz w:val="20"/>
          <w:szCs w:val="20"/>
        </w:rPr>
        <w:t xml:space="preserve"> sho</w:t>
      </w:r>
      <w:r w:rsidR="006F5133" w:rsidRPr="00CE0714">
        <w:rPr>
          <w:rFonts w:ascii="Verdana" w:hAnsi="Verdana"/>
          <w:bCs/>
          <w:sz w:val="20"/>
          <w:szCs w:val="20"/>
        </w:rPr>
        <w:t>rting</w:t>
      </w:r>
      <w:r w:rsidR="006F5133" w:rsidRPr="00CE0714">
        <w:rPr>
          <w:rFonts w:ascii="Verdana" w:hAnsi="Verdana" w:cs="Arial"/>
          <w:sz w:val="20"/>
          <w:szCs w:val="20"/>
        </w:rPr>
        <w:t xml:space="preserve">, </w:t>
      </w:r>
      <w:r w:rsidRPr="00CE0714">
        <w:rPr>
          <w:rFonts w:ascii="Verdana" w:hAnsi="Verdana" w:cs="Arial"/>
          <w:sz w:val="20"/>
          <w:szCs w:val="20"/>
        </w:rPr>
        <w:t>Vendor Analysis, Quality modules, Rejection Analysis,</w:t>
      </w:r>
      <w:r w:rsidR="006F5133" w:rsidRPr="00CE0714">
        <w:rPr>
          <w:rFonts w:ascii="Verdana" w:hAnsi="Verdana" w:cs="Arial"/>
          <w:sz w:val="20"/>
          <w:szCs w:val="20"/>
        </w:rPr>
        <w:t xml:space="preserve"> Vendor rejection posting in system &amp; coordinate with supplier, </w:t>
      </w:r>
      <w:r w:rsidRPr="00CE0714">
        <w:rPr>
          <w:rFonts w:ascii="Verdana" w:hAnsi="Verdana" w:cs="Arial"/>
          <w:sz w:val="20"/>
          <w:szCs w:val="20"/>
        </w:rPr>
        <w:t xml:space="preserve">Audits &amp; Compliances, </w:t>
      </w:r>
      <w:r w:rsidRPr="00CE0714">
        <w:rPr>
          <w:rFonts w:ascii="Verdana" w:hAnsi="Verdana"/>
          <w:sz w:val="20"/>
          <w:szCs w:val="20"/>
        </w:rPr>
        <w:t>External testing</w:t>
      </w:r>
      <w:r w:rsidR="00CE0714" w:rsidRPr="00CE0714">
        <w:rPr>
          <w:rFonts w:ascii="Verdana" w:hAnsi="Verdana"/>
          <w:bCs/>
          <w:iCs/>
          <w:sz w:val="20"/>
          <w:szCs w:val="20"/>
          <w:lang w:val="en-GB"/>
        </w:rPr>
        <w:t xml:space="preserve"> all those activity which are warehouse related I have preform daily !</w:t>
      </w:r>
      <w:r w:rsidRPr="00CE0714">
        <w:rPr>
          <w:rFonts w:ascii="Verdana" w:hAnsi="Verdana"/>
          <w:bCs/>
          <w:iCs/>
          <w:sz w:val="20"/>
          <w:szCs w:val="20"/>
          <w:lang w:val="en-GB"/>
        </w:rPr>
        <w:t xml:space="preserve"> </w:t>
      </w:r>
    </w:p>
    <w:p w:rsidR="00B05E51" w:rsidRDefault="00B05E51">
      <w:pPr>
        <w:tabs>
          <w:tab w:val="left" w:pos="540"/>
        </w:tabs>
        <w:jc w:val="both"/>
        <w:rPr>
          <w:rFonts w:ascii="Verdana" w:hAnsi="Verdana"/>
          <w:sz w:val="18"/>
          <w:szCs w:val="18"/>
        </w:rPr>
      </w:pPr>
    </w:p>
    <w:p w:rsidR="00CE0714" w:rsidRPr="00750DEB" w:rsidRDefault="00CE0714" w:rsidP="0045055A">
      <w:pPr>
        <w:pStyle w:val="Title"/>
        <w:rPr>
          <w:lang w:val="en-GB"/>
        </w:rPr>
      </w:pPr>
    </w:p>
    <w:p w:rsidR="00632530" w:rsidRPr="004B0313" w:rsidRDefault="001E7798" w:rsidP="0045055A">
      <w:pPr>
        <w:pStyle w:val="Title"/>
        <w:rPr>
          <w:b/>
          <w:i/>
          <w:iCs/>
          <w:color w:val="4BACC6" w:themeColor="accent5"/>
          <w:spacing w:val="0"/>
          <w:shd w:val="clear" w:color="auto" w:fill="DCE0E4"/>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4B0313">
        <w:rPr>
          <w:b/>
          <w:i/>
          <w:iCs/>
          <w:color w:val="4BACC6" w:themeColor="accent5"/>
          <w:spacing w:val="0"/>
          <w:shd w:val="clear" w:color="auto" w:fill="DCE0E4"/>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AREA OF EXPERTISE</w:t>
      </w:r>
    </w:p>
    <w:p w:rsidR="00CE0714" w:rsidRPr="00CE0714" w:rsidRDefault="00CE0714" w:rsidP="00750DEB">
      <w:pPr>
        <w:pBdr>
          <w:top w:val="double" w:sz="1" w:space="0" w:color="000000"/>
        </w:pBdr>
        <w:jc w:val="both"/>
        <w:rPr>
          <w:rFonts w:ascii="Verdana" w:hAnsi="Verdana" w:cs="Arial"/>
          <w:b/>
          <w:lang w:val="en-GB"/>
        </w:rPr>
      </w:pPr>
    </w:p>
    <w:p w:rsidR="006F5133" w:rsidRPr="00CE0714" w:rsidRDefault="008A3043" w:rsidP="00E957DA">
      <w:pPr>
        <w:numPr>
          <w:ilvl w:val="0"/>
          <w:numId w:val="7"/>
        </w:numPr>
        <w:tabs>
          <w:tab w:val="left" w:pos="540"/>
        </w:tabs>
        <w:jc w:val="both"/>
        <w:rPr>
          <w:rFonts w:ascii="Verdana" w:hAnsi="Verdana"/>
          <w:sz w:val="20"/>
          <w:szCs w:val="20"/>
        </w:rPr>
      </w:pPr>
      <w:r w:rsidRPr="00CE0714">
        <w:rPr>
          <w:rFonts w:ascii="Verdana" w:hAnsi="Verdana"/>
          <w:sz w:val="20"/>
          <w:szCs w:val="20"/>
        </w:rPr>
        <w:t>I have Expert in area origination &amp; Maintain 5 S Activity</w:t>
      </w:r>
      <w:r w:rsidR="001C09DE">
        <w:rPr>
          <w:rFonts w:ascii="Verdana" w:hAnsi="Verdana"/>
          <w:sz w:val="20"/>
          <w:szCs w:val="20"/>
        </w:rPr>
        <w:t xml:space="preserve"> with</w:t>
      </w:r>
      <w:r w:rsidRPr="00CE0714">
        <w:rPr>
          <w:rFonts w:ascii="Verdana" w:hAnsi="Verdana"/>
          <w:sz w:val="20"/>
          <w:szCs w:val="20"/>
        </w:rPr>
        <w:t xml:space="preserve"> Space utili</w:t>
      </w:r>
      <w:r w:rsidR="006B389D">
        <w:rPr>
          <w:rFonts w:ascii="Verdana" w:hAnsi="Verdana"/>
          <w:sz w:val="20"/>
          <w:szCs w:val="20"/>
        </w:rPr>
        <w:t xml:space="preserve">zation. </w:t>
      </w:r>
      <w:bookmarkStart w:id="0" w:name="_GoBack"/>
      <w:bookmarkEnd w:id="0"/>
    </w:p>
    <w:p w:rsidR="00E957DA" w:rsidRPr="00CE0714" w:rsidRDefault="00E957DA" w:rsidP="00E957DA">
      <w:pPr>
        <w:numPr>
          <w:ilvl w:val="0"/>
          <w:numId w:val="7"/>
        </w:numPr>
        <w:tabs>
          <w:tab w:val="left" w:pos="540"/>
        </w:tabs>
        <w:jc w:val="both"/>
        <w:rPr>
          <w:rFonts w:ascii="Verdana" w:hAnsi="Verdana"/>
          <w:sz w:val="20"/>
          <w:szCs w:val="20"/>
        </w:rPr>
      </w:pPr>
      <w:r w:rsidRPr="00CE0714">
        <w:rPr>
          <w:rFonts w:ascii="Verdana" w:hAnsi="Verdana"/>
          <w:sz w:val="20"/>
          <w:szCs w:val="20"/>
        </w:rPr>
        <w:t>Expertise in carrying operations &amp; process as per standard, with motivating the team members.</w:t>
      </w:r>
    </w:p>
    <w:p w:rsidR="00E957DA" w:rsidRPr="00CE0714" w:rsidRDefault="00E957DA" w:rsidP="00E957DA">
      <w:pPr>
        <w:numPr>
          <w:ilvl w:val="0"/>
          <w:numId w:val="7"/>
        </w:numPr>
        <w:tabs>
          <w:tab w:val="left" w:pos="540"/>
        </w:tabs>
        <w:jc w:val="both"/>
        <w:rPr>
          <w:rFonts w:ascii="Verdana" w:hAnsi="Verdana"/>
          <w:sz w:val="20"/>
          <w:szCs w:val="20"/>
        </w:rPr>
      </w:pPr>
      <w:r w:rsidRPr="00CE0714">
        <w:rPr>
          <w:rFonts w:ascii="Verdana" w:hAnsi="Verdana"/>
          <w:sz w:val="20"/>
          <w:szCs w:val="20"/>
        </w:rPr>
        <w:t xml:space="preserve">Have a Good Functional exposure and relevant experience with </w:t>
      </w:r>
      <w:r w:rsidR="00752395" w:rsidRPr="00CE0714">
        <w:rPr>
          <w:rFonts w:ascii="Verdana" w:hAnsi="Verdana"/>
          <w:sz w:val="20"/>
          <w:szCs w:val="20"/>
        </w:rPr>
        <w:t>Bearings</w:t>
      </w:r>
      <w:r w:rsidR="00752395" w:rsidRPr="00CE0714">
        <w:rPr>
          <w:rFonts w:ascii="Verdana" w:hAnsi="Verdana"/>
          <w:b/>
          <w:sz w:val="20"/>
          <w:szCs w:val="20"/>
        </w:rPr>
        <w:t xml:space="preserve"> industry </w:t>
      </w:r>
      <w:r w:rsidRPr="00CE0714">
        <w:rPr>
          <w:rFonts w:ascii="Verdana" w:hAnsi="Verdana"/>
          <w:sz w:val="20"/>
          <w:szCs w:val="20"/>
        </w:rPr>
        <w:t>and also Handling M</w:t>
      </w:r>
      <w:r w:rsidR="00752395" w:rsidRPr="00CE0714">
        <w:rPr>
          <w:rFonts w:ascii="Verdana" w:hAnsi="Verdana"/>
          <w:sz w:val="20"/>
          <w:szCs w:val="20"/>
        </w:rPr>
        <w:t xml:space="preserve">ulti Client Warehouses with the </w:t>
      </w:r>
      <w:r w:rsidRPr="00CE0714">
        <w:rPr>
          <w:rFonts w:ascii="Verdana" w:hAnsi="Verdana"/>
          <w:sz w:val="20"/>
          <w:szCs w:val="20"/>
        </w:rPr>
        <w:t>3PL Industry.</w:t>
      </w:r>
    </w:p>
    <w:p w:rsidR="00E957DA" w:rsidRPr="00D11C7B" w:rsidRDefault="00E957DA" w:rsidP="00E957DA">
      <w:pPr>
        <w:numPr>
          <w:ilvl w:val="0"/>
          <w:numId w:val="7"/>
        </w:numPr>
        <w:tabs>
          <w:tab w:val="left" w:pos="540"/>
        </w:tabs>
        <w:jc w:val="both"/>
        <w:rPr>
          <w:rFonts w:ascii="Verdana" w:hAnsi="Verdana"/>
          <w:sz w:val="20"/>
          <w:szCs w:val="20"/>
        </w:rPr>
      </w:pPr>
      <w:r w:rsidRPr="00D11C7B">
        <w:rPr>
          <w:rFonts w:ascii="Verdana" w:hAnsi="Verdana"/>
          <w:sz w:val="20"/>
          <w:szCs w:val="20"/>
        </w:rPr>
        <w:t xml:space="preserve">Handled warehouse area of </w:t>
      </w:r>
      <w:r w:rsidRPr="00D11C7B">
        <w:rPr>
          <w:rFonts w:ascii="Verdana" w:hAnsi="Verdana"/>
          <w:b/>
          <w:sz w:val="20"/>
          <w:szCs w:val="20"/>
        </w:rPr>
        <w:t>more than 1, 25,000 sq. feet</w:t>
      </w:r>
      <w:r w:rsidR="009A05B1">
        <w:rPr>
          <w:rFonts w:ascii="Verdana" w:hAnsi="Verdana"/>
          <w:sz w:val="20"/>
          <w:szCs w:val="20"/>
        </w:rPr>
        <w:t xml:space="preserve"> with 3 Store area.</w:t>
      </w:r>
    </w:p>
    <w:p w:rsidR="004474B8" w:rsidRPr="00D11C7B" w:rsidRDefault="00752395" w:rsidP="00E957DA">
      <w:pPr>
        <w:numPr>
          <w:ilvl w:val="0"/>
          <w:numId w:val="7"/>
        </w:numPr>
        <w:tabs>
          <w:tab w:val="left" w:pos="540"/>
        </w:tabs>
        <w:jc w:val="both"/>
        <w:rPr>
          <w:rFonts w:ascii="Verdana" w:hAnsi="Verdana"/>
          <w:sz w:val="20"/>
          <w:szCs w:val="20"/>
        </w:rPr>
      </w:pPr>
      <w:r w:rsidRPr="00D11C7B">
        <w:rPr>
          <w:rFonts w:ascii="Verdana" w:hAnsi="Verdana"/>
          <w:sz w:val="20"/>
          <w:szCs w:val="20"/>
        </w:rPr>
        <w:t>Handled a team of more than 50</w:t>
      </w:r>
      <w:r w:rsidR="00E957DA" w:rsidRPr="00D11C7B">
        <w:rPr>
          <w:rFonts w:ascii="Verdana" w:hAnsi="Verdana"/>
          <w:sz w:val="20"/>
          <w:szCs w:val="20"/>
        </w:rPr>
        <w:t xml:space="preserve"> employees approx. And had a responsibility of reporting their work directly to </w:t>
      </w:r>
      <w:r w:rsidR="009A05B1">
        <w:rPr>
          <w:rFonts w:ascii="Verdana" w:hAnsi="Verdana"/>
          <w:sz w:val="20"/>
          <w:szCs w:val="20"/>
        </w:rPr>
        <w:t>Operation Head &amp; Maintain HR related activity for all employees.</w:t>
      </w:r>
    </w:p>
    <w:p w:rsidR="00B73731" w:rsidRPr="00D11C7B" w:rsidRDefault="00B73731" w:rsidP="00B73731">
      <w:pPr>
        <w:numPr>
          <w:ilvl w:val="0"/>
          <w:numId w:val="7"/>
        </w:numPr>
        <w:tabs>
          <w:tab w:val="left" w:pos="540"/>
        </w:tabs>
        <w:jc w:val="both"/>
        <w:rPr>
          <w:rFonts w:ascii="Verdana" w:hAnsi="Verdana"/>
          <w:sz w:val="20"/>
          <w:szCs w:val="20"/>
        </w:rPr>
      </w:pPr>
      <w:r w:rsidRPr="00D11C7B">
        <w:rPr>
          <w:rFonts w:ascii="Verdana" w:hAnsi="Verdana"/>
          <w:bCs/>
          <w:sz w:val="20"/>
          <w:szCs w:val="20"/>
          <w:lang w:val="en-GB"/>
        </w:rPr>
        <w:t xml:space="preserve">Having </w:t>
      </w:r>
      <w:proofErr w:type="spellStart"/>
      <w:r w:rsidRPr="00D11C7B">
        <w:rPr>
          <w:rFonts w:ascii="Verdana" w:hAnsi="Verdana"/>
          <w:bCs/>
          <w:sz w:val="20"/>
          <w:szCs w:val="20"/>
          <w:lang w:val="en-GB"/>
        </w:rPr>
        <w:t>a</w:t>
      </w:r>
      <w:proofErr w:type="spellEnd"/>
      <w:r w:rsidRPr="00D11C7B">
        <w:rPr>
          <w:rFonts w:ascii="Verdana" w:hAnsi="Verdana"/>
          <w:bCs/>
          <w:sz w:val="20"/>
          <w:szCs w:val="20"/>
          <w:lang w:val="en-GB"/>
        </w:rPr>
        <w:t xml:space="preserve"> Advance Planning and cost reducing</w:t>
      </w:r>
      <w:r w:rsidR="00777F10" w:rsidRPr="00D11C7B">
        <w:rPr>
          <w:rFonts w:ascii="Verdana" w:hAnsi="Verdana"/>
          <w:bCs/>
          <w:sz w:val="20"/>
          <w:szCs w:val="20"/>
          <w:lang w:val="en-GB"/>
        </w:rPr>
        <w:t xml:space="preserve"> &amp; inventory, Credit</w:t>
      </w:r>
      <w:r w:rsidRPr="00D11C7B">
        <w:rPr>
          <w:rFonts w:ascii="Verdana" w:hAnsi="Verdana"/>
          <w:bCs/>
          <w:sz w:val="20"/>
          <w:szCs w:val="20"/>
          <w:lang w:val="en-GB"/>
        </w:rPr>
        <w:t xml:space="preserve"> Queries, Payment Approvals, Stock Audit.</w:t>
      </w:r>
    </w:p>
    <w:p w:rsidR="00CB1324" w:rsidRDefault="00777F10" w:rsidP="00B73731">
      <w:pPr>
        <w:numPr>
          <w:ilvl w:val="0"/>
          <w:numId w:val="7"/>
        </w:numPr>
        <w:tabs>
          <w:tab w:val="left" w:pos="540"/>
        </w:tabs>
        <w:jc w:val="both"/>
        <w:rPr>
          <w:rFonts w:ascii="Verdana" w:hAnsi="Verdana"/>
          <w:sz w:val="20"/>
          <w:szCs w:val="20"/>
        </w:rPr>
      </w:pPr>
      <w:r w:rsidRPr="00D11C7B">
        <w:rPr>
          <w:rFonts w:ascii="Verdana" w:hAnsi="Verdana"/>
          <w:sz w:val="20"/>
          <w:szCs w:val="20"/>
        </w:rPr>
        <w:t>I have good knowledge of document for both side receiv</w:t>
      </w:r>
      <w:r w:rsidR="009A05B1">
        <w:rPr>
          <w:rFonts w:ascii="Verdana" w:hAnsi="Verdana"/>
          <w:sz w:val="20"/>
          <w:szCs w:val="20"/>
        </w:rPr>
        <w:t xml:space="preserve">ing &amp; dispatches. I know very well of importance of document </w:t>
      </w:r>
      <w:r w:rsidR="00CB1324">
        <w:rPr>
          <w:rFonts w:ascii="Verdana" w:hAnsi="Verdana"/>
          <w:sz w:val="20"/>
          <w:szCs w:val="20"/>
        </w:rPr>
        <w:t>and impact of document. Also I know bill of entry duplicate of transporter Original for buyer &amp; borde</w:t>
      </w:r>
      <w:r w:rsidR="00EB6EAE">
        <w:rPr>
          <w:rFonts w:ascii="Verdana" w:hAnsi="Verdana"/>
          <w:sz w:val="20"/>
          <w:szCs w:val="20"/>
        </w:rPr>
        <w:t>r related document 402,403 &amp; E-S</w:t>
      </w:r>
      <w:r w:rsidR="00CB1324">
        <w:rPr>
          <w:rFonts w:ascii="Verdana" w:hAnsi="Verdana"/>
          <w:sz w:val="20"/>
          <w:szCs w:val="20"/>
        </w:rPr>
        <w:t>ugam</w:t>
      </w:r>
      <w:r w:rsidR="0082691A">
        <w:rPr>
          <w:rFonts w:ascii="Verdana" w:hAnsi="Verdana"/>
          <w:sz w:val="20"/>
          <w:szCs w:val="20"/>
        </w:rPr>
        <w:t xml:space="preserve"> &amp; e-WAYBILL</w:t>
      </w:r>
      <w:r w:rsidR="00D61450">
        <w:rPr>
          <w:rFonts w:ascii="Verdana" w:hAnsi="Verdana"/>
          <w:sz w:val="20"/>
          <w:szCs w:val="20"/>
        </w:rPr>
        <w:t xml:space="preserve"> &amp;</w:t>
      </w:r>
      <w:r w:rsidR="00CB1324">
        <w:rPr>
          <w:rFonts w:ascii="Verdana" w:hAnsi="Verdana"/>
          <w:sz w:val="20"/>
          <w:szCs w:val="20"/>
        </w:rPr>
        <w:t xml:space="preserve"> Road permit.</w:t>
      </w:r>
    </w:p>
    <w:p w:rsidR="00777F10" w:rsidRPr="00D11C7B" w:rsidRDefault="00CB1324" w:rsidP="00B73731">
      <w:pPr>
        <w:numPr>
          <w:ilvl w:val="0"/>
          <w:numId w:val="7"/>
        </w:numPr>
        <w:tabs>
          <w:tab w:val="left" w:pos="540"/>
        </w:tabs>
        <w:jc w:val="both"/>
        <w:rPr>
          <w:rFonts w:ascii="Verdana" w:hAnsi="Verdana"/>
          <w:sz w:val="20"/>
          <w:szCs w:val="20"/>
        </w:rPr>
      </w:pPr>
      <w:r>
        <w:rPr>
          <w:rFonts w:ascii="Verdana" w:hAnsi="Verdana"/>
          <w:sz w:val="20"/>
          <w:szCs w:val="20"/>
        </w:rPr>
        <w:t>I Expert in export dispatch and coordination</w:t>
      </w:r>
      <w:r w:rsidR="00D61450">
        <w:rPr>
          <w:rFonts w:ascii="Verdana" w:hAnsi="Verdana"/>
          <w:sz w:val="20"/>
          <w:szCs w:val="20"/>
        </w:rPr>
        <w:t xml:space="preserve"> with</w:t>
      </w:r>
      <w:r>
        <w:rPr>
          <w:rFonts w:ascii="Verdana" w:hAnsi="Verdana"/>
          <w:sz w:val="20"/>
          <w:szCs w:val="20"/>
        </w:rPr>
        <w:t xml:space="preserve"> forwarder to make dispatch document.  </w:t>
      </w:r>
    </w:p>
    <w:p w:rsidR="0020222A" w:rsidRDefault="0020222A" w:rsidP="00B73731">
      <w:pPr>
        <w:numPr>
          <w:ilvl w:val="0"/>
          <w:numId w:val="7"/>
        </w:numPr>
        <w:tabs>
          <w:tab w:val="left" w:pos="540"/>
        </w:tabs>
        <w:jc w:val="both"/>
        <w:rPr>
          <w:rFonts w:ascii="Verdana" w:hAnsi="Verdana"/>
          <w:sz w:val="18"/>
          <w:szCs w:val="18"/>
        </w:rPr>
      </w:pPr>
      <w:r w:rsidRPr="00D11C7B">
        <w:rPr>
          <w:rFonts w:ascii="Verdana" w:hAnsi="Verdana"/>
          <w:sz w:val="20"/>
          <w:szCs w:val="20"/>
        </w:rPr>
        <w:t>I have planning monthly basis &amp; Day wise</w:t>
      </w:r>
      <w:r w:rsidR="00D61450">
        <w:rPr>
          <w:rFonts w:ascii="Verdana" w:hAnsi="Verdana"/>
          <w:sz w:val="20"/>
          <w:szCs w:val="20"/>
        </w:rPr>
        <w:t xml:space="preserve"> plan</w:t>
      </w:r>
      <w:r w:rsidR="00CB1324">
        <w:rPr>
          <w:rFonts w:ascii="Verdana" w:hAnsi="Verdana"/>
          <w:sz w:val="20"/>
          <w:szCs w:val="20"/>
        </w:rPr>
        <w:t xml:space="preserve"> for all material which use in </w:t>
      </w:r>
      <w:r w:rsidR="00CB1324" w:rsidRPr="00D11C7B">
        <w:rPr>
          <w:rFonts w:ascii="Verdana" w:hAnsi="Verdana"/>
          <w:sz w:val="20"/>
          <w:szCs w:val="20"/>
        </w:rPr>
        <w:t>production</w:t>
      </w:r>
      <w:r w:rsidR="00C17D16">
        <w:rPr>
          <w:rFonts w:ascii="Verdana" w:hAnsi="Verdana"/>
          <w:sz w:val="18"/>
          <w:szCs w:val="18"/>
        </w:rPr>
        <w:t xml:space="preserve"> &amp; I have maintain Bill of Material </w:t>
      </w:r>
      <w:r w:rsidR="000320E2">
        <w:rPr>
          <w:rFonts w:ascii="Verdana" w:hAnsi="Verdana"/>
          <w:sz w:val="18"/>
          <w:szCs w:val="18"/>
        </w:rPr>
        <w:t>in Excel sheet for all packing material.</w:t>
      </w:r>
      <w:r w:rsidR="00C17D16">
        <w:rPr>
          <w:rFonts w:ascii="Verdana" w:hAnsi="Verdana"/>
          <w:sz w:val="18"/>
          <w:szCs w:val="18"/>
        </w:rPr>
        <w:t xml:space="preserve"> </w:t>
      </w:r>
    </w:p>
    <w:p w:rsidR="00CB1324" w:rsidRDefault="00CB1324" w:rsidP="00B73731">
      <w:pPr>
        <w:numPr>
          <w:ilvl w:val="0"/>
          <w:numId w:val="7"/>
        </w:numPr>
        <w:tabs>
          <w:tab w:val="left" w:pos="540"/>
        </w:tabs>
        <w:jc w:val="both"/>
        <w:rPr>
          <w:rFonts w:ascii="Verdana" w:hAnsi="Verdana"/>
          <w:sz w:val="18"/>
          <w:szCs w:val="18"/>
        </w:rPr>
      </w:pPr>
      <w:r>
        <w:rPr>
          <w:rFonts w:ascii="Verdana" w:hAnsi="Verdana"/>
          <w:sz w:val="18"/>
          <w:szCs w:val="18"/>
        </w:rPr>
        <w:t>I have planning indirect material as per order point and release the PO for the same.</w:t>
      </w:r>
    </w:p>
    <w:p w:rsidR="006B389D" w:rsidRDefault="006B389D" w:rsidP="006B389D">
      <w:pPr>
        <w:tabs>
          <w:tab w:val="left" w:pos="540"/>
        </w:tabs>
        <w:ind w:left="360"/>
        <w:jc w:val="both"/>
        <w:rPr>
          <w:rFonts w:ascii="Verdana" w:hAnsi="Verdana"/>
          <w:sz w:val="18"/>
          <w:szCs w:val="18"/>
        </w:rPr>
      </w:pPr>
    </w:p>
    <w:p w:rsidR="00F87D7B" w:rsidRDefault="00F87D7B" w:rsidP="00F87D7B">
      <w:pPr>
        <w:tabs>
          <w:tab w:val="left" w:pos="540"/>
        </w:tabs>
        <w:ind w:left="360"/>
        <w:jc w:val="both"/>
        <w:rPr>
          <w:rFonts w:ascii="Verdana" w:hAnsi="Verdana"/>
          <w:sz w:val="18"/>
          <w:szCs w:val="18"/>
        </w:rPr>
      </w:pPr>
    </w:p>
    <w:p w:rsidR="00777F10" w:rsidRPr="00B73731" w:rsidRDefault="00777F10" w:rsidP="0020222A">
      <w:pPr>
        <w:tabs>
          <w:tab w:val="left" w:pos="540"/>
        </w:tabs>
        <w:ind w:left="360"/>
        <w:jc w:val="both"/>
        <w:rPr>
          <w:rFonts w:ascii="Verdana" w:hAnsi="Verdana"/>
          <w:sz w:val="18"/>
          <w:szCs w:val="18"/>
        </w:rPr>
      </w:pPr>
      <w:r>
        <w:rPr>
          <w:rFonts w:ascii="Verdana" w:hAnsi="Verdana"/>
          <w:sz w:val="18"/>
          <w:szCs w:val="18"/>
        </w:rPr>
        <w:t xml:space="preserve"> </w:t>
      </w:r>
    </w:p>
    <w:p w:rsidR="00632530" w:rsidRDefault="00632530">
      <w:pPr>
        <w:tabs>
          <w:tab w:val="left" w:pos="540"/>
        </w:tabs>
        <w:jc w:val="both"/>
        <w:rPr>
          <w:rFonts w:ascii="Verdana" w:hAnsi="Verdana"/>
          <w:sz w:val="18"/>
          <w:szCs w:val="18"/>
        </w:rPr>
      </w:pPr>
    </w:p>
    <w:p w:rsidR="00632530" w:rsidRPr="004B0313" w:rsidRDefault="0045055A" w:rsidP="0045055A">
      <w:pPr>
        <w:pStyle w:val="Title"/>
        <w:rPr>
          <w:b/>
          <w:i/>
          <w:iCs/>
          <w:color w:val="4BACC6" w:themeColor="accent5"/>
          <w:spacing w:val="0"/>
          <w:shd w:val="clear" w:color="auto" w:fill="DCE0E4"/>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4B0313">
        <w:rPr>
          <w:b/>
          <w:i/>
          <w:iCs/>
          <w:noProof/>
          <w:color w:val="4BACC6" w:themeColor="accent5"/>
          <w:spacing w:val="0"/>
          <w:shd w:val="clear" w:color="auto" w:fill="DCE0E4"/>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mc:AlternateContent>
          <mc:Choice Requires="wps">
            <w:drawing>
              <wp:anchor distT="0" distB="0" distL="114300" distR="114300" simplePos="0" relativeHeight="251659264" behindDoc="0" locked="0" layoutInCell="1" allowOverlap="1" wp14:anchorId="3ADB6262" wp14:editId="0D5A1ECC">
                <wp:simplePos x="0" y="0"/>
                <wp:positionH relativeFrom="column">
                  <wp:posOffset>5080</wp:posOffset>
                </wp:positionH>
                <wp:positionV relativeFrom="paragraph">
                  <wp:posOffset>478790</wp:posOffset>
                </wp:positionV>
                <wp:extent cx="6591300" cy="628650"/>
                <wp:effectExtent l="19050" t="19050" r="38100" b="57150"/>
                <wp:wrapNone/>
                <wp:docPr id="6"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91300" cy="628650"/>
                        </a:xfrm>
                        <a:prstGeom prst="rect">
                          <a:avLst/>
                        </a:prstGeom>
                        <a:solidFill>
                          <a:srgbClr val="000000"/>
                        </a:solidFill>
                        <a:ln w="38100">
                          <a:solidFill>
                            <a:srgbClr val="F2F2F2"/>
                          </a:solidFill>
                          <a:miter lim="800000"/>
                          <a:headEnd/>
                          <a:tailEnd/>
                        </a:ln>
                        <a:effectLst>
                          <a:outerShdw dist="28398" dir="3806097" algn="ctr" rotWithShape="0">
                            <a:srgbClr val="7F7F7F">
                              <a:alpha val="50000"/>
                            </a:srgbClr>
                          </a:outerShdw>
                        </a:effectLst>
                      </wps:spPr>
                      <wps:txbx>
                        <w:txbxContent>
                          <w:p w:rsidR="008A3043" w:rsidRPr="0045055A" w:rsidRDefault="008A3043" w:rsidP="0045055A">
                            <w:pPr>
                              <w:pStyle w:val="Title"/>
                              <w:rPr>
                                <w:rFonts w:cs="Arial"/>
                                <w:color w:val="F2F2F2" w:themeColor="background1" w:themeShade="F2"/>
                                <w:sz w:val="28"/>
                                <w:szCs w:val="28"/>
                                <w:lang w:val="en-GB"/>
                              </w:rPr>
                            </w:pPr>
                            <w:r w:rsidRPr="0045055A">
                              <w:rPr>
                                <w:color w:val="F2F2F2" w:themeColor="background1" w:themeShade="F2"/>
                                <w:sz w:val="28"/>
                                <w:szCs w:val="28"/>
                              </w:rPr>
                              <w:t>SKF TECHNOLOGIES INDIA PVT LTD.(</w:t>
                            </w:r>
                            <w:proofErr w:type="spellStart"/>
                            <w:r w:rsidRPr="0045055A">
                              <w:rPr>
                                <w:color w:val="F2F2F2" w:themeColor="background1" w:themeShade="F2"/>
                                <w:sz w:val="28"/>
                                <w:szCs w:val="28"/>
                              </w:rPr>
                              <w:t>Bavla</w:t>
                            </w:r>
                            <w:proofErr w:type="spellEnd"/>
                            <w:r w:rsidRPr="0045055A">
                              <w:rPr>
                                <w:color w:val="F2F2F2" w:themeColor="background1" w:themeShade="F2"/>
                                <w:sz w:val="28"/>
                                <w:szCs w:val="28"/>
                              </w:rPr>
                              <w:t>, Ahmedabad)With</w:t>
                            </w:r>
                            <w:r w:rsidRPr="0045055A">
                              <w:rPr>
                                <w:rFonts w:cs="Arial"/>
                                <w:color w:val="F2F2F2" w:themeColor="background1" w:themeShade="F2"/>
                                <w:sz w:val="28"/>
                                <w:szCs w:val="28"/>
                                <w:lang w:val="en-GB"/>
                              </w:rPr>
                              <w:t xml:space="preserve"> Prefer corporative services </w:t>
                            </w:r>
                            <w:r w:rsidR="0020222A" w:rsidRPr="0045055A">
                              <w:rPr>
                                <w:rFonts w:cs="Arial"/>
                                <w:color w:val="F2F2F2" w:themeColor="background1" w:themeShade="F2"/>
                                <w:sz w:val="28"/>
                                <w:szCs w:val="28"/>
                                <w:lang w:val="en-GB"/>
                              </w:rPr>
                              <w:t>P</w:t>
                            </w:r>
                            <w:r w:rsidRPr="0045055A">
                              <w:rPr>
                                <w:rFonts w:cs="Arial"/>
                                <w:color w:val="F2F2F2" w:themeColor="background1" w:themeShade="F2"/>
                                <w:sz w:val="28"/>
                                <w:szCs w:val="28"/>
                                <w:lang w:val="en-GB"/>
                              </w:rPr>
                              <w:t>vt ltd</w:t>
                            </w:r>
                            <w:r w:rsidR="000320E2">
                              <w:rPr>
                                <w:rFonts w:cs="Arial"/>
                                <w:color w:val="F2F2F2" w:themeColor="background1" w:themeShade="F2"/>
                                <w:sz w:val="28"/>
                                <w:szCs w:val="28"/>
                                <w:lang w:val="en-GB"/>
                              </w:rPr>
                              <w:t xml:space="preserve"> (</w:t>
                            </w:r>
                            <w:r w:rsidR="000320E2" w:rsidRPr="000320E2">
                              <w:rPr>
                                <w:rFonts w:cs="Arial"/>
                                <w:color w:val="F2F2F2" w:themeColor="background1" w:themeShade="F2"/>
                                <w:sz w:val="28"/>
                                <w:szCs w:val="28"/>
                                <w:lang w:val="en-GB"/>
                              </w:rPr>
                              <w:t>Warehouse In-charge– (March 2012 to Continues)</w:t>
                            </w:r>
                          </w:p>
                          <w:p w:rsidR="008A3043" w:rsidRPr="00E1074D" w:rsidRDefault="008A3043" w:rsidP="008A3043">
                            <w:pPr>
                              <w:jc w:val="center"/>
                              <w:rPr>
                                <w:rFonts w:ascii="Verdana" w:hAnsi="Verdana" w:cs="Verdana"/>
                                <w:b/>
                                <w:bCs/>
                                <w:color w:val="FFFFFF"/>
                                <w:sz w:val="18"/>
                                <w:szCs w:val="18"/>
                              </w:rPr>
                            </w:pPr>
                          </w:p>
                          <w:p w:rsidR="008A3043" w:rsidRDefault="008A3043" w:rsidP="008A3043">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ADB6262" id="Rectangle 5" o:spid="_x0000_s1026" style="position:absolute;margin-left:.4pt;margin-top:37.7pt;width:519pt;height:4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" fillcolor="black" strokecolor="#f2f2f2" strokeweight="3pt">
                <v:shadow on="t" color="#7f7f7f" opacity=".5" offset="1pt"/>
                <v:textbox>
                  <w:txbxContent>
                    <w:p w:rsidR="008A3043" w:rsidRPr="0045055A" w:rsidRDefault="008A3043" w:rsidP="0045055A">
                      <w:pPr>
                        <w:pStyle w:val="Title"/>
                        <w:rPr>
                          <w:rFonts w:cs="Arial"/>
                          <w:color w:val="F2F2F2" w:themeColor="background1" w:themeShade="F2"/>
                          <w:sz w:val="28"/>
                          <w:szCs w:val="28"/>
                          <w:lang w:val="en-GB"/>
                        </w:rPr>
                      </w:pPr>
                      <w:r w:rsidRPr="0045055A">
                        <w:rPr>
                          <w:color w:val="F2F2F2" w:themeColor="background1" w:themeShade="F2"/>
                          <w:sz w:val="28"/>
                          <w:szCs w:val="28"/>
                        </w:rPr>
                        <w:t>SKF TECHNOLOGIES INDIA PVT LTD.(</w:t>
                      </w:r>
                      <w:proofErr w:type="spellStart"/>
                      <w:r w:rsidRPr="0045055A">
                        <w:rPr>
                          <w:color w:val="F2F2F2" w:themeColor="background1" w:themeShade="F2"/>
                          <w:sz w:val="28"/>
                          <w:szCs w:val="28"/>
                        </w:rPr>
                        <w:t>Bavla</w:t>
                      </w:r>
                      <w:proofErr w:type="spellEnd"/>
                      <w:r w:rsidRPr="0045055A">
                        <w:rPr>
                          <w:color w:val="F2F2F2" w:themeColor="background1" w:themeShade="F2"/>
                          <w:sz w:val="28"/>
                          <w:szCs w:val="28"/>
                        </w:rPr>
                        <w:t>, Ahmedabad)With</w:t>
                      </w:r>
                      <w:r w:rsidRPr="0045055A">
                        <w:rPr>
                          <w:rFonts w:cs="Arial"/>
                          <w:color w:val="F2F2F2" w:themeColor="background1" w:themeShade="F2"/>
                          <w:sz w:val="28"/>
                          <w:szCs w:val="28"/>
                          <w:lang w:val="en-GB"/>
                        </w:rPr>
                        <w:t xml:space="preserve"> Prefer corporative services </w:t>
                      </w:r>
                      <w:r w:rsidR="0020222A" w:rsidRPr="0045055A">
                        <w:rPr>
                          <w:rFonts w:cs="Arial"/>
                          <w:color w:val="F2F2F2" w:themeColor="background1" w:themeShade="F2"/>
                          <w:sz w:val="28"/>
                          <w:szCs w:val="28"/>
                          <w:lang w:val="en-GB"/>
                        </w:rPr>
                        <w:t>P</w:t>
                      </w:r>
                      <w:r w:rsidRPr="0045055A">
                        <w:rPr>
                          <w:rFonts w:cs="Arial"/>
                          <w:color w:val="F2F2F2" w:themeColor="background1" w:themeShade="F2"/>
                          <w:sz w:val="28"/>
                          <w:szCs w:val="28"/>
                          <w:lang w:val="en-GB"/>
                        </w:rPr>
                        <w:t>vt ltd</w:t>
                      </w:r>
                      <w:r w:rsidR="000320E2">
                        <w:rPr>
                          <w:rFonts w:cs="Arial"/>
                          <w:color w:val="F2F2F2" w:themeColor="background1" w:themeShade="F2"/>
                          <w:sz w:val="28"/>
                          <w:szCs w:val="28"/>
                          <w:lang w:val="en-GB"/>
                        </w:rPr>
                        <w:t xml:space="preserve"> (</w:t>
                      </w:r>
                      <w:r w:rsidR="000320E2" w:rsidRPr="000320E2">
                        <w:rPr>
                          <w:rFonts w:cs="Arial"/>
                          <w:color w:val="F2F2F2" w:themeColor="background1" w:themeShade="F2"/>
                          <w:sz w:val="28"/>
                          <w:szCs w:val="28"/>
                          <w:lang w:val="en-GB"/>
                        </w:rPr>
                        <w:t>Warehouse In-charge– (March 2012 to Continues)</w:t>
                      </w:r>
                    </w:p>
                    <w:p w:rsidR="008A3043" w:rsidRPr="00E1074D" w:rsidRDefault="008A3043" w:rsidP="008A3043">
                      <w:pPr>
                        <w:jc w:val="center"/>
                        <w:rPr>
                          <w:rFonts w:ascii="Verdana" w:hAnsi="Verdana" w:cs="Verdana"/>
                          <w:b/>
                          <w:bCs/>
                          <w:color w:val="FFFFFF"/>
                          <w:sz w:val="18"/>
                          <w:szCs w:val="18"/>
                        </w:rPr>
                      </w:pPr>
                    </w:p>
                    <w:p w:rsidR="008A3043" w:rsidRDefault="008A3043" w:rsidP="008A3043">
                      <w:pPr>
                        <w:jc w:val="center"/>
                      </w:pPr>
                    </w:p>
                  </w:txbxContent>
                </v:textbox>
              </v:rect>
            </w:pict>
          </mc:Fallback>
        </mc:AlternateContent>
      </w:r>
      <w:r w:rsidR="001E7798" w:rsidRPr="004B0313">
        <w:rPr>
          <w:b/>
          <w:i/>
          <w:iCs/>
          <w:color w:val="4BACC6" w:themeColor="accent5"/>
          <w:spacing w:val="0"/>
          <w:shd w:val="clear" w:color="auto" w:fill="DCE0E4"/>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PROFESSIONAL EXPERIENCE</w:t>
      </w:r>
    </w:p>
    <w:p w:rsidR="008A3043" w:rsidRPr="0020222A" w:rsidRDefault="008A3043">
      <w:pPr>
        <w:pBdr>
          <w:top w:val="double" w:sz="1" w:space="1" w:color="000000"/>
        </w:pBdr>
        <w:jc w:val="both"/>
        <w:rPr>
          <w:rFonts w:ascii="Verdana" w:hAnsi="Verdana" w:cs="Arial"/>
          <w:b/>
          <w:sz w:val="28"/>
          <w:szCs w:val="28"/>
          <w:lang w:val="en-GB"/>
        </w:rPr>
      </w:pPr>
    </w:p>
    <w:p w:rsidR="00632530" w:rsidRPr="0020222A" w:rsidRDefault="00632530">
      <w:pPr>
        <w:rPr>
          <w:rFonts w:ascii="Verdana" w:hAnsi="Verdana"/>
          <w:b/>
          <w:bCs/>
          <w:sz w:val="28"/>
          <w:szCs w:val="28"/>
          <w:lang w:val="en-GB"/>
        </w:rPr>
      </w:pPr>
    </w:p>
    <w:p w:rsidR="008A3043" w:rsidRDefault="008A3043">
      <w:pPr>
        <w:jc w:val="center"/>
        <w:rPr>
          <w:rFonts w:ascii="Verdana" w:hAnsi="Verdana" w:cs="Arial"/>
          <w:b/>
          <w:sz w:val="18"/>
          <w:szCs w:val="18"/>
          <w:lang w:val="en-GB"/>
        </w:rPr>
      </w:pPr>
    </w:p>
    <w:p w:rsidR="008A3043" w:rsidRDefault="008A3043" w:rsidP="006C28CC">
      <w:pPr>
        <w:jc w:val="center"/>
        <w:rPr>
          <w:rFonts w:ascii="Verdana" w:hAnsi="Verdana"/>
          <w:b/>
          <w:bCs/>
          <w:iCs/>
          <w:sz w:val="18"/>
          <w:szCs w:val="18"/>
          <w:lang w:val="en-GB"/>
        </w:rPr>
      </w:pPr>
    </w:p>
    <w:p w:rsidR="000320E2" w:rsidRDefault="000320E2" w:rsidP="006C28CC">
      <w:pPr>
        <w:jc w:val="center"/>
        <w:rPr>
          <w:rFonts w:ascii="Verdana" w:hAnsi="Verdana"/>
          <w:b/>
          <w:bCs/>
          <w:iCs/>
          <w:sz w:val="18"/>
          <w:szCs w:val="18"/>
          <w:lang w:val="en-GB"/>
        </w:rPr>
      </w:pPr>
    </w:p>
    <w:p w:rsidR="000320E2" w:rsidRPr="004B0313" w:rsidRDefault="000320E2" w:rsidP="000320E2">
      <w:pPr>
        <w:pStyle w:val="Title"/>
        <w:rPr>
          <w:b/>
          <w:i/>
          <w:iCs/>
          <w:color w:val="4BACC6" w:themeColor="accent5"/>
          <w:spacing w:val="0"/>
          <w:shd w:val="clear" w:color="auto" w:fill="DCE0E4"/>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4B0313">
        <w:rPr>
          <w:b/>
          <w:i/>
          <w:iCs/>
          <w:color w:val="4BACC6" w:themeColor="accent5"/>
          <w:spacing w:val="0"/>
          <w:shd w:val="clear" w:color="auto" w:fill="DCE0E4"/>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Responsibilities:</w:t>
      </w:r>
    </w:p>
    <w:p w:rsidR="000320E2" w:rsidRDefault="000320E2" w:rsidP="006C28CC">
      <w:pPr>
        <w:jc w:val="center"/>
        <w:rPr>
          <w:rFonts w:ascii="Verdana" w:hAnsi="Verdana"/>
          <w:b/>
          <w:bCs/>
          <w:iCs/>
          <w:sz w:val="18"/>
          <w:szCs w:val="18"/>
          <w:lang w:val="en-GB"/>
        </w:rPr>
      </w:pPr>
    </w:p>
    <w:p w:rsidR="00CC481A" w:rsidRPr="00CC481A" w:rsidRDefault="00CC481A" w:rsidP="00CC481A">
      <w:pPr>
        <w:pStyle w:val="ListParagraph"/>
        <w:numPr>
          <w:ilvl w:val="0"/>
          <w:numId w:val="3"/>
        </w:numPr>
        <w:shd w:val="clear" w:color="auto" w:fill="FFFFFF"/>
        <w:spacing w:after="150" w:line="360" w:lineRule="atLeast"/>
        <w:rPr>
          <w:rFonts w:ascii="Verdana" w:hAnsi="Verdana" w:cs="Arial"/>
          <w:sz w:val="20"/>
          <w:szCs w:val="20"/>
        </w:rPr>
      </w:pPr>
      <w:r w:rsidRPr="00CC481A">
        <w:rPr>
          <w:rFonts w:ascii="Verdana" w:hAnsi="Verdana" w:cs="Arial"/>
          <w:sz w:val="20"/>
          <w:szCs w:val="20"/>
        </w:rPr>
        <w:t>Provides materials, equipment, and supplies by directing receiving, warehousing, and distribution services; supervising staff.</w:t>
      </w:r>
    </w:p>
    <w:p w:rsidR="00CC481A" w:rsidRPr="002571B6" w:rsidRDefault="00CC481A" w:rsidP="0097069A">
      <w:pPr>
        <w:pStyle w:val="ListParagraph"/>
        <w:numPr>
          <w:ilvl w:val="0"/>
          <w:numId w:val="3"/>
        </w:numPr>
        <w:shd w:val="clear" w:color="auto" w:fill="FFFFFF"/>
        <w:spacing w:after="150" w:line="360" w:lineRule="atLeast"/>
        <w:rPr>
          <w:rFonts w:ascii="Verdana" w:hAnsi="Verdana" w:cs="Arial"/>
          <w:sz w:val="20"/>
          <w:szCs w:val="20"/>
        </w:rPr>
      </w:pPr>
      <w:r w:rsidRPr="002571B6">
        <w:rPr>
          <w:rFonts w:ascii="Verdana" w:hAnsi="Verdana" w:cs="Arial"/>
          <w:sz w:val="20"/>
          <w:szCs w:val="20"/>
        </w:rPr>
        <w:t>Maintains receiving, warehousing, and distribution operations by initiating, coordinating, and enforcing program, operational, and personnel policies and procedures.</w:t>
      </w:r>
    </w:p>
    <w:p w:rsidR="0097069A" w:rsidRDefault="0097069A" w:rsidP="0097069A">
      <w:pPr>
        <w:pStyle w:val="ListParagraph"/>
        <w:numPr>
          <w:ilvl w:val="0"/>
          <w:numId w:val="3"/>
        </w:numPr>
        <w:shd w:val="clear" w:color="auto" w:fill="FFFFFF"/>
        <w:spacing w:after="150" w:line="360" w:lineRule="atLeast"/>
        <w:rPr>
          <w:rFonts w:ascii="Verdana" w:hAnsi="Verdana" w:cs="Arial"/>
          <w:sz w:val="20"/>
          <w:szCs w:val="20"/>
        </w:rPr>
      </w:pPr>
      <w:r w:rsidRPr="002571B6">
        <w:rPr>
          <w:rFonts w:ascii="Verdana" w:hAnsi="Verdana" w:cs="Arial"/>
          <w:sz w:val="20"/>
          <w:szCs w:val="20"/>
        </w:rPr>
        <w:lastRenderedPageBreak/>
        <w:t>Complies with federal, state, and local warehousing, material handling, and shipping requirements by studying existing and new legislation; enforcing adherence to requirements; advising management on needed actions.</w:t>
      </w:r>
    </w:p>
    <w:p w:rsidR="0097069A" w:rsidRDefault="0097069A" w:rsidP="0097069A">
      <w:pPr>
        <w:pStyle w:val="ListParagraph"/>
        <w:numPr>
          <w:ilvl w:val="0"/>
          <w:numId w:val="3"/>
        </w:numPr>
        <w:shd w:val="clear" w:color="auto" w:fill="FFFFFF"/>
        <w:spacing w:after="150" w:line="360" w:lineRule="atLeast"/>
        <w:rPr>
          <w:rFonts w:ascii="Verdana" w:hAnsi="Verdana" w:cs="Arial"/>
          <w:sz w:val="20"/>
          <w:szCs w:val="20"/>
        </w:rPr>
      </w:pPr>
      <w:r w:rsidRPr="0097069A">
        <w:rPr>
          <w:rFonts w:ascii="Verdana" w:hAnsi="Verdana" w:cs="Arial"/>
          <w:sz w:val="20"/>
          <w:szCs w:val="20"/>
        </w:rPr>
        <w:t>Safeguards warehouse operations and contents by establishing and monitoring security procedures and protocols</w:t>
      </w:r>
    </w:p>
    <w:p w:rsidR="0097069A" w:rsidRDefault="0097069A" w:rsidP="0097069A">
      <w:pPr>
        <w:pStyle w:val="ListParagraph"/>
        <w:numPr>
          <w:ilvl w:val="0"/>
          <w:numId w:val="3"/>
        </w:numPr>
        <w:shd w:val="clear" w:color="auto" w:fill="FFFFFF"/>
        <w:spacing w:after="150" w:line="360" w:lineRule="atLeast"/>
        <w:rPr>
          <w:rFonts w:ascii="Verdana" w:hAnsi="Verdana" w:cs="Arial"/>
          <w:sz w:val="20"/>
          <w:szCs w:val="20"/>
        </w:rPr>
      </w:pPr>
      <w:r w:rsidRPr="0097069A">
        <w:rPr>
          <w:rFonts w:ascii="Verdana" w:hAnsi="Verdana" w:cs="Arial"/>
          <w:sz w:val="20"/>
          <w:szCs w:val="20"/>
        </w:rPr>
        <w:t>Controls inventory levels by conducting physical counts; reconciling with data storage system.</w:t>
      </w:r>
    </w:p>
    <w:p w:rsidR="0097069A" w:rsidRPr="002571B6" w:rsidRDefault="0097069A" w:rsidP="0097069A">
      <w:pPr>
        <w:numPr>
          <w:ilvl w:val="0"/>
          <w:numId w:val="3"/>
        </w:numPr>
        <w:shd w:val="clear" w:color="auto" w:fill="FFFFFF"/>
        <w:suppressAutoHyphens w:val="0"/>
        <w:spacing w:before="100" w:beforeAutospacing="1" w:after="100" w:afterAutospacing="1"/>
        <w:rPr>
          <w:rFonts w:ascii="Verdana" w:hAnsi="Verdana" w:cs="Arial"/>
          <w:sz w:val="20"/>
          <w:szCs w:val="20"/>
        </w:rPr>
      </w:pPr>
      <w:r w:rsidRPr="002571B6">
        <w:rPr>
          <w:rFonts w:ascii="Verdana" w:hAnsi="Verdana" w:cs="Arial"/>
          <w:sz w:val="20"/>
          <w:szCs w:val="20"/>
        </w:rPr>
        <w:t>Maintains physical condition of warehouse by planning and implementing new design layouts; inspecting equipment; issuing work orders for repair and requisitions for replacement.</w:t>
      </w:r>
    </w:p>
    <w:p w:rsidR="007E77BB" w:rsidRPr="002571B6" w:rsidRDefault="007E77BB" w:rsidP="007E77BB">
      <w:pPr>
        <w:numPr>
          <w:ilvl w:val="0"/>
          <w:numId w:val="3"/>
        </w:numPr>
        <w:shd w:val="clear" w:color="auto" w:fill="FFFFFF"/>
        <w:suppressAutoHyphens w:val="0"/>
        <w:spacing w:before="100" w:beforeAutospacing="1" w:after="100" w:afterAutospacing="1"/>
        <w:rPr>
          <w:rFonts w:ascii="Verdana" w:hAnsi="Verdana" w:cs="Arial"/>
          <w:sz w:val="20"/>
          <w:szCs w:val="20"/>
        </w:rPr>
      </w:pPr>
      <w:r w:rsidRPr="002571B6">
        <w:rPr>
          <w:rFonts w:ascii="Verdana" w:hAnsi="Verdana" w:cs="Arial"/>
          <w:sz w:val="20"/>
          <w:szCs w:val="20"/>
        </w:rPr>
        <w:t>Completes warehouse operational requirements by scheduling and assigning employees; following up on work results.</w:t>
      </w:r>
    </w:p>
    <w:p w:rsidR="0097069A" w:rsidRPr="00FA5F30" w:rsidRDefault="00FA5F30" w:rsidP="0097069A">
      <w:pPr>
        <w:pStyle w:val="ListParagraph"/>
        <w:numPr>
          <w:ilvl w:val="0"/>
          <w:numId w:val="3"/>
        </w:numPr>
        <w:shd w:val="clear" w:color="auto" w:fill="FFFFFF"/>
        <w:spacing w:after="150" w:line="360" w:lineRule="atLeast"/>
        <w:rPr>
          <w:rFonts w:ascii="Verdana" w:hAnsi="Verdana" w:cs="Arial"/>
          <w:sz w:val="20"/>
          <w:szCs w:val="20"/>
        </w:rPr>
      </w:pPr>
      <w:r w:rsidRPr="002571B6">
        <w:rPr>
          <w:rFonts w:ascii="Verdana" w:hAnsi="Verdana" w:cs="Arial"/>
          <w:sz w:val="20"/>
          <w:szCs w:val="20"/>
        </w:rPr>
        <w:t>Maintains warehouse staff by recruiting, selecting, orienting, and training employees</w:t>
      </w:r>
    </w:p>
    <w:p w:rsidR="00FA5F30" w:rsidRPr="002571B6" w:rsidRDefault="00FA5F30" w:rsidP="00FA5F30">
      <w:pPr>
        <w:numPr>
          <w:ilvl w:val="0"/>
          <w:numId w:val="3"/>
        </w:numPr>
        <w:shd w:val="clear" w:color="auto" w:fill="FFFFFF"/>
        <w:suppressAutoHyphens w:val="0"/>
        <w:spacing w:before="100" w:beforeAutospacing="1" w:after="100" w:afterAutospacing="1"/>
        <w:rPr>
          <w:rFonts w:ascii="Verdana" w:hAnsi="Verdana" w:cs="Arial"/>
          <w:sz w:val="20"/>
          <w:szCs w:val="20"/>
        </w:rPr>
      </w:pPr>
      <w:r w:rsidRPr="002571B6">
        <w:rPr>
          <w:rFonts w:ascii="Verdana" w:hAnsi="Verdana" w:cs="Arial"/>
          <w:sz w:val="20"/>
          <w:szCs w:val="20"/>
        </w:rPr>
        <w:t>Maintains warehouse staff job results by coaching, counseling, and disciplining employees; planning, monitoring, and appraising job results.</w:t>
      </w:r>
    </w:p>
    <w:p w:rsidR="008A3043" w:rsidRPr="00F0302A" w:rsidRDefault="00BD36D9" w:rsidP="006C28CC">
      <w:pPr>
        <w:numPr>
          <w:ilvl w:val="0"/>
          <w:numId w:val="3"/>
        </w:numPr>
        <w:jc w:val="center"/>
        <w:rPr>
          <w:rFonts w:ascii="Verdana" w:hAnsi="Verdana"/>
          <w:b/>
          <w:bCs/>
          <w:iCs/>
          <w:sz w:val="18"/>
          <w:szCs w:val="18"/>
          <w:lang w:val="en-GB"/>
        </w:rPr>
      </w:pPr>
      <w:r w:rsidRPr="00F87D7B">
        <w:rPr>
          <w:rFonts w:ascii="Verdana" w:hAnsi="Verdana" w:cs="Arial"/>
          <w:sz w:val="20"/>
          <w:szCs w:val="20"/>
        </w:rPr>
        <w:t>Team of six</w:t>
      </w:r>
      <w:r w:rsidR="0020222A" w:rsidRPr="00F87D7B">
        <w:rPr>
          <w:rFonts w:ascii="Verdana" w:hAnsi="Verdana" w:cs="Arial"/>
          <w:sz w:val="20"/>
          <w:szCs w:val="20"/>
        </w:rPr>
        <w:t xml:space="preserve"> executives &amp; Twenty eight floor staff 3 fork-lift driver in Warehouse &amp; I am leader for all team </w:t>
      </w:r>
      <w:r w:rsidR="008A3043" w:rsidRPr="00F87D7B">
        <w:rPr>
          <w:rFonts w:ascii="Verdana" w:hAnsi="Verdana" w:cs="Arial"/>
          <w:sz w:val="20"/>
          <w:szCs w:val="20"/>
        </w:rPr>
        <w:t>and</w:t>
      </w:r>
      <w:r w:rsidR="0020222A" w:rsidRPr="00F87D7B">
        <w:rPr>
          <w:rFonts w:ascii="Verdana" w:hAnsi="Verdana" w:cs="Arial"/>
          <w:sz w:val="20"/>
          <w:szCs w:val="20"/>
        </w:rPr>
        <w:t xml:space="preserve"> I </w:t>
      </w:r>
      <w:r w:rsidR="008A3043" w:rsidRPr="00F87D7B">
        <w:rPr>
          <w:rFonts w:ascii="Verdana" w:hAnsi="Verdana" w:cs="Arial"/>
          <w:sz w:val="20"/>
          <w:szCs w:val="20"/>
        </w:rPr>
        <w:t>was responsible for functions like materia</w:t>
      </w:r>
      <w:r w:rsidR="00F87D7B" w:rsidRPr="00F87D7B">
        <w:rPr>
          <w:rFonts w:ascii="Verdana" w:hAnsi="Verdana" w:cs="Arial"/>
          <w:sz w:val="20"/>
          <w:szCs w:val="20"/>
        </w:rPr>
        <w:t xml:space="preserve">l planning, procurement, </w:t>
      </w:r>
      <w:r w:rsidR="000320E2">
        <w:rPr>
          <w:rFonts w:ascii="Verdana" w:hAnsi="Verdana" w:cs="Arial"/>
          <w:sz w:val="20"/>
          <w:szCs w:val="20"/>
        </w:rPr>
        <w:t>and all logistics Activity &amp;</w:t>
      </w:r>
      <w:r w:rsidR="008A3043" w:rsidRPr="00F87D7B">
        <w:rPr>
          <w:rFonts w:ascii="Verdana" w:hAnsi="Verdana" w:cs="Arial"/>
          <w:sz w:val="20"/>
          <w:szCs w:val="20"/>
        </w:rPr>
        <w:t xml:space="preserve"> </w:t>
      </w:r>
      <w:r w:rsidR="00F87D7B" w:rsidRPr="00F87D7B">
        <w:rPr>
          <w:rFonts w:ascii="Verdana" w:hAnsi="Verdana" w:cs="Arial"/>
          <w:sz w:val="20"/>
          <w:szCs w:val="20"/>
        </w:rPr>
        <w:t>maintenance</w:t>
      </w:r>
      <w:r w:rsidR="008A3043" w:rsidRPr="00F87D7B">
        <w:rPr>
          <w:rFonts w:ascii="Verdana" w:hAnsi="Verdana" w:cs="Arial"/>
          <w:sz w:val="20"/>
          <w:szCs w:val="20"/>
        </w:rPr>
        <w:t xml:space="preserve"> to the annual material requireme</w:t>
      </w:r>
      <w:r w:rsidR="00F0302A">
        <w:rPr>
          <w:rFonts w:ascii="Verdana" w:hAnsi="Verdana" w:cs="Arial"/>
          <w:sz w:val="20"/>
          <w:szCs w:val="20"/>
        </w:rPr>
        <w:t xml:space="preserve">nt like lubricating additives </w:t>
      </w:r>
      <w:r w:rsidR="008A3043" w:rsidRPr="00F87D7B">
        <w:rPr>
          <w:rFonts w:ascii="Verdana" w:hAnsi="Verdana" w:cs="Arial"/>
          <w:sz w:val="20"/>
          <w:szCs w:val="20"/>
        </w:rPr>
        <w:t>chemi</w:t>
      </w:r>
      <w:r w:rsidR="00F87D7B">
        <w:rPr>
          <w:rFonts w:ascii="Verdana" w:hAnsi="Verdana" w:cs="Arial"/>
          <w:sz w:val="20"/>
          <w:szCs w:val="20"/>
        </w:rPr>
        <w:t xml:space="preserve">cals, </w:t>
      </w:r>
    </w:p>
    <w:p w:rsidR="00F0302A" w:rsidRDefault="00F0302A" w:rsidP="00F0302A">
      <w:pPr>
        <w:rPr>
          <w:rFonts w:ascii="Verdana" w:hAnsi="Verdana" w:cs="Arial"/>
          <w:sz w:val="20"/>
          <w:szCs w:val="20"/>
        </w:rPr>
      </w:pPr>
      <w:r>
        <w:rPr>
          <w:rFonts w:ascii="Verdana" w:hAnsi="Verdana" w:cs="Arial"/>
          <w:sz w:val="20"/>
          <w:szCs w:val="20"/>
        </w:rPr>
        <w:t xml:space="preserve">      capital &amp; MRO items, etc.</w:t>
      </w:r>
    </w:p>
    <w:p w:rsidR="00F0302A" w:rsidRPr="00F0302A" w:rsidRDefault="00F0302A" w:rsidP="00F0302A">
      <w:pPr>
        <w:rPr>
          <w:rFonts w:ascii="Verdana" w:hAnsi="Verdana"/>
          <w:b/>
          <w:bCs/>
          <w:iCs/>
          <w:sz w:val="18"/>
          <w:szCs w:val="18"/>
          <w:lang w:val="en-GB"/>
        </w:rPr>
      </w:pPr>
    </w:p>
    <w:p w:rsidR="00F0302A" w:rsidRDefault="00F0302A" w:rsidP="00F0302A">
      <w:pPr>
        <w:pStyle w:val="ListParagraph"/>
        <w:numPr>
          <w:ilvl w:val="0"/>
          <w:numId w:val="16"/>
        </w:numPr>
        <w:rPr>
          <w:rFonts w:ascii="Verdana" w:hAnsi="Verdana" w:cs="Arial"/>
          <w:sz w:val="20"/>
          <w:szCs w:val="20"/>
        </w:rPr>
      </w:pPr>
      <w:r w:rsidRPr="00F0302A">
        <w:rPr>
          <w:rFonts w:ascii="Verdana" w:hAnsi="Verdana" w:cs="Arial"/>
          <w:sz w:val="20"/>
          <w:szCs w:val="20"/>
        </w:rPr>
        <w:t>Managing two shift set up with forklift driver &amp; Supervisor.</w:t>
      </w:r>
    </w:p>
    <w:p w:rsidR="00CD6EAA" w:rsidRPr="00CD6EAA" w:rsidRDefault="00CD6EAA" w:rsidP="00F0302A">
      <w:pPr>
        <w:pStyle w:val="ListParagraph"/>
        <w:numPr>
          <w:ilvl w:val="0"/>
          <w:numId w:val="16"/>
        </w:numPr>
        <w:rPr>
          <w:rFonts w:ascii="Verdana" w:hAnsi="Verdana" w:cs="Arial"/>
          <w:sz w:val="20"/>
          <w:szCs w:val="20"/>
        </w:rPr>
      </w:pPr>
      <w:r w:rsidRPr="00985F6F">
        <w:rPr>
          <w:rFonts w:ascii="Verdana" w:hAnsi="Verdana" w:cs="Arial"/>
          <w:sz w:val="20"/>
          <w:szCs w:val="20"/>
        </w:rPr>
        <w:t>Inspecting storage facilities</w:t>
      </w:r>
      <w:r w:rsidRPr="00CD6EAA">
        <w:rPr>
          <w:rFonts w:ascii="Verdana" w:hAnsi="Verdana" w:cs="Arial"/>
          <w:sz w:val="20"/>
          <w:szCs w:val="20"/>
        </w:rPr>
        <w:t xml:space="preserve"> &amp; </w:t>
      </w:r>
      <w:r w:rsidRPr="00985F6F">
        <w:rPr>
          <w:rFonts w:ascii="Verdana" w:hAnsi="Verdana" w:cs="Arial"/>
          <w:sz w:val="20"/>
          <w:szCs w:val="20"/>
        </w:rPr>
        <w:t>Having regul</w:t>
      </w:r>
      <w:r w:rsidRPr="00CD6EAA">
        <w:rPr>
          <w:rFonts w:ascii="Verdana" w:hAnsi="Verdana" w:cs="Arial"/>
          <w:sz w:val="20"/>
          <w:szCs w:val="20"/>
        </w:rPr>
        <w:t>ar personal contact with Floor staff.</w:t>
      </w:r>
    </w:p>
    <w:p w:rsidR="00CD6EAA" w:rsidRPr="00CD6EAA" w:rsidRDefault="00CD6EAA" w:rsidP="00CD6EAA">
      <w:pPr>
        <w:numPr>
          <w:ilvl w:val="0"/>
          <w:numId w:val="16"/>
        </w:numPr>
        <w:suppressAutoHyphens w:val="0"/>
        <w:spacing w:before="100" w:beforeAutospacing="1" w:after="80" w:line="270" w:lineRule="atLeast"/>
        <w:rPr>
          <w:rFonts w:ascii="Verdana" w:hAnsi="Verdana" w:cs="Arial"/>
          <w:sz w:val="20"/>
          <w:szCs w:val="20"/>
        </w:rPr>
      </w:pPr>
      <w:r w:rsidRPr="00985F6F">
        <w:rPr>
          <w:rFonts w:ascii="Verdana" w:hAnsi="Verdana" w:cs="Arial"/>
          <w:sz w:val="20"/>
          <w:szCs w:val="20"/>
        </w:rPr>
        <w:t>Removing damaged pallets and goods from the warehouse.</w:t>
      </w:r>
    </w:p>
    <w:p w:rsidR="00CD6EAA" w:rsidRPr="00985F6F" w:rsidRDefault="00CD6EAA" w:rsidP="00CD6EAA">
      <w:pPr>
        <w:numPr>
          <w:ilvl w:val="0"/>
          <w:numId w:val="16"/>
        </w:numPr>
        <w:suppressAutoHyphens w:val="0"/>
        <w:spacing w:before="100" w:beforeAutospacing="1" w:after="80" w:line="270" w:lineRule="atLeast"/>
        <w:rPr>
          <w:rFonts w:ascii="Verdana" w:hAnsi="Verdana" w:cs="Arial"/>
          <w:sz w:val="20"/>
          <w:szCs w:val="20"/>
        </w:rPr>
      </w:pPr>
      <w:r w:rsidRPr="00CD6EAA">
        <w:rPr>
          <w:rFonts w:ascii="Verdana" w:hAnsi="Verdana" w:cs="Arial"/>
          <w:sz w:val="20"/>
          <w:szCs w:val="20"/>
        </w:rPr>
        <w:t>Also Removing Additional Tag which are not usable !</w:t>
      </w:r>
    </w:p>
    <w:p w:rsidR="00F87D7B" w:rsidRDefault="008115E1" w:rsidP="00F87D7B">
      <w:pPr>
        <w:numPr>
          <w:ilvl w:val="0"/>
          <w:numId w:val="3"/>
        </w:numPr>
        <w:rPr>
          <w:rFonts w:ascii="Verdana" w:hAnsi="Verdana"/>
          <w:bCs/>
          <w:iCs/>
          <w:sz w:val="18"/>
          <w:szCs w:val="18"/>
          <w:lang w:val="en-GB"/>
        </w:rPr>
      </w:pPr>
      <w:r>
        <w:rPr>
          <w:rFonts w:ascii="Verdana" w:hAnsi="Verdana"/>
          <w:bCs/>
          <w:iCs/>
          <w:sz w:val="18"/>
          <w:szCs w:val="18"/>
          <w:lang w:val="en-GB"/>
        </w:rPr>
        <w:t xml:space="preserve">      </w:t>
      </w:r>
      <w:r w:rsidR="00F87D7B" w:rsidRPr="008115E1">
        <w:rPr>
          <w:rFonts w:ascii="Verdana" w:hAnsi="Verdana"/>
          <w:bCs/>
          <w:iCs/>
          <w:sz w:val="18"/>
          <w:szCs w:val="18"/>
          <w:lang w:val="en-GB"/>
        </w:rPr>
        <w:t xml:space="preserve">Our Team working in three area Finished product store General store &amp; main </w:t>
      </w:r>
      <w:r w:rsidRPr="008115E1">
        <w:rPr>
          <w:rFonts w:ascii="Verdana" w:hAnsi="Verdana"/>
          <w:bCs/>
          <w:iCs/>
          <w:sz w:val="18"/>
          <w:szCs w:val="18"/>
          <w:lang w:val="en-GB"/>
        </w:rPr>
        <w:t>component</w:t>
      </w:r>
      <w:r w:rsidR="00F87D7B" w:rsidRPr="008115E1">
        <w:rPr>
          <w:rFonts w:ascii="Verdana" w:hAnsi="Verdana"/>
          <w:bCs/>
          <w:iCs/>
          <w:sz w:val="18"/>
          <w:szCs w:val="18"/>
          <w:lang w:val="en-GB"/>
        </w:rPr>
        <w:t xml:space="preserve"> store</w:t>
      </w:r>
      <w:r w:rsidR="000320E2">
        <w:rPr>
          <w:rFonts w:ascii="Verdana" w:hAnsi="Verdana"/>
          <w:bCs/>
          <w:iCs/>
          <w:sz w:val="18"/>
          <w:szCs w:val="18"/>
          <w:lang w:val="en-GB"/>
        </w:rPr>
        <w:t xml:space="preserve"> in t</w:t>
      </w:r>
      <w:r>
        <w:rPr>
          <w:rFonts w:ascii="Verdana" w:hAnsi="Verdana"/>
          <w:bCs/>
          <w:iCs/>
          <w:sz w:val="18"/>
          <w:szCs w:val="18"/>
          <w:lang w:val="en-GB"/>
        </w:rPr>
        <w:t>hree different offices and ensure the  maintain safety</w:t>
      </w:r>
      <w:r w:rsidR="000320E2">
        <w:rPr>
          <w:rFonts w:ascii="Verdana" w:hAnsi="Verdana"/>
          <w:bCs/>
          <w:iCs/>
          <w:sz w:val="18"/>
          <w:szCs w:val="18"/>
          <w:lang w:val="en-GB"/>
        </w:rPr>
        <w:t xml:space="preserve"> norms</w:t>
      </w:r>
      <w:r>
        <w:rPr>
          <w:rFonts w:ascii="Verdana" w:hAnsi="Verdana"/>
          <w:bCs/>
          <w:iCs/>
          <w:sz w:val="18"/>
          <w:szCs w:val="18"/>
          <w:lang w:val="en-GB"/>
        </w:rPr>
        <w:t xml:space="preserve"> and housekeeping activity on daily basis.</w:t>
      </w:r>
    </w:p>
    <w:p w:rsidR="008115E1" w:rsidRDefault="008115E1" w:rsidP="00F87D7B">
      <w:pPr>
        <w:numPr>
          <w:ilvl w:val="0"/>
          <w:numId w:val="3"/>
        </w:numPr>
        <w:rPr>
          <w:rFonts w:ascii="Verdana" w:hAnsi="Verdana"/>
          <w:bCs/>
          <w:iCs/>
          <w:sz w:val="18"/>
          <w:szCs w:val="18"/>
          <w:lang w:val="en-GB"/>
        </w:rPr>
      </w:pPr>
      <w:r>
        <w:rPr>
          <w:rFonts w:ascii="Verdana" w:hAnsi="Verdana"/>
          <w:bCs/>
          <w:iCs/>
          <w:sz w:val="18"/>
          <w:szCs w:val="18"/>
          <w:lang w:val="en-GB"/>
        </w:rPr>
        <w:t xml:space="preserve">I have providing sufficient space for storage material and movement for inspection and </w:t>
      </w:r>
      <w:r w:rsidR="003E44E1">
        <w:rPr>
          <w:rFonts w:ascii="Verdana" w:hAnsi="Verdana"/>
          <w:bCs/>
          <w:iCs/>
          <w:sz w:val="18"/>
          <w:szCs w:val="18"/>
          <w:lang w:val="en-GB"/>
        </w:rPr>
        <w:t>dispatches!</w:t>
      </w:r>
    </w:p>
    <w:p w:rsidR="006B389D" w:rsidRDefault="006B389D" w:rsidP="006B389D">
      <w:pPr>
        <w:pStyle w:val="ListParagraph"/>
        <w:numPr>
          <w:ilvl w:val="0"/>
          <w:numId w:val="3"/>
        </w:numPr>
        <w:jc w:val="both"/>
        <w:rPr>
          <w:rFonts w:ascii="Verdana" w:hAnsi="Verdana" w:cs="Calibri"/>
          <w:sz w:val="20"/>
          <w:szCs w:val="20"/>
        </w:rPr>
      </w:pPr>
      <w:r w:rsidRPr="006B389D">
        <w:rPr>
          <w:rFonts w:ascii="Verdana" w:hAnsi="Verdana" w:cs="Calibri"/>
          <w:sz w:val="20"/>
          <w:szCs w:val="20"/>
        </w:rPr>
        <w:t>I will always ensure that warehouse operations are appropriately staffed and that all employees are      properly trained</w:t>
      </w:r>
    </w:p>
    <w:p w:rsidR="006B389D" w:rsidRPr="006B389D" w:rsidRDefault="006B389D" w:rsidP="006B389D">
      <w:pPr>
        <w:pStyle w:val="ListParagraph"/>
        <w:numPr>
          <w:ilvl w:val="0"/>
          <w:numId w:val="3"/>
        </w:numPr>
        <w:jc w:val="both"/>
        <w:rPr>
          <w:rFonts w:ascii="Verdana" w:hAnsi="Verdana" w:cs="Calibri"/>
          <w:sz w:val="20"/>
          <w:szCs w:val="20"/>
        </w:rPr>
      </w:pPr>
      <w:r w:rsidRPr="006B389D">
        <w:rPr>
          <w:rFonts w:ascii="Verdana" w:hAnsi="Verdana" w:cs="Calibri"/>
          <w:sz w:val="20"/>
          <w:szCs w:val="20"/>
        </w:rPr>
        <w:t>As a true professional I will consistently maintain high levels of accuracy and is someone who can be relied upon to ensure that the warehouse provides an efficient service to all its customers</w:t>
      </w:r>
    </w:p>
    <w:p w:rsidR="006B389D" w:rsidRPr="008115E1" w:rsidRDefault="006B389D" w:rsidP="006B389D">
      <w:pPr>
        <w:numPr>
          <w:ilvl w:val="0"/>
          <w:numId w:val="3"/>
        </w:numPr>
        <w:rPr>
          <w:rFonts w:ascii="Verdana" w:hAnsi="Verdana"/>
          <w:bCs/>
          <w:iCs/>
          <w:sz w:val="18"/>
          <w:szCs w:val="18"/>
          <w:lang w:val="en-GB"/>
        </w:rPr>
      </w:pPr>
      <w:r w:rsidRPr="006B389D">
        <w:rPr>
          <w:rFonts w:ascii="Verdana" w:hAnsi="Verdana"/>
          <w:bCs/>
          <w:iCs/>
          <w:sz w:val="18"/>
          <w:szCs w:val="18"/>
          <w:lang w:val="en-GB"/>
        </w:rPr>
        <w:t>I have charge of packaging, distributing and transporting all incoming and outgoing shipments</w:t>
      </w:r>
      <w:r w:rsidR="00F0302A">
        <w:rPr>
          <w:rFonts w:ascii="Verdana" w:hAnsi="Verdana"/>
          <w:bCs/>
          <w:iCs/>
          <w:sz w:val="18"/>
          <w:szCs w:val="18"/>
          <w:lang w:val="en-GB"/>
        </w:rPr>
        <w:t>.</w:t>
      </w:r>
    </w:p>
    <w:p w:rsidR="00F87D7B" w:rsidRDefault="00F87D7B" w:rsidP="00F87D7B">
      <w:pPr>
        <w:ind w:left="288"/>
        <w:rPr>
          <w:rFonts w:ascii="Verdana" w:hAnsi="Verdana"/>
          <w:bCs/>
          <w:iCs/>
          <w:sz w:val="18"/>
          <w:szCs w:val="18"/>
          <w:lang w:val="en-GB"/>
        </w:rPr>
      </w:pPr>
    </w:p>
    <w:p w:rsidR="000320E2" w:rsidRPr="000320E2" w:rsidRDefault="000320E2" w:rsidP="000320E2">
      <w:pPr>
        <w:pStyle w:val="Title"/>
        <w:rPr>
          <w:sz w:val="32"/>
          <w:lang w:val="en-GB"/>
        </w:rPr>
      </w:pPr>
      <w:r w:rsidRPr="000320E2">
        <w:rPr>
          <w:sz w:val="32"/>
          <w:lang w:val="en-GB"/>
        </w:rPr>
        <w:t xml:space="preserve">In details </w:t>
      </w:r>
      <w:r w:rsidR="006F3048">
        <w:rPr>
          <w:sz w:val="32"/>
          <w:lang w:val="en-GB"/>
        </w:rPr>
        <w:t>@</w:t>
      </w:r>
    </w:p>
    <w:p w:rsidR="00632530" w:rsidRDefault="00632530">
      <w:pPr>
        <w:jc w:val="center"/>
        <w:rPr>
          <w:rFonts w:ascii="Verdana" w:hAnsi="Verdana" w:cs="Arial"/>
          <w:b/>
          <w:sz w:val="18"/>
          <w:szCs w:val="18"/>
          <w:lang w:val="en-GB"/>
        </w:rPr>
      </w:pPr>
    </w:p>
    <w:p w:rsidR="00632530" w:rsidRPr="00D11C7B" w:rsidRDefault="001E7798">
      <w:pPr>
        <w:numPr>
          <w:ilvl w:val="0"/>
          <w:numId w:val="3"/>
        </w:numPr>
        <w:jc w:val="both"/>
        <w:rPr>
          <w:rFonts w:ascii="Verdana" w:hAnsi="Verdana" w:cs="Arial"/>
          <w:sz w:val="20"/>
          <w:szCs w:val="20"/>
        </w:rPr>
      </w:pPr>
      <w:r w:rsidRPr="00D11C7B">
        <w:rPr>
          <w:rFonts w:ascii="Verdana" w:hAnsi="Verdana" w:cs="Arial"/>
          <w:sz w:val="20"/>
          <w:szCs w:val="20"/>
        </w:rPr>
        <w:t>Responsible for all activities of warehousing</w:t>
      </w:r>
      <w:r w:rsidR="00BD36D9" w:rsidRPr="00D11C7B">
        <w:rPr>
          <w:rFonts w:ascii="Verdana" w:hAnsi="Verdana" w:cs="Arial"/>
          <w:sz w:val="20"/>
          <w:szCs w:val="20"/>
        </w:rPr>
        <w:t xml:space="preserve"> ,Supply chain ,Production line &amp; Dispatches </w:t>
      </w:r>
      <w:r w:rsidRPr="00D11C7B">
        <w:rPr>
          <w:rFonts w:ascii="Verdana" w:hAnsi="Verdana" w:cs="Arial"/>
          <w:sz w:val="20"/>
          <w:szCs w:val="20"/>
        </w:rPr>
        <w:t>.</w:t>
      </w:r>
    </w:p>
    <w:p w:rsidR="00632530" w:rsidRPr="00D11C7B" w:rsidRDefault="001E7798">
      <w:pPr>
        <w:numPr>
          <w:ilvl w:val="0"/>
          <w:numId w:val="3"/>
        </w:numPr>
        <w:jc w:val="both"/>
        <w:rPr>
          <w:rFonts w:ascii="Verdana" w:hAnsi="Verdana" w:cs="Arial"/>
          <w:sz w:val="20"/>
          <w:szCs w:val="20"/>
        </w:rPr>
      </w:pPr>
      <w:r w:rsidRPr="00D11C7B">
        <w:rPr>
          <w:rFonts w:ascii="Verdana" w:hAnsi="Verdana" w:cs="Arial"/>
          <w:sz w:val="20"/>
          <w:szCs w:val="20"/>
        </w:rPr>
        <w:t xml:space="preserve">Reporting KPI to the HOD. </w:t>
      </w:r>
    </w:p>
    <w:p w:rsidR="00632530" w:rsidRPr="00D11C7B" w:rsidRDefault="006F3048">
      <w:pPr>
        <w:numPr>
          <w:ilvl w:val="0"/>
          <w:numId w:val="3"/>
        </w:numPr>
        <w:jc w:val="both"/>
        <w:rPr>
          <w:rFonts w:ascii="Verdana" w:hAnsi="Verdana" w:cs="Arial"/>
          <w:sz w:val="20"/>
          <w:szCs w:val="20"/>
        </w:rPr>
      </w:pPr>
      <w:r>
        <w:rPr>
          <w:rFonts w:ascii="Verdana" w:hAnsi="Verdana" w:cs="Arial"/>
          <w:sz w:val="20"/>
          <w:szCs w:val="20"/>
        </w:rPr>
        <w:t>Handling MO(Manufacturing Order)</w:t>
      </w:r>
      <w:r w:rsidR="001E7798" w:rsidRPr="00D11C7B">
        <w:rPr>
          <w:rFonts w:ascii="Verdana" w:hAnsi="Verdana" w:cs="Arial"/>
          <w:sz w:val="20"/>
          <w:szCs w:val="20"/>
        </w:rPr>
        <w:t xml:space="preserve"> processing in </w:t>
      </w:r>
      <w:proofErr w:type="spellStart"/>
      <w:r w:rsidR="003D51EB" w:rsidRPr="00D11C7B">
        <w:rPr>
          <w:rFonts w:ascii="Verdana" w:hAnsi="Verdana" w:cs="Arial"/>
          <w:sz w:val="20"/>
          <w:szCs w:val="20"/>
        </w:rPr>
        <w:t>Mepics</w:t>
      </w:r>
      <w:proofErr w:type="spellEnd"/>
      <w:r w:rsidR="003D51EB" w:rsidRPr="00D11C7B">
        <w:rPr>
          <w:rFonts w:ascii="Verdana" w:hAnsi="Verdana" w:cs="Arial"/>
          <w:sz w:val="20"/>
          <w:szCs w:val="20"/>
        </w:rPr>
        <w:t xml:space="preserve"> &amp;</w:t>
      </w:r>
      <w:r>
        <w:rPr>
          <w:rFonts w:ascii="Verdana" w:hAnsi="Verdana" w:cs="Arial"/>
          <w:sz w:val="20"/>
          <w:szCs w:val="20"/>
        </w:rPr>
        <w:t xml:space="preserve"> work in </w:t>
      </w:r>
      <w:r w:rsidR="003D51EB" w:rsidRPr="00D11C7B">
        <w:rPr>
          <w:rFonts w:ascii="Verdana" w:hAnsi="Verdana" w:cs="Arial"/>
          <w:sz w:val="20"/>
          <w:szCs w:val="20"/>
        </w:rPr>
        <w:t>COH,DOH,DWM</w:t>
      </w:r>
      <w:r>
        <w:rPr>
          <w:rFonts w:ascii="Verdana" w:hAnsi="Verdana" w:cs="Arial"/>
          <w:sz w:val="20"/>
          <w:szCs w:val="20"/>
        </w:rPr>
        <w:t xml:space="preserve"> for Invoicing </w:t>
      </w:r>
      <w:r w:rsidR="006B3F50" w:rsidRPr="00D11C7B">
        <w:rPr>
          <w:rFonts w:ascii="Verdana" w:hAnsi="Verdana" w:cs="Arial"/>
          <w:sz w:val="20"/>
          <w:szCs w:val="20"/>
        </w:rPr>
        <w:t xml:space="preserve"> &amp; Citrix System.</w:t>
      </w:r>
    </w:p>
    <w:p w:rsidR="006B3F50" w:rsidRPr="00D11C7B" w:rsidRDefault="006B3F50">
      <w:pPr>
        <w:numPr>
          <w:ilvl w:val="0"/>
          <w:numId w:val="3"/>
        </w:numPr>
        <w:jc w:val="both"/>
        <w:rPr>
          <w:rFonts w:ascii="Verdana" w:hAnsi="Verdana" w:cs="Arial"/>
          <w:sz w:val="20"/>
          <w:szCs w:val="20"/>
        </w:rPr>
      </w:pPr>
      <w:r w:rsidRPr="00D11C7B">
        <w:rPr>
          <w:rFonts w:ascii="Verdana" w:hAnsi="Verdana" w:cs="Arial"/>
          <w:sz w:val="20"/>
          <w:szCs w:val="20"/>
        </w:rPr>
        <w:t>Responsibility of 3 store ( Simi finished product store General Store &amp; Finished product store )</w:t>
      </w:r>
    </w:p>
    <w:p w:rsidR="006B3F50" w:rsidRPr="00D11C7B" w:rsidRDefault="006F3048">
      <w:pPr>
        <w:numPr>
          <w:ilvl w:val="0"/>
          <w:numId w:val="3"/>
        </w:numPr>
        <w:jc w:val="both"/>
        <w:rPr>
          <w:rFonts w:ascii="Verdana" w:hAnsi="Verdana" w:cs="Arial"/>
          <w:sz w:val="20"/>
          <w:szCs w:val="20"/>
        </w:rPr>
      </w:pPr>
      <w:r>
        <w:rPr>
          <w:rFonts w:ascii="Verdana" w:hAnsi="Verdana" w:cs="Arial"/>
          <w:sz w:val="20"/>
          <w:szCs w:val="20"/>
        </w:rPr>
        <w:t>Continually</w:t>
      </w:r>
      <w:r w:rsidR="006B3F50" w:rsidRPr="00D11C7B">
        <w:rPr>
          <w:rFonts w:ascii="Verdana" w:hAnsi="Verdana" w:cs="Arial"/>
          <w:sz w:val="20"/>
          <w:szCs w:val="20"/>
        </w:rPr>
        <w:t xml:space="preserve"> coordination with Heat treatment plant, hard </w:t>
      </w:r>
      <w:r>
        <w:rPr>
          <w:rFonts w:ascii="Verdana" w:hAnsi="Verdana" w:cs="Arial"/>
          <w:sz w:val="20"/>
          <w:szCs w:val="20"/>
        </w:rPr>
        <w:t>turn supplier &amp; Production line &amp; after production coordinate with sale team for dispatches !</w:t>
      </w:r>
    </w:p>
    <w:p w:rsidR="006B3F50" w:rsidRPr="00D11C7B" w:rsidRDefault="006F3048">
      <w:pPr>
        <w:numPr>
          <w:ilvl w:val="0"/>
          <w:numId w:val="3"/>
        </w:numPr>
        <w:jc w:val="both"/>
        <w:rPr>
          <w:rFonts w:ascii="Verdana" w:hAnsi="Verdana" w:cs="Arial"/>
          <w:sz w:val="20"/>
          <w:szCs w:val="20"/>
        </w:rPr>
      </w:pPr>
      <w:r>
        <w:rPr>
          <w:rFonts w:ascii="Verdana" w:hAnsi="Verdana" w:cs="Arial"/>
          <w:sz w:val="20"/>
          <w:szCs w:val="20"/>
        </w:rPr>
        <w:t>Daily monitoring with supplier</w:t>
      </w:r>
      <w:r w:rsidR="006B3F50" w:rsidRPr="00D11C7B">
        <w:rPr>
          <w:rFonts w:ascii="Verdana" w:hAnsi="Verdana" w:cs="Arial"/>
          <w:sz w:val="20"/>
          <w:szCs w:val="20"/>
        </w:rPr>
        <w:t xml:space="preserve"> </w:t>
      </w:r>
      <w:r>
        <w:rPr>
          <w:rFonts w:ascii="Verdana" w:hAnsi="Verdana" w:cs="Arial"/>
          <w:sz w:val="20"/>
          <w:szCs w:val="20"/>
        </w:rPr>
        <w:t xml:space="preserve">for row </w:t>
      </w:r>
      <w:r w:rsidR="006B3F50" w:rsidRPr="00D11C7B">
        <w:rPr>
          <w:rFonts w:ascii="Verdana" w:hAnsi="Verdana" w:cs="Arial"/>
          <w:sz w:val="20"/>
          <w:szCs w:val="20"/>
        </w:rPr>
        <w:t>material &amp;</w:t>
      </w:r>
      <w:r>
        <w:rPr>
          <w:rFonts w:ascii="Verdana" w:hAnsi="Verdana" w:cs="Arial"/>
          <w:sz w:val="20"/>
          <w:szCs w:val="20"/>
        </w:rPr>
        <w:t xml:space="preserve"> </w:t>
      </w:r>
      <w:r w:rsidR="006B3F50" w:rsidRPr="00D11C7B">
        <w:rPr>
          <w:rFonts w:ascii="Verdana" w:hAnsi="Verdana" w:cs="Arial"/>
          <w:sz w:val="20"/>
          <w:szCs w:val="20"/>
        </w:rPr>
        <w:t>Distributions center</w:t>
      </w:r>
      <w:r>
        <w:rPr>
          <w:rFonts w:ascii="Verdana" w:hAnsi="Verdana" w:cs="Arial"/>
          <w:sz w:val="20"/>
          <w:szCs w:val="20"/>
        </w:rPr>
        <w:t xml:space="preserve"> for dispatch.</w:t>
      </w:r>
    </w:p>
    <w:p w:rsidR="006B3F50" w:rsidRPr="00D11C7B" w:rsidRDefault="006B3F50">
      <w:pPr>
        <w:numPr>
          <w:ilvl w:val="0"/>
          <w:numId w:val="3"/>
        </w:numPr>
        <w:jc w:val="both"/>
        <w:rPr>
          <w:rFonts w:ascii="Verdana" w:hAnsi="Verdana" w:cs="Arial"/>
          <w:sz w:val="20"/>
          <w:szCs w:val="20"/>
        </w:rPr>
      </w:pPr>
      <w:r w:rsidRPr="00D11C7B">
        <w:rPr>
          <w:rFonts w:ascii="Verdana" w:hAnsi="Verdana" w:cs="Arial"/>
          <w:sz w:val="20"/>
          <w:szCs w:val="20"/>
        </w:rPr>
        <w:t xml:space="preserve">Managed dispatch planning logistics transportation regarding finished good &amp; </w:t>
      </w:r>
      <w:r w:rsidR="009E642B" w:rsidRPr="00D11C7B">
        <w:rPr>
          <w:rFonts w:ascii="Verdana" w:hAnsi="Verdana" w:cs="Arial"/>
          <w:sz w:val="20"/>
          <w:szCs w:val="20"/>
        </w:rPr>
        <w:t>Job-work.</w:t>
      </w:r>
      <w:r w:rsidRPr="00D11C7B">
        <w:rPr>
          <w:rFonts w:ascii="Verdana" w:hAnsi="Verdana" w:cs="Arial"/>
          <w:sz w:val="20"/>
          <w:szCs w:val="20"/>
        </w:rPr>
        <w:t xml:space="preserve">      </w:t>
      </w:r>
    </w:p>
    <w:p w:rsidR="001F302B" w:rsidRPr="00D11C7B" w:rsidRDefault="001E7798">
      <w:pPr>
        <w:numPr>
          <w:ilvl w:val="0"/>
          <w:numId w:val="3"/>
        </w:numPr>
        <w:jc w:val="both"/>
        <w:rPr>
          <w:rFonts w:ascii="Verdana" w:hAnsi="Verdana" w:cs="Arial"/>
          <w:sz w:val="20"/>
          <w:szCs w:val="20"/>
        </w:rPr>
      </w:pPr>
      <w:r w:rsidRPr="00D11C7B">
        <w:rPr>
          <w:rFonts w:ascii="Verdana" w:hAnsi="Verdana" w:cs="Arial"/>
          <w:sz w:val="20"/>
          <w:szCs w:val="20"/>
        </w:rPr>
        <w:t>Managed Logistics - traffic co-ordination, forwarder target and built plan for timely delivery &amp; quick response inward and outward</w:t>
      </w:r>
      <w:r w:rsidR="006F3048">
        <w:rPr>
          <w:rFonts w:ascii="Verdana" w:hAnsi="Verdana" w:cs="Arial"/>
          <w:sz w:val="20"/>
          <w:szCs w:val="20"/>
        </w:rPr>
        <w:t xml:space="preserve"> both</w:t>
      </w:r>
      <w:r w:rsidRPr="00D11C7B">
        <w:rPr>
          <w:rFonts w:ascii="Verdana" w:hAnsi="Verdana" w:cs="Arial"/>
          <w:sz w:val="20"/>
          <w:szCs w:val="20"/>
        </w:rPr>
        <w:t xml:space="preserve"> movement.</w:t>
      </w:r>
    </w:p>
    <w:p w:rsidR="00632530" w:rsidRPr="00D11C7B" w:rsidRDefault="001F302B">
      <w:pPr>
        <w:numPr>
          <w:ilvl w:val="0"/>
          <w:numId w:val="3"/>
        </w:numPr>
        <w:jc w:val="both"/>
        <w:rPr>
          <w:rFonts w:ascii="Verdana" w:hAnsi="Verdana" w:cs="Arial"/>
          <w:sz w:val="20"/>
          <w:szCs w:val="20"/>
        </w:rPr>
      </w:pPr>
      <w:r w:rsidRPr="00D11C7B">
        <w:rPr>
          <w:rFonts w:ascii="Verdana" w:hAnsi="Verdana" w:cs="Arial"/>
          <w:sz w:val="20"/>
          <w:szCs w:val="20"/>
        </w:rPr>
        <w:t xml:space="preserve">Managed Admin activity for Floor staff and team member. </w:t>
      </w:r>
      <w:r w:rsidR="001E7798" w:rsidRPr="00D11C7B">
        <w:rPr>
          <w:rFonts w:ascii="Verdana" w:hAnsi="Verdana" w:cs="Arial"/>
          <w:sz w:val="20"/>
          <w:szCs w:val="20"/>
        </w:rPr>
        <w:t xml:space="preserve"> </w:t>
      </w:r>
    </w:p>
    <w:p w:rsidR="00632530" w:rsidRPr="00D11C7B" w:rsidRDefault="001E7798">
      <w:pPr>
        <w:numPr>
          <w:ilvl w:val="0"/>
          <w:numId w:val="3"/>
        </w:numPr>
        <w:jc w:val="both"/>
        <w:rPr>
          <w:rFonts w:ascii="Verdana" w:hAnsi="Verdana" w:cs="Arial"/>
          <w:sz w:val="20"/>
          <w:szCs w:val="20"/>
        </w:rPr>
      </w:pPr>
      <w:r w:rsidRPr="00D11C7B">
        <w:rPr>
          <w:rFonts w:ascii="Verdana" w:hAnsi="Verdana" w:cs="Arial"/>
          <w:sz w:val="20"/>
          <w:szCs w:val="20"/>
        </w:rPr>
        <w:t xml:space="preserve">Finalized quotation for incoming and outgoing freights and </w:t>
      </w:r>
      <w:r w:rsidR="008D3446">
        <w:rPr>
          <w:rFonts w:ascii="Verdana" w:hAnsi="Verdana" w:cs="Arial"/>
          <w:sz w:val="20"/>
          <w:szCs w:val="20"/>
        </w:rPr>
        <w:t>deal</w:t>
      </w:r>
      <w:r w:rsidRPr="00D11C7B">
        <w:rPr>
          <w:rFonts w:ascii="Verdana" w:hAnsi="Verdana" w:cs="Arial"/>
          <w:sz w:val="20"/>
          <w:szCs w:val="20"/>
        </w:rPr>
        <w:t xml:space="preserve"> with transporter to manage transport.</w:t>
      </w:r>
    </w:p>
    <w:p w:rsidR="00632530" w:rsidRPr="00D11C7B" w:rsidRDefault="001E7798">
      <w:pPr>
        <w:numPr>
          <w:ilvl w:val="0"/>
          <w:numId w:val="3"/>
        </w:numPr>
        <w:jc w:val="both"/>
        <w:rPr>
          <w:rFonts w:ascii="Verdana" w:hAnsi="Verdana" w:cs="Arial"/>
          <w:sz w:val="20"/>
          <w:szCs w:val="20"/>
        </w:rPr>
      </w:pPr>
      <w:r w:rsidRPr="00D11C7B">
        <w:rPr>
          <w:rFonts w:ascii="Verdana" w:hAnsi="Verdana" w:cs="Arial"/>
          <w:sz w:val="20"/>
          <w:szCs w:val="20"/>
        </w:rPr>
        <w:t xml:space="preserve">Provided reconciled data to all sales personnel’s after updating Dispatches on daily basis. </w:t>
      </w:r>
    </w:p>
    <w:p w:rsidR="00632530" w:rsidRPr="00D11C7B" w:rsidRDefault="001E7798">
      <w:pPr>
        <w:numPr>
          <w:ilvl w:val="0"/>
          <w:numId w:val="3"/>
        </w:numPr>
        <w:jc w:val="both"/>
        <w:rPr>
          <w:rFonts w:ascii="Verdana" w:hAnsi="Verdana" w:cs="Arial"/>
          <w:sz w:val="20"/>
          <w:szCs w:val="20"/>
        </w:rPr>
      </w:pPr>
      <w:r w:rsidRPr="00D11C7B">
        <w:rPr>
          <w:rFonts w:ascii="Verdana" w:hAnsi="Verdana" w:cs="Arial"/>
          <w:sz w:val="20"/>
          <w:szCs w:val="20"/>
        </w:rPr>
        <w:lastRenderedPageBreak/>
        <w:t>Ensured c</w:t>
      </w:r>
      <w:r w:rsidR="00E72051">
        <w:rPr>
          <w:rFonts w:ascii="Verdana" w:hAnsi="Verdana" w:cs="Arial"/>
          <w:sz w:val="20"/>
          <w:szCs w:val="20"/>
        </w:rPr>
        <w:t>ompliance to statutory rules to be</w:t>
      </w:r>
      <w:r w:rsidRPr="00D11C7B">
        <w:rPr>
          <w:rFonts w:ascii="Verdana" w:hAnsi="Verdana" w:cs="Arial"/>
          <w:sz w:val="20"/>
          <w:szCs w:val="20"/>
        </w:rPr>
        <w:t xml:space="preserve"> maintained </w:t>
      </w:r>
      <w:r w:rsidR="00E72051">
        <w:rPr>
          <w:rFonts w:ascii="Verdana" w:hAnsi="Verdana" w:cs="Arial"/>
          <w:sz w:val="20"/>
          <w:szCs w:val="20"/>
        </w:rPr>
        <w:t>or follow by store team.</w:t>
      </w:r>
    </w:p>
    <w:p w:rsidR="00632530" w:rsidRPr="00D11C7B" w:rsidRDefault="001E7798">
      <w:pPr>
        <w:numPr>
          <w:ilvl w:val="0"/>
          <w:numId w:val="3"/>
        </w:numPr>
        <w:jc w:val="both"/>
        <w:rPr>
          <w:rFonts w:ascii="Verdana" w:hAnsi="Verdana" w:cs="Arial"/>
          <w:sz w:val="20"/>
          <w:szCs w:val="20"/>
        </w:rPr>
      </w:pPr>
      <w:r w:rsidRPr="00D11C7B">
        <w:rPr>
          <w:rFonts w:ascii="Verdana" w:hAnsi="Verdana" w:cs="Arial"/>
          <w:sz w:val="20"/>
          <w:szCs w:val="20"/>
        </w:rPr>
        <w:t>Monitored Supply</w:t>
      </w:r>
      <w:r w:rsidR="00E72051">
        <w:rPr>
          <w:rFonts w:ascii="Verdana" w:hAnsi="Verdana" w:cs="Arial"/>
          <w:sz w:val="20"/>
          <w:szCs w:val="20"/>
        </w:rPr>
        <w:t xml:space="preserve"> the material &amp; Distribution center for dispatches.</w:t>
      </w:r>
    </w:p>
    <w:p w:rsidR="009E642B" w:rsidRPr="00D11C7B" w:rsidRDefault="009E642B">
      <w:pPr>
        <w:numPr>
          <w:ilvl w:val="0"/>
          <w:numId w:val="3"/>
        </w:numPr>
        <w:jc w:val="both"/>
        <w:rPr>
          <w:rFonts w:ascii="Verdana" w:hAnsi="Verdana" w:cs="Arial"/>
          <w:sz w:val="20"/>
          <w:szCs w:val="20"/>
        </w:rPr>
      </w:pPr>
      <w:r w:rsidRPr="00D11C7B">
        <w:rPr>
          <w:rFonts w:ascii="Verdana" w:hAnsi="Verdana" w:cs="Arial"/>
          <w:sz w:val="20"/>
          <w:szCs w:val="20"/>
        </w:rPr>
        <w:t>We</w:t>
      </w:r>
      <w:r w:rsidR="00E72051">
        <w:rPr>
          <w:rFonts w:ascii="Verdana" w:hAnsi="Verdana" w:cs="Arial"/>
          <w:sz w:val="20"/>
          <w:szCs w:val="20"/>
        </w:rPr>
        <w:t xml:space="preserve"> have maintain 402,</w:t>
      </w:r>
      <w:r w:rsidRPr="00D11C7B">
        <w:rPr>
          <w:rFonts w:ascii="Verdana" w:hAnsi="Verdana" w:cs="Arial"/>
          <w:sz w:val="20"/>
          <w:szCs w:val="20"/>
        </w:rPr>
        <w:t>403</w:t>
      </w:r>
      <w:r w:rsidR="00E72051">
        <w:rPr>
          <w:rFonts w:ascii="Verdana" w:hAnsi="Verdana" w:cs="Arial"/>
          <w:sz w:val="20"/>
          <w:szCs w:val="20"/>
        </w:rPr>
        <w:t>,E-sugam,Road Permit, E-way bill</w:t>
      </w:r>
      <w:r w:rsidRPr="00D11C7B">
        <w:rPr>
          <w:rFonts w:ascii="Verdana" w:hAnsi="Verdana" w:cs="Arial"/>
          <w:sz w:val="20"/>
          <w:szCs w:val="20"/>
        </w:rPr>
        <w:t xml:space="preserve"> form and legal requirement as per government</w:t>
      </w:r>
      <w:r w:rsidR="00E72051">
        <w:rPr>
          <w:rFonts w:ascii="Verdana" w:hAnsi="Verdana" w:cs="Arial"/>
          <w:sz w:val="20"/>
          <w:szCs w:val="20"/>
        </w:rPr>
        <w:t>.</w:t>
      </w:r>
      <w:r w:rsidRPr="00D11C7B">
        <w:rPr>
          <w:rFonts w:ascii="Verdana" w:hAnsi="Verdana" w:cs="Arial"/>
          <w:sz w:val="20"/>
          <w:szCs w:val="20"/>
        </w:rPr>
        <w:t xml:space="preserve">  </w:t>
      </w:r>
    </w:p>
    <w:p w:rsidR="00632530" w:rsidRPr="00D11C7B" w:rsidRDefault="001E7798">
      <w:pPr>
        <w:numPr>
          <w:ilvl w:val="0"/>
          <w:numId w:val="3"/>
        </w:numPr>
        <w:jc w:val="both"/>
        <w:rPr>
          <w:rFonts w:ascii="Verdana" w:hAnsi="Verdana" w:cs="Arial"/>
          <w:sz w:val="20"/>
          <w:szCs w:val="20"/>
          <w:lang w:val="en-GB"/>
        </w:rPr>
      </w:pPr>
      <w:r w:rsidRPr="00D11C7B">
        <w:rPr>
          <w:rFonts w:ascii="Verdana" w:hAnsi="Verdana" w:cs="Arial"/>
          <w:sz w:val="20"/>
          <w:szCs w:val="20"/>
          <w:lang w:val="en-GB"/>
        </w:rPr>
        <w:t>Managed Dispatch Planning,</w:t>
      </w:r>
      <w:r w:rsidR="00E72051">
        <w:rPr>
          <w:rFonts w:ascii="Verdana" w:hAnsi="Verdana" w:cs="Arial"/>
          <w:sz w:val="20"/>
          <w:szCs w:val="20"/>
          <w:lang w:val="en-GB"/>
        </w:rPr>
        <w:t xml:space="preserve"> Supplier Planning,</w:t>
      </w:r>
      <w:r w:rsidRPr="00D11C7B">
        <w:rPr>
          <w:rFonts w:ascii="Verdana" w:hAnsi="Verdana" w:cs="Arial"/>
          <w:sz w:val="20"/>
          <w:szCs w:val="20"/>
          <w:lang w:val="en-GB"/>
        </w:rPr>
        <w:t xml:space="preserve"> Logistic, Transportation and Administration. </w:t>
      </w:r>
    </w:p>
    <w:p w:rsidR="00632530" w:rsidRPr="00D11C7B" w:rsidRDefault="00632530">
      <w:pPr>
        <w:jc w:val="both"/>
        <w:rPr>
          <w:rFonts w:ascii="Verdana" w:hAnsi="Verdana" w:cs="Arial"/>
          <w:sz w:val="20"/>
          <w:szCs w:val="20"/>
          <w:lang w:val="en-GB"/>
        </w:rPr>
      </w:pPr>
    </w:p>
    <w:p w:rsidR="00632530" w:rsidRPr="00D11C7B" w:rsidRDefault="001E7798" w:rsidP="00B6341C">
      <w:pPr>
        <w:numPr>
          <w:ilvl w:val="0"/>
          <w:numId w:val="3"/>
        </w:numPr>
        <w:jc w:val="both"/>
        <w:rPr>
          <w:rFonts w:ascii="Verdana" w:hAnsi="Verdana" w:cs="Arial"/>
          <w:sz w:val="20"/>
          <w:szCs w:val="20"/>
        </w:rPr>
      </w:pPr>
      <w:r w:rsidRPr="00D11C7B">
        <w:rPr>
          <w:rFonts w:ascii="Verdana" w:hAnsi="Verdana" w:cs="Arial"/>
          <w:sz w:val="20"/>
          <w:szCs w:val="20"/>
        </w:rPr>
        <w:t xml:space="preserve">Coordinated with BMS Team of all streams to ensure timely collection of pending sales tax forms, Excise returns submitting. </w:t>
      </w:r>
    </w:p>
    <w:p w:rsidR="00632530" w:rsidRPr="00D11C7B" w:rsidRDefault="001E7798">
      <w:pPr>
        <w:numPr>
          <w:ilvl w:val="0"/>
          <w:numId w:val="3"/>
        </w:numPr>
        <w:jc w:val="both"/>
        <w:rPr>
          <w:rFonts w:ascii="Verdana" w:hAnsi="Verdana" w:cs="Arial"/>
          <w:sz w:val="20"/>
          <w:szCs w:val="20"/>
        </w:rPr>
      </w:pPr>
      <w:r w:rsidRPr="00D11C7B">
        <w:rPr>
          <w:rFonts w:ascii="Verdana" w:hAnsi="Verdana" w:cs="Arial"/>
          <w:sz w:val="20"/>
          <w:szCs w:val="20"/>
        </w:rPr>
        <w:t>Handled logistics, insurance &amp; claims.</w:t>
      </w:r>
    </w:p>
    <w:p w:rsidR="008A66E9" w:rsidRPr="00D11C7B" w:rsidRDefault="008A66E9" w:rsidP="008A66E9">
      <w:pPr>
        <w:numPr>
          <w:ilvl w:val="0"/>
          <w:numId w:val="3"/>
        </w:numPr>
        <w:jc w:val="both"/>
        <w:rPr>
          <w:rFonts w:ascii="Verdana" w:hAnsi="Verdana" w:cs="Arial"/>
          <w:bCs/>
          <w:sz w:val="20"/>
          <w:szCs w:val="20"/>
          <w:lang w:val="en-GB"/>
        </w:rPr>
      </w:pPr>
      <w:r w:rsidRPr="00D11C7B">
        <w:rPr>
          <w:rFonts w:ascii="Verdana" w:hAnsi="Verdana" w:cs="Arial"/>
          <w:bCs/>
          <w:sz w:val="20"/>
          <w:szCs w:val="20"/>
          <w:lang w:val="en-GB"/>
        </w:rPr>
        <w:t xml:space="preserve">Was responsible for making </w:t>
      </w:r>
      <w:r w:rsidRPr="00D11C7B">
        <w:rPr>
          <w:rFonts w:ascii="Verdana" w:hAnsi="Verdana" w:cs="Arial"/>
          <w:sz w:val="20"/>
          <w:szCs w:val="20"/>
          <w:lang w:val="en-GB"/>
        </w:rPr>
        <w:t>GRN in Shopper (software</w:t>
      </w:r>
      <w:r w:rsidRPr="00D11C7B">
        <w:rPr>
          <w:rFonts w:ascii="Verdana" w:hAnsi="Verdana" w:cs="Arial"/>
          <w:bCs/>
          <w:sz w:val="20"/>
          <w:szCs w:val="20"/>
          <w:lang w:val="en-GB"/>
        </w:rPr>
        <w:t xml:space="preserve">), uploading all </w:t>
      </w:r>
      <w:r w:rsidRPr="00D11C7B">
        <w:rPr>
          <w:rFonts w:ascii="Verdana" w:hAnsi="Verdana" w:cs="Arial"/>
          <w:sz w:val="20"/>
          <w:szCs w:val="20"/>
          <w:lang w:val="en-GB"/>
        </w:rPr>
        <w:t>barcodes</w:t>
      </w:r>
      <w:r w:rsidRPr="00D11C7B">
        <w:rPr>
          <w:rFonts w:ascii="Verdana" w:hAnsi="Verdana" w:cs="Arial"/>
          <w:bCs/>
          <w:sz w:val="20"/>
          <w:szCs w:val="20"/>
          <w:lang w:val="en-GB"/>
        </w:rPr>
        <w:t xml:space="preserve"> for new arrivals, making PT files and forward the same to shop floors. </w:t>
      </w:r>
    </w:p>
    <w:p w:rsidR="008A66E9" w:rsidRPr="00D11C7B" w:rsidRDefault="008A66E9" w:rsidP="008A66E9">
      <w:pPr>
        <w:numPr>
          <w:ilvl w:val="0"/>
          <w:numId w:val="3"/>
        </w:numPr>
        <w:jc w:val="both"/>
        <w:rPr>
          <w:rFonts w:ascii="Verdana" w:hAnsi="Verdana" w:cs="Arial"/>
          <w:sz w:val="20"/>
          <w:szCs w:val="20"/>
          <w:lang w:val="en-GB"/>
        </w:rPr>
      </w:pPr>
      <w:r w:rsidRPr="00D11C7B">
        <w:rPr>
          <w:rFonts w:ascii="Verdana" w:hAnsi="Verdana" w:cs="Arial"/>
          <w:bCs/>
          <w:sz w:val="20"/>
          <w:szCs w:val="20"/>
          <w:lang w:val="en-GB"/>
        </w:rPr>
        <w:t xml:space="preserve">Maintained various reports on daily basis as well as weekly basis like stock </w:t>
      </w:r>
      <w:r w:rsidRPr="00D11C7B">
        <w:rPr>
          <w:rFonts w:ascii="Verdana" w:hAnsi="Verdana" w:cs="Arial"/>
          <w:sz w:val="20"/>
          <w:szCs w:val="20"/>
          <w:lang w:val="en-GB"/>
        </w:rPr>
        <w:t>report, Picking List, Feeder Bond Stock Report, Top 50 Selling product stock for all the categories, GRN status Reports and Shortage/Damage Report at Shop floors levels.</w:t>
      </w:r>
    </w:p>
    <w:p w:rsidR="008A66E9" w:rsidRPr="00D11C7B" w:rsidRDefault="008A66E9" w:rsidP="008A66E9">
      <w:pPr>
        <w:numPr>
          <w:ilvl w:val="0"/>
          <w:numId w:val="3"/>
        </w:numPr>
        <w:jc w:val="both"/>
        <w:rPr>
          <w:rFonts w:ascii="Verdana" w:hAnsi="Verdana" w:cs="Arial"/>
          <w:sz w:val="20"/>
          <w:szCs w:val="20"/>
        </w:rPr>
      </w:pPr>
      <w:r w:rsidRPr="00D11C7B">
        <w:rPr>
          <w:rFonts w:ascii="Verdana" w:hAnsi="Verdana" w:cs="Arial"/>
          <w:sz w:val="20"/>
          <w:szCs w:val="20"/>
        </w:rPr>
        <w:t>Managed the Duty Free warehouse Operations at Main and Feeder warehouse.</w:t>
      </w:r>
    </w:p>
    <w:p w:rsidR="00EC554A" w:rsidRPr="00D11C7B" w:rsidRDefault="00EC554A" w:rsidP="00EC554A">
      <w:pPr>
        <w:numPr>
          <w:ilvl w:val="0"/>
          <w:numId w:val="3"/>
        </w:numPr>
        <w:jc w:val="both"/>
        <w:rPr>
          <w:rFonts w:ascii="Verdana" w:hAnsi="Verdana" w:cs="Arial"/>
          <w:sz w:val="20"/>
          <w:szCs w:val="20"/>
        </w:rPr>
      </w:pPr>
      <w:r w:rsidRPr="00D11C7B">
        <w:rPr>
          <w:rFonts w:ascii="Verdana" w:hAnsi="Verdana" w:cs="Arial"/>
          <w:sz w:val="20"/>
          <w:szCs w:val="20"/>
        </w:rPr>
        <w:t>Handled the incoming &amp; outgoing deliveries of goods from the Warehouse.</w:t>
      </w:r>
    </w:p>
    <w:p w:rsidR="008A66E9" w:rsidRPr="00D11C7B" w:rsidRDefault="00EC554A">
      <w:pPr>
        <w:numPr>
          <w:ilvl w:val="0"/>
          <w:numId w:val="3"/>
        </w:numPr>
        <w:jc w:val="both"/>
        <w:rPr>
          <w:rFonts w:ascii="Verdana" w:hAnsi="Verdana" w:cs="Arial"/>
          <w:sz w:val="20"/>
          <w:szCs w:val="20"/>
        </w:rPr>
      </w:pPr>
      <w:r w:rsidRPr="00D11C7B">
        <w:rPr>
          <w:rFonts w:ascii="Verdana" w:hAnsi="Verdana" w:cs="Arial"/>
          <w:sz w:val="20"/>
          <w:szCs w:val="20"/>
        </w:rPr>
        <w:t>Maintained Daily Stock Reports &amp; Inventory Records and was responsible for inventory management by reordering the goods before the requirement.</w:t>
      </w:r>
    </w:p>
    <w:p w:rsidR="00EC554A" w:rsidRPr="00D11C7B" w:rsidRDefault="00EC554A" w:rsidP="00EC554A">
      <w:pPr>
        <w:numPr>
          <w:ilvl w:val="0"/>
          <w:numId w:val="3"/>
        </w:numPr>
        <w:jc w:val="both"/>
        <w:rPr>
          <w:rFonts w:ascii="Verdana" w:hAnsi="Verdana" w:cs="Arial"/>
          <w:sz w:val="20"/>
          <w:szCs w:val="20"/>
        </w:rPr>
      </w:pPr>
      <w:r w:rsidRPr="00D11C7B">
        <w:rPr>
          <w:rFonts w:ascii="Verdana" w:hAnsi="Verdana" w:cs="Arial"/>
          <w:sz w:val="20"/>
          <w:szCs w:val="20"/>
        </w:rPr>
        <w:t>Reported to the senior for the damage &amp; shortage as well as handled the claims.</w:t>
      </w:r>
    </w:p>
    <w:p w:rsidR="00EC554A" w:rsidRPr="00D11C7B" w:rsidRDefault="00EC554A" w:rsidP="00EC554A">
      <w:pPr>
        <w:numPr>
          <w:ilvl w:val="0"/>
          <w:numId w:val="3"/>
        </w:numPr>
        <w:jc w:val="both"/>
        <w:rPr>
          <w:rFonts w:ascii="Verdana" w:hAnsi="Verdana" w:cs="Arial"/>
          <w:sz w:val="20"/>
          <w:szCs w:val="20"/>
        </w:rPr>
      </w:pPr>
      <w:r w:rsidRPr="00D11C7B">
        <w:rPr>
          <w:rFonts w:ascii="Verdana" w:hAnsi="Verdana" w:cs="Arial"/>
          <w:sz w:val="20"/>
          <w:szCs w:val="20"/>
        </w:rPr>
        <w:t xml:space="preserve">Supervised the shop floor/stores and was responsible for maintaining the stock, goods received, custom clearance with </w:t>
      </w:r>
      <w:r w:rsidR="001F302B" w:rsidRPr="00D11C7B">
        <w:rPr>
          <w:rFonts w:ascii="Verdana" w:hAnsi="Verdana" w:cs="Arial"/>
          <w:sz w:val="20"/>
          <w:szCs w:val="20"/>
        </w:rPr>
        <w:t>Forwarder etc</w:t>
      </w:r>
      <w:r w:rsidRPr="00D11C7B">
        <w:rPr>
          <w:rFonts w:ascii="Verdana" w:hAnsi="Verdana" w:cs="Arial"/>
          <w:sz w:val="20"/>
          <w:szCs w:val="20"/>
        </w:rPr>
        <w:t>.</w:t>
      </w:r>
    </w:p>
    <w:p w:rsidR="00EC554A" w:rsidRPr="00D11C7B" w:rsidRDefault="00EC554A">
      <w:pPr>
        <w:numPr>
          <w:ilvl w:val="0"/>
          <w:numId w:val="3"/>
        </w:numPr>
        <w:jc w:val="both"/>
        <w:rPr>
          <w:rFonts w:ascii="Verdana" w:hAnsi="Verdana" w:cs="Arial"/>
          <w:sz w:val="20"/>
          <w:szCs w:val="20"/>
        </w:rPr>
      </w:pPr>
      <w:r w:rsidRPr="00D11C7B">
        <w:rPr>
          <w:rFonts w:ascii="Verdana" w:hAnsi="Verdana" w:cs="Arial"/>
          <w:sz w:val="20"/>
          <w:szCs w:val="20"/>
        </w:rPr>
        <w:t>Coordinated with internal security for minimizing stock loss and maximizing organizational profits.</w:t>
      </w:r>
    </w:p>
    <w:p w:rsidR="004824F8" w:rsidRPr="00D11C7B" w:rsidRDefault="004824F8">
      <w:pPr>
        <w:numPr>
          <w:ilvl w:val="0"/>
          <w:numId w:val="3"/>
        </w:numPr>
        <w:jc w:val="both"/>
        <w:rPr>
          <w:rFonts w:ascii="Verdana" w:hAnsi="Verdana" w:cs="Arial"/>
          <w:sz w:val="20"/>
          <w:szCs w:val="20"/>
        </w:rPr>
      </w:pPr>
      <w:r w:rsidRPr="00D11C7B">
        <w:rPr>
          <w:rFonts w:ascii="Verdana" w:hAnsi="Verdana" w:cs="Arial"/>
          <w:sz w:val="20"/>
          <w:szCs w:val="20"/>
        </w:rPr>
        <w:t>Maintained optimum stock level for inventory &amp; set norms for timely availability.</w:t>
      </w:r>
    </w:p>
    <w:p w:rsidR="004824F8" w:rsidRPr="00D11C7B" w:rsidRDefault="004824F8" w:rsidP="004824F8">
      <w:pPr>
        <w:numPr>
          <w:ilvl w:val="0"/>
          <w:numId w:val="3"/>
        </w:numPr>
        <w:jc w:val="both"/>
        <w:rPr>
          <w:rFonts w:ascii="Verdana" w:hAnsi="Verdana" w:cs="Arial"/>
          <w:sz w:val="20"/>
          <w:szCs w:val="20"/>
        </w:rPr>
      </w:pPr>
      <w:r w:rsidRPr="00D11C7B">
        <w:rPr>
          <w:rFonts w:ascii="Verdana" w:hAnsi="Verdana" w:cs="Arial"/>
          <w:sz w:val="20"/>
          <w:szCs w:val="20"/>
        </w:rPr>
        <w:t>Ensured timely delivery and maintenance of sufficient stock to meet service requirements.</w:t>
      </w:r>
    </w:p>
    <w:p w:rsidR="004824F8" w:rsidRPr="00D11C7B" w:rsidRDefault="004824F8" w:rsidP="004824F8">
      <w:pPr>
        <w:numPr>
          <w:ilvl w:val="0"/>
          <w:numId w:val="3"/>
        </w:numPr>
        <w:jc w:val="both"/>
        <w:rPr>
          <w:rFonts w:ascii="Verdana" w:hAnsi="Verdana" w:cs="Arial"/>
          <w:sz w:val="20"/>
          <w:szCs w:val="20"/>
        </w:rPr>
      </w:pPr>
      <w:r w:rsidRPr="00D11C7B">
        <w:rPr>
          <w:rFonts w:ascii="Verdana" w:hAnsi="Verdana" w:cs="Arial"/>
          <w:sz w:val="20"/>
          <w:szCs w:val="20"/>
        </w:rPr>
        <w:t>Implemented distribution plans based on demand forecasts to ensure availability of the entire range of products at right time in region.</w:t>
      </w:r>
    </w:p>
    <w:p w:rsidR="004824F8" w:rsidRPr="00D11C7B" w:rsidRDefault="004824F8" w:rsidP="004824F8">
      <w:pPr>
        <w:numPr>
          <w:ilvl w:val="0"/>
          <w:numId w:val="3"/>
        </w:numPr>
        <w:jc w:val="both"/>
        <w:rPr>
          <w:rFonts w:ascii="Verdana" w:hAnsi="Verdana" w:cs="Arial"/>
          <w:sz w:val="20"/>
          <w:szCs w:val="20"/>
        </w:rPr>
      </w:pPr>
      <w:r w:rsidRPr="00D11C7B">
        <w:rPr>
          <w:rFonts w:ascii="Verdana" w:hAnsi="Verdana" w:cs="Arial"/>
          <w:sz w:val="20"/>
          <w:szCs w:val="20"/>
        </w:rPr>
        <w:t>Coordinated and ensured supply of products in line with demand at the retail end.</w:t>
      </w:r>
    </w:p>
    <w:p w:rsidR="004824F8" w:rsidRPr="00D11C7B" w:rsidRDefault="004824F8">
      <w:pPr>
        <w:numPr>
          <w:ilvl w:val="0"/>
          <w:numId w:val="3"/>
        </w:numPr>
        <w:jc w:val="both"/>
        <w:rPr>
          <w:rFonts w:ascii="Verdana" w:hAnsi="Verdana" w:cs="Arial"/>
          <w:sz w:val="20"/>
          <w:szCs w:val="20"/>
        </w:rPr>
      </w:pPr>
      <w:r w:rsidRPr="00D11C7B">
        <w:rPr>
          <w:rFonts w:ascii="Verdana" w:hAnsi="Verdana" w:cs="Arial"/>
          <w:sz w:val="20"/>
          <w:szCs w:val="20"/>
        </w:rPr>
        <w:t>Was responsible for stock replenishment as against shop requirement.</w:t>
      </w:r>
    </w:p>
    <w:p w:rsidR="006A317A" w:rsidRPr="00D11C7B" w:rsidRDefault="004824F8" w:rsidP="006A317A">
      <w:pPr>
        <w:numPr>
          <w:ilvl w:val="0"/>
          <w:numId w:val="3"/>
        </w:numPr>
        <w:jc w:val="both"/>
        <w:rPr>
          <w:rFonts w:ascii="Verdana" w:hAnsi="Verdana" w:cs="Arial"/>
          <w:sz w:val="20"/>
          <w:szCs w:val="20"/>
        </w:rPr>
      </w:pPr>
      <w:r w:rsidRPr="00D11C7B">
        <w:rPr>
          <w:rFonts w:ascii="Verdana" w:hAnsi="Verdana" w:cs="Arial"/>
          <w:sz w:val="20"/>
          <w:szCs w:val="20"/>
        </w:rPr>
        <w:t>Maintained clean, safe, secure and healthy warehouse with the housekeeping team.</w:t>
      </w:r>
    </w:p>
    <w:p w:rsidR="006A317A" w:rsidRPr="00D11C7B" w:rsidRDefault="006A317A" w:rsidP="006A317A">
      <w:pPr>
        <w:numPr>
          <w:ilvl w:val="0"/>
          <w:numId w:val="3"/>
        </w:numPr>
        <w:jc w:val="both"/>
        <w:rPr>
          <w:rFonts w:ascii="Verdana" w:hAnsi="Verdana" w:cs="Arial"/>
          <w:sz w:val="20"/>
          <w:szCs w:val="20"/>
        </w:rPr>
      </w:pPr>
      <w:r w:rsidRPr="00D11C7B">
        <w:rPr>
          <w:rFonts w:ascii="Verdana" w:hAnsi="Verdana" w:cs="Arial"/>
          <w:sz w:val="20"/>
          <w:szCs w:val="20"/>
        </w:rPr>
        <w:t>Coordinated with sales executives of all streams to ensure timely collection of pending sales tax forms.</w:t>
      </w:r>
    </w:p>
    <w:p w:rsidR="006A317A" w:rsidRPr="00D11C7B" w:rsidRDefault="006A317A" w:rsidP="006A317A">
      <w:pPr>
        <w:jc w:val="both"/>
        <w:rPr>
          <w:rFonts w:ascii="Verdana" w:hAnsi="Verdana" w:cs="Arial"/>
          <w:b/>
          <w:sz w:val="20"/>
          <w:szCs w:val="20"/>
          <w:lang w:val="en-GB"/>
        </w:rPr>
      </w:pPr>
    </w:p>
    <w:p w:rsidR="006A317A" w:rsidRPr="00D11C7B" w:rsidRDefault="006A317A" w:rsidP="006A317A">
      <w:pPr>
        <w:numPr>
          <w:ilvl w:val="0"/>
          <w:numId w:val="3"/>
        </w:numPr>
        <w:jc w:val="both"/>
        <w:rPr>
          <w:rFonts w:ascii="Verdana" w:hAnsi="Verdana" w:cs="Arial"/>
          <w:sz w:val="20"/>
          <w:szCs w:val="20"/>
        </w:rPr>
      </w:pPr>
      <w:r w:rsidRPr="00D11C7B">
        <w:rPr>
          <w:rFonts w:ascii="Verdana" w:hAnsi="Verdana" w:cs="Arial"/>
          <w:sz w:val="20"/>
          <w:szCs w:val="20"/>
        </w:rPr>
        <w:t xml:space="preserve">Provided reconciled data to all sales personnel’s after updating collected forms on weekly basis. </w:t>
      </w:r>
    </w:p>
    <w:p w:rsidR="00C154E4" w:rsidRPr="00D11C7B" w:rsidRDefault="00C154E4" w:rsidP="00C154E4">
      <w:pPr>
        <w:pStyle w:val="ListParagraph"/>
        <w:numPr>
          <w:ilvl w:val="0"/>
          <w:numId w:val="3"/>
        </w:numPr>
        <w:jc w:val="both"/>
        <w:rPr>
          <w:rFonts w:ascii="Verdana" w:hAnsi="Verdana"/>
          <w:b/>
          <w:smallCaps/>
          <w:sz w:val="20"/>
          <w:szCs w:val="20"/>
          <w:u w:val="single"/>
          <w:lang w:val="en-GB"/>
        </w:rPr>
      </w:pPr>
      <w:r w:rsidRPr="00D11C7B">
        <w:rPr>
          <w:rFonts w:ascii="Verdana" w:hAnsi="Verdana" w:cs="Arial"/>
          <w:sz w:val="20"/>
          <w:szCs w:val="20"/>
        </w:rPr>
        <w:t>Was responsible for preparation of annual &amp; Monthly training schedule with our team member.</w:t>
      </w:r>
    </w:p>
    <w:p w:rsidR="001F302B" w:rsidRPr="00D11C7B" w:rsidRDefault="001F302B" w:rsidP="001F302B">
      <w:pPr>
        <w:widowControl w:val="0"/>
        <w:numPr>
          <w:ilvl w:val="0"/>
          <w:numId w:val="3"/>
        </w:numPr>
        <w:tabs>
          <w:tab w:val="left" w:pos="1080"/>
        </w:tabs>
        <w:suppressAutoHyphens w:val="0"/>
        <w:autoSpaceDE w:val="0"/>
        <w:autoSpaceDN w:val="0"/>
        <w:adjustRightInd w:val="0"/>
        <w:rPr>
          <w:rFonts w:ascii="Verdana" w:eastAsia="Times New Roman" w:hAnsi="Verdana"/>
          <w:b/>
          <w:bCs/>
          <w:sz w:val="20"/>
          <w:szCs w:val="20"/>
        </w:rPr>
      </w:pPr>
      <w:r w:rsidRPr="00D11C7B">
        <w:rPr>
          <w:rFonts w:ascii="Verdana" w:eastAsia="Times New Roman" w:hAnsi="Verdana"/>
          <w:sz w:val="20"/>
          <w:szCs w:val="20"/>
        </w:rPr>
        <w:t>Display</w:t>
      </w:r>
      <w:r w:rsidRPr="00D11C7B">
        <w:rPr>
          <w:rFonts w:ascii="Verdana" w:eastAsia="Times New Roman" w:hAnsi="Verdana"/>
          <w:b/>
          <w:bCs/>
          <w:sz w:val="20"/>
          <w:szCs w:val="20"/>
        </w:rPr>
        <w:t>,</w:t>
      </w:r>
      <w:r w:rsidRPr="00D11C7B">
        <w:rPr>
          <w:rFonts w:ascii="Verdana" w:eastAsia="Times New Roman" w:hAnsi="Verdana"/>
          <w:sz w:val="20"/>
          <w:szCs w:val="20"/>
        </w:rPr>
        <w:t xml:space="preserve"> Cleaning &amp; Dusting</w:t>
      </w:r>
      <w:r w:rsidRPr="00D11C7B">
        <w:rPr>
          <w:rFonts w:ascii="Verdana" w:eastAsia="Times New Roman" w:hAnsi="Verdana"/>
          <w:b/>
          <w:bCs/>
          <w:sz w:val="20"/>
          <w:szCs w:val="20"/>
        </w:rPr>
        <w:t>,</w:t>
      </w:r>
      <w:r w:rsidRPr="00D11C7B">
        <w:rPr>
          <w:rFonts w:ascii="Verdana" w:eastAsia="Times New Roman" w:hAnsi="Verdana"/>
          <w:sz w:val="20"/>
          <w:szCs w:val="20"/>
        </w:rPr>
        <w:t xml:space="preserve"> Proper Goods Stacking</w:t>
      </w:r>
      <w:r w:rsidRPr="00D11C7B">
        <w:rPr>
          <w:rFonts w:ascii="Verdana" w:eastAsia="Times New Roman" w:hAnsi="Verdana"/>
          <w:b/>
          <w:bCs/>
          <w:sz w:val="20"/>
          <w:szCs w:val="20"/>
        </w:rPr>
        <w:t>,</w:t>
      </w:r>
      <w:r w:rsidRPr="00D11C7B">
        <w:rPr>
          <w:rFonts w:ascii="Verdana" w:eastAsia="Times New Roman" w:hAnsi="Verdana"/>
          <w:sz w:val="20"/>
          <w:szCs w:val="20"/>
        </w:rPr>
        <w:t xml:space="preserve"> Arrange Materials</w:t>
      </w:r>
      <w:r w:rsidRPr="00D11C7B">
        <w:rPr>
          <w:rFonts w:ascii="Verdana" w:eastAsia="Times New Roman" w:hAnsi="Verdana"/>
          <w:b/>
          <w:bCs/>
          <w:sz w:val="20"/>
          <w:szCs w:val="20"/>
        </w:rPr>
        <w:t>,</w:t>
      </w:r>
      <w:r w:rsidRPr="00D11C7B">
        <w:rPr>
          <w:rFonts w:ascii="Verdana" w:eastAsia="Times New Roman" w:hAnsi="Verdana"/>
          <w:sz w:val="20"/>
          <w:szCs w:val="20"/>
        </w:rPr>
        <w:t xml:space="preserve"> Update system record</w:t>
      </w:r>
      <w:r w:rsidRPr="00D11C7B">
        <w:rPr>
          <w:rFonts w:ascii="Verdana" w:eastAsia="Times New Roman" w:hAnsi="Verdana"/>
          <w:b/>
          <w:bCs/>
          <w:sz w:val="20"/>
          <w:szCs w:val="20"/>
        </w:rPr>
        <w:t>,</w:t>
      </w:r>
      <w:r w:rsidRPr="00D11C7B">
        <w:rPr>
          <w:rFonts w:ascii="Verdana" w:eastAsia="Times New Roman" w:hAnsi="Verdana"/>
          <w:sz w:val="20"/>
          <w:szCs w:val="20"/>
        </w:rPr>
        <w:t xml:space="preserve"> Planning of the Daily Activity</w:t>
      </w:r>
      <w:r w:rsidRPr="00D11C7B">
        <w:rPr>
          <w:rFonts w:ascii="Verdana" w:eastAsia="Times New Roman" w:hAnsi="Verdana"/>
          <w:b/>
          <w:bCs/>
          <w:sz w:val="20"/>
          <w:szCs w:val="20"/>
        </w:rPr>
        <w:t>,</w:t>
      </w:r>
      <w:r w:rsidRPr="00D11C7B">
        <w:rPr>
          <w:rFonts w:ascii="Verdana" w:eastAsia="Times New Roman" w:hAnsi="Verdana"/>
          <w:sz w:val="20"/>
          <w:szCs w:val="20"/>
        </w:rPr>
        <w:t xml:space="preserve"> Distributing work to the Staff</w:t>
      </w:r>
      <w:r w:rsidRPr="00D11C7B">
        <w:rPr>
          <w:rFonts w:ascii="Verdana" w:eastAsia="Times New Roman" w:hAnsi="Verdana"/>
          <w:b/>
          <w:bCs/>
          <w:sz w:val="20"/>
          <w:szCs w:val="20"/>
        </w:rPr>
        <w:t>,</w:t>
      </w:r>
      <w:r w:rsidRPr="00D11C7B">
        <w:rPr>
          <w:rFonts w:ascii="Verdana" w:eastAsia="Times New Roman" w:hAnsi="Verdana"/>
          <w:sz w:val="20"/>
          <w:szCs w:val="20"/>
        </w:rPr>
        <w:t xml:space="preserve"> Taking a look on the floor about stock requisition</w:t>
      </w:r>
      <w:r w:rsidRPr="00D11C7B">
        <w:rPr>
          <w:rFonts w:ascii="Verdana" w:eastAsia="Times New Roman" w:hAnsi="Verdana"/>
          <w:b/>
          <w:bCs/>
          <w:sz w:val="20"/>
          <w:szCs w:val="20"/>
        </w:rPr>
        <w:t>,</w:t>
      </w:r>
      <w:r w:rsidRPr="00D11C7B">
        <w:rPr>
          <w:rFonts w:ascii="Verdana" w:eastAsia="Times New Roman" w:hAnsi="Verdana"/>
          <w:sz w:val="20"/>
          <w:szCs w:val="20"/>
        </w:rPr>
        <w:t xml:space="preserve"> Control of Damage</w:t>
      </w:r>
      <w:r w:rsidRPr="00D11C7B">
        <w:rPr>
          <w:rFonts w:ascii="Verdana" w:eastAsia="Times New Roman" w:hAnsi="Verdana"/>
          <w:b/>
          <w:bCs/>
          <w:sz w:val="20"/>
          <w:szCs w:val="20"/>
        </w:rPr>
        <w:t>,</w:t>
      </w:r>
      <w:r w:rsidRPr="00D11C7B">
        <w:rPr>
          <w:rFonts w:ascii="Verdana" w:eastAsia="Times New Roman" w:hAnsi="Verdana"/>
          <w:sz w:val="20"/>
          <w:szCs w:val="20"/>
        </w:rPr>
        <w:t xml:space="preserve"> Training of junior staff</w:t>
      </w:r>
      <w:r w:rsidRPr="00D11C7B">
        <w:rPr>
          <w:rFonts w:ascii="Verdana" w:eastAsia="Times New Roman" w:hAnsi="Verdana"/>
          <w:b/>
          <w:bCs/>
          <w:sz w:val="20"/>
          <w:szCs w:val="20"/>
        </w:rPr>
        <w:t>,</w:t>
      </w:r>
      <w:r w:rsidRPr="00D11C7B">
        <w:rPr>
          <w:rFonts w:ascii="Verdana" w:eastAsia="Times New Roman" w:hAnsi="Verdana"/>
          <w:sz w:val="20"/>
          <w:szCs w:val="20"/>
        </w:rPr>
        <w:t xml:space="preserve"> Give product knowledge</w:t>
      </w:r>
      <w:r w:rsidRPr="00D11C7B">
        <w:rPr>
          <w:rFonts w:ascii="Verdana" w:eastAsia="Times New Roman" w:hAnsi="Verdana"/>
          <w:b/>
          <w:bCs/>
          <w:sz w:val="20"/>
          <w:szCs w:val="20"/>
        </w:rPr>
        <w:t>,</w:t>
      </w:r>
      <w:r w:rsidRPr="00D11C7B">
        <w:rPr>
          <w:rFonts w:ascii="Verdana" w:eastAsia="Times New Roman" w:hAnsi="Verdana"/>
          <w:sz w:val="20"/>
          <w:szCs w:val="20"/>
        </w:rPr>
        <w:t xml:space="preserve"> Coordinate with all department during Sale</w:t>
      </w:r>
      <w:r w:rsidRPr="00D11C7B">
        <w:rPr>
          <w:rFonts w:ascii="Verdana" w:eastAsia="Times New Roman" w:hAnsi="Verdana"/>
          <w:b/>
          <w:bCs/>
          <w:sz w:val="20"/>
          <w:szCs w:val="20"/>
        </w:rPr>
        <w:t>,</w:t>
      </w:r>
      <w:r w:rsidRPr="00D11C7B">
        <w:rPr>
          <w:rFonts w:ascii="Verdana" w:eastAsia="Times New Roman" w:hAnsi="Verdana"/>
          <w:sz w:val="20"/>
          <w:szCs w:val="20"/>
        </w:rPr>
        <w:t xml:space="preserve"> To conduct annual stock take in stores</w:t>
      </w:r>
      <w:r w:rsidRPr="00D11C7B">
        <w:rPr>
          <w:rFonts w:ascii="Verdana" w:eastAsia="Times New Roman" w:hAnsi="Verdana"/>
          <w:b/>
          <w:bCs/>
          <w:sz w:val="20"/>
          <w:szCs w:val="20"/>
        </w:rPr>
        <w:t xml:space="preserve">, </w:t>
      </w:r>
      <w:r w:rsidRPr="00D11C7B">
        <w:rPr>
          <w:rFonts w:ascii="Verdana" w:eastAsia="Times New Roman" w:hAnsi="Verdana"/>
          <w:sz w:val="20"/>
          <w:szCs w:val="20"/>
        </w:rPr>
        <w:t>Dispatches</w:t>
      </w:r>
      <w:r w:rsidRPr="00D11C7B">
        <w:rPr>
          <w:rFonts w:ascii="Verdana" w:eastAsia="Times New Roman" w:hAnsi="Verdana"/>
          <w:b/>
          <w:bCs/>
          <w:sz w:val="20"/>
          <w:szCs w:val="20"/>
        </w:rPr>
        <w:t xml:space="preserve">, </w:t>
      </w:r>
      <w:r w:rsidRPr="00D11C7B">
        <w:rPr>
          <w:rFonts w:ascii="Verdana" w:eastAsia="Times New Roman" w:hAnsi="Verdana"/>
          <w:sz w:val="20"/>
          <w:szCs w:val="20"/>
        </w:rPr>
        <w:t>Returns</w:t>
      </w:r>
      <w:r w:rsidRPr="00D11C7B">
        <w:rPr>
          <w:rFonts w:ascii="Verdana" w:eastAsia="Times New Roman" w:hAnsi="Verdana"/>
          <w:b/>
          <w:bCs/>
          <w:sz w:val="20"/>
          <w:szCs w:val="20"/>
        </w:rPr>
        <w:t xml:space="preserve">, </w:t>
      </w:r>
      <w:r w:rsidRPr="00D11C7B">
        <w:rPr>
          <w:rFonts w:ascii="Verdana" w:eastAsia="Times New Roman" w:hAnsi="Verdana"/>
          <w:sz w:val="20"/>
          <w:szCs w:val="20"/>
        </w:rPr>
        <w:t>Damage</w:t>
      </w:r>
      <w:r w:rsidRPr="00D11C7B">
        <w:rPr>
          <w:rFonts w:ascii="Verdana" w:eastAsia="Times New Roman" w:hAnsi="Verdana"/>
          <w:b/>
          <w:bCs/>
          <w:sz w:val="20"/>
          <w:szCs w:val="20"/>
        </w:rPr>
        <w:t xml:space="preserve">, </w:t>
      </w:r>
      <w:r w:rsidRPr="00D11C7B">
        <w:rPr>
          <w:rFonts w:ascii="Verdana" w:eastAsia="Times New Roman" w:hAnsi="Verdana"/>
          <w:sz w:val="20"/>
          <w:szCs w:val="20"/>
        </w:rPr>
        <w:t>Complete track of insurance &amp; claim</w:t>
      </w:r>
      <w:r w:rsidRPr="00D11C7B">
        <w:rPr>
          <w:rFonts w:ascii="Verdana" w:eastAsia="Times New Roman" w:hAnsi="Verdana"/>
          <w:b/>
          <w:bCs/>
          <w:sz w:val="20"/>
          <w:szCs w:val="20"/>
        </w:rPr>
        <w:t xml:space="preserve">, </w:t>
      </w:r>
      <w:r w:rsidRPr="00D11C7B">
        <w:rPr>
          <w:rFonts w:ascii="Verdana" w:eastAsia="Times New Roman" w:hAnsi="Verdana"/>
          <w:sz w:val="20"/>
          <w:szCs w:val="20"/>
        </w:rPr>
        <w:t>Perpetual Inventory</w:t>
      </w:r>
      <w:r w:rsidRPr="00D11C7B">
        <w:rPr>
          <w:rFonts w:ascii="Verdana" w:eastAsia="Times New Roman" w:hAnsi="Verdana"/>
          <w:b/>
          <w:bCs/>
          <w:sz w:val="20"/>
          <w:szCs w:val="20"/>
        </w:rPr>
        <w:t>,</w:t>
      </w:r>
      <w:r w:rsidRPr="00D11C7B">
        <w:rPr>
          <w:rFonts w:ascii="Verdana" w:eastAsia="Times New Roman" w:hAnsi="Verdana"/>
          <w:sz w:val="20"/>
          <w:szCs w:val="20"/>
        </w:rPr>
        <w:t xml:space="preserve"> Stock Transfer</w:t>
      </w:r>
      <w:r w:rsidRPr="00D11C7B">
        <w:rPr>
          <w:rFonts w:ascii="Verdana" w:eastAsia="Times New Roman" w:hAnsi="Verdana"/>
          <w:b/>
          <w:bCs/>
          <w:sz w:val="20"/>
          <w:szCs w:val="20"/>
        </w:rPr>
        <w:t>,</w:t>
      </w:r>
      <w:r w:rsidRPr="00D11C7B">
        <w:rPr>
          <w:rFonts w:ascii="Verdana" w:eastAsia="Times New Roman" w:hAnsi="Verdana"/>
          <w:sz w:val="20"/>
          <w:szCs w:val="20"/>
        </w:rPr>
        <w:t xml:space="preserve"> Team Management</w:t>
      </w:r>
      <w:r w:rsidRPr="00D11C7B">
        <w:rPr>
          <w:rFonts w:ascii="Verdana" w:eastAsia="Times New Roman" w:hAnsi="Verdana"/>
          <w:b/>
          <w:bCs/>
          <w:sz w:val="20"/>
          <w:szCs w:val="20"/>
        </w:rPr>
        <w:t>,</w:t>
      </w:r>
      <w:r w:rsidRPr="00D11C7B">
        <w:rPr>
          <w:rFonts w:ascii="Verdana" w:eastAsia="Times New Roman" w:hAnsi="Verdana"/>
          <w:sz w:val="20"/>
          <w:szCs w:val="20"/>
        </w:rPr>
        <w:t xml:space="preserve"> SAD/SED Approval</w:t>
      </w:r>
    </w:p>
    <w:p w:rsidR="001F302B" w:rsidRPr="00D11C7B" w:rsidRDefault="001F302B" w:rsidP="001F302B">
      <w:pPr>
        <w:widowControl w:val="0"/>
        <w:numPr>
          <w:ilvl w:val="0"/>
          <w:numId w:val="3"/>
        </w:numPr>
        <w:tabs>
          <w:tab w:val="left" w:pos="1080"/>
        </w:tabs>
        <w:suppressAutoHyphens w:val="0"/>
        <w:autoSpaceDE w:val="0"/>
        <w:autoSpaceDN w:val="0"/>
        <w:adjustRightInd w:val="0"/>
        <w:rPr>
          <w:rFonts w:ascii="Verdana" w:eastAsia="Times New Roman" w:hAnsi="Verdana"/>
          <w:b/>
          <w:bCs/>
          <w:sz w:val="20"/>
          <w:szCs w:val="20"/>
        </w:rPr>
      </w:pPr>
      <w:r w:rsidRPr="00D11C7B">
        <w:rPr>
          <w:rFonts w:ascii="Verdana" w:hAnsi="Verdana" w:cs="Arial"/>
          <w:sz w:val="20"/>
          <w:szCs w:val="20"/>
        </w:rPr>
        <w:t>Supervised a team of four supervisors as Asst. Manager stores and was responsible for functions like material planning, procurement, indent and all logistics matters pertaining to the annual material requirement like lubricating additives / chemicals, capital &amp; MRO items, etc. of all blending plants within the northern region of the country.</w:t>
      </w:r>
    </w:p>
    <w:p w:rsidR="001F302B" w:rsidRPr="00D11C7B" w:rsidRDefault="001F302B" w:rsidP="001F302B">
      <w:pPr>
        <w:widowControl w:val="0"/>
        <w:numPr>
          <w:ilvl w:val="0"/>
          <w:numId w:val="3"/>
        </w:numPr>
        <w:tabs>
          <w:tab w:val="left" w:pos="1080"/>
        </w:tabs>
        <w:suppressAutoHyphens w:val="0"/>
        <w:autoSpaceDE w:val="0"/>
        <w:autoSpaceDN w:val="0"/>
        <w:adjustRightInd w:val="0"/>
        <w:rPr>
          <w:rFonts w:ascii="Verdana" w:eastAsia="Times New Roman" w:hAnsi="Verdana"/>
          <w:b/>
          <w:bCs/>
          <w:sz w:val="20"/>
          <w:szCs w:val="20"/>
        </w:rPr>
      </w:pPr>
      <w:r w:rsidRPr="00D11C7B">
        <w:rPr>
          <w:rFonts w:ascii="Verdana" w:eastAsia="Times New Roman" w:hAnsi="Verdana"/>
          <w:sz w:val="20"/>
          <w:szCs w:val="20"/>
        </w:rPr>
        <w:t>Check of Discrepancy in Stock Transfer / Interstate Supplies / Local Suppliers</w:t>
      </w:r>
    </w:p>
    <w:p w:rsidR="001F302B" w:rsidRPr="00D11C7B" w:rsidRDefault="001F302B" w:rsidP="001F302B">
      <w:pPr>
        <w:pStyle w:val="ListParagraph"/>
        <w:numPr>
          <w:ilvl w:val="0"/>
          <w:numId w:val="3"/>
        </w:numPr>
        <w:jc w:val="both"/>
        <w:rPr>
          <w:rFonts w:ascii="Verdana" w:hAnsi="Verdana"/>
          <w:b/>
          <w:smallCaps/>
          <w:sz w:val="20"/>
          <w:szCs w:val="20"/>
          <w:u w:val="single"/>
          <w:lang w:val="en-GB"/>
        </w:rPr>
      </w:pPr>
      <w:r w:rsidRPr="00D11C7B">
        <w:rPr>
          <w:rFonts w:ascii="Verdana" w:eastAsia="Times New Roman" w:hAnsi="Verdana"/>
          <w:sz w:val="20"/>
          <w:szCs w:val="20"/>
        </w:rPr>
        <w:t>Check of Damage in Stock Transfer verifies shortage / excess &amp; damage and gives report to concern.</w:t>
      </w:r>
    </w:p>
    <w:p w:rsidR="001F302B" w:rsidRPr="00D11C7B" w:rsidRDefault="001F302B" w:rsidP="001F302B">
      <w:pPr>
        <w:widowControl w:val="0"/>
        <w:numPr>
          <w:ilvl w:val="0"/>
          <w:numId w:val="3"/>
        </w:numPr>
        <w:tabs>
          <w:tab w:val="left" w:pos="1080"/>
        </w:tabs>
        <w:suppressAutoHyphens w:val="0"/>
        <w:autoSpaceDE w:val="0"/>
        <w:autoSpaceDN w:val="0"/>
        <w:adjustRightInd w:val="0"/>
        <w:rPr>
          <w:rFonts w:ascii="Verdana" w:eastAsia="Times New Roman" w:hAnsi="Verdana"/>
          <w:b/>
          <w:bCs/>
          <w:sz w:val="20"/>
          <w:szCs w:val="20"/>
        </w:rPr>
      </w:pPr>
      <w:r w:rsidRPr="00D11C7B">
        <w:rPr>
          <w:rFonts w:ascii="Verdana" w:eastAsia="Times New Roman" w:hAnsi="Verdana"/>
          <w:sz w:val="20"/>
          <w:szCs w:val="20"/>
        </w:rPr>
        <w:t>Claim of Insurance for damage from other location and check return of damage to suppliers.</w:t>
      </w:r>
    </w:p>
    <w:p w:rsidR="001F302B" w:rsidRPr="00D11C7B" w:rsidRDefault="001F302B" w:rsidP="001F302B">
      <w:pPr>
        <w:widowControl w:val="0"/>
        <w:numPr>
          <w:ilvl w:val="0"/>
          <w:numId w:val="3"/>
        </w:numPr>
        <w:tabs>
          <w:tab w:val="left" w:pos="1080"/>
        </w:tabs>
        <w:suppressAutoHyphens w:val="0"/>
        <w:autoSpaceDE w:val="0"/>
        <w:autoSpaceDN w:val="0"/>
        <w:adjustRightInd w:val="0"/>
        <w:rPr>
          <w:rFonts w:ascii="Verdana" w:eastAsia="Times New Roman" w:hAnsi="Verdana"/>
          <w:b/>
          <w:bCs/>
          <w:sz w:val="20"/>
          <w:szCs w:val="20"/>
        </w:rPr>
      </w:pPr>
      <w:r w:rsidRPr="00D11C7B">
        <w:rPr>
          <w:rFonts w:ascii="Verdana" w:eastAsia="Times New Roman" w:hAnsi="Verdana"/>
          <w:sz w:val="20"/>
          <w:szCs w:val="20"/>
        </w:rPr>
        <w:t>Check of difference in invoice with PO in local supplies and raise the discrepancy for the same.</w:t>
      </w:r>
    </w:p>
    <w:p w:rsidR="001F302B" w:rsidRPr="00D11C7B" w:rsidRDefault="001F302B" w:rsidP="001F302B">
      <w:pPr>
        <w:widowControl w:val="0"/>
        <w:numPr>
          <w:ilvl w:val="0"/>
          <w:numId w:val="3"/>
        </w:numPr>
        <w:tabs>
          <w:tab w:val="left" w:pos="1080"/>
        </w:tabs>
        <w:suppressAutoHyphens w:val="0"/>
        <w:autoSpaceDE w:val="0"/>
        <w:autoSpaceDN w:val="0"/>
        <w:adjustRightInd w:val="0"/>
        <w:rPr>
          <w:rFonts w:ascii="Verdana" w:eastAsia="Times New Roman" w:hAnsi="Verdana"/>
          <w:b/>
          <w:bCs/>
          <w:sz w:val="20"/>
          <w:szCs w:val="20"/>
        </w:rPr>
      </w:pPr>
      <w:r w:rsidRPr="00D11C7B">
        <w:rPr>
          <w:rFonts w:ascii="Verdana" w:eastAsia="Times New Roman" w:hAnsi="Verdana"/>
          <w:sz w:val="20"/>
          <w:szCs w:val="20"/>
        </w:rPr>
        <w:t>Follow up for updating of batch processing of STN</w:t>
      </w:r>
      <w:r w:rsidRPr="00D11C7B">
        <w:rPr>
          <w:rFonts w:ascii="Verdana" w:eastAsia="Times New Roman" w:hAnsi="Verdana" w:cs="Verdana"/>
          <w:sz w:val="20"/>
          <w:szCs w:val="20"/>
        </w:rPr>
        <w:t></w:t>
      </w:r>
      <w:r w:rsidRPr="00D11C7B">
        <w:rPr>
          <w:rFonts w:ascii="Verdana" w:eastAsia="Times New Roman" w:hAnsi="Verdana"/>
          <w:sz w:val="20"/>
          <w:szCs w:val="20"/>
        </w:rPr>
        <w:t>s of other location.</w:t>
      </w:r>
    </w:p>
    <w:p w:rsidR="001F302B" w:rsidRPr="00D11C7B" w:rsidRDefault="001F302B" w:rsidP="001F302B">
      <w:pPr>
        <w:widowControl w:val="0"/>
        <w:numPr>
          <w:ilvl w:val="0"/>
          <w:numId w:val="3"/>
        </w:numPr>
        <w:tabs>
          <w:tab w:val="left" w:pos="1080"/>
        </w:tabs>
        <w:suppressAutoHyphens w:val="0"/>
        <w:autoSpaceDE w:val="0"/>
        <w:autoSpaceDN w:val="0"/>
        <w:adjustRightInd w:val="0"/>
        <w:rPr>
          <w:rFonts w:ascii="Verdana" w:eastAsia="Times New Roman" w:hAnsi="Verdana"/>
          <w:b/>
          <w:bCs/>
          <w:sz w:val="20"/>
          <w:szCs w:val="20"/>
        </w:rPr>
      </w:pPr>
      <w:r w:rsidRPr="00D11C7B">
        <w:rPr>
          <w:rFonts w:ascii="Verdana" w:eastAsia="Times New Roman" w:hAnsi="Verdana"/>
          <w:sz w:val="20"/>
          <w:szCs w:val="20"/>
        </w:rPr>
        <w:t>Perpetual Inventory as per schedule</w:t>
      </w:r>
    </w:p>
    <w:p w:rsidR="001F302B" w:rsidRPr="00D11C7B" w:rsidRDefault="001F302B" w:rsidP="001F302B">
      <w:pPr>
        <w:widowControl w:val="0"/>
        <w:numPr>
          <w:ilvl w:val="0"/>
          <w:numId w:val="3"/>
        </w:numPr>
        <w:tabs>
          <w:tab w:val="left" w:pos="1080"/>
        </w:tabs>
        <w:suppressAutoHyphens w:val="0"/>
        <w:autoSpaceDE w:val="0"/>
        <w:autoSpaceDN w:val="0"/>
        <w:adjustRightInd w:val="0"/>
        <w:rPr>
          <w:rFonts w:ascii="Verdana" w:eastAsia="Times New Roman" w:hAnsi="Verdana"/>
          <w:b/>
          <w:bCs/>
          <w:sz w:val="20"/>
          <w:szCs w:val="20"/>
        </w:rPr>
      </w:pPr>
      <w:r w:rsidRPr="00D11C7B">
        <w:rPr>
          <w:rFonts w:ascii="Verdana" w:eastAsia="Times New Roman" w:hAnsi="Verdana"/>
          <w:sz w:val="20"/>
          <w:szCs w:val="20"/>
        </w:rPr>
        <w:t>Check of variance and information to concept.</w:t>
      </w:r>
    </w:p>
    <w:p w:rsidR="001F302B" w:rsidRPr="00D11C7B" w:rsidRDefault="001F302B" w:rsidP="001F302B">
      <w:pPr>
        <w:widowControl w:val="0"/>
        <w:numPr>
          <w:ilvl w:val="0"/>
          <w:numId w:val="3"/>
        </w:numPr>
        <w:tabs>
          <w:tab w:val="left" w:pos="1080"/>
        </w:tabs>
        <w:suppressAutoHyphens w:val="0"/>
        <w:autoSpaceDE w:val="0"/>
        <w:autoSpaceDN w:val="0"/>
        <w:adjustRightInd w:val="0"/>
        <w:rPr>
          <w:rFonts w:ascii="Verdana" w:eastAsia="Times New Roman" w:hAnsi="Verdana"/>
          <w:b/>
          <w:bCs/>
          <w:sz w:val="20"/>
          <w:szCs w:val="20"/>
        </w:rPr>
      </w:pPr>
      <w:r w:rsidRPr="00D11C7B">
        <w:rPr>
          <w:rFonts w:ascii="Verdana" w:eastAsia="Times New Roman" w:hAnsi="Verdana"/>
          <w:sz w:val="20"/>
          <w:szCs w:val="20"/>
        </w:rPr>
        <w:t>Retrieve of variance stock and updating.</w:t>
      </w:r>
    </w:p>
    <w:p w:rsidR="001F302B" w:rsidRPr="00D11C7B" w:rsidRDefault="001F302B" w:rsidP="001F302B">
      <w:pPr>
        <w:widowControl w:val="0"/>
        <w:numPr>
          <w:ilvl w:val="0"/>
          <w:numId w:val="3"/>
        </w:numPr>
        <w:tabs>
          <w:tab w:val="left" w:pos="1080"/>
        </w:tabs>
        <w:suppressAutoHyphens w:val="0"/>
        <w:autoSpaceDE w:val="0"/>
        <w:autoSpaceDN w:val="0"/>
        <w:adjustRightInd w:val="0"/>
        <w:rPr>
          <w:rFonts w:ascii="Verdana" w:eastAsia="Times New Roman" w:hAnsi="Verdana"/>
          <w:b/>
          <w:bCs/>
          <w:sz w:val="20"/>
          <w:szCs w:val="20"/>
        </w:rPr>
      </w:pPr>
      <w:r w:rsidRPr="00D11C7B">
        <w:rPr>
          <w:rFonts w:ascii="Verdana" w:eastAsia="Times New Roman" w:hAnsi="Verdana"/>
          <w:sz w:val="20"/>
          <w:szCs w:val="20"/>
        </w:rPr>
        <w:t>Preparation of report (VARIANCES) of various suppliers and give report to corporate.</w:t>
      </w:r>
    </w:p>
    <w:p w:rsidR="001F302B" w:rsidRPr="00D11C7B" w:rsidRDefault="001F302B" w:rsidP="001F302B">
      <w:pPr>
        <w:widowControl w:val="0"/>
        <w:numPr>
          <w:ilvl w:val="0"/>
          <w:numId w:val="3"/>
        </w:numPr>
        <w:tabs>
          <w:tab w:val="left" w:pos="1080"/>
        </w:tabs>
        <w:suppressAutoHyphens w:val="0"/>
        <w:autoSpaceDE w:val="0"/>
        <w:autoSpaceDN w:val="0"/>
        <w:adjustRightInd w:val="0"/>
        <w:rPr>
          <w:rFonts w:ascii="Verdana" w:eastAsia="Times New Roman" w:hAnsi="Verdana"/>
          <w:b/>
          <w:bCs/>
          <w:sz w:val="20"/>
          <w:szCs w:val="20"/>
        </w:rPr>
      </w:pPr>
      <w:r w:rsidRPr="00D11C7B">
        <w:rPr>
          <w:rFonts w:ascii="Verdana" w:eastAsia="Times New Roman" w:hAnsi="Verdana"/>
          <w:sz w:val="20"/>
          <w:szCs w:val="20"/>
        </w:rPr>
        <w:t>Analyze shortages and finding out the cause for the same.</w:t>
      </w:r>
    </w:p>
    <w:p w:rsidR="001F302B" w:rsidRPr="00D11C7B" w:rsidRDefault="001F302B" w:rsidP="001F302B">
      <w:pPr>
        <w:widowControl w:val="0"/>
        <w:numPr>
          <w:ilvl w:val="0"/>
          <w:numId w:val="3"/>
        </w:numPr>
        <w:tabs>
          <w:tab w:val="left" w:pos="1080"/>
        </w:tabs>
        <w:suppressAutoHyphens w:val="0"/>
        <w:autoSpaceDE w:val="0"/>
        <w:autoSpaceDN w:val="0"/>
        <w:adjustRightInd w:val="0"/>
        <w:rPr>
          <w:rFonts w:ascii="Verdana" w:eastAsia="Times New Roman" w:hAnsi="Verdana"/>
          <w:b/>
          <w:bCs/>
          <w:sz w:val="20"/>
          <w:szCs w:val="20"/>
        </w:rPr>
      </w:pPr>
      <w:r w:rsidRPr="00D11C7B">
        <w:rPr>
          <w:rFonts w:ascii="Verdana" w:eastAsia="Times New Roman" w:hAnsi="Verdana"/>
          <w:sz w:val="20"/>
          <w:szCs w:val="20"/>
        </w:rPr>
        <w:lastRenderedPageBreak/>
        <w:t>Keep track of merchandise sent on returnable gate pass.</w:t>
      </w:r>
    </w:p>
    <w:p w:rsidR="001F302B" w:rsidRPr="00D11C7B" w:rsidRDefault="001F302B" w:rsidP="001F302B">
      <w:pPr>
        <w:widowControl w:val="0"/>
        <w:numPr>
          <w:ilvl w:val="0"/>
          <w:numId w:val="3"/>
        </w:numPr>
        <w:tabs>
          <w:tab w:val="left" w:pos="1080"/>
        </w:tabs>
        <w:suppressAutoHyphens w:val="0"/>
        <w:autoSpaceDE w:val="0"/>
        <w:autoSpaceDN w:val="0"/>
        <w:adjustRightInd w:val="0"/>
        <w:rPr>
          <w:rFonts w:ascii="Verdana" w:eastAsia="Times New Roman" w:hAnsi="Verdana"/>
          <w:b/>
          <w:bCs/>
          <w:sz w:val="20"/>
          <w:szCs w:val="20"/>
        </w:rPr>
      </w:pPr>
      <w:r w:rsidRPr="00D11C7B">
        <w:rPr>
          <w:rFonts w:ascii="Verdana" w:eastAsia="Times New Roman" w:hAnsi="Verdana"/>
          <w:sz w:val="20"/>
          <w:szCs w:val="20"/>
        </w:rPr>
        <w:t>Acknowledgements of STN</w:t>
      </w:r>
      <w:r w:rsidRPr="00D11C7B">
        <w:rPr>
          <w:rFonts w:ascii="Verdana" w:eastAsia="Times New Roman" w:hAnsi="Verdana" w:cs="Verdana"/>
          <w:sz w:val="20"/>
          <w:szCs w:val="20"/>
        </w:rPr>
        <w:t></w:t>
      </w:r>
      <w:r w:rsidR="00EB6EAE">
        <w:rPr>
          <w:rFonts w:ascii="Verdana" w:eastAsia="Times New Roman" w:hAnsi="Verdana"/>
          <w:sz w:val="20"/>
          <w:szCs w:val="20"/>
        </w:rPr>
        <w:t xml:space="preserve">s </w:t>
      </w:r>
      <w:proofErr w:type="spellStart"/>
      <w:r w:rsidR="00EB6EAE">
        <w:rPr>
          <w:rFonts w:ascii="Verdana" w:eastAsia="Times New Roman" w:hAnsi="Verdana"/>
          <w:sz w:val="20"/>
          <w:szCs w:val="20"/>
        </w:rPr>
        <w:t>R</w:t>
      </w:r>
      <w:r w:rsidRPr="00D11C7B">
        <w:rPr>
          <w:rFonts w:ascii="Verdana" w:eastAsia="Times New Roman" w:hAnsi="Verdana"/>
          <w:sz w:val="20"/>
          <w:szCs w:val="20"/>
        </w:rPr>
        <w:t>ecd</w:t>
      </w:r>
      <w:proofErr w:type="spellEnd"/>
      <w:r w:rsidRPr="00D11C7B">
        <w:rPr>
          <w:rFonts w:ascii="Verdana" w:eastAsia="Times New Roman" w:hAnsi="Verdana"/>
          <w:sz w:val="20"/>
          <w:szCs w:val="20"/>
        </w:rPr>
        <w:t xml:space="preserve"> from warehouse.</w:t>
      </w:r>
    </w:p>
    <w:p w:rsidR="001F302B" w:rsidRPr="00D11C7B" w:rsidRDefault="001F302B" w:rsidP="001F302B">
      <w:pPr>
        <w:widowControl w:val="0"/>
        <w:numPr>
          <w:ilvl w:val="0"/>
          <w:numId w:val="3"/>
        </w:numPr>
        <w:tabs>
          <w:tab w:val="left" w:pos="1080"/>
        </w:tabs>
        <w:suppressAutoHyphens w:val="0"/>
        <w:autoSpaceDE w:val="0"/>
        <w:autoSpaceDN w:val="0"/>
        <w:adjustRightInd w:val="0"/>
        <w:rPr>
          <w:rFonts w:ascii="Verdana" w:eastAsia="Times New Roman" w:hAnsi="Verdana"/>
          <w:b/>
          <w:bCs/>
          <w:sz w:val="20"/>
          <w:szCs w:val="20"/>
        </w:rPr>
      </w:pPr>
      <w:r w:rsidRPr="00D11C7B">
        <w:rPr>
          <w:rFonts w:ascii="Verdana" w:eastAsia="Times New Roman" w:hAnsi="Verdana"/>
          <w:sz w:val="20"/>
          <w:szCs w:val="20"/>
        </w:rPr>
        <w:t>Discrepancy in transfers between warehouse vice-versa if any.</w:t>
      </w:r>
    </w:p>
    <w:p w:rsidR="001F302B" w:rsidRPr="00D11C7B" w:rsidRDefault="001F302B" w:rsidP="001F302B">
      <w:pPr>
        <w:widowControl w:val="0"/>
        <w:numPr>
          <w:ilvl w:val="0"/>
          <w:numId w:val="3"/>
        </w:numPr>
        <w:tabs>
          <w:tab w:val="left" w:pos="1080"/>
        </w:tabs>
        <w:suppressAutoHyphens w:val="0"/>
        <w:autoSpaceDE w:val="0"/>
        <w:autoSpaceDN w:val="0"/>
        <w:adjustRightInd w:val="0"/>
        <w:rPr>
          <w:rFonts w:ascii="Verdana" w:eastAsia="Times New Roman" w:hAnsi="Verdana"/>
          <w:b/>
          <w:bCs/>
          <w:sz w:val="20"/>
          <w:szCs w:val="20"/>
        </w:rPr>
      </w:pPr>
      <w:r w:rsidRPr="00D11C7B">
        <w:rPr>
          <w:rFonts w:ascii="Verdana" w:eastAsia="Times New Roman" w:hAnsi="Verdana"/>
          <w:sz w:val="20"/>
          <w:szCs w:val="20"/>
        </w:rPr>
        <w:t>To ensure movement of damage stock into damage table with proper approval.</w:t>
      </w:r>
    </w:p>
    <w:p w:rsidR="001F302B" w:rsidRPr="00D11C7B" w:rsidRDefault="001F302B" w:rsidP="001F302B">
      <w:pPr>
        <w:widowControl w:val="0"/>
        <w:numPr>
          <w:ilvl w:val="0"/>
          <w:numId w:val="3"/>
        </w:numPr>
        <w:tabs>
          <w:tab w:val="left" w:pos="1080"/>
        </w:tabs>
        <w:suppressAutoHyphens w:val="0"/>
        <w:autoSpaceDE w:val="0"/>
        <w:autoSpaceDN w:val="0"/>
        <w:adjustRightInd w:val="0"/>
        <w:rPr>
          <w:rFonts w:ascii="Verdana" w:eastAsia="Times New Roman" w:hAnsi="Verdana"/>
          <w:b/>
          <w:bCs/>
          <w:sz w:val="20"/>
          <w:szCs w:val="20"/>
        </w:rPr>
      </w:pPr>
      <w:r w:rsidRPr="00D11C7B">
        <w:rPr>
          <w:rFonts w:ascii="Verdana" w:eastAsia="Times New Roman" w:hAnsi="Verdana"/>
          <w:sz w:val="20"/>
          <w:szCs w:val="20"/>
        </w:rPr>
        <w:t>Disposal of damage stock. Proper checks / approval documentations.</w:t>
      </w:r>
    </w:p>
    <w:p w:rsidR="001F302B" w:rsidRPr="00D11C7B" w:rsidRDefault="001F302B" w:rsidP="001F302B">
      <w:pPr>
        <w:widowControl w:val="0"/>
        <w:numPr>
          <w:ilvl w:val="0"/>
          <w:numId w:val="3"/>
        </w:numPr>
        <w:tabs>
          <w:tab w:val="left" w:pos="1080"/>
        </w:tabs>
        <w:suppressAutoHyphens w:val="0"/>
        <w:autoSpaceDE w:val="0"/>
        <w:autoSpaceDN w:val="0"/>
        <w:adjustRightInd w:val="0"/>
        <w:rPr>
          <w:rFonts w:ascii="Verdana" w:eastAsia="Times New Roman" w:hAnsi="Verdana"/>
          <w:b/>
          <w:bCs/>
          <w:sz w:val="20"/>
          <w:szCs w:val="20"/>
        </w:rPr>
      </w:pPr>
      <w:r w:rsidRPr="00D11C7B">
        <w:rPr>
          <w:rFonts w:ascii="Verdana" w:eastAsia="Times New Roman" w:hAnsi="Verdana"/>
          <w:sz w:val="20"/>
          <w:szCs w:val="20"/>
        </w:rPr>
        <w:t>Check of stock ledger in accordance with daily transaction sheet.</w:t>
      </w:r>
    </w:p>
    <w:p w:rsidR="001F302B" w:rsidRPr="00D11C7B" w:rsidRDefault="001F302B" w:rsidP="001F302B">
      <w:pPr>
        <w:widowControl w:val="0"/>
        <w:numPr>
          <w:ilvl w:val="0"/>
          <w:numId w:val="3"/>
        </w:numPr>
        <w:tabs>
          <w:tab w:val="left" w:pos="1080"/>
        </w:tabs>
        <w:suppressAutoHyphens w:val="0"/>
        <w:autoSpaceDE w:val="0"/>
        <w:autoSpaceDN w:val="0"/>
        <w:adjustRightInd w:val="0"/>
        <w:rPr>
          <w:rFonts w:ascii="Verdana" w:eastAsia="Times New Roman" w:hAnsi="Verdana"/>
          <w:b/>
          <w:bCs/>
          <w:sz w:val="20"/>
          <w:szCs w:val="20"/>
        </w:rPr>
      </w:pPr>
      <w:r w:rsidRPr="00D11C7B">
        <w:rPr>
          <w:rFonts w:ascii="Verdana" w:eastAsia="Times New Roman" w:hAnsi="Verdana"/>
          <w:sz w:val="20"/>
          <w:szCs w:val="20"/>
        </w:rPr>
        <w:t>Check of returns / sending reverse STN</w:t>
      </w:r>
      <w:r w:rsidRPr="00D11C7B">
        <w:rPr>
          <w:rFonts w:ascii="Verdana" w:eastAsia="Times New Roman" w:hAnsi="Verdana" w:cs="Verdana"/>
          <w:sz w:val="20"/>
          <w:szCs w:val="20"/>
        </w:rPr>
        <w:t></w:t>
      </w:r>
      <w:r w:rsidRPr="00D11C7B">
        <w:rPr>
          <w:rFonts w:ascii="Verdana" w:eastAsia="Times New Roman" w:hAnsi="Verdana"/>
          <w:sz w:val="20"/>
          <w:szCs w:val="20"/>
        </w:rPr>
        <w:t>s for the same.</w:t>
      </w:r>
    </w:p>
    <w:p w:rsidR="001F302B" w:rsidRPr="00D11C7B" w:rsidRDefault="001F302B" w:rsidP="001F302B">
      <w:pPr>
        <w:widowControl w:val="0"/>
        <w:numPr>
          <w:ilvl w:val="0"/>
          <w:numId w:val="3"/>
        </w:numPr>
        <w:tabs>
          <w:tab w:val="left" w:pos="1080"/>
        </w:tabs>
        <w:suppressAutoHyphens w:val="0"/>
        <w:autoSpaceDE w:val="0"/>
        <w:autoSpaceDN w:val="0"/>
        <w:adjustRightInd w:val="0"/>
        <w:rPr>
          <w:rFonts w:ascii="Verdana" w:eastAsia="Times New Roman" w:hAnsi="Verdana"/>
          <w:b/>
          <w:bCs/>
          <w:sz w:val="20"/>
          <w:szCs w:val="20"/>
        </w:rPr>
      </w:pPr>
      <w:r w:rsidRPr="00D11C7B">
        <w:rPr>
          <w:rFonts w:ascii="Verdana" w:eastAsia="Times New Roman" w:hAnsi="Verdana"/>
          <w:sz w:val="20"/>
          <w:szCs w:val="20"/>
        </w:rPr>
        <w:t>Check and audit supplier returns.</w:t>
      </w:r>
    </w:p>
    <w:p w:rsidR="001F302B" w:rsidRPr="00D11C7B" w:rsidRDefault="001F302B" w:rsidP="001F302B">
      <w:pPr>
        <w:widowControl w:val="0"/>
        <w:numPr>
          <w:ilvl w:val="0"/>
          <w:numId w:val="3"/>
        </w:numPr>
        <w:tabs>
          <w:tab w:val="left" w:pos="1080"/>
        </w:tabs>
        <w:suppressAutoHyphens w:val="0"/>
        <w:autoSpaceDE w:val="0"/>
        <w:autoSpaceDN w:val="0"/>
        <w:adjustRightInd w:val="0"/>
        <w:rPr>
          <w:rFonts w:ascii="Verdana" w:eastAsia="Times New Roman" w:hAnsi="Verdana"/>
          <w:b/>
          <w:bCs/>
          <w:sz w:val="20"/>
          <w:szCs w:val="20"/>
        </w:rPr>
      </w:pPr>
      <w:r w:rsidRPr="00D11C7B">
        <w:rPr>
          <w:rFonts w:ascii="Verdana" w:eastAsia="Times New Roman" w:hAnsi="Verdana"/>
          <w:sz w:val="20"/>
          <w:szCs w:val="20"/>
        </w:rPr>
        <w:t>Check of stock transfer to other locations.</w:t>
      </w:r>
    </w:p>
    <w:p w:rsidR="001F302B" w:rsidRPr="00D11C7B" w:rsidRDefault="001F302B" w:rsidP="001F302B">
      <w:pPr>
        <w:widowControl w:val="0"/>
        <w:numPr>
          <w:ilvl w:val="0"/>
          <w:numId w:val="3"/>
        </w:numPr>
        <w:tabs>
          <w:tab w:val="left" w:pos="1080"/>
        </w:tabs>
        <w:suppressAutoHyphens w:val="0"/>
        <w:autoSpaceDE w:val="0"/>
        <w:autoSpaceDN w:val="0"/>
        <w:adjustRightInd w:val="0"/>
        <w:rPr>
          <w:rFonts w:ascii="Verdana" w:eastAsia="Times New Roman" w:hAnsi="Verdana"/>
          <w:b/>
          <w:bCs/>
          <w:sz w:val="20"/>
          <w:szCs w:val="20"/>
        </w:rPr>
      </w:pPr>
      <w:r w:rsidRPr="00D11C7B">
        <w:rPr>
          <w:rFonts w:ascii="Verdana" w:eastAsia="Times New Roman" w:hAnsi="Verdana"/>
          <w:sz w:val="20"/>
          <w:szCs w:val="20"/>
        </w:rPr>
        <w:t>Check damages from other locations and claim insurance for the same.</w:t>
      </w:r>
    </w:p>
    <w:p w:rsidR="001F302B" w:rsidRPr="00D11C7B" w:rsidRDefault="001F302B" w:rsidP="001F302B">
      <w:pPr>
        <w:widowControl w:val="0"/>
        <w:numPr>
          <w:ilvl w:val="0"/>
          <w:numId w:val="3"/>
        </w:numPr>
        <w:tabs>
          <w:tab w:val="left" w:pos="1080"/>
        </w:tabs>
        <w:suppressAutoHyphens w:val="0"/>
        <w:autoSpaceDE w:val="0"/>
        <w:autoSpaceDN w:val="0"/>
        <w:adjustRightInd w:val="0"/>
        <w:rPr>
          <w:rFonts w:ascii="Verdana" w:eastAsia="Times New Roman" w:hAnsi="Verdana"/>
          <w:b/>
          <w:bCs/>
          <w:sz w:val="20"/>
          <w:szCs w:val="20"/>
        </w:rPr>
      </w:pPr>
      <w:r w:rsidRPr="00D11C7B">
        <w:rPr>
          <w:rFonts w:ascii="Verdana" w:eastAsia="Times New Roman" w:hAnsi="Verdana"/>
          <w:sz w:val="20"/>
          <w:szCs w:val="20"/>
        </w:rPr>
        <w:t>Check of security tagging on all merchandise.</w:t>
      </w:r>
    </w:p>
    <w:p w:rsidR="001F302B" w:rsidRPr="00D11C7B" w:rsidRDefault="001F302B" w:rsidP="001F302B">
      <w:pPr>
        <w:widowControl w:val="0"/>
        <w:numPr>
          <w:ilvl w:val="0"/>
          <w:numId w:val="3"/>
        </w:numPr>
        <w:tabs>
          <w:tab w:val="left" w:pos="1080"/>
        </w:tabs>
        <w:suppressAutoHyphens w:val="0"/>
        <w:autoSpaceDE w:val="0"/>
        <w:autoSpaceDN w:val="0"/>
        <w:adjustRightInd w:val="0"/>
        <w:rPr>
          <w:rFonts w:ascii="Verdana" w:eastAsia="Times New Roman" w:hAnsi="Verdana"/>
          <w:b/>
          <w:bCs/>
          <w:sz w:val="20"/>
          <w:szCs w:val="20"/>
        </w:rPr>
      </w:pPr>
      <w:r w:rsidRPr="00D11C7B">
        <w:rPr>
          <w:rFonts w:ascii="Verdana" w:eastAsia="Times New Roman" w:hAnsi="Verdana"/>
          <w:sz w:val="20"/>
          <w:szCs w:val="20"/>
        </w:rPr>
        <w:t>Ensure proper updating is carried out at system level.</w:t>
      </w:r>
    </w:p>
    <w:p w:rsidR="001F302B" w:rsidRPr="00C404BD" w:rsidRDefault="001F302B" w:rsidP="001F302B">
      <w:pPr>
        <w:pStyle w:val="ListParagraph"/>
        <w:numPr>
          <w:ilvl w:val="0"/>
          <w:numId w:val="3"/>
        </w:numPr>
        <w:jc w:val="both"/>
        <w:rPr>
          <w:rFonts w:ascii="Verdana" w:hAnsi="Verdana"/>
          <w:b/>
          <w:smallCaps/>
          <w:sz w:val="18"/>
          <w:szCs w:val="18"/>
          <w:u w:val="single"/>
          <w:lang w:val="en-GB"/>
        </w:rPr>
      </w:pPr>
    </w:p>
    <w:p w:rsidR="00C04360" w:rsidRPr="001F302B" w:rsidRDefault="00C04360" w:rsidP="001F302B">
      <w:pPr>
        <w:rPr>
          <w:rFonts w:ascii="Verdana" w:hAnsi="Verdana"/>
          <w:b/>
          <w:smallCaps/>
          <w:sz w:val="18"/>
          <w:szCs w:val="18"/>
          <w:lang w:val="en-GB"/>
        </w:rPr>
      </w:pPr>
    </w:p>
    <w:p w:rsidR="00C04360" w:rsidRPr="004B0313" w:rsidRDefault="00C04360" w:rsidP="0045055A">
      <w:pPr>
        <w:pStyle w:val="Title"/>
        <w:rPr>
          <w:b/>
          <w:i/>
          <w:iCs/>
          <w:color w:val="4BACC6" w:themeColor="accent5"/>
          <w:spacing w:val="0"/>
          <w:shd w:val="clear" w:color="auto" w:fill="DCE0E4"/>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4B0313">
        <w:rPr>
          <w:b/>
          <w:i/>
          <w:iCs/>
          <w:color w:val="4BACC6" w:themeColor="accent5"/>
          <w:spacing w:val="0"/>
          <w:shd w:val="clear" w:color="auto" w:fill="DCE0E4"/>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Routine Activity:</w:t>
      </w:r>
    </w:p>
    <w:p w:rsidR="001F302B" w:rsidRDefault="001F302B" w:rsidP="001F302B">
      <w:pPr>
        <w:rPr>
          <w:rFonts w:ascii="Verdana" w:hAnsi="Verdana"/>
          <w:b/>
          <w:smallCaps/>
          <w:sz w:val="18"/>
          <w:szCs w:val="18"/>
          <w:lang w:val="en-GB"/>
        </w:rPr>
      </w:pPr>
    </w:p>
    <w:p w:rsidR="001F302B" w:rsidRPr="001F302B" w:rsidRDefault="001F302B" w:rsidP="001F302B">
      <w:pPr>
        <w:rPr>
          <w:rFonts w:ascii="Verdana" w:hAnsi="Verdana"/>
          <w:b/>
          <w:smallCaps/>
          <w:sz w:val="18"/>
          <w:szCs w:val="18"/>
          <w:lang w:val="en-GB"/>
        </w:rPr>
      </w:pPr>
    </w:p>
    <w:p w:rsidR="00C404BD" w:rsidRPr="00D11C7B" w:rsidRDefault="00C04360" w:rsidP="00C404BD">
      <w:pPr>
        <w:pStyle w:val="ListParagraph"/>
        <w:numPr>
          <w:ilvl w:val="0"/>
          <w:numId w:val="3"/>
        </w:numPr>
        <w:rPr>
          <w:rFonts w:ascii="Arial" w:hAnsi="Arial" w:cs="Arial"/>
          <w:sz w:val="20"/>
          <w:szCs w:val="20"/>
        </w:rPr>
      </w:pPr>
      <w:r w:rsidRPr="00D11C7B">
        <w:rPr>
          <w:rFonts w:ascii="Arial" w:hAnsi="Arial" w:cs="Arial"/>
          <w:b/>
          <w:sz w:val="20"/>
          <w:szCs w:val="20"/>
        </w:rPr>
        <w:t xml:space="preserve"> </w:t>
      </w:r>
      <w:r w:rsidR="00C404BD" w:rsidRPr="00D11C7B">
        <w:rPr>
          <w:rFonts w:ascii="Arial" w:hAnsi="Arial" w:cs="Arial"/>
          <w:sz w:val="20"/>
          <w:szCs w:val="20"/>
        </w:rPr>
        <w:t>Inward process with MIS</w:t>
      </w:r>
    </w:p>
    <w:p w:rsidR="00C404BD" w:rsidRPr="00D11C7B" w:rsidRDefault="00C404BD" w:rsidP="00C404BD">
      <w:pPr>
        <w:pStyle w:val="ListParagraph"/>
        <w:numPr>
          <w:ilvl w:val="0"/>
          <w:numId w:val="3"/>
        </w:numPr>
        <w:rPr>
          <w:rFonts w:ascii="Arial" w:hAnsi="Arial" w:cs="Arial"/>
          <w:sz w:val="20"/>
          <w:szCs w:val="20"/>
        </w:rPr>
      </w:pPr>
      <w:r w:rsidRPr="00D11C7B">
        <w:rPr>
          <w:rFonts w:ascii="Arial" w:hAnsi="Arial" w:cs="Arial"/>
          <w:sz w:val="20"/>
          <w:szCs w:val="20"/>
        </w:rPr>
        <w:t xml:space="preserve"> Outward process with MIS &amp; invoices &amp; Gate pass</w:t>
      </w:r>
    </w:p>
    <w:p w:rsidR="00C404BD" w:rsidRPr="00D11C7B" w:rsidRDefault="00C404BD" w:rsidP="00C404BD">
      <w:pPr>
        <w:pStyle w:val="ListParagraph"/>
        <w:numPr>
          <w:ilvl w:val="0"/>
          <w:numId w:val="3"/>
        </w:numPr>
        <w:rPr>
          <w:rFonts w:ascii="Arial" w:hAnsi="Arial" w:cs="Arial"/>
          <w:sz w:val="20"/>
          <w:szCs w:val="20"/>
        </w:rPr>
      </w:pPr>
      <w:r w:rsidRPr="00D11C7B">
        <w:rPr>
          <w:rFonts w:ascii="Arial" w:hAnsi="Arial" w:cs="Arial"/>
          <w:sz w:val="20"/>
          <w:szCs w:val="20"/>
        </w:rPr>
        <w:t xml:space="preserve"> Daily/Monthly KPI Reporting</w:t>
      </w:r>
    </w:p>
    <w:p w:rsidR="00C404BD" w:rsidRPr="00D11C7B" w:rsidRDefault="00C404BD" w:rsidP="00C404BD">
      <w:pPr>
        <w:pStyle w:val="ListParagraph"/>
        <w:numPr>
          <w:ilvl w:val="0"/>
          <w:numId w:val="3"/>
        </w:numPr>
        <w:rPr>
          <w:rFonts w:ascii="Arial" w:hAnsi="Arial" w:cs="Arial"/>
          <w:sz w:val="20"/>
          <w:szCs w:val="20"/>
        </w:rPr>
      </w:pPr>
      <w:r w:rsidRPr="00D11C7B">
        <w:rPr>
          <w:rFonts w:ascii="Arial" w:hAnsi="Arial" w:cs="Arial"/>
          <w:sz w:val="20"/>
          <w:szCs w:val="20"/>
        </w:rPr>
        <w:t xml:space="preserve"> Customer Satisfaction</w:t>
      </w:r>
    </w:p>
    <w:p w:rsidR="00C404BD" w:rsidRPr="00D11C7B" w:rsidRDefault="00C404BD" w:rsidP="00C404BD">
      <w:pPr>
        <w:pStyle w:val="ListParagraph"/>
        <w:numPr>
          <w:ilvl w:val="0"/>
          <w:numId w:val="3"/>
        </w:numPr>
        <w:rPr>
          <w:rFonts w:ascii="Arial" w:hAnsi="Arial" w:cs="Arial"/>
          <w:sz w:val="20"/>
          <w:szCs w:val="20"/>
        </w:rPr>
      </w:pPr>
      <w:r w:rsidRPr="00D11C7B">
        <w:rPr>
          <w:rFonts w:ascii="Arial" w:hAnsi="Arial" w:cs="Arial"/>
          <w:sz w:val="20"/>
          <w:szCs w:val="20"/>
        </w:rPr>
        <w:t xml:space="preserve"> Planning of Vehicles as per the orders &amp; Co-ordination with transporter for Maximum utilization of Vehicles.</w:t>
      </w:r>
    </w:p>
    <w:p w:rsidR="00C404BD" w:rsidRPr="00D11C7B" w:rsidRDefault="00C04360" w:rsidP="00C404BD">
      <w:pPr>
        <w:pStyle w:val="ListParagraph"/>
        <w:numPr>
          <w:ilvl w:val="0"/>
          <w:numId w:val="3"/>
        </w:numPr>
        <w:rPr>
          <w:rFonts w:ascii="Arial" w:hAnsi="Arial" w:cs="Arial"/>
          <w:sz w:val="20"/>
          <w:szCs w:val="20"/>
        </w:rPr>
      </w:pPr>
      <w:r w:rsidRPr="00D11C7B">
        <w:rPr>
          <w:rFonts w:ascii="Arial" w:hAnsi="Arial" w:cs="Arial"/>
          <w:sz w:val="20"/>
          <w:szCs w:val="20"/>
        </w:rPr>
        <w:t xml:space="preserve"> </w:t>
      </w:r>
      <w:r w:rsidR="00C404BD" w:rsidRPr="00D11C7B">
        <w:rPr>
          <w:rFonts w:ascii="Arial" w:hAnsi="Arial" w:cs="Arial"/>
          <w:sz w:val="20"/>
          <w:szCs w:val="20"/>
        </w:rPr>
        <w:t>Cycle count, Stock Review</w:t>
      </w:r>
    </w:p>
    <w:p w:rsidR="00C404BD" w:rsidRPr="00D11C7B" w:rsidRDefault="00C04360" w:rsidP="00C404BD">
      <w:pPr>
        <w:pStyle w:val="ListParagraph"/>
        <w:numPr>
          <w:ilvl w:val="0"/>
          <w:numId w:val="3"/>
        </w:numPr>
        <w:rPr>
          <w:rFonts w:ascii="Arial" w:hAnsi="Arial" w:cs="Arial"/>
          <w:sz w:val="20"/>
          <w:szCs w:val="20"/>
        </w:rPr>
      </w:pPr>
      <w:r w:rsidRPr="00D11C7B">
        <w:rPr>
          <w:rFonts w:ascii="Arial" w:hAnsi="Arial" w:cs="Arial"/>
          <w:sz w:val="20"/>
          <w:szCs w:val="20"/>
        </w:rPr>
        <w:t xml:space="preserve"> </w:t>
      </w:r>
      <w:r w:rsidR="00C404BD" w:rsidRPr="00D11C7B">
        <w:rPr>
          <w:rFonts w:ascii="Arial" w:hAnsi="Arial" w:cs="Arial"/>
          <w:sz w:val="20"/>
          <w:szCs w:val="20"/>
        </w:rPr>
        <w:t>Preparation of stock analysis and various other MIS reports related to the day-to-day functions of the warehouse</w:t>
      </w:r>
    </w:p>
    <w:p w:rsidR="00C404BD" w:rsidRPr="00D11C7B" w:rsidRDefault="00C404BD" w:rsidP="00C404BD">
      <w:pPr>
        <w:pStyle w:val="ListParagraph"/>
        <w:numPr>
          <w:ilvl w:val="0"/>
          <w:numId w:val="3"/>
        </w:numPr>
        <w:rPr>
          <w:rFonts w:ascii="Arial" w:hAnsi="Arial" w:cs="Arial"/>
          <w:sz w:val="20"/>
          <w:szCs w:val="20"/>
        </w:rPr>
      </w:pPr>
      <w:r w:rsidRPr="00D11C7B">
        <w:rPr>
          <w:rFonts w:ascii="Arial" w:hAnsi="Arial" w:cs="Arial"/>
          <w:sz w:val="20"/>
          <w:szCs w:val="20"/>
        </w:rPr>
        <w:t xml:space="preserve"> Provide the necessary help for the smooth functioning of warehouse like FIFO systems</w:t>
      </w:r>
    </w:p>
    <w:p w:rsidR="00C404BD" w:rsidRPr="00D11C7B" w:rsidRDefault="00C404BD" w:rsidP="00C404BD">
      <w:pPr>
        <w:pStyle w:val="ListParagraph"/>
        <w:numPr>
          <w:ilvl w:val="0"/>
          <w:numId w:val="3"/>
        </w:numPr>
        <w:rPr>
          <w:rFonts w:ascii="Arial" w:hAnsi="Arial" w:cs="Arial"/>
          <w:sz w:val="20"/>
          <w:szCs w:val="20"/>
        </w:rPr>
      </w:pPr>
      <w:r w:rsidRPr="00D11C7B">
        <w:rPr>
          <w:rFonts w:ascii="Arial" w:hAnsi="Arial" w:cs="Arial"/>
          <w:sz w:val="20"/>
          <w:szCs w:val="20"/>
        </w:rPr>
        <w:t xml:space="preserve"> Responsible for overall profitability and cost control of the warehouse.</w:t>
      </w:r>
    </w:p>
    <w:p w:rsidR="00C404BD" w:rsidRPr="00D11C7B" w:rsidRDefault="00C404BD" w:rsidP="00C404BD">
      <w:pPr>
        <w:pStyle w:val="ListParagraph"/>
        <w:numPr>
          <w:ilvl w:val="0"/>
          <w:numId w:val="3"/>
        </w:numPr>
        <w:rPr>
          <w:rFonts w:ascii="Arial" w:hAnsi="Arial" w:cs="Arial"/>
          <w:bCs/>
          <w:sz w:val="20"/>
          <w:szCs w:val="20"/>
        </w:rPr>
      </w:pPr>
      <w:r w:rsidRPr="00D11C7B">
        <w:rPr>
          <w:rFonts w:ascii="Arial" w:hAnsi="Arial" w:cs="Arial"/>
          <w:bCs/>
          <w:sz w:val="20"/>
          <w:szCs w:val="20"/>
        </w:rPr>
        <w:t xml:space="preserve"> Location mapping of SKU &amp; housekeeping etc.</w:t>
      </w:r>
    </w:p>
    <w:p w:rsidR="00C404BD" w:rsidRDefault="00C404BD" w:rsidP="00C404BD">
      <w:pPr>
        <w:pStyle w:val="ListParagraph"/>
        <w:numPr>
          <w:ilvl w:val="0"/>
          <w:numId w:val="3"/>
        </w:numPr>
        <w:rPr>
          <w:rFonts w:ascii="Arial" w:hAnsi="Arial" w:cs="Arial"/>
          <w:bCs/>
          <w:sz w:val="20"/>
          <w:szCs w:val="20"/>
        </w:rPr>
      </w:pPr>
      <w:r w:rsidRPr="00D11C7B">
        <w:rPr>
          <w:rFonts w:ascii="Arial" w:hAnsi="Arial" w:cs="Arial"/>
          <w:bCs/>
          <w:sz w:val="20"/>
          <w:szCs w:val="20"/>
        </w:rPr>
        <w:t>Timely Fright &amp; C&amp;F bills submitted to Account.</w:t>
      </w:r>
    </w:p>
    <w:p w:rsidR="00A1281D" w:rsidRPr="00D11C7B" w:rsidRDefault="00A1281D" w:rsidP="00C404BD">
      <w:pPr>
        <w:pStyle w:val="ListParagraph"/>
        <w:numPr>
          <w:ilvl w:val="0"/>
          <w:numId w:val="3"/>
        </w:numPr>
        <w:rPr>
          <w:rFonts w:ascii="Arial" w:hAnsi="Arial" w:cs="Arial"/>
          <w:bCs/>
          <w:sz w:val="20"/>
          <w:szCs w:val="20"/>
        </w:rPr>
      </w:pPr>
      <w:r w:rsidRPr="00985F6F">
        <w:rPr>
          <w:rFonts w:ascii="Arial" w:hAnsi="Arial" w:cs="Arial"/>
          <w:bCs/>
          <w:sz w:val="20"/>
          <w:szCs w:val="20"/>
        </w:rPr>
        <w:t>Monitoring shipments in transit to ensure their timely arrival at destination</w:t>
      </w:r>
      <w:r>
        <w:rPr>
          <w:rFonts w:ascii="Arial" w:hAnsi="Arial" w:cs="Arial"/>
          <w:bCs/>
          <w:sz w:val="20"/>
          <w:szCs w:val="20"/>
        </w:rPr>
        <w:t>.</w:t>
      </w:r>
    </w:p>
    <w:p w:rsidR="00C404BD" w:rsidRPr="00D11C7B" w:rsidRDefault="00C404BD" w:rsidP="00C404BD">
      <w:pPr>
        <w:pStyle w:val="ListParagraph"/>
        <w:ind w:left="576"/>
        <w:rPr>
          <w:rFonts w:ascii="Arial" w:hAnsi="Arial" w:cs="Arial"/>
          <w:b/>
          <w:bCs/>
          <w:sz w:val="20"/>
          <w:szCs w:val="20"/>
        </w:rPr>
      </w:pPr>
    </w:p>
    <w:p w:rsidR="00240B96" w:rsidRPr="00D11C7B" w:rsidRDefault="00240B96" w:rsidP="00240B96">
      <w:pPr>
        <w:pStyle w:val="ListParagraph"/>
        <w:numPr>
          <w:ilvl w:val="0"/>
          <w:numId w:val="4"/>
        </w:numPr>
        <w:suppressAutoHyphens w:val="0"/>
        <w:spacing w:after="40"/>
        <w:ind w:left="720"/>
        <w:jc w:val="both"/>
        <w:rPr>
          <w:rFonts w:ascii="Verdana" w:hAnsi="Verdana"/>
          <w:b/>
          <w:sz w:val="20"/>
          <w:szCs w:val="20"/>
        </w:rPr>
      </w:pPr>
      <w:r w:rsidRPr="00D11C7B">
        <w:rPr>
          <w:rFonts w:ascii="Verdana" w:hAnsi="Verdana"/>
          <w:bCs/>
          <w:sz w:val="20"/>
          <w:szCs w:val="20"/>
        </w:rPr>
        <w:t xml:space="preserve">Handling Plant Logistics and Supply chain. Handling 12 warehouses and 8 Plants for Material movement/plan etc. Have a team of 3 Executives and 6 Supervisors reporting. </w:t>
      </w:r>
    </w:p>
    <w:p w:rsidR="00240B96" w:rsidRPr="00D11C7B" w:rsidRDefault="00240B96" w:rsidP="00240B96">
      <w:pPr>
        <w:pStyle w:val="ListParagraph"/>
        <w:numPr>
          <w:ilvl w:val="0"/>
          <w:numId w:val="4"/>
        </w:numPr>
        <w:suppressAutoHyphens w:val="0"/>
        <w:spacing w:after="40"/>
        <w:ind w:left="720"/>
        <w:jc w:val="both"/>
        <w:rPr>
          <w:rFonts w:ascii="Verdana" w:hAnsi="Verdana"/>
          <w:b/>
          <w:sz w:val="20"/>
          <w:szCs w:val="20"/>
        </w:rPr>
      </w:pPr>
      <w:r w:rsidRPr="00D11C7B">
        <w:rPr>
          <w:rFonts w:ascii="Verdana" w:hAnsi="Verdana"/>
          <w:bCs/>
          <w:sz w:val="20"/>
          <w:szCs w:val="20"/>
        </w:rPr>
        <w:t>Handling transportation, recruitment, finalization of contract, performance evaluation etc.</w:t>
      </w:r>
    </w:p>
    <w:p w:rsidR="00240B96" w:rsidRPr="00D11C7B" w:rsidRDefault="00240B96" w:rsidP="00240B96">
      <w:pPr>
        <w:pStyle w:val="ListParagraph"/>
        <w:numPr>
          <w:ilvl w:val="0"/>
          <w:numId w:val="4"/>
        </w:numPr>
        <w:suppressAutoHyphens w:val="0"/>
        <w:spacing w:after="40"/>
        <w:ind w:left="720"/>
        <w:jc w:val="both"/>
        <w:rPr>
          <w:rFonts w:ascii="Verdana" w:hAnsi="Verdana"/>
          <w:sz w:val="20"/>
          <w:szCs w:val="20"/>
        </w:rPr>
      </w:pPr>
      <w:r w:rsidRPr="00D11C7B">
        <w:rPr>
          <w:rFonts w:ascii="Verdana" w:hAnsi="Verdana"/>
          <w:sz w:val="20"/>
          <w:szCs w:val="20"/>
        </w:rPr>
        <w:t>Material Planning and co-ordination with planning team/purchase team for material requirement.</w:t>
      </w:r>
    </w:p>
    <w:p w:rsidR="00240B96" w:rsidRPr="00D11C7B" w:rsidRDefault="00240B96" w:rsidP="00240B96">
      <w:pPr>
        <w:pStyle w:val="ListParagraph"/>
        <w:numPr>
          <w:ilvl w:val="0"/>
          <w:numId w:val="4"/>
        </w:numPr>
        <w:suppressAutoHyphens w:val="0"/>
        <w:spacing w:after="40"/>
        <w:ind w:left="720"/>
        <w:jc w:val="both"/>
        <w:rPr>
          <w:rFonts w:ascii="Verdana" w:hAnsi="Verdana"/>
          <w:bCs/>
          <w:sz w:val="20"/>
          <w:szCs w:val="20"/>
        </w:rPr>
      </w:pPr>
      <w:r w:rsidRPr="00D11C7B">
        <w:rPr>
          <w:rFonts w:ascii="Verdana" w:hAnsi="Verdana"/>
          <w:bCs/>
          <w:sz w:val="20"/>
          <w:szCs w:val="20"/>
        </w:rPr>
        <w:t>Monitoring service level and getting productive work from Contract Agencies.</w:t>
      </w:r>
    </w:p>
    <w:p w:rsidR="00240B96" w:rsidRPr="00D11C7B" w:rsidRDefault="00240B96" w:rsidP="00240B96">
      <w:pPr>
        <w:pStyle w:val="ListParagraph"/>
        <w:numPr>
          <w:ilvl w:val="0"/>
          <w:numId w:val="4"/>
        </w:numPr>
        <w:suppressAutoHyphens w:val="0"/>
        <w:spacing w:after="40"/>
        <w:ind w:left="720"/>
        <w:jc w:val="both"/>
        <w:rPr>
          <w:rFonts w:ascii="Verdana" w:hAnsi="Verdana"/>
          <w:bCs/>
          <w:sz w:val="20"/>
          <w:szCs w:val="20"/>
        </w:rPr>
      </w:pPr>
      <w:r w:rsidRPr="00D11C7B">
        <w:rPr>
          <w:rFonts w:ascii="Verdana" w:hAnsi="Verdana"/>
          <w:bCs/>
          <w:sz w:val="20"/>
          <w:szCs w:val="20"/>
        </w:rPr>
        <w:t>Handling the distribution of material and ensuring timely deliveries to dealers/distributors/clusters etc.</w:t>
      </w:r>
    </w:p>
    <w:p w:rsidR="00240B96" w:rsidRPr="00D11C7B" w:rsidRDefault="00240B96" w:rsidP="00240B96">
      <w:pPr>
        <w:pStyle w:val="ListParagraph"/>
        <w:numPr>
          <w:ilvl w:val="0"/>
          <w:numId w:val="4"/>
        </w:numPr>
        <w:suppressAutoHyphens w:val="0"/>
        <w:spacing w:after="40"/>
        <w:ind w:left="720"/>
        <w:jc w:val="both"/>
        <w:rPr>
          <w:rFonts w:ascii="Verdana" w:hAnsi="Verdana"/>
          <w:bCs/>
          <w:sz w:val="20"/>
          <w:szCs w:val="20"/>
        </w:rPr>
      </w:pPr>
      <w:r w:rsidRPr="00D11C7B">
        <w:rPr>
          <w:rFonts w:ascii="Verdana" w:hAnsi="Verdana"/>
          <w:bCs/>
          <w:sz w:val="20"/>
          <w:szCs w:val="20"/>
        </w:rPr>
        <w:t xml:space="preserve">Ensuring regular and timely </w:t>
      </w:r>
      <w:r w:rsidR="00A106ED" w:rsidRPr="00D11C7B">
        <w:rPr>
          <w:rFonts w:ascii="Verdana" w:hAnsi="Verdana"/>
          <w:bCs/>
          <w:sz w:val="20"/>
          <w:szCs w:val="20"/>
        </w:rPr>
        <w:t>dispatch</w:t>
      </w:r>
      <w:r w:rsidR="00A106ED">
        <w:rPr>
          <w:rFonts w:ascii="Verdana" w:hAnsi="Verdana"/>
          <w:bCs/>
          <w:sz w:val="20"/>
          <w:szCs w:val="20"/>
        </w:rPr>
        <w:t>es of material due some u</w:t>
      </w:r>
    </w:p>
    <w:p w:rsidR="00240B96" w:rsidRPr="00D11C7B" w:rsidRDefault="00240B96" w:rsidP="00240B96">
      <w:pPr>
        <w:pStyle w:val="ListParagraph"/>
        <w:numPr>
          <w:ilvl w:val="0"/>
          <w:numId w:val="4"/>
        </w:numPr>
        <w:suppressAutoHyphens w:val="0"/>
        <w:spacing w:after="40"/>
        <w:ind w:left="720"/>
        <w:jc w:val="both"/>
        <w:rPr>
          <w:rFonts w:ascii="Verdana" w:hAnsi="Verdana"/>
          <w:bCs/>
          <w:sz w:val="20"/>
          <w:szCs w:val="20"/>
        </w:rPr>
      </w:pPr>
      <w:r w:rsidRPr="00D11C7B">
        <w:rPr>
          <w:rFonts w:ascii="Verdana" w:hAnsi="Verdana"/>
          <w:bCs/>
          <w:sz w:val="20"/>
          <w:szCs w:val="20"/>
        </w:rPr>
        <w:t>Ensuring customer satisfaction, conducting periodic surveys, taking correctives/ preventive actions over root causes.</w:t>
      </w:r>
    </w:p>
    <w:p w:rsidR="00240B96" w:rsidRPr="00D11C7B" w:rsidRDefault="00240B96" w:rsidP="00240B96">
      <w:pPr>
        <w:pStyle w:val="ListParagraph"/>
        <w:numPr>
          <w:ilvl w:val="0"/>
          <w:numId w:val="4"/>
        </w:numPr>
        <w:suppressAutoHyphens w:val="0"/>
        <w:spacing w:after="40"/>
        <w:ind w:left="720"/>
        <w:jc w:val="both"/>
        <w:rPr>
          <w:rFonts w:ascii="Verdana" w:hAnsi="Verdana"/>
          <w:bCs/>
          <w:sz w:val="20"/>
          <w:szCs w:val="20"/>
        </w:rPr>
      </w:pPr>
      <w:r w:rsidRPr="00D11C7B">
        <w:rPr>
          <w:rFonts w:ascii="Verdana" w:hAnsi="Verdana"/>
          <w:bCs/>
          <w:sz w:val="20"/>
          <w:szCs w:val="20"/>
        </w:rPr>
        <w:t>Handling distribution network of dealers and distributors for the entire Gujarat state.</w:t>
      </w:r>
    </w:p>
    <w:p w:rsidR="00240B96" w:rsidRPr="00D11C7B" w:rsidRDefault="00240B96" w:rsidP="00240B96">
      <w:pPr>
        <w:pStyle w:val="ListParagraph"/>
        <w:numPr>
          <w:ilvl w:val="0"/>
          <w:numId w:val="4"/>
        </w:numPr>
        <w:suppressAutoHyphens w:val="0"/>
        <w:spacing w:after="40"/>
        <w:ind w:left="720"/>
        <w:jc w:val="both"/>
        <w:rPr>
          <w:rFonts w:ascii="Verdana" w:hAnsi="Verdana"/>
          <w:bCs/>
          <w:sz w:val="20"/>
          <w:szCs w:val="20"/>
        </w:rPr>
      </w:pPr>
      <w:r w:rsidRPr="00D11C7B">
        <w:rPr>
          <w:rFonts w:ascii="Verdana" w:hAnsi="Verdana"/>
          <w:bCs/>
          <w:sz w:val="20"/>
          <w:szCs w:val="20"/>
        </w:rPr>
        <w:t>Updating of material in SAP after received from plant &amp; Dispatch of material.</w:t>
      </w:r>
    </w:p>
    <w:p w:rsidR="00240B96" w:rsidRPr="00D11C7B" w:rsidRDefault="00240B96" w:rsidP="00240B96">
      <w:pPr>
        <w:pStyle w:val="ListParagraph"/>
        <w:numPr>
          <w:ilvl w:val="0"/>
          <w:numId w:val="4"/>
        </w:numPr>
        <w:suppressAutoHyphens w:val="0"/>
        <w:spacing w:after="40"/>
        <w:ind w:left="720"/>
        <w:jc w:val="both"/>
        <w:rPr>
          <w:rFonts w:ascii="Verdana" w:hAnsi="Verdana"/>
          <w:bCs/>
          <w:sz w:val="20"/>
          <w:szCs w:val="20"/>
        </w:rPr>
      </w:pPr>
      <w:r w:rsidRPr="00D11C7B">
        <w:rPr>
          <w:rFonts w:ascii="Verdana" w:hAnsi="Verdana"/>
          <w:bCs/>
          <w:sz w:val="20"/>
          <w:szCs w:val="20"/>
        </w:rPr>
        <w:t>Timely dispatch of material as an require.</w:t>
      </w:r>
    </w:p>
    <w:p w:rsidR="00240B96" w:rsidRPr="00D11C7B" w:rsidRDefault="00240B96" w:rsidP="00240B96">
      <w:pPr>
        <w:pStyle w:val="ListParagraph"/>
        <w:numPr>
          <w:ilvl w:val="0"/>
          <w:numId w:val="4"/>
        </w:numPr>
        <w:suppressAutoHyphens w:val="0"/>
        <w:spacing w:after="40"/>
        <w:ind w:left="720"/>
        <w:jc w:val="both"/>
        <w:rPr>
          <w:rFonts w:ascii="Verdana" w:hAnsi="Verdana"/>
          <w:bCs/>
          <w:sz w:val="20"/>
          <w:szCs w:val="20"/>
        </w:rPr>
      </w:pPr>
      <w:r w:rsidRPr="00D11C7B">
        <w:rPr>
          <w:rFonts w:ascii="Verdana" w:hAnsi="Verdana"/>
          <w:bCs/>
          <w:sz w:val="20"/>
          <w:szCs w:val="20"/>
        </w:rPr>
        <w:t>Repacking &amp; Reproduction of material.</w:t>
      </w:r>
    </w:p>
    <w:p w:rsidR="00240B96" w:rsidRPr="00D11C7B" w:rsidRDefault="00240B96" w:rsidP="00240B96">
      <w:pPr>
        <w:pStyle w:val="ListParagraph"/>
        <w:numPr>
          <w:ilvl w:val="0"/>
          <w:numId w:val="4"/>
        </w:numPr>
        <w:suppressAutoHyphens w:val="0"/>
        <w:spacing w:after="40"/>
        <w:ind w:left="720"/>
        <w:jc w:val="both"/>
        <w:rPr>
          <w:rFonts w:ascii="Verdana" w:hAnsi="Verdana"/>
          <w:bCs/>
          <w:sz w:val="20"/>
          <w:szCs w:val="20"/>
        </w:rPr>
      </w:pPr>
      <w:r w:rsidRPr="00D11C7B">
        <w:rPr>
          <w:rFonts w:ascii="Verdana" w:hAnsi="Verdana"/>
          <w:bCs/>
          <w:sz w:val="20"/>
          <w:szCs w:val="20"/>
        </w:rPr>
        <w:t>Maintain Stock SAP vs Physical.</w:t>
      </w:r>
    </w:p>
    <w:p w:rsidR="00240B96" w:rsidRPr="00D11C7B" w:rsidRDefault="00240B96" w:rsidP="00240B96">
      <w:pPr>
        <w:pStyle w:val="ListParagraph"/>
        <w:numPr>
          <w:ilvl w:val="0"/>
          <w:numId w:val="4"/>
        </w:numPr>
        <w:suppressAutoHyphens w:val="0"/>
        <w:spacing w:after="40"/>
        <w:ind w:left="720"/>
        <w:jc w:val="both"/>
        <w:rPr>
          <w:rFonts w:ascii="Verdana" w:hAnsi="Verdana"/>
          <w:bCs/>
          <w:sz w:val="20"/>
          <w:szCs w:val="20"/>
        </w:rPr>
      </w:pPr>
      <w:r w:rsidRPr="00D11C7B">
        <w:rPr>
          <w:rFonts w:ascii="Verdana" w:hAnsi="Verdana"/>
          <w:bCs/>
          <w:sz w:val="20"/>
          <w:szCs w:val="20"/>
        </w:rPr>
        <w:t>Generation of various reports as per requirement like export/local dispatch and incoming material.</w:t>
      </w:r>
    </w:p>
    <w:p w:rsidR="00240B96" w:rsidRPr="00D11C7B" w:rsidRDefault="00240B96" w:rsidP="00240B96">
      <w:pPr>
        <w:pStyle w:val="ListParagraph"/>
        <w:numPr>
          <w:ilvl w:val="0"/>
          <w:numId w:val="4"/>
        </w:numPr>
        <w:suppressAutoHyphens w:val="0"/>
        <w:spacing w:after="40"/>
        <w:ind w:left="720"/>
        <w:jc w:val="both"/>
        <w:rPr>
          <w:rFonts w:ascii="Verdana" w:hAnsi="Verdana"/>
          <w:sz w:val="20"/>
          <w:szCs w:val="20"/>
        </w:rPr>
      </w:pPr>
      <w:r w:rsidRPr="00D11C7B">
        <w:rPr>
          <w:rFonts w:ascii="Verdana" w:hAnsi="Verdana"/>
          <w:bCs/>
          <w:sz w:val="20"/>
          <w:szCs w:val="20"/>
        </w:rPr>
        <w:t>Guide</w:t>
      </w:r>
      <w:r w:rsidRPr="00D11C7B">
        <w:rPr>
          <w:rFonts w:ascii="Verdana" w:hAnsi="Verdana" w:cs="Arial"/>
          <w:sz w:val="20"/>
          <w:szCs w:val="20"/>
        </w:rPr>
        <w:t xml:space="preserve"> to team person for better improvement &amp; quickly service.</w:t>
      </w:r>
    </w:p>
    <w:p w:rsidR="00240B96" w:rsidRPr="00D11C7B" w:rsidRDefault="00240B96" w:rsidP="00240B96">
      <w:pPr>
        <w:pStyle w:val="ListParagraph"/>
        <w:numPr>
          <w:ilvl w:val="0"/>
          <w:numId w:val="4"/>
        </w:numPr>
        <w:suppressAutoHyphens w:val="0"/>
        <w:spacing w:after="40"/>
        <w:ind w:left="720"/>
        <w:jc w:val="both"/>
        <w:rPr>
          <w:rFonts w:ascii="Verdana" w:hAnsi="Verdana"/>
          <w:sz w:val="20"/>
          <w:szCs w:val="20"/>
        </w:rPr>
      </w:pPr>
      <w:r w:rsidRPr="00D11C7B">
        <w:rPr>
          <w:rFonts w:ascii="Verdana" w:hAnsi="Verdana" w:cs="Calibri"/>
          <w:sz w:val="20"/>
          <w:szCs w:val="20"/>
        </w:rPr>
        <w:t>Responsible and Conducting inwards in My SAP system purchase, Cash materials Inwards, Contractors inwards and outwards, returnable goods receiving, and Service material inwards, Internal material transfer inwards and etc.</w:t>
      </w:r>
    </w:p>
    <w:p w:rsidR="00240B96" w:rsidRPr="00D11C7B" w:rsidRDefault="00240B96" w:rsidP="00240B96">
      <w:pPr>
        <w:pStyle w:val="ListParagraph"/>
        <w:numPr>
          <w:ilvl w:val="0"/>
          <w:numId w:val="4"/>
        </w:numPr>
        <w:suppressAutoHyphens w:val="0"/>
        <w:spacing w:after="40"/>
        <w:ind w:left="720"/>
        <w:jc w:val="both"/>
        <w:rPr>
          <w:rFonts w:ascii="Verdana" w:hAnsi="Verdana"/>
          <w:sz w:val="20"/>
          <w:szCs w:val="20"/>
        </w:rPr>
      </w:pPr>
      <w:r w:rsidRPr="00D11C7B">
        <w:rPr>
          <w:rFonts w:ascii="Verdana" w:hAnsi="Verdana" w:cs="Calibri"/>
          <w:sz w:val="20"/>
          <w:szCs w:val="20"/>
        </w:rPr>
        <w:lastRenderedPageBreak/>
        <w:t>Research and conducting internal and external testing for new testing method, Conducting effective Engineering material inspection, Packing, and miscellaneous as per drawing and purchase order and valid SOP.</w:t>
      </w:r>
    </w:p>
    <w:p w:rsidR="00240B96" w:rsidRPr="00D11C7B" w:rsidRDefault="00240B96" w:rsidP="00240B96">
      <w:pPr>
        <w:pStyle w:val="ListParagraph"/>
        <w:numPr>
          <w:ilvl w:val="0"/>
          <w:numId w:val="4"/>
        </w:numPr>
        <w:suppressAutoHyphens w:val="0"/>
        <w:spacing w:after="40"/>
        <w:ind w:left="720"/>
        <w:jc w:val="both"/>
        <w:rPr>
          <w:rFonts w:ascii="Verdana" w:hAnsi="Verdana"/>
          <w:sz w:val="20"/>
          <w:szCs w:val="20"/>
        </w:rPr>
      </w:pPr>
      <w:r w:rsidRPr="00D11C7B">
        <w:rPr>
          <w:rFonts w:ascii="Verdana" w:hAnsi="Verdana" w:cs="Calibri"/>
          <w:sz w:val="20"/>
          <w:szCs w:val="20"/>
        </w:rPr>
        <w:t>Handling of Deviation and abnormal of material, Handling and maintaining all equipment’s like tensile tester and etc., Handling and maintaining Engineering equipment’s in well manner.</w:t>
      </w:r>
    </w:p>
    <w:p w:rsidR="00240B96" w:rsidRPr="00D11C7B" w:rsidRDefault="00240B96" w:rsidP="00240B96">
      <w:pPr>
        <w:pStyle w:val="ListParagraph"/>
        <w:numPr>
          <w:ilvl w:val="0"/>
          <w:numId w:val="4"/>
        </w:numPr>
        <w:suppressAutoHyphens w:val="0"/>
        <w:spacing w:after="40"/>
        <w:ind w:left="720"/>
        <w:jc w:val="both"/>
        <w:rPr>
          <w:rFonts w:ascii="Verdana" w:hAnsi="Verdana"/>
          <w:sz w:val="20"/>
          <w:szCs w:val="20"/>
        </w:rPr>
      </w:pPr>
      <w:r w:rsidRPr="00D11C7B">
        <w:rPr>
          <w:rFonts w:ascii="Verdana" w:hAnsi="Verdana" w:cs="Calibri"/>
          <w:sz w:val="20"/>
          <w:szCs w:val="20"/>
        </w:rPr>
        <w:t xml:space="preserve"> Handling of Customer Audits &amp; reply, Conducting Inspection of Engineering, Packing, and miscellaneous with or without quality modules in SAP.</w:t>
      </w:r>
    </w:p>
    <w:p w:rsidR="00240B96" w:rsidRPr="00D11C7B" w:rsidRDefault="00240B96" w:rsidP="00240B96">
      <w:pPr>
        <w:pStyle w:val="ListParagraph"/>
        <w:numPr>
          <w:ilvl w:val="0"/>
          <w:numId w:val="4"/>
        </w:numPr>
        <w:suppressAutoHyphens w:val="0"/>
        <w:spacing w:after="40"/>
        <w:ind w:left="720"/>
        <w:jc w:val="both"/>
        <w:rPr>
          <w:rFonts w:ascii="Verdana" w:hAnsi="Verdana"/>
          <w:sz w:val="20"/>
          <w:szCs w:val="20"/>
        </w:rPr>
      </w:pPr>
      <w:r w:rsidRPr="00D11C7B">
        <w:rPr>
          <w:rFonts w:ascii="Verdana" w:hAnsi="Verdana" w:cs="Calibri"/>
          <w:sz w:val="20"/>
          <w:szCs w:val="20"/>
        </w:rPr>
        <w:t>Overseeing the operations pertaining to inventory Control &amp; monitoring movement of material, Work distribution &amp; organization of next day work.</w:t>
      </w:r>
    </w:p>
    <w:p w:rsidR="00240B96" w:rsidRPr="00D11C7B" w:rsidRDefault="00240B96" w:rsidP="00240B96">
      <w:pPr>
        <w:pStyle w:val="ListParagraph"/>
        <w:numPr>
          <w:ilvl w:val="0"/>
          <w:numId w:val="4"/>
        </w:numPr>
        <w:suppressAutoHyphens w:val="0"/>
        <w:spacing w:after="40"/>
        <w:ind w:left="720"/>
        <w:jc w:val="both"/>
        <w:rPr>
          <w:rFonts w:ascii="Verdana" w:hAnsi="Verdana"/>
          <w:sz w:val="20"/>
          <w:szCs w:val="20"/>
        </w:rPr>
      </w:pPr>
      <w:r w:rsidRPr="00D11C7B">
        <w:rPr>
          <w:rFonts w:ascii="Verdana" w:hAnsi="Verdana" w:cs="Calibri"/>
          <w:sz w:val="20"/>
          <w:szCs w:val="20"/>
        </w:rPr>
        <w:t>Monitoring and manage in good manner of Inward vendor documentation like GRN, Receipts, Rejections, Return to vendor-Excise GP.</w:t>
      </w:r>
    </w:p>
    <w:p w:rsidR="00240B96" w:rsidRPr="00D11C7B" w:rsidRDefault="00240B96" w:rsidP="00240B96">
      <w:pPr>
        <w:pStyle w:val="ListParagraph"/>
        <w:numPr>
          <w:ilvl w:val="0"/>
          <w:numId w:val="4"/>
        </w:numPr>
        <w:suppressAutoHyphens w:val="0"/>
        <w:spacing w:after="40"/>
        <w:ind w:left="720"/>
        <w:jc w:val="both"/>
        <w:rPr>
          <w:rFonts w:ascii="Verdana" w:hAnsi="Verdana"/>
          <w:sz w:val="20"/>
          <w:szCs w:val="20"/>
        </w:rPr>
      </w:pPr>
      <w:r w:rsidRPr="00D11C7B">
        <w:rPr>
          <w:rFonts w:ascii="Verdana" w:hAnsi="Verdana" w:cs="Calibri"/>
          <w:sz w:val="20"/>
          <w:szCs w:val="20"/>
        </w:rPr>
        <w:t xml:space="preserve">Providing data for management information system by making reviews, operational plans monthly reports, daily reports, vendor scorecard, Graphical presentation, </w:t>
      </w:r>
    </w:p>
    <w:p w:rsidR="00240B96" w:rsidRPr="00D11C7B" w:rsidRDefault="00240B96" w:rsidP="00240B96">
      <w:pPr>
        <w:pStyle w:val="ListParagraph"/>
        <w:numPr>
          <w:ilvl w:val="0"/>
          <w:numId w:val="4"/>
        </w:numPr>
        <w:suppressAutoHyphens w:val="0"/>
        <w:spacing w:after="40"/>
        <w:ind w:left="720"/>
        <w:jc w:val="both"/>
        <w:rPr>
          <w:rFonts w:ascii="Verdana" w:hAnsi="Verdana"/>
          <w:sz w:val="20"/>
          <w:szCs w:val="20"/>
        </w:rPr>
      </w:pPr>
      <w:r w:rsidRPr="00D11C7B">
        <w:rPr>
          <w:rFonts w:ascii="Verdana" w:hAnsi="Verdana" w:cs="Calibri"/>
          <w:sz w:val="20"/>
          <w:szCs w:val="20"/>
        </w:rPr>
        <w:t>Maintain ISO records &amp; Prepare ISO document like a SOP, daily logbook, Inspection report, calibrations, conducting internal trainings for development of team member, Self-motivation up gradation to the Staff &amp; Evolution, Organizing retrieve activity of format, report and file, Calibration of instruments and maintain reports.</w:t>
      </w:r>
    </w:p>
    <w:p w:rsidR="00240B96" w:rsidRPr="00D11C7B" w:rsidRDefault="00240B96" w:rsidP="00240B96">
      <w:pPr>
        <w:pStyle w:val="ListParagraph"/>
        <w:numPr>
          <w:ilvl w:val="0"/>
          <w:numId w:val="4"/>
        </w:numPr>
        <w:suppressAutoHyphens w:val="0"/>
        <w:spacing w:after="40"/>
        <w:ind w:left="720"/>
        <w:jc w:val="both"/>
        <w:rPr>
          <w:rFonts w:ascii="Verdana" w:hAnsi="Verdana"/>
          <w:sz w:val="20"/>
          <w:szCs w:val="20"/>
        </w:rPr>
      </w:pPr>
      <w:r w:rsidRPr="00D11C7B">
        <w:rPr>
          <w:rFonts w:ascii="Verdana" w:hAnsi="Verdana" w:cs="Calibri"/>
          <w:sz w:val="20"/>
          <w:szCs w:val="20"/>
        </w:rPr>
        <w:t>Planning and generate of upcoming three month Budget of department.</w:t>
      </w:r>
    </w:p>
    <w:p w:rsidR="00240B96" w:rsidRPr="00D11C7B" w:rsidRDefault="00240B96" w:rsidP="00240B96">
      <w:pPr>
        <w:pStyle w:val="ListParagraph"/>
        <w:numPr>
          <w:ilvl w:val="0"/>
          <w:numId w:val="4"/>
        </w:numPr>
        <w:suppressAutoHyphens w:val="0"/>
        <w:spacing w:after="40"/>
        <w:ind w:left="720"/>
        <w:jc w:val="both"/>
        <w:rPr>
          <w:rFonts w:ascii="Verdana" w:hAnsi="Verdana"/>
          <w:sz w:val="20"/>
          <w:szCs w:val="20"/>
        </w:rPr>
      </w:pPr>
      <w:r w:rsidRPr="00D11C7B">
        <w:rPr>
          <w:rFonts w:ascii="Verdana" w:hAnsi="Verdana" w:cs="Calibri"/>
          <w:sz w:val="20"/>
          <w:szCs w:val="20"/>
        </w:rPr>
        <w:t>Handling of Internal and External Audit, Audit of Calibration schedule and documentation, Organizing of Counter sample activity &amp; study.</w:t>
      </w:r>
    </w:p>
    <w:p w:rsidR="00240B96" w:rsidRPr="00D11C7B" w:rsidRDefault="00240B96" w:rsidP="00240B96">
      <w:pPr>
        <w:pStyle w:val="ListParagraph"/>
        <w:numPr>
          <w:ilvl w:val="0"/>
          <w:numId w:val="4"/>
        </w:numPr>
        <w:suppressAutoHyphens w:val="0"/>
        <w:spacing w:after="40"/>
        <w:ind w:left="720"/>
        <w:jc w:val="both"/>
        <w:rPr>
          <w:rFonts w:ascii="Verdana" w:hAnsi="Verdana"/>
          <w:sz w:val="20"/>
          <w:szCs w:val="20"/>
        </w:rPr>
      </w:pPr>
      <w:r w:rsidRPr="00D11C7B">
        <w:rPr>
          <w:rFonts w:ascii="Verdana" w:hAnsi="Verdana" w:cs="Calibri"/>
          <w:sz w:val="20"/>
          <w:szCs w:val="20"/>
        </w:rPr>
        <w:t>Trouble shooting of QA activities, Closing Complains related to outside vendor with joint testing and satisfies them, Technical advice and discussion with outside vendor with system manual.</w:t>
      </w:r>
    </w:p>
    <w:p w:rsidR="00240B96" w:rsidRPr="00D11C7B" w:rsidRDefault="00240B96" w:rsidP="00240B96">
      <w:pPr>
        <w:pStyle w:val="ListParagraph"/>
        <w:numPr>
          <w:ilvl w:val="0"/>
          <w:numId w:val="4"/>
        </w:numPr>
        <w:suppressAutoHyphens w:val="0"/>
        <w:spacing w:after="40"/>
        <w:ind w:left="720"/>
        <w:jc w:val="both"/>
        <w:rPr>
          <w:rFonts w:ascii="Verdana" w:hAnsi="Verdana"/>
          <w:sz w:val="20"/>
          <w:szCs w:val="20"/>
        </w:rPr>
      </w:pPr>
      <w:r w:rsidRPr="00D11C7B">
        <w:rPr>
          <w:rFonts w:ascii="Verdana" w:hAnsi="Verdana" w:cs="Calibri"/>
          <w:sz w:val="20"/>
          <w:szCs w:val="20"/>
        </w:rPr>
        <w:t>Sample analysis of new vendor for quality evaluation.</w:t>
      </w:r>
    </w:p>
    <w:p w:rsidR="00C154E4" w:rsidRDefault="00240B96" w:rsidP="006B389D">
      <w:pPr>
        <w:pStyle w:val="ListParagraph"/>
        <w:numPr>
          <w:ilvl w:val="0"/>
          <w:numId w:val="4"/>
        </w:numPr>
        <w:tabs>
          <w:tab w:val="num" w:pos="1826"/>
        </w:tabs>
        <w:ind w:left="864"/>
        <w:jc w:val="both"/>
        <w:rPr>
          <w:rFonts w:ascii="Verdana" w:hAnsi="Verdana" w:cs="Calibri"/>
          <w:sz w:val="20"/>
          <w:szCs w:val="20"/>
        </w:rPr>
      </w:pPr>
      <w:r w:rsidRPr="00D11C7B">
        <w:rPr>
          <w:rFonts w:ascii="Verdana" w:hAnsi="Verdana" w:cs="Calibri"/>
          <w:sz w:val="20"/>
          <w:szCs w:val="20"/>
        </w:rPr>
        <w:t xml:space="preserve">Preparation and development of SOP and </w:t>
      </w:r>
      <w:r w:rsidR="006B389D">
        <w:rPr>
          <w:rFonts w:ascii="Verdana" w:hAnsi="Verdana" w:cs="Calibri"/>
          <w:sz w:val="20"/>
          <w:szCs w:val="20"/>
        </w:rPr>
        <w:t>test procedure for new products.</w:t>
      </w:r>
    </w:p>
    <w:p w:rsidR="00240B96" w:rsidRDefault="00240B96" w:rsidP="00240B96">
      <w:pPr>
        <w:pStyle w:val="ListParagraph"/>
        <w:ind w:left="576"/>
        <w:jc w:val="both"/>
        <w:rPr>
          <w:rFonts w:ascii="Verdana" w:hAnsi="Verdana" w:cs="Calibri"/>
          <w:sz w:val="18"/>
          <w:szCs w:val="18"/>
        </w:rPr>
      </w:pPr>
      <w:r>
        <w:rPr>
          <w:rFonts w:ascii="Verdana" w:hAnsi="Verdana" w:cs="Arial"/>
          <w:noProof/>
          <w:sz w:val="18"/>
          <w:szCs w:val="18"/>
          <w:lang w:eastAsia="en-US"/>
        </w:rPr>
        <mc:AlternateContent>
          <mc:Choice Requires="wps">
            <w:drawing>
              <wp:anchor distT="0" distB="0" distL="114300" distR="114300" simplePos="0" relativeHeight="251661312" behindDoc="0" locked="0" layoutInCell="1" allowOverlap="1" wp14:anchorId="4E9EBDA7" wp14:editId="3ADE919A">
                <wp:simplePos x="0" y="0"/>
                <wp:positionH relativeFrom="column">
                  <wp:posOffset>-61595</wp:posOffset>
                </wp:positionH>
                <wp:positionV relativeFrom="paragraph">
                  <wp:posOffset>20955</wp:posOffset>
                </wp:positionV>
                <wp:extent cx="6572250" cy="438150"/>
                <wp:effectExtent l="19050" t="19050" r="38100" b="57150"/>
                <wp:wrapNone/>
                <wp:docPr id="3"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72250" cy="438150"/>
                        </a:xfrm>
                        <a:prstGeom prst="rect">
                          <a:avLst/>
                        </a:prstGeom>
                        <a:solidFill>
                          <a:srgbClr val="000000"/>
                        </a:solidFill>
                        <a:ln w="38100">
                          <a:solidFill>
                            <a:srgbClr val="F2F2F2"/>
                          </a:solidFill>
                          <a:miter lim="800000"/>
                          <a:headEnd/>
                          <a:tailEnd/>
                        </a:ln>
                        <a:effectLst>
                          <a:outerShdw dist="28398" dir="3806097" algn="ctr" rotWithShape="0">
                            <a:srgbClr val="7F7F7F">
                              <a:alpha val="50000"/>
                            </a:srgbClr>
                          </a:outerShdw>
                        </a:effectLst>
                      </wps:spPr>
                      <wps:txbx>
                        <w:txbxContent>
                          <w:p w:rsidR="00240B96" w:rsidRPr="0045055A" w:rsidRDefault="00240B96" w:rsidP="0045055A">
                            <w:pPr>
                              <w:pStyle w:val="Title"/>
                              <w:rPr>
                                <w:color w:val="F2F2F2" w:themeColor="background1" w:themeShade="F2"/>
                                <w:sz w:val="28"/>
                                <w:szCs w:val="28"/>
                              </w:rPr>
                            </w:pPr>
                            <w:r w:rsidRPr="0045055A">
                              <w:rPr>
                                <w:color w:val="F2F2F2" w:themeColor="background1" w:themeShade="F2"/>
                                <w:sz w:val="28"/>
                                <w:szCs w:val="28"/>
                              </w:rPr>
                              <w:t>General store ( Oil Store , Engineering Stores, Stationery )</w:t>
                            </w:r>
                          </w:p>
                          <w:p w:rsidR="00240B96" w:rsidRPr="003A35DC" w:rsidRDefault="00240B96" w:rsidP="00240B96">
                            <w:pPr>
                              <w:jc w:val="center"/>
                              <w:rPr>
                                <w:rFonts w:ascii="Verdana" w:hAnsi="Verdana" w:cs="Verdana"/>
                                <w:b/>
                                <w:bCs/>
                                <w:color w:val="FFFFFF"/>
                                <w:sz w:val="18"/>
                                <w:szCs w:val="18"/>
                              </w:rPr>
                            </w:pPr>
                          </w:p>
                          <w:p w:rsidR="00240B96" w:rsidRDefault="00240B96" w:rsidP="00240B96"/>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E9EBDA7" id="Rectangle 9" o:spid="_x0000_s1027" style="position:absolute;left:0;text-align:left;margin-left:-4.85pt;margin-top:1.65pt;width:517.5pt;height:3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" fillcolor="black" strokecolor="#f2f2f2" strokeweight="3pt">
                <v:shadow on="t" color="#7f7f7f" opacity=".5" offset="1pt"/>
                <v:textbox>
                  <w:txbxContent>
                    <w:p w:rsidR="00240B96" w:rsidRPr="0045055A" w:rsidRDefault="00240B96" w:rsidP="0045055A">
                      <w:pPr>
                        <w:pStyle w:val="Title"/>
                        <w:rPr>
                          <w:color w:val="F2F2F2" w:themeColor="background1" w:themeShade="F2"/>
                          <w:sz w:val="28"/>
                          <w:szCs w:val="28"/>
                        </w:rPr>
                      </w:pPr>
                      <w:r w:rsidRPr="0045055A">
                        <w:rPr>
                          <w:color w:val="F2F2F2" w:themeColor="background1" w:themeShade="F2"/>
                          <w:sz w:val="28"/>
                          <w:szCs w:val="28"/>
                        </w:rPr>
                        <w:t>General store ( Oil Store , Engineering Stores, Stationery )</w:t>
                      </w:r>
                    </w:p>
                    <w:p w:rsidR="00240B96" w:rsidRPr="003A35DC" w:rsidRDefault="00240B96" w:rsidP="00240B96">
                      <w:pPr>
                        <w:jc w:val="center"/>
                        <w:rPr>
                          <w:rFonts w:ascii="Verdana" w:hAnsi="Verdana" w:cs="Verdana"/>
                          <w:b/>
                          <w:bCs/>
                          <w:color w:val="FFFFFF"/>
                          <w:sz w:val="18"/>
                          <w:szCs w:val="18"/>
                        </w:rPr>
                      </w:pPr>
                    </w:p>
                    <w:p w:rsidR="00240B96" w:rsidRDefault="00240B96" w:rsidP="00240B96"/>
                  </w:txbxContent>
                </v:textbox>
              </v:rect>
            </w:pict>
          </mc:Fallback>
        </mc:AlternateContent>
      </w:r>
    </w:p>
    <w:p w:rsidR="00240B96" w:rsidRPr="00C154E4" w:rsidRDefault="00240B96" w:rsidP="00240B96">
      <w:pPr>
        <w:pStyle w:val="ListParagraph"/>
        <w:ind w:left="576"/>
        <w:jc w:val="both"/>
        <w:rPr>
          <w:rFonts w:ascii="Verdana" w:hAnsi="Verdana"/>
          <w:b/>
          <w:smallCaps/>
          <w:sz w:val="18"/>
          <w:szCs w:val="18"/>
          <w:u w:val="single"/>
          <w:lang w:val="en-GB"/>
        </w:rPr>
      </w:pPr>
      <w:r>
        <w:rPr>
          <w:rFonts w:ascii="Verdana" w:hAnsi="Verdana" w:cs="Calibri"/>
          <w:sz w:val="18"/>
          <w:szCs w:val="18"/>
        </w:rPr>
        <w:tab/>
      </w:r>
      <w:r>
        <w:rPr>
          <w:rFonts w:ascii="Verdana" w:hAnsi="Verdana" w:cs="Calibri"/>
          <w:sz w:val="18"/>
          <w:szCs w:val="18"/>
        </w:rPr>
        <w:tab/>
      </w:r>
      <w:r>
        <w:rPr>
          <w:rFonts w:ascii="Verdana" w:hAnsi="Verdana" w:cs="Calibri"/>
          <w:sz w:val="18"/>
          <w:szCs w:val="18"/>
        </w:rPr>
        <w:tab/>
      </w:r>
      <w:r>
        <w:rPr>
          <w:rFonts w:ascii="Verdana" w:hAnsi="Verdana" w:cs="Calibri"/>
          <w:sz w:val="18"/>
          <w:szCs w:val="18"/>
        </w:rPr>
        <w:tab/>
      </w:r>
    </w:p>
    <w:p w:rsidR="00C154E4" w:rsidRDefault="00C154E4" w:rsidP="00C154E4">
      <w:pPr>
        <w:ind w:left="576"/>
        <w:jc w:val="both"/>
        <w:rPr>
          <w:rFonts w:ascii="Verdana" w:hAnsi="Verdana" w:cs="Arial"/>
          <w:sz w:val="18"/>
          <w:szCs w:val="18"/>
        </w:rPr>
      </w:pPr>
    </w:p>
    <w:p w:rsidR="00240B96" w:rsidRDefault="00240B96">
      <w:pPr>
        <w:jc w:val="both"/>
        <w:rPr>
          <w:rFonts w:ascii="Verdana" w:hAnsi="Verdana"/>
          <w:b/>
          <w:smallCaps/>
          <w:sz w:val="18"/>
          <w:szCs w:val="18"/>
          <w:u w:val="single"/>
          <w:lang w:val="en-GB"/>
        </w:rPr>
      </w:pPr>
    </w:p>
    <w:p w:rsidR="0020222A" w:rsidRDefault="0020222A">
      <w:pPr>
        <w:jc w:val="both"/>
        <w:rPr>
          <w:rFonts w:ascii="Verdana" w:hAnsi="Verdana"/>
          <w:b/>
          <w:smallCaps/>
          <w:sz w:val="28"/>
          <w:szCs w:val="28"/>
          <w:u w:val="single"/>
          <w:lang w:val="en-GB"/>
        </w:rPr>
      </w:pPr>
    </w:p>
    <w:p w:rsidR="00240B96" w:rsidRPr="004B0313" w:rsidRDefault="00240B96" w:rsidP="004B0313">
      <w:pPr>
        <w:pStyle w:val="Title"/>
        <w:rPr>
          <w:b/>
          <w:i/>
          <w:iCs/>
          <w:color w:val="4BACC6" w:themeColor="accent5"/>
          <w:spacing w:val="0"/>
          <w:shd w:val="clear" w:color="auto" w:fill="DCE0E4"/>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4B0313">
        <w:rPr>
          <w:b/>
          <w:i/>
          <w:iCs/>
          <w:color w:val="4BACC6" w:themeColor="accent5"/>
          <w:spacing w:val="0"/>
          <w:shd w:val="clear" w:color="auto" w:fill="DCE0E4"/>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Responsibilities In General store:</w:t>
      </w:r>
    </w:p>
    <w:p w:rsidR="00240B96" w:rsidRDefault="00240B96">
      <w:pPr>
        <w:jc w:val="both"/>
        <w:rPr>
          <w:rFonts w:ascii="Verdana" w:hAnsi="Verdana"/>
          <w:smallCaps/>
          <w:sz w:val="18"/>
          <w:szCs w:val="18"/>
          <w:u w:val="single"/>
          <w:lang w:val="en-GB"/>
        </w:rPr>
      </w:pPr>
    </w:p>
    <w:tbl>
      <w:tblPr>
        <w:tblW w:w="9645" w:type="dxa"/>
        <w:tblInd w:w="-162" w:type="dxa"/>
        <w:tblLook w:val="04A0" w:firstRow="1" w:lastRow="0" w:firstColumn="1" w:lastColumn="0" w:noHBand="0" w:noVBand="1"/>
      </w:tblPr>
      <w:tblGrid>
        <w:gridCol w:w="9645"/>
      </w:tblGrid>
      <w:tr w:rsidR="00240B96" w:rsidRPr="0057096F" w:rsidTr="0057096F">
        <w:trPr>
          <w:trHeight w:val="911"/>
        </w:trPr>
        <w:tc>
          <w:tcPr>
            <w:tcW w:w="9645" w:type="dxa"/>
            <w:tcBorders>
              <w:top w:val="nil"/>
              <w:left w:val="nil"/>
              <w:bottom w:val="nil"/>
              <w:right w:val="nil"/>
            </w:tcBorders>
            <w:shd w:val="clear" w:color="auto" w:fill="auto"/>
            <w:noWrap/>
            <w:vAlign w:val="center"/>
            <w:hideMark/>
          </w:tcPr>
          <w:p w:rsidR="00240B96" w:rsidRPr="00D11C7B" w:rsidRDefault="00240B96" w:rsidP="00D11C7B">
            <w:pPr>
              <w:suppressAutoHyphens w:val="0"/>
              <w:ind w:firstLineChars="200" w:firstLine="400"/>
              <w:rPr>
                <w:rFonts w:ascii="Arial" w:hAnsi="Arial" w:cs="Arial"/>
                <w:bCs/>
                <w:sz w:val="20"/>
                <w:szCs w:val="20"/>
              </w:rPr>
            </w:pPr>
            <w:r w:rsidRPr="00D11C7B">
              <w:rPr>
                <w:rFonts w:ascii="Arial" w:hAnsi="Arial" w:cs="Arial"/>
                <w:bCs/>
                <w:sz w:val="20"/>
                <w:szCs w:val="20"/>
              </w:rPr>
              <w:t> Responsible For all production activities in my division such as material indent, Preventive                maintenance, Breakdown maintenance of all equipment of Rolling mill areas and its accessories equipment.</w:t>
            </w:r>
          </w:p>
          <w:p w:rsidR="0057096F" w:rsidRPr="00D11C7B" w:rsidRDefault="0057096F" w:rsidP="00D11C7B">
            <w:pPr>
              <w:suppressAutoHyphens w:val="0"/>
              <w:ind w:firstLineChars="200" w:firstLine="400"/>
              <w:rPr>
                <w:rFonts w:ascii="Arial" w:hAnsi="Arial" w:cs="Arial"/>
                <w:bCs/>
                <w:sz w:val="20"/>
                <w:szCs w:val="20"/>
              </w:rPr>
            </w:pPr>
          </w:p>
        </w:tc>
      </w:tr>
      <w:tr w:rsidR="00240B96" w:rsidRPr="0057096F" w:rsidTr="0057096F">
        <w:trPr>
          <w:trHeight w:val="533"/>
        </w:trPr>
        <w:tc>
          <w:tcPr>
            <w:tcW w:w="9645" w:type="dxa"/>
            <w:tcBorders>
              <w:top w:val="nil"/>
              <w:left w:val="nil"/>
              <w:bottom w:val="nil"/>
              <w:right w:val="nil"/>
            </w:tcBorders>
            <w:shd w:val="clear" w:color="auto" w:fill="auto"/>
            <w:noWrap/>
            <w:vAlign w:val="center"/>
            <w:hideMark/>
          </w:tcPr>
          <w:p w:rsidR="00240B96" w:rsidRPr="00D11C7B" w:rsidRDefault="00240B96" w:rsidP="00240B96">
            <w:pPr>
              <w:suppressAutoHyphens w:val="0"/>
              <w:jc w:val="both"/>
              <w:rPr>
                <w:rFonts w:ascii="Arial" w:hAnsi="Arial" w:cs="Arial"/>
                <w:bCs/>
                <w:sz w:val="20"/>
                <w:szCs w:val="20"/>
              </w:rPr>
            </w:pPr>
            <w:r w:rsidRPr="00D11C7B">
              <w:rPr>
                <w:rFonts w:ascii="Arial" w:hAnsi="Arial" w:cs="Arial"/>
                <w:bCs/>
                <w:sz w:val="20"/>
                <w:szCs w:val="20"/>
              </w:rPr>
              <w:t>  Conducting Engineering material inspection as per drawing and purchase order specifications</w:t>
            </w:r>
          </w:p>
        </w:tc>
      </w:tr>
      <w:tr w:rsidR="00240B96" w:rsidRPr="0057096F" w:rsidTr="0057096F">
        <w:trPr>
          <w:trHeight w:val="281"/>
        </w:trPr>
        <w:tc>
          <w:tcPr>
            <w:tcW w:w="9645" w:type="dxa"/>
            <w:tcBorders>
              <w:top w:val="nil"/>
              <w:left w:val="nil"/>
              <w:bottom w:val="nil"/>
              <w:right w:val="nil"/>
            </w:tcBorders>
            <w:shd w:val="clear" w:color="auto" w:fill="auto"/>
            <w:noWrap/>
            <w:vAlign w:val="center"/>
            <w:hideMark/>
          </w:tcPr>
          <w:p w:rsidR="00240B96" w:rsidRPr="00D11C7B" w:rsidRDefault="00240B96" w:rsidP="00240B96">
            <w:pPr>
              <w:suppressAutoHyphens w:val="0"/>
              <w:jc w:val="both"/>
              <w:rPr>
                <w:rFonts w:ascii="Arial" w:hAnsi="Arial" w:cs="Arial"/>
                <w:bCs/>
                <w:sz w:val="20"/>
                <w:szCs w:val="20"/>
              </w:rPr>
            </w:pPr>
            <w:r w:rsidRPr="00D11C7B">
              <w:rPr>
                <w:rFonts w:ascii="Arial" w:hAnsi="Arial" w:cs="Arial"/>
                <w:bCs/>
                <w:sz w:val="20"/>
                <w:szCs w:val="20"/>
              </w:rPr>
              <w:t></w:t>
            </w:r>
            <w:r w:rsidR="00A106ED" w:rsidRPr="00D11C7B">
              <w:rPr>
                <w:rFonts w:ascii="Arial" w:hAnsi="Arial" w:cs="Arial"/>
                <w:bCs/>
                <w:sz w:val="20"/>
                <w:szCs w:val="20"/>
              </w:rPr>
              <w:t> Handling</w:t>
            </w:r>
            <w:r w:rsidRPr="00D11C7B">
              <w:rPr>
                <w:rFonts w:ascii="Arial" w:hAnsi="Arial" w:cs="Arial"/>
                <w:bCs/>
                <w:sz w:val="20"/>
                <w:szCs w:val="20"/>
              </w:rPr>
              <w:t xml:space="preserve"> equipment’s like tensile tester and all engineering equipment’s.</w:t>
            </w:r>
          </w:p>
        </w:tc>
      </w:tr>
      <w:tr w:rsidR="00240B96" w:rsidRPr="0057096F" w:rsidTr="0057096F">
        <w:trPr>
          <w:trHeight w:val="443"/>
        </w:trPr>
        <w:tc>
          <w:tcPr>
            <w:tcW w:w="9645" w:type="dxa"/>
            <w:tcBorders>
              <w:top w:val="nil"/>
              <w:left w:val="nil"/>
              <w:bottom w:val="nil"/>
              <w:right w:val="nil"/>
            </w:tcBorders>
            <w:shd w:val="clear" w:color="auto" w:fill="auto"/>
            <w:noWrap/>
            <w:vAlign w:val="center"/>
            <w:hideMark/>
          </w:tcPr>
          <w:p w:rsidR="00240B96" w:rsidRPr="00D11C7B" w:rsidRDefault="00240B96" w:rsidP="00240B96">
            <w:pPr>
              <w:suppressAutoHyphens w:val="0"/>
              <w:jc w:val="both"/>
              <w:rPr>
                <w:rFonts w:ascii="Arial" w:hAnsi="Arial" w:cs="Arial"/>
                <w:bCs/>
                <w:sz w:val="20"/>
                <w:szCs w:val="20"/>
              </w:rPr>
            </w:pPr>
            <w:r w:rsidRPr="00D11C7B">
              <w:rPr>
                <w:rFonts w:ascii="Arial" w:hAnsi="Arial" w:cs="Arial"/>
                <w:bCs/>
                <w:sz w:val="20"/>
                <w:szCs w:val="20"/>
              </w:rPr>
              <w:t></w:t>
            </w:r>
            <w:r w:rsidR="00A106ED" w:rsidRPr="00D11C7B">
              <w:rPr>
                <w:rFonts w:ascii="Arial" w:hAnsi="Arial" w:cs="Arial"/>
                <w:bCs/>
                <w:sz w:val="20"/>
                <w:szCs w:val="20"/>
              </w:rPr>
              <w:t> Conducting</w:t>
            </w:r>
            <w:r w:rsidRPr="00D11C7B">
              <w:rPr>
                <w:rFonts w:ascii="Arial" w:hAnsi="Arial" w:cs="Arial"/>
                <w:bCs/>
                <w:sz w:val="20"/>
                <w:szCs w:val="20"/>
              </w:rPr>
              <w:t xml:space="preserve"> Engineering, Packing, and miscellaneous with or without quality modules in SAP.</w:t>
            </w:r>
          </w:p>
        </w:tc>
      </w:tr>
      <w:tr w:rsidR="00240B96" w:rsidRPr="0057096F" w:rsidTr="00240B96">
        <w:trPr>
          <w:trHeight w:val="675"/>
        </w:trPr>
        <w:tc>
          <w:tcPr>
            <w:tcW w:w="9645" w:type="dxa"/>
            <w:tcBorders>
              <w:top w:val="nil"/>
              <w:left w:val="nil"/>
              <w:bottom w:val="nil"/>
              <w:right w:val="nil"/>
            </w:tcBorders>
            <w:shd w:val="clear" w:color="auto" w:fill="auto"/>
            <w:noWrap/>
            <w:vAlign w:val="center"/>
            <w:hideMark/>
          </w:tcPr>
          <w:p w:rsidR="00240B96" w:rsidRPr="00D11C7B" w:rsidRDefault="00240B96" w:rsidP="00240B96">
            <w:pPr>
              <w:suppressAutoHyphens w:val="0"/>
              <w:jc w:val="both"/>
              <w:rPr>
                <w:rFonts w:ascii="Arial" w:hAnsi="Arial" w:cs="Arial"/>
                <w:bCs/>
                <w:sz w:val="20"/>
                <w:szCs w:val="20"/>
              </w:rPr>
            </w:pPr>
            <w:r w:rsidRPr="00D11C7B">
              <w:rPr>
                <w:rFonts w:ascii="Arial" w:hAnsi="Arial" w:cs="Arial"/>
                <w:bCs/>
                <w:sz w:val="20"/>
                <w:szCs w:val="20"/>
              </w:rPr>
              <w:t></w:t>
            </w:r>
            <w:r w:rsidR="00A106ED" w:rsidRPr="00D11C7B">
              <w:rPr>
                <w:rFonts w:ascii="Arial" w:hAnsi="Arial" w:cs="Arial"/>
                <w:bCs/>
                <w:sz w:val="20"/>
                <w:szCs w:val="20"/>
              </w:rPr>
              <w:t> Overseeing</w:t>
            </w:r>
            <w:r w:rsidRPr="00D11C7B">
              <w:rPr>
                <w:rFonts w:ascii="Arial" w:hAnsi="Arial" w:cs="Arial"/>
                <w:bCs/>
                <w:sz w:val="20"/>
                <w:szCs w:val="20"/>
              </w:rPr>
              <w:t xml:space="preserve"> the operations pertaining to inventory Control &amp; monitoring movement of material. </w:t>
            </w:r>
          </w:p>
        </w:tc>
      </w:tr>
      <w:tr w:rsidR="00240B96" w:rsidRPr="0057096F" w:rsidTr="00240B96">
        <w:trPr>
          <w:trHeight w:val="675"/>
        </w:trPr>
        <w:tc>
          <w:tcPr>
            <w:tcW w:w="9645" w:type="dxa"/>
            <w:tcBorders>
              <w:top w:val="nil"/>
              <w:left w:val="nil"/>
              <w:bottom w:val="nil"/>
              <w:right w:val="nil"/>
            </w:tcBorders>
            <w:shd w:val="clear" w:color="auto" w:fill="auto"/>
            <w:noWrap/>
            <w:vAlign w:val="center"/>
            <w:hideMark/>
          </w:tcPr>
          <w:p w:rsidR="00240B96" w:rsidRPr="00D11C7B" w:rsidRDefault="00240B96" w:rsidP="00240B96">
            <w:pPr>
              <w:suppressAutoHyphens w:val="0"/>
              <w:jc w:val="both"/>
              <w:rPr>
                <w:rFonts w:ascii="Arial" w:hAnsi="Arial" w:cs="Arial"/>
                <w:bCs/>
                <w:sz w:val="20"/>
                <w:szCs w:val="20"/>
              </w:rPr>
            </w:pPr>
            <w:r w:rsidRPr="00D11C7B">
              <w:rPr>
                <w:rFonts w:ascii="Arial" w:hAnsi="Arial" w:cs="Arial"/>
                <w:bCs/>
                <w:sz w:val="20"/>
                <w:szCs w:val="20"/>
              </w:rPr>
              <w:t>  Monitoring of stores documentation like GRR, Receipts, Issues act and inventory control by bin cards</w:t>
            </w:r>
          </w:p>
        </w:tc>
      </w:tr>
      <w:tr w:rsidR="00240B96" w:rsidRPr="0057096F" w:rsidTr="00240B96">
        <w:trPr>
          <w:trHeight w:val="1350"/>
        </w:trPr>
        <w:tc>
          <w:tcPr>
            <w:tcW w:w="9645" w:type="dxa"/>
            <w:tcBorders>
              <w:top w:val="nil"/>
              <w:left w:val="nil"/>
              <w:bottom w:val="nil"/>
              <w:right w:val="nil"/>
            </w:tcBorders>
            <w:shd w:val="clear" w:color="auto" w:fill="auto"/>
            <w:noWrap/>
            <w:vAlign w:val="center"/>
            <w:hideMark/>
          </w:tcPr>
          <w:p w:rsidR="00240B96" w:rsidRPr="00D11C7B" w:rsidRDefault="00240B96" w:rsidP="00240B96">
            <w:pPr>
              <w:suppressAutoHyphens w:val="0"/>
              <w:jc w:val="both"/>
              <w:rPr>
                <w:rFonts w:ascii="Arial" w:hAnsi="Arial" w:cs="Arial"/>
                <w:bCs/>
                <w:sz w:val="20"/>
                <w:szCs w:val="20"/>
              </w:rPr>
            </w:pPr>
            <w:r w:rsidRPr="00D11C7B">
              <w:rPr>
                <w:rFonts w:ascii="Arial" w:hAnsi="Arial" w:cs="Arial"/>
                <w:bCs/>
                <w:sz w:val="20"/>
                <w:szCs w:val="20"/>
              </w:rPr>
              <w:lastRenderedPageBreak/>
              <w:t>  Providing data for management information system by making monthly reports, daily reports, vendor scorecard, graphical presentation, Progress, Problems, Opportunities &amp; Planning reports.</w:t>
            </w:r>
          </w:p>
        </w:tc>
      </w:tr>
      <w:tr w:rsidR="00240B96" w:rsidRPr="0057096F" w:rsidTr="00240B96">
        <w:trPr>
          <w:trHeight w:val="675"/>
        </w:trPr>
        <w:tc>
          <w:tcPr>
            <w:tcW w:w="9645" w:type="dxa"/>
            <w:tcBorders>
              <w:top w:val="nil"/>
              <w:left w:val="nil"/>
              <w:bottom w:val="nil"/>
              <w:right w:val="nil"/>
            </w:tcBorders>
            <w:shd w:val="clear" w:color="auto" w:fill="auto"/>
            <w:noWrap/>
            <w:vAlign w:val="center"/>
            <w:hideMark/>
          </w:tcPr>
          <w:p w:rsidR="00240B96" w:rsidRPr="00D11C7B" w:rsidRDefault="00240B96" w:rsidP="00240B96">
            <w:pPr>
              <w:suppressAutoHyphens w:val="0"/>
              <w:jc w:val="both"/>
              <w:rPr>
                <w:rFonts w:ascii="Arial" w:hAnsi="Arial" w:cs="Arial"/>
                <w:bCs/>
                <w:sz w:val="20"/>
                <w:szCs w:val="20"/>
              </w:rPr>
            </w:pPr>
            <w:r w:rsidRPr="00D11C7B">
              <w:rPr>
                <w:rFonts w:ascii="Arial" w:hAnsi="Arial" w:cs="Arial"/>
                <w:bCs/>
                <w:sz w:val="20"/>
                <w:szCs w:val="20"/>
              </w:rPr>
              <w:t></w:t>
            </w:r>
            <w:r w:rsidR="00A106ED" w:rsidRPr="00D11C7B">
              <w:rPr>
                <w:rFonts w:ascii="Arial" w:hAnsi="Arial" w:cs="Arial"/>
                <w:bCs/>
                <w:sz w:val="20"/>
                <w:szCs w:val="20"/>
              </w:rPr>
              <w:t> Working</w:t>
            </w:r>
            <w:r w:rsidRPr="00D11C7B">
              <w:rPr>
                <w:rFonts w:ascii="Arial" w:hAnsi="Arial" w:cs="Arial"/>
                <w:bCs/>
                <w:sz w:val="20"/>
                <w:szCs w:val="20"/>
              </w:rPr>
              <w:t xml:space="preserve"> experience in SAP R/3 and also in latest version 0.7, all type of MM reports generate in SAP. </w:t>
            </w:r>
          </w:p>
        </w:tc>
      </w:tr>
      <w:tr w:rsidR="00240B96" w:rsidRPr="0057096F" w:rsidTr="00240B96">
        <w:trPr>
          <w:trHeight w:val="675"/>
        </w:trPr>
        <w:tc>
          <w:tcPr>
            <w:tcW w:w="9645" w:type="dxa"/>
            <w:tcBorders>
              <w:top w:val="nil"/>
              <w:left w:val="nil"/>
              <w:bottom w:val="nil"/>
              <w:right w:val="nil"/>
            </w:tcBorders>
            <w:shd w:val="clear" w:color="auto" w:fill="auto"/>
            <w:noWrap/>
            <w:vAlign w:val="center"/>
            <w:hideMark/>
          </w:tcPr>
          <w:p w:rsidR="00240B96" w:rsidRPr="00D11C7B" w:rsidRDefault="00240B96" w:rsidP="00240B96">
            <w:pPr>
              <w:suppressAutoHyphens w:val="0"/>
              <w:jc w:val="both"/>
              <w:rPr>
                <w:rFonts w:ascii="Arial" w:hAnsi="Arial" w:cs="Arial"/>
                <w:bCs/>
                <w:sz w:val="20"/>
                <w:szCs w:val="20"/>
              </w:rPr>
            </w:pPr>
            <w:r w:rsidRPr="00D11C7B">
              <w:rPr>
                <w:rFonts w:ascii="Arial" w:hAnsi="Arial" w:cs="Arial"/>
                <w:bCs/>
                <w:sz w:val="20"/>
                <w:szCs w:val="20"/>
              </w:rPr>
              <w:t>  Following-up with purchase Dept. for material indent and conducting reconciliation of inward with P.O</w:t>
            </w:r>
          </w:p>
        </w:tc>
      </w:tr>
      <w:tr w:rsidR="00240B96" w:rsidRPr="0057096F" w:rsidTr="00240B96">
        <w:trPr>
          <w:trHeight w:val="675"/>
        </w:trPr>
        <w:tc>
          <w:tcPr>
            <w:tcW w:w="9645" w:type="dxa"/>
            <w:tcBorders>
              <w:top w:val="nil"/>
              <w:left w:val="nil"/>
              <w:bottom w:val="nil"/>
              <w:right w:val="nil"/>
            </w:tcBorders>
            <w:shd w:val="clear" w:color="auto" w:fill="auto"/>
            <w:noWrap/>
            <w:vAlign w:val="center"/>
            <w:hideMark/>
          </w:tcPr>
          <w:p w:rsidR="00240B96" w:rsidRPr="00D11C7B" w:rsidRDefault="00240B96" w:rsidP="00240B96">
            <w:pPr>
              <w:suppressAutoHyphens w:val="0"/>
              <w:jc w:val="both"/>
              <w:rPr>
                <w:rFonts w:ascii="Arial" w:hAnsi="Arial" w:cs="Arial"/>
                <w:bCs/>
                <w:sz w:val="20"/>
                <w:szCs w:val="20"/>
              </w:rPr>
            </w:pPr>
            <w:r w:rsidRPr="00D11C7B">
              <w:rPr>
                <w:rFonts w:ascii="Arial" w:hAnsi="Arial" w:cs="Arial"/>
                <w:bCs/>
                <w:sz w:val="20"/>
                <w:szCs w:val="20"/>
              </w:rPr>
              <w:t>  Maintain ISO records &amp; Prepare ISO document like a SOP, daily logbook, Inspection report,</w:t>
            </w:r>
          </w:p>
        </w:tc>
      </w:tr>
      <w:tr w:rsidR="00240B96" w:rsidRPr="0057096F" w:rsidTr="00240B96">
        <w:trPr>
          <w:trHeight w:val="300"/>
        </w:trPr>
        <w:tc>
          <w:tcPr>
            <w:tcW w:w="9645" w:type="dxa"/>
            <w:tcBorders>
              <w:top w:val="nil"/>
              <w:left w:val="nil"/>
              <w:bottom w:val="nil"/>
              <w:right w:val="nil"/>
            </w:tcBorders>
            <w:shd w:val="clear" w:color="auto" w:fill="auto"/>
            <w:noWrap/>
            <w:vAlign w:val="center"/>
            <w:hideMark/>
          </w:tcPr>
          <w:p w:rsidR="00240B96" w:rsidRPr="00D11C7B" w:rsidRDefault="00240B96" w:rsidP="00D11C7B">
            <w:pPr>
              <w:suppressAutoHyphens w:val="0"/>
              <w:ind w:firstLineChars="200" w:firstLine="400"/>
              <w:rPr>
                <w:rFonts w:ascii="Arial" w:hAnsi="Arial" w:cs="Arial"/>
                <w:bCs/>
                <w:sz w:val="20"/>
                <w:szCs w:val="20"/>
              </w:rPr>
            </w:pPr>
            <w:r w:rsidRPr="00D11C7B">
              <w:rPr>
                <w:rFonts w:ascii="Arial" w:hAnsi="Arial" w:cs="Arial"/>
                <w:bCs/>
                <w:sz w:val="20"/>
                <w:szCs w:val="20"/>
              </w:rPr>
              <w:t></w:t>
            </w:r>
            <w:r w:rsidR="00A106ED" w:rsidRPr="00D11C7B">
              <w:rPr>
                <w:rFonts w:ascii="Arial" w:hAnsi="Arial" w:cs="Arial"/>
                <w:bCs/>
                <w:sz w:val="20"/>
                <w:szCs w:val="20"/>
              </w:rPr>
              <w:t> Make</w:t>
            </w:r>
            <w:r w:rsidRPr="00D11C7B">
              <w:rPr>
                <w:rFonts w:ascii="Arial" w:hAnsi="Arial" w:cs="Arial"/>
                <w:bCs/>
                <w:sz w:val="20"/>
                <w:szCs w:val="20"/>
              </w:rPr>
              <w:t xml:space="preserve"> record as a P.M check list, Breakdown analysis report. M/C log sheet inspection    report and Trouble shooting.</w:t>
            </w:r>
          </w:p>
        </w:tc>
      </w:tr>
      <w:tr w:rsidR="00240B96" w:rsidRPr="0057096F" w:rsidTr="00240B96">
        <w:trPr>
          <w:trHeight w:val="300"/>
        </w:trPr>
        <w:tc>
          <w:tcPr>
            <w:tcW w:w="9645" w:type="dxa"/>
            <w:tcBorders>
              <w:top w:val="nil"/>
              <w:left w:val="nil"/>
              <w:bottom w:val="nil"/>
              <w:right w:val="nil"/>
            </w:tcBorders>
            <w:shd w:val="clear" w:color="auto" w:fill="auto"/>
            <w:noWrap/>
            <w:vAlign w:val="center"/>
            <w:hideMark/>
          </w:tcPr>
          <w:p w:rsidR="00240B96" w:rsidRPr="00D11C7B" w:rsidRDefault="00240B96" w:rsidP="00D11C7B">
            <w:pPr>
              <w:suppressAutoHyphens w:val="0"/>
              <w:ind w:firstLineChars="200" w:firstLine="400"/>
              <w:rPr>
                <w:rFonts w:ascii="Arial" w:hAnsi="Arial" w:cs="Arial"/>
                <w:bCs/>
                <w:sz w:val="20"/>
                <w:szCs w:val="20"/>
              </w:rPr>
            </w:pPr>
            <w:r w:rsidRPr="00D11C7B">
              <w:rPr>
                <w:rFonts w:ascii="Arial" w:hAnsi="Arial" w:cs="Arial"/>
                <w:bCs/>
                <w:sz w:val="20"/>
                <w:szCs w:val="20"/>
              </w:rPr>
              <w:t xml:space="preserve">  Spare Management storage like handling furnace spares &amp; Material inspection and other equipment’s related to my areas and coordination with purchase Dept. </w:t>
            </w:r>
          </w:p>
        </w:tc>
      </w:tr>
      <w:tr w:rsidR="00240B96" w:rsidRPr="0057096F" w:rsidTr="00240B96">
        <w:trPr>
          <w:trHeight w:val="300"/>
        </w:trPr>
        <w:tc>
          <w:tcPr>
            <w:tcW w:w="9645" w:type="dxa"/>
            <w:tcBorders>
              <w:top w:val="nil"/>
              <w:left w:val="nil"/>
              <w:bottom w:val="nil"/>
              <w:right w:val="nil"/>
            </w:tcBorders>
            <w:shd w:val="clear" w:color="auto" w:fill="auto"/>
            <w:noWrap/>
            <w:vAlign w:val="center"/>
            <w:hideMark/>
          </w:tcPr>
          <w:p w:rsidR="00240B96" w:rsidRPr="00D11C7B" w:rsidRDefault="00240B96" w:rsidP="00D11C7B">
            <w:pPr>
              <w:suppressAutoHyphens w:val="0"/>
              <w:ind w:firstLineChars="200" w:firstLine="400"/>
              <w:rPr>
                <w:rFonts w:ascii="Arial" w:hAnsi="Arial" w:cs="Arial"/>
                <w:bCs/>
                <w:sz w:val="20"/>
                <w:szCs w:val="20"/>
              </w:rPr>
            </w:pPr>
            <w:r w:rsidRPr="00D11C7B">
              <w:rPr>
                <w:rFonts w:ascii="Arial" w:hAnsi="Arial" w:cs="Arial"/>
                <w:bCs/>
                <w:sz w:val="20"/>
                <w:szCs w:val="20"/>
              </w:rPr>
              <w:t>  Planning and implementation of shut down for maintenance</w:t>
            </w:r>
          </w:p>
        </w:tc>
      </w:tr>
      <w:tr w:rsidR="00240B96" w:rsidRPr="0057096F" w:rsidTr="00240B96">
        <w:trPr>
          <w:trHeight w:val="300"/>
        </w:trPr>
        <w:tc>
          <w:tcPr>
            <w:tcW w:w="9645" w:type="dxa"/>
            <w:tcBorders>
              <w:top w:val="nil"/>
              <w:left w:val="nil"/>
              <w:bottom w:val="nil"/>
              <w:right w:val="nil"/>
            </w:tcBorders>
            <w:shd w:val="clear" w:color="auto" w:fill="auto"/>
            <w:noWrap/>
            <w:vAlign w:val="center"/>
            <w:hideMark/>
          </w:tcPr>
          <w:p w:rsidR="00240B96" w:rsidRPr="00D11C7B" w:rsidRDefault="00240B96" w:rsidP="00D11C7B">
            <w:pPr>
              <w:suppressAutoHyphens w:val="0"/>
              <w:ind w:firstLineChars="200" w:firstLine="400"/>
              <w:rPr>
                <w:rFonts w:ascii="Arial" w:hAnsi="Arial" w:cs="Arial"/>
                <w:bCs/>
                <w:sz w:val="20"/>
                <w:szCs w:val="20"/>
              </w:rPr>
            </w:pPr>
            <w:r w:rsidRPr="00D11C7B">
              <w:rPr>
                <w:rFonts w:ascii="Arial" w:hAnsi="Arial" w:cs="Arial"/>
                <w:bCs/>
                <w:sz w:val="20"/>
                <w:szCs w:val="20"/>
              </w:rPr>
              <w:t>  Maintaining equipment’s history record</w:t>
            </w:r>
          </w:p>
        </w:tc>
      </w:tr>
      <w:tr w:rsidR="00240B96" w:rsidRPr="0057096F" w:rsidTr="00240B96">
        <w:trPr>
          <w:trHeight w:val="300"/>
        </w:trPr>
        <w:tc>
          <w:tcPr>
            <w:tcW w:w="9645" w:type="dxa"/>
            <w:tcBorders>
              <w:top w:val="nil"/>
              <w:left w:val="nil"/>
              <w:bottom w:val="nil"/>
              <w:right w:val="nil"/>
            </w:tcBorders>
            <w:shd w:val="clear" w:color="auto" w:fill="auto"/>
            <w:noWrap/>
            <w:vAlign w:val="center"/>
            <w:hideMark/>
          </w:tcPr>
          <w:p w:rsidR="00240B96" w:rsidRPr="00D11C7B" w:rsidRDefault="00240B96" w:rsidP="00D11C7B">
            <w:pPr>
              <w:suppressAutoHyphens w:val="0"/>
              <w:ind w:firstLineChars="200" w:firstLine="400"/>
              <w:rPr>
                <w:rFonts w:ascii="Arial" w:hAnsi="Arial" w:cs="Arial"/>
                <w:bCs/>
                <w:sz w:val="20"/>
                <w:szCs w:val="20"/>
              </w:rPr>
            </w:pPr>
            <w:r w:rsidRPr="00D11C7B">
              <w:rPr>
                <w:rFonts w:ascii="Arial" w:hAnsi="Arial" w:cs="Arial"/>
                <w:bCs/>
                <w:sz w:val="20"/>
                <w:szCs w:val="20"/>
              </w:rPr>
              <w:t>  Handling proper utilization of man power &amp; Workers training and appraisals etc.</w:t>
            </w:r>
          </w:p>
        </w:tc>
      </w:tr>
      <w:tr w:rsidR="00240B96" w:rsidRPr="00D11C7B" w:rsidTr="00240B96">
        <w:trPr>
          <w:trHeight w:val="900"/>
        </w:trPr>
        <w:tc>
          <w:tcPr>
            <w:tcW w:w="9645" w:type="dxa"/>
            <w:tcBorders>
              <w:top w:val="nil"/>
              <w:left w:val="nil"/>
              <w:bottom w:val="nil"/>
              <w:right w:val="nil"/>
            </w:tcBorders>
            <w:shd w:val="clear" w:color="auto" w:fill="auto"/>
            <w:noWrap/>
            <w:vAlign w:val="center"/>
            <w:hideMark/>
          </w:tcPr>
          <w:p w:rsidR="00240B96" w:rsidRPr="00D11C7B" w:rsidRDefault="00240B96" w:rsidP="00240B96">
            <w:pPr>
              <w:suppressAutoHyphens w:val="0"/>
              <w:jc w:val="both"/>
              <w:rPr>
                <w:rFonts w:ascii="Arial" w:hAnsi="Arial" w:cs="Arial"/>
                <w:bCs/>
                <w:sz w:val="20"/>
                <w:szCs w:val="20"/>
              </w:rPr>
            </w:pPr>
            <w:r w:rsidRPr="00D11C7B">
              <w:rPr>
                <w:rFonts w:ascii="Arial" w:hAnsi="Arial" w:cs="Arial"/>
                <w:bCs/>
                <w:sz w:val="20"/>
                <w:szCs w:val="20"/>
              </w:rPr>
              <w:t></w:t>
            </w:r>
            <w:r w:rsidR="00A106ED" w:rsidRPr="00D11C7B">
              <w:rPr>
                <w:rFonts w:ascii="Arial" w:hAnsi="Arial" w:cs="Arial"/>
                <w:bCs/>
                <w:sz w:val="20"/>
                <w:szCs w:val="20"/>
              </w:rPr>
              <w:t> Maintain</w:t>
            </w:r>
            <w:r w:rsidRPr="00D11C7B">
              <w:rPr>
                <w:rFonts w:ascii="Arial" w:hAnsi="Arial" w:cs="Arial"/>
                <w:bCs/>
                <w:sz w:val="20"/>
                <w:szCs w:val="20"/>
              </w:rPr>
              <w:t xml:space="preserve"> ISO records &amp; Prepare ISO document like list equipment, daily logbook check list, Breakdown report, Inspection report, Shut down job report.</w:t>
            </w:r>
          </w:p>
        </w:tc>
      </w:tr>
    </w:tbl>
    <w:p w:rsidR="00632530" w:rsidRPr="004B0313" w:rsidRDefault="001E7798" w:rsidP="00743519">
      <w:pPr>
        <w:pStyle w:val="Title"/>
        <w:rPr>
          <w:b/>
          <w:i/>
          <w:iCs/>
          <w:color w:val="4BACC6" w:themeColor="accent5"/>
          <w:spacing w:val="0"/>
          <w:shd w:val="clear" w:color="auto" w:fill="DCE0E4"/>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4B0313">
        <w:rPr>
          <w:b/>
          <w:i/>
          <w:iCs/>
          <w:color w:val="4BACC6" w:themeColor="accent5"/>
          <w:spacing w:val="0"/>
          <w:shd w:val="clear" w:color="auto" w:fill="DCE0E4"/>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Clients Handled:</w:t>
      </w:r>
    </w:p>
    <w:p w:rsidR="00D05A71" w:rsidRDefault="00743519" w:rsidP="00743519">
      <w:pPr>
        <w:pStyle w:val="ListParagraph"/>
        <w:numPr>
          <w:ilvl w:val="0"/>
          <w:numId w:val="13"/>
        </w:numPr>
        <w:jc w:val="both"/>
        <w:rPr>
          <w:rFonts w:ascii="Verdana" w:hAnsi="Verdana" w:cs="Arial"/>
          <w:sz w:val="20"/>
          <w:szCs w:val="20"/>
        </w:rPr>
      </w:pPr>
      <w:r w:rsidRPr="00743519">
        <w:rPr>
          <w:rFonts w:ascii="Verdana" w:hAnsi="Verdana" w:cs="Arial"/>
          <w:sz w:val="20"/>
          <w:szCs w:val="20"/>
        </w:rPr>
        <w:t>I have handle</w:t>
      </w:r>
      <w:r w:rsidR="00D05A71">
        <w:rPr>
          <w:rFonts w:ascii="Verdana" w:hAnsi="Verdana" w:cs="Arial"/>
          <w:sz w:val="20"/>
          <w:szCs w:val="20"/>
        </w:rPr>
        <w:t xml:space="preserve"> all transporter which are connected with SKF &amp; we have maintain this account with code &amp; billing system also I have check all the things like Rate, detention changes LR changes.( </w:t>
      </w:r>
      <w:proofErr w:type="spellStart"/>
      <w:r w:rsidR="00D05A71">
        <w:rPr>
          <w:rFonts w:ascii="Verdana" w:hAnsi="Verdana" w:cs="Arial"/>
          <w:sz w:val="20"/>
          <w:szCs w:val="20"/>
        </w:rPr>
        <w:t>Navghanbhai</w:t>
      </w:r>
      <w:proofErr w:type="spellEnd"/>
      <w:r w:rsidR="00D05A71">
        <w:rPr>
          <w:rFonts w:ascii="Verdana" w:hAnsi="Verdana" w:cs="Arial"/>
          <w:sz w:val="20"/>
          <w:szCs w:val="20"/>
        </w:rPr>
        <w:t xml:space="preserve"> </w:t>
      </w:r>
      <w:proofErr w:type="spellStart"/>
      <w:r w:rsidR="00D05A71">
        <w:rPr>
          <w:rFonts w:ascii="Verdana" w:hAnsi="Verdana" w:cs="Arial"/>
          <w:sz w:val="20"/>
          <w:szCs w:val="20"/>
        </w:rPr>
        <w:t>Bharwad</w:t>
      </w:r>
      <w:proofErr w:type="spellEnd"/>
      <w:r w:rsidR="00D05A71">
        <w:rPr>
          <w:rFonts w:ascii="Verdana" w:hAnsi="Verdana" w:cs="Arial"/>
          <w:sz w:val="20"/>
          <w:szCs w:val="20"/>
        </w:rPr>
        <w:t xml:space="preserve">, </w:t>
      </w:r>
      <w:proofErr w:type="spellStart"/>
      <w:r w:rsidR="00D05A71">
        <w:rPr>
          <w:rFonts w:ascii="Verdana" w:hAnsi="Verdana" w:cs="Arial"/>
          <w:sz w:val="20"/>
          <w:szCs w:val="20"/>
        </w:rPr>
        <w:t>Safexpress</w:t>
      </w:r>
      <w:proofErr w:type="spellEnd"/>
      <w:r w:rsidR="00D05A71">
        <w:rPr>
          <w:rFonts w:ascii="Verdana" w:hAnsi="Verdana" w:cs="Arial"/>
          <w:sz w:val="20"/>
          <w:szCs w:val="20"/>
        </w:rPr>
        <w:t xml:space="preserve">, </w:t>
      </w:r>
      <w:proofErr w:type="spellStart"/>
      <w:r w:rsidR="00D05A71">
        <w:rPr>
          <w:rFonts w:ascii="Verdana" w:hAnsi="Verdana" w:cs="Arial"/>
          <w:sz w:val="20"/>
          <w:szCs w:val="20"/>
        </w:rPr>
        <w:t>Maruti,Shree</w:t>
      </w:r>
      <w:proofErr w:type="spellEnd"/>
      <w:r w:rsidR="00D05A71">
        <w:rPr>
          <w:rFonts w:ascii="Verdana" w:hAnsi="Verdana" w:cs="Arial"/>
          <w:sz w:val="20"/>
          <w:szCs w:val="20"/>
        </w:rPr>
        <w:t xml:space="preserve"> Vishnu Transport )</w:t>
      </w:r>
    </w:p>
    <w:p w:rsidR="00D05A71" w:rsidRDefault="00D05A71" w:rsidP="006E4B81">
      <w:pPr>
        <w:pStyle w:val="ListParagraph"/>
        <w:numPr>
          <w:ilvl w:val="0"/>
          <w:numId w:val="13"/>
        </w:numPr>
        <w:jc w:val="both"/>
        <w:rPr>
          <w:rFonts w:ascii="Verdana" w:hAnsi="Verdana" w:cs="Arial"/>
          <w:sz w:val="20"/>
          <w:szCs w:val="20"/>
        </w:rPr>
      </w:pPr>
      <w:r>
        <w:rPr>
          <w:rFonts w:ascii="Verdana" w:hAnsi="Verdana" w:cs="Arial"/>
          <w:sz w:val="20"/>
          <w:szCs w:val="20"/>
        </w:rPr>
        <w:t>I have handle vendor which providing Indirect material for company. I have make shortage list for Indirect material and coordinate</w:t>
      </w:r>
      <w:r w:rsidR="006E4B81">
        <w:rPr>
          <w:rFonts w:ascii="Verdana" w:hAnsi="Verdana" w:cs="Arial"/>
          <w:sz w:val="20"/>
          <w:szCs w:val="20"/>
        </w:rPr>
        <w:t xml:space="preserve"> &amp; discussion </w:t>
      </w:r>
      <w:r>
        <w:rPr>
          <w:rFonts w:ascii="Verdana" w:hAnsi="Verdana" w:cs="Arial"/>
          <w:sz w:val="20"/>
          <w:szCs w:val="20"/>
        </w:rPr>
        <w:t>with supplier for</w:t>
      </w:r>
      <w:r w:rsidR="006E4B81">
        <w:rPr>
          <w:rFonts w:ascii="Verdana" w:hAnsi="Verdana" w:cs="Arial"/>
          <w:sz w:val="20"/>
          <w:szCs w:val="20"/>
        </w:rPr>
        <w:t xml:space="preserve"> the same &amp; also discussion </w:t>
      </w:r>
      <w:r>
        <w:rPr>
          <w:rFonts w:ascii="Verdana" w:hAnsi="Verdana" w:cs="Arial"/>
          <w:sz w:val="20"/>
          <w:szCs w:val="20"/>
        </w:rPr>
        <w:t>our production plan.</w:t>
      </w:r>
      <w:r w:rsidR="006E4B81">
        <w:rPr>
          <w:rFonts w:ascii="Verdana" w:hAnsi="Verdana" w:cs="Arial"/>
          <w:sz w:val="20"/>
          <w:szCs w:val="20"/>
        </w:rPr>
        <w:t xml:space="preserve"> Main 2 product are </w:t>
      </w:r>
      <w:r w:rsidR="006E4B81" w:rsidRPr="006E4B81">
        <w:rPr>
          <w:rFonts w:ascii="Verdana" w:hAnsi="Verdana" w:cs="Arial"/>
          <w:sz w:val="20"/>
          <w:szCs w:val="20"/>
        </w:rPr>
        <w:t>Effected</w:t>
      </w:r>
      <w:r w:rsidR="006E4B81">
        <w:rPr>
          <w:rFonts w:ascii="Verdana" w:hAnsi="Verdana" w:cs="Arial"/>
          <w:sz w:val="20"/>
          <w:szCs w:val="20"/>
        </w:rPr>
        <w:t xml:space="preserve"> to production Carton &amp; wooden boxes, I have coordinate to Alpesh Furniture for Wooden Boxes &amp; </w:t>
      </w:r>
      <w:proofErr w:type="spellStart"/>
      <w:r w:rsidR="006E4B81">
        <w:rPr>
          <w:rFonts w:ascii="Verdana" w:hAnsi="Verdana" w:cs="Arial"/>
          <w:sz w:val="20"/>
          <w:szCs w:val="20"/>
        </w:rPr>
        <w:t>Parkson</w:t>
      </w:r>
      <w:proofErr w:type="spellEnd"/>
      <w:r w:rsidR="006E4B81">
        <w:rPr>
          <w:rFonts w:ascii="Verdana" w:hAnsi="Verdana" w:cs="Arial"/>
          <w:sz w:val="20"/>
          <w:szCs w:val="20"/>
        </w:rPr>
        <w:t xml:space="preserve"> for carton so I have always touch with main supplier. </w:t>
      </w:r>
    </w:p>
    <w:p w:rsidR="004824F8" w:rsidRPr="00743519" w:rsidRDefault="00D05A71" w:rsidP="00F80F65">
      <w:pPr>
        <w:pStyle w:val="ListParagraph"/>
        <w:ind w:left="360"/>
        <w:jc w:val="both"/>
        <w:rPr>
          <w:rFonts w:ascii="Verdana" w:hAnsi="Verdana" w:cs="Arial"/>
          <w:sz w:val="20"/>
          <w:szCs w:val="20"/>
        </w:rPr>
      </w:pPr>
      <w:r>
        <w:rPr>
          <w:rFonts w:ascii="Verdana" w:hAnsi="Verdana" w:cs="Arial"/>
          <w:sz w:val="20"/>
          <w:szCs w:val="20"/>
        </w:rPr>
        <w:t xml:space="preserve">  </w:t>
      </w:r>
      <w:r w:rsidR="00743519">
        <w:rPr>
          <w:rFonts w:ascii="Verdana" w:hAnsi="Verdana" w:cs="Arial"/>
          <w:sz w:val="20"/>
          <w:szCs w:val="20"/>
        </w:rPr>
        <w:t xml:space="preserve"> </w:t>
      </w:r>
    </w:p>
    <w:p w:rsidR="00743519" w:rsidRDefault="00743519">
      <w:pPr>
        <w:ind w:left="288"/>
        <w:jc w:val="both"/>
        <w:rPr>
          <w:rFonts w:ascii="Verdana" w:hAnsi="Verdana" w:cs="Arial"/>
          <w:sz w:val="20"/>
          <w:szCs w:val="20"/>
        </w:rPr>
      </w:pPr>
    </w:p>
    <w:p w:rsidR="00B6341C" w:rsidRPr="00D11C7B" w:rsidRDefault="00B6341C">
      <w:pPr>
        <w:ind w:left="288"/>
        <w:jc w:val="both"/>
        <w:rPr>
          <w:rFonts w:ascii="Verdana" w:hAnsi="Verdana" w:cs="Arial"/>
          <w:sz w:val="20"/>
          <w:szCs w:val="20"/>
        </w:rPr>
      </w:pPr>
    </w:p>
    <w:p w:rsidR="00632530" w:rsidRDefault="00B6341C" w:rsidP="00B6341C">
      <w:pPr>
        <w:jc w:val="both"/>
        <w:rPr>
          <w:rFonts w:ascii="Verdana" w:hAnsi="Verdana" w:cs="Arial"/>
          <w:sz w:val="18"/>
          <w:szCs w:val="18"/>
        </w:rPr>
      </w:pPr>
      <w:r>
        <w:rPr>
          <w:rFonts w:ascii="Verdana" w:hAnsi="Verdana" w:cs="Arial"/>
          <w:sz w:val="18"/>
          <w:szCs w:val="18"/>
        </w:rPr>
        <w:t xml:space="preserve"> </w:t>
      </w:r>
    </w:p>
    <w:p w:rsidR="00632530" w:rsidRPr="004B0313" w:rsidRDefault="001E7798" w:rsidP="0045055A">
      <w:pPr>
        <w:pStyle w:val="Title"/>
        <w:rPr>
          <w:b/>
          <w:i/>
          <w:iCs/>
          <w:color w:val="4BACC6" w:themeColor="accent5"/>
          <w:spacing w:val="0"/>
          <w:shd w:val="clear" w:color="auto" w:fill="DCE0E4"/>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4B0313">
        <w:rPr>
          <w:b/>
          <w:i/>
          <w:iCs/>
          <w:color w:val="4BACC6" w:themeColor="accent5"/>
          <w:spacing w:val="0"/>
          <w:shd w:val="clear" w:color="auto" w:fill="DCE0E4"/>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Achievements:</w:t>
      </w:r>
    </w:p>
    <w:p w:rsidR="00632530" w:rsidRDefault="001E7798">
      <w:pPr>
        <w:numPr>
          <w:ilvl w:val="0"/>
          <w:numId w:val="3"/>
        </w:numPr>
        <w:jc w:val="both"/>
        <w:rPr>
          <w:rFonts w:ascii="Verdana" w:hAnsi="Verdana" w:cs="Arial"/>
          <w:sz w:val="20"/>
          <w:szCs w:val="20"/>
        </w:rPr>
      </w:pPr>
      <w:r w:rsidRPr="00D11C7B">
        <w:rPr>
          <w:rFonts w:ascii="Verdana" w:hAnsi="Verdana" w:cs="Arial"/>
          <w:sz w:val="20"/>
          <w:szCs w:val="20"/>
        </w:rPr>
        <w:t>Standardized formats (SOP) for Purchase Order Terms, report formats, which helped in timely execution of activities.</w:t>
      </w:r>
    </w:p>
    <w:p w:rsidR="001D239C" w:rsidRDefault="001D239C">
      <w:pPr>
        <w:numPr>
          <w:ilvl w:val="0"/>
          <w:numId w:val="3"/>
        </w:numPr>
        <w:jc w:val="both"/>
        <w:rPr>
          <w:rFonts w:ascii="Verdana" w:hAnsi="Verdana" w:cs="Arial"/>
          <w:sz w:val="20"/>
          <w:szCs w:val="20"/>
        </w:rPr>
      </w:pPr>
      <w:r>
        <w:rPr>
          <w:rFonts w:ascii="Verdana" w:hAnsi="Verdana" w:cs="Arial"/>
          <w:sz w:val="20"/>
          <w:szCs w:val="20"/>
        </w:rPr>
        <w:t>New Warehouse create in company because of new channel line arrive at factory.</w:t>
      </w:r>
    </w:p>
    <w:p w:rsidR="00E207A4" w:rsidRPr="00D11C7B" w:rsidRDefault="00E207A4">
      <w:pPr>
        <w:numPr>
          <w:ilvl w:val="0"/>
          <w:numId w:val="3"/>
        </w:numPr>
        <w:jc w:val="both"/>
        <w:rPr>
          <w:rFonts w:ascii="Verdana" w:hAnsi="Verdana" w:cs="Arial"/>
          <w:sz w:val="20"/>
          <w:szCs w:val="20"/>
        </w:rPr>
      </w:pPr>
      <w:r>
        <w:rPr>
          <w:rFonts w:ascii="Verdana" w:hAnsi="Verdana" w:cs="Arial"/>
          <w:sz w:val="20"/>
          <w:szCs w:val="20"/>
        </w:rPr>
        <w:t xml:space="preserve">Doing Migration from old system ( </w:t>
      </w:r>
      <w:proofErr w:type="spellStart"/>
      <w:r>
        <w:rPr>
          <w:rFonts w:ascii="Verdana" w:hAnsi="Verdana" w:cs="Arial"/>
          <w:sz w:val="20"/>
          <w:szCs w:val="20"/>
        </w:rPr>
        <w:t>Mapics</w:t>
      </w:r>
      <w:proofErr w:type="spellEnd"/>
      <w:r>
        <w:rPr>
          <w:rFonts w:ascii="Verdana" w:hAnsi="Verdana" w:cs="Arial"/>
          <w:sz w:val="20"/>
          <w:szCs w:val="20"/>
        </w:rPr>
        <w:t xml:space="preserve"> ) to New system ( Citric ).  </w:t>
      </w:r>
    </w:p>
    <w:p w:rsidR="00E046F6" w:rsidRPr="00D11C7B" w:rsidRDefault="00E046F6" w:rsidP="00C154E4">
      <w:pPr>
        <w:ind w:left="576"/>
        <w:jc w:val="both"/>
        <w:rPr>
          <w:rFonts w:ascii="Verdana" w:hAnsi="Verdana" w:cs="Arial"/>
          <w:sz w:val="20"/>
          <w:szCs w:val="20"/>
        </w:rPr>
      </w:pPr>
    </w:p>
    <w:p w:rsidR="00E046F6" w:rsidRPr="004B0313" w:rsidRDefault="00E046F6" w:rsidP="0045055A">
      <w:pPr>
        <w:pStyle w:val="Title"/>
        <w:rPr>
          <w:b/>
          <w:i/>
          <w:iCs/>
          <w:color w:val="4BACC6" w:themeColor="accent5"/>
          <w:spacing w:val="0"/>
          <w:shd w:val="clear" w:color="auto" w:fill="DCE0E4"/>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4B0313">
        <w:rPr>
          <w:b/>
          <w:i/>
          <w:iCs/>
          <w:color w:val="4BACC6" w:themeColor="accent5"/>
          <w:spacing w:val="0"/>
          <w:shd w:val="clear" w:color="auto" w:fill="DCE0E4"/>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COMPUTER PROFICIENCY</w:t>
      </w:r>
    </w:p>
    <w:p w:rsidR="00E046F6" w:rsidRPr="00D4108F" w:rsidRDefault="00E046F6" w:rsidP="0045055A">
      <w:pPr>
        <w:pStyle w:val="Title"/>
        <w:rPr>
          <w:caps/>
          <w:sz w:val="18"/>
          <w:szCs w:val="18"/>
          <w:lang w:val="en-GB"/>
        </w:rPr>
      </w:pPr>
    </w:p>
    <w:p w:rsidR="00E046F6" w:rsidRPr="00D11C7B" w:rsidRDefault="00E046F6" w:rsidP="00E046F6">
      <w:pPr>
        <w:rPr>
          <w:rFonts w:ascii="Verdana" w:hAnsi="Verdana" w:cs="Arial"/>
          <w:bCs/>
          <w:sz w:val="20"/>
          <w:szCs w:val="20"/>
          <w:lang w:val="en-GB"/>
        </w:rPr>
      </w:pPr>
      <w:r w:rsidRPr="00D11C7B">
        <w:rPr>
          <w:rFonts w:ascii="Verdana" w:hAnsi="Verdana" w:cs="Arial"/>
          <w:bCs/>
          <w:sz w:val="20"/>
          <w:szCs w:val="20"/>
          <w:lang w:val="en-GB"/>
        </w:rPr>
        <w:lastRenderedPageBreak/>
        <w:t>Lotus –Notes, Tally,</w:t>
      </w:r>
      <w:r w:rsidR="00FB23ED">
        <w:rPr>
          <w:rFonts w:ascii="Verdana" w:hAnsi="Verdana" w:cs="Arial"/>
          <w:bCs/>
          <w:sz w:val="20"/>
          <w:szCs w:val="20"/>
          <w:lang w:val="en-GB"/>
        </w:rPr>
        <w:t xml:space="preserve"> </w:t>
      </w:r>
      <w:r w:rsidRPr="00D11C7B">
        <w:rPr>
          <w:rFonts w:ascii="Verdana" w:hAnsi="Verdana" w:cs="Arial"/>
          <w:bCs/>
          <w:sz w:val="20"/>
          <w:szCs w:val="20"/>
          <w:lang w:val="en-GB"/>
        </w:rPr>
        <w:t>MS Office</w:t>
      </w:r>
      <w:r w:rsidR="00FB23ED">
        <w:rPr>
          <w:rFonts w:ascii="Verdana" w:hAnsi="Verdana" w:cs="Arial"/>
          <w:bCs/>
          <w:sz w:val="20"/>
          <w:szCs w:val="20"/>
          <w:lang w:val="en-GB"/>
        </w:rPr>
        <w:t xml:space="preserve"> </w:t>
      </w:r>
      <w:r w:rsidRPr="00D11C7B">
        <w:rPr>
          <w:rFonts w:ascii="Verdana" w:hAnsi="Verdana" w:cs="Arial"/>
          <w:bCs/>
          <w:sz w:val="20"/>
          <w:szCs w:val="20"/>
          <w:lang w:val="en-GB"/>
        </w:rPr>
        <w:t>,S</w:t>
      </w:r>
      <w:r w:rsidRPr="00D11C7B">
        <w:rPr>
          <w:rFonts w:ascii="Verdana" w:hAnsi="Verdana" w:cs="Arial"/>
          <w:sz w:val="20"/>
          <w:szCs w:val="20"/>
        </w:rPr>
        <w:t>AP R3, SAP 0.7, SAP ECC6, WINDOW AX, MAPIX</w:t>
      </w:r>
      <w:r w:rsidRPr="00D11C7B">
        <w:rPr>
          <w:rFonts w:ascii="Verdana" w:hAnsi="Verdana"/>
          <w:sz w:val="20"/>
          <w:szCs w:val="20"/>
        </w:rPr>
        <w:t>,DOS, MS Office</w:t>
      </w:r>
      <w:r w:rsidRPr="00D11C7B">
        <w:rPr>
          <w:rStyle w:val="blackres1"/>
          <w:rFonts w:ascii="Verdana" w:hAnsi="Verdana"/>
        </w:rPr>
        <w:t>,</w:t>
      </w:r>
      <w:r w:rsidR="00FB23ED">
        <w:rPr>
          <w:rStyle w:val="blackres1"/>
          <w:rFonts w:ascii="Verdana" w:hAnsi="Verdana"/>
        </w:rPr>
        <w:t xml:space="preserve"> </w:t>
      </w:r>
      <w:r w:rsidRPr="00D11C7B">
        <w:rPr>
          <w:rStyle w:val="blackres1"/>
          <w:rFonts w:ascii="Verdana" w:hAnsi="Verdana"/>
        </w:rPr>
        <w:t>Libre office,</w:t>
      </w:r>
      <w:r w:rsidR="00FB23ED">
        <w:rPr>
          <w:rStyle w:val="blackres1"/>
          <w:rFonts w:ascii="Verdana" w:hAnsi="Verdana"/>
        </w:rPr>
        <w:t xml:space="preserve"> </w:t>
      </w:r>
      <w:r w:rsidRPr="00D11C7B">
        <w:rPr>
          <w:rStyle w:val="blackres1"/>
          <w:rFonts w:ascii="Verdana" w:hAnsi="Verdana"/>
        </w:rPr>
        <w:t>Kingsoft, Sap R/3, Sap 0.7</w:t>
      </w:r>
      <w:r w:rsidRPr="00D11C7B">
        <w:rPr>
          <w:rFonts w:ascii="Verdana" w:hAnsi="Verdana"/>
          <w:sz w:val="20"/>
          <w:szCs w:val="20"/>
        </w:rPr>
        <w:t>,</w:t>
      </w:r>
      <w:r w:rsidRPr="00D11C7B">
        <w:rPr>
          <w:rStyle w:val="blackres1"/>
          <w:rFonts w:ascii="Verdana" w:hAnsi="Verdana"/>
        </w:rPr>
        <w:t xml:space="preserve"> Sap ECC6,</w:t>
      </w:r>
      <w:r w:rsidRPr="00D11C7B">
        <w:rPr>
          <w:rFonts w:ascii="Verdana" w:hAnsi="Verdana"/>
          <w:sz w:val="20"/>
          <w:szCs w:val="20"/>
        </w:rPr>
        <w:t xml:space="preserve"> Tally Package, Internet &amp; Email.</w:t>
      </w:r>
    </w:p>
    <w:p w:rsidR="00632530" w:rsidRPr="00D11C7B" w:rsidRDefault="001E7798" w:rsidP="00C154E4">
      <w:pPr>
        <w:ind w:left="576"/>
        <w:jc w:val="both"/>
        <w:rPr>
          <w:rFonts w:ascii="Verdana" w:hAnsi="Verdana" w:cs="Arial"/>
          <w:sz w:val="20"/>
          <w:szCs w:val="20"/>
        </w:rPr>
      </w:pPr>
      <w:r w:rsidRPr="00D11C7B">
        <w:rPr>
          <w:rFonts w:ascii="Verdana" w:hAnsi="Verdana" w:cs="Arial"/>
          <w:sz w:val="20"/>
          <w:szCs w:val="20"/>
        </w:rPr>
        <w:t xml:space="preserve"> </w:t>
      </w:r>
    </w:p>
    <w:p w:rsidR="00632530" w:rsidRPr="004B0313" w:rsidRDefault="001E7798" w:rsidP="0045055A">
      <w:pPr>
        <w:pStyle w:val="Title"/>
        <w:rPr>
          <w:b/>
          <w:i/>
          <w:iCs/>
          <w:color w:val="4BACC6" w:themeColor="accent5"/>
          <w:spacing w:val="0"/>
          <w:shd w:val="clear" w:color="auto" w:fill="DCE0E4"/>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4B0313">
        <w:rPr>
          <w:b/>
          <w:i/>
          <w:iCs/>
          <w:color w:val="4BACC6" w:themeColor="accent5"/>
          <w:spacing w:val="0"/>
          <w:shd w:val="clear" w:color="auto" w:fill="DCE0E4"/>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EDUCATION</w:t>
      </w:r>
    </w:p>
    <w:p w:rsidR="00632530" w:rsidRDefault="00632530">
      <w:pPr>
        <w:jc w:val="both"/>
        <w:rPr>
          <w:rFonts w:ascii="Verdana" w:hAnsi="Verdana" w:cs="Arial"/>
          <w:sz w:val="18"/>
          <w:szCs w:val="18"/>
          <w:lang w:val="en-GB"/>
        </w:rPr>
      </w:pPr>
    </w:p>
    <w:p w:rsidR="00632530" w:rsidRPr="00D11C7B" w:rsidRDefault="001E7798">
      <w:pPr>
        <w:jc w:val="center"/>
        <w:rPr>
          <w:rFonts w:ascii="Verdana" w:hAnsi="Verdana" w:cs="Arial"/>
          <w:sz w:val="20"/>
          <w:szCs w:val="20"/>
          <w:lang w:val="en-GB"/>
        </w:rPr>
      </w:pPr>
      <w:r w:rsidRPr="00D11C7B">
        <w:rPr>
          <w:rFonts w:ascii="Verdana" w:hAnsi="Verdana" w:cs="Arial"/>
          <w:b/>
          <w:sz w:val="20"/>
          <w:szCs w:val="20"/>
          <w:lang w:val="en-GB"/>
        </w:rPr>
        <w:t>B</w:t>
      </w:r>
      <w:r w:rsidR="00FB23ED">
        <w:rPr>
          <w:rFonts w:ascii="Verdana" w:hAnsi="Verdana" w:cs="Arial"/>
          <w:b/>
          <w:sz w:val="20"/>
          <w:szCs w:val="20"/>
          <w:lang w:val="en-GB"/>
        </w:rPr>
        <w:t>-</w:t>
      </w:r>
      <w:r w:rsidRPr="00D11C7B">
        <w:rPr>
          <w:rFonts w:ascii="Verdana" w:hAnsi="Verdana" w:cs="Arial"/>
          <w:b/>
          <w:sz w:val="20"/>
          <w:szCs w:val="20"/>
          <w:lang w:val="en-GB"/>
        </w:rPr>
        <w:t>Com (Commerce),</w:t>
      </w:r>
      <w:r w:rsidR="00190013" w:rsidRPr="00D11C7B">
        <w:rPr>
          <w:rFonts w:ascii="Verdana" w:hAnsi="Verdana" w:cs="Arial"/>
          <w:sz w:val="20"/>
          <w:szCs w:val="20"/>
          <w:lang w:val="en-GB"/>
        </w:rPr>
        <w:t xml:space="preserve"> Gujarat University (2008</w:t>
      </w:r>
      <w:r w:rsidRPr="00D11C7B">
        <w:rPr>
          <w:rFonts w:ascii="Verdana" w:hAnsi="Verdana" w:cs="Arial"/>
          <w:sz w:val="20"/>
          <w:szCs w:val="20"/>
          <w:lang w:val="en-GB"/>
        </w:rPr>
        <w:t>)</w:t>
      </w:r>
    </w:p>
    <w:p w:rsidR="00632530" w:rsidRDefault="00632530">
      <w:pPr>
        <w:jc w:val="both"/>
        <w:rPr>
          <w:rFonts w:ascii="Verdana" w:hAnsi="Verdana" w:cs="Arial"/>
          <w:sz w:val="18"/>
          <w:szCs w:val="18"/>
          <w:lang w:val="en-GB"/>
        </w:rPr>
      </w:pPr>
    </w:p>
    <w:p w:rsidR="00632530" w:rsidRDefault="00632530">
      <w:pPr>
        <w:jc w:val="both"/>
        <w:rPr>
          <w:rFonts w:ascii="Verdana" w:hAnsi="Verdana" w:cs="Arial"/>
          <w:sz w:val="18"/>
          <w:szCs w:val="18"/>
          <w:lang w:val="en-GB"/>
        </w:rPr>
      </w:pPr>
    </w:p>
    <w:p w:rsidR="00632530" w:rsidRDefault="00632530">
      <w:pPr>
        <w:pBdr>
          <w:top w:val="double" w:sz="1" w:space="1" w:color="000000"/>
        </w:pBdr>
        <w:jc w:val="both"/>
        <w:rPr>
          <w:rFonts w:ascii="Verdana" w:hAnsi="Verdana" w:cs="Arial"/>
          <w:b/>
          <w:caps/>
          <w:sz w:val="18"/>
          <w:szCs w:val="18"/>
          <w:lang w:val="en-GB"/>
        </w:rPr>
      </w:pPr>
    </w:p>
    <w:p w:rsidR="00632530" w:rsidRPr="004B0313" w:rsidRDefault="001E7798" w:rsidP="0045055A">
      <w:pPr>
        <w:pStyle w:val="Title"/>
        <w:rPr>
          <w:b/>
          <w:i/>
          <w:iCs/>
          <w:color w:val="4BACC6" w:themeColor="accent5"/>
          <w:spacing w:val="0"/>
          <w:shd w:val="clear" w:color="auto" w:fill="DCE0E4"/>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4B0313">
        <w:rPr>
          <w:b/>
          <w:i/>
          <w:iCs/>
          <w:color w:val="4BACC6" w:themeColor="accent5"/>
          <w:spacing w:val="0"/>
          <w:shd w:val="clear" w:color="auto" w:fill="DCE0E4"/>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TRAININGS &amp; SEMINARS ATTENDED</w:t>
      </w:r>
    </w:p>
    <w:p w:rsidR="00632530" w:rsidRDefault="00632530">
      <w:pPr>
        <w:jc w:val="both"/>
        <w:rPr>
          <w:rFonts w:ascii="Verdana" w:hAnsi="Verdana" w:cs="Arial"/>
          <w:sz w:val="18"/>
          <w:szCs w:val="18"/>
          <w:lang w:val="en-GB"/>
        </w:rPr>
      </w:pPr>
    </w:p>
    <w:p w:rsidR="00CD7EA6" w:rsidRPr="00D11C7B" w:rsidRDefault="00CD7EA6" w:rsidP="00CD7EA6">
      <w:pPr>
        <w:pStyle w:val="DefaultStyle"/>
        <w:numPr>
          <w:ilvl w:val="0"/>
          <w:numId w:val="10"/>
        </w:numPr>
        <w:tabs>
          <w:tab w:val="left" w:pos="288"/>
        </w:tabs>
        <w:spacing w:after="0" w:line="240" w:lineRule="auto"/>
        <w:jc w:val="both"/>
        <w:rPr>
          <w:rFonts w:ascii="Verdana" w:hAnsi="Verdana"/>
          <w:sz w:val="20"/>
          <w:szCs w:val="20"/>
        </w:rPr>
      </w:pPr>
      <w:r w:rsidRPr="00D11C7B">
        <w:rPr>
          <w:rFonts w:ascii="Verdana" w:hAnsi="Verdana"/>
          <w:sz w:val="20"/>
          <w:szCs w:val="20"/>
          <w:lang w:val="en-US"/>
        </w:rPr>
        <w:t xml:space="preserve">Training on Supervisory skills from SKF Technologies </w:t>
      </w:r>
      <w:proofErr w:type="spellStart"/>
      <w:r w:rsidRPr="00D11C7B">
        <w:rPr>
          <w:rFonts w:ascii="Verdana" w:hAnsi="Verdana"/>
          <w:sz w:val="20"/>
          <w:szCs w:val="20"/>
          <w:lang w:val="en-US"/>
        </w:rPr>
        <w:t>pvt</w:t>
      </w:r>
      <w:proofErr w:type="spellEnd"/>
      <w:r w:rsidRPr="00D11C7B">
        <w:rPr>
          <w:rFonts w:ascii="Verdana" w:hAnsi="Verdana"/>
          <w:sz w:val="20"/>
          <w:szCs w:val="20"/>
          <w:lang w:val="en-US"/>
        </w:rPr>
        <w:t xml:space="preserve"> ltd, Ahmedabad.</w:t>
      </w:r>
    </w:p>
    <w:p w:rsidR="00CD7EA6" w:rsidRPr="00D11C7B" w:rsidRDefault="00CD7EA6" w:rsidP="00CD7EA6">
      <w:pPr>
        <w:pStyle w:val="DefaultStyle"/>
        <w:numPr>
          <w:ilvl w:val="0"/>
          <w:numId w:val="10"/>
        </w:numPr>
        <w:tabs>
          <w:tab w:val="left" w:pos="288"/>
        </w:tabs>
        <w:spacing w:after="0" w:line="240" w:lineRule="auto"/>
        <w:jc w:val="both"/>
        <w:rPr>
          <w:rFonts w:ascii="Verdana" w:hAnsi="Verdana"/>
          <w:sz w:val="20"/>
          <w:szCs w:val="20"/>
          <w:lang w:val="en-US"/>
        </w:rPr>
      </w:pPr>
      <w:r w:rsidRPr="00D11C7B">
        <w:rPr>
          <w:rFonts w:ascii="Verdana" w:hAnsi="Verdana"/>
          <w:sz w:val="20"/>
          <w:szCs w:val="20"/>
          <w:lang w:val="en-US"/>
        </w:rPr>
        <w:t>Health Safety &amp; Security Environments seminars.</w:t>
      </w:r>
    </w:p>
    <w:p w:rsidR="00CD7EA6" w:rsidRPr="00D11C7B" w:rsidRDefault="00CD7EA6" w:rsidP="00CD7EA6">
      <w:pPr>
        <w:pStyle w:val="DefaultStyle"/>
        <w:numPr>
          <w:ilvl w:val="0"/>
          <w:numId w:val="10"/>
        </w:numPr>
        <w:tabs>
          <w:tab w:val="left" w:pos="288"/>
        </w:tabs>
        <w:spacing w:after="0" w:line="240" w:lineRule="auto"/>
        <w:jc w:val="both"/>
        <w:rPr>
          <w:rFonts w:ascii="Verdana" w:hAnsi="Verdana"/>
          <w:sz w:val="20"/>
          <w:szCs w:val="20"/>
          <w:lang w:val="en-US"/>
        </w:rPr>
      </w:pPr>
      <w:r w:rsidRPr="00D11C7B">
        <w:rPr>
          <w:rFonts w:ascii="Verdana" w:hAnsi="Verdana"/>
          <w:sz w:val="20"/>
          <w:szCs w:val="20"/>
          <w:lang w:val="en-US"/>
        </w:rPr>
        <w:t xml:space="preserve">Organizing system migration from </w:t>
      </w:r>
      <w:proofErr w:type="spellStart"/>
      <w:r w:rsidRPr="00D11C7B">
        <w:rPr>
          <w:rFonts w:ascii="Verdana" w:hAnsi="Verdana"/>
          <w:sz w:val="20"/>
          <w:szCs w:val="20"/>
          <w:lang w:val="en-US"/>
        </w:rPr>
        <w:t>Mepices</w:t>
      </w:r>
      <w:proofErr w:type="spellEnd"/>
      <w:r w:rsidRPr="00D11C7B">
        <w:rPr>
          <w:rFonts w:ascii="Verdana" w:hAnsi="Verdana"/>
          <w:sz w:val="20"/>
          <w:szCs w:val="20"/>
          <w:lang w:val="en-US"/>
        </w:rPr>
        <w:t xml:space="preserve"> to Citrix system.  </w:t>
      </w:r>
    </w:p>
    <w:p w:rsidR="00CD7EA6" w:rsidRPr="00D11C7B" w:rsidRDefault="00EB6EAE" w:rsidP="00CD7EA6">
      <w:pPr>
        <w:pStyle w:val="DefaultStyle"/>
        <w:numPr>
          <w:ilvl w:val="0"/>
          <w:numId w:val="10"/>
        </w:numPr>
        <w:tabs>
          <w:tab w:val="left" w:pos="288"/>
        </w:tabs>
        <w:spacing w:after="0" w:line="240" w:lineRule="auto"/>
        <w:jc w:val="both"/>
        <w:rPr>
          <w:rFonts w:ascii="Verdana" w:hAnsi="Verdana"/>
          <w:sz w:val="20"/>
          <w:szCs w:val="20"/>
          <w:lang w:val="en-US"/>
        </w:rPr>
      </w:pPr>
      <w:r>
        <w:rPr>
          <w:rFonts w:ascii="Verdana" w:hAnsi="Verdana"/>
          <w:sz w:val="20"/>
          <w:szCs w:val="20"/>
          <w:lang w:val="en-US"/>
        </w:rPr>
        <w:t>E-Way Generation Program.</w:t>
      </w:r>
    </w:p>
    <w:p w:rsidR="00632530" w:rsidRDefault="00632530">
      <w:pPr>
        <w:jc w:val="both"/>
        <w:rPr>
          <w:rFonts w:ascii="Verdana" w:hAnsi="Verdana" w:cs="Arial"/>
          <w:sz w:val="18"/>
          <w:szCs w:val="18"/>
        </w:rPr>
      </w:pPr>
    </w:p>
    <w:p w:rsidR="00632530" w:rsidRPr="004B0313" w:rsidRDefault="001E7798" w:rsidP="0045055A">
      <w:pPr>
        <w:pStyle w:val="Title"/>
        <w:rPr>
          <w:b/>
          <w:i/>
          <w:iCs/>
          <w:color w:val="4BACC6" w:themeColor="accent5"/>
          <w:spacing w:val="0"/>
          <w:shd w:val="clear" w:color="auto" w:fill="DCE0E4"/>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4B0313">
        <w:rPr>
          <w:b/>
          <w:i/>
          <w:iCs/>
          <w:color w:val="4BACC6" w:themeColor="accent5"/>
          <w:spacing w:val="0"/>
          <w:shd w:val="clear" w:color="auto" w:fill="DCE0E4"/>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PERSONAL DETAILS</w:t>
      </w:r>
    </w:p>
    <w:p w:rsidR="00632530" w:rsidRPr="00D11C7B" w:rsidRDefault="00C404BD">
      <w:pPr>
        <w:rPr>
          <w:rFonts w:ascii="Verdana" w:hAnsi="Verdana" w:cs="Arial"/>
          <w:bCs/>
          <w:sz w:val="20"/>
          <w:szCs w:val="20"/>
          <w:lang w:val="en-GB"/>
        </w:rPr>
      </w:pPr>
      <w:r w:rsidRPr="00D11C7B">
        <w:rPr>
          <w:rFonts w:ascii="Verdana" w:hAnsi="Verdana" w:cs="Arial"/>
          <w:bCs/>
          <w:sz w:val="20"/>
          <w:szCs w:val="20"/>
          <w:lang w:val="en-GB"/>
        </w:rPr>
        <w:t>Name</w:t>
      </w:r>
      <w:r w:rsidRPr="00D11C7B">
        <w:rPr>
          <w:rFonts w:ascii="Verdana" w:hAnsi="Verdana" w:cs="Arial"/>
          <w:bCs/>
          <w:sz w:val="20"/>
          <w:szCs w:val="20"/>
          <w:lang w:val="en-GB"/>
        </w:rPr>
        <w:tab/>
      </w:r>
      <w:r w:rsidRPr="00D11C7B">
        <w:rPr>
          <w:rFonts w:ascii="Verdana" w:hAnsi="Verdana" w:cs="Arial"/>
          <w:bCs/>
          <w:sz w:val="20"/>
          <w:szCs w:val="20"/>
          <w:lang w:val="en-GB"/>
        </w:rPr>
        <w:tab/>
      </w:r>
      <w:r w:rsidRPr="00D11C7B">
        <w:rPr>
          <w:rFonts w:ascii="Verdana" w:hAnsi="Verdana" w:cs="Arial"/>
          <w:bCs/>
          <w:sz w:val="20"/>
          <w:szCs w:val="20"/>
          <w:lang w:val="en-GB"/>
        </w:rPr>
        <w:tab/>
        <w:t>:</w:t>
      </w:r>
      <w:r w:rsidRPr="00D11C7B">
        <w:rPr>
          <w:rFonts w:ascii="Verdana" w:hAnsi="Verdana" w:cs="Arial"/>
          <w:bCs/>
          <w:sz w:val="20"/>
          <w:szCs w:val="20"/>
          <w:lang w:val="en-GB"/>
        </w:rPr>
        <w:tab/>
        <w:t xml:space="preserve">Patel </w:t>
      </w:r>
      <w:proofErr w:type="spellStart"/>
      <w:r w:rsidRPr="00D11C7B">
        <w:rPr>
          <w:rFonts w:ascii="Verdana" w:hAnsi="Verdana" w:cs="Arial"/>
          <w:bCs/>
          <w:sz w:val="20"/>
          <w:szCs w:val="20"/>
          <w:lang w:val="en-GB"/>
        </w:rPr>
        <w:t>Krunal</w:t>
      </w:r>
      <w:proofErr w:type="spellEnd"/>
      <w:r w:rsidRPr="00D11C7B">
        <w:rPr>
          <w:rFonts w:ascii="Verdana" w:hAnsi="Verdana" w:cs="Arial"/>
          <w:bCs/>
          <w:sz w:val="20"/>
          <w:szCs w:val="20"/>
          <w:lang w:val="en-GB"/>
        </w:rPr>
        <w:tab/>
      </w:r>
    </w:p>
    <w:p w:rsidR="000739EC" w:rsidRPr="00D11C7B" w:rsidRDefault="001E7798" w:rsidP="000739EC">
      <w:pPr>
        <w:rPr>
          <w:rFonts w:ascii="Verdana" w:hAnsi="Verdana" w:cs="Arial"/>
          <w:bCs/>
          <w:sz w:val="20"/>
          <w:szCs w:val="20"/>
          <w:lang w:val="en-GB"/>
        </w:rPr>
      </w:pPr>
      <w:r w:rsidRPr="00D11C7B">
        <w:rPr>
          <w:rFonts w:ascii="Verdana" w:hAnsi="Verdana" w:cs="Arial"/>
          <w:bCs/>
          <w:sz w:val="20"/>
          <w:szCs w:val="20"/>
          <w:lang w:val="en-GB"/>
        </w:rPr>
        <w:t>Date of Birth</w:t>
      </w:r>
      <w:r w:rsidR="000739EC" w:rsidRPr="00D11C7B">
        <w:rPr>
          <w:rFonts w:ascii="Verdana" w:hAnsi="Verdana" w:cs="Arial"/>
          <w:bCs/>
          <w:sz w:val="20"/>
          <w:szCs w:val="20"/>
          <w:lang w:val="en-GB"/>
        </w:rPr>
        <w:tab/>
      </w:r>
      <w:r w:rsidR="000739EC" w:rsidRPr="00D11C7B">
        <w:rPr>
          <w:rFonts w:ascii="Verdana" w:hAnsi="Verdana" w:cs="Arial"/>
          <w:bCs/>
          <w:sz w:val="20"/>
          <w:szCs w:val="20"/>
          <w:lang w:val="en-GB"/>
        </w:rPr>
        <w:tab/>
      </w:r>
      <w:r w:rsidRPr="00D11C7B">
        <w:rPr>
          <w:rFonts w:ascii="Verdana" w:hAnsi="Verdana" w:cs="Arial"/>
          <w:bCs/>
          <w:sz w:val="20"/>
          <w:szCs w:val="20"/>
          <w:lang w:val="en-GB"/>
        </w:rPr>
        <w:t xml:space="preserve">: </w:t>
      </w:r>
      <w:r w:rsidR="000739EC" w:rsidRPr="00D11C7B">
        <w:rPr>
          <w:rFonts w:ascii="Verdana" w:hAnsi="Verdana" w:cs="Arial"/>
          <w:bCs/>
          <w:sz w:val="20"/>
          <w:szCs w:val="20"/>
          <w:lang w:val="en-GB"/>
        </w:rPr>
        <w:tab/>
      </w:r>
      <w:r w:rsidR="00190013" w:rsidRPr="00D11C7B">
        <w:rPr>
          <w:rFonts w:ascii="Verdana" w:hAnsi="Verdana" w:cs="Arial"/>
          <w:bCs/>
          <w:sz w:val="20"/>
          <w:szCs w:val="20"/>
          <w:lang w:val="en-GB"/>
        </w:rPr>
        <w:t>15 June 1988</w:t>
      </w:r>
    </w:p>
    <w:p w:rsidR="00C404BD" w:rsidRPr="00D11C7B" w:rsidRDefault="00C404BD" w:rsidP="000739EC">
      <w:pPr>
        <w:rPr>
          <w:rFonts w:ascii="Verdana" w:hAnsi="Verdana" w:cs="Arial"/>
          <w:bCs/>
          <w:sz w:val="20"/>
          <w:szCs w:val="20"/>
          <w:lang w:val="en-GB"/>
        </w:rPr>
      </w:pPr>
      <w:r w:rsidRPr="00D11C7B">
        <w:rPr>
          <w:rFonts w:ascii="Verdana" w:hAnsi="Verdana" w:cs="Arial"/>
          <w:bCs/>
          <w:sz w:val="20"/>
          <w:szCs w:val="20"/>
          <w:lang w:val="en-GB"/>
        </w:rPr>
        <w:t>Gender</w:t>
      </w:r>
      <w:r w:rsidRPr="00D11C7B">
        <w:rPr>
          <w:rFonts w:ascii="Verdana" w:hAnsi="Verdana" w:cs="Arial"/>
          <w:bCs/>
          <w:sz w:val="20"/>
          <w:szCs w:val="20"/>
          <w:lang w:val="en-GB"/>
        </w:rPr>
        <w:tab/>
      </w:r>
      <w:r w:rsidRPr="00D11C7B">
        <w:rPr>
          <w:rFonts w:ascii="Verdana" w:hAnsi="Verdana" w:cs="Arial"/>
          <w:bCs/>
          <w:sz w:val="20"/>
          <w:szCs w:val="20"/>
          <w:lang w:val="en-GB"/>
        </w:rPr>
        <w:tab/>
      </w:r>
      <w:r w:rsidRPr="00D11C7B">
        <w:rPr>
          <w:rFonts w:ascii="Verdana" w:hAnsi="Verdana" w:cs="Arial"/>
          <w:bCs/>
          <w:sz w:val="20"/>
          <w:szCs w:val="20"/>
          <w:lang w:val="en-GB"/>
        </w:rPr>
        <w:tab/>
        <w:t xml:space="preserve">: </w:t>
      </w:r>
      <w:r w:rsidRPr="00D11C7B">
        <w:rPr>
          <w:rFonts w:ascii="Verdana" w:hAnsi="Verdana" w:cs="Arial"/>
          <w:bCs/>
          <w:sz w:val="20"/>
          <w:szCs w:val="20"/>
          <w:lang w:val="en-GB"/>
        </w:rPr>
        <w:tab/>
        <w:t>Male</w:t>
      </w:r>
    </w:p>
    <w:p w:rsidR="00C404BD" w:rsidRPr="00D11C7B" w:rsidRDefault="00C404BD" w:rsidP="000739EC">
      <w:pPr>
        <w:rPr>
          <w:rFonts w:ascii="Verdana" w:hAnsi="Verdana" w:cs="Arial"/>
          <w:bCs/>
          <w:sz w:val="20"/>
          <w:szCs w:val="20"/>
          <w:lang w:val="en-GB"/>
        </w:rPr>
      </w:pPr>
      <w:r w:rsidRPr="00D11C7B">
        <w:rPr>
          <w:rFonts w:ascii="Verdana" w:hAnsi="Verdana" w:cs="Arial"/>
          <w:bCs/>
          <w:sz w:val="20"/>
          <w:szCs w:val="20"/>
          <w:lang w:val="en-GB"/>
        </w:rPr>
        <w:t>Height</w:t>
      </w:r>
      <w:r w:rsidRPr="00D11C7B">
        <w:rPr>
          <w:rFonts w:ascii="Verdana" w:hAnsi="Verdana" w:cs="Arial"/>
          <w:bCs/>
          <w:sz w:val="20"/>
          <w:szCs w:val="20"/>
          <w:lang w:val="en-GB"/>
        </w:rPr>
        <w:tab/>
      </w:r>
      <w:r w:rsidRPr="00D11C7B">
        <w:rPr>
          <w:rFonts w:ascii="Verdana" w:hAnsi="Verdana" w:cs="Arial"/>
          <w:bCs/>
          <w:sz w:val="20"/>
          <w:szCs w:val="20"/>
          <w:lang w:val="en-GB"/>
        </w:rPr>
        <w:tab/>
      </w:r>
      <w:r w:rsidRPr="00D11C7B">
        <w:rPr>
          <w:rFonts w:ascii="Verdana" w:hAnsi="Verdana" w:cs="Arial"/>
          <w:bCs/>
          <w:sz w:val="20"/>
          <w:szCs w:val="20"/>
          <w:lang w:val="en-GB"/>
        </w:rPr>
        <w:tab/>
        <w:t>:</w:t>
      </w:r>
      <w:r w:rsidRPr="00D11C7B">
        <w:rPr>
          <w:rFonts w:ascii="Verdana" w:hAnsi="Verdana" w:cs="Arial"/>
          <w:bCs/>
          <w:sz w:val="20"/>
          <w:szCs w:val="20"/>
          <w:lang w:val="en-GB"/>
        </w:rPr>
        <w:tab/>
        <w:t>5”9</w:t>
      </w:r>
      <w:r w:rsidRPr="00D11C7B">
        <w:rPr>
          <w:rFonts w:ascii="Verdana" w:hAnsi="Verdana" w:cs="Arial"/>
          <w:bCs/>
          <w:sz w:val="20"/>
          <w:szCs w:val="20"/>
          <w:lang w:val="en-GB"/>
        </w:rPr>
        <w:tab/>
      </w:r>
      <w:r w:rsidRPr="00D11C7B">
        <w:rPr>
          <w:rFonts w:ascii="Verdana" w:hAnsi="Verdana" w:cs="Arial"/>
          <w:bCs/>
          <w:sz w:val="20"/>
          <w:szCs w:val="20"/>
          <w:lang w:val="en-GB"/>
        </w:rPr>
        <w:tab/>
      </w:r>
    </w:p>
    <w:p w:rsidR="00C404BD" w:rsidRPr="00D11C7B" w:rsidRDefault="00C404BD" w:rsidP="000739EC">
      <w:pPr>
        <w:rPr>
          <w:rFonts w:ascii="Verdana" w:hAnsi="Verdana" w:cs="Arial"/>
          <w:bCs/>
          <w:sz w:val="20"/>
          <w:szCs w:val="20"/>
          <w:lang w:val="en-GB"/>
        </w:rPr>
      </w:pPr>
      <w:r w:rsidRPr="00D11C7B">
        <w:rPr>
          <w:rFonts w:ascii="Verdana" w:hAnsi="Verdana" w:cs="Arial"/>
          <w:bCs/>
          <w:sz w:val="20"/>
          <w:szCs w:val="20"/>
          <w:lang w:val="en-GB"/>
        </w:rPr>
        <w:t>Languages Know</w:t>
      </w:r>
      <w:r w:rsidRPr="00D11C7B">
        <w:rPr>
          <w:rFonts w:ascii="Verdana" w:hAnsi="Verdana" w:cs="Arial"/>
          <w:bCs/>
          <w:sz w:val="20"/>
          <w:szCs w:val="20"/>
          <w:lang w:val="en-GB"/>
        </w:rPr>
        <w:tab/>
        <w:t>:</w:t>
      </w:r>
      <w:r w:rsidRPr="00D11C7B">
        <w:rPr>
          <w:rFonts w:ascii="Verdana" w:hAnsi="Verdana" w:cs="Arial"/>
          <w:bCs/>
          <w:sz w:val="20"/>
          <w:szCs w:val="20"/>
          <w:lang w:val="en-GB"/>
        </w:rPr>
        <w:tab/>
      </w:r>
      <w:proofErr w:type="spellStart"/>
      <w:r w:rsidRPr="00D11C7B">
        <w:rPr>
          <w:rFonts w:ascii="Verdana" w:hAnsi="Verdana" w:cs="Arial"/>
          <w:bCs/>
          <w:sz w:val="20"/>
          <w:szCs w:val="20"/>
          <w:lang w:val="en-GB"/>
        </w:rPr>
        <w:t>English,Gujarati,Hindi</w:t>
      </w:r>
      <w:proofErr w:type="spellEnd"/>
    </w:p>
    <w:p w:rsidR="00C404BD" w:rsidRPr="00D11C7B" w:rsidRDefault="00C404BD" w:rsidP="000739EC">
      <w:pPr>
        <w:rPr>
          <w:rFonts w:ascii="Verdana" w:hAnsi="Verdana" w:cs="Arial"/>
          <w:bCs/>
          <w:sz w:val="20"/>
          <w:szCs w:val="20"/>
          <w:lang w:val="en-GB"/>
        </w:rPr>
      </w:pPr>
      <w:r w:rsidRPr="00D11C7B">
        <w:rPr>
          <w:rFonts w:ascii="Verdana" w:hAnsi="Verdana" w:cs="Arial"/>
          <w:bCs/>
          <w:sz w:val="20"/>
          <w:szCs w:val="20"/>
          <w:lang w:val="en-GB"/>
        </w:rPr>
        <w:t>Contact Details</w:t>
      </w:r>
      <w:r w:rsidRPr="00D11C7B">
        <w:rPr>
          <w:rFonts w:ascii="Verdana" w:hAnsi="Verdana" w:cs="Arial"/>
          <w:bCs/>
          <w:sz w:val="20"/>
          <w:szCs w:val="20"/>
          <w:lang w:val="en-GB"/>
        </w:rPr>
        <w:tab/>
      </w:r>
      <w:r w:rsidRPr="00D11C7B">
        <w:rPr>
          <w:rFonts w:ascii="Verdana" w:hAnsi="Verdana" w:cs="Arial"/>
          <w:bCs/>
          <w:sz w:val="20"/>
          <w:szCs w:val="20"/>
          <w:lang w:val="en-GB"/>
        </w:rPr>
        <w:tab/>
        <w:t>:</w:t>
      </w:r>
      <w:r w:rsidRPr="00D11C7B">
        <w:rPr>
          <w:rFonts w:ascii="Verdana" w:hAnsi="Verdana" w:cs="Arial"/>
          <w:bCs/>
          <w:sz w:val="20"/>
          <w:szCs w:val="20"/>
          <w:lang w:val="en-GB"/>
        </w:rPr>
        <w:tab/>
        <w:t>7359299715</w:t>
      </w:r>
    </w:p>
    <w:p w:rsidR="00C404BD" w:rsidRPr="004968BB" w:rsidRDefault="00C404BD" w:rsidP="000739EC">
      <w:pPr>
        <w:rPr>
          <w:rFonts w:ascii="Verdana" w:hAnsi="Verdana" w:cs="Arial"/>
          <w:bCs/>
          <w:sz w:val="20"/>
          <w:szCs w:val="20"/>
          <w:lang w:val="fr-FR"/>
        </w:rPr>
      </w:pPr>
      <w:r w:rsidRPr="004968BB">
        <w:rPr>
          <w:rFonts w:ascii="Verdana" w:hAnsi="Verdana" w:cs="Arial"/>
          <w:bCs/>
          <w:sz w:val="20"/>
          <w:szCs w:val="20"/>
          <w:lang w:val="fr-FR"/>
        </w:rPr>
        <w:t xml:space="preserve">Email </w:t>
      </w:r>
      <w:proofErr w:type="spellStart"/>
      <w:r w:rsidRPr="004968BB">
        <w:rPr>
          <w:rFonts w:ascii="Verdana" w:hAnsi="Verdana" w:cs="Arial"/>
          <w:bCs/>
          <w:sz w:val="20"/>
          <w:szCs w:val="20"/>
          <w:lang w:val="fr-FR"/>
        </w:rPr>
        <w:t>Address</w:t>
      </w:r>
      <w:proofErr w:type="spellEnd"/>
      <w:r w:rsidRPr="004968BB">
        <w:rPr>
          <w:rFonts w:ascii="Verdana" w:hAnsi="Verdana" w:cs="Arial"/>
          <w:bCs/>
          <w:sz w:val="20"/>
          <w:szCs w:val="20"/>
          <w:lang w:val="fr-FR"/>
        </w:rPr>
        <w:tab/>
      </w:r>
      <w:r w:rsidRPr="004968BB">
        <w:rPr>
          <w:rFonts w:ascii="Verdana" w:hAnsi="Verdana" w:cs="Arial"/>
          <w:bCs/>
          <w:sz w:val="20"/>
          <w:szCs w:val="20"/>
          <w:lang w:val="fr-FR"/>
        </w:rPr>
        <w:tab/>
        <w:t>:</w:t>
      </w:r>
      <w:r w:rsidRPr="004968BB">
        <w:rPr>
          <w:rFonts w:ascii="Verdana" w:hAnsi="Verdana" w:cs="Arial"/>
          <w:bCs/>
          <w:sz w:val="20"/>
          <w:szCs w:val="20"/>
          <w:lang w:val="fr-FR"/>
        </w:rPr>
        <w:tab/>
        <w:t>krunal2697@gmail.com,</w:t>
      </w:r>
    </w:p>
    <w:p w:rsidR="00632530" w:rsidRPr="004968BB" w:rsidRDefault="000739EC" w:rsidP="000739EC">
      <w:pPr>
        <w:rPr>
          <w:rFonts w:ascii="Verdana" w:hAnsi="Verdana" w:cs="Arial"/>
          <w:bCs/>
          <w:sz w:val="20"/>
          <w:szCs w:val="20"/>
          <w:lang w:val="fr-FR"/>
        </w:rPr>
      </w:pPr>
      <w:r w:rsidRPr="004968BB">
        <w:rPr>
          <w:rFonts w:ascii="Verdana" w:hAnsi="Verdana" w:cs="Arial"/>
          <w:bCs/>
          <w:sz w:val="20"/>
          <w:szCs w:val="20"/>
          <w:lang w:val="fr-FR"/>
        </w:rPr>
        <w:t xml:space="preserve">Permanent </w:t>
      </w:r>
      <w:r w:rsidR="00481DFB" w:rsidRPr="004968BB">
        <w:rPr>
          <w:rFonts w:ascii="Verdana" w:hAnsi="Verdana" w:cs="Arial"/>
          <w:bCs/>
          <w:sz w:val="20"/>
          <w:szCs w:val="20"/>
          <w:lang w:val="fr-FR"/>
        </w:rPr>
        <w:t xml:space="preserve"> </w:t>
      </w:r>
      <w:proofErr w:type="spellStart"/>
      <w:r w:rsidRPr="004968BB">
        <w:rPr>
          <w:rFonts w:ascii="Verdana" w:hAnsi="Verdana" w:cs="Arial"/>
          <w:bCs/>
          <w:sz w:val="20"/>
          <w:szCs w:val="20"/>
          <w:lang w:val="fr-FR"/>
        </w:rPr>
        <w:t>Add</w:t>
      </w:r>
      <w:proofErr w:type="spellEnd"/>
      <w:r w:rsidRPr="004968BB">
        <w:rPr>
          <w:rFonts w:ascii="Verdana" w:hAnsi="Verdana" w:cs="Arial"/>
          <w:bCs/>
          <w:sz w:val="20"/>
          <w:szCs w:val="20"/>
          <w:lang w:val="fr-FR"/>
        </w:rPr>
        <w:t>.</w:t>
      </w:r>
      <w:r w:rsidRPr="004968BB">
        <w:rPr>
          <w:rFonts w:ascii="Verdana" w:hAnsi="Verdana" w:cs="Arial"/>
          <w:bCs/>
          <w:sz w:val="20"/>
          <w:szCs w:val="20"/>
          <w:lang w:val="fr-FR"/>
        </w:rPr>
        <w:tab/>
        <w:t xml:space="preserve">: </w:t>
      </w:r>
      <w:r w:rsidRPr="004968BB">
        <w:rPr>
          <w:rFonts w:ascii="Verdana" w:hAnsi="Verdana" w:cs="Arial"/>
          <w:bCs/>
          <w:sz w:val="20"/>
          <w:szCs w:val="20"/>
          <w:lang w:val="fr-FR"/>
        </w:rPr>
        <w:tab/>
      </w:r>
      <w:r w:rsidR="00190013" w:rsidRPr="004968BB">
        <w:rPr>
          <w:rFonts w:ascii="Verdana" w:hAnsi="Verdana" w:cs="Arial"/>
          <w:bCs/>
          <w:sz w:val="20"/>
          <w:szCs w:val="20"/>
          <w:lang w:val="fr-FR"/>
        </w:rPr>
        <w:t xml:space="preserve">T-201 </w:t>
      </w:r>
      <w:proofErr w:type="spellStart"/>
      <w:r w:rsidR="00190013" w:rsidRPr="004968BB">
        <w:rPr>
          <w:rFonts w:ascii="Verdana" w:hAnsi="Verdana" w:cs="Arial"/>
          <w:bCs/>
          <w:sz w:val="20"/>
          <w:szCs w:val="20"/>
          <w:lang w:val="fr-FR"/>
        </w:rPr>
        <w:t>Vishwascity</w:t>
      </w:r>
      <w:proofErr w:type="spellEnd"/>
      <w:r w:rsidR="00190013" w:rsidRPr="004968BB">
        <w:rPr>
          <w:rFonts w:ascii="Verdana" w:hAnsi="Verdana" w:cs="Arial"/>
          <w:bCs/>
          <w:sz w:val="20"/>
          <w:szCs w:val="20"/>
          <w:lang w:val="fr-FR"/>
        </w:rPr>
        <w:t xml:space="preserve"> -2 </w:t>
      </w:r>
      <w:proofErr w:type="spellStart"/>
      <w:r w:rsidR="00190013" w:rsidRPr="004968BB">
        <w:rPr>
          <w:rFonts w:ascii="Verdana" w:hAnsi="Verdana" w:cs="Arial"/>
          <w:bCs/>
          <w:sz w:val="20"/>
          <w:szCs w:val="20"/>
          <w:lang w:val="fr-FR"/>
        </w:rPr>
        <w:t>Chankyapuri</w:t>
      </w:r>
      <w:proofErr w:type="spellEnd"/>
      <w:r w:rsidR="00190013" w:rsidRPr="004968BB">
        <w:rPr>
          <w:rFonts w:ascii="Verdana" w:hAnsi="Verdana" w:cs="Arial"/>
          <w:bCs/>
          <w:sz w:val="20"/>
          <w:szCs w:val="20"/>
          <w:lang w:val="fr-FR"/>
        </w:rPr>
        <w:t xml:space="preserve"> </w:t>
      </w:r>
      <w:proofErr w:type="spellStart"/>
      <w:r w:rsidR="00190013" w:rsidRPr="004968BB">
        <w:rPr>
          <w:rFonts w:ascii="Verdana" w:hAnsi="Verdana" w:cs="Arial"/>
          <w:bCs/>
          <w:sz w:val="20"/>
          <w:szCs w:val="20"/>
          <w:lang w:val="fr-FR"/>
        </w:rPr>
        <w:t>Ghatlodia</w:t>
      </w:r>
      <w:proofErr w:type="spellEnd"/>
      <w:r w:rsidR="00190013" w:rsidRPr="004968BB">
        <w:rPr>
          <w:rFonts w:ascii="Verdana" w:hAnsi="Verdana" w:cs="Arial"/>
          <w:bCs/>
          <w:sz w:val="20"/>
          <w:szCs w:val="20"/>
          <w:lang w:val="fr-FR"/>
        </w:rPr>
        <w:t xml:space="preserve"> Ahmedabad.</w:t>
      </w:r>
    </w:p>
    <w:p w:rsidR="00632530" w:rsidRPr="00D11C7B" w:rsidRDefault="000739EC" w:rsidP="000739EC">
      <w:pPr>
        <w:rPr>
          <w:rFonts w:ascii="Verdana" w:hAnsi="Verdana" w:cs="Arial"/>
          <w:bCs/>
          <w:sz w:val="20"/>
          <w:szCs w:val="20"/>
          <w:lang w:val="en-GB"/>
        </w:rPr>
      </w:pPr>
      <w:r w:rsidRPr="00D11C7B">
        <w:rPr>
          <w:rFonts w:ascii="Verdana" w:hAnsi="Verdana" w:cs="Arial"/>
          <w:bCs/>
          <w:sz w:val="20"/>
          <w:szCs w:val="20"/>
          <w:lang w:val="en-GB"/>
        </w:rPr>
        <w:t>Father’s Name</w:t>
      </w:r>
      <w:r w:rsidRPr="00D11C7B">
        <w:rPr>
          <w:rFonts w:ascii="Verdana" w:hAnsi="Verdana" w:cs="Arial"/>
          <w:bCs/>
          <w:sz w:val="20"/>
          <w:szCs w:val="20"/>
          <w:lang w:val="en-GB"/>
        </w:rPr>
        <w:tab/>
      </w:r>
      <w:r w:rsidRPr="00D11C7B">
        <w:rPr>
          <w:rFonts w:ascii="Verdana" w:hAnsi="Verdana" w:cs="Arial"/>
          <w:bCs/>
          <w:sz w:val="20"/>
          <w:szCs w:val="20"/>
          <w:lang w:val="en-GB"/>
        </w:rPr>
        <w:tab/>
      </w:r>
      <w:r w:rsidR="001E7798" w:rsidRPr="00D11C7B">
        <w:rPr>
          <w:rFonts w:ascii="Verdana" w:hAnsi="Verdana" w:cs="Arial"/>
          <w:bCs/>
          <w:sz w:val="20"/>
          <w:szCs w:val="20"/>
          <w:lang w:val="en-GB"/>
        </w:rPr>
        <w:t>:</w:t>
      </w:r>
      <w:r w:rsidRPr="00D11C7B">
        <w:rPr>
          <w:rFonts w:ascii="Verdana" w:hAnsi="Verdana" w:cs="Arial"/>
          <w:bCs/>
          <w:sz w:val="20"/>
          <w:szCs w:val="20"/>
          <w:lang w:val="en-GB"/>
        </w:rPr>
        <w:tab/>
      </w:r>
      <w:proofErr w:type="spellStart"/>
      <w:r w:rsidR="00190013" w:rsidRPr="00D11C7B">
        <w:rPr>
          <w:rFonts w:ascii="Verdana" w:hAnsi="Verdana" w:cs="Arial"/>
          <w:bCs/>
          <w:sz w:val="20"/>
          <w:szCs w:val="20"/>
          <w:lang w:val="en-GB"/>
        </w:rPr>
        <w:t>Rasiklal</w:t>
      </w:r>
      <w:proofErr w:type="spellEnd"/>
      <w:r w:rsidR="00190013" w:rsidRPr="00D11C7B">
        <w:rPr>
          <w:rFonts w:ascii="Verdana" w:hAnsi="Verdana" w:cs="Arial"/>
          <w:bCs/>
          <w:sz w:val="20"/>
          <w:szCs w:val="20"/>
          <w:lang w:val="en-GB"/>
        </w:rPr>
        <w:t xml:space="preserve"> Patel</w:t>
      </w:r>
    </w:p>
    <w:p w:rsidR="00632530" w:rsidRPr="00D11C7B" w:rsidRDefault="001E7798" w:rsidP="000739EC">
      <w:pPr>
        <w:rPr>
          <w:rFonts w:ascii="Verdana" w:hAnsi="Verdana" w:cs="Arial"/>
          <w:bCs/>
          <w:sz w:val="20"/>
          <w:szCs w:val="20"/>
          <w:lang w:val="en-GB"/>
        </w:rPr>
      </w:pPr>
      <w:r w:rsidRPr="00D11C7B">
        <w:rPr>
          <w:rFonts w:ascii="Verdana" w:hAnsi="Verdana" w:cs="Arial"/>
          <w:bCs/>
          <w:sz w:val="20"/>
          <w:szCs w:val="20"/>
          <w:lang w:val="en-GB"/>
        </w:rPr>
        <w:t>Marital Status</w:t>
      </w:r>
      <w:r w:rsidR="000739EC" w:rsidRPr="00D11C7B">
        <w:rPr>
          <w:rFonts w:ascii="Verdana" w:hAnsi="Verdana" w:cs="Arial"/>
          <w:bCs/>
          <w:sz w:val="20"/>
          <w:szCs w:val="20"/>
          <w:lang w:val="en-GB"/>
        </w:rPr>
        <w:tab/>
      </w:r>
      <w:r w:rsidR="000739EC" w:rsidRPr="00D11C7B">
        <w:rPr>
          <w:rFonts w:ascii="Verdana" w:hAnsi="Verdana" w:cs="Arial"/>
          <w:bCs/>
          <w:sz w:val="20"/>
          <w:szCs w:val="20"/>
          <w:lang w:val="en-GB"/>
        </w:rPr>
        <w:tab/>
      </w:r>
      <w:r w:rsidRPr="00D11C7B">
        <w:rPr>
          <w:rFonts w:ascii="Verdana" w:hAnsi="Verdana" w:cs="Arial"/>
          <w:bCs/>
          <w:sz w:val="20"/>
          <w:szCs w:val="20"/>
          <w:lang w:val="en-GB"/>
        </w:rPr>
        <w:t xml:space="preserve">: </w:t>
      </w:r>
      <w:r w:rsidR="000739EC" w:rsidRPr="00D11C7B">
        <w:rPr>
          <w:rFonts w:ascii="Verdana" w:hAnsi="Verdana" w:cs="Arial"/>
          <w:bCs/>
          <w:sz w:val="20"/>
          <w:szCs w:val="20"/>
          <w:lang w:val="en-GB"/>
        </w:rPr>
        <w:tab/>
      </w:r>
      <w:r w:rsidRPr="00D11C7B">
        <w:rPr>
          <w:rFonts w:ascii="Verdana" w:hAnsi="Verdana" w:cs="Arial"/>
          <w:bCs/>
          <w:sz w:val="20"/>
          <w:szCs w:val="20"/>
          <w:lang w:val="en-GB"/>
        </w:rPr>
        <w:t>Married</w:t>
      </w:r>
    </w:p>
    <w:p w:rsidR="00632530" w:rsidRDefault="00632530">
      <w:pPr>
        <w:ind w:left="360"/>
        <w:rPr>
          <w:rFonts w:ascii="Verdana" w:hAnsi="Verdana" w:cs="Arial"/>
          <w:bCs/>
          <w:sz w:val="18"/>
          <w:szCs w:val="18"/>
          <w:lang w:val="en-GB"/>
        </w:rPr>
      </w:pPr>
    </w:p>
    <w:p w:rsidR="00632530" w:rsidRDefault="00632530">
      <w:pPr>
        <w:ind w:left="360"/>
        <w:rPr>
          <w:rFonts w:ascii="Verdana" w:hAnsi="Verdana" w:cs="Arial"/>
          <w:bCs/>
          <w:sz w:val="18"/>
          <w:szCs w:val="18"/>
          <w:lang w:val="en-GB"/>
        </w:rPr>
      </w:pPr>
    </w:p>
    <w:p w:rsidR="00190013" w:rsidRPr="004B0313" w:rsidRDefault="00190013" w:rsidP="0045055A">
      <w:pPr>
        <w:pStyle w:val="Title"/>
        <w:rPr>
          <w:b/>
          <w:i/>
          <w:iCs/>
          <w:color w:val="4BACC6" w:themeColor="accent5"/>
          <w:spacing w:val="0"/>
          <w:shd w:val="clear" w:color="auto" w:fill="DCE0E4"/>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4B0313">
        <w:rPr>
          <w:b/>
          <w:i/>
          <w:iCs/>
          <w:color w:val="4BACC6" w:themeColor="accent5"/>
          <w:spacing w:val="0"/>
          <w:shd w:val="clear" w:color="auto" w:fill="DCE0E4"/>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Declaration:</w:t>
      </w:r>
    </w:p>
    <w:p w:rsidR="00190013" w:rsidRDefault="00190013" w:rsidP="0033255C">
      <w:pPr>
        <w:spacing w:line="360" w:lineRule="auto"/>
        <w:ind w:firstLine="720"/>
        <w:rPr>
          <w:b/>
          <w:sz w:val="28"/>
          <w:szCs w:val="28"/>
        </w:rPr>
      </w:pPr>
      <w:r w:rsidRPr="00D11C7B">
        <w:rPr>
          <w:rFonts w:ascii="Verdana" w:hAnsi="Verdana"/>
          <w:sz w:val="20"/>
          <w:szCs w:val="20"/>
        </w:rPr>
        <w:t xml:space="preserve">I </w:t>
      </w:r>
      <w:proofErr w:type="spellStart"/>
      <w:r w:rsidRPr="00D11C7B">
        <w:rPr>
          <w:rFonts w:ascii="Verdana" w:hAnsi="Verdana"/>
          <w:sz w:val="20"/>
          <w:szCs w:val="20"/>
        </w:rPr>
        <w:t>here by</w:t>
      </w:r>
      <w:proofErr w:type="spellEnd"/>
      <w:r w:rsidRPr="00D11C7B">
        <w:rPr>
          <w:rFonts w:ascii="Verdana" w:hAnsi="Verdana"/>
          <w:sz w:val="20"/>
          <w:szCs w:val="20"/>
        </w:rPr>
        <w:t xml:space="preserve"> declare that all the information provided here is correct to the best of my knowledge and belief</w:t>
      </w:r>
      <w:r w:rsidRPr="00D11C7B">
        <w:rPr>
          <w:sz w:val="20"/>
          <w:szCs w:val="20"/>
        </w:rPr>
        <w:t>.</w:t>
      </w:r>
      <w:r>
        <w:rPr>
          <w:b/>
        </w:rPr>
        <w:tab/>
      </w:r>
      <w:r>
        <w:rPr>
          <w:b/>
        </w:rPr>
        <w:tab/>
      </w:r>
      <w:r>
        <w:rPr>
          <w:b/>
        </w:rPr>
        <w:tab/>
      </w:r>
      <w:r>
        <w:rPr>
          <w:b/>
        </w:rPr>
        <w:tab/>
      </w:r>
      <w:r>
        <w:rPr>
          <w:b/>
        </w:rPr>
        <w:tab/>
      </w:r>
      <w:r>
        <w:rPr>
          <w:b/>
        </w:rPr>
        <w:tab/>
      </w:r>
      <w:r>
        <w:rPr>
          <w:b/>
        </w:rPr>
        <w:tab/>
        <w:t xml:space="preserve">      </w:t>
      </w:r>
      <w:r>
        <w:rPr>
          <w:b/>
        </w:rPr>
        <w:tab/>
      </w:r>
      <w:r>
        <w:rPr>
          <w:b/>
        </w:rPr>
        <w:tab/>
      </w:r>
      <w:r>
        <w:rPr>
          <w:b/>
        </w:rPr>
        <w:tab/>
      </w:r>
      <w:r w:rsidRPr="00CF3C02">
        <w:rPr>
          <w:b/>
          <w:sz w:val="28"/>
          <w:szCs w:val="28"/>
        </w:rPr>
        <w:t xml:space="preserve">   (</w:t>
      </w:r>
      <w:proofErr w:type="spellStart"/>
      <w:r w:rsidRPr="00CF3C02">
        <w:rPr>
          <w:b/>
          <w:sz w:val="28"/>
          <w:szCs w:val="28"/>
        </w:rPr>
        <w:t>Krunal</w:t>
      </w:r>
      <w:proofErr w:type="spellEnd"/>
      <w:r w:rsidRPr="00CF3C02">
        <w:rPr>
          <w:b/>
          <w:sz w:val="28"/>
          <w:szCs w:val="28"/>
        </w:rPr>
        <w:t xml:space="preserve"> Patel)</w:t>
      </w:r>
    </w:p>
    <w:p w:rsidR="004968BB" w:rsidRPr="0033255C" w:rsidRDefault="004968BB" w:rsidP="004968BB">
      <w:pPr>
        <w:spacing w:line="360" w:lineRule="auto"/>
        <w:rPr>
          <w:sz w:val="28"/>
          <w:szCs w:val="28"/>
        </w:rPr>
      </w:pPr>
      <w:r>
        <w:rPr>
          <w:b/>
        </w:rPr>
        <w:t xml:space="preserve">                                                                                                                                         (M):7359299715</w:t>
      </w:r>
    </w:p>
    <w:sectPr w:rsidR="004968BB" w:rsidRPr="0033255C" w:rsidSect="00632530">
      <w:footerReference w:type="default" r:id="rId8"/>
      <w:pgSz w:w="12240" w:h="15840"/>
      <w:pgMar w:top="952" w:right="952" w:bottom="1096" w:left="952" w:header="720" w:footer="808" w:gutter="0"/>
      <w:pgBorders>
        <w:top w:val="double" w:sz="1" w:space="19" w:color="000000"/>
        <w:left w:val="double" w:sz="1" w:space="19" w:color="000000"/>
        <w:bottom w:val="double" w:sz="1" w:space="12" w:color="000000"/>
        <w:right w:val="double" w:sz="1" w:space="19" w:color="000000"/>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41792" w:rsidRDefault="00841792">
      <w:r>
        <w:separator/>
      </w:r>
    </w:p>
  </w:endnote>
  <w:endnote w:type="continuationSeparator" w:id="0">
    <w:p w:rsidR="00841792" w:rsidRDefault="008417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Helvetica">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32530" w:rsidRDefault="00632530">
    <w:pPr>
      <w:pStyle w:val="Footer"/>
    </w:pPr>
  </w:p>
  <w:p w:rsidR="00632530" w:rsidRDefault="00632530">
    <w:pPr>
      <w:pStyle w:val="Footer"/>
    </w:pPr>
  </w:p>
  <w:p w:rsidR="00632530" w:rsidRDefault="001E7798">
    <w:pPr>
      <w:pStyle w:val="Footer"/>
    </w:pPr>
    <w:r>
      <w:tab/>
      <w:t xml:space="preserve">Page </w:t>
    </w:r>
    <w:r w:rsidR="00934B30">
      <w:fldChar w:fldCharType="begin"/>
    </w:r>
    <w:r>
      <w:instrText xml:space="preserve"> PAGE </w:instrText>
    </w:r>
    <w:r w:rsidR="00934B30">
      <w:fldChar w:fldCharType="separate"/>
    </w:r>
    <w:r w:rsidR="001C09DE">
      <w:rPr>
        <w:noProof/>
      </w:rPr>
      <w:t>8</w:t>
    </w:r>
    <w:r w:rsidR="00934B30">
      <w:fldChar w:fldCharType="end"/>
    </w:r>
    <w:r>
      <w:t xml:space="preserve"> of </w:t>
    </w:r>
    <w:r w:rsidR="00934B30">
      <w:fldChar w:fldCharType="begin"/>
    </w:r>
    <w:r>
      <w:instrText xml:space="preserve"> NUMPAGES \*Arabic </w:instrText>
    </w:r>
    <w:r w:rsidR="00934B30">
      <w:fldChar w:fldCharType="separate"/>
    </w:r>
    <w:r w:rsidR="001C09DE">
      <w:rPr>
        <w:noProof/>
      </w:rPr>
      <w:t>8</w:t>
    </w:r>
    <w:r w:rsidR="00934B30">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41792" w:rsidRDefault="00841792">
      <w:r>
        <w:separator/>
      </w:r>
    </w:p>
  </w:footnote>
  <w:footnote w:type="continuationSeparator" w:id="0">
    <w:p w:rsidR="00841792" w:rsidRDefault="0084179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9pt;height:9pt" o:bullet="t" filled="t">
        <v:fill color2="black"/>
        <v:imagedata r:id="rId1" o:title=""/>
      </v:shape>
    </w:pict>
  </w:numPicBullet>
  <w:abstractNum w:abstractNumId="0" w15:restartNumberingAfterBreak="0">
    <w:nsid w:val="00000001"/>
    <w:multiLevelType w:val="multilevel"/>
    <w:tmpl w:val="00000001"/>
    <w:lvl w:ilvl="0">
      <w:start w:val="1"/>
      <w:numFmt w:val="none"/>
      <w:pStyle w:val="Heading1"/>
      <w:suff w:val="nothing"/>
      <w:lvlText w:val=""/>
      <w:lvlJc w:val="left"/>
      <w:pPr>
        <w:tabs>
          <w:tab w:val="num" w:pos="720"/>
        </w:tabs>
        <w:ind w:left="1152" w:hanging="432"/>
      </w:pPr>
    </w:lvl>
    <w:lvl w:ilvl="1">
      <w:start w:val="1"/>
      <w:numFmt w:val="none"/>
      <w:suff w:val="nothing"/>
      <w:lvlText w:val=""/>
      <w:lvlJc w:val="left"/>
      <w:pPr>
        <w:tabs>
          <w:tab w:val="num" w:pos="720"/>
        </w:tabs>
        <w:ind w:left="1296" w:hanging="576"/>
      </w:pPr>
    </w:lvl>
    <w:lvl w:ilvl="2">
      <w:start w:val="1"/>
      <w:numFmt w:val="none"/>
      <w:pStyle w:val="Heading3"/>
      <w:suff w:val="nothing"/>
      <w:lvlText w:val=""/>
      <w:lvlJc w:val="left"/>
      <w:pPr>
        <w:tabs>
          <w:tab w:val="num" w:pos="720"/>
        </w:tabs>
        <w:ind w:left="1440" w:hanging="720"/>
      </w:pPr>
    </w:lvl>
    <w:lvl w:ilvl="3">
      <w:start w:val="1"/>
      <w:numFmt w:val="none"/>
      <w:suff w:val="nothing"/>
      <w:lvlText w:val=""/>
      <w:lvlJc w:val="left"/>
      <w:pPr>
        <w:tabs>
          <w:tab w:val="num" w:pos="720"/>
        </w:tabs>
        <w:ind w:left="1584" w:hanging="864"/>
      </w:pPr>
    </w:lvl>
    <w:lvl w:ilvl="4">
      <w:start w:val="1"/>
      <w:numFmt w:val="none"/>
      <w:suff w:val="nothing"/>
      <w:lvlText w:val=""/>
      <w:lvlJc w:val="left"/>
      <w:pPr>
        <w:tabs>
          <w:tab w:val="num" w:pos="720"/>
        </w:tabs>
        <w:ind w:left="1728" w:hanging="1008"/>
      </w:pPr>
    </w:lvl>
    <w:lvl w:ilvl="5">
      <w:start w:val="1"/>
      <w:numFmt w:val="none"/>
      <w:suff w:val="nothing"/>
      <w:lvlText w:val=""/>
      <w:lvlJc w:val="left"/>
      <w:pPr>
        <w:tabs>
          <w:tab w:val="num" w:pos="720"/>
        </w:tabs>
        <w:ind w:left="1872" w:hanging="1152"/>
      </w:pPr>
    </w:lvl>
    <w:lvl w:ilvl="6">
      <w:start w:val="1"/>
      <w:numFmt w:val="none"/>
      <w:suff w:val="nothing"/>
      <w:lvlText w:val=""/>
      <w:lvlJc w:val="left"/>
      <w:pPr>
        <w:tabs>
          <w:tab w:val="num" w:pos="720"/>
        </w:tabs>
        <w:ind w:left="2016" w:hanging="1296"/>
      </w:pPr>
    </w:lvl>
    <w:lvl w:ilvl="7">
      <w:start w:val="1"/>
      <w:numFmt w:val="none"/>
      <w:suff w:val="nothing"/>
      <w:lvlText w:val=""/>
      <w:lvlJc w:val="left"/>
      <w:pPr>
        <w:tabs>
          <w:tab w:val="num" w:pos="720"/>
        </w:tabs>
        <w:ind w:left="2160" w:hanging="1440"/>
      </w:pPr>
    </w:lvl>
    <w:lvl w:ilvl="8">
      <w:start w:val="1"/>
      <w:numFmt w:val="none"/>
      <w:suff w:val="nothing"/>
      <w:lvlText w:val=""/>
      <w:lvlJc w:val="left"/>
      <w:pPr>
        <w:tabs>
          <w:tab w:val="num" w:pos="720"/>
        </w:tabs>
        <w:ind w:left="2304" w:hanging="1584"/>
      </w:pPr>
    </w:lvl>
  </w:abstractNum>
  <w:abstractNum w:abstractNumId="1" w15:restartNumberingAfterBreak="0">
    <w:nsid w:val="00000002"/>
    <w:multiLevelType w:val="singleLevel"/>
    <w:tmpl w:val="00000002"/>
    <w:name w:val="WW8Num2"/>
    <w:lvl w:ilvl="0">
      <w:start w:val="1"/>
      <w:numFmt w:val="bullet"/>
      <w:lvlText w:val=""/>
      <w:lvlJc w:val="left"/>
      <w:pPr>
        <w:tabs>
          <w:tab w:val="num" w:pos="288"/>
        </w:tabs>
        <w:ind w:left="288" w:hanging="288"/>
      </w:pPr>
      <w:rPr>
        <w:rFonts w:ascii="Wingdings" w:hAnsi="Wingdings"/>
        <w:sz w:val="18"/>
        <w:szCs w:val="18"/>
      </w:rPr>
    </w:lvl>
  </w:abstractNum>
  <w:abstractNum w:abstractNumId="2" w15:restartNumberingAfterBreak="0">
    <w:nsid w:val="00000003"/>
    <w:multiLevelType w:val="singleLevel"/>
    <w:tmpl w:val="00000003"/>
    <w:name w:val="WW8Num3"/>
    <w:lvl w:ilvl="0">
      <w:start w:val="1"/>
      <w:numFmt w:val="bullet"/>
      <w:lvlText w:val=""/>
      <w:lvlJc w:val="left"/>
      <w:pPr>
        <w:tabs>
          <w:tab w:val="num" w:pos="288"/>
        </w:tabs>
        <w:ind w:left="288" w:hanging="288"/>
      </w:pPr>
      <w:rPr>
        <w:rFonts w:ascii="Wingdings" w:hAnsi="Wingdings"/>
        <w:color w:val="auto"/>
        <w:sz w:val="16"/>
        <w:szCs w:val="16"/>
      </w:rPr>
    </w:lvl>
  </w:abstractNum>
  <w:abstractNum w:abstractNumId="3" w15:restartNumberingAfterBreak="0">
    <w:nsid w:val="00000004"/>
    <w:multiLevelType w:val="singleLevel"/>
    <w:tmpl w:val="00000003"/>
    <w:lvl w:ilvl="0">
      <w:start w:val="1"/>
      <w:numFmt w:val="bullet"/>
      <w:lvlText w:val=""/>
      <w:lvlJc w:val="left"/>
      <w:pPr>
        <w:ind w:left="648" w:hanging="360"/>
      </w:pPr>
      <w:rPr>
        <w:rFonts w:ascii="Wingdings" w:hAnsi="Wingdings"/>
        <w:color w:val="auto"/>
        <w:sz w:val="16"/>
        <w:szCs w:val="16"/>
      </w:rPr>
    </w:lvl>
  </w:abstractNum>
  <w:abstractNum w:abstractNumId="4" w15:restartNumberingAfterBreak="0">
    <w:nsid w:val="00000005"/>
    <w:multiLevelType w:val="singleLevel"/>
    <w:tmpl w:val="00000005"/>
    <w:name w:val="WW8Num5"/>
    <w:lvl w:ilvl="0">
      <w:start w:val="1"/>
      <w:numFmt w:val="bullet"/>
      <w:pStyle w:val="Achievement"/>
      <w:lvlText w:val=""/>
      <w:lvlJc w:val="left"/>
      <w:pPr>
        <w:tabs>
          <w:tab w:val="num" w:pos="360"/>
        </w:tabs>
        <w:ind w:left="245" w:hanging="245"/>
      </w:pPr>
      <w:rPr>
        <w:rFonts w:ascii="Wingdings" w:hAnsi="Wingdings"/>
      </w:rPr>
    </w:lvl>
  </w:abstractNum>
  <w:abstractNum w:abstractNumId="5" w15:restartNumberingAfterBreak="0">
    <w:nsid w:val="0D9C5195"/>
    <w:multiLevelType w:val="multilevel"/>
    <w:tmpl w:val="0ACEBEF8"/>
    <w:lvl w:ilvl="0">
      <w:start w:val="1"/>
      <w:numFmt w:val="bullet"/>
      <w:lvlText w:val="o"/>
      <w:lvlJc w:val="left"/>
      <w:pPr>
        <w:tabs>
          <w:tab w:val="num" w:pos="720"/>
        </w:tabs>
        <w:ind w:left="1152" w:hanging="432"/>
      </w:pPr>
      <w:rPr>
        <w:rFonts w:ascii="Courier New" w:hAnsi="Courier New" w:cs="Courier New" w:hint="default"/>
      </w:rPr>
    </w:lvl>
    <w:lvl w:ilvl="1">
      <w:start w:val="1"/>
      <w:numFmt w:val="none"/>
      <w:suff w:val="nothing"/>
      <w:lvlText w:val=""/>
      <w:lvlJc w:val="left"/>
      <w:pPr>
        <w:tabs>
          <w:tab w:val="num" w:pos="720"/>
        </w:tabs>
        <w:ind w:left="1296" w:hanging="576"/>
      </w:pPr>
    </w:lvl>
    <w:lvl w:ilvl="2">
      <w:start w:val="1"/>
      <w:numFmt w:val="none"/>
      <w:suff w:val="nothing"/>
      <w:lvlText w:val=""/>
      <w:lvlJc w:val="left"/>
      <w:pPr>
        <w:tabs>
          <w:tab w:val="num" w:pos="720"/>
        </w:tabs>
        <w:ind w:left="1440" w:hanging="720"/>
      </w:pPr>
    </w:lvl>
    <w:lvl w:ilvl="3">
      <w:start w:val="1"/>
      <w:numFmt w:val="none"/>
      <w:suff w:val="nothing"/>
      <w:lvlText w:val=""/>
      <w:lvlJc w:val="left"/>
      <w:pPr>
        <w:tabs>
          <w:tab w:val="num" w:pos="720"/>
        </w:tabs>
        <w:ind w:left="1584" w:hanging="864"/>
      </w:pPr>
    </w:lvl>
    <w:lvl w:ilvl="4">
      <w:start w:val="1"/>
      <w:numFmt w:val="none"/>
      <w:suff w:val="nothing"/>
      <w:lvlText w:val=""/>
      <w:lvlJc w:val="left"/>
      <w:pPr>
        <w:tabs>
          <w:tab w:val="num" w:pos="720"/>
        </w:tabs>
        <w:ind w:left="1728" w:hanging="1008"/>
      </w:pPr>
    </w:lvl>
    <w:lvl w:ilvl="5">
      <w:start w:val="1"/>
      <w:numFmt w:val="none"/>
      <w:suff w:val="nothing"/>
      <w:lvlText w:val=""/>
      <w:lvlJc w:val="left"/>
      <w:pPr>
        <w:tabs>
          <w:tab w:val="num" w:pos="720"/>
        </w:tabs>
        <w:ind w:left="1872" w:hanging="1152"/>
      </w:pPr>
    </w:lvl>
    <w:lvl w:ilvl="6">
      <w:start w:val="1"/>
      <w:numFmt w:val="none"/>
      <w:suff w:val="nothing"/>
      <w:lvlText w:val=""/>
      <w:lvlJc w:val="left"/>
      <w:pPr>
        <w:tabs>
          <w:tab w:val="num" w:pos="720"/>
        </w:tabs>
        <w:ind w:left="2016" w:hanging="1296"/>
      </w:pPr>
    </w:lvl>
    <w:lvl w:ilvl="7">
      <w:start w:val="1"/>
      <w:numFmt w:val="none"/>
      <w:suff w:val="nothing"/>
      <w:lvlText w:val=""/>
      <w:lvlJc w:val="left"/>
      <w:pPr>
        <w:tabs>
          <w:tab w:val="num" w:pos="720"/>
        </w:tabs>
        <w:ind w:left="2160" w:hanging="1440"/>
      </w:pPr>
    </w:lvl>
    <w:lvl w:ilvl="8">
      <w:start w:val="1"/>
      <w:numFmt w:val="none"/>
      <w:suff w:val="nothing"/>
      <w:lvlText w:val=""/>
      <w:lvlJc w:val="left"/>
      <w:pPr>
        <w:tabs>
          <w:tab w:val="num" w:pos="720"/>
        </w:tabs>
        <w:ind w:left="2304" w:hanging="1584"/>
      </w:pPr>
    </w:lvl>
  </w:abstractNum>
  <w:abstractNum w:abstractNumId="6" w15:restartNumberingAfterBreak="0">
    <w:nsid w:val="185C3E7D"/>
    <w:multiLevelType w:val="hybridMultilevel"/>
    <w:tmpl w:val="04BAC8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CF47843"/>
    <w:multiLevelType w:val="hybridMultilevel"/>
    <w:tmpl w:val="EBCC84EA"/>
    <w:lvl w:ilvl="0" w:tplc="00000003">
      <w:start w:val="1"/>
      <w:numFmt w:val="bullet"/>
      <w:lvlText w:val=""/>
      <w:lvlJc w:val="left"/>
      <w:pPr>
        <w:ind w:left="1296" w:hanging="360"/>
      </w:pPr>
      <w:rPr>
        <w:rFonts w:ascii="Wingdings" w:hAnsi="Wingdings"/>
        <w:color w:val="auto"/>
        <w:sz w:val="16"/>
        <w:szCs w:val="16"/>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8" w15:restartNumberingAfterBreak="0">
    <w:nsid w:val="230229F2"/>
    <w:multiLevelType w:val="hybridMultilevel"/>
    <w:tmpl w:val="A80A1F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A3E5A6D"/>
    <w:multiLevelType w:val="hybridMultilevel"/>
    <w:tmpl w:val="A9801486"/>
    <w:lvl w:ilvl="0" w:tplc="00000004">
      <w:start w:val="1"/>
      <w:numFmt w:val="bullet"/>
      <w:lvlText w:val=""/>
      <w:lvlJc w:val="left"/>
      <w:pPr>
        <w:ind w:left="720" w:hanging="360"/>
      </w:pPr>
      <w:rPr>
        <w:rFonts w:ascii="Symbol" w:hAnsi="Symbol"/>
        <w:color w:val="auto"/>
        <w:sz w:val="17"/>
        <w:szCs w:val="17"/>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B254688"/>
    <w:multiLevelType w:val="multilevel"/>
    <w:tmpl w:val="3E68A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F932843"/>
    <w:multiLevelType w:val="multilevel"/>
    <w:tmpl w:val="9BE06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B8E3E2E"/>
    <w:multiLevelType w:val="hybridMultilevel"/>
    <w:tmpl w:val="4BBE2D10"/>
    <w:lvl w:ilvl="0" w:tplc="00000002">
      <w:start w:val="1"/>
      <w:numFmt w:val="bullet"/>
      <w:lvlText w:val=""/>
      <w:lvlJc w:val="left"/>
      <w:pPr>
        <w:ind w:left="1440" w:hanging="360"/>
      </w:pPr>
      <w:rPr>
        <w:rFonts w:ascii="Wingdings" w:hAnsi="Wingdings"/>
        <w:sz w:val="18"/>
        <w:szCs w:val="18"/>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59D329FA"/>
    <w:multiLevelType w:val="hybridMultilevel"/>
    <w:tmpl w:val="4BCADEC2"/>
    <w:lvl w:ilvl="0" w:tplc="00000003">
      <w:start w:val="1"/>
      <w:numFmt w:val="bullet"/>
      <w:lvlText w:val=""/>
      <w:lvlJc w:val="left"/>
      <w:pPr>
        <w:ind w:left="360" w:hanging="360"/>
      </w:pPr>
      <w:rPr>
        <w:rFonts w:ascii="Wingdings" w:hAnsi="Wingdings"/>
        <w:color w:val="auto"/>
        <w:sz w:val="16"/>
        <w:szCs w:val="16"/>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66B75600"/>
    <w:multiLevelType w:val="singleLevel"/>
    <w:tmpl w:val="EBBC44FA"/>
    <w:lvl w:ilvl="0">
      <w:start w:val="1"/>
      <w:numFmt w:val="bullet"/>
      <w:lvlText w:val=""/>
      <w:lvlJc w:val="left"/>
      <w:pPr>
        <w:tabs>
          <w:tab w:val="num" w:pos="360"/>
        </w:tabs>
        <w:ind w:left="245" w:hanging="245"/>
      </w:pPr>
      <w:rPr>
        <w:rFonts w:ascii="Wingdings" w:hAnsi="Wingdings" w:hint="default"/>
      </w:rPr>
    </w:lvl>
  </w:abstractNum>
  <w:abstractNum w:abstractNumId="15" w15:restartNumberingAfterBreak="0">
    <w:nsid w:val="6A503D4B"/>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6" w15:restartNumberingAfterBreak="0">
    <w:nsid w:val="6BE341A7"/>
    <w:multiLevelType w:val="hybridMultilevel"/>
    <w:tmpl w:val="A52ADEBA"/>
    <w:lvl w:ilvl="0" w:tplc="00000003">
      <w:start w:val="1"/>
      <w:numFmt w:val="bullet"/>
      <w:lvlText w:val=""/>
      <w:lvlJc w:val="left"/>
      <w:pPr>
        <w:ind w:left="1095" w:hanging="360"/>
      </w:pPr>
      <w:rPr>
        <w:rFonts w:ascii="Wingdings" w:hAnsi="Wingdings"/>
        <w:color w:val="auto"/>
        <w:sz w:val="16"/>
        <w:szCs w:val="16"/>
      </w:rPr>
    </w:lvl>
    <w:lvl w:ilvl="1" w:tplc="04090003" w:tentative="1">
      <w:start w:val="1"/>
      <w:numFmt w:val="bullet"/>
      <w:lvlText w:val="o"/>
      <w:lvlJc w:val="left"/>
      <w:pPr>
        <w:ind w:left="1815" w:hanging="360"/>
      </w:pPr>
      <w:rPr>
        <w:rFonts w:ascii="Courier New" w:hAnsi="Courier New" w:cs="Courier New" w:hint="default"/>
      </w:rPr>
    </w:lvl>
    <w:lvl w:ilvl="2" w:tplc="04090005" w:tentative="1">
      <w:start w:val="1"/>
      <w:numFmt w:val="bullet"/>
      <w:lvlText w:val=""/>
      <w:lvlJc w:val="left"/>
      <w:pPr>
        <w:ind w:left="2535" w:hanging="360"/>
      </w:pPr>
      <w:rPr>
        <w:rFonts w:ascii="Wingdings" w:hAnsi="Wingdings" w:hint="default"/>
      </w:rPr>
    </w:lvl>
    <w:lvl w:ilvl="3" w:tplc="04090001" w:tentative="1">
      <w:start w:val="1"/>
      <w:numFmt w:val="bullet"/>
      <w:lvlText w:val=""/>
      <w:lvlJc w:val="left"/>
      <w:pPr>
        <w:ind w:left="3255" w:hanging="360"/>
      </w:pPr>
      <w:rPr>
        <w:rFonts w:ascii="Symbol" w:hAnsi="Symbol" w:hint="default"/>
      </w:rPr>
    </w:lvl>
    <w:lvl w:ilvl="4" w:tplc="04090003" w:tentative="1">
      <w:start w:val="1"/>
      <w:numFmt w:val="bullet"/>
      <w:lvlText w:val="o"/>
      <w:lvlJc w:val="left"/>
      <w:pPr>
        <w:ind w:left="3975" w:hanging="360"/>
      </w:pPr>
      <w:rPr>
        <w:rFonts w:ascii="Courier New" w:hAnsi="Courier New" w:cs="Courier New" w:hint="default"/>
      </w:rPr>
    </w:lvl>
    <w:lvl w:ilvl="5" w:tplc="04090005" w:tentative="1">
      <w:start w:val="1"/>
      <w:numFmt w:val="bullet"/>
      <w:lvlText w:val=""/>
      <w:lvlJc w:val="left"/>
      <w:pPr>
        <w:ind w:left="4695" w:hanging="360"/>
      </w:pPr>
      <w:rPr>
        <w:rFonts w:ascii="Wingdings" w:hAnsi="Wingdings" w:hint="default"/>
      </w:rPr>
    </w:lvl>
    <w:lvl w:ilvl="6" w:tplc="04090001" w:tentative="1">
      <w:start w:val="1"/>
      <w:numFmt w:val="bullet"/>
      <w:lvlText w:val=""/>
      <w:lvlJc w:val="left"/>
      <w:pPr>
        <w:ind w:left="5415" w:hanging="360"/>
      </w:pPr>
      <w:rPr>
        <w:rFonts w:ascii="Symbol" w:hAnsi="Symbol" w:hint="default"/>
      </w:rPr>
    </w:lvl>
    <w:lvl w:ilvl="7" w:tplc="04090003" w:tentative="1">
      <w:start w:val="1"/>
      <w:numFmt w:val="bullet"/>
      <w:lvlText w:val="o"/>
      <w:lvlJc w:val="left"/>
      <w:pPr>
        <w:ind w:left="6135" w:hanging="360"/>
      </w:pPr>
      <w:rPr>
        <w:rFonts w:ascii="Courier New" w:hAnsi="Courier New" w:cs="Courier New" w:hint="default"/>
      </w:rPr>
    </w:lvl>
    <w:lvl w:ilvl="8" w:tplc="04090005" w:tentative="1">
      <w:start w:val="1"/>
      <w:numFmt w:val="bullet"/>
      <w:lvlText w:val=""/>
      <w:lvlJc w:val="left"/>
      <w:pPr>
        <w:ind w:left="6855" w:hanging="360"/>
      </w:pPr>
      <w:rPr>
        <w:rFonts w:ascii="Wingdings" w:hAnsi="Wingdings" w:hint="default"/>
      </w:rPr>
    </w:lvl>
  </w:abstractNum>
  <w:abstractNum w:abstractNumId="17" w15:restartNumberingAfterBreak="0">
    <w:nsid w:val="754232D1"/>
    <w:multiLevelType w:val="hybridMultilevel"/>
    <w:tmpl w:val="5BE4C180"/>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9"/>
  </w:num>
  <w:num w:numId="7">
    <w:abstractNumId w:val="17"/>
  </w:num>
  <w:num w:numId="8">
    <w:abstractNumId w:val="14"/>
  </w:num>
  <w:num w:numId="9">
    <w:abstractNumId w:val="12"/>
  </w:num>
  <w:num w:numId="10">
    <w:abstractNumId w:val="13"/>
  </w:num>
  <w:num w:numId="11">
    <w:abstractNumId w:val="8"/>
  </w:num>
  <w:num w:numId="12">
    <w:abstractNumId w:val="5"/>
  </w:num>
  <w:num w:numId="13">
    <w:abstractNumId w:val="15"/>
  </w:num>
  <w:num w:numId="14">
    <w:abstractNumId w:val="10"/>
  </w:num>
  <w:num w:numId="15">
    <w:abstractNumId w:val="7"/>
  </w:num>
  <w:num w:numId="16">
    <w:abstractNumId w:val="16"/>
  </w:num>
  <w:num w:numId="17">
    <w:abstractNumId w:val="11"/>
    <w:lvlOverride w:ilvl="0">
      <w:lvl w:ilvl="0">
        <w:numFmt w:val="bullet"/>
        <w:lvlText w:val=""/>
        <w:lvlJc w:val="left"/>
        <w:pPr>
          <w:tabs>
            <w:tab w:val="num" w:pos="720"/>
          </w:tabs>
          <w:ind w:left="720" w:hanging="360"/>
        </w:pPr>
        <w:rPr>
          <w:rFonts w:ascii="Wingdings" w:hAnsi="Wingdings" w:hint="default"/>
          <w:sz w:val="20"/>
        </w:rPr>
      </w:lvl>
    </w:lvlOverride>
  </w:num>
  <w:num w:numId="1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embedSystemFonts/>
  <w:proofState w:spelling="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4C10"/>
    <w:rsid w:val="000048B8"/>
    <w:rsid w:val="00007883"/>
    <w:rsid w:val="00022178"/>
    <w:rsid w:val="000320E2"/>
    <w:rsid w:val="00036145"/>
    <w:rsid w:val="0003771E"/>
    <w:rsid w:val="00055609"/>
    <w:rsid w:val="00056A5A"/>
    <w:rsid w:val="00057A2A"/>
    <w:rsid w:val="0007065A"/>
    <w:rsid w:val="000739EC"/>
    <w:rsid w:val="00082EEB"/>
    <w:rsid w:val="000C4F3F"/>
    <w:rsid w:val="000D6F74"/>
    <w:rsid w:val="001000C9"/>
    <w:rsid w:val="001063AF"/>
    <w:rsid w:val="00154FEA"/>
    <w:rsid w:val="00187BA5"/>
    <w:rsid w:val="00190013"/>
    <w:rsid w:val="0019519B"/>
    <w:rsid w:val="001C09DE"/>
    <w:rsid w:val="001C5DEF"/>
    <w:rsid w:val="001D239C"/>
    <w:rsid w:val="001E7798"/>
    <w:rsid w:val="001F302B"/>
    <w:rsid w:val="0020222A"/>
    <w:rsid w:val="00204C10"/>
    <w:rsid w:val="002154C9"/>
    <w:rsid w:val="00240B96"/>
    <w:rsid w:val="00293B62"/>
    <w:rsid w:val="002B54FE"/>
    <w:rsid w:val="00301334"/>
    <w:rsid w:val="00312F0F"/>
    <w:rsid w:val="00322145"/>
    <w:rsid w:val="0033255C"/>
    <w:rsid w:val="003423C5"/>
    <w:rsid w:val="00375D3D"/>
    <w:rsid w:val="00376747"/>
    <w:rsid w:val="0038010B"/>
    <w:rsid w:val="003928FE"/>
    <w:rsid w:val="003958A6"/>
    <w:rsid w:val="003A2D1B"/>
    <w:rsid w:val="003B6C43"/>
    <w:rsid w:val="003D284C"/>
    <w:rsid w:val="003D51EB"/>
    <w:rsid w:val="003E44E1"/>
    <w:rsid w:val="0040429F"/>
    <w:rsid w:val="0041570A"/>
    <w:rsid w:val="004474B8"/>
    <w:rsid w:val="0045055A"/>
    <w:rsid w:val="00452F08"/>
    <w:rsid w:val="0045368E"/>
    <w:rsid w:val="00481DFB"/>
    <w:rsid w:val="004824F8"/>
    <w:rsid w:val="0049008F"/>
    <w:rsid w:val="004968BB"/>
    <w:rsid w:val="004A2FF8"/>
    <w:rsid w:val="004B0313"/>
    <w:rsid w:val="004B0DE7"/>
    <w:rsid w:val="004C1A24"/>
    <w:rsid w:val="004C5FB5"/>
    <w:rsid w:val="004E74A9"/>
    <w:rsid w:val="005440D8"/>
    <w:rsid w:val="0057096F"/>
    <w:rsid w:val="00576CB9"/>
    <w:rsid w:val="005932D6"/>
    <w:rsid w:val="005D1986"/>
    <w:rsid w:val="005E1765"/>
    <w:rsid w:val="005E5C93"/>
    <w:rsid w:val="00600DBE"/>
    <w:rsid w:val="00602D61"/>
    <w:rsid w:val="00632530"/>
    <w:rsid w:val="00683834"/>
    <w:rsid w:val="006959B4"/>
    <w:rsid w:val="006A317A"/>
    <w:rsid w:val="006B389D"/>
    <w:rsid w:val="006B3F50"/>
    <w:rsid w:val="006C28CC"/>
    <w:rsid w:val="006D0946"/>
    <w:rsid w:val="006D0B91"/>
    <w:rsid w:val="006D4BF4"/>
    <w:rsid w:val="006E1A49"/>
    <w:rsid w:val="006E4B81"/>
    <w:rsid w:val="006F3048"/>
    <w:rsid w:val="006F5133"/>
    <w:rsid w:val="007005A9"/>
    <w:rsid w:val="00703631"/>
    <w:rsid w:val="00714511"/>
    <w:rsid w:val="007255E3"/>
    <w:rsid w:val="00743519"/>
    <w:rsid w:val="00750DEB"/>
    <w:rsid w:val="00752395"/>
    <w:rsid w:val="00765328"/>
    <w:rsid w:val="0077743F"/>
    <w:rsid w:val="00777F10"/>
    <w:rsid w:val="00793438"/>
    <w:rsid w:val="007D7D68"/>
    <w:rsid w:val="007E3CF6"/>
    <w:rsid w:val="007E77BB"/>
    <w:rsid w:val="00806B38"/>
    <w:rsid w:val="008115E1"/>
    <w:rsid w:val="00812540"/>
    <w:rsid w:val="00816E18"/>
    <w:rsid w:val="008223A9"/>
    <w:rsid w:val="0082691A"/>
    <w:rsid w:val="00841792"/>
    <w:rsid w:val="00855BD5"/>
    <w:rsid w:val="008563E9"/>
    <w:rsid w:val="008A0D1F"/>
    <w:rsid w:val="008A3043"/>
    <w:rsid w:val="008A66E9"/>
    <w:rsid w:val="008D3124"/>
    <w:rsid w:val="008D3446"/>
    <w:rsid w:val="008D34D9"/>
    <w:rsid w:val="00901116"/>
    <w:rsid w:val="00920280"/>
    <w:rsid w:val="009266AE"/>
    <w:rsid w:val="00934B30"/>
    <w:rsid w:val="00936EA2"/>
    <w:rsid w:val="009463C4"/>
    <w:rsid w:val="00962994"/>
    <w:rsid w:val="00962F15"/>
    <w:rsid w:val="0097069A"/>
    <w:rsid w:val="00975626"/>
    <w:rsid w:val="009A05B1"/>
    <w:rsid w:val="009A174E"/>
    <w:rsid w:val="009A4D7C"/>
    <w:rsid w:val="009B5E4E"/>
    <w:rsid w:val="009C003E"/>
    <w:rsid w:val="009D0217"/>
    <w:rsid w:val="009E08A6"/>
    <w:rsid w:val="009E642B"/>
    <w:rsid w:val="009F31B0"/>
    <w:rsid w:val="00A106ED"/>
    <w:rsid w:val="00A11965"/>
    <w:rsid w:val="00A1281D"/>
    <w:rsid w:val="00A24A53"/>
    <w:rsid w:val="00A34D33"/>
    <w:rsid w:val="00A55BEB"/>
    <w:rsid w:val="00A61546"/>
    <w:rsid w:val="00A62754"/>
    <w:rsid w:val="00A97710"/>
    <w:rsid w:val="00AA16D5"/>
    <w:rsid w:val="00AA4B4D"/>
    <w:rsid w:val="00AF164F"/>
    <w:rsid w:val="00B05E51"/>
    <w:rsid w:val="00B07E1F"/>
    <w:rsid w:val="00B26581"/>
    <w:rsid w:val="00B42B0E"/>
    <w:rsid w:val="00B5443C"/>
    <w:rsid w:val="00B6243D"/>
    <w:rsid w:val="00B6341C"/>
    <w:rsid w:val="00B63C84"/>
    <w:rsid w:val="00B73731"/>
    <w:rsid w:val="00B8447F"/>
    <w:rsid w:val="00B9277F"/>
    <w:rsid w:val="00BA09D3"/>
    <w:rsid w:val="00BB7D14"/>
    <w:rsid w:val="00BC623F"/>
    <w:rsid w:val="00BD36D9"/>
    <w:rsid w:val="00BF25A1"/>
    <w:rsid w:val="00C04360"/>
    <w:rsid w:val="00C154E4"/>
    <w:rsid w:val="00C17D16"/>
    <w:rsid w:val="00C20C9C"/>
    <w:rsid w:val="00C3564E"/>
    <w:rsid w:val="00C404BD"/>
    <w:rsid w:val="00C40C53"/>
    <w:rsid w:val="00C40D24"/>
    <w:rsid w:val="00C45A9E"/>
    <w:rsid w:val="00C50542"/>
    <w:rsid w:val="00C555F2"/>
    <w:rsid w:val="00C619BC"/>
    <w:rsid w:val="00C82B3E"/>
    <w:rsid w:val="00C94268"/>
    <w:rsid w:val="00CB1324"/>
    <w:rsid w:val="00CB6EA6"/>
    <w:rsid w:val="00CC481A"/>
    <w:rsid w:val="00CC693B"/>
    <w:rsid w:val="00CD6EAA"/>
    <w:rsid w:val="00CD7EA6"/>
    <w:rsid w:val="00CE0714"/>
    <w:rsid w:val="00CF3C02"/>
    <w:rsid w:val="00CF5169"/>
    <w:rsid w:val="00CF6646"/>
    <w:rsid w:val="00D05A71"/>
    <w:rsid w:val="00D11C7B"/>
    <w:rsid w:val="00D12951"/>
    <w:rsid w:val="00D140BE"/>
    <w:rsid w:val="00D31C2E"/>
    <w:rsid w:val="00D61450"/>
    <w:rsid w:val="00D7647F"/>
    <w:rsid w:val="00D85339"/>
    <w:rsid w:val="00DD2101"/>
    <w:rsid w:val="00DF61FA"/>
    <w:rsid w:val="00E046F6"/>
    <w:rsid w:val="00E1445B"/>
    <w:rsid w:val="00E14C79"/>
    <w:rsid w:val="00E207A4"/>
    <w:rsid w:val="00E3080D"/>
    <w:rsid w:val="00E50305"/>
    <w:rsid w:val="00E52BFC"/>
    <w:rsid w:val="00E52E1A"/>
    <w:rsid w:val="00E72051"/>
    <w:rsid w:val="00E957DA"/>
    <w:rsid w:val="00EB6EAE"/>
    <w:rsid w:val="00EC1E62"/>
    <w:rsid w:val="00EC554A"/>
    <w:rsid w:val="00EC58B8"/>
    <w:rsid w:val="00ED7B4C"/>
    <w:rsid w:val="00F02985"/>
    <w:rsid w:val="00F0302A"/>
    <w:rsid w:val="00F057F8"/>
    <w:rsid w:val="00F15B08"/>
    <w:rsid w:val="00F24CBA"/>
    <w:rsid w:val="00F33878"/>
    <w:rsid w:val="00F510A2"/>
    <w:rsid w:val="00F661FC"/>
    <w:rsid w:val="00F71BC0"/>
    <w:rsid w:val="00F764C1"/>
    <w:rsid w:val="00F80F65"/>
    <w:rsid w:val="00F84DA3"/>
    <w:rsid w:val="00F87D7B"/>
    <w:rsid w:val="00FA5F30"/>
    <w:rsid w:val="00FB23ED"/>
    <w:rsid w:val="00FC0776"/>
    <w:rsid w:val="00FC1A6A"/>
    <w:rsid w:val="00FC4132"/>
    <w:rsid w:val="00FF0FF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7DACBBBC"/>
  <w15:docId w15:val="{AC516FC3-35F0-4799-A7D3-02F063AFA1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32530"/>
    <w:pPr>
      <w:suppressAutoHyphens/>
    </w:pPr>
    <w:rPr>
      <w:rFonts w:eastAsia="Batang"/>
      <w:sz w:val="24"/>
      <w:szCs w:val="24"/>
      <w:lang w:eastAsia="ar-SA"/>
    </w:rPr>
  </w:style>
  <w:style w:type="paragraph" w:styleId="Heading1">
    <w:name w:val="heading 1"/>
    <w:basedOn w:val="Normal"/>
    <w:next w:val="Normal"/>
    <w:qFormat/>
    <w:rsid w:val="00632530"/>
    <w:pPr>
      <w:keepNext/>
      <w:numPr>
        <w:numId w:val="1"/>
      </w:numPr>
      <w:outlineLvl w:val="0"/>
    </w:pPr>
    <w:rPr>
      <w:rFonts w:ascii="Bookman Old Style" w:eastAsia="Times New Roman" w:hAnsi="Bookman Old Style"/>
      <w:b/>
      <w:szCs w:val="20"/>
    </w:rPr>
  </w:style>
  <w:style w:type="paragraph" w:styleId="Heading2">
    <w:name w:val="heading 2"/>
    <w:basedOn w:val="Normal"/>
    <w:next w:val="Normal"/>
    <w:link w:val="Heading2Char"/>
    <w:uiPriority w:val="9"/>
    <w:semiHidden/>
    <w:unhideWhenUsed/>
    <w:qFormat/>
    <w:rsid w:val="00901116"/>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qFormat/>
    <w:rsid w:val="00632530"/>
    <w:pPr>
      <w:keepNext/>
      <w:numPr>
        <w:ilvl w:val="2"/>
        <w:numId w:val="1"/>
      </w:numPr>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2z0">
    <w:name w:val="WW8Num2z0"/>
    <w:rsid w:val="00632530"/>
    <w:rPr>
      <w:rFonts w:ascii="Wingdings" w:hAnsi="Wingdings"/>
      <w:sz w:val="18"/>
      <w:szCs w:val="18"/>
    </w:rPr>
  </w:style>
  <w:style w:type="character" w:customStyle="1" w:styleId="WW8Num3z0">
    <w:name w:val="WW8Num3z0"/>
    <w:rsid w:val="00632530"/>
    <w:rPr>
      <w:rFonts w:ascii="Symbol" w:hAnsi="Symbol"/>
      <w:color w:val="auto"/>
      <w:sz w:val="16"/>
      <w:szCs w:val="16"/>
    </w:rPr>
  </w:style>
  <w:style w:type="character" w:customStyle="1" w:styleId="WW8Num4z0">
    <w:name w:val="WW8Num4z0"/>
    <w:rsid w:val="00632530"/>
    <w:rPr>
      <w:rFonts w:ascii="Wingdings" w:hAnsi="Wingdings"/>
      <w:color w:val="auto"/>
      <w:sz w:val="17"/>
      <w:szCs w:val="17"/>
    </w:rPr>
  </w:style>
  <w:style w:type="character" w:customStyle="1" w:styleId="WW8Num5z0">
    <w:name w:val="WW8Num5z0"/>
    <w:rsid w:val="00632530"/>
    <w:rPr>
      <w:rFonts w:ascii="Wingdings" w:hAnsi="Wingdings"/>
    </w:rPr>
  </w:style>
  <w:style w:type="character" w:customStyle="1" w:styleId="Absatz-Standardschriftart">
    <w:name w:val="Absatz-Standardschriftart"/>
    <w:rsid w:val="00632530"/>
  </w:style>
  <w:style w:type="character" w:customStyle="1" w:styleId="WW-Absatz-Standardschriftart">
    <w:name w:val="WW-Absatz-Standardschriftart"/>
    <w:rsid w:val="00632530"/>
  </w:style>
  <w:style w:type="character" w:customStyle="1" w:styleId="WW-Absatz-Standardschriftart1">
    <w:name w:val="WW-Absatz-Standardschriftart1"/>
    <w:rsid w:val="00632530"/>
  </w:style>
  <w:style w:type="character" w:customStyle="1" w:styleId="WW-Absatz-Standardschriftart11">
    <w:name w:val="WW-Absatz-Standardschriftart11"/>
    <w:rsid w:val="00632530"/>
  </w:style>
  <w:style w:type="character" w:customStyle="1" w:styleId="WW-Absatz-Standardschriftart111">
    <w:name w:val="WW-Absatz-Standardschriftart111"/>
    <w:rsid w:val="00632530"/>
  </w:style>
  <w:style w:type="character" w:customStyle="1" w:styleId="WW-Absatz-Standardschriftart1111">
    <w:name w:val="WW-Absatz-Standardschriftart1111"/>
    <w:rsid w:val="00632530"/>
  </w:style>
  <w:style w:type="character" w:customStyle="1" w:styleId="WW8Num1z1">
    <w:name w:val="WW8Num1z1"/>
    <w:rsid w:val="00632530"/>
    <w:rPr>
      <w:rFonts w:ascii="Symbol" w:hAnsi="Symbol"/>
    </w:rPr>
  </w:style>
  <w:style w:type="character" w:customStyle="1" w:styleId="WW8Num2z1">
    <w:name w:val="WW8Num2z1"/>
    <w:rsid w:val="00632530"/>
    <w:rPr>
      <w:rFonts w:ascii="Courier New" w:hAnsi="Courier New" w:cs="Courier New"/>
    </w:rPr>
  </w:style>
  <w:style w:type="character" w:customStyle="1" w:styleId="WW8Num2z2">
    <w:name w:val="WW8Num2z2"/>
    <w:rsid w:val="00632530"/>
    <w:rPr>
      <w:rFonts w:ascii="Wingdings" w:hAnsi="Wingdings"/>
    </w:rPr>
  </w:style>
  <w:style w:type="character" w:customStyle="1" w:styleId="WW8Num2z3">
    <w:name w:val="WW8Num2z3"/>
    <w:rsid w:val="00632530"/>
    <w:rPr>
      <w:rFonts w:ascii="Symbol" w:hAnsi="Symbol"/>
    </w:rPr>
  </w:style>
  <w:style w:type="character" w:customStyle="1" w:styleId="WW8Num3z1">
    <w:name w:val="WW8Num3z1"/>
    <w:rsid w:val="00632530"/>
    <w:rPr>
      <w:rFonts w:ascii="Courier New" w:hAnsi="Courier New" w:cs="Courier New"/>
    </w:rPr>
  </w:style>
  <w:style w:type="character" w:customStyle="1" w:styleId="WW8Num3z2">
    <w:name w:val="WW8Num3z2"/>
    <w:rsid w:val="00632530"/>
    <w:rPr>
      <w:rFonts w:ascii="Wingdings" w:hAnsi="Wingdings"/>
    </w:rPr>
  </w:style>
  <w:style w:type="character" w:customStyle="1" w:styleId="WW8Num3z3">
    <w:name w:val="WW8Num3z3"/>
    <w:rsid w:val="00632530"/>
    <w:rPr>
      <w:rFonts w:ascii="Symbol" w:hAnsi="Symbol"/>
    </w:rPr>
  </w:style>
  <w:style w:type="character" w:customStyle="1" w:styleId="WW8Num4z1">
    <w:name w:val="WW8Num4z1"/>
    <w:rsid w:val="00632530"/>
    <w:rPr>
      <w:rFonts w:ascii="Courier New" w:hAnsi="Courier New" w:cs="Courier New"/>
    </w:rPr>
  </w:style>
  <w:style w:type="character" w:customStyle="1" w:styleId="WW8Num4z2">
    <w:name w:val="WW8Num4z2"/>
    <w:rsid w:val="00632530"/>
    <w:rPr>
      <w:rFonts w:ascii="Wingdings" w:hAnsi="Wingdings"/>
    </w:rPr>
  </w:style>
  <w:style w:type="character" w:customStyle="1" w:styleId="WW8Num4z3">
    <w:name w:val="WW8Num4z3"/>
    <w:rsid w:val="00632530"/>
    <w:rPr>
      <w:rFonts w:ascii="Symbol" w:hAnsi="Symbol"/>
    </w:rPr>
  </w:style>
  <w:style w:type="character" w:customStyle="1" w:styleId="WW8Num5z1">
    <w:name w:val="WW8Num5z1"/>
    <w:rsid w:val="00632530"/>
    <w:rPr>
      <w:rFonts w:ascii="Courier New" w:hAnsi="Courier New"/>
    </w:rPr>
  </w:style>
  <w:style w:type="character" w:customStyle="1" w:styleId="WW8Num5z3">
    <w:name w:val="WW8Num5z3"/>
    <w:rsid w:val="00632530"/>
    <w:rPr>
      <w:rFonts w:ascii="Symbol" w:hAnsi="Symbol"/>
    </w:rPr>
  </w:style>
  <w:style w:type="character" w:customStyle="1" w:styleId="WW8Num6z0">
    <w:name w:val="WW8Num6z0"/>
    <w:rsid w:val="00632530"/>
    <w:rPr>
      <w:rFonts w:ascii="Symbol" w:hAnsi="Symbol"/>
    </w:rPr>
  </w:style>
  <w:style w:type="character" w:customStyle="1" w:styleId="WW8Num6z1">
    <w:name w:val="WW8Num6z1"/>
    <w:rsid w:val="00632530"/>
    <w:rPr>
      <w:rFonts w:ascii="Wingdings" w:hAnsi="Wingdings"/>
    </w:rPr>
  </w:style>
  <w:style w:type="character" w:customStyle="1" w:styleId="WW8Num6z4">
    <w:name w:val="WW8Num6z4"/>
    <w:rsid w:val="00632530"/>
    <w:rPr>
      <w:rFonts w:ascii="Courier New" w:hAnsi="Courier New"/>
    </w:rPr>
  </w:style>
  <w:style w:type="character" w:customStyle="1" w:styleId="WW8Num7z0">
    <w:name w:val="WW8Num7z0"/>
    <w:rsid w:val="00632530"/>
    <w:rPr>
      <w:rFonts w:ascii="Wingdings" w:hAnsi="Wingdings"/>
      <w:sz w:val="18"/>
      <w:szCs w:val="18"/>
    </w:rPr>
  </w:style>
  <w:style w:type="character" w:customStyle="1" w:styleId="WW8Num7z1">
    <w:name w:val="WW8Num7z1"/>
    <w:rsid w:val="00632530"/>
    <w:rPr>
      <w:rFonts w:ascii="Courier New" w:hAnsi="Courier New" w:cs="Courier New"/>
    </w:rPr>
  </w:style>
  <w:style w:type="character" w:customStyle="1" w:styleId="WW8Num7z2">
    <w:name w:val="WW8Num7z2"/>
    <w:rsid w:val="00632530"/>
    <w:rPr>
      <w:rFonts w:ascii="Wingdings" w:hAnsi="Wingdings"/>
    </w:rPr>
  </w:style>
  <w:style w:type="character" w:customStyle="1" w:styleId="WW8Num7z3">
    <w:name w:val="WW8Num7z3"/>
    <w:rsid w:val="00632530"/>
    <w:rPr>
      <w:rFonts w:ascii="Symbol" w:hAnsi="Symbol"/>
    </w:rPr>
  </w:style>
  <w:style w:type="character" w:customStyle="1" w:styleId="WW8Num8z0">
    <w:name w:val="WW8Num8z0"/>
    <w:rsid w:val="00632530"/>
    <w:rPr>
      <w:rFonts w:ascii="Symbol" w:hAnsi="Symbol"/>
      <w:b/>
      <w:i w:val="0"/>
      <w:color w:val="auto"/>
      <w:sz w:val="17"/>
      <w:szCs w:val="17"/>
    </w:rPr>
  </w:style>
  <w:style w:type="character" w:customStyle="1" w:styleId="WW8Num8z1">
    <w:name w:val="WW8Num8z1"/>
    <w:rsid w:val="00632530"/>
    <w:rPr>
      <w:rFonts w:ascii="Courier New" w:hAnsi="Courier New" w:cs="Courier New"/>
    </w:rPr>
  </w:style>
  <w:style w:type="character" w:customStyle="1" w:styleId="WW8Num8z2">
    <w:name w:val="WW8Num8z2"/>
    <w:rsid w:val="00632530"/>
    <w:rPr>
      <w:rFonts w:ascii="Wingdings" w:hAnsi="Wingdings"/>
    </w:rPr>
  </w:style>
  <w:style w:type="character" w:customStyle="1" w:styleId="WW8Num8z3">
    <w:name w:val="WW8Num8z3"/>
    <w:rsid w:val="00632530"/>
    <w:rPr>
      <w:rFonts w:ascii="Symbol" w:hAnsi="Symbol"/>
    </w:rPr>
  </w:style>
  <w:style w:type="character" w:customStyle="1" w:styleId="WW8Num9z0">
    <w:name w:val="WW8Num9z0"/>
    <w:rsid w:val="00632530"/>
    <w:rPr>
      <w:rFonts w:ascii="Symbol" w:hAnsi="Symbol"/>
    </w:rPr>
  </w:style>
  <w:style w:type="character" w:customStyle="1" w:styleId="WW8Num9z1">
    <w:name w:val="WW8Num9z1"/>
    <w:rsid w:val="00632530"/>
    <w:rPr>
      <w:rFonts w:ascii="Courier New" w:hAnsi="Courier New" w:cs="Courier New"/>
    </w:rPr>
  </w:style>
  <w:style w:type="character" w:customStyle="1" w:styleId="WW8Num9z2">
    <w:name w:val="WW8Num9z2"/>
    <w:rsid w:val="00632530"/>
    <w:rPr>
      <w:rFonts w:ascii="Wingdings" w:hAnsi="Wingdings"/>
    </w:rPr>
  </w:style>
  <w:style w:type="character" w:customStyle="1" w:styleId="WW8Num10z0">
    <w:name w:val="WW8Num10z0"/>
    <w:rsid w:val="00632530"/>
    <w:rPr>
      <w:rFonts w:ascii="Symbol" w:hAnsi="Symbol"/>
    </w:rPr>
  </w:style>
  <w:style w:type="character" w:customStyle="1" w:styleId="WW8Num10z1">
    <w:name w:val="WW8Num10z1"/>
    <w:rsid w:val="00632530"/>
    <w:rPr>
      <w:rFonts w:ascii="Wingdings" w:hAnsi="Wingdings"/>
    </w:rPr>
  </w:style>
  <w:style w:type="character" w:customStyle="1" w:styleId="WW8Num10z4">
    <w:name w:val="WW8Num10z4"/>
    <w:rsid w:val="00632530"/>
    <w:rPr>
      <w:rFonts w:ascii="Courier New" w:hAnsi="Courier New"/>
    </w:rPr>
  </w:style>
  <w:style w:type="character" w:customStyle="1" w:styleId="WW8Num11z0">
    <w:name w:val="WW8Num11z0"/>
    <w:rsid w:val="00632530"/>
    <w:rPr>
      <w:rFonts w:ascii="Symbol" w:hAnsi="Symbol"/>
      <w:b/>
      <w:i w:val="0"/>
      <w:color w:val="auto"/>
      <w:sz w:val="17"/>
      <w:szCs w:val="17"/>
    </w:rPr>
  </w:style>
  <w:style w:type="character" w:customStyle="1" w:styleId="WW8Num11z1">
    <w:name w:val="WW8Num11z1"/>
    <w:rsid w:val="00632530"/>
    <w:rPr>
      <w:rFonts w:ascii="Courier New" w:hAnsi="Courier New" w:cs="Courier New"/>
    </w:rPr>
  </w:style>
  <w:style w:type="character" w:customStyle="1" w:styleId="WW8Num11z2">
    <w:name w:val="WW8Num11z2"/>
    <w:rsid w:val="00632530"/>
    <w:rPr>
      <w:rFonts w:ascii="Wingdings" w:hAnsi="Wingdings"/>
    </w:rPr>
  </w:style>
  <w:style w:type="character" w:customStyle="1" w:styleId="WW8Num11z3">
    <w:name w:val="WW8Num11z3"/>
    <w:rsid w:val="00632530"/>
    <w:rPr>
      <w:rFonts w:ascii="Symbol" w:hAnsi="Symbol"/>
    </w:rPr>
  </w:style>
  <w:style w:type="character" w:customStyle="1" w:styleId="WW8Num12z0">
    <w:name w:val="WW8Num12z0"/>
    <w:rsid w:val="00632530"/>
    <w:rPr>
      <w:rFonts w:ascii="Wingdings" w:hAnsi="Wingdings"/>
    </w:rPr>
  </w:style>
  <w:style w:type="character" w:customStyle="1" w:styleId="WW8Num12z1">
    <w:name w:val="WW8Num12z1"/>
    <w:rsid w:val="00632530"/>
    <w:rPr>
      <w:rFonts w:ascii="Courier New" w:hAnsi="Courier New" w:cs="Courier New"/>
    </w:rPr>
  </w:style>
  <w:style w:type="character" w:customStyle="1" w:styleId="WW8Num12z3">
    <w:name w:val="WW8Num12z3"/>
    <w:rsid w:val="00632530"/>
    <w:rPr>
      <w:rFonts w:ascii="Symbol" w:hAnsi="Symbol"/>
    </w:rPr>
  </w:style>
  <w:style w:type="character" w:customStyle="1" w:styleId="WW8Num13z0">
    <w:name w:val="WW8Num13z0"/>
    <w:rsid w:val="00632530"/>
    <w:rPr>
      <w:rFonts w:ascii="Wingdings" w:hAnsi="Wingdings"/>
    </w:rPr>
  </w:style>
  <w:style w:type="character" w:customStyle="1" w:styleId="WW8Num13z1">
    <w:name w:val="WW8Num13z1"/>
    <w:rsid w:val="00632530"/>
    <w:rPr>
      <w:rFonts w:ascii="Courier New" w:hAnsi="Courier New" w:cs="Courier New"/>
    </w:rPr>
  </w:style>
  <w:style w:type="character" w:customStyle="1" w:styleId="WW8Num13z3">
    <w:name w:val="WW8Num13z3"/>
    <w:rsid w:val="00632530"/>
    <w:rPr>
      <w:rFonts w:ascii="Symbol" w:hAnsi="Symbol"/>
    </w:rPr>
  </w:style>
  <w:style w:type="character" w:customStyle="1" w:styleId="WW8Num14z0">
    <w:name w:val="WW8Num14z0"/>
    <w:rsid w:val="00632530"/>
    <w:rPr>
      <w:rFonts w:ascii="Symbol" w:hAnsi="Symbol"/>
      <w:color w:val="auto"/>
      <w:sz w:val="16"/>
      <w:szCs w:val="16"/>
    </w:rPr>
  </w:style>
  <w:style w:type="character" w:customStyle="1" w:styleId="WW8Num14z1">
    <w:name w:val="WW8Num14z1"/>
    <w:rsid w:val="00632530"/>
    <w:rPr>
      <w:rFonts w:ascii="Courier New" w:hAnsi="Courier New" w:cs="Courier New"/>
    </w:rPr>
  </w:style>
  <w:style w:type="character" w:customStyle="1" w:styleId="WW8Num14z2">
    <w:name w:val="WW8Num14z2"/>
    <w:rsid w:val="00632530"/>
    <w:rPr>
      <w:rFonts w:ascii="Wingdings" w:hAnsi="Wingdings"/>
    </w:rPr>
  </w:style>
  <w:style w:type="character" w:customStyle="1" w:styleId="WW8Num14z3">
    <w:name w:val="WW8Num14z3"/>
    <w:rsid w:val="00632530"/>
    <w:rPr>
      <w:rFonts w:ascii="Symbol" w:hAnsi="Symbol"/>
    </w:rPr>
  </w:style>
  <w:style w:type="character" w:customStyle="1" w:styleId="WW8Num15z0">
    <w:name w:val="WW8Num15z0"/>
    <w:rsid w:val="00632530"/>
    <w:rPr>
      <w:rFonts w:ascii="Wingdings" w:hAnsi="Wingdings"/>
    </w:rPr>
  </w:style>
  <w:style w:type="character" w:customStyle="1" w:styleId="WW8Num15z1">
    <w:name w:val="WW8Num15z1"/>
    <w:rsid w:val="00632530"/>
    <w:rPr>
      <w:rFonts w:ascii="Courier New" w:hAnsi="Courier New" w:cs="Courier New"/>
    </w:rPr>
  </w:style>
  <w:style w:type="character" w:customStyle="1" w:styleId="WW8Num15z3">
    <w:name w:val="WW8Num15z3"/>
    <w:rsid w:val="00632530"/>
    <w:rPr>
      <w:rFonts w:ascii="Symbol" w:hAnsi="Symbol"/>
    </w:rPr>
  </w:style>
  <w:style w:type="character" w:customStyle="1" w:styleId="WW8Num16z0">
    <w:name w:val="WW8Num16z0"/>
    <w:rsid w:val="00632530"/>
    <w:rPr>
      <w:rFonts w:ascii="Wingdings" w:hAnsi="Wingdings"/>
    </w:rPr>
  </w:style>
  <w:style w:type="character" w:customStyle="1" w:styleId="WW8Num16z1">
    <w:name w:val="WW8Num16z1"/>
    <w:rsid w:val="00632530"/>
    <w:rPr>
      <w:rFonts w:ascii="Courier New" w:hAnsi="Courier New"/>
    </w:rPr>
  </w:style>
  <w:style w:type="character" w:customStyle="1" w:styleId="WW8Num16z3">
    <w:name w:val="WW8Num16z3"/>
    <w:rsid w:val="00632530"/>
    <w:rPr>
      <w:rFonts w:ascii="Symbol" w:hAnsi="Symbol"/>
    </w:rPr>
  </w:style>
  <w:style w:type="character" w:customStyle="1" w:styleId="WW8Num17z1">
    <w:name w:val="WW8Num17z1"/>
    <w:rsid w:val="00632530"/>
    <w:rPr>
      <w:rFonts w:ascii="Symbol" w:hAnsi="Symbol"/>
    </w:rPr>
  </w:style>
  <w:style w:type="character" w:customStyle="1" w:styleId="WW8Num18z0">
    <w:name w:val="WW8Num18z0"/>
    <w:rsid w:val="00632530"/>
    <w:rPr>
      <w:rFonts w:ascii="Symbol" w:hAnsi="Symbol"/>
      <w:color w:val="auto"/>
    </w:rPr>
  </w:style>
  <w:style w:type="character" w:customStyle="1" w:styleId="WW8Num18z1">
    <w:name w:val="WW8Num18z1"/>
    <w:rsid w:val="00632530"/>
    <w:rPr>
      <w:rFonts w:ascii="Courier New" w:hAnsi="Courier New" w:cs="Courier New"/>
    </w:rPr>
  </w:style>
  <w:style w:type="character" w:customStyle="1" w:styleId="WW8Num18z2">
    <w:name w:val="WW8Num18z2"/>
    <w:rsid w:val="00632530"/>
    <w:rPr>
      <w:rFonts w:ascii="Wingdings" w:hAnsi="Wingdings"/>
    </w:rPr>
  </w:style>
  <w:style w:type="character" w:customStyle="1" w:styleId="WW8Num18z3">
    <w:name w:val="WW8Num18z3"/>
    <w:rsid w:val="00632530"/>
    <w:rPr>
      <w:rFonts w:ascii="Symbol" w:hAnsi="Symbol"/>
    </w:rPr>
  </w:style>
  <w:style w:type="character" w:customStyle="1" w:styleId="WW8Num19z0">
    <w:name w:val="WW8Num19z0"/>
    <w:rsid w:val="00632530"/>
    <w:rPr>
      <w:rFonts w:ascii="Symbol" w:hAnsi="Symbol"/>
      <w:color w:val="auto"/>
    </w:rPr>
  </w:style>
  <w:style w:type="character" w:customStyle="1" w:styleId="WW8Num19z1">
    <w:name w:val="WW8Num19z1"/>
    <w:rsid w:val="00632530"/>
    <w:rPr>
      <w:rFonts w:ascii="Courier New" w:hAnsi="Courier New" w:cs="Courier New"/>
    </w:rPr>
  </w:style>
  <w:style w:type="character" w:customStyle="1" w:styleId="WW8Num19z2">
    <w:name w:val="WW8Num19z2"/>
    <w:rsid w:val="00632530"/>
    <w:rPr>
      <w:rFonts w:ascii="Wingdings" w:hAnsi="Wingdings"/>
    </w:rPr>
  </w:style>
  <w:style w:type="character" w:customStyle="1" w:styleId="WW8Num19z3">
    <w:name w:val="WW8Num19z3"/>
    <w:rsid w:val="00632530"/>
    <w:rPr>
      <w:rFonts w:ascii="Symbol" w:hAnsi="Symbol"/>
    </w:rPr>
  </w:style>
  <w:style w:type="character" w:customStyle="1" w:styleId="WW8Num20z0">
    <w:name w:val="WW8Num20z0"/>
    <w:rsid w:val="00632530"/>
    <w:rPr>
      <w:rFonts w:ascii="Wingdings" w:hAnsi="Wingdings"/>
    </w:rPr>
  </w:style>
  <w:style w:type="character" w:customStyle="1" w:styleId="WW8Num20z1">
    <w:name w:val="WW8Num20z1"/>
    <w:rsid w:val="00632530"/>
    <w:rPr>
      <w:rFonts w:ascii="Courier New" w:hAnsi="Courier New" w:cs="Courier New"/>
    </w:rPr>
  </w:style>
  <w:style w:type="character" w:customStyle="1" w:styleId="WW8Num20z3">
    <w:name w:val="WW8Num20z3"/>
    <w:rsid w:val="00632530"/>
    <w:rPr>
      <w:rFonts w:ascii="Symbol" w:hAnsi="Symbol"/>
    </w:rPr>
  </w:style>
  <w:style w:type="character" w:customStyle="1" w:styleId="WW8Num21z0">
    <w:name w:val="WW8Num21z0"/>
    <w:rsid w:val="00632530"/>
    <w:rPr>
      <w:rFonts w:ascii="Wingdings" w:hAnsi="Wingdings"/>
      <w:color w:val="auto"/>
      <w:sz w:val="18"/>
      <w:szCs w:val="18"/>
    </w:rPr>
  </w:style>
  <w:style w:type="character" w:customStyle="1" w:styleId="WW8Num21z1">
    <w:name w:val="WW8Num21z1"/>
    <w:rsid w:val="00632530"/>
    <w:rPr>
      <w:rFonts w:ascii="Courier New" w:hAnsi="Courier New" w:cs="Courier New"/>
    </w:rPr>
  </w:style>
  <w:style w:type="character" w:customStyle="1" w:styleId="WW8Num21z2">
    <w:name w:val="WW8Num21z2"/>
    <w:rsid w:val="00632530"/>
    <w:rPr>
      <w:rFonts w:ascii="Wingdings" w:hAnsi="Wingdings"/>
    </w:rPr>
  </w:style>
  <w:style w:type="character" w:customStyle="1" w:styleId="WW8Num21z3">
    <w:name w:val="WW8Num21z3"/>
    <w:rsid w:val="00632530"/>
    <w:rPr>
      <w:rFonts w:ascii="Symbol" w:hAnsi="Symbol"/>
    </w:rPr>
  </w:style>
  <w:style w:type="character" w:customStyle="1" w:styleId="WW8Num22z0">
    <w:name w:val="WW8Num22z0"/>
    <w:rsid w:val="00632530"/>
    <w:rPr>
      <w:rFonts w:ascii="Wingdings" w:hAnsi="Wingdings"/>
      <w:sz w:val="18"/>
      <w:szCs w:val="18"/>
    </w:rPr>
  </w:style>
  <w:style w:type="character" w:customStyle="1" w:styleId="WW8Num22z1">
    <w:name w:val="WW8Num22z1"/>
    <w:rsid w:val="00632530"/>
    <w:rPr>
      <w:rFonts w:ascii="Courier New" w:hAnsi="Courier New" w:cs="Courier New"/>
    </w:rPr>
  </w:style>
  <w:style w:type="character" w:customStyle="1" w:styleId="WW8Num22z2">
    <w:name w:val="WW8Num22z2"/>
    <w:rsid w:val="00632530"/>
    <w:rPr>
      <w:rFonts w:ascii="Wingdings" w:hAnsi="Wingdings"/>
    </w:rPr>
  </w:style>
  <w:style w:type="character" w:customStyle="1" w:styleId="WW8Num22z3">
    <w:name w:val="WW8Num22z3"/>
    <w:rsid w:val="00632530"/>
    <w:rPr>
      <w:rFonts w:ascii="Symbol" w:hAnsi="Symbol"/>
    </w:rPr>
  </w:style>
  <w:style w:type="character" w:customStyle="1" w:styleId="WW8Num23z0">
    <w:name w:val="WW8Num23z0"/>
    <w:rsid w:val="00632530"/>
    <w:rPr>
      <w:rFonts w:ascii="Symbol" w:hAnsi="Symbol"/>
    </w:rPr>
  </w:style>
  <w:style w:type="character" w:customStyle="1" w:styleId="WW8Num24z0">
    <w:name w:val="WW8Num24z0"/>
    <w:rsid w:val="00632530"/>
    <w:rPr>
      <w:rFonts w:ascii="Symbol" w:hAnsi="Symbol"/>
      <w:color w:val="auto"/>
    </w:rPr>
  </w:style>
  <w:style w:type="character" w:customStyle="1" w:styleId="WW8Num25z0">
    <w:name w:val="WW8Num25z0"/>
    <w:rsid w:val="00632530"/>
    <w:rPr>
      <w:rFonts w:ascii="Symbol" w:hAnsi="Symbol"/>
      <w:b/>
      <w:i w:val="0"/>
      <w:color w:val="auto"/>
      <w:sz w:val="17"/>
      <w:szCs w:val="17"/>
    </w:rPr>
  </w:style>
  <w:style w:type="character" w:customStyle="1" w:styleId="WW8Num25z1">
    <w:name w:val="WW8Num25z1"/>
    <w:rsid w:val="00632530"/>
    <w:rPr>
      <w:rFonts w:ascii="Courier New" w:hAnsi="Courier New" w:cs="Courier New"/>
    </w:rPr>
  </w:style>
  <w:style w:type="character" w:customStyle="1" w:styleId="WW8Num25z2">
    <w:name w:val="WW8Num25z2"/>
    <w:rsid w:val="00632530"/>
    <w:rPr>
      <w:rFonts w:ascii="Wingdings" w:hAnsi="Wingdings"/>
    </w:rPr>
  </w:style>
  <w:style w:type="character" w:customStyle="1" w:styleId="WW8Num25z3">
    <w:name w:val="WW8Num25z3"/>
    <w:rsid w:val="00632530"/>
    <w:rPr>
      <w:rFonts w:ascii="Symbol" w:hAnsi="Symbol"/>
    </w:rPr>
  </w:style>
  <w:style w:type="character" w:customStyle="1" w:styleId="WW8Num26z0">
    <w:name w:val="WW8Num26z0"/>
    <w:rsid w:val="00632530"/>
    <w:rPr>
      <w:rFonts w:ascii="Wingdings" w:hAnsi="Wingdings"/>
    </w:rPr>
  </w:style>
  <w:style w:type="character" w:customStyle="1" w:styleId="WW8Num26z3">
    <w:name w:val="WW8Num26z3"/>
    <w:rsid w:val="00632530"/>
    <w:rPr>
      <w:rFonts w:ascii="Symbol" w:hAnsi="Symbol"/>
    </w:rPr>
  </w:style>
  <w:style w:type="character" w:customStyle="1" w:styleId="WW8Num26z4">
    <w:name w:val="WW8Num26z4"/>
    <w:rsid w:val="00632530"/>
    <w:rPr>
      <w:rFonts w:ascii="Courier New" w:hAnsi="Courier New"/>
    </w:rPr>
  </w:style>
  <w:style w:type="character" w:customStyle="1" w:styleId="WW8Num27z0">
    <w:name w:val="WW8Num27z0"/>
    <w:rsid w:val="00632530"/>
    <w:rPr>
      <w:rFonts w:ascii="Arial" w:eastAsia="Batang" w:hAnsi="Arial" w:cs="Arial"/>
    </w:rPr>
  </w:style>
  <w:style w:type="character" w:customStyle="1" w:styleId="WW8Num27z1">
    <w:name w:val="WW8Num27z1"/>
    <w:rsid w:val="00632530"/>
    <w:rPr>
      <w:rFonts w:ascii="Courier New" w:hAnsi="Courier New" w:cs="Courier New"/>
    </w:rPr>
  </w:style>
  <w:style w:type="character" w:customStyle="1" w:styleId="WW8Num27z2">
    <w:name w:val="WW8Num27z2"/>
    <w:rsid w:val="00632530"/>
    <w:rPr>
      <w:rFonts w:ascii="Wingdings" w:hAnsi="Wingdings"/>
    </w:rPr>
  </w:style>
  <w:style w:type="character" w:customStyle="1" w:styleId="WW8Num27z3">
    <w:name w:val="WW8Num27z3"/>
    <w:rsid w:val="00632530"/>
    <w:rPr>
      <w:rFonts w:ascii="Symbol" w:hAnsi="Symbol"/>
    </w:rPr>
  </w:style>
  <w:style w:type="character" w:customStyle="1" w:styleId="WW8Num28z0">
    <w:name w:val="WW8Num28z0"/>
    <w:rsid w:val="00632530"/>
    <w:rPr>
      <w:rFonts w:ascii="Wingdings" w:hAnsi="Wingdings"/>
    </w:rPr>
  </w:style>
  <w:style w:type="character" w:customStyle="1" w:styleId="WW8Num28z1">
    <w:name w:val="WW8Num28z1"/>
    <w:rsid w:val="00632530"/>
    <w:rPr>
      <w:rFonts w:ascii="Courier New" w:hAnsi="Courier New" w:cs="Courier New"/>
    </w:rPr>
  </w:style>
  <w:style w:type="character" w:customStyle="1" w:styleId="WW8Num28z3">
    <w:name w:val="WW8Num28z3"/>
    <w:rsid w:val="00632530"/>
    <w:rPr>
      <w:rFonts w:ascii="Symbol" w:hAnsi="Symbol"/>
    </w:rPr>
  </w:style>
  <w:style w:type="character" w:customStyle="1" w:styleId="WW8Num29z0">
    <w:name w:val="WW8Num29z0"/>
    <w:rsid w:val="00632530"/>
    <w:rPr>
      <w:rFonts w:ascii="Wingdings" w:hAnsi="Wingdings"/>
    </w:rPr>
  </w:style>
  <w:style w:type="character" w:customStyle="1" w:styleId="WW8Num30z0">
    <w:name w:val="WW8Num30z0"/>
    <w:rsid w:val="00632530"/>
    <w:rPr>
      <w:rFonts w:ascii="Symbol" w:hAnsi="Symbol"/>
      <w:b/>
      <w:i w:val="0"/>
      <w:color w:val="auto"/>
      <w:sz w:val="17"/>
      <w:szCs w:val="17"/>
    </w:rPr>
  </w:style>
  <w:style w:type="character" w:customStyle="1" w:styleId="WW8Num30z1">
    <w:name w:val="WW8Num30z1"/>
    <w:rsid w:val="00632530"/>
    <w:rPr>
      <w:rFonts w:ascii="Courier New" w:hAnsi="Courier New" w:cs="Courier New"/>
    </w:rPr>
  </w:style>
  <w:style w:type="character" w:customStyle="1" w:styleId="WW8Num30z2">
    <w:name w:val="WW8Num30z2"/>
    <w:rsid w:val="00632530"/>
    <w:rPr>
      <w:rFonts w:ascii="Wingdings" w:hAnsi="Wingdings"/>
    </w:rPr>
  </w:style>
  <w:style w:type="character" w:customStyle="1" w:styleId="WW8Num30z3">
    <w:name w:val="WW8Num30z3"/>
    <w:rsid w:val="00632530"/>
    <w:rPr>
      <w:rFonts w:ascii="Symbol" w:hAnsi="Symbol"/>
    </w:rPr>
  </w:style>
  <w:style w:type="character" w:customStyle="1" w:styleId="WW8Num31z0">
    <w:name w:val="WW8Num31z0"/>
    <w:rsid w:val="00632530"/>
    <w:rPr>
      <w:rFonts w:ascii="Wingdings" w:hAnsi="Wingdings"/>
    </w:rPr>
  </w:style>
  <w:style w:type="character" w:customStyle="1" w:styleId="WW8Num31z1">
    <w:name w:val="WW8Num31z1"/>
    <w:rsid w:val="00632530"/>
    <w:rPr>
      <w:rFonts w:ascii="Courier New" w:hAnsi="Courier New" w:cs="Courier New"/>
    </w:rPr>
  </w:style>
  <w:style w:type="character" w:customStyle="1" w:styleId="WW8Num31z3">
    <w:name w:val="WW8Num31z3"/>
    <w:rsid w:val="00632530"/>
    <w:rPr>
      <w:rFonts w:ascii="Symbol" w:hAnsi="Symbol"/>
    </w:rPr>
  </w:style>
  <w:style w:type="character" w:customStyle="1" w:styleId="WW8Num32z0">
    <w:name w:val="WW8Num32z0"/>
    <w:rsid w:val="00632530"/>
    <w:rPr>
      <w:rFonts w:ascii="Wingdings" w:hAnsi="Wingdings"/>
      <w:sz w:val="18"/>
      <w:szCs w:val="18"/>
    </w:rPr>
  </w:style>
  <w:style w:type="character" w:customStyle="1" w:styleId="WW8Num32z1">
    <w:name w:val="WW8Num32z1"/>
    <w:rsid w:val="00632530"/>
    <w:rPr>
      <w:rFonts w:ascii="Courier New" w:hAnsi="Courier New" w:cs="Courier New"/>
    </w:rPr>
  </w:style>
  <w:style w:type="character" w:customStyle="1" w:styleId="WW8Num32z2">
    <w:name w:val="WW8Num32z2"/>
    <w:rsid w:val="00632530"/>
    <w:rPr>
      <w:rFonts w:ascii="Wingdings" w:hAnsi="Wingdings"/>
    </w:rPr>
  </w:style>
  <w:style w:type="character" w:customStyle="1" w:styleId="WW8Num32z3">
    <w:name w:val="WW8Num32z3"/>
    <w:rsid w:val="00632530"/>
    <w:rPr>
      <w:rFonts w:ascii="Symbol" w:hAnsi="Symbol"/>
    </w:rPr>
  </w:style>
  <w:style w:type="character" w:customStyle="1" w:styleId="WW8Num33z0">
    <w:name w:val="WW8Num33z0"/>
    <w:rsid w:val="00632530"/>
    <w:rPr>
      <w:rFonts w:ascii="Symbol" w:hAnsi="Symbol"/>
      <w:b/>
      <w:i w:val="0"/>
      <w:color w:val="auto"/>
      <w:sz w:val="17"/>
      <w:szCs w:val="17"/>
    </w:rPr>
  </w:style>
  <w:style w:type="character" w:customStyle="1" w:styleId="WW8Num33z1">
    <w:name w:val="WW8Num33z1"/>
    <w:rsid w:val="00632530"/>
    <w:rPr>
      <w:rFonts w:ascii="Courier New" w:hAnsi="Courier New" w:cs="Courier New"/>
    </w:rPr>
  </w:style>
  <w:style w:type="character" w:customStyle="1" w:styleId="WW8Num33z2">
    <w:name w:val="WW8Num33z2"/>
    <w:rsid w:val="00632530"/>
    <w:rPr>
      <w:rFonts w:ascii="Wingdings" w:hAnsi="Wingdings"/>
    </w:rPr>
  </w:style>
  <w:style w:type="character" w:customStyle="1" w:styleId="WW8Num33z3">
    <w:name w:val="WW8Num33z3"/>
    <w:rsid w:val="00632530"/>
    <w:rPr>
      <w:rFonts w:ascii="Symbol" w:hAnsi="Symbol"/>
    </w:rPr>
  </w:style>
  <w:style w:type="character" w:styleId="Hyperlink">
    <w:name w:val="Hyperlink"/>
    <w:rsid w:val="00632530"/>
    <w:rPr>
      <w:color w:val="0000FF"/>
      <w:u w:val="single"/>
    </w:rPr>
  </w:style>
  <w:style w:type="paragraph" w:customStyle="1" w:styleId="Heading">
    <w:name w:val="Heading"/>
    <w:basedOn w:val="Normal"/>
    <w:next w:val="BodyText"/>
    <w:rsid w:val="00632530"/>
    <w:pPr>
      <w:keepNext/>
      <w:spacing w:before="240" w:after="120"/>
    </w:pPr>
    <w:rPr>
      <w:rFonts w:ascii="Arial" w:eastAsia="SimSun" w:hAnsi="Arial" w:cs="Mangal"/>
      <w:sz w:val="28"/>
      <w:szCs w:val="28"/>
    </w:rPr>
  </w:style>
  <w:style w:type="paragraph" w:styleId="BodyText">
    <w:name w:val="Body Text"/>
    <w:basedOn w:val="Normal"/>
    <w:rsid w:val="00632530"/>
    <w:pPr>
      <w:jc w:val="both"/>
    </w:pPr>
    <w:rPr>
      <w:rFonts w:ascii="Bookman Old Style" w:eastAsia="Times New Roman" w:hAnsi="Bookman Old Style"/>
      <w:szCs w:val="20"/>
    </w:rPr>
  </w:style>
  <w:style w:type="paragraph" w:styleId="List">
    <w:name w:val="List"/>
    <w:basedOn w:val="BodyText"/>
    <w:rsid w:val="00632530"/>
    <w:rPr>
      <w:rFonts w:cs="Mangal"/>
    </w:rPr>
  </w:style>
  <w:style w:type="paragraph" w:styleId="Caption">
    <w:name w:val="caption"/>
    <w:basedOn w:val="Normal"/>
    <w:qFormat/>
    <w:rsid w:val="00632530"/>
    <w:pPr>
      <w:suppressLineNumbers/>
      <w:spacing w:before="120" w:after="120"/>
    </w:pPr>
    <w:rPr>
      <w:rFonts w:cs="Mangal"/>
      <w:i/>
      <w:iCs/>
    </w:rPr>
  </w:style>
  <w:style w:type="paragraph" w:customStyle="1" w:styleId="Index">
    <w:name w:val="Index"/>
    <w:basedOn w:val="Normal"/>
    <w:rsid w:val="00632530"/>
    <w:pPr>
      <w:suppressLineNumbers/>
    </w:pPr>
    <w:rPr>
      <w:rFonts w:cs="Mangal"/>
    </w:rPr>
  </w:style>
  <w:style w:type="paragraph" w:styleId="Footer">
    <w:name w:val="footer"/>
    <w:basedOn w:val="Normal"/>
    <w:rsid w:val="00632530"/>
    <w:pPr>
      <w:tabs>
        <w:tab w:val="center" w:pos="4320"/>
        <w:tab w:val="right" w:pos="8640"/>
      </w:tabs>
    </w:pPr>
    <w:rPr>
      <w:rFonts w:eastAsia="Times New Roman"/>
      <w:sz w:val="20"/>
      <w:szCs w:val="20"/>
    </w:rPr>
  </w:style>
  <w:style w:type="paragraph" w:styleId="NormalWeb">
    <w:name w:val="Normal (Web)"/>
    <w:basedOn w:val="Normal"/>
    <w:rsid w:val="00632530"/>
    <w:pPr>
      <w:spacing w:before="280" w:after="280"/>
    </w:pPr>
    <w:rPr>
      <w:rFonts w:eastAsia="MS Mincho"/>
      <w:color w:val="000000"/>
    </w:rPr>
  </w:style>
  <w:style w:type="paragraph" w:styleId="Header">
    <w:name w:val="header"/>
    <w:basedOn w:val="Normal"/>
    <w:rsid w:val="00632530"/>
    <w:pPr>
      <w:tabs>
        <w:tab w:val="center" w:pos="4320"/>
        <w:tab w:val="right" w:pos="8640"/>
      </w:tabs>
    </w:pPr>
  </w:style>
  <w:style w:type="paragraph" w:customStyle="1" w:styleId="Achievement">
    <w:name w:val="Achievement"/>
    <w:basedOn w:val="BodyText"/>
    <w:rsid w:val="00632530"/>
    <w:pPr>
      <w:numPr>
        <w:numId w:val="5"/>
      </w:numPr>
      <w:spacing w:after="60" w:line="220" w:lineRule="atLeast"/>
    </w:pPr>
    <w:rPr>
      <w:rFonts w:ascii="Arial" w:hAnsi="Arial"/>
      <w:spacing w:val="-5"/>
      <w:sz w:val="20"/>
    </w:rPr>
  </w:style>
  <w:style w:type="paragraph" w:styleId="ListParagraph">
    <w:name w:val="List Paragraph"/>
    <w:basedOn w:val="Normal"/>
    <w:uiPriority w:val="34"/>
    <w:qFormat/>
    <w:rsid w:val="00C154E4"/>
    <w:pPr>
      <w:ind w:left="720"/>
      <w:contextualSpacing/>
    </w:pPr>
  </w:style>
  <w:style w:type="paragraph" w:customStyle="1" w:styleId="DefaultStyle">
    <w:name w:val="Default Style"/>
    <w:rsid w:val="001F302B"/>
    <w:pPr>
      <w:suppressAutoHyphens/>
      <w:spacing w:after="200" w:line="276" w:lineRule="auto"/>
    </w:pPr>
    <w:rPr>
      <w:color w:val="00000A"/>
      <w:sz w:val="24"/>
      <w:szCs w:val="24"/>
      <w:lang w:val="en-GB"/>
    </w:rPr>
  </w:style>
  <w:style w:type="character" w:customStyle="1" w:styleId="blackres1">
    <w:name w:val="blackres1"/>
    <w:rsid w:val="00E046F6"/>
    <w:rPr>
      <w:rFonts w:ascii="Arial" w:hAnsi="Arial" w:cs="Arial" w:hint="default"/>
      <w:color w:val="000000"/>
      <w:sz w:val="20"/>
      <w:szCs w:val="20"/>
    </w:rPr>
  </w:style>
  <w:style w:type="paragraph" w:styleId="Title">
    <w:name w:val="Title"/>
    <w:basedOn w:val="Normal"/>
    <w:next w:val="Normal"/>
    <w:link w:val="TitleChar"/>
    <w:uiPriority w:val="10"/>
    <w:qFormat/>
    <w:rsid w:val="00B42B0E"/>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42B0E"/>
    <w:rPr>
      <w:rFonts w:asciiTheme="majorHAnsi" w:eastAsiaTheme="majorEastAsia" w:hAnsiTheme="majorHAnsi" w:cstheme="majorBidi"/>
      <w:color w:val="17365D" w:themeColor="text2" w:themeShade="BF"/>
      <w:spacing w:val="5"/>
      <w:kern w:val="28"/>
      <w:sz w:val="52"/>
      <w:szCs w:val="52"/>
      <w:lang w:eastAsia="ar-SA"/>
    </w:rPr>
  </w:style>
  <w:style w:type="paragraph" w:styleId="NoSpacing">
    <w:name w:val="No Spacing"/>
    <w:uiPriority w:val="1"/>
    <w:qFormat/>
    <w:rsid w:val="00057A2A"/>
    <w:pPr>
      <w:suppressAutoHyphens/>
    </w:pPr>
    <w:rPr>
      <w:rFonts w:eastAsia="Batang"/>
      <w:sz w:val="24"/>
      <w:szCs w:val="24"/>
      <w:lang w:eastAsia="ar-SA"/>
    </w:rPr>
  </w:style>
  <w:style w:type="character" w:styleId="SubtleEmphasis">
    <w:name w:val="Subtle Emphasis"/>
    <w:basedOn w:val="DefaultParagraphFont"/>
    <w:uiPriority w:val="19"/>
    <w:qFormat/>
    <w:rsid w:val="00F84DA3"/>
    <w:rPr>
      <w:i/>
      <w:iCs/>
      <w:color w:val="404040" w:themeColor="text1" w:themeTint="BF"/>
    </w:rPr>
  </w:style>
  <w:style w:type="character" w:styleId="UnresolvedMention">
    <w:name w:val="Unresolved Mention"/>
    <w:basedOn w:val="DefaultParagraphFont"/>
    <w:uiPriority w:val="99"/>
    <w:semiHidden/>
    <w:unhideWhenUsed/>
    <w:rsid w:val="00901116"/>
    <w:rPr>
      <w:color w:val="808080"/>
      <w:shd w:val="clear" w:color="auto" w:fill="E6E6E6"/>
    </w:rPr>
  </w:style>
  <w:style w:type="character" w:customStyle="1" w:styleId="Heading2Char">
    <w:name w:val="Heading 2 Char"/>
    <w:basedOn w:val="DefaultParagraphFont"/>
    <w:link w:val="Heading2"/>
    <w:uiPriority w:val="9"/>
    <w:semiHidden/>
    <w:rsid w:val="00901116"/>
    <w:rPr>
      <w:rFonts w:asciiTheme="majorHAnsi" w:eastAsiaTheme="majorEastAsia" w:hAnsiTheme="majorHAnsi" w:cstheme="majorBidi"/>
      <w:color w:val="365F91" w:themeColor="accent1" w:themeShade="BF"/>
      <w:sz w:val="26"/>
      <w:szCs w:val="26"/>
      <w:lang w:eastAsia="ar-SA"/>
    </w:rPr>
  </w:style>
  <w:style w:type="character" w:styleId="Emphasis">
    <w:name w:val="Emphasis"/>
    <w:basedOn w:val="DefaultParagraphFont"/>
    <w:uiPriority w:val="20"/>
    <w:qFormat/>
    <w:rsid w:val="00600DB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6893038">
      <w:bodyDiv w:val="1"/>
      <w:marLeft w:val="0"/>
      <w:marRight w:val="0"/>
      <w:marTop w:val="0"/>
      <w:marBottom w:val="0"/>
      <w:divBdr>
        <w:top w:val="none" w:sz="0" w:space="0" w:color="auto"/>
        <w:left w:val="none" w:sz="0" w:space="0" w:color="auto"/>
        <w:bottom w:val="none" w:sz="0" w:space="0" w:color="auto"/>
        <w:right w:val="none" w:sz="0" w:space="0" w:color="auto"/>
      </w:divBdr>
    </w:div>
    <w:div w:id="856502659">
      <w:bodyDiv w:val="1"/>
      <w:marLeft w:val="0"/>
      <w:marRight w:val="0"/>
      <w:marTop w:val="0"/>
      <w:marBottom w:val="0"/>
      <w:divBdr>
        <w:top w:val="none" w:sz="0" w:space="0" w:color="auto"/>
        <w:left w:val="none" w:sz="0" w:space="0" w:color="auto"/>
        <w:bottom w:val="none" w:sz="0" w:space="0" w:color="auto"/>
        <w:right w:val="none" w:sz="0" w:space="0" w:color="auto"/>
      </w:divBdr>
    </w:div>
    <w:div w:id="1015500029">
      <w:bodyDiv w:val="1"/>
      <w:marLeft w:val="0"/>
      <w:marRight w:val="0"/>
      <w:marTop w:val="0"/>
      <w:marBottom w:val="0"/>
      <w:divBdr>
        <w:top w:val="none" w:sz="0" w:space="0" w:color="auto"/>
        <w:left w:val="none" w:sz="0" w:space="0" w:color="auto"/>
        <w:bottom w:val="none" w:sz="0" w:space="0" w:color="auto"/>
        <w:right w:val="none" w:sz="0" w:space="0" w:color="auto"/>
      </w:divBdr>
    </w:div>
    <w:div w:id="1935092851">
      <w:bodyDiv w:val="1"/>
      <w:marLeft w:val="0"/>
      <w:marRight w:val="0"/>
      <w:marTop w:val="0"/>
      <w:marBottom w:val="0"/>
      <w:divBdr>
        <w:top w:val="none" w:sz="0" w:space="0" w:color="auto"/>
        <w:left w:val="none" w:sz="0" w:space="0" w:color="auto"/>
        <w:bottom w:val="none" w:sz="0" w:space="0" w:color="auto"/>
        <w:right w:val="none" w:sz="0" w:space="0" w:color="auto"/>
      </w:divBdr>
    </w:div>
    <w:div w:id="20131464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krunal2697@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2950</Words>
  <Characters>16817</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Bakthisaran Sriram</vt:lpstr>
    </vt:vector>
  </TitlesOfParts>
  <Company>Home</Company>
  <LinksUpToDate>false</LinksUpToDate>
  <CharactersWithSpaces>19728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Bakthisaran Sriram</dc:title>
  <dc:creator>Bak Sriram</dc:creator>
  <cp:lastModifiedBy>LSBIndia FPS</cp:lastModifiedBy>
  <cp:revision>43</cp:revision>
  <cp:lastPrinted>2013-08-09T06:41:00Z</cp:lastPrinted>
  <dcterms:created xsi:type="dcterms:W3CDTF">2016-03-19T03:38:00Z</dcterms:created>
  <dcterms:modified xsi:type="dcterms:W3CDTF">2018-03-08T05:48:00Z</dcterms:modified>
</cp:coreProperties>
</file>