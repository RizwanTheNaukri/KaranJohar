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1CBE" w:rsidRDefault="00C94CF6">
      <w:pPr>
        <w:jc w:val="right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619125" cy="704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CBE" w:rsidRDefault="00FA1CBE">
      <w:pPr>
        <w:rPr>
          <w:b/>
        </w:rPr>
      </w:pPr>
    </w:p>
    <w:p w:rsidR="00FA1CBE" w:rsidRDefault="00FA1CBE">
      <w:pPr>
        <w:rPr>
          <w:b/>
        </w:rPr>
      </w:pPr>
    </w:p>
    <w:p w:rsidR="00FA1CBE" w:rsidRDefault="00FA1CBE">
      <w:pPr>
        <w:rPr>
          <w:b/>
        </w:rPr>
      </w:pPr>
    </w:p>
    <w:p w:rsidR="00DA182D" w:rsidRDefault="00FA1CBE">
      <w:pPr>
        <w:rPr>
          <w:b/>
        </w:rPr>
      </w:pPr>
      <w:r>
        <w:rPr>
          <w:b/>
        </w:rPr>
        <w:t>Anil K Solanki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</w:t>
      </w:r>
      <w:r w:rsidR="00DA182D">
        <w:rPr>
          <w:b/>
        </w:rPr>
        <w:t>B-53, Devbhoomi Bunglows,</w:t>
      </w:r>
    </w:p>
    <w:p w:rsidR="00DA182D" w:rsidRDefault="00FA1CB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</w:t>
      </w:r>
      <w:r w:rsidR="00DA182D">
        <w:rPr>
          <w:b/>
        </w:rPr>
        <w:t>Nr.S.P. Ring Road,</w:t>
      </w:r>
    </w:p>
    <w:p w:rsidR="00FA1CBE" w:rsidRPr="00EA5E40" w:rsidRDefault="00FA1CBE">
      <w:pPr>
        <w:rPr>
          <w:b/>
        </w:rPr>
      </w:pPr>
      <w:r>
        <w:rPr>
          <w:b/>
        </w:rPr>
        <w:t xml:space="preserve">                                    </w:t>
      </w:r>
      <w:r w:rsidR="00DA182D">
        <w:rPr>
          <w:b/>
        </w:rPr>
        <w:t xml:space="preserve">                                                 AT: Zundal, </w:t>
      </w:r>
    </w:p>
    <w:p w:rsidR="00FA1CBE" w:rsidRDefault="00DA18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DA182D">
        <w:rPr>
          <w:b/>
        </w:rPr>
        <w:t>D</w:t>
      </w:r>
      <w:r w:rsidR="00135DF5">
        <w:rPr>
          <w:b/>
        </w:rPr>
        <w:t>: Gandhinaga</w:t>
      </w:r>
      <w:r w:rsidRPr="00DA182D">
        <w:rPr>
          <w:b/>
        </w:rPr>
        <w:t>r</w:t>
      </w:r>
      <w:r>
        <w:t xml:space="preserve"> 382421</w:t>
      </w:r>
      <w:r w:rsidR="00FA1CBE">
        <w:tab/>
      </w:r>
      <w:r w:rsidR="00FA1CBE">
        <w:tab/>
      </w:r>
      <w:r w:rsidR="00FA1CBE">
        <w:tab/>
      </w:r>
      <w:r w:rsidR="00FA1CBE">
        <w:tab/>
      </w:r>
      <w:r w:rsidR="00FA1CBE">
        <w:tab/>
        <w:t xml:space="preserve"> </w:t>
      </w:r>
    </w:p>
    <w:p w:rsidR="00FA1CBE" w:rsidRDefault="00FA1C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597142">
        <w:t>[M]  8140611396</w:t>
      </w:r>
      <w:r>
        <w:t xml:space="preserve">      </w:t>
      </w:r>
    </w:p>
    <w:p w:rsidR="00FA1CBE" w:rsidRDefault="00FA1CBE">
      <w:pPr>
        <w:rPr>
          <w:sz w:val="22"/>
          <w:szCs w:val="22"/>
        </w:rPr>
      </w:pPr>
      <w:r>
        <w:pict>
          <v:line id="_x0000_s1026" style="position:absolute;z-index:251657216" from="0,25.3pt" to="0,25.3pt" strokeweight=".26mm">
            <v:stroke joinstyle="miter"/>
          </v:line>
        </w:pict>
      </w:r>
      <w:r>
        <w:pict>
          <v:line id="_x0000_s1027" style="position:absolute;z-index:251658240" from="0,21pt" to="6in,21pt" strokeweight=".26mm">
            <v:stroke joinstyle="miter"/>
          </v:line>
        </w:pict>
      </w:r>
      <w:r>
        <w:tab/>
      </w:r>
      <w:r>
        <w:tab/>
      </w:r>
      <w:r>
        <w:tab/>
      </w:r>
      <w:r>
        <w:tab/>
      </w:r>
      <w:r>
        <w:tab/>
      </w:r>
      <w:r>
        <w:rPr>
          <w:sz w:val="22"/>
          <w:szCs w:val="22"/>
        </w:rPr>
        <w:t xml:space="preserve">   </w:t>
      </w:r>
      <w:r w:rsidR="001D2FBA">
        <w:rPr>
          <w:sz w:val="22"/>
          <w:szCs w:val="22"/>
        </w:rPr>
        <w:t xml:space="preserve">                        E-mail</w:t>
      </w:r>
      <w:hyperlink r:id="rId9" w:history="1">
        <w:r>
          <w:rPr>
            <w:rStyle w:val="Hyperlink"/>
          </w:rPr>
          <w:t>anilsolanki30@rediffmail.com</w:t>
        </w:r>
      </w:hyperlink>
    </w:p>
    <w:p w:rsidR="00FA1CBE" w:rsidRDefault="00FA1CBE">
      <w:pPr>
        <w:rPr>
          <w:sz w:val="22"/>
          <w:szCs w:val="22"/>
        </w:rPr>
      </w:pPr>
    </w:p>
    <w:p w:rsidR="00FA1CBE" w:rsidRDefault="00FA1CB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FA1CBE" w:rsidRDefault="00FA1CBE">
      <w:pPr>
        <w:jc w:val="center"/>
        <w:rPr>
          <w:b/>
        </w:rPr>
      </w:pPr>
      <w:r>
        <w:rPr>
          <w:b/>
        </w:rPr>
        <w:t>CURRICULUM  VITAE</w:t>
      </w:r>
    </w:p>
    <w:p w:rsidR="00FA1CBE" w:rsidRDefault="00FA1CBE">
      <w:pPr>
        <w:jc w:val="center"/>
        <w:rPr>
          <w:b/>
        </w:rPr>
      </w:pPr>
    </w:p>
    <w:p w:rsidR="00FA1CBE" w:rsidRDefault="00FA1CBE">
      <w:pPr>
        <w:rPr>
          <w:b/>
        </w:rPr>
      </w:pPr>
      <w:r>
        <w:rPr>
          <w:b/>
        </w:rPr>
        <w:t>PERSONAL DATA</w:t>
      </w:r>
    </w:p>
    <w:p w:rsidR="00FA1CBE" w:rsidRDefault="00FA1CBE">
      <w:pPr>
        <w:rPr>
          <w:b/>
        </w:rPr>
      </w:pPr>
    </w:p>
    <w:p w:rsidR="00FA1CBE" w:rsidRDefault="00FA1CBE"/>
    <w:p w:rsidR="00FA1CBE" w:rsidRDefault="00FA1CBE">
      <w:r>
        <w:t>FATHER’S NAME</w:t>
      </w:r>
      <w:r>
        <w:tab/>
      </w:r>
      <w:r>
        <w:tab/>
      </w:r>
      <w:r>
        <w:tab/>
      </w:r>
      <w:r>
        <w:tab/>
        <w:t>SHRI Kishanlal Solanki</w:t>
      </w:r>
    </w:p>
    <w:p w:rsidR="00FA1CBE" w:rsidRDefault="00FA1CBE"/>
    <w:p w:rsidR="00FA1CBE" w:rsidRDefault="00FA1CBE">
      <w: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  <w:t>Male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A1CBE" w:rsidRDefault="00FA1CBE"/>
    <w:p w:rsidR="00FA1CBE" w:rsidRDefault="00FA1CBE">
      <w:r>
        <w:t>DATE OF BIRTH</w:t>
      </w:r>
      <w:r>
        <w:tab/>
      </w:r>
      <w:r>
        <w:tab/>
      </w:r>
      <w:r>
        <w:tab/>
      </w:r>
      <w:r>
        <w:tab/>
        <w:t>31</w:t>
      </w:r>
      <w:r>
        <w:rPr>
          <w:vertAlign w:val="superscript"/>
        </w:rPr>
        <w:t>st</w:t>
      </w:r>
      <w:r>
        <w:t xml:space="preserve">  May 1970</w:t>
      </w:r>
    </w:p>
    <w:p w:rsidR="00FA1CBE" w:rsidRDefault="00FA1CBE"/>
    <w:p w:rsidR="00FA1CBE" w:rsidRDefault="00FA1CBE">
      <w:r>
        <w:t>MARITAL STATUS</w:t>
      </w:r>
      <w:r>
        <w:tab/>
      </w:r>
      <w:r>
        <w:tab/>
      </w:r>
      <w:r>
        <w:tab/>
      </w:r>
      <w:r>
        <w:tab/>
        <w:t>Married</w:t>
      </w:r>
    </w:p>
    <w:p w:rsidR="00FA1CBE" w:rsidRDefault="00FA1CBE"/>
    <w:p w:rsidR="00FA1CBE" w:rsidRDefault="00FA1CBE">
      <w:r>
        <w:t>MOTHER TONGUE</w:t>
      </w:r>
      <w:r>
        <w:tab/>
      </w:r>
      <w:r>
        <w:tab/>
      </w:r>
      <w:r>
        <w:tab/>
      </w:r>
      <w:r>
        <w:tab/>
        <w:t>Marwadi</w:t>
      </w:r>
    </w:p>
    <w:p w:rsidR="00FA1CBE" w:rsidRDefault="00FA1CBE"/>
    <w:p w:rsidR="00FA1CBE" w:rsidRDefault="00FA1CBE">
      <w:r>
        <w:t>RELIGION</w:t>
      </w:r>
      <w:r>
        <w:tab/>
      </w:r>
      <w:r>
        <w:tab/>
      </w:r>
      <w:r>
        <w:tab/>
      </w:r>
      <w:r>
        <w:tab/>
      </w:r>
      <w:r>
        <w:tab/>
        <w:t>Rajput (HINDU)</w:t>
      </w:r>
    </w:p>
    <w:p w:rsidR="00FA1CBE" w:rsidRDefault="00FA1CBE"/>
    <w:p w:rsidR="00FA1CBE" w:rsidRDefault="00FA1CBE">
      <w:r>
        <w:t>LANGUAGES KNOWN</w:t>
      </w:r>
      <w:r>
        <w:tab/>
      </w:r>
      <w:r>
        <w:tab/>
      </w:r>
      <w:r>
        <w:tab/>
        <w:t>English, Hindi, Marwadi, Gujarati,</w:t>
      </w:r>
    </w:p>
    <w:p w:rsidR="00FA1CBE" w:rsidRDefault="00FA1CBE">
      <w:r>
        <w:tab/>
      </w:r>
      <w:r>
        <w:tab/>
      </w:r>
      <w:r>
        <w:tab/>
      </w:r>
      <w:r>
        <w:tab/>
      </w:r>
      <w:r>
        <w:tab/>
      </w:r>
      <w:r>
        <w:tab/>
        <w:t>Sindhi</w:t>
      </w:r>
    </w:p>
    <w:p w:rsidR="00FA1CBE" w:rsidRDefault="00FA1CBE"/>
    <w:p w:rsidR="00FA1CBE" w:rsidRDefault="00FA1CBE">
      <w:r>
        <w:t>Permanent Address</w:t>
      </w:r>
      <w:r>
        <w:tab/>
      </w:r>
      <w:r>
        <w:tab/>
      </w:r>
      <w:r>
        <w:tab/>
      </w:r>
      <w:r>
        <w:tab/>
        <w:t>294, B-2, 1</w:t>
      </w:r>
      <w:r>
        <w:rPr>
          <w:vertAlign w:val="superscript"/>
        </w:rPr>
        <w:t>st</w:t>
      </w:r>
      <w:r>
        <w:t xml:space="preserve"> A Road Sardarpura</w:t>
      </w:r>
    </w:p>
    <w:p w:rsidR="00FA1CBE" w:rsidRDefault="00FA1CBE">
      <w:r>
        <w:tab/>
      </w:r>
      <w:r>
        <w:tab/>
      </w:r>
      <w:r>
        <w:tab/>
      </w:r>
      <w:r>
        <w:tab/>
      </w:r>
      <w:r>
        <w:tab/>
      </w:r>
      <w:r>
        <w:tab/>
        <w:t>Jodhpur (Rajasthan)</w:t>
      </w:r>
    </w:p>
    <w:p w:rsidR="00FA1CBE" w:rsidRDefault="00FA1CBE"/>
    <w:p w:rsidR="00DA182D" w:rsidRDefault="00FA1CBE" w:rsidP="00DA182D">
      <w:pPr>
        <w:rPr>
          <w:b/>
        </w:rPr>
      </w:pPr>
      <w:r>
        <w:t>Present Address</w:t>
      </w:r>
      <w:r>
        <w:tab/>
      </w:r>
      <w:r>
        <w:tab/>
      </w:r>
      <w:r>
        <w:tab/>
      </w:r>
      <w:r>
        <w:tab/>
      </w:r>
      <w:r w:rsidR="00DA182D">
        <w:rPr>
          <w:b/>
        </w:rPr>
        <w:t>B-53, Devbhoomi Bunglows,</w:t>
      </w:r>
    </w:p>
    <w:p w:rsidR="00DA182D" w:rsidRDefault="00DA182D" w:rsidP="00DA182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Nr.S.P. Ring Road,</w:t>
      </w:r>
    </w:p>
    <w:p w:rsidR="00DA182D" w:rsidRPr="00EA5E40" w:rsidRDefault="00DA182D" w:rsidP="00DA182D">
      <w:pPr>
        <w:rPr>
          <w:b/>
        </w:rPr>
      </w:pPr>
      <w:r>
        <w:rPr>
          <w:b/>
        </w:rPr>
        <w:t xml:space="preserve">                                                                                     AT: Zundal, </w:t>
      </w:r>
    </w:p>
    <w:p w:rsidR="00DA182D" w:rsidRDefault="00DA182D" w:rsidP="00DA18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DA182D">
        <w:rPr>
          <w:b/>
        </w:rPr>
        <w:t>D: Gandhinag</w:t>
      </w:r>
      <w:r w:rsidR="00135DF5">
        <w:rPr>
          <w:b/>
        </w:rPr>
        <w:t>a</w:t>
      </w:r>
      <w:r w:rsidRPr="00DA182D">
        <w:rPr>
          <w:b/>
        </w:rPr>
        <w:t>r</w:t>
      </w:r>
      <w:r>
        <w:t xml:space="preserve"> 382421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FA1CBE" w:rsidRDefault="00FA1CBE" w:rsidP="00DA182D"/>
    <w:p w:rsidR="00FA1CBE" w:rsidRDefault="00FA1CBE">
      <w:pPr>
        <w:rPr>
          <w:b/>
        </w:rPr>
      </w:pPr>
    </w:p>
    <w:p w:rsidR="00FA1CBE" w:rsidRDefault="00FA1CBE">
      <w:pPr>
        <w:rPr>
          <w:b/>
        </w:rPr>
      </w:pPr>
    </w:p>
    <w:p w:rsidR="00FA1CBE" w:rsidRDefault="00FA1CBE">
      <w:pPr>
        <w:rPr>
          <w:b/>
        </w:rPr>
      </w:pPr>
    </w:p>
    <w:p w:rsidR="00FA1CBE" w:rsidRDefault="00FA1CBE">
      <w:pPr>
        <w:rPr>
          <w:b/>
        </w:rPr>
      </w:pPr>
      <w:r>
        <w:rPr>
          <w:b/>
        </w:rPr>
        <w:t>EDUCATION / PROFESSIONAL QULIFUCATION:</w:t>
      </w:r>
    </w:p>
    <w:p w:rsidR="00FA1CBE" w:rsidRDefault="00FA1CBE"/>
    <w:p w:rsidR="00FA1CBE" w:rsidRDefault="00FA1CBE"/>
    <w:p w:rsidR="00FA1CBE" w:rsidRDefault="00FA1CBE">
      <w:pPr>
        <w:numPr>
          <w:ilvl w:val="0"/>
          <w:numId w:val="1"/>
        </w:numPr>
      </w:pPr>
      <w:r>
        <w:t xml:space="preserve"> Secondary in the year 1987 from Rajasthan  board Shree K K Abhichandani</w:t>
      </w:r>
    </w:p>
    <w:p w:rsidR="00FA1CBE" w:rsidRDefault="00FA1CBE">
      <w:pPr>
        <w:ind w:left="720"/>
      </w:pPr>
      <w:r>
        <w:t>Modern Higher Secondary School, Jodhpur with Second Class</w:t>
      </w:r>
    </w:p>
    <w:p w:rsidR="00FA1CBE" w:rsidRDefault="00FA1CBE">
      <w:pPr>
        <w:numPr>
          <w:ilvl w:val="0"/>
          <w:numId w:val="1"/>
        </w:numPr>
      </w:pPr>
      <w:r>
        <w:t>Hr. Secondary in the year 1988 from Rajasthan Board, Shree K K Abhichandani Modern Higher Secondary School, Jodhpur with Second Class</w:t>
      </w:r>
    </w:p>
    <w:p w:rsidR="00FA1CBE" w:rsidRDefault="00FA1CBE">
      <w:pPr>
        <w:numPr>
          <w:ilvl w:val="0"/>
          <w:numId w:val="1"/>
        </w:numPr>
      </w:pPr>
      <w:r>
        <w:t>Bachelor of Commerce with Jodhpur University, Jodhpur with Second Class</w:t>
      </w:r>
    </w:p>
    <w:p w:rsidR="00FA1CBE" w:rsidRDefault="00FA1CBE">
      <w:pPr>
        <w:numPr>
          <w:ilvl w:val="0"/>
          <w:numId w:val="1"/>
        </w:numPr>
      </w:pPr>
      <w:r>
        <w:t>Undergone Training of Sales and Marketing at National Institute of Sales, Sponsored by Maruti Udyog Ltd at New delhi</w:t>
      </w:r>
    </w:p>
    <w:p w:rsidR="00FA1CBE" w:rsidRDefault="00FA1CBE">
      <w:pPr>
        <w:ind w:left="360"/>
      </w:pPr>
    </w:p>
    <w:p w:rsidR="00FA1CBE" w:rsidRDefault="00FA1CBE">
      <w:pPr>
        <w:rPr>
          <w:b/>
        </w:rPr>
      </w:pPr>
      <w:r>
        <w:rPr>
          <w:b/>
        </w:rPr>
        <w:t xml:space="preserve">      COMPUTER KNOWLEDGE</w:t>
      </w:r>
    </w:p>
    <w:p w:rsidR="00FA1CBE" w:rsidRDefault="00FA1CBE">
      <w:pPr>
        <w:ind w:left="360"/>
        <w:rPr>
          <w:b/>
        </w:rPr>
      </w:pPr>
    </w:p>
    <w:p w:rsidR="00FA1CBE" w:rsidRDefault="00FA1CBE">
      <w:pPr>
        <w:ind w:left="360"/>
      </w:pPr>
      <w:r>
        <w:t>Passed  certificate course of DCA. I can also oprate windows, Ms- wordMs- Excel independently. Inter-net Operating.</w:t>
      </w:r>
    </w:p>
    <w:p w:rsidR="00FA1CBE" w:rsidRDefault="00FA1CBE">
      <w:pPr>
        <w:ind w:left="360"/>
      </w:pPr>
    </w:p>
    <w:p w:rsidR="00FA1CBE" w:rsidRDefault="00FA1CBE">
      <w:pPr>
        <w:ind w:left="360"/>
        <w:rPr>
          <w:b/>
        </w:rPr>
      </w:pPr>
    </w:p>
    <w:p w:rsidR="009B4EDA" w:rsidRDefault="00FA1CBE" w:rsidP="009B4EDA">
      <w:pPr>
        <w:ind w:left="360"/>
        <w:rPr>
          <w:b/>
        </w:rPr>
      </w:pPr>
      <w:r>
        <w:rPr>
          <w:b/>
        </w:rPr>
        <w:t>EXPERIENCE</w:t>
      </w:r>
    </w:p>
    <w:p w:rsidR="00293F57" w:rsidRDefault="00293F57" w:rsidP="008A4FAB">
      <w:pPr>
        <w:ind w:left="360"/>
        <w:rPr>
          <w:b/>
        </w:rPr>
      </w:pPr>
    </w:p>
    <w:p w:rsidR="00F60CC5" w:rsidRDefault="00F60CC5" w:rsidP="008A4FAB">
      <w:pPr>
        <w:ind w:left="360"/>
        <w:rPr>
          <w:b/>
        </w:rPr>
      </w:pPr>
      <w:r>
        <w:rPr>
          <w:b/>
        </w:rPr>
        <w:t xml:space="preserve">   ORGANIZATION         :            ROSMERTA AUTOTECH  PVT.LTD.</w:t>
      </w:r>
    </w:p>
    <w:p w:rsidR="00F60CC5" w:rsidRDefault="00F60CC5" w:rsidP="008A4FAB">
      <w:pPr>
        <w:ind w:left="360"/>
        <w:rPr>
          <w:b/>
        </w:rPr>
      </w:pPr>
    </w:p>
    <w:p w:rsidR="00F60CC5" w:rsidRDefault="00F60CC5" w:rsidP="008A4FAB">
      <w:pPr>
        <w:ind w:left="360"/>
        <w:rPr>
          <w:b/>
        </w:rPr>
      </w:pPr>
      <w:r>
        <w:rPr>
          <w:b/>
        </w:rPr>
        <w:t xml:space="preserve">    POST                              :            SALES MANAGER</w:t>
      </w:r>
    </w:p>
    <w:p w:rsidR="00F60CC5" w:rsidRDefault="00F60CC5" w:rsidP="008A4FAB">
      <w:pPr>
        <w:ind w:left="360"/>
        <w:rPr>
          <w:b/>
        </w:rPr>
      </w:pPr>
      <w:r>
        <w:rPr>
          <w:b/>
        </w:rPr>
        <w:t xml:space="preserve">    JOB  PROFIL               :           The JOB INVOLVED  TO SETUP  DEALER </w:t>
      </w:r>
    </w:p>
    <w:p w:rsidR="00F60CC5" w:rsidRDefault="00F60CC5" w:rsidP="008A4FAB">
      <w:pPr>
        <w:ind w:left="360"/>
        <w:rPr>
          <w:b/>
        </w:rPr>
      </w:pPr>
      <w:r>
        <w:rPr>
          <w:b/>
        </w:rPr>
        <w:t xml:space="preserve">                                                          NETWORK , </w:t>
      </w:r>
      <w:r w:rsidR="00345876">
        <w:rPr>
          <w:b/>
        </w:rPr>
        <w:t>DEALING WITH  C.O.T &amp;</w:t>
      </w:r>
    </w:p>
    <w:p w:rsidR="00345876" w:rsidRDefault="00345876" w:rsidP="008A4FAB">
      <w:pPr>
        <w:ind w:left="360"/>
        <w:rPr>
          <w:b/>
        </w:rPr>
      </w:pPr>
      <w:r>
        <w:rPr>
          <w:b/>
        </w:rPr>
        <w:t xml:space="preserve">                                                          R T O  PARTICIPATING IN  GOV. </w:t>
      </w:r>
    </w:p>
    <w:p w:rsidR="00345876" w:rsidRDefault="00345876" w:rsidP="008A4FAB">
      <w:pPr>
        <w:ind w:left="360"/>
        <w:rPr>
          <w:b/>
        </w:rPr>
      </w:pPr>
      <w:r>
        <w:rPr>
          <w:b/>
        </w:rPr>
        <w:t xml:space="preserve">                                                          TENDERS, GUJRAT GOV.</w:t>
      </w:r>
    </w:p>
    <w:p w:rsidR="00345876" w:rsidRDefault="00345876" w:rsidP="008A4FAB">
      <w:pPr>
        <w:ind w:left="360"/>
        <w:rPr>
          <w:b/>
        </w:rPr>
      </w:pPr>
      <w:r>
        <w:rPr>
          <w:b/>
        </w:rPr>
        <w:t xml:space="preserve">   DURATION                    :            OCT 2015   TO   TILL</w:t>
      </w:r>
    </w:p>
    <w:p w:rsidR="00345876" w:rsidRDefault="00345876" w:rsidP="008A4FAB">
      <w:pPr>
        <w:ind w:left="360"/>
        <w:rPr>
          <w:b/>
        </w:rPr>
      </w:pPr>
    </w:p>
    <w:p w:rsidR="00F60CC5" w:rsidRDefault="00F60CC5" w:rsidP="008A4FAB">
      <w:pPr>
        <w:ind w:left="360"/>
        <w:rPr>
          <w:b/>
        </w:rPr>
      </w:pPr>
    </w:p>
    <w:p w:rsidR="00F60CC5" w:rsidRDefault="00F60CC5" w:rsidP="008A4FAB">
      <w:pPr>
        <w:ind w:left="360"/>
        <w:rPr>
          <w:b/>
        </w:rPr>
      </w:pPr>
    </w:p>
    <w:p w:rsidR="00293F57" w:rsidRDefault="00293F57" w:rsidP="00293F57">
      <w:pPr>
        <w:numPr>
          <w:ilvl w:val="0"/>
          <w:numId w:val="2"/>
        </w:numPr>
        <w:rPr>
          <w:b/>
        </w:rPr>
      </w:pPr>
      <w:r>
        <w:rPr>
          <w:b/>
        </w:rPr>
        <w:t xml:space="preserve">ORGANIZATION </w:t>
      </w:r>
      <w:r>
        <w:rPr>
          <w:b/>
        </w:rPr>
        <w:tab/>
        <w:t>:</w:t>
      </w:r>
      <w:r>
        <w:rPr>
          <w:b/>
        </w:rPr>
        <w:tab/>
      </w:r>
      <w:r>
        <w:rPr>
          <w:b/>
          <w:sz w:val="32"/>
          <w:szCs w:val="32"/>
        </w:rPr>
        <w:t>SHRIJEE MOTORS</w:t>
      </w:r>
      <w:r>
        <w:rPr>
          <w:b/>
        </w:rPr>
        <w:t xml:space="preserve"> </w:t>
      </w:r>
    </w:p>
    <w:p w:rsidR="00293F57" w:rsidRDefault="00293F57" w:rsidP="00293F57">
      <w:pPr>
        <w:ind w:left="4320"/>
        <w:rPr>
          <w:b/>
        </w:rPr>
      </w:pPr>
      <w:r>
        <w:rPr>
          <w:b/>
        </w:rPr>
        <w:t>(MEHSANA)</w:t>
      </w:r>
    </w:p>
    <w:p w:rsidR="00293F57" w:rsidRDefault="00293F57" w:rsidP="00293F57">
      <w:pPr>
        <w:ind w:left="720"/>
        <w:rPr>
          <w:b/>
        </w:rPr>
      </w:pPr>
    </w:p>
    <w:p w:rsidR="00337895" w:rsidRDefault="00293F57" w:rsidP="00337895">
      <w:pPr>
        <w:ind w:left="720" w:firstLine="360"/>
        <w:rPr>
          <w:b/>
          <w:sz w:val="20"/>
          <w:szCs w:val="20"/>
        </w:rPr>
      </w:pPr>
      <w:r>
        <w:rPr>
          <w:b/>
        </w:rPr>
        <w:t xml:space="preserve">                                               (</w:t>
      </w:r>
      <w:r>
        <w:rPr>
          <w:b/>
          <w:sz w:val="20"/>
          <w:szCs w:val="20"/>
        </w:rPr>
        <w:t>AUTHORIZED DEALER OF MAHINDRA</w:t>
      </w:r>
      <w:r w:rsidR="00337895">
        <w:rPr>
          <w:b/>
          <w:sz w:val="20"/>
          <w:szCs w:val="20"/>
        </w:rPr>
        <w:t xml:space="preserve"> &amp;</w:t>
      </w:r>
    </w:p>
    <w:p w:rsidR="00337895" w:rsidRDefault="00337895" w:rsidP="00337895">
      <w:pPr>
        <w:ind w:left="720" w:firstLine="360"/>
        <w:rPr>
          <w:b/>
        </w:rPr>
      </w:pPr>
      <w:r>
        <w:rPr>
          <w:b/>
        </w:rPr>
        <w:t xml:space="preserve">                                                  </w:t>
      </w:r>
      <w:r>
        <w:rPr>
          <w:b/>
          <w:sz w:val="20"/>
          <w:szCs w:val="20"/>
        </w:rPr>
        <w:t>MAHINDRA)</w:t>
      </w:r>
    </w:p>
    <w:p w:rsidR="00293F57" w:rsidRDefault="00293F57" w:rsidP="00293F57">
      <w:pPr>
        <w:ind w:left="720" w:firstLine="360"/>
        <w:rPr>
          <w:b/>
        </w:rPr>
      </w:pPr>
      <w:r>
        <w:rPr>
          <w:b/>
          <w:sz w:val="20"/>
          <w:szCs w:val="20"/>
        </w:rPr>
        <w:t xml:space="preserve"> </w:t>
      </w:r>
    </w:p>
    <w:p w:rsidR="00293F57" w:rsidRDefault="00126184" w:rsidP="00293F57">
      <w:pPr>
        <w:ind w:left="720"/>
      </w:pPr>
      <w:r>
        <w:rPr>
          <w:b/>
        </w:rPr>
        <w:t>Post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Sales Mana</w:t>
      </w:r>
      <w:r w:rsidR="00293F57">
        <w:rPr>
          <w:b/>
        </w:rPr>
        <w:t>ger</w:t>
      </w:r>
    </w:p>
    <w:p w:rsidR="00293F57" w:rsidRDefault="00293F57" w:rsidP="00293F57">
      <w:pPr>
        <w:ind w:left="720"/>
        <w:rPr>
          <w:b/>
        </w:rPr>
      </w:pPr>
    </w:p>
    <w:p w:rsidR="00293F57" w:rsidRDefault="00293F57" w:rsidP="00293F57">
      <w:pPr>
        <w:ind w:left="720"/>
      </w:pPr>
      <w:r>
        <w:rPr>
          <w:b/>
        </w:rPr>
        <w:t>Job Profil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The job involved typing up with Finance</w:t>
      </w:r>
    </w:p>
    <w:p w:rsidR="00293F57" w:rsidRDefault="00293F57" w:rsidP="00293F57">
      <w:pPr>
        <w:ind w:left="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Companies, Direct Marketing in Corporate</w:t>
      </w:r>
    </w:p>
    <w:p w:rsidR="00293F57" w:rsidRDefault="00293F57" w:rsidP="00293F57">
      <w:pPr>
        <w:ind w:left="720"/>
      </w:pPr>
      <w:r>
        <w:tab/>
      </w:r>
      <w:r>
        <w:tab/>
      </w:r>
      <w:r>
        <w:tab/>
      </w:r>
      <w:r>
        <w:tab/>
      </w:r>
      <w:r>
        <w:tab/>
        <w:t>Sector, Conducting Promotional Activitices</w:t>
      </w:r>
    </w:p>
    <w:p w:rsidR="00293F57" w:rsidRDefault="00293F57" w:rsidP="00293F57">
      <w:pPr>
        <w:ind w:left="720"/>
      </w:pPr>
      <w:r>
        <w:tab/>
      </w:r>
      <w:r>
        <w:tab/>
      </w:r>
      <w:r>
        <w:tab/>
      </w:r>
      <w:r>
        <w:tab/>
      </w:r>
      <w:r>
        <w:tab/>
        <w:t>Like organization camp. Road shows etc.</w:t>
      </w:r>
    </w:p>
    <w:p w:rsidR="00293F57" w:rsidRDefault="00293F57" w:rsidP="00293F57">
      <w:pPr>
        <w:ind w:left="720"/>
      </w:pPr>
    </w:p>
    <w:p w:rsidR="00541CD6" w:rsidRDefault="00293F57" w:rsidP="00541CD6">
      <w:pPr>
        <w:ind w:left="720"/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541CD6">
        <w:t xml:space="preserve">January 2014 to  </w:t>
      </w:r>
      <w:r w:rsidR="00AE2A10">
        <w:t>July</w:t>
      </w:r>
      <w:r w:rsidR="008768CE">
        <w:t xml:space="preserve"> 2015</w:t>
      </w:r>
    </w:p>
    <w:p w:rsidR="005D770A" w:rsidRDefault="005D770A" w:rsidP="00541CD6">
      <w:pPr>
        <w:ind w:left="720"/>
        <w:rPr>
          <w:b/>
        </w:rPr>
      </w:pPr>
    </w:p>
    <w:p w:rsidR="00293F57" w:rsidRDefault="00293F57" w:rsidP="008A4FAB">
      <w:pPr>
        <w:ind w:left="360"/>
        <w:rPr>
          <w:b/>
        </w:rPr>
      </w:pPr>
    </w:p>
    <w:p w:rsidR="00293F57" w:rsidRDefault="00293F57" w:rsidP="008A4FAB">
      <w:pPr>
        <w:ind w:left="360"/>
        <w:rPr>
          <w:b/>
        </w:rPr>
      </w:pPr>
    </w:p>
    <w:p w:rsidR="00FA1CBE" w:rsidRDefault="00FA1CBE" w:rsidP="008A4FAB">
      <w:pPr>
        <w:ind w:left="360"/>
        <w:rPr>
          <w:b/>
        </w:rPr>
      </w:pPr>
      <w:r>
        <w:rPr>
          <w:b/>
        </w:rPr>
        <w:t>ORGANIZ</w:t>
      </w:r>
      <w:r w:rsidR="009B4EDA">
        <w:rPr>
          <w:b/>
        </w:rPr>
        <w:t>ATION :                   :  Chandra Auto</w:t>
      </w:r>
      <w:r w:rsidR="00293F57">
        <w:rPr>
          <w:b/>
        </w:rPr>
        <w:t xml:space="preserve">- </w:t>
      </w:r>
      <w:r w:rsidR="009B4EDA">
        <w:rPr>
          <w:b/>
        </w:rPr>
        <w:t>wheels Pvt. Ltd.</w:t>
      </w:r>
    </w:p>
    <w:p w:rsidR="009B4EDA" w:rsidRDefault="006D47FA" w:rsidP="009B4EDA">
      <w:pPr>
        <w:ind w:left="720" w:firstLine="360"/>
        <w:rPr>
          <w:b/>
          <w:sz w:val="20"/>
          <w:szCs w:val="20"/>
        </w:rPr>
      </w:pPr>
      <w:r>
        <w:rPr>
          <w:b/>
        </w:rPr>
        <w:t xml:space="preserve">                                               </w:t>
      </w:r>
      <w:r w:rsidR="008A4FAB">
        <w:rPr>
          <w:b/>
        </w:rPr>
        <w:t>[</w:t>
      </w:r>
      <w:r w:rsidR="00FA1CBE">
        <w:rPr>
          <w:b/>
          <w:sz w:val="20"/>
          <w:szCs w:val="20"/>
        </w:rPr>
        <w:t xml:space="preserve">AUTHORIZED DEALER OF </w:t>
      </w:r>
      <w:r w:rsidR="009B4EDA">
        <w:rPr>
          <w:b/>
          <w:sz w:val="20"/>
          <w:szCs w:val="20"/>
        </w:rPr>
        <w:t xml:space="preserve">ASHOK LEYLAND] </w:t>
      </w:r>
    </w:p>
    <w:p w:rsidR="009B4EDA" w:rsidRDefault="009B4EDA" w:rsidP="009B4EDA">
      <w:pPr>
        <w:ind w:left="720" w:firstLine="360"/>
        <w:rPr>
          <w:b/>
          <w:sz w:val="20"/>
          <w:szCs w:val="20"/>
        </w:rPr>
      </w:pPr>
    </w:p>
    <w:p w:rsidR="009B4EDA" w:rsidRDefault="008A4FAB" w:rsidP="009B4EDA">
      <w:pPr>
        <w:ind w:left="720" w:firstLine="360"/>
        <w:rPr>
          <w:b/>
        </w:rPr>
      </w:pPr>
      <w:r>
        <w:rPr>
          <w:b/>
        </w:rPr>
        <w:t xml:space="preserve">                                          :           Jodhpur</w:t>
      </w:r>
    </w:p>
    <w:p w:rsidR="00293F57" w:rsidRDefault="00293F57" w:rsidP="009B4EDA">
      <w:pPr>
        <w:ind w:left="720" w:firstLine="360"/>
        <w:rPr>
          <w:b/>
        </w:rPr>
      </w:pPr>
    </w:p>
    <w:p w:rsidR="00FA1CBE" w:rsidRPr="00293F57" w:rsidRDefault="00FA1CBE" w:rsidP="00293F57">
      <w:pPr>
        <w:ind w:left="720" w:firstLine="360"/>
        <w:rPr>
          <w:b/>
        </w:rPr>
      </w:pPr>
      <w:r>
        <w:rPr>
          <w:b/>
        </w:rPr>
        <w:t>Post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B4EDA">
        <w:rPr>
          <w:b/>
        </w:rPr>
        <w:t>:</w:t>
      </w:r>
      <w:r>
        <w:rPr>
          <w:b/>
        </w:rPr>
        <w:tab/>
        <w:t>:</w:t>
      </w:r>
      <w:r w:rsidR="009B4EDA">
        <w:rPr>
          <w:b/>
        </w:rPr>
        <w:t>Sr.</w:t>
      </w:r>
      <w:r w:rsidR="00293F57">
        <w:rPr>
          <w:b/>
        </w:rPr>
        <w:t xml:space="preserve"> </w:t>
      </w:r>
      <w:r w:rsidR="009B4EDA">
        <w:rPr>
          <w:b/>
        </w:rPr>
        <w:t>Sales Manager</w:t>
      </w:r>
      <w:r>
        <w:rPr>
          <w:b/>
        </w:rPr>
        <w:tab/>
      </w:r>
      <w:r>
        <w:t xml:space="preserve"> </w:t>
      </w:r>
    </w:p>
    <w:p w:rsidR="00FA1CBE" w:rsidRDefault="00FA1CBE">
      <w:pPr>
        <w:ind w:left="720"/>
        <w:rPr>
          <w:b/>
        </w:rPr>
      </w:pPr>
    </w:p>
    <w:p w:rsidR="00FA1CBE" w:rsidRDefault="00FA1CBE">
      <w:pPr>
        <w:ind w:left="720"/>
      </w:pPr>
      <w:r>
        <w:rPr>
          <w:b/>
        </w:rPr>
        <w:t>Job Profil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The job involved typing up with Finance</w:t>
      </w:r>
    </w:p>
    <w:p w:rsidR="00FA1CBE" w:rsidRDefault="00FA1CBE">
      <w:pPr>
        <w:ind w:left="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Companies, Direct Marketing in Corporate</w:t>
      </w:r>
    </w:p>
    <w:p w:rsidR="00FA1CBE" w:rsidRDefault="00FA1CBE">
      <w:pPr>
        <w:ind w:left="720"/>
      </w:pPr>
      <w:r>
        <w:tab/>
      </w:r>
      <w:r>
        <w:tab/>
      </w:r>
      <w:r>
        <w:tab/>
      </w:r>
      <w:r>
        <w:tab/>
      </w:r>
      <w:r>
        <w:tab/>
        <w:t>Sector, Conducting Promotional Activitices</w:t>
      </w:r>
    </w:p>
    <w:p w:rsidR="00FA1CBE" w:rsidRDefault="00FA1CBE">
      <w:pPr>
        <w:ind w:left="720"/>
      </w:pPr>
      <w:r>
        <w:tab/>
      </w:r>
      <w:r>
        <w:tab/>
      </w:r>
      <w:r>
        <w:tab/>
      </w:r>
      <w:r>
        <w:tab/>
      </w:r>
      <w:r>
        <w:tab/>
        <w:t xml:space="preserve">Like organization camp. </w:t>
      </w:r>
      <w:r w:rsidR="009B4EDA">
        <w:t xml:space="preserve">Looking Five Dis. </w:t>
      </w:r>
    </w:p>
    <w:p w:rsidR="009B4EDA" w:rsidRDefault="009B4EDA">
      <w:pPr>
        <w:ind w:left="720"/>
      </w:pPr>
    </w:p>
    <w:p w:rsidR="009B4EDA" w:rsidRDefault="009B4EDA">
      <w:pPr>
        <w:ind w:left="720"/>
      </w:pPr>
    </w:p>
    <w:p w:rsidR="00FA1CBE" w:rsidRDefault="00FA1CBE">
      <w:pPr>
        <w:ind w:left="720"/>
        <w:rPr>
          <w:b/>
        </w:rPr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9B4EDA">
        <w:rPr>
          <w:b/>
        </w:rPr>
        <w:t xml:space="preserve">Mar. 2013 </w:t>
      </w:r>
      <w:r>
        <w:t xml:space="preserve"> </w:t>
      </w:r>
      <w:r w:rsidRPr="00293F57">
        <w:rPr>
          <w:b/>
        </w:rPr>
        <w:t xml:space="preserve">to  </w:t>
      </w:r>
      <w:r w:rsidR="00293F57" w:rsidRPr="00293F57">
        <w:rPr>
          <w:b/>
        </w:rPr>
        <w:t>Oct.2013</w:t>
      </w:r>
    </w:p>
    <w:p w:rsidR="00AE2A10" w:rsidRPr="00293F57" w:rsidRDefault="00AE2A10">
      <w:pPr>
        <w:ind w:left="720"/>
        <w:rPr>
          <w:b/>
          <w:sz w:val="28"/>
        </w:rPr>
      </w:pPr>
    </w:p>
    <w:p w:rsidR="009B4EDA" w:rsidRDefault="00FA1CBE" w:rsidP="009B4EDA">
      <w:pPr>
        <w:numPr>
          <w:ilvl w:val="0"/>
          <w:numId w:val="2"/>
        </w:numPr>
        <w:rPr>
          <w:b/>
        </w:rPr>
      </w:pPr>
      <w:r>
        <w:t xml:space="preserve"> </w:t>
      </w:r>
      <w:r w:rsidR="009B4EDA">
        <w:rPr>
          <w:b/>
        </w:rPr>
        <w:t xml:space="preserve">ORGANIZATION </w:t>
      </w:r>
      <w:r w:rsidR="009B4EDA">
        <w:rPr>
          <w:b/>
        </w:rPr>
        <w:tab/>
        <w:t>:</w:t>
      </w:r>
      <w:r w:rsidR="009B4EDA">
        <w:rPr>
          <w:b/>
        </w:rPr>
        <w:tab/>
        <w:t xml:space="preserve">Planet Automotive PVT.LTD. </w:t>
      </w:r>
    </w:p>
    <w:p w:rsidR="009B4EDA" w:rsidRDefault="009B4EDA" w:rsidP="009B4EDA">
      <w:pPr>
        <w:ind w:left="4320"/>
        <w:rPr>
          <w:b/>
        </w:rPr>
      </w:pPr>
      <w:r>
        <w:rPr>
          <w:b/>
        </w:rPr>
        <w:t>(Ahmedabad)</w:t>
      </w:r>
    </w:p>
    <w:p w:rsidR="009B4EDA" w:rsidRDefault="009B4EDA" w:rsidP="009B4EDA">
      <w:pPr>
        <w:ind w:left="720"/>
        <w:rPr>
          <w:b/>
        </w:rPr>
      </w:pPr>
    </w:p>
    <w:p w:rsidR="009B4EDA" w:rsidRDefault="009B4EDA" w:rsidP="009B4EDA">
      <w:pPr>
        <w:ind w:left="720" w:firstLine="360"/>
        <w:rPr>
          <w:b/>
        </w:rPr>
      </w:pPr>
      <w:r>
        <w:rPr>
          <w:b/>
        </w:rPr>
        <w:t xml:space="preserve">                                               (</w:t>
      </w:r>
      <w:r>
        <w:rPr>
          <w:b/>
          <w:sz w:val="20"/>
          <w:szCs w:val="20"/>
        </w:rPr>
        <w:t>AUTHORIZED DEALER OF HYUNDAI MOTORS</w:t>
      </w:r>
      <w:r>
        <w:rPr>
          <w:b/>
        </w:rPr>
        <w:t>)</w:t>
      </w:r>
    </w:p>
    <w:p w:rsidR="009B4EDA" w:rsidRDefault="009B4EDA" w:rsidP="009B4EDA">
      <w:pPr>
        <w:ind w:left="720" w:firstLine="360"/>
        <w:rPr>
          <w:b/>
        </w:rPr>
      </w:pPr>
    </w:p>
    <w:p w:rsidR="009B4EDA" w:rsidRDefault="009B4EDA" w:rsidP="009B4EDA">
      <w:pPr>
        <w:ind w:left="720"/>
      </w:pPr>
      <w:r>
        <w:rPr>
          <w:b/>
        </w:rPr>
        <w:t>Post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 xml:space="preserve"> Manager-Corporate Sales</w:t>
      </w:r>
    </w:p>
    <w:p w:rsidR="009B4EDA" w:rsidRDefault="009B4EDA" w:rsidP="009B4EDA">
      <w:pPr>
        <w:ind w:left="720"/>
        <w:rPr>
          <w:b/>
        </w:rPr>
      </w:pPr>
    </w:p>
    <w:p w:rsidR="009B4EDA" w:rsidRDefault="009B4EDA" w:rsidP="009B4EDA">
      <w:pPr>
        <w:ind w:left="720"/>
      </w:pPr>
      <w:r>
        <w:rPr>
          <w:b/>
        </w:rPr>
        <w:t>Job Profil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The job involved typing up with Finance</w:t>
      </w:r>
    </w:p>
    <w:p w:rsidR="009B4EDA" w:rsidRDefault="009B4EDA" w:rsidP="009B4EDA">
      <w:pPr>
        <w:ind w:left="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Companies, Direct Marketing in Corporate</w:t>
      </w:r>
    </w:p>
    <w:p w:rsidR="009B4EDA" w:rsidRDefault="009B4EDA" w:rsidP="009B4EDA">
      <w:pPr>
        <w:ind w:left="720"/>
      </w:pPr>
      <w:r>
        <w:tab/>
      </w:r>
      <w:r>
        <w:tab/>
      </w:r>
      <w:r>
        <w:tab/>
      </w:r>
      <w:r>
        <w:tab/>
      </w:r>
      <w:r>
        <w:tab/>
        <w:t>Sector, Conducting Promotional Activitices</w:t>
      </w:r>
    </w:p>
    <w:p w:rsidR="009B4EDA" w:rsidRDefault="009B4EDA" w:rsidP="009B4EDA">
      <w:pPr>
        <w:ind w:left="720"/>
      </w:pPr>
      <w:r>
        <w:tab/>
      </w:r>
      <w:r>
        <w:tab/>
      </w:r>
      <w:r>
        <w:tab/>
      </w:r>
      <w:r>
        <w:tab/>
      </w:r>
      <w:r>
        <w:tab/>
        <w:t>Like organization camp. Road shows etc.</w:t>
      </w:r>
    </w:p>
    <w:p w:rsidR="009B4EDA" w:rsidRDefault="009B4EDA" w:rsidP="009B4EDA">
      <w:pPr>
        <w:ind w:left="720"/>
      </w:pPr>
    </w:p>
    <w:p w:rsidR="009B4EDA" w:rsidRDefault="009B4EDA" w:rsidP="009B4EDA">
      <w:pPr>
        <w:ind w:left="720"/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January 2008 to  Mar. 2013</w:t>
      </w:r>
    </w:p>
    <w:p w:rsidR="00FA1CBE" w:rsidRDefault="00FA1CBE"/>
    <w:p w:rsidR="00FA1CBE" w:rsidRDefault="00FA1CBE">
      <w:pPr>
        <w:ind w:left="360"/>
        <w:rPr>
          <w:b/>
        </w:rPr>
      </w:pPr>
    </w:p>
    <w:p w:rsidR="003B07D4" w:rsidRDefault="00FA1CBE">
      <w:pPr>
        <w:numPr>
          <w:ilvl w:val="0"/>
          <w:numId w:val="2"/>
        </w:numPr>
        <w:rPr>
          <w:b/>
        </w:rPr>
      </w:pPr>
      <w:r>
        <w:rPr>
          <w:b/>
        </w:rPr>
        <w:t xml:space="preserve"> ORGANIZATION </w:t>
      </w:r>
      <w:r>
        <w:rPr>
          <w:b/>
        </w:rPr>
        <w:tab/>
        <w:t>:</w:t>
      </w:r>
      <w:r>
        <w:rPr>
          <w:b/>
        </w:rPr>
        <w:tab/>
        <w:t>CARGO MOTORS PVT.LTD.</w:t>
      </w:r>
    </w:p>
    <w:p w:rsidR="003B07D4" w:rsidRDefault="00FA1CBE" w:rsidP="003B07D4">
      <w:pPr>
        <w:numPr>
          <w:ilvl w:val="0"/>
          <w:numId w:val="2"/>
        </w:numPr>
        <w:ind w:left="720" w:firstLine="360"/>
        <w:rPr>
          <w:b/>
        </w:rPr>
      </w:pPr>
      <w:r w:rsidRPr="003B07D4">
        <w:rPr>
          <w:b/>
        </w:rPr>
        <w:t xml:space="preserve"> </w:t>
      </w:r>
      <w:r w:rsidR="003B07D4" w:rsidRPr="003B07D4">
        <w:rPr>
          <w:b/>
        </w:rPr>
        <w:t xml:space="preserve">                                                       Light Commercial </w:t>
      </w:r>
    </w:p>
    <w:p w:rsidR="00FA1CBE" w:rsidRPr="003B07D4" w:rsidRDefault="003B07D4" w:rsidP="003B07D4">
      <w:pPr>
        <w:numPr>
          <w:ilvl w:val="0"/>
          <w:numId w:val="2"/>
        </w:numPr>
        <w:ind w:left="720" w:firstLine="360"/>
        <w:rPr>
          <w:b/>
        </w:rPr>
      </w:pPr>
      <w:r>
        <w:rPr>
          <w:b/>
        </w:rPr>
        <w:t xml:space="preserve">                                                </w:t>
      </w:r>
      <w:r w:rsidR="008C3441">
        <w:rPr>
          <w:b/>
        </w:rPr>
        <w:t>(</w:t>
      </w:r>
      <w:r>
        <w:rPr>
          <w:b/>
        </w:rPr>
        <w:t xml:space="preserve"> A</w:t>
      </w:r>
      <w:r w:rsidR="00FA1CBE" w:rsidRPr="003B07D4">
        <w:rPr>
          <w:b/>
          <w:sz w:val="20"/>
          <w:szCs w:val="20"/>
        </w:rPr>
        <w:t>THORIZED DEALER OF TATA MOTORS</w:t>
      </w:r>
      <w:r w:rsidR="00FA1CBE" w:rsidRPr="003B07D4">
        <w:rPr>
          <w:b/>
        </w:rPr>
        <w:t>)</w:t>
      </w:r>
    </w:p>
    <w:p w:rsidR="00FA1CBE" w:rsidRDefault="00FA1CBE">
      <w:pPr>
        <w:ind w:left="720" w:firstLine="360"/>
        <w:rPr>
          <w:b/>
        </w:rPr>
      </w:pPr>
    </w:p>
    <w:p w:rsidR="00FA1CBE" w:rsidRDefault="00FA1CBE">
      <w:pPr>
        <w:ind w:left="720"/>
      </w:pPr>
      <w:r>
        <w:rPr>
          <w:b/>
        </w:rPr>
        <w:t>Post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Sales Manager</w:t>
      </w:r>
    </w:p>
    <w:p w:rsidR="00FA1CBE" w:rsidRDefault="00FA1CBE">
      <w:pPr>
        <w:ind w:left="720"/>
        <w:rPr>
          <w:b/>
        </w:rPr>
      </w:pPr>
    </w:p>
    <w:p w:rsidR="00FA1CBE" w:rsidRDefault="00FA1CBE">
      <w:pPr>
        <w:ind w:left="720"/>
      </w:pPr>
      <w:r>
        <w:rPr>
          <w:b/>
        </w:rPr>
        <w:t>Job Profil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The job involved typing up with Finance</w:t>
      </w:r>
    </w:p>
    <w:p w:rsidR="00FA1CBE" w:rsidRDefault="00FA1CBE">
      <w:pPr>
        <w:ind w:left="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Companies, Direct Marketing in Corporate</w:t>
      </w:r>
    </w:p>
    <w:p w:rsidR="00FA1CBE" w:rsidRDefault="00FA1CBE">
      <w:pPr>
        <w:ind w:left="720"/>
      </w:pPr>
      <w:r>
        <w:tab/>
      </w:r>
      <w:r>
        <w:tab/>
      </w:r>
      <w:r>
        <w:tab/>
      </w:r>
      <w:r>
        <w:tab/>
      </w:r>
      <w:r>
        <w:tab/>
        <w:t>Sector, Conducting Promotional Activitices</w:t>
      </w:r>
    </w:p>
    <w:p w:rsidR="00FA1CBE" w:rsidRDefault="00FA1CBE">
      <w:pPr>
        <w:ind w:left="720"/>
      </w:pPr>
      <w:r>
        <w:tab/>
      </w:r>
      <w:r>
        <w:tab/>
      </w:r>
      <w:r>
        <w:tab/>
      </w:r>
      <w:r>
        <w:tab/>
      </w:r>
      <w:r>
        <w:tab/>
        <w:t>Like organization camp. Road shows etc.</w:t>
      </w:r>
    </w:p>
    <w:p w:rsidR="00FA1CBE" w:rsidRDefault="00FA1CBE">
      <w:pPr>
        <w:ind w:left="720"/>
      </w:pPr>
    </w:p>
    <w:p w:rsidR="00FA1CBE" w:rsidRDefault="00FA1CBE">
      <w:pPr>
        <w:ind w:left="720"/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January 2007 to January 2008</w:t>
      </w:r>
    </w:p>
    <w:p w:rsidR="00FA1CBE" w:rsidRDefault="00FA1CBE">
      <w:r>
        <w:t xml:space="preserve"> </w:t>
      </w:r>
    </w:p>
    <w:p w:rsidR="00FA1CBE" w:rsidRDefault="00FA1CBE"/>
    <w:p w:rsidR="00FA1CBE" w:rsidRDefault="00FA1CBE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Organization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O S Ford, Jodhpur</w:t>
      </w:r>
    </w:p>
    <w:p w:rsidR="00FA1CBE" w:rsidRDefault="00FA1CBE">
      <w:pPr>
        <w:ind w:left="720"/>
        <w:rPr>
          <w:b/>
        </w:rPr>
      </w:pPr>
    </w:p>
    <w:p w:rsidR="00FA1CBE" w:rsidRDefault="00FA1CBE">
      <w:pPr>
        <w:ind w:left="1080"/>
        <w:rPr>
          <w:b/>
        </w:rPr>
      </w:pPr>
      <w:r>
        <w:rPr>
          <w:b/>
        </w:rPr>
        <w:t>(Authorized Dealer of Ford Motors India Ltd)</w:t>
      </w:r>
    </w:p>
    <w:p w:rsidR="00FA1CBE" w:rsidRDefault="00FA1CBE">
      <w:pPr>
        <w:ind w:left="1080"/>
        <w:rPr>
          <w:b/>
        </w:rPr>
      </w:pPr>
    </w:p>
    <w:p w:rsidR="00FA1CBE" w:rsidRDefault="00FA1CBE">
      <w:pPr>
        <w:ind w:left="1080"/>
        <w:rPr>
          <w:b/>
        </w:rPr>
      </w:pPr>
    </w:p>
    <w:p w:rsidR="00FA1CBE" w:rsidRDefault="00FA1CBE">
      <w:pPr>
        <w:ind w:left="1080"/>
      </w:pPr>
      <w:r>
        <w:rPr>
          <w:b/>
        </w:rPr>
        <w:t>Post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tab/>
        <w:t>Asst. Sales Manager</w:t>
      </w:r>
    </w:p>
    <w:p w:rsidR="00FA1CBE" w:rsidRDefault="00FA1CBE">
      <w:pPr>
        <w:ind w:left="1080"/>
        <w:rPr>
          <w:b/>
        </w:rPr>
      </w:pPr>
    </w:p>
    <w:p w:rsidR="00FA1CBE" w:rsidRDefault="00FA1CBE">
      <w:pPr>
        <w:ind w:left="1080"/>
        <w:rPr>
          <w:b/>
        </w:rPr>
      </w:pPr>
    </w:p>
    <w:p w:rsidR="00FA1CBE" w:rsidRDefault="00FA1CBE">
      <w:pPr>
        <w:ind w:left="1080"/>
      </w:pPr>
      <w:r>
        <w:rPr>
          <w:b/>
        </w:rPr>
        <w:t>Job Profile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 xml:space="preserve">The job involved typing up with Finance </w:t>
      </w:r>
    </w:p>
    <w:p w:rsidR="00FA1CBE" w:rsidRDefault="00FA1CBE">
      <w:pPr>
        <w:ind w:left="108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Companies, Direct Marketing in Corporate</w:t>
      </w:r>
    </w:p>
    <w:p w:rsidR="00FA1CBE" w:rsidRDefault="00FA1CBE">
      <w:pPr>
        <w:ind w:left="1080"/>
      </w:pPr>
      <w:r>
        <w:tab/>
      </w:r>
      <w:r>
        <w:tab/>
      </w:r>
      <w:r>
        <w:tab/>
      </w:r>
      <w:r>
        <w:tab/>
      </w:r>
      <w:r>
        <w:tab/>
        <w:t>Sector, Conducting Promotional Activites</w:t>
      </w:r>
    </w:p>
    <w:p w:rsidR="00FA1CBE" w:rsidRDefault="00FA1CBE">
      <w:pPr>
        <w:ind w:left="1080"/>
      </w:pPr>
      <w:r>
        <w:tab/>
      </w:r>
      <w:r>
        <w:tab/>
      </w:r>
      <w:r>
        <w:tab/>
      </w:r>
      <w:r>
        <w:tab/>
      </w:r>
      <w:r>
        <w:tab/>
        <w:t>Like organization camp. Road shows etc.</w:t>
      </w:r>
    </w:p>
    <w:p w:rsidR="00FA1CBE" w:rsidRDefault="00FA1CBE">
      <w:pPr>
        <w:ind w:left="1080"/>
      </w:pPr>
    </w:p>
    <w:p w:rsidR="00FA1CBE" w:rsidRDefault="00FA1CBE">
      <w:pPr>
        <w:ind w:left="1080"/>
      </w:pPr>
    </w:p>
    <w:p w:rsidR="00FA1CBE" w:rsidRDefault="00FA1CBE">
      <w:pPr>
        <w:ind w:left="1080"/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May 2002 to Jun 2006</w:t>
      </w:r>
    </w:p>
    <w:p w:rsidR="00FA1CBE" w:rsidRDefault="00FA1CBE">
      <w:pPr>
        <w:ind w:left="1080"/>
      </w:pPr>
    </w:p>
    <w:p w:rsidR="00FA1CBE" w:rsidRDefault="00FA1CBE">
      <w:pPr>
        <w:ind w:left="720"/>
      </w:pPr>
    </w:p>
    <w:p w:rsidR="00FA1CBE" w:rsidRDefault="00FA1CBE">
      <w:pPr>
        <w:numPr>
          <w:ilvl w:val="0"/>
          <w:numId w:val="2"/>
        </w:numPr>
        <w:rPr>
          <w:b/>
        </w:rPr>
      </w:pPr>
      <w:r>
        <w:rPr>
          <w:b/>
        </w:rPr>
        <w:t>Organization</w:t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ab/>
        <w:t>L M J Services, Ltd, Jodhpur</w:t>
      </w:r>
    </w:p>
    <w:p w:rsidR="00FA1CBE" w:rsidRDefault="00FA1CBE">
      <w:pPr>
        <w:ind w:left="720"/>
        <w:rPr>
          <w:b/>
        </w:rPr>
      </w:pPr>
    </w:p>
    <w:p w:rsidR="00FA1CBE" w:rsidRDefault="00FA1CBE">
      <w:pPr>
        <w:ind w:left="720"/>
        <w:rPr>
          <w:b/>
        </w:rPr>
      </w:pPr>
      <w:r>
        <w:rPr>
          <w:b/>
        </w:rPr>
        <w:t xml:space="preserve">      (Authorized Dealer of Maruti Udyog Ltd)</w:t>
      </w:r>
    </w:p>
    <w:p w:rsidR="00FA1CBE" w:rsidRDefault="00FA1CBE">
      <w:pPr>
        <w:ind w:left="720"/>
        <w:rPr>
          <w:b/>
        </w:rPr>
      </w:pPr>
    </w:p>
    <w:p w:rsidR="00FA1CBE" w:rsidRDefault="00FA1CBE">
      <w:pPr>
        <w:ind w:left="720"/>
      </w:pPr>
      <w:r>
        <w:rPr>
          <w:b/>
        </w:rPr>
        <w:t xml:space="preserve">      Post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Asst. Sales Manager</w:t>
      </w:r>
    </w:p>
    <w:p w:rsidR="00FA1CBE" w:rsidRDefault="00FA1CBE">
      <w:pPr>
        <w:ind w:left="720"/>
      </w:pPr>
    </w:p>
    <w:p w:rsidR="00FA1CBE" w:rsidRDefault="00FA1CBE">
      <w:pPr>
        <w:ind w:left="720"/>
      </w:pPr>
      <w:r>
        <w:rPr>
          <w:b/>
        </w:rPr>
        <w:t xml:space="preserve">      Job Profile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January 1999 to 2002</w:t>
      </w:r>
    </w:p>
    <w:p w:rsidR="00FA1CBE" w:rsidRDefault="00FA1CBE">
      <w:pPr>
        <w:ind w:left="720"/>
      </w:pPr>
    </w:p>
    <w:p w:rsidR="00FA1CBE" w:rsidRDefault="00FA1CBE">
      <w:pPr>
        <w:numPr>
          <w:ilvl w:val="0"/>
          <w:numId w:val="2"/>
        </w:numPr>
        <w:rPr>
          <w:b/>
        </w:rPr>
      </w:pPr>
      <w:r>
        <w:rPr>
          <w:b/>
        </w:rPr>
        <w:t>Organization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Govindam Motors Pvt Ltd. Jodhpur</w:t>
      </w:r>
    </w:p>
    <w:p w:rsidR="00FA1CBE" w:rsidRDefault="00FA1CBE">
      <w:pPr>
        <w:ind w:left="720"/>
        <w:rPr>
          <w:b/>
        </w:rPr>
      </w:pPr>
    </w:p>
    <w:p w:rsidR="00FA1CBE" w:rsidRDefault="00FA1CBE">
      <w:pPr>
        <w:ind w:left="1080"/>
        <w:rPr>
          <w:b/>
        </w:rPr>
      </w:pPr>
      <w:r>
        <w:rPr>
          <w:b/>
        </w:rPr>
        <w:t>(Authorized Dealer Deawoo Motors India Ltd)</w:t>
      </w:r>
    </w:p>
    <w:p w:rsidR="00FA1CBE" w:rsidRDefault="00FA1CBE">
      <w:pPr>
        <w:ind w:left="1080"/>
        <w:rPr>
          <w:b/>
        </w:rPr>
      </w:pPr>
    </w:p>
    <w:p w:rsidR="00FA1CBE" w:rsidRDefault="00FA1CBE">
      <w:pPr>
        <w:ind w:left="1080"/>
        <w:rPr>
          <w:b/>
        </w:rPr>
      </w:pPr>
    </w:p>
    <w:p w:rsidR="00FA1CBE" w:rsidRDefault="00FA1CBE">
      <w:pPr>
        <w:ind w:left="1080"/>
      </w:pPr>
      <w:r>
        <w:rPr>
          <w:b/>
        </w:rPr>
        <w:t>Post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Sales Mamager</w:t>
      </w:r>
    </w:p>
    <w:p w:rsidR="00FA1CBE" w:rsidRDefault="00FA1CBE">
      <w:pPr>
        <w:ind w:left="1080"/>
      </w:pPr>
    </w:p>
    <w:p w:rsidR="00FA1CBE" w:rsidRDefault="00FA1CBE">
      <w:pPr>
        <w:ind w:left="1080"/>
      </w:pPr>
      <w:r>
        <w:rPr>
          <w:b/>
        </w:rPr>
        <w:t>Job Profile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 xml:space="preserve">The job involved typing up with Finance </w:t>
      </w:r>
    </w:p>
    <w:p w:rsidR="00FA1CBE" w:rsidRDefault="00FA1CBE">
      <w:pPr>
        <w:ind w:left="108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Companies, Launched the camping to</w:t>
      </w:r>
    </w:p>
    <w:p w:rsidR="00FA1CBE" w:rsidRDefault="00FA1CBE">
      <w:pPr>
        <w:ind w:left="1080"/>
      </w:pPr>
      <w:r>
        <w:tab/>
      </w:r>
      <w:r>
        <w:tab/>
      </w:r>
      <w:r>
        <w:tab/>
      </w:r>
      <w:r>
        <w:tab/>
      </w:r>
      <w:r>
        <w:tab/>
        <w:t>Promote Deawoo Products, Organized the</w:t>
      </w:r>
    </w:p>
    <w:p w:rsidR="00FA1CBE" w:rsidRDefault="00FA1CBE">
      <w:pPr>
        <w:ind w:left="1080"/>
      </w:pPr>
      <w:r>
        <w:tab/>
      </w:r>
      <w:r>
        <w:tab/>
      </w:r>
      <w:r>
        <w:tab/>
      </w:r>
      <w:r>
        <w:tab/>
      </w:r>
      <w:r>
        <w:tab/>
        <w:t>Total dealership setup for the company</w:t>
      </w:r>
    </w:p>
    <w:p w:rsidR="00FA1CBE" w:rsidRDefault="00FA1CBE">
      <w:pPr>
        <w:ind w:left="1080"/>
      </w:pPr>
    </w:p>
    <w:p w:rsidR="00FA1CBE" w:rsidRDefault="00FA1CBE">
      <w:pPr>
        <w:ind w:left="1080"/>
      </w:pPr>
    </w:p>
    <w:p w:rsidR="00FA1CBE" w:rsidRDefault="00FA1CBE">
      <w:pPr>
        <w:ind w:left="1080"/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August 1998 to January 1999</w:t>
      </w:r>
    </w:p>
    <w:p w:rsidR="00FA1CBE" w:rsidRDefault="00FA1CBE">
      <w:pPr>
        <w:ind w:left="1080"/>
      </w:pPr>
    </w:p>
    <w:p w:rsidR="00FA1CBE" w:rsidRDefault="00FA1CBE">
      <w:pPr>
        <w:ind w:left="1080"/>
      </w:pPr>
    </w:p>
    <w:p w:rsidR="00FA1CBE" w:rsidRDefault="00FA1CBE">
      <w:pPr>
        <w:ind w:left="1080"/>
      </w:pPr>
    </w:p>
    <w:p w:rsidR="00FA1CBE" w:rsidRDefault="00FA1CBE">
      <w:pPr>
        <w:ind w:left="1080"/>
      </w:pPr>
    </w:p>
    <w:p w:rsidR="00FA1CBE" w:rsidRDefault="00FA1CBE">
      <w:pPr>
        <w:numPr>
          <w:ilvl w:val="0"/>
          <w:numId w:val="2"/>
        </w:numPr>
        <w:rPr>
          <w:b/>
        </w:rPr>
      </w:pPr>
      <w:r>
        <w:rPr>
          <w:b/>
        </w:rPr>
        <w:t>Organization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L M J Services Ltd, Jodhpur</w:t>
      </w:r>
    </w:p>
    <w:p w:rsidR="00FA1CBE" w:rsidRDefault="00FA1CBE">
      <w:pPr>
        <w:ind w:left="720"/>
        <w:rPr>
          <w:b/>
        </w:rPr>
      </w:pPr>
    </w:p>
    <w:p w:rsidR="00FA1CBE" w:rsidRDefault="00FA1CBE">
      <w:pPr>
        <w:ind w:left="720"/>
        <w:rPr>
          <w:b/>
        </w:rPr>
      </w:pPr>
    </w:p>
    <w:p w:rsidR="00FA1CBE" w:rsidRDefault="00FA1CBE">
      <w:pPr>
        <w:ind w:left="1080"/>
        <w:rPr>
          <w:b/>
        </w:rPr>
      </w:pPr>
      <w:r>
        <w:rPr>
          <w:b/>
        </w:rPr>
        <w:lastRenderedPageBreak/>
        <w:t>(Authorized Dealer of Maruti Udyog Ltd)</w:t>
      </w:r>
    </w:p>
    <w:p w:rsidR="00FA1CBE" w:rsidRDefault="00FA1CBE">
      <w:pPr>
        <w:ind w:left="1080"/>
        <w:rPr>
          <w:b/>
        </w:rPr>
      </w:pPr>
    </w:p>
    <w:p w:rsidR="00FA1CBE" w:rsidRDefault="00FA1CBE">
      <w:pPr>
        <w:ind w:left="720"/>
      </w:pPr>
      <w:r>
        <w:rPr>
          <w:b/>
        </w:rPr>
        <w:t xml:space="preserve">  Post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Asst. Sales Manager</w:t>
      </w:r>
    </w:p>
    <w:p w:rsidR="00FA1CBE" w:rsidRDefault="00FA1CBE">
      <w:pPr>
        <w:ind w:left="720"/>
      </w:pPr>
    </w:p>
    <w:p w:rsidR="00FA1CBE" w:rsidRDefault="00FA1CBE">
      <w:pPr>
        <w:ind w:left="720"/>
      </w:pPr>
      <w:r>
        <w:rPr>
          <w:b/>
        </w:rPr>
        <w:t xml:space="preserve"> Job Profile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 xml:space="preserve">The job involved typing up with Finance </w:t>
      </w:r>
    </w:p>
    <w:p w:rsidR="00FA1CBE" w:rsidRDefault="00FA1CBE">
      <w:pPr>
        <w:ind w:left="108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Companies, Direct Marketing in Corporate</w:t>
      </w:r>
    </w:p>
    <w:p w:rsidR="00FA1CBE" w:rsidRDefault="00FA1CBE">
      <w:pPr>
        <w:ind w:left="1080"/>
      </w:pPr>
      <w:r>
        <w:tab/>
      </w:r>
      <w:r>
        <w:tab/>
      </w:r>
      <w:r>
        <w:tab/>
      </w:r>
      <w:r>
        <w:tab/>
      </w:r>
      <w:r>
        <w:tab/>
        <w:t>Sector, Counducting Promotional Activities</w:t>
      </w:r>
    </w:p>
    <w:p w:rsidR="00FA1CBE" w:rsidRDefault="00FA1CBE">
      <w:pPr>
        <w:ind w:left="1080"/>
      </w:pPr>
      <w:r>
        <w:tab/>
      </w:r>
      <w:r>
        <w:tab/>
      </w:r>
      <w:r>
        <w:tab/>
      </w:r>
      <w:r>
        <w:tab/>
      </w:r>
      <w:r>
        <w:tab/>
        <w:t xml:space="preserve">Like </w:t>
      </w:r>
    </w:p>
    <w:p w:rsidR="00FA1CBE" w:rsidRDefault="00FA1CBE">
      <w:pPr>
        <w:ind w:left="1080"/>
      </w:pPr>
    </w:p>
    <w:p w:rsidR="00FA1CBE" w:rsidRDefault="00FA1CBE">
      <w:pPr>
        <w:ind w:left="1080"/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January 1996 to August 1998</w:t>
      </w:r>
    </w:p>
    <w:p w:rsidR="00FA1CBE" w:rsidRDefault="00FA1CBE">
      <w:pPr>
        <w:ind w:left="720"/>
      </w:pPr>
    </w:p>
    <w:p w:rsidR="00FA1CBE" w:rsidRDefault="00FA1CBE">
      <w:pPr>
        <w:ind w:left="720"/>
      </w:pPr>
    </w:p>
    <w:p w:rsidR="00FA1CBE" w:rsidRDefault="00FA1CBE">
      <w:pPr>
        <w:ind w:left="720"/>
      </w:pPr>
    </w:p>
    <w:p w:rsidR="00FA1CBE" w:rsidRDefault="00FA1CBE">
      <w:pPr>
        <w:ind w:left="720"/>
      </w:pPr>
    </w:p>
    <w:p w:rsidR="00FA1CBE" w:rsidRDefault="00FA1CBE">
      <w:pPr>
        <w:numPr>
          <w:ilvl w:val="0"/>
          <w:numId w:val="2"/>
        </w:numPr>
        <w:rPr>
          <w:b/>
        </w:rPr>
      </w:pPr>
      <w:r>
        <w:rPr>
          <w:b/>
        </w:rPr>
        <w:t>Organization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Jalani Enterprise, Jodhpur</w:t>
      </w:r>
    </w:p>
    <w:p w:rsidR="00FA1CBE" w:rsidRDefault="00FA1CBE">
      <w:pPr>
        <w:ind w:left="720"/>
        <w:rPr>
          <w:b/>
        </w:rPr>
      </w:pPr>
    </w:p>
    <w:p w:rsidR="00FA1CBE" w:rsidRDefault="00FA1CBE">
      <w:pPr>
        <w:ind w:left="1080"/>
        <w:rPr>
          <w:b/>
        </w:rPr>
      </w:pPr>
    </w:p>
    <w:p w:rsidR="00FA1CBE" w:rsidRDefault="00FA1CBE">
      <w:pPr>
        <w:ind w:left="1080"/>
        <w:rPr>
          <w:b/>
        </w:rPr>
      </w:pPr>
      <w:r>
        <w:rPr>
          <w:b/>
        </w:rPr>
        <w:t>(Manufacturer of Traditional Rajasthan Spices)</w:t>
      </w:r>
    </w:p>
    <w:p w:rsidR="00FA1CBE" w:rsidRDefault="00FA1CBE">
      <w:pPr>
        <w:ind w:left="1080"/>
        <w:rPr>
          <w:b/>
        </w:rPr>
      </w:pPr>
    </w:p>
    <w:p w:rsidR="00FA1CBE" w:rsidRDefault="00FA1CBE">
      <w:pPr>
        <w:ind w:left="1080"/>
        <w:rPr>
          <w:b/>
        </w:rPr>
      </w:pPr>
    </w:p>
    <w:p w:rsidR="00FA1CBE" w:rsidRDefault="00FA1CBE">
      <w:pPr>
        <w:ind w:left="1080"/>
      </w:pPr>
      <w:r>
        <w:rPr>
          <w:b/>
        </w:rPr>
        <w:t>Post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Sales Executive</w:t>
      </w:r>
    </w:p>
    <w:p w:rsidR="00FA1CBE" w:rsidRDefault="00FA1CBE">
      <w:pPr>
        <w:ind w:left="1080"/>
      </w:pPr>
    </w:p>
    <w:p w:rsidR="00FA1CBE" w:rsidRDefault="00FA1CBE">
      <w:pPr>
        <w:ind w:left="1080"/>
        <w:rPr>
          <w:b/>
        </w:rPr>
      </w:pPr>
    </w:p>
    <w:p w:rsidR="00FA1CBE" w:rsidRDefault="00FA1CBE">
      <w:pPr>
        <w:ind w:left="1080"/>
      </w:pPr>
      <w:r>
        <w:rPr>
          <w:b/>
        </w:rPr>
        <w:t>Job Profile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Marketing of spices in Rajasthan, Haryana</w:t>
      </w:r>
    </w:p>
    <w:p w:rsidR="00FA1CBE" w:rsidRDefault="00FA1CBE">
      <w:pPr>
        <w:ind w:left="108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Punjab,   Maharashtra,   Gujarat    Madya</w:t>
      </w:r>
    </w:p>
    <w:p w:rsidR="00FA1CBE" w:rsidRDefault="00FA1CBE">
      <w:pPr>
        <w:ind w:left="1080"/>
      </w:pPr>
      <w:r>
        <w:tab/>
      </w:r>
      <w:r>
        <w:tab/>
      </w:r>
      <w:r>
        <w:tab/>
      </w:r>
      <w:r>
        <w:tab/>
      </w:r>
      <w:r>
        <w:tab/>
        <w:t>Pradesh,  and setting up the Dealer Network</w:t>
      </w:r>
    </w:p>
    <w:p w:rsidR="00FA1CBE" w:rsidRDefault="00FA1CBE">
      <w:pPr>
        <w:ind w:left="1080"/>
      </w:pPr>
      <w:r>
        <w:tab/>
      </w:r>
      <w:r>
        <w:tab/>
      </w:r>
      <w:r>
        <w:tab/>
      </w:r>
      <w:r>
        <w:tab/>
        <w:t xml:space="preserve">           on Haryana and Punjab and the job involved  </w:t>
      </w:r>
    </w:p>
    <w:p w:rsidR="00FA1CBE" w:rsidRDefault="00FA1CBE">
      <w:pPr>
        <w:ind w:left="1080"/>
      </w:pPr>
      <w:r>
        <w:tab/>
      </w:r>
      <w:r>
        <w:tab/>
      </w:r>
      <w:r>
        <w:tab/>
      </w:r>
      <w:r>
        <w:tab/>
      </w:r>
      <w:r>
        <w:tab/>
        <w:t>typing up with Finance</w:t>
      </w:r>
    </w:p>
    <w:p w:rsidR="00FA1CBE" w:rsidRDefault="00FA1CBE">
      <w:pPr>
        <w:ind w:left="1080"/>
      </w:pPr>
    </w:p>
    <w:p w:rsidR="00FA1CBE" w:rsidRDefault="00FA1CBE">
      <w:pPr>
        <w:ind w:left="1080"/>
      </w:pPr>
    </w:p>
    <w:p w:rsidR="00FA1CBE" w:rsidRDefault="00FA1CBE">
      <w:pPr>
        <w:ind w:left="1080"/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January 1993 to December 1995</w:t>
      </w:r>
    </w:p>
    <w:p w:rsidR="00FA1CBE" w:rsidRDefault="00FA1CBE">
      <w:pPr>
        <w:ind w:left="1080"/>
      </w:pPr>
    </w:p>
    <w:p w:rsidR="00FA1CBE" w:rsidRDefault="00FA1CBE">
      <w:pPr>
        <w:ind w:left="1080"/>
      </w:pPr>
    </w:p>
    <w:p w:rsidR="00FA1CBE" w:rsidRDefault="00FA1CBE">
      <w:pPr>
        <w:ind w:left="1080"/>
      </w:pPr>
    </w:p>
    <w:p w:rsidR="00FA1CBE" w:rsidRDefault="00FA1CBE">
      <w:pPr>
        <w:ind w:left="1080"/>
      </w:pPr>
    </w:p>
    <w:p w:rsidR="00FA1CBE" w:rsidRDefault="00FA1CBE">
      <w:pPr>
        <w:ind w:left="1080"/>
      </w:pPr>
    </w:p>
    <w:p w:rsidR="00FA1CBE" w:rsidRDefault="00FA1CBE">
      <w:pPr>
        <w:ind w:left="1080" w:firstLine="720"/>
      </w:pPr>
      <w:r>
        <w:t>In view of above, I am confident that I will suit to your requiremebnt and  it will be my pleasure to be a part of your esteemed organization and for that I will remain ever grateful.</w:t>
      </w:r>
    </w:p>
    <w:p w:rsidR="00FA1CBE" w:rsidRDefault="00FA1CBE">
      <w:pPr>
        <w:ind w:left="1440"/>
      </w:pPr>
    </w:p>
    <w:p w:rsidR="00FA1CBE" w:rsidRDefault="00FA1CBE">
      <w:pPr>
        <w:ind w:left="900"/>
      </w:pPr>
    </w:p>
    <w:p w:rsidR="00FA1CBE" w:rsidRDefault="00FA1CBE">
      <w:pPr>
        <w:ind w:left="900"/>
      </w:pPr>
      <w:r>
        <w:tab/>
      </w:r>
      <w:r>
        <w:tab/>
      </w:r>
      <w:r>
        <w:tab/>
      </w:r>
      <w:r>
        <w:tab/>
      </w:r>
    </w:p>
    <w:p w:rsidR="00FA1CBE" w:rsidRDefault="00FA1CBE">
      <w:pPr>
        <w:ind w:left="1080"/>
      </w:pPr>
    </w:p>
    <w:p w:rsidR="00FA1CBE" w:rsidRDefault="00FA1CBE">
      <w:pPr>
        <w:rPr>
          <w:b/>
        </w:rPr>
      </w:pPr>
      <w:r>
        <w:rPr>
          <w:b/>
        </w:rPr>
        <w:t>(A K Solanki)</w:t>
      </w:r>
    </w:p>
    <w:p w:rsidR="00FA1CBE" w:rsidRDefault="00FA1CBE">
      <w:pPr>
        <w:ind w:left="1080"/>
        <w:rPr>
          <w:b/>
        </w:rPr>
      </w:pPr>
    </w:p>
    <w:p w:rsidR="00FA1CBE" w:rsidRDefault="00FA1CBE">
      <w:pPr>
        <w:ind w:left="1080"/>
      </w:pPr>
    </w:p>
    <w:p w:rsidR="00FA1CBE" w:rsidRDefault="00FA1CBE">
      <w:pPr>
        <w:ind w:left="900"/>
      </w:pPr>
    </w:p>
    <w:p w:rsidR="00FA1CBE" w:rsidRDefault="00FA1CBE" w:rsidP="00B17FC3">
      <w:pPr>
        <w:ind w:left="900"/>
      </w:pPr>
      <w:r>
        <w:t xml:space="preserve">   . </w:t>
      </w:r>
      <w:r>
        <w:tab/>
      </w:r>
      <w:r>
        <w:tab/>
      </w:r>
      <w:r>
        <w:tab/>
      </w:r>
      <w:r>
        <w:tab/>
        <w:t xml:space="preserve">       </w:t>
      </w:r>
    </w:p>
    <w:p w:rsidR="00FA1CBE" w:rsidRDefault="00FA1CBE">
      <w:pPr>
        <w:ind w:left="4680"/>
      </w:pPr>
      <w:r>
        <w:t xml:space="preserve"> </w:t>
      </w:r>
    </w:p>
    <w:p w:rsidR="00FA1CBE" w:rsidRDefault="00FA1CBE">
      <w:pPr>
        <w:ind w:left="1080"/>
      </w:pPr>
    </w:p>
    <w:p w:rsidR="00FA1CBE" w:rsidRDefault="00FA1CBE">
      <w:pPr>
        <w:ind w:left="1080"/>
      </w:pP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FA1CBE" w:rsidRDefault="00FA1CBE">
      <w:pPr>
        <w:ind w:left="4320"/>
      </w:pPr>
      <w:r>
        <w:t xml:space="preserve">       </w:t>
      </w:r>
    </w:p>
    <w:p w:rsidR="00FA1CBE" w:rsidRDefault="00FA1CBE">
      <w:pPr>
        <w:ind w:left="4320"/>
      </w:pPr>
    </w:p>
    <w:sectPr w:rsidR="00FA1C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8A3" w:rsidRDefault="005318A3" w:rsidP="00EF2132">
      <w:r>
        <w:separator/>
      </w:r>
    </w:p>
  </w:endnote>
  <w:endnote w:type="continuationSeparator" w:id="1">
    <w:p w:rsidR="005318A3" w:rsidRDefault="005318A3" w:rsidP="00EF21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132" w:rsidRDefault="00EF21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132" w:rsidRDefault="00EF21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132" w:rsidRDefault="00EF21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8A3" w:rsidRDefault="005318A3" w:rsidP="00EF2132">
      <w:r>
        <w:separator/>
      </w:r>
    </w:p>
  </w:footnote>
  <w:footnote w:type="continuationSeparator" w:id="1">
    <w:p w:rsidR="005318A3" w:rsidRDefault="005318A3" w:rsidP="00EF21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132" w:rsidRDefault="00EF21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132" w:rsidRDefault="00EF213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132" w:rsidRDefault="00EF213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filled="t">
        <v:fill color2="black"/>
        <v:imagedata r:id="rId1" o:title=""/>
      </v:shape>
    </w:pict>
  </w:numPicBullet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2FBA"/>
    <w:rsid w:val="00095472"/>
    <w:rsid w:val="000A2DB7"/>
    <w:rsid w:val="0012509C"/>
    <w:rsid w:val="00126184"/>
    <w:rsid w:val="00135DF5"/>
    <w:rsid w:val="001539FC"/>
    <w:rsid w:val="001564B8"/>
    <w:rsid w:val="00195D65"/>
    <w:rsid w:val="001D2FBA"/>
    <w:rsid w:val="00262737"/>
    <w:rsid w:val="00293F57"/>
    <w:rsid w:val="00337895"/>
    <w:rsid w:val="00345876"/>
    <w:rsid w:val="003B07D4"/>
    <w:rsid w:val="005318A3"/>
    <w:rsid w:val="00541CD6"/>
    <w:rsid w:val="00597142"/>
    <w:rsid w:val="005D770A"/>
    <w:rsid w:val="006D3800"/>
    <w:rsid w:val="006D47FA"/>
    <w:rsid w:val="00702032"/>
    <w:rsid w:val="00740FF4"/>
    <w:rsid w:val="00787F54"/>
    <w:rsid w:val="007C54B5"/>
    <w:rsid w:val="007C6D20"/>
    <w:rsid w:val="007D3054"/>
    <w:rsid w:val="008768CE"/>
    <w:rsid w:val="008A4FAB"/>
    <w:rsid w:val="008B51A2"/>
    <w:rsid w:val="008C3441"/>
    <w:rsid w:val="0091160A"/>
    <w:rsid w:val="0093693D"/>
    <w:rsid w:val="00971F9F"/>
    <w:rsid w:val="009B4EDA"/>
    <w:rsid w:val="009C30DB"/>
    <w:rsid w:val="00AE2A10"/>
    <w:rsid w:val="00B05099"/>
    <w:rsid w:val="00B17FC3"/>
    <w:rsid w:val="00B95DF7"/>
    <w:rsid w:val="00BF28F3"/>
    <w:rsid w:val="00C94CF6"/>
    <w:rsid w:val="00D44D55"/>
    <w:rsid w:val="00D72F9F"/>
    <w:rsid w:val="00DA182D"/>
    <w:rsid w:val="00EA5E40"/>
    <w:rsid w:val="00EF2132"/>
    <w:rsid w:val="00F04B99"/>
    <w:rsid w:val="00F60CC5"/>
    <w:rsid w:val="00FA1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styleId="DefaultParagraphFont0">
    <w:name w:val="Default Paragraph Font"/>
  </w:style>
  <w:style w:type="character" w:styleId="Hyperlink">
    <w:name w:val="Hyperlink"/>
    <w:basedOn w:val="DefaultParagraphFont0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semiHidden/>
    <w:unhideWhenUsed/>
    <w:rsid w:val="00EF21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132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EF2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2132"/>
    <w:rPr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ilsolanki30@rediffmail.com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1FCF2-CA27-40CD-AEFE-7D827829E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Anil K Solanki</vt:lpstr>
    </vt:vector>
  </TitlesOfParts>
  <Company/>
  <LinksUpToDate>false</LinksUpToDate>
  <CharactersWithSpaces>5846</CharactersWithSpaces>
  <SharedDoc>false</SharedDoc>
  <HLinks>
    <vt:vector size="6" baseType="variant">
      <vt:variant>
        <vt:i4>7798874</vt:i4>
      </vt:variant>
      <vt:variant>
        <vt:i4>0</vt:i4>
      </vt:variant>
      <vt:variant>
        <vt:i4>0</vt:i4>
      </vt:variant>
      <vt:variant>
        <vt:i4>5</vt:i4>
      </vt:variant>
      <vt:variant>
        <vt:lpwstr>mailto:anilsolanki30@rediffmail.com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Anil K Solanki</dc:title>
  <dc:creator>abc</dc:creator>
  <cp:lastModifiedBy>Guest</cp:lastModifiedBy>
  <cp:revision>2</cp:revision>
  <cp:lastPrinted>2013-07-11T06:43:00Z</cp:lastPrinted>
  <dcterms:created xsi:type="dcterms:W3CDTF">2018-04-26T09:56:00Z</dcterms:created>
  <dcterms:modified xsi:type="dcterms:W3CDTF">2018-04-26T09:56:00Z</dcterms:modified>
</cp:coreProperties>
</file>