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23D" w:rsidRDefault="00660F1E">
      <w:pPr>
        <w:spacing w:before="70"/>
        <w:ind w:left="101"/>
        <w:rPr>
          <w:rFonts w:ascii="Cambria" w:eastAsia="Cambria" w:hAnsi="Cambria" w:cs="Cambria"/>
          <w:sz w:val="24"/>
          <w:szCs w:val="24"/>
        </w:rPr>
      </w:pPr>
      <w:r w:rsidRPr="00660F1E">
        <w:rPr>
          <w:noProof/>
          <w:lang w:val="en-IN" w:eastAsia="en-IN" w:bidi="hi-IN"/>
        </w:rPr>
        <w:pict>
          <v:group id="Group 4" o:spid="_x0000_s1026" style="position:absolute;left:0;text-align:left;margin-left:23.95pt;margin-top:23.45pt;width:547.65pt;height:794.9pt;z-index:-251658240;mso-position-horizontal-relative:page;mso-position-vertical-relative:page" coordorigin="479,469" coordsize="10953,15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">
            <v:group id="Group 5" o:spid="_x0000_s1027" style="position:absolute;left:499;top:490;width:10912;height:0" coordorigin="499,490" coordsize="1091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<v:shape id="Freeform 12" o:spid="_x0000_s1028" style="position:absolute;left:499;top:490;width:10912;height:0;visibility:visible;mso-wrap-style:square;v-text-anchor:top" coordsize="1091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C678MA&#10;AADaAAAADwAAAGRycy9kb3ducmV2LnhtbESPQWsCMRSE7wX/Q3hCbzVri1VWo4hgEaGHrl68PTbP&#10;zWLysm7S3e2/N4VCj8PMfMOsNoOzoqM21J4VTCcZCOLS65orBefT/mUBIkRkjdYzKfihAJv16GmF&#10;ufY9f1FXxEokCIccFZgYm1zKUBpyGCa+IU7e1bcOY5JtJXWLfYI7K1+z7F06rDktGGxoZ6i8Fd9O&#10;wVt3cLW1u2J+me0/renxaD/uSj2Ph+0SRKQh/of/2getYAa/V9INk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C678MAAADaAAAADwAAAAAAAAAAAAAAAACYAgAAZHJzL2Rv&#10;d25yZXYueG1sUEsFBgAAAAAEAAQA9QAAAIgDAAAAAA==&#10;" path="m,l10913,e" filled="f" strokeweight="1.06pt">
                <v:path arrowok="t" o:connecttype="custom" o:connectlocs="0,0;10913,0" o:connectangles="0,0"/>
              </v:shape>
              <v:group id="Group 6" o:spid="_x0000_s1029" style="position:absolute;left:490;top:480;width:0;height:15876" coordorigin="490,480" coordsize="0,158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<v:shape id="Freeform 11" o:spid="_x0000_s1030" style="position:absolute;left:490;top:480;width:0;height:15876;visibility:visible;mso-wrap-style:square;v-text-anchor:top" coordsize="0,158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7CacIA&#10;AADaAAAADwAAAGRycy9kb3ducmV2LnhtbESPQWsCMRSE70L/Q3iF3jRrC21ZjWKthV4EteL5sXlm&#10;F/e9LEmq2/76Rih4HGbmG2Y677lVZwqx8WJgPCpAkVTeNuIM7L8+hq+gYkKx2HohAz8UYT67G0yx&#10;tP4iWzrvklMZIrFEA3VKXal1rGpijCPfkWTv6ANjyjI4bQNeMpxb/VgUz5qxkbxQY0fLmqrT7psN&#10;LJxbbzerd16uAhP/PvHbYcPGPNz3iwmoRH26hf/bn9bAC1yv5Bu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3sJpwgAAANoAAAAPAAAAAAAAAAAAAAAAAJgCAABkcnMvZG93&#10;bnJldi54bWxQSwUGAAAAAAQABAD1AAAAhwMAAAAA&#10;" path="m,l,15876e" filled="f" strokeweight="1.06pt">
                  <v:path arrowok="t" o:connecttype="custom" o:connectlocs="0,480;0,16356" o:connectangles="0,0"/>
                </v:shape>
                <v:group id="Group 7" o:spid="_x0000_s1031" style="position:absolute;left:11421;top:480;width:0;height:15876" coordorigin="11421,480" coordsize="0,158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10" o:spid="_x0000_s1032" style="position:absolute;left:11421;top:480;width:0;height:15876;visibility:visible;mso-wrap-style:square;v-text-anchor:top" coordsize="0,158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zI58UA&#10;AADaAAAADwAAAGRycy9kb3ducmV2LnhtbESPT2sCMRTE70K/Q3gFL6LZWii6NUoRRPHS1j89PzbP&#10;bHTzsmyiu/XTN4VCj8PM/IaZLTpXiRs1wXpW8DTKQBAXXls2Cg771XACIkRkjZVnUvBNARbzh94M&#10;c+1b/qTbLhqRIBxyVFDGWOdShqIkh2Hka+LknXzjMCbZGKkbbBPcVXKcZS/SoeW0UGJNy5KKy+7q&#10;FHw9b+/SHu/tZDA29nxaf0yX70ap/mP39goiUhf/w3/tjVYwhd8r6QbI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LMjnxQAAANoAAAAPAAAAAAAAAAAAAAAAAJgCAABkcnMv&#10;ZG93bnJldi54bWxQSwUGAAAAAAQABAD1AAAAigMAAAAA&#10;" path="m,l,15876e" filled="f" strokeweight=".38242mm">
                    <v:path arrowok="t" o:connecttype="custom" o:connectlocs="0,480;0,16356" o:connectangles="0,0"/>
                  </v:shape>
                  <v:group id="Group 8" o:spid="_x0000_s1033" style="position:absolute;left:499;top:16346;width:10912;height:0" coordorigin="499,16346" coordsize="1091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shape id="Freeform 9" o:spid="_x0000_s1034" style="position:absolute;left:499;top:16346;width:10912;height:0;visibility:visible;mso-wrap-style:square;v-text-anchor:top" coordsize="1091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r/F7wA&#10;AADbAAAADwAAAGRycy9kb3ducmV2LnhtbERPTYvCMBC9L/gfwgje1lRRkWoUEQU9qrv3oRnbYDMp&#10;Saz13xtB8DaP9znLdWdr0ZIPxrGC0TADQVw4bbhU8HfZ/85BhIissXZMCp4UYL3q/Swx1+7BJ2rP&#10;sRQphEOOCqoYm1zKUFRkMQxdQ5y4q/MWY4K+lNrjI4XbWo6zbCYtGk4NFTa0rai4ne9WgZ/QbT/t&#10;js1/sLZsn2Z72KFRatDvNgsQkbr4FX/cB53mj+D9SzpArl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yv8XvAAAANsAAAAPAAAAAAAAAAAAAAAAAJgCAABkcnMvZG93bnJldi54&#10;bWxQSwUGAAAAAAQABAD1AAAAgQMAAAAA&#10;" path="m,l10913,e" filled="f" strokeweight=".37392mm">
                      <v:path arrowok="t" o:connecttype="custom" o:connectlocs="0,0;10913,0" o:connectangles="0,0"/>
                    </v:shape>
                  </v:group>
                </v:group>
              </v:group>
            </v:group>
            <w10:wrap anchorx="page" anchory="page"/>
          </v:group>
        </w:pict>
      </w:r>
      <w:r w:rsidR="007E5993">
        <w:rPr>
          <w:rFonts w:ascii="Cambria" w:eastAsia="Cambria" w:hAnsi="Cambria" w:cs="Cambria"/>
          <w:b/>
          <w:spacing w:val="-1"/>
          <w:sz w:val="24"/>
          <w:szCs w:val="24"/>
        </w:rPr>
        <w:t>C</w:t>
      </w:r>
      <w:r w:rsidR="007E5993"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 w:rsidR="007E5993">
        <w:rPr>
          <w:rFonts w:ascii="Cambria" w:eastAsia="Cambria" w:hAnsi="Cambria" w:cs="Cambria"/>
          <w:b/>
          <w:sz w:val="24"/>
          <w:szCs w:val="24"/>
        </w:rPr>
        <w:t>R</w:t>
      </w:r>
      <w:r w:rsidR="007E5993">
        <w:rPr>
          <w:rFonts w:ascii="Cambria" w:eastAsia="Cambria" w:hAnsi="Cambria" w:cs="Cambria"/>
          <w:b/>
          <w:spacing w:val="-1"/>
          <w:sz w:val="24"/>
          <w:szCs w:val="24"/>
        </w:rPr>
        <w:t>R</w:t>
      </w:r>
      <w:r w:rsidR="007E5993">
        <w:rPr>
          <w:rFonts w:ascii="Cambria" w:eastAsia="Cambria" w:hAnsi="Cambria" w:cs="Cambria"/>
          <w:b/>
          <w:sz w:val="24"/>
          <w:szCs w:val="24"/>
        </w:rPr>
        <w:t>I</w:t>
      </w:r>
      <w:r w:rsidR="007E5993">
        <w:rPr>
          <w:rFonts w:ascii="Cambria" w:eastAsia="Cambria" w:hAnsi="Cambria" w:cs="Cambria"/>
          <w:b/>
          <w:spacing w:val="-1"/>
          <w:sz w:val="24"/>
          <w:szCs w:val="24"/>
        </w:rPr>
        <w:t>C</w:t>
      </w:r>
      <w:r w:rsidR="007E5993"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 w:rsidR="007E5993">
        <w:rPr>
          <w:rFonts w:ascii="Cambria" w:eastAsia="Cambria" w:hAnsi="Cambria" w:cs="Cambria"/>
          <w:b/>
          <w:sz w:val="24"/>
          <w:szCs w:val="24"/>
        </w:rPr>
        <w:t>LUM</w:t>
      </w:r>
      <w:r w:rsidR="007E5993">
        <w:rPr>
          <w:rFonts w:ascii="Cambria" w:eastAsia="Cambria" w:hAnsi="Cambria" w:cs="Cambria"/>
          <w:b/>
          <w:spacing w:val="-1"/>
          <w:sz w:val="24"/>
          <w:szCs w:val="24"/>
        </w:rPr>
        <w:t>V</w:t>
      </w:r>
      <w:r w:rsidR="007E5993">
        <w:rPr>
          <w:rFonts w:ascii="Cambria" w:eastAsia="Cambria" w:hAnsi="Cambria" w:cs="Cambria"/>
          <w:b/>
          <w:sz w:val="24"/>
          <w:szCs w:val="24"/>
        </w:rPr>
        <w:t>ITAE</w:t>
      </w:r>
    </w:p>
    <w:p w:rsidR="00F8223D" w:rsidRDefault="00F8223D">
      <w:pPr>
        <w:spacing w:before="12" w:line="280" w:lineRule="exact"/>
        <w:rPr>
          <w:sz w:val="28"/>
          <w:szCs w:val="28"/>
        </w:rPr>
      </w:pPr>
    </w:p>
    <w:p w:rsidR="0046370B" w:rsidRPr="0046370B" w:rsidRDefault="0046370B" w:rsidP="006511F7">
      <w:pPr>
        <w:spacing w:before="12" w:line="280" w:lineRule="exact"/>
        <w:ind w:left="2160" w:firstLine="720"/>
        <w:rPr>
          <w:rFonts w:ascii="Georgia" w:eastAsia="Georgia" w:hAnsi="Georgia" w:cs="Georgia"/>
          <w:b/>
          <w:sz w:val="32"/>
          <w:szCs w:val="32"/>
        </w:rPr>
      </w:pPr>
      <w:r w:rsidRPr="0046370B">
        <w:rPr>
          <w:rFonts w:ascii="Georgia" w:eastAsia="Georgia" w:hAnsi="Georgia" w:cs="Georgia"/>
          <w:b/>
          <w:sz w:val="32"/>
          <w:szCs w:val="32"/>
        </w:rPr>
        <w:t>VALA BHARAT KARSHANBHAI</w:t>
      </w:r>
    </w:p>
    <w:p w:rsidR="0046370B" w:rsidRPr="0046370B" w:rsidRDefault="00660F1E" w:rsidP="0046370B">
      <w:pPr>
        <w:spacing w:before="4" w:line="242" w:lineRule="auto"/>
        <w:ind w:left="1282" w:right="654" w:hanging="1"/>
        <w:jc w:val="center"/>
        <w:rPr>
          <w:rFonts w:ascii="Verdana" w:hAnsi="Verdana"/>
          <w:noProof/>
          <w:sz w:val="16"/>
          <w:szCs w:val="16"/>
          <w:lang w:eastAsia="en-IN" w:bidi="hi-IN"/>
        </w:rPr>
      </w:pPr>
      <w:r w:rsidRPr="00660F1E">
        <w:rPr>
          <w:b/>
          <w:bCs/>
          <w:noProof/>
          <w:sz w:val="16"/>
          <w:szCs w:val="16"/>
          <w:lang w:val="en-IN" w:eastAsia="en-IN" w:bidi="hi-IN"/>
        </w:rPr>
        <w:pict>
          <v:group id="Group 2" o:spid="_x0000_s1035" style="position:absolute;left:0;text-align:left;margin-left:56.15pt;margin-top:21.35pt;width:490.4pt;height:0;z-index:-251659264;mso-position-horizontal-relative:page" coordorigin="1123,427" coordsize="980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">
            <v:shape id="Freeform 3" o:spid="_x0000_s1036" style="position:absolute;left:1123;top:427;width:9808;height:0;visibility:visible;mso-wrap-style:square;v-text-anchor:top" coordsize="980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l9BMEA&#10;AADaAAAADwAAAGRycy9kb3ducmV2LnhtbESPT2sCMRTE70K/Q3gFb5qtoi2rUbYFQW/+KUJvj+S5&#10;u3TzsiRR129vBMHjMDO/YebLzjbiQj7UjhV8DDMQxNqZmksFv4fV4AtEiMgGG8ek4EYBlou33hxz&#10;4668o8s+liJBOOSooIqxzaUMuiKLYeha4uSdnLcYk/SlNB6vCW4bOcqyqbRYc1qosKWfivT//mwV&#10;+EIf8Eh/8rveFJ3+nNrJeHtUqv/eFTMQkbr4Cj/ba6NgBI8r6QbIx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YJfQTBAAAA2gAAAA8AAAAAAAAAAAAAAAAAmAIAAGRycy9kb3du&#10;cmV2LnhtbFBLBQYAAAAABAAEAPUAAACGAwAAAAA=&#10;" path="m,l9809,e" filled="f" strokeweight="1.54pt">
              <v:path arrowok="t" o:connecttype="custom" o:connectlocs="0,0;9809,0" o:connectangles="0,0"/>
            </v:shape>
            <w10:wrap anchorx="page"/>
          </v:group>
        </w:pict>
      </w:r>
      <w:r w:rsidR="0046370B" w:rsidRPr="0046370B">
        <w:rPr>
          <w:rFonts w:ascii="Verdana" w:hAnsi="Verdana"/>
          <w:b/>
          <w:bCs/>
          <w:noProof/>
          <w:sz w:val="16"/>
          <w:szCs w:val="16"/>
          <w:lang w:eastAsia="en-IN" w:bidi="hi-IN"/>
        </w:rPr>
        <w:t>H / 2 SHANTI COMPLEX, NEAR VEJALPUR BUS STOP, VEJALPUR AHMEDABAD :- 380051</w:t>
      </w:r>
    </w:p>
    <w:p w:rsidR="00F8223D" w:rsidRPr="0046370B" w:rsidRDefault="007E5993">
      <w:pPr>
        <w:spacing w:before="4" w:line="242" w:lineRule="auto"/>
        <w:ind w:left="1282" w:right="654" w:hanging="1"/>
        <w:jc w:val="center"/>
        <w:rPr>
          <w:rFonts w:ascii="Verdana" w:eastAsia="Verdana" w:hAnsi="Verdana" w:cs="Verdana"/>
          <w:sz w:val="16"/>
          <w:szCs w:val="16"/>
        </w:rPr>
      </w:pPr>
      <w:r w:rsidRPr="0046370B">
        <w:rPr>
          <w:rFonts w:ascii="Verdana" w:eastAsia="Verdana" w:hAnsi="Verdana" w:cs="Verdana"/>
          <w:b/>
          <w:spacing w:val="-1"/>
          <w:sz w:val="16"/>
          <w:szCs w:val="16"/>
        </w:rPr>
        <w:t>M</w:t>
      </w:r>
      <w:r w:rsidRPr="0046370B">
        <w:rPr>
          <w:rFonts w:ascii="Verdana" w:eastAsia="Verdana" w:hAnsi="Verdana" w:cs="Verdana"/>
          <w:b/>
          <w:sz w:val="16"/>
          <w:szCs w:val="16"/>
        </w:rPr>
        <w:t>obil</w:t>
      </w:r>
      <w:r w:rsidRPr="0046370B">
        <w:rPr>
          <w:rFonts w:ascii="Verdana" w:eastAsia="Verdana" w:hAnsi="Verdana" w:cs="Verdana"/>
          <w:b/>
          <w:spacing w:val="-1"/>
          <w:sz w:val="16"/>
          <w:szCs w:val="16"/>
        </w:rPr>
        <w:t>e</w:t>
      </w:r>
      <w:r w:rsidRPr="0046370B">
        <w:rPr>
          <w:rFonts w:ascii="Verdana" w:eastAsia="Verdana" w:hAnsi="Verdana" w:cs="Verdana"/>
          <w:b/>
          <w:sz w:val="16"/>
          <w:szCs w:val="16"/>
        </w:rPr>
        <w:t xml:space="preserve">: </w:t>
      </w:r>
      <w:r w:rsidRPr="0046370B">
        <w:rPr>
          <w:rFonts w:ascii="Verdana" w:eastAsia="Verdana" w:hAnsi="Verdana" w:cs="Verdana"/>
          <w:b/>
          <w:spacing w:val="-2"/>
          <w:sz w:val="16"/>
          <w:szCs w:val="16"/>
        </w:rPr>
        <w:t>+</w:t>
      </w:r>
      <w:r w:rsidRPr="0046370B">
        <w:rPr>
          <w:rFonts w:ascii="Verdana" w:eastAsia="Verdana" w:hAnsi="Verdana" w:cs="Verdana"/>
          <w:b/>
          <w:spacing w:val="1"/>
          <w:sz w:val="16"/>
          <w:szCs w:val="16"/>
        </w:rPr>
        <w:t>91</w:t>
      </w:r>
      <w:r w:rsidRPr="0046370B">
        <w:rPr>
          <w:rFonts w:ascii="Verdana" w:eastAsia="Verdana" w:hAnsi="Verdana" w:cs="Verdana"/>
          <w:b/>
          <w:spacing w:val="-3"/>
          <w:sz w:val="16"/>
          <w:szCs w:val="16"/>
        </w:rPr>
        <w:t>-</w:t>
      </w:r>
      <w:r w:rsidR="0046370B" w:rsidRPr="0046370B">
        <w:rPr>
          <w:rFonts w:ascii="Verdana" w:eastAsia="Verdana" w:hAnsi="Verdana" w:cs="Verdana"/>
          <w:b/>
          <w:spacing w:val="-2"/>
          <w:sz w:val="16"/>
          <w:szCs w:val="16"/>
        </w:rPr>
        <w:t xml:space="preserve">9033022783 </w:t>
      </w:r>
      <w:r w:rsidRPr="0046370B">
        <w:rPr>
          <w:rFonts w:ascii="Verdana" w:eastAsia="Verdana" w:hAnsi="Verdana" w:cs="Verdana"/>
          <w:b/>
          <w:sz w:val="16"/>
          <w:szCs w:val="16"/>
        </w:rPr>
        <w:t>E</w:t>
      </w:r>
      <w:r w:rsidRPr="0046370B">
        <w:rPr>
          <w:rFonts w:ascii="Verdana" w:eastAsia="Verdana" w:hAnsi="Verdana" w:cs="Verdana"/>
          <w:b/>
          <w:spacing w:val="-2"/>
          <w:sz w:val="16"/>
          <w:szCs w:val="16"/>
        </w:rPr>
        <w:t>m</w:t>
      </w:r>
      <w:r w:rsidRPr="0046370B">
        <w:rPr>
          <w:rFonts w:ascii="Verdana" w:eastAsia="Verdana" w:hAnsi="Verdana" w:cs="Verdana"/>
          <w:b/>
          <w:sz w:val="16"/>
          <w:szCs w:val="16"/>
        </w:rPr>
        <w:t>ai</w:t>
      </w:r>
      <w:r w:rsidRPr="0046370B">
        <w:rPr>
          <w:rFonts w:ascii="Verdana" w:eastAsia="Verdana" w:hAnsi="Verdana" w:cs="Verdana"/>
          <w:b/>
          <w:spacing w:val="1"/>
          <w:sz w:val="16"/>
          <w:szCs w:val="16"/>
        </w:rPr>
        <w:t>l</w:t>
      </w:r>
      <w:r w:rsidRPr="0046370B">
        <w:rPr>
          <w:rFonts w:ascii="Verdana" w:eastAsia="Verdana" w:hAnsi="Verdana" w:cs="Verdana"/>
          <w:b/>
          <w:sz w:val="16"/>
          <w:szCs w:val="16"/>
        </w:rPr>
        <w:t>:</w:t>
      </w:r>
      <w:r w:rsidR="0046370B" w:rsidRPr="0046370B">
        <w:rPr>
          <w:rFonts w:ascii="Verdana" w:hAnsi="Verdana"/>
          <w:b/>
          <w:bCs/>
          <w:sz w:val="16"/>
          <w:szCs w:val="16"/>
        </w:rPr>
        <w:t>valabharat@yahoo.com/valabharat@gmail.com</w:t>
      </w:r>
    </w:p>
    <w:p w:rsidR="00F8223D" w:rsidRDefault="00F8223D">
      <w:pPr>
        <w:spacing w:before="13" w:line="260" w:lineRule="exact"/>
        <w:rPr>
          <w:sz w:val="26"/>
          <w:szCs w:val="26"/>
        </w:rPr>
      </w:pPr>
    </w:p>
    <w:p w:rsidR="00F8223D" w:rsidRDefault="007E5993">
      <w:pPr>
        <w:spacing w:before="30"/>
        <w:ind w:left="732"/>
        <w:rPr>
          <w:rFonts w:ascii="Cambria" w:eastAsia="Cambria" w:hAnsi="Cambria" w:cs="Cambria"/>
          <w:sz w:val="22"/>
          <w:szCs w:val="22"/>
        </w:rPr>
      </w:pPr>
      <w:r w:rsidRPr="007E5993">
        <w:rPr>
          <w:rFonts w:ascii="Cambria" w:eastAsia="Cambria" w:hAnsi="Cambria" w:cs="Cambria"/>
          <w:b/>
          <w:spacing w:val="1"/>
          <w:sz w:val="22"/>
          <w:szCs w:val="22"/>
        </w:rPr>
        <w:t>O</w:t>
      </w:r>
      <w:r w:rsidRPr="007E5993">
        <w:rPr>
          <w:rFonts w:ascii="Cambria" w:eastAsia="Cambria" w:hAnsi="Cambria" w:cs="Cambria"/>
          <w:b/>
          <w:sz w:val="22"/>
          <w:szCs w:val="22"/>
        </w:rPr>
        <w:t>B</w:t>
      </w:r>
      <w:r w:rsidRPr="007E5993">
        <w:rPr>
          <w:rFonts w:ascii="Cambria" w:eastAsia="Cambria" w:hAnsi="Cambria" w:cs="Cambria"/>
          <w:b/>
          <w:spacing w:val="-1"/>
          <w:sz w:val="22"/>
          <w:szCs w:val="22"/>
        </w:rPr>
        <w:t>J</w:t>
      </w:r>
      <w:r w:rsidRPr="007E5993">
        <w:rPr>
          <w:rFonts w:ascii="Cambria" w:eastAsia="Cambria" w:hAnsi="Cambria" w:cs="Cambria"/>
          <w:b/>
          <w:sz w:val="22"/>
          <w:szCs w:val="22"/>
        </w:rPr>
        <w:t>E</w:t>
      </w:r>
      <w:r w:rsidRPr="007E5993">
        <w:rPr>
          <w:rFonts w:ascii="Cambria" w:eastAsia="Cambria" w:hAnsi="Cambria" w:cs="Cambria"/>
          <w:b/>
          <w:spacing w:val="1"/>
          <w:sz w:val="22"/>
          <w:szCs w:val="22"/>
        </w:rPr>
        <w:t>C</w:t>
      </w:r>
      <w:r w:rsidRPr="007E5993">
        <w:rPr>
          <w:rFonts w:ascii="Cambria" w:eastAsia="Cambria" w:hAnsi="Cambria" w:cs="Cambria"/>
          <w:b/>
          <w:sz w:val="22"/>
          <w:szCs w:val="22"/>
        </w:rPr>
        <w:t>TI</w:t>
      </w:r>
      <w:r w:rsidRPr="007E5993">
        <w:rPr>
          <w:rFonts w:ascii="Cambria" w:eastAsia="Cambria" w:hAnsi="Cambria" w:cs="Cambria"/>
          <w:b/>
          <w:spacing w:val="-1"/>
          <w:sz w:val="22"/>
          <w:szCs w:val="22"/>
        </w:rPr>
        <w:t>V</w:t>
      </w:r>
      <w:r w:rsidRPr="007E5993">
        <w:rPr>
          <w:rFonts w:ascii="Cambria" w:eastAsia="Cambria" w:hAnsi="Cambria" w:cs="Cambria"/>
          <w:b/>
          <w:sz w:val="22"/>
          <w:szCs w:val="22"/>
        </w:rPr>
        <w:t>E:</w:t>
      </w:r>
    </w:p>
    <w:p w:rsidR="00F8223D" w:rsidRDefault="007E5993">
      <w:pPr>
        <w:spacing w:line="260" w:lineRule="exact"/>
        <w:ind w:left="732" w:right="67"/>
        <w:rPr>
          <w:rFonts w:ascii="Cambria" w:eastAsia="Cambria" w:hAnsi="Cambria" w:cs="Cambria"/>
          <w:sz w:val="22"/>
          <w:szCs w:val="22"/>
        </w:rPr>
      </w:pPr>
      <w:proofErr w:type="gramStart"/>
      <w:r>
        <w:rPr>
          <w:rFonts w:ascii="Cambria" w:eastAsia="Cambria" w:hAnsi="Cambria" w:cs="Cambria"/>
          <w:spacing w:val="1"/>
          <w:sz w:val="22"/>
          <w:szCs w:val="22"/>
        </w:rPr>
        <w:t>T</w:t>
      </w:r>
      <w:r>
        <w:rPr>
          <w:rFonts w:ascii="Cambria" w:eastAsia="Cambria" w:hAnsi="Cambria" w:cs="Cambria"/>
          <w:sz w:val="22"/>
          <w:szCs w:val="22"/>
        </w:rPr>
        <w:t>oa</w:t>
      </w:r>
      <w:r>
        <w:rPr>
          <w:rFonts w:ascii="Cambria" w:eastAsia="Cambria" w:hAnsi="Cambria" w:cs="Cambria"/>
          <w:spacing w:val="-1"/>
          <w:sz w:val="22"/>
          <w:szCs w:val="22"/>
        </w:rPr>
        <w:t>s</w:t>
      </w:r>
      <w:r>
        <w:rPr>
          <w:rFonts w:ascii="Cambria" w:eastAsia="Cambria" w:hAnsi="Cambria" w:cs="Cambria"/>
          <w:spacing w:val="1"/>
          <w:sz w:val="22"/>
          <w:szCs w:val="22"/>
        </w:rPr>
        <w:t>s</w:t>
      </w:r>
      <w:r>
        <w:rPr>
          <w:rFonts w:ascii="Cambria" w:eastAsia="Cambria" w:hAnsi="Cambria" w:cs="Cambria"/>
          <w:spacing w:val="-2"/>
          <w:sz w:val="22"/>
          <w:szCs w:val="22"/>
        </w:rPr>
        <w:t>o</w:t>
      </w:r>
      <w:r>
        <w:rPr>
          <w:rFonts w:ascii="Cambria" w:eastAsia="Cambria" w:hAnsi="Cambria" w:cs="Cambria"/>
          <w:spacing w:val="1"/>
          <w:sz w:val="22"/>
          <w:szCs w:val="22"/>
        </w:rPr>
        <w:t>c</w:t>
      </w:r>
      <w:r>
        <w:rPr>
          <w:rFonts w:ascii="Cambria" w:eastAsia="Cambria" w:hAnsi="Cambria" w:cs="Cambria"/>
          <w:spacing w:val="-1"/>
          <w:sz w:val="22"/>
          <w:szCs w:val="22"/>
        </w:rPr>
        <w:t>i</w:t>
      </w:r>
      <w:r>
        <w:rPr>
          <w:rFonts w:ascii="Cambria" w:eastAsia="Cambria" w:hAnsi="Cambria" w:cs="Cambria"/>
          <w:sz w:val="22"/>
          <w:szCs w:val="22"/>
        </w:rPr>
        <w:t>ate</w:t>
      </w:r>
      <w:r>
        <w:rPr>
          <w:rFonts w:ascii="Cambria" w:eastAsia="Cambria" w:hAnsi="Cambria" w:cs="Cambria"/>
          <w:spacing w:val="-3"/>
          <w:sz w:val="22"/>
          <w:szCs w:val="22"/>
        </w:rPr>
        <w:t>w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z w:val="22"/>
          <w:szCs w:val="22"/>
        </w:rPr>
        <w:t>than</w:t>
      </w:r>
      <w:r>
        <w:rPr>
          <w:rFonts w:ascii="Cambria" w:eastAsia="Cambria" w:hAnsi="Cambria" w:cs="Cambria"/>
          <w:spacing w:val="-3"/>
          <w:sz w:val="22"/>
          <w:szCs w:val="22"/>
        </w:rPr>
        <w:t>O</w:t>
      </w:r>
      <w:r>
        <w:rPr>
          <w:rFonts w:ascii="Cambria" w:eastAsia="Cambria" w:hAnsi="Cambria" w:cs="Cambria"/>
          <w:sz w:val="22"/>
          <w:szCs w:val="22"/>
        </w:rPr>
        <w:t>r</w:t>
      </w:r>
      <w:r>
        <w:rPr>
          <w:rFonts w:ascii="Cambria" w:eastAsia="Cambria" w:hAnsi="Cambria" w:cs="Cambria"/>
          <w:spacing w:val="-1"/>
          <w:sz w:val="22"/>
          <w:szCs w:val="22"/>
        </w:rPr>
        <w:t>g</w:t>
      </w:r>
      <w:r>
        <w:rPr>
          <w:rFonts w:ascii="Cambria" w:eastAsia="Cambria" w:hAnsi="Cambria" w:cs="Cambria"/>
          <w:sz w:val="22"/>
          <w:szCs w:val="22"/>
        </w:rPr>
        <w:t>ani</w:t>
      </w:r>
      <w:r>
        <w:rPr>
          <w:rFonts w:ascii="Cambria" w:eastAsia="Cambria" w:hAnsi="Cambria" w:cs="Cambria"/>
          <w:spacing w:val="1"/>
          <w:sz w:val="22"/>
          <w:szCs w:val="22"/>
        </w:rPr>
        <w:t>z</w:t>
      </w:r>
      <w:r>
        <w:rPr>
          <w:rFonts w:ascii="Cambria" w:eastAsia="Cambria" w:hAnsi="Cambria" w:cs="Cambria"/>
          <w:sz w:val="22"/>
          <w:szCs w:val="22"/>
        </w:rPr>
        <w:t>a</w:t>
      </w:r>
      <w:r>
        <w:rPr>
          <w:rFonts w:ascii="Cambria" w:eastAsia="Cambria" w:hAnsi="Cambria" w:cs="Cambria"/>
          <w:spacing w:val="-3"/>
          <w:sz w:val="22"/>
          <w:szCs w:val="22"/>
        </w:rPr>
        <w:t>t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z w:val="22"/>
          <w:szCs w:val="22"/>
        </w:rPr>
        <w:t>on</w:t>
      </w:r>
      <w:r>
        <w:rPr>
          <w:rFonts w:ascii="Cambria" w:eastAsia="Cambria" w:hAnsi="Cambria" w:cs="Cambria"/>
          <w:spacing w:val="-3"/>
          <w:sz w:val="22"/>
          <w:szCs w:val="22"/>
        </w:rPr>
        <w:t>w</w:t>
      </w:r>
      <w:r>
        <w:rPr>
          <w:rFonts w:ascii="Cambria" w:eastAsia="Cambria" w:hAnsi="Cambria" w:cs="Cambria"/>
          <w:sz w:val="22"/>
          <w:szCs w:val="22"/>
        </w:rPr>
        <w:t>h</w:t>
      </w:r>
      <w:r>
        <w:rPr>
          <w:rFonts w:ascii="Cambria" w:eastAsia="Cambria" w:hAnsi="Cambria" w:cs="Cambria"/>
          <w:spacing w:val="1"/>
          <w:sz w:val="22"/>
          <w:szCs w:val="22"/>
        </w:rPr>
        <w:t>e</w:t>
      </w:r>
      <w:r>
        <w:rPr>
          <w:rFonts w:ascii="Cambria" w:eastAsia="Cambria" w:hAnsi="Cambria" w:cs="Cambria"/>
          <w:sz w:val="22"/>
          <w:szCs w:val="22"/>
        </w:rPr>
        <w:t>reI</w:t>
      </w:r>
      <w:r>
        <w:rPr>
          <w:rFonts w:ascii="Cambria" w:eastAsia="Cambria" w:hAnsi="Cambria" w:cs="Cambria"/>
          <w:spacing w:val="1"/>
          <w:sz w:val="22"/>
          <w:szCs w:val="22"/>
        </w:rPr>
        <w:t>c</w:t>
      </w:r>
      <w:r>
        <w:rPr>
          <w:rFonts w:ascii="Cambria" w:eastAsia="Cambria" w:hAnsi="Cambria" w:cs="Cambria"/>
          <w:sz w:val="22"/>
          <w:szCs w:val="22"/>
        </w:rPr>
        <w:t>anu</w:t>
      </w:r>
      <w:r>
        <w:rPr>
          <w:rFonts w:ascii="Cambria" w:eastAsia="Cambria" w:hAnsi="Cambria" w:cs="Cambria"/>
          <w:spacing w:val="-2"/>
          <w:sz w:val="22"/>
          <w:szCs w:val="22"/>
        </w:rPr>
        <w:t>t</w:t>
      </w:r>
      <w:r>
        <w:rPr>
          <w:rFonts w:ascii="Cambria" w:eastAsia="Cambria" w:hAnsi="Cambria" w:cs="Cambria"/>
          <w:spacing w:val="-1"/>
          <w:sz w:val="22"/>
          <w:szCs w:val="22"/>
        </w:rPr>
        <w:t>i</w:t>
      </w:r>
      <w:r>
        <w:rPr>
          <w:rFonts w:ascii="Cambria" w:eastAsia="Cambria" w:hAnsi="Cambria" w:cs="Cambria"/>
          <w:sz w:val="22"/>
          <w:szCs w:val="22"/>
        </w:rPr>
        <w:t>l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z w:val="22"/>
          <w:szCs w:val="22"/>
        </w:rPr>
        <w:t>ze&amp;</w:t>
      </w:r>
      <w:r>
        <w:rPr>
          <w:rFonts w:ascii="Cambria" w:eastAsia="Cambria" w:hAnsi="Cambria" w:cs="Cambria"/>
          <w:spacing w:val="1"/>
          <w:sz w:val="22"/>
          <w:szCs w:val="22"/>
        </w:rPr>
        <w:t>c</w:t>
      </w:r>
      <w:r>
        <w:rPr>
          <w:rFonts w:ascii="Cambria" w:eastAsia="Cambria" w:hAnsi="Cambria" w:cs="Cambria"/>
          <w:sz w:val="22"/>
          <w:szCs w:val="22"/>
        </w:rPr>
        <w:t>on</w:t>
      </w:r>
      <w:r>
        <w:rPr>
          <w:rFonts w:ascii="Cambria" w:eastAsia="Cambria" w:hAnsi="Cambria" w:cs="Cambria"/>
          <w:spacing w:val="-1"/>
          <w:sz w:val="22"/>
          <w:szCs w:val="22"/>
        </w:rPr>
        <w:t>t</w:t>
      </w:r>
      <w:r>
        <w:rPr>
          <w:rFonts w:ascii="Cambria" w:eastAsia="Cambria" w:hAnsi="Cambria" w:cs="Cambria"/>
          <w:spacing w:val="-3"/>
          <w:sz w:val="22"/>
          <w:szCs w:val="22"/>
        </w:rPr>
        <w:t>r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pacing w:val="-1"/>
          <w:sz w:val="22"/>
          <w:szCs w:val="22"/>
        </w:rPr>
        <w:t>b</w:t>
      </w:r>
      <w:r>
        <w:rPr>
          <w:rFonts w:ascii="Cambria" w:eastAsia="Cambria" w:hAnsi="Cambria" w:cs="Cambria"/>
          <w:sz w:val="22"/>
          <w:szCs w:val="22"/>
        </w:rPr>
        <w:t>ute</w:t>
      </w:r>
      <w:r>
        <w:rPr>
          <w:rFonts w:ascii="Cambria" w:eastAsia="Cambria" w:hAnsi="Cambria" w:cs="Cambria"/>
          <w:spacing w:val="1"/>
          <w:sz w:val="22"/>
          <w:szCs w:val="22"/>
        </w:rPr>
        <w:t>m</w:t>
      </w:r>
      <w:r>
        <w:rPr>
          <w:rFonts w:ascii="Cambria" w:eastAsia="Cambria" w:hAnsi="Cambria" w:cs="Cambria"/>
          <w:sz w:val="22"/>
          <w:szCs w:val="22"/>
        </w:rPr>
        <w:t>y</w:t>
      </w:r>
      <w:r>
        <w:rPr>
          <w:rFonts w:ascii="Cambria" w:eastAsia="Cambria" w:hAnsi="Cambria" w:cs="Cambria"/>
          <w:spacing w:val="1"/>
          <w:sz w:val="22"/>
          <w:szCs w:val="22"/>
        </w:rPr>
        <w:t>s</w:t>
      </w:r>
      <w:r>
        <w:rPr>
          <w:rFonts w:ascii="Cambria" w:eastAsia="Cambria" w:hAnsi="Cambria" w:cs="Cambria"/>
          <w:spacing w:val="-3"/>
          <w:sz w:val="22"/>
          <w:szCs w:val="22"/>
        </w:rPr>
        <w:t>k</w:t>
      </w:r>
      <w:r>
        <w:rPr>
          <w:rFonts w:ascii="Cambria" w:eastAsia="Cambria" w:hAnsi="Cambria" w:cs="Cambria"/>
          <w:spacing w:val="7"/>
          <w:sz w:val="22"/>
          <w:szCs w:val="22"/>
        </w:rPr>
        <w:t>i</w:t>
      </w:r>
      <w:r>
        <w:rPr>
          <w:rFonts w:ascii="Cambria" w:eastAsia="Cambria" w:hAnsi="Cambria" w:cs="Cambria"/>
          <w:spacing w:val="-2"/>
          <w:sz w:val="22"/>
          <w:szCs w:val="22"/>
        </w:rPr>
        <w:t>l</w:t>
      </w:r>
      <w:r>
        <w:rPr>
          <w:rFonts w:ascii="Cambria" w:eastAsia="Cambria" w:hAnsi="Cambria" w:cs="Cambria"/>
          <w:sz w:val="22"/>
          <w:szCs w:val="22"/>
        </w:rPr>
        <w:t>ls&amp;</w:t>
      </w:r>
      <w:r>
        <w:rPr>
          <w:rFonts w:ascii="Cambria" w:eastAsia="Cambria" w:hAnsi="Cambria" w:cs="Cambria"/>
          <w:spacing w:val="1"/>
          <w:sz w:val="22"/>
          <w:szCs w:val="22"/>
        </w:rPr>
        <w:t>s</w:t>
      </w:r>
      <w:r>
        <w:rPr>
          <w:rFonts w:ascii="Cambria" w:eastAsia="Cambria" w:hAnsi="Cambria" w:cs="Cambria"/>
          <w:sz w:val="22"/>
          <w:szCs w:val="22"/>
        </w:rPr>
        <w:t>t</w:t>
      </w:r>
      <w:r>
        <w:rPr>
          <w:rFonts w:ascii="Cambria" w:eastAsia="Cambria" w:hAnsi="Cambria" w:cs="Cambria"/>
          <w:spacing w:val="-3"/>
          <w:sz w:val="22"/>
          <w:szCs w:val="22"/>
        </w:rPr>
        <w:t>r</w:t>
      </w:r>
      <w:r>
        <w:rPr>
          <w:rFonts w:ascii="Cambria" w:eastAsia="Cambria" w:hAnsi="Cambria" w:cs="Cambria"/>
          <w:sz w:val="22"/>
          <w:szCs w:val="22"/>
        </w:rPr>
        <w:t>en</w:t>
      </w:r>
      <w:r>
        <w:rPr>
          <w:rFonts w:ascii="Cambria" w:eastAsia="Cambria" w:hAnsi="Cambria" w:cs="Cambria"/>
          <w:spacing w:val="-2"/>
          <w:sz w:val="22"/>
          <w:szCs w:val="22"/>
        </w:rPr>
        <w:t>g</w:t>
      </w:r>
      <w:r>
        <w:rPr>
          <w:rFonts w:ascii="Cambria" w:eastAsia="Cambria" w:hAnsi="Cambria" w:cs="Cambria"/>
          <w:sz w:val="22"/>
          <w:szCs w:val="22"/>
        </w:rPr>
        <w:t>that</w:t>
      </w:r>
      <w:r w:rsidR="00CE0155">
        <w:rPr>
          <w:rFonts w:ascii="Cambria" w:eastAsia="Cambria" w:hAnsi="Cambria" w:cs="Cambria"/>
          <w:spacing w:val="1"/>
          <w:sz w:val="22"/>
          <w:szCs w:val="22"/>
        </w:rPr>
        <w:t>i</w:t>
      </w:r>
      <w:r w:rsidR="00CE0155">
        <w:rPr>
          <w:rFonts w:ascii="Cambria" w:eastAsia="Cambria" w:hAnsi="Cambria" w:cs="Cambria"/>
          <w:spacing w:val="-3"/>
          <w:sz w:val="22"/>
          <w:szCs w:val="22"/>
        </w:rPr>
        <w:t>t</w:t>
      </w:r>
      <w:r w:rsidR="00CE0155">
        <w:rPr>
          <w:rFonts w:ascii="Cambria" w:eastAsia="Cambria" w:hAnsi="Cambria" w:cs="Cambria"/>
          <w:sz w:val="22"/>
          <w:szCs w:val="22"/>
        </w:rPr>
        <w:t>’s</w:t>
      </w:r>
      <w:r>
        <w:rPr>
          <w:rFonts w:ascii="Cambria" w:eastAsia="Cambria" w:hAnsi="Cambria" w:cs="Cambria"/>
          <w:sz w:val="22"/>
          <w:szCs w:val="22"/>
        </w:rPr>
        <w:t>f</w:t>
      </w:r>
      <w:r>
        <w:rPr>
          <w:rFonts w:ascii="Cambria" w:eastAsia="Cambria" w:hAnsi="Cambria" w:cs="Cambria"/>
          <w:spacing w:val="1"/>
          <w:sz w:val="22"/>
          <w:szCs w:val="22"/>
        </w:rPr>
        <w:t>u</w:t>
      </w:r>
      <w:r>
        <w:rPr>
          <w:rFonts w:ascii="Cambria" w:eastAsia="Cambria" w:hAnsi="Cambria" w:cs="Cambria"/>
          <w:sz w:val="22"/>
          <w:szCs w:val="22"/>
        </w:rPr>
        <w:t>ll</w:t>
      </w:r>
      <w:r>
        <w:rPr>
          <w:rFonts w:ascii="Cambria" w:eastAsia="Cambria" w:hAnsi="Cambria" w:cs="Cambria"/>
          <w:spacing w:val="-2"/>
          <w:sz w:val="22"/>
          <w:szCs w:val="22"/>
        </w:rPr>
        <w:t>e</w:t>
      </w:r>
      <w:r>
        <w:rPr>
          <w:rFonts w:ascii="Cambria" w:eastAsia="Cambria" w:hAnsi="Cambria" w:cs="Cambria"/>
          <w:spacing w:val="-1"/>
          <w:sz w:val="22"/>
          <w:szCs w:val="22"/>
        </w:rPr>
        <w:t>s</w:t>
      </w:r>
      <w:r>
        <w:rPr>
          <w:rFonts w:ascii="Cambria" w:eastAsia="Cambria" w:hAnsi="Cambria" w:cs="Cambria"/>
          <w:sz w:val="22"/>
          <w:szCs w:val="22"/>
        </w:rPr>
        <w:t xml:space="preserve">t </w:t>
      </w:r>
      <w:proofErr w:type="spellStart"/>
      <w:r>
        <w:rPr>
          <w:rFonts w:ascii="Cambria" w:eastAsia="Cambria" w:hAnsi="Cambria" w:cs="Cambria"/>
          <w:sz w:val="22"/>
          <w:szCs w:val="22"/>
        </w:rPr>
        <w:t>towards</w:t>
      </w:r>
      <w:r>
        <w:rPr>
          <w:rFonts w:ascii="Cambria" w:eastAsia="Cambria" w:hAnsi="Cambria" w:cs="Cambria"/>
          <w:spacing w:val="-1"/>
          <w:sz w:val="22"/>
          <w:szCs w:val="22"/>
        </w:rPr>
        <w:t>g</w:t>
      </w:r>
      <w:r>
        <w:rPr>
          <w:rFonts w:ascii="Cambria" w:eastAsia="Cambria" w:hAnsi="Cambria" w:cs="Cambria"/>
          <w:sz w:val="22"/>
          <w:szCs w:val="22"/>
        </w:rPr>
        <w:t>row</w:t>
      </w:r>
      <w:r>
        <w:rPr>
          <w:rFonts w:ascii="Cambria" w:eastAsia="Cambria" w:hAnsi="Cambria" w:cs="Cambria"/>
          <w:spacing w:val="-3"/>
          <w:sz w:val="22"/>
          <w:szCs w:val="22"/>
        </w:rPr>
        <w:t>t</w:t>
      </w:r>
      <w:r>
        <w:rPr>
          <w:rFonts w:ascii="Cambria" w:eastAsia="Cambria" w:hAnsi="Cambria" w:cs="Cambria"/>
          <w:sz w:val="22"/>
          <w:szCs w:val="22"/>
        </w:rPr>
        <w:t>h</w:t>
      </w:r>
      <w:proofErr w:type="spellEnd"/>
      <w:r>
        <w:rPr>
          <w:rFonts w:ascii="Cambria" w:eastAsia="Cambria" w:hAnsi="Cambria" w:cs="Cambria"/>
          <w:sz w:val="22"/>
          <w:szCs w:val="22"/>
        </w:rPr>
        <w:t xml:space="preserve"> &amp;</w:t>
      </w:r>
      <w:proofErr w:type="spellStart"/>
      <w:r>
        <w:rPr>
          <w:rFonts w:ascii="Cambria" w:eastAsia="Cambria" w:hAnsi="Cambria" w:cs="Cambria"/>
          <w:spacing w:val="-1"/>
          <w:sz w:val="22"/>
          <w:szCs w:val="22"/>
        </w:rPr>
        <w:t>d</w:t>
      </w:r>
      <w:r>
        <w:rPr>
          <w:rFonts w:ascii="Cambria" w:eastAsia="Cambria" w:hAnsi="Cambria" w:cs="Cambria"/>
          <w:sz w:val="22"/>
          <w:szCs w:val="22"/>
        </w:rPr>
        <w:t>evel</w:t>
      </w:r>
      <w:r>
        <w:rPr>
          <w:rFonts w:ascii="Cambria" w:eastAsia="Cambria" w:hAnsi="Cambria" w:cs="Cambria"/>
          <w:spacing w:val="-2"/>
          <w:sz w:val="22"/>
          <w:szCs w:val="22"/>
        </w:rPr>
        <w:t>o</w:t>
      </w:r>
      <w:r>
        <w:rPr>
          <w:rFonts w:ascii="Cambria" w:eastAsia="Cambria" w:hAnsi="Cambria" w:cs="Cambria"/>
          <w:sz w:val="22"/>
          <w:szCs w:val="22"/>
        </w:rPr>
        <w:t>pmentof</w:t>
      </w:r>
      <w:proofErr w:type="spellEnd"/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eastAsia="Cambria" w:hAnsi="Cambria" w:cs="Cambria"/>
          <w:spacing w:val="-1"/>
          <w:sz w:val="22"/>
          <w:szCs w:val="22"/>
        </w:rPr>
        <w:t>t</w:t>
      </w:r>
      <w:r>
        <w:rPr>
          <w:rFonts w:ascii="Cambria" w:eastAsia="Cambria" w:hAnsi="Cambria" w:cs="Cambria"/>
          <w:spacing w:val="-2"/>
          <w:sz w:val="22"/>
          <w:szCs w:val="22"/>
        </w:rPr>
        <w:t>h</w:t>
      </w:r>
      <w:r>
        <w:rPr>
          <w:rFonts w:ascii="Cambria" w:eastAsia="Cambria" w:hAnsi="Cambria" w:cs="Cambria"/>
          <w:sz w:val="22"/>
          <w:szCs w:val="22"/>
        </w:rPr>
        <w:t>e O</w:t>
      </w:r>
      <w:r>
        <w:rPr>
          <w:rFonts w:ascii="Cambria" w:eastAsia="Cambria" w:hAnsi="Cambria" w:cs="Cambria"/>
          <w:spacing w:val="-1"/>
          <w:sz w:val="22"/>
          <w:szCs w:val="22"/>
        </w:rPr>
        <w:t>rg</w:t>
      </w:r>
      <w:r>
        <w:rPr>
          <w:rFonts w:ascii="Cambria" w:eastAsia="Cambria" w:hAnsi="Cambria" w:cs="Cambria"/>
          <w:sz w:val="22"/>
          <w:szCs w:val="22"/>
        </w:rPr>
        <w:t>ani</w:t>
      </w:r>
      <w:r>
        <w:rPr>
          <w:rFonts w:ascii="Cambria" w:eastAsia="Cambria" w:hAnsi="Cambria" w:cs="Cambria"/>
          <w:spacing w:val="-2"/>
          <w:sz w:val="22"/>
          <w:szCs w:val="22"/>
        </w:rPr>
        <w:t>z</w:t>
      </w:r>
      <w:r>
        <w:rPr>
          <w:rFonts w:ascii="Cambria" w:eastAsia="Cambria" w:hAnsi="Cambria" w:cs="Cambria"/>
          <w:sz w:val="22"/>
          <w:szCs w:val="22"/>
        </w:rPr>
        <w:t>at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pacing w:val="-2"/>
          <w:sz w:val="22"/>
          <w:szCs w:val="22"/>
        </w:rPr>
        <w:t>o</w:t>
      </w:r>
      <w:r>
        <w:rPr>
          <w:rFonts w:ascii="Cambria" w:eastAsia="Cambria" w:hAnsi="Cambria" w:cs="Cambria"/>
          <w:spacing w:val="-1"/>
          <w:sz w:val="22"/>
          <w:szCs w:val="22"/>
        </w:rPr>
        <w:t>n</w:t>
      </w:r>
      <w:r>
        <w:rPr>
          <w:rFonts w:ascii="Cambria" w:eastAsia="Cambria" w:hAnsi="Cambria" w:cs="Cambria"/>
          <w:sz w:val="22"/>
          <w:szCs w:val="22"/>
        </w:rPr>
        <w:t>.</w:t>
      </w:r>
      <w:proofErr w:type="gramEnd"/>
    </w:p>
    <w:p w:rsidR="00F8223D" w:rsidRDefault="00F8223D">
      <w:pPr>
        <w:spacing w:before="15" w:line="240" w:lineRule="exact"/>
        <w:rPr>
          <w:sz w:val="24"/>
          <w:szCs w:val="24"/>
        </w:rPr>
      </w:pPr>
    </w:p>
    <w:p w:rsidR="00F8223D" w:rsidRDefault="007E5993">
      <w:pPr>
        <w:ind w:left="732"/>
        <w:rPr>
          <w:rFonts w:ascii="Cambria" w:eastAsia="Cambria" w:hAnsi="Cambria" w:cs="Cambria"/>
          <w:sz w:val="22"/>
          <w:szCs w:val="22"/>
        </w:rPr>
      </w:pPr>
      <w:r w:rsidRPr="007E5993">
        <w:rPr>
          <w:rFonts w:ascii="Cambria" w:eastAsia="Cambria" w:hAnsi="Cambria" w:cs="Cambria"/>
          <w:b/>
          <w:spacing w:val="1"/>
          <w:sz w:val="22"/>
          <w:szCs w:val="22"/>
        </w:rPr>
        <w:t>K</w:t>
      </w:r>
      <w:r w:rsidRPr="007E5993">
        <w:rPr>
          <w:rFonts w:ascii="Cambria" w:eastAsia="Cambria" w:hAnsi="Cambria" w:cs="Cambria"/>
          <w:b/>
          <w:sz w:val="22"/>
          <w:szCs w:val="22"/>
        </w:rPr>
        <w:t>EY</w:t>
      </w:r>
      <w:r w:rsidRPr="007E5993">
        <w:rPr>
          <w:rFonts w:ascii="Cambria" w:eastAsia="Cambria" w:hAnsi="Cambria" w:cs="Cambria"/>
          <w:b/>
          <w:spacing w:val="-1"/>
          <w:sz w:val="22"/>
          <w:szCs w:val="22"/>
        </w:rPr>
        <w:t>S</w:t>
      </w:r>
      <w:r w:rsidRPr="007E5993">
        <w:rPr>
          <w:rFonts w:ascii="Cambria" w:eastAsia="Cambria" w:hAnsi="Cambria" w:cs="Cambria"/>
          <w:b/>
          <w:spacing w:val="1"/>
          <w:sz w:val="22"/>
          <w:szCs w:val="22"/>
        </w:rPr>
        <w:t>K</w:t>
      </w:r>
      <w:r w:rsidRPr="007E5993">
        <w:rPr>
          <w:rFonts w:ascii="Cambria" w:eastAsia="Cambria" w:hAnsi="Cambria" w:cs="Cambria"/>
          <w:b/>
          <w:spacing w:val="-3"/>
          <w:sz w:val="22"/>
          <w:szCs w:val="22"/>
        </w:rPr>
        <w:t>I</w:t>
      </w:r>
      <w:r w:rsidRPr="007E5993">
        <w:rPr>
          <w:rFonts w:ascii="Cambria" w:eastAsia="Cambria" w:hAnsi="Cambria" w:cs="Cambria"/>
          <w:b/>
          <w:spacing w:val="1"/>
          <w:sz w:val="22"/>
          <w:szCs w:val="22"/>
        </w:rPr>
        <w:t>LL</w:t>
      </w:r>
      <w:r w:rsidRPr="007E5993">
        <w:rPr>
          <w:rFonts w:ascii="Cambria" w:eastAsia="Cambria" w:hAnsi="Cambria" w:cs="Cambria"/>
          <w:b/>
          <w:spacing w:val="-3"/>
          <w:sz w:val="22"/>
          <w:szCs w:val="22"/>
        </w:rPr>
        <w:t>S</w:t>
      </w:r>
      <w:r w:rsidRPr="007E5993">
        <w:rPr>
          <w:rFonts w:ascii="Cambria" w:eastAsia="Cambria" w:hAnsi="Cambria" w:cs="Cambria"/>
          <w:b/>
          <w:sz w:val="22"/>
          <w:szCs w:val="22"/>
        </w:rPr>
        <w:t>:</w:t>
      </w:r>
    </w:p>
    <w:p w:rsidR="00F8223D" w:rsidRDefault="007E5993">
      <w:pPr>
        <w:spacing w:line="260" w:lineRule="exact"/>
        <w:ind w:left="732" w:right="68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Ef</w:t>
      </w:r>
      <w:r>
        <w:rPr>
          <w:rFonts w:ascii="Cambria" w:eastAsia="Cambria" w:hAnsi="Cambria" w:cs="Cambria"/>
          <w:spacing w:val="1"/>
          <w:sz w:val="22"/>
          <w:szCs w:val="22"/>
        </w:rPr>
        <w:t>f</w:t>
      </w:r>
      <w:r>
        <w:rPr>
          <w:rFonts w:ascii="Cambria" w:eastAsia="Cambria" w:hAnsi="Cambria" w:cs="Cambria"/>
          <w:spacing w:val="-1"/>
          <w:sz w:val="22"/>
          <w:szCs w:val="22"/>
        </w:rPr>
        <w:t>i</w:t>
      </w:r>
      <w:r>
        <w:rPr>
          <w:rFonts w:ascii="Cambria" w:eastAsia="Cambria" w:hAnsi="Cambria" w:cs="Cambria"/>
          <w:spacing w:val="1"/>
          <w:sz w:val="22"/>
          <w:szCs w:val="22"/>
        </w:rPr>
        <w:t>c</w:t>
      </w:r>
      <w:r>
        <w:rPr>
          <w:rFonts w:ascii="Cambria" w:eastAsia="Cambria" w:hAnsi="Cambria" w:cs="Cambria"/>
          <w:spacing w:val="-1"/>
          <w:sz w:val="22"/>
          <w:szCs w:val="22"/>
        </w:rPr>
        <w:t>i</w:t>
      </w:r>
      <w:r>
        <w:rPr>
          <w:rFonts w:ascii="Cambria" w:eastAsia="Cambria" w:hAnsi="Cambria" w:cs="Cambria"/>
          <w:sz w:val="22"/>
          <w:szCs w:val="22"/>
        </w:rPr>
        <w:t>ent</w:t>
      </w:r>
      <w:r>
        <w:rPr>
          <w:rFonts w:ascii="Cambria" w:eastAsia="Cambria" w:hAnsi="Cambria" w:cs="Cambria"/>
          <w:spacing w:val="-1"/>
          <w:sz w:val="22"/>
          <w:szCs w:val="22"/>
        </w:rPr>
        <w:t>n</w:t>
      </w:r>
      <w:r>
        <w:rPr>
          <w:rFonts w:ascii="Cambria" w:eastAsia="Cambria" w:hAnsi="Cambria" w:cs="Cambria"/>
          <w:sz w:val="22"/>
          <w:szCs w:val="22"/>
        </w:rPr>
        <w:t>e</w:t>
      </w:r>
      <w:r>
        <w:rPr>
          <w:rFonts w:ascii="Cambria" w:eastAsia="Cambria" w:hAnsi="Cambria" w:cs="Cambria"/>
          <w:spacing w:val="-1"/>
          <w:sz w:val="22"/>
          <w:szCs w:val="22"/>
        </w:rPr>
        <w:t>g</w:t>
      </w:r>
      <w:r>
        <w:rPr>
          <w:rFonts w:ascii="Cambria" w:eastAsia="Cambria" w:hAnsi="Cambria" w:cs="Cambria"/>
          <w:sz w:val="22"/>
          <w:szCs w:val="22"/>
        </w:rPr>
        <w:t>ot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z w:val="22"/>
          <w:szCs w:val="22"/>
        </w:rPr>
        <w:t>a</w:t>
      </w:r>
      <w:r>
        <w:rPr>
          <w:rFonts w:ascii="Cambria" w:eastAsia="Cambria" w:hAnsi="Cambria" w:cs="Cambria"/>
          <w:spacing w:val="-3"/>
          <w:sz w:val="22"/>
          <w:szCs w:val="22"/>
        </w:rPr>
        <w:t>t</w:t>
      </w:r>
      <w:r>
        <w:rPr>
          <w:rFonts w:ascii="Cambria" w:eastAsia="Cambria" w:hAnsi="Cambria" w:cs="Cambria"/>
          <w:sz w:val="22"/>
          <w:szCs w:val="22"/>
        </w:rPr>
        <w:t>or&amp;</w:t>
      </w:r>
      <w:r>
        <w:rPr>
          <w:rFonts w:ascii="Cambria" w:eastAsia="Cambria" w:hAnsi="Cambria" w:cs="Cambria"/>
          <w:spacing w:val="1"/>
          <w:sz w:val="22"/>
          <w:szCs w:val="22"/>
        </w:rPr>
        <w:t>c</w:t>
      </w:r>
      <w:r>
        <w:rPr>
          <w:rFonts w:ascii="Cambria" w:eastAsia="Cambria" w:hAnsi="Cambria" w:cs="Cambria"/>
          <w:sz w:val="22"/>
          <w:szCs w:val="22"/>
        </w:rPr>
        <w:t>o</w:t>
      </w:r>
      <w:r>
        <w:rPr>
          <w:rFonts w:ascii="Cambria" w:eastAsia="Cambria" w:hAnsi="Cambria" w:cs="Cambria"/>
          <w:spacing w:val="-3"/>
          <w:sz w:val="22"/>
          <w:szCs w:val="22"/>
        </w:rPr>
        <w:t>n</w:t>
      </w:r>
      <w:r>
        <w:rPr>
          <w:rFonts w:ascii="Cambria" w:eastAsia="Cambria" w:hAnsi="Cambria" w:cs="Cambria"/>
          <w:spacing w:val="-1"/>
          <w:sz w:val="22"/>
          <w:szCs w:val="22"/>
        </w:rPr>
        <w:t>v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pacing w:val="-1"/>
          <w:sz w:val="22"/>
          <w:szCs w:val="22"/>
        </w:rPr>
        <w:t>n</w:t>
      </w:r>
      <w:r>
        <w:rPr>
          <w:rFonts w:ascii="Cambria" w:eastAsia="Cambria" w:hAnsi="Cambria" w:cs="Cambria"/>
          <w:spacing w:val="1"/>
          <w:sz w:val="22"/>
          <w:szCs w:val="22"/>
        </w:rPr>
        <w:t>c</w:t>
      </w:r>
      <w:r>
        <w:rPr>
          <w:rFonts w:ascii="Cambria" w:eastAsia="Cambria" w:hAnsi="Cambria" w:cs="Cambria"/>
          <w:sz w:val="22"/>
          <w:szCs w:val="22"/>
        </w:rPr>
        <w:t>e</w:t>
      </w:r>
      <w:r>
        <w:rPr>
          <w:rFonts w:ascii="Cambria" w:eastAsia="Cambria" w:hAnsi="Cambria" w:cs="Cambria"/>
          <w:spacing w:val="3"/>
          <w:sz w:val="22"/>
          <w:szCs w:val="22"/>
        </w:rPr>
        <w:t>r</w:t>
      </w:r>
      <w:proofErr w:type="gramStart"/>
      <w:r w:rsidR="00CE0155">
        <w:rPr>
          <w:rFonts w:ascii="Cambria" w:eastAsia="Cambria" w:hAnsi="Cambria" w:cs="Cambria"/>
          <w:sz w:val="22"/>
          <w:szCs w:val="22"/>
        </w:rPr>
        <w:t>,</w:t>
      </w:r>
      <w:r w:rsidR="00CE0155">
        <w:rPr>
          <w:rFonts w:ascii="Cambria" w:eastAsia="Cambria" w:hAnsi="Cambria" w:cs="Cambria"/>
          <w:spacing w:val="1"/>
          <w:sz w:val="22"/>
          <w:szCs w:val="22"/>
        </w:rPr>
        <w:t>t</w:t>
      </w:r>
      <w:r>
        <w:rPr>
          <w:rFonts w:ascii="Cambria" w:eastAsia="Cambria" w:hAnsi="Cambria" w:cs="Cambria"/>
          <w:sz w:val="22"/>
          <w:szCs w:val="22"/>
        </w:rPr>
        <w:t>ar</w:t>
      </w:r>
      <w:r>
        <w:rPr>
          <w:rFonts w:ascii="Cambria" w:eastAsia="Cambria" w:hAnsi="Cambria" w:cs="Cambria"/>
          <w:spacing w:val="-1"/>
          <w:sz w:val="22"/>
          <w:szCs w:val="22"/>
        </w:rPr>
        <w:t>g</w:t>
      </w:r>
      <w:r>
        <w:rPr>
          <w:rFonts w:ascii="Cambria" w:eastAsia="Cambria" w:hAnsi="Cambria" w:cs="Cambria"/>
          <w:sz w:val="22"/>
          <w:szCs w:val="22"/>
        </w:rPr>
        <w:t>eto</w:t>
      </w:r>
      <w:r>
        <w:rPr>
          <w:rFonts w:ascii="Cambria" w:eastAsia="Cambria" w:hAnsi="Cambria" w:cs="Cambria"/>
          <w:spacing w:val="-2"/>
          <w:sz w:val="22"/>
          <w:szCs w:val="22"/>
        </w:rPr>
        <w:t>r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z w:val="22"/>
          <w:szCs w:val="22"/>
        </w:rPr>
        <w:t>en</w:t>
      </w:r>
      <w:r>
        <w:rPr>
          <w:rFonts w:ascii="Cambria" w:eastAsia="Cambria" w:hAnsi="Cambria" w:cs="Cambria"/>
          <w:spacing w:val="-1"/>
          <w:sz w:val="22"/>
          <w:szCs w:val="22"/>
        </w:rPr>
        <w:t>t</w:t>
      </w:r>
      <w:r>
        <w:rPr>
          <w:rFonts w:ascii="Cambria" w:eastAsia="Cambria" w:hAnsi="Cambria" w:cs="Cambria"/>
          <w:spacing w:val="-2"/>
          <w:sz w:val="22"/>
          <w:szCs w:val="22"/>
        </w:rPr>
        <w:t>e</w:t>
      </w:r>
      <w:r>
        <w:rPr>
          <w:rFonts w:ascii="Cambria" w:eastAsia="Cambria" w:hAnsi="Cambria" w:cs="Cambria"/>
          <w:spacing w:val="1"/>
          <w:sz w:val="22"/>
          <w:szCs w:val="22"/>
        </w:rPr>
        <w:t>d</w:t>
      </w:r>
      <w:r w:rsidR="00CE0155">
        <w:rPr>
          <w:rFonts w:ascii="Cambria" w:eastAsia="Cambria" w:hAnsi="Cambria" w:cs="Cambria"/>
          <w:sz w:val="22"/>
          <w:szCs w:val="22"/>
        </w:rPr>
        <w:t>,</w:t>
      </w:r>
      <w:r w:rsidR="00CE0155">
        <w:rPr>
          <w:rFonts w:ascii="Cambria" w:eastAsia="Cambria" w:hAnsi="Cambria" w:cs="Cambria"/>
          <w:spacing w:val="-1"/>
          <w:sz w:val="22"/>
          <w:szCs w:val="22"/>
        </w:rPr>
        <w:t>t</w:t>
      </w:r>
      <w:r>
        <w:rPr>
          <w:rFonts w:ascii="Cambria" w:eastAsia="Cambria" w:hAnsi="Cambria" w:cs="Cambria"/>
          <w:sz w:val="22"/>
          <w:szCs w:val="22"/>
        </w:rPr>
        <w:t>e</w:t>
      </w:r>
      <w:r>
        <w:rPr>
          <w:rFonts w:ascii="Cambria" w:eastAsia="Cambria" w:hAnsi="Cambria" w:cs="Cambria"/>
          <w:spacing w:val="1"/>
          <w:sz w:val="22"/>
          <w:szCs w:val="22"/>
        </w:rPr>
        <w:t>c</w:t>
      </w:r>
      <w:r>
        <w:rPr>
          <w:rFonts w:ascii="Cambria" w:eastAsia="Cambria" w:hAnsi="Cambria" w:cs="Cambria"/>
          <w:sz w:val="22"/>
          <w:szCs w:val="22"/>
        </w:rPr>
        <w:t>hno</w:t>
      </w:r>
      <w:r>
        <w:rPr>
          <w:rFonts w:ascii="Cambria" w:eastAsia="Cambria" w:hAnsi="Cambria" w:cs="Cambria"/>
          <w:spacing w:val="1"/>
          <w:sz w:val="22"/>
          <w:szCs w:val="22"/>
        </w:rPr>
        <w:t>s</w:t>
      </w:r>
      <w:r>
        <w:rPr>
          <w:rFonts w:ascii="Cambria" w:eastAsia="Cambria" w:hAnsi="Cambria" w:cs="Cambria"/>
          <w:sz w:val="22"/>
          <w:szCs w:val="22"/>
        </w:rPr>
        <w:t>av</w:t>
      </w:r>
      <w:r>
        <w:rPr>
          <w:rFonts w:ascii="Cambria" w:eastAsia="Cambria" w:hAnsi="Cambria" w:cs="Cambria"/>
          <w:spacing w:val="-2"/>
          <w:sz w:val="22"/>
          <w:szCs w:val="22"/>
        </w:rPr>
        <w:t>v</w:t>
      </w:r>
      <w:r w:rsidR="00CE0155">
        <w:rPr>
          <w:rFonts w:ascii="Cambria" w:eastAsia="Cambria" w:hAnsi="Cambria" w:cs="Cambria"/>
          <w:sz w:val="22"/>
          <w:szCs w:val="22"/>
        </w:rPr>
        <w:t>y,p</w:t>
      </w:r>
      <w:r>
        <w:rPr>
          <w:rFonts w:ascii="Cambria" w:eastAsia="Cambria" w:hAnsi="Cambria" w:cs="Cambria"/>
          <w:spacing w:val="-1"/>
          <w:sz w:val="22"/>
          <w:szCs w:val="22"/>
        </w:rPr>
        <w:t>r</w:t>
      </w:r>
      <w:r>
        <w:rPr>
          <w:rFonts w:ascii="Cambria" w:eastAsia="Cambria" w:hAnsi="Cambria" w:cs="Cambria"/>
          <w:sz w:val="22"/>
          <w:szCs w:val="22"/>
        </w:rPr>
        <w:t>o</w:t>
      </w:r>
      <w:r>
        <w:rPr>
          <w:rFonts w:ascii="Cambria" w:eastAsia="Cambria" w:hAnsi="Cambria" w:cs="Cambria"/>
          <w:spacing w:val="-2"/>
          <w:sz w:val="22"/>
          <w:szCs w:val="22"/>
        </w:rPr>
        <w:t>f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pacing w:val="-1"/>
          <w:sz w:val="22"/>
          <w:szCs w:val="22"/>
        </w:rPr>
        <w:t>c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z w:val="22"/>
          <w:szCs w:val="22"/>
        </w:rPr>
        <w:t>ent</w:t>
      </w:r>
      <w:r>
        <w:rPr>
          <w:rFonts w:ascii="Cambria" w:eastAsia="Cambria" w:hAnsi="Cambria" w:cs="Cambria"/>
          <w:spacing w:val="-2"/>
          <w:sz w:val="22"/>
          <w:szCs w:val="22"/>
        </w:rPr>
        <w:t>E</w:t>
      </w:r>
      <w:r>
        <w:rPr>
          <w:rFonts w:ascii="Cambria" w:eastAsia="Cambria" w:hAnsi="Cambria" w:cs="Cambria"/>
          <w:spacing w:val="-1"/>
          <w:sz w:val="22"/>
          <w:szCs w:val="22"/>
        </w:rPr>
        <w:t>ng</w:t>
      </w:r>
      <w:r>
        <w:rPr>
          <w:rFonts w:ascii="Cambria" w:eastAsia="Cambria" w:hAnsi="Cambria" w:cs="Cambria"/>
          <w:sz w:val="22"/>
          <w:szCs w:val="22"/>
        </w:rPr>
        <w:t>l</w:t>
      </w:r>
      <w:r>
        <w:rPr>
          <w:rFonts w:ascii="Cambria" w:eastAsia="Cambria" w:hAnsi="Cambria" w:cs="Cambria"/>
          <w:spacing w:val="1"/>
          <w:sz w:val="22"/>
          <w:szCs w:val="22"/>
        </w:rPr>
        <w:t>is</w:t>
      </w:r>
      <w:r>
        <w:rPr>
          <w:rFonts w:ascii="Cambria" w:eastAsia="Cambria" w:hAnsi="Cambria" w:cs="Cambria"/>
          <w:sz w:val="22"/>
          <w:szCs w:val="22"/>
        </w:rPr>
        <w:t>h</w:t>
      </w:r>
      <w:r>
        <w:rPr>
          <w:rFonts w:ascii="Cambria" w:eastAsia="Cambria" w:hAnsi="Cambria" w:cs="Cambria"/>
          <w:spacing w:val="1"/>
          <w:sz w:val="22"/>
          <w:szCs w:val="22"/>
        </w:rPr>
        <w:t>c</w:t>
      </w:r>
      <w:r>
        <w:rPr>
          <w:rFonts w:ascii="Cambria" w:eastAsia="Cambria" w:hAnsi="Cambria" w:cs="Cambria"/>
          <w:spacing w:val="-2"/>
          <w:sz w:val="22"/>
          <w:szCs w:val="22"/>
        </w:rPr>
        <w:t>o</w:t>
      </w:r>
      <w:r>
        <w:rPr>
          <w:rFonts w:ascii="Cambria" w:eastAsia="Cambria" w:hAnsi="Cambria" w:cs="Cambria"/>
          <w:spacing w:val="-1"/>
          <w:sz w:val="22"/>
          <w:szCs w:val="22"/>
        </w:rPr>
        <w:t>m</w:t>
      </w:r>
      <w:r>
        <w:rPr>
          <w:rFonts w:ascii="Cambria" w:eastAsia="Cambria" w:hAnsi="Cambria" w:cs="Cambria"/>
          <w:spacing w:val="1"/>
          <w:sz w:val="22"/>
          <w:szCs w:val="22"/>
        </w:rPr>
        <w:t>m</w:t>
      </w:r>
      <w:r>
        <w:rPr>
          <w:rFonts w:ascii="Cambria" w:eastAsia="Cambria" w:hAnsi="Cambria" w:cs="Cambria"/>
          <w:sz w:val="22"/>
          <w:szCs w:val="22"/>
        </w:rPr>
        <w:t>un</w:t>
      </w:r>
      <w:r>
        <w:rPr>
          <w:rFonts w:ascii="Cambria" w:eastAsia="Cambria" w:hAnsi="Cambria" w:cs="Cambria"/>
          <w:spacing w:val="-2"/>
          <w:sz w:val="22"/>
          <w:szCs w:val="22"/>
        </w:rPr>
        <w:t>i</w:t>
      </w:r>
      <w:r>
        <w:rPr>
          <w:rFonts w:ascii="Cambria" w:eastAsia="Cambria" w:hAnsi="Cambria" w:cs="Cambria"/>
          <w:spacing w:val="1"/>
          <w:sz w:val="22"/>
          <w:szCs w:val="22"/>
        </w:rPr>
        <w:t>c</w:t>
      </w:r>
      <w:r>
        <w:rPr>
          <w:rFonts w:ascii="Cambria" w:eastAsia="Cambria" w:hAnsi="Cambria" w:cs="Cambria"/>
          <w:sz w:val="22"/>
          <w:szCs w:val="22"/>
        </w:rPr>
        <w:t>a</w:t>
      </w:r>
      <w:r>
        <w:rPr>
          <w:rFonts w:ascii="Cambria" w:eastAsia="Cambria" w:hAnsi="Cambria" w:cs="Cambria"/>
          <w:spacing w:val="-3"/>
          <w:sz w:val="22"/>
          <w:szCs w:val="22"/>
        </w:rPr>
        <w:t>t</w:t>
      </w:r>
      <w:r>
        <w:rPr>
          <w:rFonts w:ascii="Cambria" w:eastAsia="Cambria" w:hAnsi="Cambria" w:cs="Cambria"/>
          <w:sz w:val="22"/>
          <w:szCs w:val="22"/>
        </w:rPr>
        <w:t>or</w:t>
      </w:r>
      <w:r>
        <w:rPr>
          <w:rFonts w:ascii="Cambria" w:eastAsia="Cambria" w:hAnsi="Cambria" w:cs="Cambria"/>
          <w:spacing w:val="-1"/>
          <w:sz w:val="22"/>
          <w:szCs w:val="22"/>
        </w:rPr>
        <w:t>b</w:t>
      </w:r>
      <w:r>
        <w:rPr>
          <w:rFonts w:ascii="Cambria" w:eastAsia="Cambria" w:hAnsi="Cambria" w:cs="Cambria"/>
          <w:sz w:val="22"/>
          <w:szCs w:val="22"/>
        </w:rPr>
        <w:t>o</w:t>
      </w:r>
      <w:r>
        <w:rPr>
          <w:rFonts w:ascii="Cambria" w:eastAsia="Cambria" w:hAnsi="Cambria" w:cs="Cambria"/>
          <w:spacing w:val="-2"/>
          <w:sz w:val="22"/>
          <w:szCs w:val="22"/>
        </w:rPr>
        <w:t>t</w:t>
      </w:r>
      <w:r>
        <w:rPr>
          <w:rFonts w:ascii="Cambria" w:eastAsia="Cambria" w:hAnsi="Cambria" w:cs="Cambria"/>
          <w:sz w:val="22"/>
          <w:szCs w:val="22"/>
        </w:rPr>
        <w:t>h</w:t>
      </w:r>
      <w:proofErr w:type="gramEnd"/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z w:val="22"/>
          <w:szCs w:val="22"/>
        </w:rPr>
        <w:t>n</w:t>
      </w:r>
      <w:r>
        <w:rPr>
          <w:rFonts w:ascii="Cambria" w:eastAsia="Cambria" w:hAnsi="Cambria" w:cs="Cambria"/>
          <w:spacing w:val="-1"/>
          <w:sz w:val="22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spacing w:val="-1"/>
          <w:sz w:val="22"/>
          <w:szCs w:val="22"/>
        </w:rPr>
        <w:t>w</w:t>
      </w:r>
      <w:r>
        <w:rPr>
          <w:rFonts w:ascii="Cambria" w:eastAsia="Cambria" w:hAnsi="Cambria" w:cs="Cambria"/>
          <w:sz w:val="22"/>
          <w:szCs w:val="22"/>
        </w:rPr>
        <w:t>r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z w:val="22"/>
          <w:szCs w:val="22"/>
        </w:rPr>
        <w:t>tten&amp;</w:t>
      </w:r>
      <w:r>
        <w:rPr>
          <w:rFonts w:ascii="Cambria" w:eastAsia="Cambria" w:hAnsi="Cambria" w:cs="Cambria"/>
          <w:spacing w:val="-2"/>
          <w:sz w:val="22"/>
          <w:szCs w:val="22"/>
        </w:rPr>
        <w:t>v</w:t>
      </w:r>
      <w:r>
        <w:rPr>
          <w:rFonts w:ascii="Cambria" w:eastAsia="Cambria" w:hAnsi="Cambria" w:cs="Cambria"/>
          <w:sz w:val="22"/>
          <w:szCs w:val="22"/>
        </w:rPr>
        <w:t>er</w:t>
      </w:r>
      <w:r>
        <w:rPr>
          <w:rFonts w:ascii="Cambria" w:eastAsia="Cambria" w:hAnsi="Cambria" w:cs="Cambria"/>
          <w:spacing w:val="-1"/>
          <w:sz w:val="22"/>
          <w:szCs w:val="22"/>
        </w:rPr>
        <w:t>b</w:t>
      </w:r>
      <w:r>
        <w:rPr>
          <w:rFonts w:ascii="Cambria" w:eastAsia="Cambria" w:hAnsi="Cambria" w:cs="Cambria"/>
          <w:sz w:val="22"/>
          <w:szCs w:val="22"/>
        </w:rPr>
        <w:t>a</w:t>
      </w:r>
      <w:r>
        <w:rPr>
          <w:rFonts w:ascii="Cambria" w:eastAsia="Cambria" w:hAnsi="Cambria" w:cs="Cambria"/>
          <w:spacing w:val="1"/>
          <w:sz w:val="22"/>
          <w:szCs w:val="22"/>
        </w:rPr>
        <w:t>l</w:t>
      </w:r>
      <w:r w:rsidR="00CE0155">
        <w:rPr>
          <w:rFonts w:ascii="Cambria" w:eastAsia="Cambria" w:hAnsi="Cambria" w:cs="Cambria"/>
          <w:sz w:val="22"/>
          <w:szCs w:val="22"/>
        </w:rPr>
        <w:t>,</w:t>
      </w:r>
      <w:r w:rsidR="00CE0155">
        <w:rPr>
          <w:rFonts w:ascii="Cambria" w:eastAsia="Cambria" w:hAnsi="Cambria" w:cs="Cambria"/>
          <w:spacing w:val="1"/>
          <w:sz w:val="22"/>
          <w:szCs w:val="22"/>
        </w:rPr>
        <w:t>t</w:t>
      </w:r>
      <w:r>
        <w:rPr>
          <w:rFonts w:ascii="Cambria" w:eastAsia="Cambria" w:hAnsi="Cambria" w:cs="Cambria"/>
          <w:spacing w:val="-2"/>
          <w:sz w:val="22"/>
          <w:szCs w:val="22"/>
        </w:rPr>
        <w:t>e</w:t>
      </w:r>
      <w:r>
        <w:rPr>
          <w:rFonts w:ascii="Cambria" w:eastAsia="Cambria" w:hAnsi="Cambria" w:cs="Cambria"/>
          <w:sz w:val="22"/>
          <w:szCs w:val="22"/>
        </w:rPr>
        <w:t>a</w:t>
      </w:r>
      <w:r>
        <w:rPr>
          <w:rFonts w:ascii="Cambria" w:eastAsia="Cambria" w:hAnsi="Cambria" w:cs="Cambria"/>
          <w:spacing w:val="-1"/>
          <w:sz w:val="22"/>
          <w:szCs w:val="22"/>
        </w:rPr>
        <w:t>m</w:t>
      </w:r>
      <w:proofErr w:type="spellEnd"/>
      <w:r>
        <w:rPr>
          <w:rFonts w:ascii="Cambria" w:eastAsia="Cambria" w:hAnsi="Cambria" w:cs="Cambria"/>
          <w:spacing w:val="1"/>
          <w:sz w:val="22"/>
          <w:szCs w:val="22"/>
        </w:rPr>
        <w:t>-</w:t>
      </w:r>
      <w:r>
        <w:rPr>
          <w:rFonts w:ascii="Cambria" w:eastAsia="Cambria" w:hAnsi="Cambria" w:cs="Cambria"/>
          <w:sz w:val="22"/>
          <w:szCs w:val="22"/>
        </w:rPr>
        <w:t>pla</w:t>
      </w:r>
      <w:r>
        <w:rPr>
          <w:rFonts w:ascii="Cambria" w:eastAsia="Cambria" w:hAnsi="Cambria" w:cs="Cambria"/>
          <w:spacing w:val="-1"/>
          <w:sz w:val="22"/>
          <w:szCs w:val="22"/>
        </w:rPr>
        <w:t>y</w:t>
      </w:r>
      <w:r>
        <w:rPr>
          <w:rFonts w:ascii="Cambria" w:eastAsia="Cambria" w:hAnsi="Cambria" w:cs="Cambria"/>
          <w:sz w:val="22"/>
          <w:szCs w:val="22"/>
        </w:rPr>
        <w:t xml:space="preserve">er </w:t>
      </w:r>
      <w:r>
        <w:rPr>
          <w:rFonts w:ascii="Cambria" w:eastAsia="Cambria" w:hAnsi="Cambria" w:cs="Cambria"/>
          <w:spacing w:val="-1"/>
          <w:sz w:val="22"/>
          <w:szCs w:val="22"/>
        </w:rPr>
        <w:t>w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pacing w:val="-3"/>
          <w:sz w:val="22"/>
          <w:szCs w:val="22"/>
        </w:rPr>
        <w:t>t</w:t>
      </w:r>
      <w:r>
        <w:rPr>
          <w:rFonts w:ascii="Cambria" w:eastAsia="Cambria" w:hAnsi="Cambria" w:cs="Cambria"/>
          <w:sz w:val="22"/>
          <w:szCs w:val="22"/>
        </w:rPr>
        <w:t>h p</w:t>
      </w:r>
      <w:r>
        <w:rPr>
          <w:rFonts w:ascii="Cambria" w:eastAsia="Cambria" w:hAnsi="Cambria" w:cs="Cambria"/>
          <w:spacing w:val="-2"/>
          <w:sz w:val="22"/>
          <w:szCs w:val="22"/>
        </w:rPr>
        <w:t>o</w:t>
      </w:r>
      <w:r>
        <w:rPr>
          <w:rFonts w:ascii="Cambria" w:eastAsia="Cambria" w:hAnsi="Cambria" w:cs="Cambria"/>
          <w:spacing w:val="1"/>
          <w:sz w:val="22"/>
          <w:szCs w:val="22"/>
        </w:rPr>
        <w:t>si</w:t>
      </w:r>
      <w:r>
        <w:rPr>
          <w:rFonts w:ascii="Cambria" w:eastAsia="Cambria" w:hAnsi="Cambria" w:cs="Cambria"/>
          <w:spacing w:val="-3"/>
          <w:sz w:val="22"/>
          <w:szCs w:val="22"/>
        </w:rPr>
        <w:t>t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pacing w:val="-1"/>
          <w:sz w:val="22"/>
          <w:szCs w:val="22"/>
        </w:rPr>
        <w:t>v</w:t>
      </w:r>
      <w:r>
        <w:rPr>
          <w:rFonts w:ascii="Cambria" w:eastAsia="Cambria" w:hAnsi="Cambria" w:cs="Cambria"/>
          <w:sz w:val="22"/>
          <w:szCs w:val="22"/>
        </w:rPr>
        <w:t xml:space="preserve">e </w:t>
      </w:r>
      <w:proofErr w:type="spellStart"/>
      <w:r>
        <w:rPr>
          <w:rFonts w:ascii="Cambria" w:eastAsia="Cambria" w:hAnsi="Cambria" w:cs="Cambria"/>
          <w:sz w:val="22"/>
          <w:szCs w:val="22"/>
        </w:rPr>
        <w:t>atti</w:t>
      </w:r>
      <w:r>
        <w:rPr>
          <w:rFonts w:ascii="Cambria" w:eastAsia="Cambria" w:hAnsi="Cambria" w:cs="Cambria"/>
          <w:spacing w:val="-2"/>
          <w:sz w:val="22"/>
          <w:szCs w:val="22"/>
        </w:rPr>
        <w:t>t</w:t>
      </w:r>
      <w:r>
        <w:rPr>
          <w:rFonts w:ascii="Cambria" w:eastAsia="Cambria" w:hAnsi="Cambria" w:cs="Cambria"/>
          <w:sz w:val="22"/>
          <w:szCs w:val="22"/>
        </w:rPr>
        <w:t>ud</w:t>
      </w:r>
      <w:r>
        <w:rPr>
          <w:rFonts w:ascii="Cambria" w:eastAsia="Cambria" w:hAnsi="Cambria" w:cs="Cambria"/>
          <w:spacing w:val="2"/>
          <w:sz w:val="22"/>
          <w:szCs w:val="22"/>
        </w:rPr>
        <w:t>e</w:t>
      </w:r>
      <w:r w:rsidR="00CE0155">
        <w:rPr>
          <w:rFonts w:ascii="Cambria" w:eastAsia="Cambria" w:hAnsi="Cambria" w:cs="Cambria"/>
          <w:sz w:val="22"/>
          <w:szCs w:val="22"/>
        </w:rPr>
        <w:t>,</w:t>
      </w:r>
      <w:r w:rsidR="00CE0155">
        <w:rPr>
          <w:rFonts w:ascii="Cambria" w:eastAsia="Cambria" w:hAnsi="Cambria" w:cs="Cambria"/>
          <w:spacing w:val="1"/>
          <w:sz w:val="22"/>
          <w:szCs w:val="22"/>
        </w:rPr>
        <w:t>t</w:t>
      </w:r>
      <w:r>
        <w:rPr>
          <w:rFonts w:ascii="Cambria" w:eastAsia="Cambria" w:hAnsi="Cambria" w:cs="Cambria"/>
          <w:spacing w:val="-3"/>
          <w:sz w:val="22"/>
          <w:szCs w:val="22"/>
        </w:rPr>
        <w:t>r</w:t>
      </w:r>
      <w:r>
        <w:rPr>
          <w:rFonts w:ascii="Cambria" w:eastAsia="Cambria" w:hAnsi="Cambria" w:cs="Cambria"/>
          <w:sz w:val="22"/>
          <w:szCs w:val="22"/>
        </w:rPr>
        <w:t>o</w:t>
      </w:r>
      <w:r>
        <w:rPr>
          <w:rFonts w:ascii="Cambria" w:eastAsia="Cambria" w:hAnsi="Cambria" w:cs="Cambria"/>
          <w:spacing w:val="1"/>
          <w:sz w:val="22"/>
          <w:szCs w:val="22"/>
        </w:rPr>
        <w:t>u</w:t>
      </w:r>
      <w:r>
        <w:rPr>
          <w:rFonts w:ascii="Cambria" w:eastAsia="Cambria" w:hAnsi="Cambria" w:cs="Cambria"/>
          <w:spacing w:val="-1"/>
          <w:sz w:val="22"/>
          <w:szCs w:val="22"/>
        </w:rPr>
        <w:t>b</w:t>
      </w:r>
      <w:r>
        <w:rPr>
          <w:rFonts w:ascii="Cambria" w:eastAsia="Cambria" w:hAnsi="Cambria" w:cs="Cambria"/>
          <w:sz w:val="22"/>
          <w:szCs w:val="22"/>
        </w:rPr>
        <w:t>l</w:t>
      </w:r>
      <w:r>
        <w:rPr>
          <w:rFonts w:ascii="Cambria" w:eastAsia="Cambria" w:hAnsi="Cambria" w:cs="Cambria"/>
          <w:spacing w:val="-2"/>
          <w:sz w:val="22"/>
          <w:szCs w:val="22"/>
        </w:rPr>
        <w:t>e</w:t>
      </w:r>
      <w:r>
        <w:rPr>
          <w:rFonts w:ascii="Cambria" w:eastAsia="Cambria" w:hAnsi="Cambria" w:cs="Cambria"/>
          <w:spacing w:val="1"/>
          <w:sz w:val="22"/>
          <w:szCs w:val="22"/>
        </w:rPr>
        <w:t>s</w:t>
      </w:r>
      <w:r>
        <w:rPr>
          <w:rFonts w:ascii="Cambria" w:eastAsia="Cambria" w:hAnsi="Cambria" w:cs="Cambria"/>
          <w:sz w:val="22"/>
          <w:szCs w:val="22"/>
        </w:rPr>
        <w:t>h</w:t>
      </w:r>
      <w:r>
        <w:rPr>
          <w:rFonts w:ascii="Cambria" w:eastAsia="Cambria" w:hAnsi="Cambria" w:cs="Cambria"/>
          <w:spacing w:val="-1"/>
          <w:sz w:val="22"/>
          <w:szCs w:val="22"/>
        </w:rPr>
        <w:t>o</w:t>
      </w:r>
      <w:r>
        <w:rPr>
          <w:rFonts w:ascii="Cambria" w:eastAsia="Cambria" w:hAnsi="Cambria" w:cs="Cambria"/>
          <w:sz w:val="22"/>
          <w:szCs w:val="22"/>
        </w:rPr>
        <w:t>ote</w:t>
      </w:r>
      <w:r>
        <w:rPr>
          <w:rFonts w:ascii="Cambria" w:eastAsia="Cambria" w:hAnsi="Cambria" w:cs="Cambria"/>
          <w:spacing w:val="1"/>
          <w:sz w:val="22"/>
          <w:szCs w:val="22"/>
        </w:rPr>
        <w:t>r</w:t>
      </w:r>
      <w:proofErr w:type="spellEnd"/>
      <w:r>
        <w:rPr>
          <w:rFonts w:ascii="Cambria" w:eastAsia="Cambria" w:hAnsi="Cambria" w:cs="Cambria"/>
          <w:sz w:val="22"/>
          <w:szCs w:val="22"/>
        </w:rPr>
        <w:t>.</w:t>
      </w:r>
    </w:p>
    <w:p w:rsidR="00F8223D" w:rsidRDefault="00F8223D">
      <w:pPr>
        <w:spacing w:before="15" w:line="240" w:lineRule="exact"/>
        <w:rPr>
          <w:sz w:val="24"/>
          <w:szCs w:val="24"/>
        </w:rPr>
      </w:pPr>
    </w:p>
    <w:p w:rsidR="00F8223D" w:rsidRDefault="007E5993">
      <w:pPr>
        <w:ind w:left="732"/>
        <w:rPr>
          <w:rFonts w:ascii="Cambria" w:eastAsia="Cambria" w:hAnsi="Cambria" w:cs="Cambria"/>
          <w:b/>
          <w:sz w:val="22"/>
          <w:szCs w:val="22"/>
        </w:rPr>
      </w:pPr>
      <w:r w:rsidRPr="007E5993">
        <w:rPr>
          <w:rFonts w:ascii="Cambria" w:eastAsia="Cambria" w:hAnsi="Cambria" w:cs="Cambria"/>
          <w:b/>
          <w:spacing w:val="-1"/>
          <w:sz w:val="22"/>
          <w:szCs w:val="22"/>
        </w:rPr>
        <w:t>W</w:t>
      </w:r>
      <w:r w:rsidRPr="007E5993">
        <w:rPr>
          <w:rFonts w:ascii="Cambria" w:eastAsia="Cambria" w:hAnsi="Cambria" w:cs="Cambria"/>
          <w:b/>
          <w:sz w:val="22"/>
          <w:szCs w:val="22"/>
        </w:rPr>
        <w:t>ORKEX</w:t>
      </w:r>
      <w:r w:rsidRPr="007E5993">
        <w:rPr>
          <w:rFonts w:ascii="Cambria" w:eastAsia="Cambria" w:hAnsi="Cambria" w:cs="Cambria"/>
          <w:b/>
          <w:spacing w:val="-1"/>
          <w:sz w:val="22"/>
          <w:szCs w:val="22"/>
        </w:rPr>
        <w:t>P</w:t>
      </w:r>
      <w:r w:rsidRPr="007E5993">
        <w:rPr>
          <w:rFonts w:ascii="Cambria" w:eastAsia="Cambria" w:hAnsi="Cambria" w:cs="Cambria"/>
          <w:b/>
          <w:sz w:val="22"/>
          <w:szCs w:val="22"/>
        </w:rPr>
        <w:t>ERIE</w:t>
      </w:r>
      <w:r w:rsidRPr="007E5993">
        <w:rPr>
          <w:rFonts w:ascii="Cambria" w:eastAsia="Cambria" w:hAnsi="Cambria" w:cs="Cambria"/>
          <w:b/>
          <w:spacing w:val="-1"/>
          <w:sz w:val="22"/>
          <w:szCs w:val="22"/>
        </w:rPr>
        <w:t>N</w:t>
      </w:r>
      <w:r w:rsidRPr="007E5993">
        <w:rPr>
          <w:rFonts w:ascii="Cambria" w:eastAsia="Cambria" w:hAnsi="Cambria" w:cs="Cambria"/>
          <w:b/>
          <w:spacing w:val="1"/>
          <w:sz w:val="22"/>
          <w:szCs w:val="22"/>
        </w:rPr>
        <w:t>C</w:t>
      </w:r>
      <w:r w:rsidRPr="007E5993">
        <w:rPr>
          <w:rFonts w:ascii="Cambria" w:eastAsia="Cambria" w:hAnsi="Cambria" w:cs="Cambria"/>
          <w:b/>
          <w:spacing w:val="-3"/>
          <w:sz w:val="22"/>
          <w:szCs w:val="22"/>
        </w:rPr>
        <w:t>E</w:t>
      </w:r>
      <w:r w:rsidRPr="007E5993">
        <w:rPr>
          <w:rFonts w:ascii="Cambria" w:eastAsia="Cambria" w:hAnsi="Cambria" w:cs="Cambria"/>
          <w:b/>
          <w:sz w:val="22"/>
          <w:szCs w:val="22"/>
        </w:rPr>
        <w:t>:</w:t>
      </w:r>
    </w:p>
    <w:p w:rsidR="0046370B" w:rsidRDefault="0046370B">
      <w:pPr>
        <w:spacing w:before="6" w:line="180" w:lineRule="exact"/>
        <w:rPr>
          <w:rFonts w:ascii="Cambria" w:eastAsia="Cambria" w:hAnsi="Cambria" w:cs="Cambria"/>
          <w:b/>
          <w:sz w:val="22"/>
          <w:szCs w:val="22"/>
        </w:rPr>
      </w:pPr>
    </w:p>
    <w:p w:rsidR="0046370B" w:rsidRPr="00834765" w:rsidRDefault="0046370B" w:rsidP="00834765">
      <w:pPr>
        <w:pStyle w:val="ListParagraph"/>
        <w:numPr>
          <w:ilvl w:val="0"/>
          <w:numId w:val="12"/>
        </w:numPr>
        <w:rPr>
          <w:rFonts w:asciiTheme="majorHAnsi" w:eastAsia="Cambria" w:hAnsiTheme="majorHAnsi"/>
          <w:b/>
          <w:bCs/>
          <w:i/>
          <w:iCs/>
          <w:sz w:val="22"/>
          <w:szCs w:val="22"/>
        </w:rPr>
      </w:pPr>
      <w:r w:rsidRPr="00834765">
        <w:rPr>
          <w:rFonts w:asciiTheme="majorHAnsi" w:eastAsia="Cambria" w:hAnsiTheme="majorHAnsi"/>
          <w:b/>
          <w:bCs/>
          <w:i/>
          <w:iCs/>
          <w:sz w:val="22"/>
          <w:szCs w:val="22"/>
        </w:rPr>
        <w:t>Accountant &amp; Computer Operator in MEDICURE PVT.  LTD.  From May 2004 to March 2006.</w:t>
      </w:r>
      <w:r w:rsidR="00834765" w:rsidRPr="00834765">
        <w:rPr>
          <w:rFonts w:asciiTheme="majorHAnsi" w:eastAsia="Cambria" w:hAnsiTheme="majorHAnsi"/>
          <w:b/>
          <w:bCs/>
          <w:i/>
          <w:iCs/>
          <w:sz w:val="22"/>
          <w:szCs w:val="22"/>
        </w:rPr>
        <w:br/>
      </w:r>
    </w:p>
    <w:p w:rsidR="0046370B" w:rsidRDefault="0046370B" w:rsidP="00834765">
      <w:pPr>
        <w:spacing w:before="6" w:line="180" w:lineRule="exact"/>
        <w:ind w:firstLine="720"/>
        <w:rPr>
          <w:rFonts w:ascii="Cambria" w:eastAsia="Cambria" w:hAnsi="Cambria" w:cs="Cambria"/>
          <w:b/>
          <w:sz w:val="22"/>
          <w:szCs w:val="22"/>
        </w:rPr>
      </w:pPr>
      <w:r w:rsidRPr="0046370B">
        <w:rPr>
          <w:rFonts w:ascii="Cambria" w:eastAsia="Cambria" w:hAnsi="Cambria" w:cs="Cambria"/>
          <w:b/>
          <w:sz w:val="22"/>
          <w:szCs w:val="22"/>
        </w:rPr>
        <w:t>JOB PROFILE:</w:t>
      </w:r>
    </w:p>
    <w:p w:rsidR="00834765" w:rsidRPr="00834765" w:rsidRDefault="00834765" w:rsidP="0046370B">
      <w:pPr>
        <w:spacing w:before="6" w:line="180" w:lineRule="exact"/>
        <w:rPr>
          <w:rFonts w:ascii="Cambria" w:eastAsia="Cambria" w:hAnsi="Cambria" w:cs="Cambria"/>
          <w:bCs/>
          <w:sz w:val="22"/>
          <w:szCs w:val="22"/>
        </w:rPr>
      </w:pPr>
    </w:p>
    <w:p w:rsidR="0046370B" w:rsidRPr="00834765" w:rsidRDefault="00834765" w:rsidP="00834765">
      <w:pPr>
        <w:pStyle w:val="ListParagraph"/>
        <w:numPr>
          <w:ilvl w:val="0"/>
          <w:numId w:val="9"/>
        </w:numPr>
        <w:ind w:left="426" w:firstLine="0"/>
        <w:rPr>
          <w:rFonts w:asciiTheme="majorHAnsi" w:eastAsia="Cambria" w:hAnsiTheme="majorHAnsi"/>
          <w:sz w:val="22"/>
          <w:szCs w:val="22"/>
        </w:rPr>
      </w:pPr>
      <w:r w:rsidRPr="00834765">
        <w:rPr>
          <w:rFonts w:asciiTheme="majorHAnsi" w:eastAsia="Cambria" w:hAnsiTheme="majorHAnsi"/>
          <w:sz w:val="22"/>
          <w:szCs w:val="22"/>
        </w:rPr>
        <w:t>Maintain Company’s sales &amp; purchases</w:t>
      </w:r>
      <w:r>
        <w:rPr>
          <w:rFonts w:asciiTheme="majorHAnsi" w:eastAsia="Cambria" w:hAnsiTheme="majorHAnsi"/>
          <w:sz w:val="22"/>
          <w:szCs w:val="22"/>
        </w:rPr>
        <w:t>.</w:t>
      </w:r>
    </w:p>
    <w:p w:rsidR="00834765" w:rsidRPr="00834765" w:rsidRDefault="00834765" w:rsidP="00834765">
      <w:pPr>
        <w:pStyle w:val="ListParagraph"/>
        <w:numPr>
          <w:ilvl w:val="0"/>
          <w:numId w:val="9"/>
        </w:numPr>
        <w:ind w:left="426" w:firstLine="0"/>
        <w:rPr>
          <w:rFonts w:asciiTheme="majorHAnsi" w:eastAsia="Cambria" w:hAnsiTheme="majorHAnsi"/>
          <w:sz w:val="22"/>
          <w:szCs w:val="22"/>
        </w:rPr>
      </w:pPr>
      <w:r w:rsidRPr="00834765">
        <w:rPr>
          <w:rFonts w:asciiTheme="majorHAnsi" w:eastAsia="Cambria" w:hAnsiTheme="majorHAnsi"/>
          <w:sz w:val="22"/>
          <w:szCs w:val="22"/>
        </w:rPr>
        <w:t>Query solving via mails</w:t>
      </w:r>
      <w:r>
        <w:rPr>
          <w:rFonts w:asciiTheme="majorHAnsi" w:eastAsia="Cambria" w:hAnsiTheme="majorHAnsi"/>
          <w:sz w:val="22"/>
          <w:szCs w:val="22"/>
        </w:rPr>
        <w:t>.</w:t>
      </w:r>
    </w:p>
    <w:p w:rsidR="00834765" w:rsidRPr="00834765" w:rsidRDefault="00834765" w:rsidP="00834765">
      <w:pPr>
        <w:pStyle w:val="ListParagraph"/>
        <w:numPr>
          <w:ilvl w:val="0"/>
          <w:numId w:val="9"/>
        </w:numPr>
        <w:ind w:left="426" w:firstLine="0"/>
        <w:rPr>
          <w:rFonts w:eastAsia="Cambria"/>
          <w:b/>
        </w:rPr>
      </w:pPr>
      <w:r w:rsidRPr="00834765">
        <w:rPr>
          <w:rFonts w:asciiTheme="majorHAnsi" w:eastAsia="Cambria" w:hAnsiTheme="majorHAnsi"/>
          <w:sz w:val="22"/>
          <w:szCs w:val="22"/>
        </w:rPr>
        <w:t>Stock Maintenance</w:t>
      </w:r>
      <w:r>
        <w:rPr>
          <w:rFonts w:asciiTheme="majorHAnsi" w:eastAsia="Cambria" w:hAnsiTheme="majorHAnsi"/>
          <w:sz w:val="22"/>
          <w:szCs w:val="22"/>
        </w:rPr>
        <w:t>.</w:t>
      </w:r>
    </w:p>
    <w:p w:rsidR="0046370B" w:rsidRPr="00834765" w:rsidRDefault="0046370B" w:rsidP="00834765">
      <w:pPr>
        <w:pStyle w:val="ListParagraph"/>
        <w:spacing w:before="6" w:line="180" w:lineRule="exact"/>
        <w:rPr>
          <w:rFonts w:ascii="Cambria" w:eastAsia="Cambria" w:hAnsi="Cambria" w:cs="Cambria"/>
          <w:b/>
          <w:sz w:val="22"/>
          <w:szCs w:val="22"/>
        </w:rPr>
      </w:pPr>
    </w:p>
    <w:p w:rsidR="00F8223D" w:rsidRPr="00B14F3B" w:rsidRDefault="007E5993" w:rsidP="00834765">
      <w:pPr>
        <w:pStyle w:val="ListParagraph"/>
        <w:numPr>
          <w:ilvl w:val="0"/>
          <w:numId w:val="12"/>
        </w:numPr>
        <w:ind w:right="68"/>
        <w:rPr>
          <w:rFonts w:asciiTheme="majorHAnsi" w:eastAsia="Cambria" w:hAnsiTheme="majorHAnsi" w:cs="Cambria"/>
          <w:i/>
          <w:iCs/>
          <w:sz w:val="22"/>
          <w:szCs w:val="22"/>
        </w:rPr>
      </w:pPr>
      <w:proofErr w:type="gramStart"/>
      <w:r w:rsidRPr="00834765">
        <w:rPr>
          <w:rFonts w:asciiTheme="majorHAnsi" w:eastAsia="Cambria" w:hAnsiTheme="majorHAnsi" w:cs="Cambria"/>
          <w:b/>
          <w:i/>
          <w:sz w:val="22"/>
          <w:szCs w:val="22"/>
        </w:rPr>
        <w:t>O</w:t>
      </w:r>
      <w:r w:rsidRPr="00834765">
        <w:rPr>
          <w:rFonts w:asciiTheme="majorHAnsi" w:eastAsia="Cambria" w:hAnsiTheme="majorHAnsi" w:cs="Cambria"/>
          <w:b/>
          <w:i/>
          <w:spacing w:val="-1"/>
          <w:sz w:val="22"/>
          <w:szCs w:val="22"/>
        </w:rPr>
        <w:t>ff</w:t>
      </w:r>
      <w:r w:rsidRPr="00834765">
        <w:rPr>
          <w:rFonts w:asciiTheme="majorHAnsi" w:eastAsia="Cambria" w:hAnsiTheme="majorHAnsi" w:cs="Cambria"/>
          <w:b/>
          <w:i/>
          <w:sz w:val="22"/>
          <w:szCs w:val="22"/>
        </w:rPr>
        <w:t>i</w:t>
      </w:r>
      <w:r w:rsidRPr="00834765">
        <w:rPr>
          <w:rFonts w:asciiTheme="majorHAnsi" w:eastAsia="Cambria" w:hAnsiTheme="majorHAnsi" w:cs="Cambria"/>
          <w:b/>
          <w:i/>
          <w:spacing w:val="1"/>
          <w:sz w:val="22"/>
          <w:szCs w:val="22"/>
        </w:rPr>
        <w:t>c</w:t>
      </w:r>
      <w:r w:rsidRPr="00834765">
        <w:rPr>
          <w:rFonts w:asciiTheme="majorHAnsi" w:eastAsia="Cambria" w:hAnsiTheme="majorHAnsi" w:cs="Cambria"/>
          <w:b/>
          <w:i/>
          <w:sz w:val="22"/>
          <w:szCs w:val="22"/>
        </w:rPr>
        <w:t>er</w:t>
      </w:r>
      <w:r w:rsidRPr="00834765">
        <w:rPr>
          <w:rFonts w:asciiTheme="majorHAnsi" w:eastAsia="Cambria" w:hAnsiTheme="majorHAnsi" w:cs="Cambria"/>
          <w:b/>
          <w:i/>
          <w:spacing w:val="-1"/>
          <w:sz w:val="22"/>
          <w:szCs w:val="22"/>
        </w:rPr>
        <w:t>(</w:t>
      </w:r>
      <w:proofErr w:type="gramEnd"/>
      <w:r w:rsidRPr="00834765">
        <w:rPr>
          <w:rFonts w:asciiTheme="majorHAnsi" w:eastAsia="Cambria" w:hAnsiTheme="majorHAnsi" w:cs="Cambria"/>
          <w:b/>
          <w:i/>
          <w:sz w:val="22"/>
          <w:szCs w:val="22"/>
        </w:rPr>
        <w:t>O</w:t>
      </w:r>
      <w:r w:rsidRPr="00834765">
        <w:rPr>
          <w:rFonts w:asciiTheme="majorHAnsi" w:eastAsia="Cambria" w:hAnsiTheme="majorHAnsi" w:cs="Cambria"/>
          <w:b/>
          <w:i/>
          <w:spacing w:val="1"/>
          <w:sz w:val="22"/>
          <w:szCs w:val="22"/>
        </w:rPr>
        <w:t>p</w:t>
      </w:r>
      <w:r w:rsidRPr="00834765">
        <w:rPr>
          <w:rFonts w:asciiTheme="majorHAnsi" w:eastAsia="Cambria" w:hAnsiTheme="majorHAnsi" w:cs="Cambria"/>
          <w:b/>
          <w:i/>
          <w:sz w:val="22"/>
          <w:szCs w:val="22"/>
        </w:rPr>
        <w:t>er</w:t>
      </w:r>
      <w:r w:rsidRPr="00834765">
        <w:rPr>
          <w:rFonts w:asciiTheme="majorHAnsi" w:eastAsia="Cambria" w:hAnsiTheme="majorHAnsi" w:cs="Cambria"/>
          <w:b/>
          <w:i/>
          <w:spacing w:val="-1"/>
          <w:sz w:val="22"/>
          <w:szCs w:val="22"/>
        </w:rPr>
        <w:t>at</w:t>
      </w:r>
      <w:r w:rsidRPr="00834765">
        <w:rPr>
          <w:rFonts w:asciiTheme="majorHAnsi" w:eastAsia="Cambria" w:hAnsiTheme="majorHAnsi" w:cs="Cambria"/>
          <w:b/>
          <w:i/>
          <w:spacing w:val="-2"/>
          <w:sz w:val="22"/>
          <w:szCs w:val="22"/>
        </w:rPr>
        <w:t>i</w:t>
      </w:r>
      <w:r w:rsidRPr="00834765">
        <w:rPr>
          <w:rFonts w:asciiTheme="majorHAnsi" w:eastAsia="Cambria" w:hAnsiTheme="majorHAnsi" w:cs="Cambria"/>
          <w:b/>
          <w:i/>
          <w:sz w:val="22"/>
          <w:szCs w:val="22"/>
        </w:rPr>
        <w:t>on</w:t>
      </w:r>
      <w:r w:rsidRPr="00834765">
        <w:rPr>
          <w:rFonts w:asciiTheme="majorHAnsi" w:eastAsia="Cambria" w:hAnsiTheme="majorHAnsi" w:cs="Cambria"/>
          <w:b/>
          <w:i/>
          <w:spacing w:val="1"/>
          <w:sz w:val="22"/>
          <w:szCs w:val="22"/>
        </w:rPr>
        <w:t>s</w:t>
      </w:r>
      <w:r w:rsidRPr="00834765">
        <w:rPr>
          <w:rFonts w:asciiTheme="majorHAnsi" w:eastAsia="Cambria" w:hAnsiTheme="majorHAnsi" w:cs="Cambria"/>
          <w:b/>
          <w:i/>
          <w:sz w:val="22"/>
          <w:szCs w:val="22"/>
        </w:rPr>
        <w:t>)wi</w:t>
      </w:r>
      <w:r w:rsidRPr="00834765">
        <w:rPr>
          <w:rFonts w:asciiTheme="majorHAnsi" w:eastAsia="Cambria" w:hAnsiTheme="majorHAnsi" w:cs="Cambria"/>
          <w:b/>
          <w:i/>
          <w:spacing w:val="-3"/>
          <w:sz w:val="22"/>
          <w:szCs w:val="22"/>
        </w:rPr>
        <w:t>t</w:t>
      </w:r>
      <w:r w:rsidRPr="00834765">
        <w:rPr>
          <w:rFonts w:asciiTheme="majorHAnsi" w:eastAsia="Cambria" w:hAnsiTheme="majorHAnsi" w:cs="Cambria"/>
          <w:b/>
          <w:i/>
          <w:sz w:val="22"/>
          <w:szCs w:val="22"/>
        </w:rPr>
        <w:t>hVFSGlob</w:t>
      </w:r>
      <w:r w:rsidRPr="00834765">
        <w:rPr>
          <w:rFonts w:asciiTheme="majorHAnsi" w:eastAsia="Cambria" w:hAnsiTheme="majorHAnsi" w:cs="Cambria"/>
          <w:b/>
          <w:i/>
          <w:spacing w:val="-1"/>
          <w:sz w:val="22"/>
          <w:szCs w:val="22"/>
        </w:rPr>
        <w:t>a</w:t>
      </w:r>
      <w:r w:rsidRPr="00834765">
        <w:rPr>
          <w:rFonts w:asciiTheme="majorHAnsi" w:eastAsia="Cambria" w:hAnsiTheme="majorHAnsi" w:cs="Cambria"/>
          <w:b/>
          <w:i/>
          <w:sz w:val="22"/>
          <w:szCs w:val="22"/>
        </w:rPr>
        <w:t>l</w:t>
      </w:r>
      <w:r w:rsidRPr="00834765">
        <w:rPr>
          <w:rFonts w:asciiTheme="majorHAnsi" w:eastAsia="Cambria" w:hAnsiTheme="majorHAnsi" w:cs="Cambria"/>
          <w:b/>
          <w:i/>
          <w:spacing w:val="-1"/>
          <w:sz w:val="22"/>
          <w:szCs w:val="22"/>
        </w:rPr>
        <w:t>(I</w:t>
      </w:r>
      <w:r w:rsidRPr="00834765">
        <w:rPr>
          <w:rFonts w:asciiTheme="majorHAnsi" w:eastAsia="Cambria" w:hAnsiTheme="majorHAnsi" w:cs="Cambria"/>
          <w:b/>
          <w:i/>
          <w:sz w:val="22"/>
          <w:szCs w:val="22"/>
        </w:rPr>
        <w:t>ndi</w:t>
      </w:r>
      <w:r w:rsidRPr="00834765">
        <w:rPr>
          <w:rFonts w:asciiTheme="majorHAnsi" w:eastAsia="Cambria" w:hAnsiTheme="majorHAnsi" w:cs="Cambria"/>
          <w:b/>
          <w:i/>
          <w:spacing w:val="-1"/>
          <w:sz w:val="22"/>
          <w:szCs w:val="22"/>
        </w:rPr>
        <w:t>a</w:t>
      </w:r>
      <w:r w:rsidRPr="00834765">
        <w:rPr>
          <w:rFonts w:asciiTheme="majorHAnsi" w:eastAsia="Cambria" w:hAnsiTheme="majorHAnsi" w:cs="Cambria"/>
          <w:b/>
          <w:i/>
          <w:sz w:val="22"/>
          <w:szCs w:val="22"/>
        </w:rPr>
        <w:t>)Pr</w:t>
      </w:r>
      <w:r w:rsidRPr="00834765">
        <w:rPr>
          <w:rFonts w:asciiTheme="majorHAnsi" w:eastAsia="Cambria" w:hAnsiTheme="majorHAnsi" w:cs="Cambria"/>
          <w:b/>
          <w:i/>
          <w:spacing w:val="1"/>
          <w:sz w:val="22"/>
          <w:szCs w:val="22"/>
        </w:rPr>
        <w:t>i</w:t>
      </w:r>
      <w:r w:rsidRPr="00834765">
        <w:rPr>
          <w:rFonts w:asciiTheme="majorHAnsi" w:eastAsia="Cambria" w:hAnsiTheme="majorHAnsi" w:cs="Cambria"/>
          <w:b/>
          <w:i/>
          <w:sz w:val="22"/>
          <w:szCs w:val="22"/>
        </w:rPr>
        <w:t>v</w:t>
      </w:r>
      <w:r w:rsidRPr="00834765">
        <w:rPr>
          <w:rFonts w:asciiTheme="majorHAnsi" w:eastAsia="Cambria" w:hAnsiTheme="majorHAnsi" w:cs="Cambria"/>
          <w:b/>
          <w:i/>
          <w:spacing w:val="-1"/>
          <w:sz w:val="22"/>
          <w:szCs w:val="22"/>
        </w:rPr>
        <w:t>at</w:t>
      </w:r>
      <w:r w:rsidRPr="00834765">
        <w:rPr>
          <w:rFonts w:asciiTheme="majorHAnsi" w:eastAsia="Cambria" w:hAnsiTheme="majorHAnsi" w:cs="Cambria"/>
          <w:b/>
          <w:i/>
          <w:sz w:val="22"/>
          <w:szCs w:val="22"/>
        </w:rPr>
        <w:t>eL</w:t>
      </w:r>
      <w:r w:rsidRPr="00834765">
        <w:rPr>
          <w:rFonts w:asciiTheme="majorHAnsi" w:eastAsia="Cambria" w:hAnsiTheme="majorHAnsi" w:cs="Cambria"/>
          <w:b/>
          <w:i/>
          <w:spacing w:val="1"/>
          <w:sz w:val="22"/>
          <w:szCs w:val="22"/>
        </w:rPr>
        <w:t>im</w:t>
      </w:r>
      <w:r w:rsidRPr="00834765">
        <w:rPr>
          <w:rFonts w:asciiTheme="majorHAnsi" w:eastAsia="Cambria" w:hAnsiTheme="majorHAnsi" w:cs="Cambria"/>
          <w:b/>
          <w:i/>
          <w:sz w:val="22"/>
          <w:szCs w:val="22"/>
        </w:rPr>
        <w:t>ited</w:t>
      </w:r>
      <w:r w:rsidRPr="00834765">
        <w:rPr>
          <w:rFonts w:asciiTheme="majorHAnsi" w:eastAsia="Cambria" w:hAnsiTheme="majorHAnsi" w:cs="Cambria"/>
          <w:b/>
          <w:spacing w:val="-2"/>
          <w:sz w:val="22"/>
          <w:szCs w:val="22"/>
        </w:rPr>
        <w:t>[</w:t>
      </w:r>
      <w:hyperlink r:id="rId6">
        <w:r w:rsidRPr="00834765">
          <w:rPr>
            <w:rFonts w:asciiTheme="majorHAnsi" w:hAnsiTheme="majorHAnsi"/>
            <w:b/>
            <w:color w:val="0000FF"/>
            <w:spacing w:val="-1"/>
            <w:sz w:val="22"/>
            <w:szCs w:val="22"/>
            <w:u w:val="thick" w:color="0000FF"/>
          </w:rPr>
          <w:t>w</w:t>
        </w:r>
        <w:r w:rsidRPr="00834765">
          <w:rPr>
            <w:rFonts w:asciiTheme="majorHAnsi" w:hAnsiTheme="majorHAnsi"/>
            <w:b/>
            <w:color w:val="0000FF"/>
            <w:spacing w:val="1"/>
            <w:sz w:val="22"/>
            <w:szCs w:val="22"/>
            <w:u w:val="thick" w:color="0000FF"/>
          </w:rPr>
          <w:t>ww</w:t>
        </w:r>
        <w:r w:rsidRPr="00834765">
          <w:rPr>
            <w:rFonts w:asciiTheme="majorHAnsi" w:hAnsiTheme="majorHAnsi"/>
            <w:b/>
            <w:color w:val="0000FF"/>
            <w:spacing w:val="-2"/>
            <w:sz w:val="22"/>
            <w:szCs w:val="22"/>
            <w:u w:val="thick" w:color="0000FF"/>
          </w:rPr>
          <w:t>.v</w:t>
        </w:r>
        <w:r w:rsidRPr="00834765">
          <w:rPr>
            <w:rFonts w:asciiTheme="majorHAnsi" w:hAnsiTheme="majorHAnsi"/>
            <w:b/>
            <w:color w:val="0000FF"/>
            <w:spacing w:val="1"/>
            <w:sz w:val="22"/>
            <w:szCs w:val="22"/>
            <w:u w:val="thick" w:color="0000FF"/>
          </w:rPr>
          <w:t>f</w:t>
        </w:r>
        <w:r w:rsidRPr="00834765">
          <w:rPr>
            <w:rFonts w:asciiTheme="majorHAnsi" w:hAnsiTheme="majorHAnsi"/>
            <w:b/>
            <w:color w:val="0000FF"/>
            <w:sz w:val="22"/>
            <w:szCs w:val="22"/>
            <w:u w:val="thick" w:color="0000FF"/>
          </w:rPr>
          <w:t>sg</w:t>
        </w:r>
        <w:r w:rsidRPr="00834765">
          <w:rPr>
            <w:rFonts w:asciiTheme="majorHAnsi" w:hAnsiTheme="majorHAnsi"/>
            <w:b/>
            <w:color w:val="0000FF"/>
            <w:spacing w:val="-1"/>
            <w:sz w:val="22"/>
            <w:szCs w:val="22"/>
            <w:u w:val="thick" w:color="0000FF"/>
          </w:rPr>
          <w:t>l</w:t>
        </w:r>
        <w:r w:rsidRPr="00834765">
          <w:rPr>
            <w:rFonts w:asciiTheme="majorHAnsi" w:hAnsiTheme="majorHAnsi"/>
            <w:b/>
            <w:color w:val="0000FF"/>
            <w:sz w:val="22"/>
            <w:szCs w:val="22"/>
            <w:u w:val="thick" w:color="0000FF"/>
          </w:rPr>
          <w:t>obal.</w:t>
        </w:r>
        <w:r w:rsidRPr="00834765">
          <w:rPr>
            <w:rFonts w:asciiTheme="majorHAnsi" w:hAnsiTheme="majorHAnsi"/>
            <w:b/>
            <w:color w:val="0000FF"/>
            <w:spacing w:val="1"/>
            <w:sz w:val="22"/>
            <w:szCs w:val="22"/>
            <w:u w:val="thick" w:color="0000FF"/>
          </w:rPr>
          <w:t>c</w:t>
        </w:r>
        <w:r w:rsidRPr="00834765">
          <w:rPr>
            <w:rFonts w:asciiTheme="majorHAnsi" w:hAnsiTheme="majorHAnsi"/>
            <w:b/>
            <w:color w:val="0000FF"/>
            <w:spacing w:val="-2"/>
            <w:sz w:val="22"/>
            <w:szCs w:val="22"/>
            <w:u w:val="thick" w:color="0000FF"/>
          </w:rPr>
          <w:t>o</w:t>
        </w:r>
        <w:r w:rsidRPr="00834765">
          <w:rPr>
            <w:rFonts w:asciiTheme="majorHAnsi" w:hAnsiTheme="majorHAnsi"/>
            <w:b/>
            <w:color w:val="0000FF"/>
            <w:sz w:val="22"/>
            <w:szCs w:val="22"/>
            <w:u w:val="thick" w:color="0000FF"/>
          </w:rPr>
          <w:t>m</w:t>
        </w:r>
        <w:r w:rsidRPr="00834765">
          <w:rPr>
            <w:rFonts w:asciiTheme="majorHAnsi" w:hAnsiTheme="majorHAnsi"/>
            <w:b/>
            <w:color w:val="000000"/>
            <w:sz w:val="22"/>
            <w:szCs w:val="22"/>
          </w:rPr>
          <w:t>]</w:t>
        </w:r>
      </w:hyperlink>
      <w:r w:rsidRPr="00834765">
        <w:rPr>
          <w:rFonts w:asciiTheme="majorHAnsi" w:hAnsiTheme="majorHAnsi"/>
          <w:b/>
          <w:color w:val="000000"/>
          <w:sz w:val="22"/>
          <w:szCs w:val="22"/>
        </w:rPr>
        <w:t>at</w:t>
      </w:r>
      <w:r w:rsidRPr="00834765">
        <w:rPr>
          <w:rFonts w:asciiTheme="majorHAnsi" w:hAnsiTheme="majorHAnsi"/>
          <w:b/>
          <w:i/>
          <w:iCs/>
          <w:color w:val="000000"/>
          <w:spacing w:val="-1"/>
          <w:sz w:val="22"/>
          <w:szCs w:val="22"/>
        </w:rPr>
        <w:t>A</w:t>
      </w:r>
      <w:r w:rsidRPr="00834765">
        <w:rPr>
          <w:rFonts w:asciiTheme="majorHAnsi" w:hAnsiTheme="majorHAnsi"/>
          <w:b/>
          <w:i/>
          <w:iCs/>
          <w:color w:val="000000"/>
          <w:spacing w:val="-3"/>
          <w:sz w:val="22"/>
          <w:szCs w:val="22"/>
        </w:rPr>
        <w:t>h</w:t>
      </w:r>
      <w:r w:rsidRPr="00834765">
        <w:rPr>
          <w:rFonts w:asciiTheme="majorHAnsi" w:hAnsiTheme="majorHAnsi"/>
          <w:b/>
          <w:i/>
          <w:iCs/>
          <w:color w:val="000000"/>
          <w:spacing w:val="1"/>
          <w:sz w:val="22"/>
          <w:szCs w:val="22"/>
        </w:rPr>
        <w:t>m</w:t>
      </w:r>
      <w:r w:rsidRPr="00834765">
        <w:rPr>
          <w:rFonts w:asciiTheme="majorHAnsi" w:hAnsiTheme="majorHAnsi"/>
          <w:b/>
          <w:i/>
          <w:iCs/>
          <w:color w:val="000000"/>
          <w:sz w:val="22"/>
          <w:szCs w:val="22"/>
        </w:rPr>
        <w:t>eda</w:t>
      </w:r>
      <w:r w:rsidRPr="00834765">
        <w:rPr>
          <w:rFonts w:asciiTheme="majorHAnsi" w:hAnsiTheme="majorHAnsi"/>
          <w:b/>
          <w:i/>
          <w:iCs/>
          <w:color w:val="000000"/>
          <w:spacing w:val="-3"/>
          <w:sz w:val="22"/>
          <w:szCs w:val="22"/>
        </w:rPr>
        <w:t>b</w:t>
      </w:r>
      <w:r w:rsidRPr="00834765">
        <w:rPr>
          <w:rFonts w:asciiTheme="majorHAnsi" w:hAnsiTheme="majorHAnsi"/>
          <w:b/>
          <w:i/>
          <w:iCs/>
          <w:color w:val="000000"/>
          <w:sz w:val="22"/>
          <w:szCs w:val="22"/>
        </w:rPr>
        <w:t>a</w:t>
      </w:r>
      <w:r w:rsidRPr="00834765">
        <w:rPr>
          <w:rFonts w:asciiTheme="majorHAnsi" w:hAnsiTheme="majorHAnsi"/>
          <w:b/>
          <w:i/>
          <w:iCs/>
          <w:color w:val="000000"/>
          <w:spacing w:val="-3"/>
          <w:sz w:val="22"/>
          <w:szCs w:val="22"/>
        </w:rPr>
        <w:t>d</w:t>
      </w:r>
      <w:r w:rsidRPr="00834765">
        <w:rPr>
          <w:rFonts w:asciiTheme="majorHAnsi" w:hAnsiTheme="majorHAnsi"/>
          <w:b/>
          <w:i/>
          <w:iCs/>
          <w:color w:val="000000"/>
          <w:sz w:val="22"/>
          <w:szCs w:val="22"/>
        </w:rPr>
        <w:t xml:space="preserve">, </w:t>
      </w:r>
      <w:r w:rsidRPr="00834765">
        <w:rPr>
          <w:rFonts w:asciiTheme="majorHAnsi" w:hAnsiTheme="majorHAnsi"/>
          <w:b/>
          <w:i/>
          <w:iCs/>
          <w:color w:val="000000"/>
          <w:spacing w:val="-1"/>
          <w:sz w:val="22"/>
          <w:szCs w:val="22"/>
        </w:rPr>
        <w:t>G</w:t>
      </w:r>
      <w:r w:rsidRPr="00834765">
        <w:rPr>
          <w:rFonts w:asciiTheme="majorHAnsi" w:hAnsiTheme="majorHAnsi"/>
          <w:b/>
          <w:i/>
          <w:iCs/>
          <w:color w:val="000000"/>
          <w:sz w:val="22"/>
          <w:szCs w:val="22"/>
        </w:rPr>
        <w:t>uja</w:t>
      </w:r>
      <w:r w:rsidRPr="00834765">
        <w:rPr>
          <w:rFonts w:asciiTheme="majorHAnsi" w:hAnsiTheme="majorHAnsi"/>
          <w:b/>
          <w:i/>
          <w:iCs/>
          <w:color w:val="000000"/>
          <w:spacing w:val="1"/>
          <w:sz w:val="22"/>
          <w:szCs w:val="22"/>
        </w:rPr>
        <w:t>r</w:t>
      </w:r>
      <w:r w:rsidRPr="00834765">
        <w:rPr>
          <w:rFonts w:asciiTheme="majorHAnsi" w:hAnsiTheme="majorHAnsi"/>
          <w:b/>
          <w:i/>
          <w:iCs/>
          <w:color w:val="000000"/>
          <w:sz w:val="22"/>
          <w:szCs w:val="22"/>
        </w:rPr>
        <w:t>at</w:t>
      </w:r>
      <w:r w:rsidRPr="00834765">
        <w:rPr>
          <w:rFonts w:asciiTheme="majorHAnsi" w:hAnsiTheme="majorHAnsi"/>
          <w:b/>
          <w:i/>
          <w:iCs/>
          <w:color w:val="000000"/>
          <w:spacing w:val="1"/>
          <w:sz w:val="22"/>
          <w:szCs w:val="22"/>
        </w:rPr>
        <w:t>(</w:t>
      </w:r>
      <w:r w:rsidRPr="00834765">
        <w:rPr>
          <w:rFonts w:asciiTheme="majorHAnsi" w:hAnsiTheme="majorHAnsi"/>
          <w:b/>
          <w:i/>
          <w:iCs/>
          <w:color w:val="000000"/>
          <w:sz w:val="22"/>
          <w:szCs w:val="22"/>
        </w:rPr>
        <w:t>In</w:t>
      </w:r>
      <w:r w:rsidRPr="00834765">
        <w:rPr>
          <w:rFonts w:asciiTheme="majorHAnsi" w:hAnsiTheme="majorHAnsi"/>
          <w:b/>
          <w:i/>
          <w:iCs/>
          <w:color w:val="000000"/>
          <w:spacing w:val="-3"/>
          <w:sz w:val="22"/>
          <w:szCs w:val="22"/>
        </w:rPr>
        <w:t>d</w:t>
      </w:r>
      <w:r w:rsidRPr="00834765">
        <w:rPr>
          <w:rFonts w:asciiTheme="majorHAnsi" w:hAnsiTheme="majorHAnsi"/>
          <w:b/>
          <w:i/>
          <w:iCs/>
          <w:color w:val="000000"/>
          <w:spacing w:val="1"/>
          <w:sz w:val="22"/>
          <w:szCs w:val="22"/>
        </w:rPr>
        <w:t>i</w:t>
      </w:r>
      <w:r w:rsidRPr="00834765">
        <w:rPr>
          <w:rFonts w:asciiTheme="majorHAnsi" w:hAnsiTheme="majorHAnsi"/>
          <w:b/>
          <w:i/>
          <w:iCs/>
          <w:color w:val="000000"/>
          <w:sz w:val="22"/>
          <w:szCs w:val="22"/>
        </w:rPr>
        <w:t xml:space="preserve">a) </w:t>
      </w:r>
      <w:r w:rsidRPr="00834765">
        <w:rPr>
          <w:rFonts w:asciiTheme="majorHAnsi" w:eastAsia="Cambria" w:hAnsiTheme="majorHAnsi" w:cs="Cambria"/>
          <w:b/>
          <w:i/>
          <w:iCs/>
          <w:color w:val="000000"/>
          <w:spacing w:val="1"/>
          <w:sz w:val="22"/>
          <w:szCs w:val="22"/>
        </w:rPr>
        <w:t>s</w:t>
      </w:r>
      <w:r w:rsidRPr="00834765">
        <w:rPr>
          <w:rFonts w:asciiTheme="majorHAnsi" w:eastAsia="Cambria" w:hAnsiTheme="majorHAnsi" w:cs="Cambria"/>
          <w:b/>
          <w:i/>
          <w:iCs/>
          <w:color w:val="000000"/>
          <w:spacing w:val="-2"/>
          <w:sz w:val="22"/>
          <w:szCs w:val="22"/>
        </w:rPr>
        <w:t>i</w:t>
      </w:r>
      <w:r w:rsidRPr="00834765">
        <w:rPr>
          <w:rFonts w:asciiTheme="majorHAnsi" w:eastAsia="Cambria" w:hAnsiTheme="majorHAnsi" w:cs="Cambria"/>
          <w:b/>
          <w:i/>
          <w:iCs/>
          <w:color w:val="000000"/>
          <w:sz w:val="22"/>
          <w:szCs w:val="22"/>
        </w:rPr>
        <w:t>n</w:t>
      </w:r>
      <w:r w:rsidRPr="00834765">
        <w:rPr>
          <w:rFonts w:asciiTheme="majorHAnsi" w:eastAsia="Cambria" w:hAnsiTheme="majorHAnsi" w:cs="Cambria"/>
          <w:b/>
          <w:i/>
          <w:iCs/>
          <w:color w:val="000000"/>
          <w:spacing w:val="1"/>
          <w:sz w:val="22"/>
          <w:szCs w:val="22"/>
        </w:rPr>
        <w:t>c</w:t>
      </w:r>
      <w:r w:rsidRPr="00834765">
        <w:rPr>
          <w:rFonts w:asciiTheme="majorHAnsi" w:eastAsia="Cambria" w:hAnsiTheme="majorHAnsi" w:cs="Cambria"/>
          <w:b/>
          <w:i/>
          <w:iCs/>
          <w:color w:val="000000"/>
          <w:sz w:val="22"/>
          <w:szCs w:val="22"/>
        </w:rPr>
        <w:t>e</w:t>
      </w:r>
      <w:r w:rsidRPr="00834765">
        <w:rPr>
          <w:rFonts w:asciiTheme="majorHAnsi" w:eastAsia="Cambria" w:hAnsiTheme="majorHAnsi" w:cs="Cambria"/>
          <w:b/>
          <w:i/>
          <w:iCs/>
          <w:color w:val="000000"/>
          <w:spacing w:val="1"/>
          <w:sz w:val="22"/>
          <w:szCs w:val="22"/>
        </w:rPr>
        <w:t>A</w:t>
      </w:r>
      <w:r w:rsidRPr="00834765">
        <w:rPr>
          <w:rFonts w:asciiTheme="majorHAnsi" w:eastAsia="Cambria" w:hAnsiTheme="majorHAnsi" w:cs="Cambria"/>
          <w:b/>
          <w:i/>
          <w:iCs/>
          <w:color w:val="000000"/>
          <w:spacing w:val="-1"/>
          <w:sz w:val="22"/>
          <w:szCs w:val="22"/>
        </w:rPr>
        <w:t>p</w:t>
      </w:r>
      <w:r w:rsidRPr="00834765">
        <w:rPr>
          <w:rFonts w:asciiTheme="majorHAnsi" w:eastAsia="Cambria" w:hAnsiTheme="majorHAnsi" w:cs="Cambria"/>
          <w:b/>
          <w:i/>
          <w:iCs/>
          <w:color w:val="000000"/>
          <w:spacing w:val="-2"/>
          <w:sz w:val="22"/>
          <w:szCs w:val="22"/>
        </w:rPr>
        <w:t>r</w:t>
      </w:r>
      <w:r w:rsidRPr="00834765">
        <w:rPr>
          <w:rFonts w:asciiTheme="majorHAnsi" w:eastAsia="Cambria" w:hAnsiTheme="majorHAnsi" w:cs="Cambria"/>
          <w:b/>
          <w:i/>
          <w:iCs/>
          <w:color w:val="000000"/>
          <w:sz w:val="22"/>
          <w:szCs w:val="22"/>
        </w:rPr>
        <w:t>il,2</w:t>
      </w:r>
      <w:r w:rsidRPr="00834765">
        <w:rPr>
          <w:rFonts w:asciiTheme="majorHAnsi" w:eastAsia="Cambria" w:hAnsiTheme="majorHAnsi" w:cs="Cambria"/>
          <w:b/>
          <w:i/>
          <w:iCs/>
          <w:color w:val="000000"/>
          <w:spacing w:val="-1"/>
          <w:sz w:val="22"/>
          <w:szCs w:val="22"/>
        </w:rPr>
        <w:t>0</w:t>
      </w:r>
      <w:r w:rsidR="00834765">
        <w:rPr>
          <w:rFonts w:asciiTheme="majorHAnsi" w:eastAsia="Cambria" w:hAnsiTheme="majorHAnsi" w:cs="Cambria"/>
          <w:b/>
          <w:i/>
          <w:iCs/>
          <w:color w:val="000000"/>
          <w:sz w:val="22"/>
          <w:szCs w:val="22"/>
        </w:rPr>
        <w:t>06</w:t>
      </w:r>
      <w:r w:rsidR="00B14F3B">
        <w:rPr>
          <w:rFonts w:asciiTheme="majorHAnsi" w:eastAsia="Cambria" w:hAnsiTheme="majorHAnsi" w:cs="Cambria"/>
          <w:b/>
          <w:i/>
          <w:iCs/>
          <w:color w:val="000000"/>
          <w:spacing w:val="1"/>
          <w:sz w:val="22"/>
          <w:szCs w:val="22"/>
        </w:rPr>
        <w:t xml:space="preserve"> to January 2016.</w:t>
      </w:r>
    </w:p>
    <w:p w:rsidR="00F8223D" w:rsidRPr="00834765" w:rsidRDefault="00F8223D">
      <w:pPr>
        <w:spacing w:before="16" w:line="240" w:lineRule="exact"/>
        <w:rPr>
          <w:rFonts w:asciiTheme="majorHAnsi" w:hAnsiTheme="majorHAnsi"/>
          <w:i/>
          <w:iCs/>
          <w:sz w:val="24"/>
          <w:szCs w:val="24"/>
        </w:rPr>
      </w:pPr>
    </w:p>
    <w:p w:rsidR="001243AD" w:rsidRDefault="001243AD">
      <w:pPr>
        <w:ind w:left="732"/>
        <w:rPr>
          <w:rFonts w:ascii="Cambria" w:eastAsia="Cambria" w:hAnsi="Cambria" w:cs="Cambria"/>
          <w:sz w:val="22"/>
          <w:szCs w:val="22"/>
          <w:u w:val="single" w:color="000000"/>
        </w:rPr>
      </w:pPr>
      <w:r>
        <w:rPr>
          <w:rFonts w:ascii="Cambria" w:eastAsia="Cambria" w:hAnsi="Cambria" w:cs="Cambria"/>
          <w:b/>
          <w:spacing w:val="-1"/>
          <w:sz w:val="22"/>
          <w:szCs w:val="22"/>
        </w:rPr>
        <w:t>JOB PROFILE</w:t>
      </w:r>
      <w:r w:rsidRPr="007E5993">
        <w:rPr>
          <w:rFonts w:ascii="Cambria" w:eastAsia="Cambria" w:hAnsi="Cambria" w:cs="Cambria"/>
          <w:b/>
          <w:sz w:val="22"/>
          <w:szCs w:val="22"/>
        </w:rPr>
        <w:t>:</w:t>
      </w:r>
    </w:p>
    <w:p w:rsidR="001243AD" w:rsidRPr="001243AD" w:rsidRDefault="001243AD">
      <w:pPr>
        <w:ind w:left="732"/>
        <w:rPr>
          <w:rFonts w:ascii="Cambria" w:eastAsia="Cambria" w:hAnsi="Cambria" w:cs="Cambria"/>
          <w:b/>
          <w:bCs/>
          <w:i/>
          <w:iCs/>
          <w:sz w:val="22"/>
          <w:szCs w:val="22"/>
        </w:rPr>
      </w:pPr>
      <w:r w:rsidRPr="001243AD">
        <w:rPr>
          <w:rFonts w:ascii="Cambria" w:eastAsia="Cambria" w:hAnsi="Cambria" w:cs="Cambria"/>
          <w:b/>
          <w:bCs/>
          <w:i/>
          <w:iCs/>
          <w:sz w:val="22"/>
          <w:szCs w:val="22"/>
          <w:u w:val="single" w:color="000000"/>
        </w:rPr>
        <w:t>Visa Application Submission Officer:</w:t>
      </w:r>
    </w:p>
    <w:p w:rsidR="00F8223D" w:rsidRPr="00CE0155" w:rsidRDefault="007E5993" w:rsidP="00CE0155">
      <w:pPr>
        <w:pStyle w:val="ListParagraph"/>
        <w:numPr>
          <w:ilvl w:val="0"/>
          <w:numId w:val="2"/>
        </w:numPr>
        <w:tabs>
          <w:tab w:val="left" w:pos="1440"/>
        </w:tabs>
        <w:spacing w:before="12" w:line="260" w:lineRule="exact"/>
        <w:ind w:right="69"/>
        <w:rPr>
          <w:rFonts w:ascii="Cambria" w:eastAsia="Cambria" w:hAnsi="Cambria" w:cs="Cambria"/>
          <w:sz w:val="22"/>
          <w:szCs w:val="22"/>
        </w:rPr>
      </w:pPr>
      <w:r w:rsidRPr="00CE0155">
        <w:rPr>
          <w:rFonts w:ascii="Cambria" w:eastAsia="Cambria" w:hAnsi="Cambria" w:cs="Cambria"/>
          <w:sz w:val="22"/>
          <w:szCs w:val="22"/>
        </w:rPr>
        <w:t>P</w:t>
      </w:r>
      <w:r w:rsidRPr="00CE0155">
        <w:rPr>
          <w:rFonts w:ascii="Cambria" w:eastAsia="Cambria" w:hAnsi="Cambria" w:cs="Cambria"/>
          <w:spacing w:val="-1"/>
          <w:sz w:val="22"/>
          <w:szCs w:val="22"/>
        </w:rPr>
        <w:t>r</w:t>
      </w:r>
      <w:r w:rsidRPr="00CE0155">
        <w:rPr>
          <w:rFonts w:ascii="Cambria" w:eastAsia="Cambria" w:hAnsi="Cambria" w:cs="Cambria"/>
          <w:sz w:val="22"/>
          <w:szCs w:val="22"/>
        </w:rPr>
        <w:t>o</w:t>
      </w:r>
      <w:r w:rsidRPr="00CE0155">
        <w:rPr>
          <w:rFonts w:ascii="Cambria" w:eastAsia="Cambria" w:hAnsi="Cambria" w:cs="Cambria"/>
          <w:spacing w:val="1"/>
          <w:sz w:val="22"/>
          <w:szCs w:val="22"/>
        </w:rPr>
        <w:t>c</w:t>
      </w:r>
      <w:r w:rsidRPr="00CE0155">
        <w:rPr>
          <w:rFonts w:ascii="Cambria" w:eastAsia="Cambria" w:hAnsi="Cambria" w:cs="Cambria"/>
          <w:spacing w:val="-2"/>
          <w:sz w:val="22"/>
          <w:szCs w:val="22"/>
        </w:rPr>
        <w:t>e</w:t>
      </w:r>
      <w:r w:rsidRPr="00CE0155">
        <w:rPr>
          <w:rFonts w:ascii="Cambria" w:eastAsia="Cambria" w:hAnsi="Cambria" w:cs="Cambria"/>
          <w:spacing w:val="1"/>
          <w:sz w:val="22"/>
          <w:szCs w:val="22"/>
        </w:rPr>
        <w:t>s</w:t>
      </w:r>
      <w:r w:rsidRPr="00CE0155">
        <w:rPr>
          <w:rFonts w:ascii="Cambria" w:eastAsia="Cambria" w:hAnsi="Cambria" w:cs="Cambria"/>
          <w:sz w:val="22"/>
          <w:szCs w:val="22"/>
        </w:rPr>
        <w:t>s</w:t>
      </w:r>
      <w:r w:rsidRPr="00CE0155">
        <w:rPr>
          <w:rFonts w:ascii="Cambria" w:eastAsia="Cambria" w:hAnsi="Cambria" w:cs="Cambria"/>
          <w:spacing w:val="-1"/>
          <w:sz w:val="22"/>
          <w:szCs w:val="22"/>
        </w:rPr>
        <w:t>v</w:t>
      </w:r>
      <w:r w:rsidRPr="00CE0155">
        <w:rPr>
          <w:rFonts w:ascii="Cambria" w:eastAsia="Cambria" w:hAnsi="Cambria" w:cs="Cambria"/>
          <w:sz w:val="22"/>
          <w:szCs w:val="22"/>
        </w:rPr>
        <w:t>ar</w:t>
      </w:r>
      <w:r w:rsidRPr="00CE0155">
        <w:rPr>
          <w:rFonts w:ascii="Cambria" w:eastAsia="Cambria" w:hAnsi="Cambria" w:cs="Cambria"/>
          <w:spacing w:val="-1"/>
          <w:sz w:val="22"/>
          <w:szCs w:val="22"/>
        </w:rPr>
        <w:t>i</w:t>
      </w:r>
      <w:r w:rsidRPr="00CE0155">
        <w:rPr>
          <w:rFonts w:ascii="Cambria" w:eastAsia="Cambria" w:hAnsi="Cambria" w:cs="Cambria"/>
          <w:sz w:val="22"/>
          <w:szCs w:val="22"/>
        </w:rPr>
        <w:t>o</w:t>
      </w:r>
      <w:r w:rsidRPr="00CE0155">
        <w:rPr>
          <w:rFonts w:ascii="Cambria" w:eastAsia="Cambria" w:hAnsi="Cambria" w:cs="Cambria"/>
          <w:spacing w:val="-2"/>
          <w:sz w:val="22"/>
          <w:szCs w:val="22"/>
        </w:rPr>
        <w:t>u</w:t>
      </w:r>
      <w:r w:rsidRPr="00CE0155">
        <w:rPr>
          <w:rFonts w:ascii="Cambria" w:eastAsia="Cambria" w:hAnsi="Cambria" w:cs="Cambria"/>
          <w:sz w:val="22"/>
          <w:szCs w:val="22"/>
        </w:rPr>
        <w:t>st</w:t>
      </w:r>
      <w:r w:rsidRPr="00CE0155">
        <w:rPr>
          <w:rFonts w:ascii="Cambria" w:eastAsia="Cambria" w:hAnsi="Cambria" w:cs="Cambria"/>
          <w:spacing w:val="-1"/>
          <w:sz w:val="22"/>
          <w:szCs w:val="22"/>
        </w:rPr>
        <w:t>y</w:t>
      </w:r>
      <w:r w:rsidRPr="00CE0155">
        <w:rPr>
          <w:rFonts w:ascii="Cambria" w:eastAsia="Cambria" w:hAnsi="Cambria" w:cs="Cambria"/>
          <w:sz w:val="22"/>
          <w:szCs w:val="22"/>
        </w:rPr>
        <w:t>p</w:t>
      </w:r>
      <w:r w:rsidRPr="00CE0155">
        <w:rPr>
          <w:rFonts w:ascii="Cambria" w:eastAsia="Cambria" w:hAnsi="Cambria" w:cs="Cambria"/>
          <w:spacing w:val="-2"/>
          <w:sz w:val="22"/>
          <w:szCs w:val="22"/>
        </w:rPr>
        <w:t>e</w:t>
      </w:r>
      <w:r w:rsidRPr="00CE0155">
        <w:rPr>
          <w:rFonts w:ascii="Cambria" w:eastAsia="Cambria" w:hAnsi="Cambria" w:cs="Cambria"/>
          <w:sz w:val="22"/>
          <w:szCs w:val="22"/>
        </w:rPr>
        <w:t>s</w:t>
      </w:r>
      <w:r w:rsidRPr="00CE0155">
        <w:rPr>
          <w:rFonts w:ascii="Cambria" w:eastAsia="Cambria" w:hAnsi="Cambria" w:cs="Cambria"/>
          <w:spacing w:val="-2"/>
          <w:sz w:val="22"/>
          <w:szCs w:val="22"/>
        </w:rPr>
        <w:t>o</w:t>
      </w:r>
      <w:r w:rsidRPr="00CE0155">
        <w:rPr>
          <w:rFonts w:ascii="Cambria" w:eastAsia="Cambria" w:hAnsi="Cambria" w:cs="Cambria"/>
          <w:sz w:val="22"/>
          <w:szCs w:val="22"/>
        </w:rPr>
        <w:t>f</w:t>
      </w:r>
      <w:r w:rsidRPr="00CE0155">
        <w:rPr>
          <w:rFonts w:ascii="Cambria" w:eastAsia="Cambria" w:hAnsi="Cambria" w:cs="Cambria"/>
          <w:spacing w:val="1"/>
          <w:sz w:val="22"/>
          <w:szCs w:val="22"/>
        </w:rPr>
        <w:t>V</w:t>
      </w:r>
      <w:r w:rsidRPr="00CE0155">
        <w:rPr>
          <w:rFonts w:ascii="Cambria" w:eastAsia="Cambria" w:hAnsi="Cambria" w:cs="Cambria"/>
          <w:spacing w:val="-1"/>
          <w:sz w:val="22"/>
          <w:szCs w:val="22"/>
        </w:rPr>
        <w:t>i</w:t>
      </w:r>
      <w:r w:rsidRPr="00CE0155">
        <w:rPr>
          <w:rFonts w:ascii="Cambria" w:eastAsia="Cambria" w:hAnsi="Cambria" w:cs="Cambria"/>
          <w:spacing w:val="1"/>
          <w:sz w:val="22"/>
          <w:szCs w:val="22"/>
        </w:rPr>
        <w:t>s</w:t>
      </w:r>
      <w:r w:rsidRPr="00CE0155">
        <w:rPr>
          <w:rFonts w:ascii="Cambria" w:eastAsia="Cambria" w:hAnsi="Cambria" w:cs="Cambria"/>
          <w:sz w:val="22"/>
          <w:szCs w:val="22"/>
        </w:rPr>
        <w:t>a</w:t>
      </w:r>
      <w:r w:rsidRPr="00CE0155">
        <w:rPr>
          <w:rFonts w:ascii="Cambria" w:eastAsia="Cambria" w:hAnsi="Cambria" w:cs="Cambria"/>
          <w:spacing w:val="2"/>
          <w:sz w:val="22"/>
          <w:szCs w:val="22"/>
        </w:rPr>
        <w:t>a</w:t>
      </w:r>
      <w:r w:rsidRPr="00CE0155">
        <w:rPr>
          <w:rFonts w:ascii="Cambria" w:eastAsia="Cambria" w:hAnsi="Cambria" w:cs="Cambria"/>
          <w:sz w:val="22"/>
          <w:szCs w:val="22"/>
        </w:rPr>
        <w:t>p</w:t>
      </w:r>
      <w:r w:rsidRPr="00CE0155">
        <w:rPr>
          <w:rFonts w:ascii="Cambria" w:eastAsia="Cambria" w:hAnsi="Cambria" w:cs="Cambria"/>
          <w:spacing w:val="-1"/>
          <w:sz w:val="22"/>
          <w:szCs w:val="22"/>
        </w:rPr>
        <w:t>p</w:t>
      </w:r>
      <w:r w:rsidRPr="00CE0155">
        <w:rPr>
          <w:rFonts w:ascii="Cambria" w:eastAsia="Cambria" w:hAnsi="Cambria" w:cs="Cambria"/>
          <w:sz w:val="22"/>
          <w:szCs w:val="22"/>
        </w:rPr>
        <w:t>l</w:t>
      </w:r>
      <w:r w:rsidRPr="00CE0155">
        <w:rPr>
          <w:rFonts w:ascii="Cambria" w:eastAsia="Cambria" w:hAnsi="Cambria" w:cs="Cambria"/>
          <w:spacing w:val="-1"/>
          <w:sz w:val="22"/>
          <w:szCs w:val="22"/>
        </w:rPr>
        <w:t>i</w:t>
      </w:r>
      <w:r w:rsidRPr="00CE0155">
        <w:rPr>
          <w:rFonts w:ascii="Cambria" w:eastAsia="Cambria" w:hAnsi="Cambria" w:cs="Cambria"/>
          <w:spacing w:val="1"/>
          <w:sz w:val="22"/>
          <w:szCs w:val="22"/>
        </w:rPr>
        <w:t>c</w:t>
      </w:r>
      <w:r w:rsidRPr="00CE0155">
        <w:rPr>
          <w:rFonts w:ascii="Cambria" w:eastAsia="Cambria" w:hAnsi="Cambria" w:cs="Cambria"/>
          <w:sz w:val="22"/>
          <w:szCs w:val="22"/>
        </w:rPr>
        <w:t>a</w:t>
      </w:r>
      <w:r w:rsidRPr="00CE0155">
        <w:rPr>
          <w:rFonts w:ascii="Cambria" w:eastAsia="Cambria" w:hAnsi="Cambria" w:cs="Cambria"/>
          <w:spacing w:val="-3"/>
          <w:sz w:val="22"/>
          <w:szCs w:val="22"/>
        </w:rPr>
        <w:t>t</w:t>
      </w:r>
      <w:r w:rsidRPr="00CE0155">
        <w:rPr>
          <w:rFonts w:ascii="Cambria" w:eastAsia="Cambria" w:hAnsi="Cambria" w:cs="Cambria"/>
          <w:spacing w:val="1"/>
          <w:sz w:val="22"/>
          <w:szCs w:val="22"/>
        </w:rPr>
        <w:t>i</w:t>
      </w:r>
      <w:r w:rsidRPr="00CE0155">
        <w:rPr>
          <w:rFonts w:ascii="Cambria" w:eastAsia="Cambria" w:hAnsi="Cambria" w:cs="Cambria"/>
          <w:sz w:val="22"/>
          <w:szCs w:val="22"/>
        </w:rPr>
        <w:t>ons</w:t>
      </w:r>
      <w:r w:rsidRPr="00CE0155">
        <w:rPr>
          <w:rFonts w:ascii="Cambria" w:eastAsia="Cambria" w:hAnsi="Cambria" w:cs="Cambria"/>
          <w:spacing w:val="-1"/>
          <w:sz w:val="22"/>
          <w:szCs w:val="22"/>
        </w:rPr>
        <w:t>b</w:t>
      </w:r>
      <w:r w:rsidRPr="00CE0155">
        <w:rPr>
          <w:rFonts w:ascii="Cambria" w:eastAsia="Cambria" w:hAnsi="Cambria" w:cs="Cambria"/>
          <w:sz w:val="22"/>
          <w:szCs w:val="22"/>
        </w:rPr>
        <w:t>ytak</w:t>
      </w:r>
      <w:r w:rsidRPr="00CE0155">
        <w:rPr>
          <w:rFonts w:ascii="Cambria" w:eastAsia="Cambria" w:hAnsi="Cambria" w:cs="Cambria"/>
          <w:spacing w:val="-2"/>
          <w:sz w:val="22"/>
          <w:szCs w:val="22"/>
        </w:rPr>
        <w:t>i</w:t>
      </w:r>
      <w:r w:rsidRPr="00CE0155">
        <w:rPr>
          <w:rFonts w:ascii="Cambria" w:eastAsia="Cambria" w:hAnsi="Cambria" w:cs="Cambria"/>
          <w:spacing w:val="-1"/>
          <w:sz w:val="22"/>
          <w:szCs w:val="22"/>
        </w:rPr>
        <w:t>n</w:t>
      </w:r>
      <w:r w:rsidRPr="00CE0155">
        <w:rPr>
          <w:rFonts w:ascii="Cambria" w:eastAsia="Cambria" w:hAnsi="Cambria" w:cs="Cambria"/>
          <w:sz w:val="22"/>
          <w:szCs w:val="22"/>
        </w:rPr>
        <w:t>g</w:t>
      </w:r>
      <w:r w:rsidRPr="00CE0155">
        <w:rPr>
          <w:rFonts w:ascii="Cambria" w:eastAsia="Cambria" w:hAnsi="Cambria" w:cs="Cambria"/>
          <w:spacing w:val="1"/>
          <w:sz w:val="22"/>
          <w:szCs w:val="22"/>
        </w:rPr>
        <w:t>c</w:t>
      </w:r>
      <w:r w:rsidRPr="00CE0155">
        <w:rPr>
          <w:rFonts w:ascii="Cambria" w:eastAsia="Cambria" w:hAnsi="Cambria" w:cs="Cambria"/>
          <w:sz w:val="22"/>
          <w:szCs w:val="22"/>
        </w:rPr>
        <w:t>areof</w:t>
      </w:r>
      <w:r w:rsidRPr="00CE0155">
        <w:rPr>
          <w:rFonts w:ascii="Cambria" w:eastAsia="Cambria" w:hAnsi="Cambria" w:cs="Cambria"/>
          <w:spacing w:val="-2"/>
          <w:sz w:val="22"/>
          <w:szCs w:val="22"/>
        </w:rPr>
        <w:t>a</w:t>
      </w:r>
      <w:r w:rsidRPr="00CE0155">
        <w:rPr>
          <w:rFonts w:ascii="Cambria" w:eastAsia="Cambria" w:hAnsi="Cambria" w:cs="Cambria"/>
          <w:sz w:val="22"/>
          <w:szCs w:val="22"/>
        </w:rPr>
        <w:t>llt</w:t>
      </w:r>
      <w:r w:rsidRPr="00CE0155">
        <w:rPr>
          <w:rFonts w:ascii="Cambria" w:eastAsia="Cambria" w:hAnsi="Cambria" w:cs="Cambria"/>
          <w:spacing w:val="-1"/>
          <w:sz w:val="22"/>
          <w:szCs w:val="22"/>
        </w:rPr>
        <w:t>y</w:t>
      </w:r>
      <w:r w:rsidRPr="00CE0155">
        <w:rPr>
          <w:rFonts w:ascii="Cambria" w:eastAsia="Cambria" w:hAnsi="Cambria" w:cs="Cambria"/>
          <w:sz w:val="22"/>
          <w:szCs w:val="22"/>
        </w:rPr>
        <w:t>p</w:t>
      </w:r>
      <w:r w:rsidRPr="00CE0155">
        <w:rPr>
          <w:rFonts w:ascii="Cambria" w:eastAsia="Cambria" w:hAnsi="Cambria" w:cs="Cambria"/>
          <w:spacing w:val="-2"/>
          <w:sz w:val="22"/>
          <w:szCs w:val="22"/>
        </w:rPr>
        <w:t>e</w:t>
      </w:r>
      <w:r w:rsidRPr="00CE0155">
        <w:rPr>
          <w:rFonts w:ascii="Cambria" w:eastAsia="Cambria" w:hAnsi="Cambria" w:cs="Cambria"/>
          <w:sz w:val="22"/>
          <w:szCs w:val="22"/>
        </w:rPr>
        <w:t>sofd</w:t>
      </w:r>
      <w:r w:rsidRPr="00CE0155">
        <w:rPr>
          <w:rFonts w:ascii="Cambria" w:eastAsia="Cambria" w:hAnsi="Cambria" w:cs="Cambria"/>
          <w:spacing w:val="-2"/>
          <w:sz w:val="22"/>
          <w:szCs w:val="22"/>
        </w:rPr>
        <w:t>o</w:t>
      </w:r>
      <w:r w:rsidRPr="00CE0155">
        <w:rPr>
          <w:rFonts w:ascii="Cambria" w:eastAsia="Cambria" w:hAnsi="Cambria" w:cs="Cambria"/>
          <w:spacing w:val="1"/>
          <w:sz w:val="22"/>
          <w:szCs w:val="22"/>
        </w:rPr>
        <w:t>c</w:t>
      </w:r>
      <w:r w:rsidRPr="00CE0155">
        <w:rPr>
          <w:rFonts w:ascii="Cambria" w:eastAsia="Cambria" w:hAnsi="Cambria" w:cs="Cambria"/>
          <w:spacing w:val="-2"/>
          <w:sz w:val="22"/>
          <w:szCs w:val="22"/>
        </w:rPr>
        <w:t>u</w:t>
      </w:r>
      <w:r w:rsidRPr="00CE0155">
        <w:rPr>
          <w:rFonts w:ascii="Cambria" w:eastAsia="Cambria" w:hAnsi="Cambria" w:cs="Cambria"/>
          <w:spacing w:val="1"/>
          <w:sz w:val="22"/>
          <w:szCs w:val="22"/>
        </w:rPr>
        <w:t>m</w:t>
      </w:r>
      <w:r w:rsidRPr="00CE0155">
        <w:rPr>
          <w:rFonts w:ascii="Cambria" w:eastAsia="Cambria" w:hAnsi="Cambria" w:cs="Cambria"/>
          <w:sz w:val="22"/>
          <w:szCs w:val="22"/>
        </w:rPr>
        <w:t>en</w:t>
      </w:r>
      <w:r w:rsidRPr="00CE0155">
        <w:rPr>
          <w:rFonts w:ascii="Cambria" w:eastAsia="Cambria" w:hAnsi="Cambria" w:cs="Cambria"/>
          <w:spacing w:val="-1"/>
          <w:sz w:val="22"/>
          <w:szCs w:val="22"/>
        </w:rPr>
        <w:t>t</w:t>
      </w:r>
      <w:r w:rsidRPr="00CE0155">
        <w:rPr>
          <w:rFonts w:ascii="Cambria" w:eastAsia="Cambria" w:hAnsi="Cambria" w:cs="Cambria"/>
          <w:sz w:val="22"/>
          <w:szCs w:val="22"/>
        </w:rPr>
        <w:t>a</w:t>
      </w:r>
      <w:r w:rsidRPr="00CE0155">
        <w:rPr>
          <w:rFonts w:ascii="Cambria" w:eastAsia="Cambria" w:hAnsi="Cambria" w:cs="Cambria"/>
          <w:spacing w:val="-3"/>
          <w:sz w:val="22"/>
          <w:szCs w:val="22"/>
        </w:rPr>
        <w:t>t</w:t>
      </w:r>
      <w:r w:rsidRPr="00CE0155">
        <w:rPr>
          <w:rFonts w:ascii="Cambria" w:eastAsia="Cambria" w:hAnsi="Cambria" w:cs="Cambria"/>
          <w:spacing w:val="1"/>
          <w:sz w:val="22"/>
          <w:szCs w:val="22"/>
        </w:rPr>
        <w:t>i</w:t>
      </w:r>
      <w:r w:rsidRPr="00CE0155">
        <w:rPr>
          <w:rFonts w:ascii="Cambria" w:eastAsia="Cambria" w:hAnsi="Cambria" w:cs="Cambria"/>
          <w:sz w:val="22"/>
          <w:szCs w:val="22"/>
        </w:rPr>
        <w:t>on</w:t>
      </w:r>
      <w:r w:rsidRPr="00CE0155">
        <w:rPr>
          <w:rFonts w:ascii="Cambria" w:eastAsia="Cambria" w:hAnsi="Cambria" w:cs="Cambria"/>
          <w:spacing w:val="-3"/>
          <w:sz w:val="22"/>
          <w:szCs w:val="22"/>
        </w:rPr>
        <w:t>w</w:t>
      </w:r>
      <w:r w:rsidRPr="00CE0155">
        <w:rPr>
          <w:rFonts w:ascii="Cambria" w:eastAsia="Cambria" w:hAnsi="Cambria" w:cs="Cambria"/>
          <w:spacing w:val="1"/>
          <w:sz w:val="22"/>
          <w:szCs w:val="22"/>
        </w:rPr>
        <w:t>i</w:t>
      </w:r>
      <w:r w:rsidRPr="00CE0155">
        <w:rPr>
          <w:rFonts w:ascii="Cambria" w:eastAsia="Cambria" w:hAnsi="Cambria" w:cs="Cambria"/>
          <w:sz w:val="22"/>
          <w:szCs w:val="22"/>
        </w:rPr>
        <w:t>th</w:t>
      </w:r>
      <w:r w:rsidRPr="00CE0155">
        <w:rPr>
          <w:rFonts w:ascii="Cambria" w:eastAsia="Cambria" w:hAnsi="Cambria" w:cs="Cambria"/>
          <w:spacing w:val="-1"/>
          <w:sz w:val="22"/>
          <w:szCs w:val="22"/>
        </w:rPr>
        <w:t>i</w:t>
      </w:r>
      <w:r w:rsidRPr="00CE0155">
        <w:rPr>
          <w:rFonts w:ascii="Cambria" w:eastAsia="Cambria" w:hAnsi="Cambria" w:cs="Cambria"/>
          <w:sz w:val="22"/>
          <w:szCs w:val="22"/>
        </w:rPr>
        <w:t>n the d</w:t>
      </w:r>
      <w:r w:rsidRPr="00CE0155">
        <w:rPr>
          <w:rFonts w:ascii="Cambria" w:eastAsia="Cambria" w:hAnsi="Cambria" w:cs="Cambria"/>
          <w:spacing w:val="-2"/>
          <w:sz w:val="22"/>
          <w:szCs w:val="22"/>
        </w:rPr>
        <w:t>e</w:t>
      </w:r>
      <w:r w:rsidRPr="00CE0155">
        <w:rPr>
          <w:rFonts w:ascii="Cambria" w:eastAsia="Cambria" w:hAnsi="Cambria" w:cs="Cambria"/>
          <w:spacing w:val="1"/>
          <w:sz w:val="22"/>
          <w:szCs w:val="22"/>
        </w:rPr>
        <w:t>si</w:t>
      </w:r>
      <w:r w:rsidRPr="00CE0155">
        <w:rPr>
          <w:rFonts w:ascii="Cambria" w:eastAsia="Cambria" w:hAnsi="Cambria" w:cs="Cambria"/>
          <w:sz w:val="22"/>
          <w:szCs w:val="22"/>
        </w:rPr>
        <w:t>r</w:t>
      </w:r>
      <w:r w:rsidRPr="00CE0155">
        <w:rPr>
          <w:rFonts w:ascii="Cambria" w:eastAsia="Cambria" w:hAnsi="Cambria" w:cs="Cambria"/>
          <w:spacing w:val="-2"/>
          <w:sz w:val="22"/>
          <w:szCs w:val="22"/>
        </w:rPr>
        <w:t>e</w:t>
      </w:r>
      <w:r w:rsidRPr="00CE0155">
        <w:rPr>
          <w:rFonts w:ascii="Cambria" w:eastAsia="Cambria" w:hAnsi="Cambria" w:cs="Cambria"/>
          <w:sz w:val="22"/>
          <w:szCs w:val="22"/>
        </w:rPr>
        <w:t xml:space="preserve">d </w:t>
      </w:r>
      <w:r w:rsidRPr="00CE0155">
        <w:rPr>
          <w:rFonts w:ascii="Cambria" w:eastAsia="Cambria" w:hAnsi="Cambria" w:cs="Cambria"/>
          <w:spacing w:val="1"/>
          <w:sz w:val="22"/>
          <w:szCs w:val="22"/>
        </w:rPr>
        <w:t>c</w:t>
      </w:r>
      <w:r w:rsidRPr="00CE0155">
        <w:rPr>
          <w:rFonts w:ascii="Cambria" w:eastAsia="Cambria" w:hAnsi="Cambria" w:cs="Cambria"/>
          <w:spacing w:val="-3"/>
          <w:sz w:val="22"/>
          <w:szCs w:val="22"/>
        </w:rPr>
        <w:t>r</w:t>
      </w:r>
      <w:r w:rsidRPr="00CE0155">
        <w:rPr>
          <w:rFonts w:ascii="Cambria" w:eastAsia="Cambria" w:hAnsi="Cambria" w:cs="Cambria"/>
          <w:spacing w:val="1"/>
          <w:sz w:val="22"/>
          <w:szCs w:val="22"/>
        </w:rPr>
        <w:t>i</w:t>
      </w:r>
      <w:r w:rsidRPr="00CE0155">
        <w:rPr>
          <w:rFonts w:ascii="Cambria" w:eastAsia="Cambria" w:hAnsi="Cambria" w:cs="Cambria"/>
          <w:sz w:val="22"/>
          <w:szCs w:val="22"/>
        </w:rPr>
        <w:t>ter</w:t>
      </w:r>
      <w:r w:rsidRPr="00CE0155">
        <w:rPr>
          <w:rFonts w:ascii="Cambria" w:eastAsia="Cambria" w:hAnsi="Cambria" w:cs="Cambria"/>
          <w:spacing w:val="-1"/>
          <w:sz w:val="22"/>
          <w:szCs w:val="22"/>
        </w:rPr>
        <w:t>i</w:t>
      </w:r>
      <w:r w:rsidRPr="00CE0155">
        <w:rPr>
          <w:rFonts w:ascii="Cambria" w:eastAsia="Cambria" w:hAnsi="Cambria" w:cs="Cambria"/>
          <w:sz w:val="22"/>
          <w:szCs w:val="22"/>
        </w:rPr>
        <w:t>a.</w:t>
      </w:r>
    </w:p>
    <w:p w:rsidR="00F8223D" w:rsidRPr="00CE0155" w:rsidRDefault="007E5993" w:rsidP="00CE0155">
      <w:pPr>
        <w:pStyle w:val="ListParagraph"/>
        <w:numPr>
          <w:ilvl w:val="0"/>
          <w:numId w:val="2"/>
        </w:numPr>
        <w:spacing w:line="260" w:lineRule="exact"/>
        <w:rPr>
          <w:rFonts w:ascii="Cambria" w:eastAsia="Cambria" w:hAnsi="Cambria" w:cs="Cambria"/>
          <w:sz w:val="22"/>
          <w:szCs w:val="22"/>
        </w:rPr>
      </w:pPr>
      <w:r w:rsidRPr="00CE0155">
        <w:rPr>
          <w:rFonts w:ascii="Cambria" w:eastAsia="Cambria" w:hAnsi="Cambria" w:cs="Cambria"/>
          <w:spacing w:val="1"/>
          <w:sz w:val="22"/>
          <w:szCs w:val="22"/>
        </w:rPr>
        <w:t>T</w:t>
      </w:r>
      <w:r w:rsidRPr="00CE0155">
        <w:rPr>
          <w:rFonts w:ascii="Cambria" w:eastAsia="Cambria" w:hAnsi="Cambria" w:cs="Cambria"/>
          <w:sz w:val="22"/>
          <w:szCs w:val="22"/>
        </w:rPr>
        <w:t>a</w:t>
      </w:r>
      <w:r w:rsidRPr="00CE0155">
        <w:rPr>
          <w:rFonts w:ascii="Cambria" w:eastAsia="Cambria" w:hAnsi="Cambria" w:cs="Cambria"/>
          <w:spacing w:val="1"/>
          <w:sz w:val="22"/>
          <w:szCs w:val="22"/>
        </w:rPr>
        <w:t>c</w:t>
      </w:r>
      <w:r w:rsidRPr="00CE0155">
        <w:rPr>
          <w:rFonts w:ascii="Cambria" w:eastAsia="Cambria" w:hAnsi="Cambria" w:cs="Cambria"/>
          <w:spacing w:val="-3"/>
          <w:sz w:val="22"/>
          <w:szCs w:val="22"/>
        </w:rPr>
        <w:t>k</w:t>
      </w:r>
      <w:r w:rsidRPr="00CE0155">
        <w:rPr>
          <w:rFonts w:ascii="Cambria" w:eastAsia="Cambria" w:hAnsi="Cambria" w:cs="Cambria"/>
          <w:sz w:val="22"/>
          <w:szCs w:val="22"/>
        </w:rPr>
        <w:t xml:space="preserve">le </w:t>
      </w:r>
      <w:r w:rsidRPr="00CE0155">
        <w:rPr>
          <w:rFonts w:ascii="Cambria" w:eastAsia="Cambria" w:hAnsi="Cambria" w:cs="Cambria"/>
          <w:spacing w:val="-1"/>
          <w:sz w:val="22"/>
          <w:szCs w:val="22"/>
        </w:rPr>
        <w:t>c</w:t>
      </w:r>
      <w:r w:rsidRPr="00CE0155">
        <w:rPr>
          <w:rFonts w:ascii="Cambria" w:eastAsia="Cambria" w:hAnsi="Cambria" w:cs="Cambria"/>
          <w:sz w:val="22"/>
          <w:szCs w:val="22"/>
        </w:rPr>
        <w:t>u</w:t>
      </w:r>
      <w:r w:rsidRPr="00CE0155">
        <w:rPr>
          <w:rFonts w:ascii="Cambria" w:eastAsia="Cambria" w:hAnsi="Cambria" w:cs="Cambria"/>
          <w:spacing w:val="1"/>
          <w:sz w:val="22"/>
          <w:szCs w:val="22"/>
        </w:rPr>
        <w:t>s</w:t>
      </w:r>
      <w:r w:rsidRPr="00CE0155">
        <w:rPr>
          <w:rFonts w:ascii="Cambria" w:eastAsia="Cambria" w:hAnsi="Cambria" w:cs="Cambria"/>
          <w:sz w:val="22"/>
          <w:szCs w:val="22"/>
        </w:rPr>
        <w:t>t</w:t>
      </w:r>
      <w:r w:rsidRPr="00CE0155">
        <w:rPr>
          <w:rFonts w:ascii="Cambria" w:eastAsia="Cambria" w:hAnsi="Cambria" w:cs="Cambria"/>
          <w:spacing w:val="-2"/>
          <w:sz w:val="22"/>
          <w:szCs w:val="22"/>
        </w:rPr>
        <w:t>o</w:t>
      </w:r>
      <w:r w:rsidRPr="00CE0155">
        <w:rPr>
          <w:rFonts w:ascii="Cambria" w:eastAsia="Cambria" w:hAnsi="Cambria" w:cs="Cambria"/>
          <w:spacing w:val="1"/>
          <w:sz w:val="22"/>
          <w:szCs w:val="22"/>
        </w:rPr>
        <w:t>m</w:t>
      </w:r>
      <w:r w:rsidRPr="00CE0155">
        <w:rPr>
          <w:rFonts w:ascii="Cambria" w:eastAsia="Cambria" w:hAnsi="Cambria" w:cs="Cambria"/>
          <w:spacing w:val="-2"/>
          <w:sz w:val="22"/>
          <w:szCs w:val="22"/>
        </w:rPr>
        <w:t>e</w:t>
      </w:r>
      <w:r w:rsidRPr="00CE0155">
        <w:rPr>
          <w:rFonts w:ascii="Cambria" w:eastAsia="Cambria" w:hAnsi="Cambria" w:cs="Cambria"/>
          <w:sz w:val="22"/>
          <w:szCs w:val="22"/>
        </w:rPr>
        <w:t>r/app</w:t>
      </w:r>
      <w:r w:rsidRPr="00CE0155">
        <w:rPr>
          <w:rFonts w:ascii="Cambria" w:eastAsia="Cambria" w:hAnsi="Cambria" w:cs="Cambria"/>
          <w:spacing w:val="-3"/>
          <w:sz w:val="22"/>
          <w:szCs w:val="22"/>
        </w:rPr>
        <w:t>l</w:t>
      </w:r>
      <w:r w:rsidRPr="00CE0155">
        <w:rPr>
          <w:rFonts w:ascii="Cambria" w:eastAsia="Cambria" w:hAnsi="Cambria" w:cs="Cambria"/>
          <w:spacing w:val="1"/>
          <w:sz w:val="22"/>
          <w:szCs w:val="22"/>
        </w:rPr>
        <w:t>ic</w:t>
      </w:r>
      <w:r w:rsidRPr="00CE0155">
        <w:rPr>
          <w:rFonts w:ascii="Cambria" w:eastAsia="Cambria" w:hAnsi="Cambria" w:cs="Cambria"/>
          <w:spacing w:val="-2"/>
          <w:sz w:val="22"/>
          <w:szCs w:val="22"/>
        </w:rPr>
        <w:t>a</w:t>
      </w:r>
      <w:r w:rsidRPr="00CE0155">
        <w:rPr>
          <w:rFonts w:ascii="Cambria" w:eastAsia="Cambria" w:hAnsi="Cambria" w:cs="Cambria"/>
          <w:spacing w:val="-1"/>
          <w:sz w:val="22"/>
          <w:szCs w:val="22"/>
        </w:rPr>
        <w:t>n</w:t>
      </w:r>
      <w:r w:rsidRPr="00CE0155">
        <w:rPr>
          <w:rFonts w:ascii="Cambria" w:eastAsia="Cambria" w:hAnsi="Cambria" w:cs="Cambria"/>
          <w:sz w:val="22"/>
          <w:szCs w:val="22"/>
        </w:rPr>
        <w:t>t</w:t>
      </w:r>
      <w:r w:rsidRPr="00CE0155">
        <w:rPr>
          <w:rFonts w:ascii="Cambria" w:eastAsia="Cambria" w:hAnsi="Cambria" w:cs="Cambria"/>
          <w:spacing w:val="-1"/>
          <w:sz w:val="22"/>
          <w:szCs w:val="22"/>
        </w:rPr>
        <w:t xml:space="preserve"> </w:t>
      </w:r>
      <w:proofErr w:type="spellStart"/>
      <w:r w:rsidRPr="00CE0155">
        <w:rPr>
          <w:rFonts w:ascii="Cambria" w:eastAsia="Cambria" w:hAnsi="Cambria" w:cs="Cambria"/>
          <w:spacing w:val="-1"/>
          <w:sz w:val="22"/>
          <w:szCs w:val="22"/>
        </w:rPr>
        <w:t>q</w:t>
      </w:r>
      <w:r w:rsidRPr="00CE0155">
        <w:rPr>
          <w:rFonts w:ascii="Cambria" w:eastAsia="Cambria" w:hAnsi="Cambria" w:cs="Cambria"/>
          <w:sz w:val="22"/>
          <w:szCs w:val="22"/>
        </w:rPr>
        <w:t>uer</w:t>
      </w:r>
      <w:r w:rsidRPr="00CE0155">
        <w:rPr>
          <w:rFonts w:ascii="Cambria" w:eastAsia="Cambria" w:hAnsi="Cambria" w:cs="Cambria"/>
          <w:spacing w:val="1"/>
          <w:sz w:val="22"/>
          <w:szCs w:val="22"/>
        </w:rPr>
        <w:t>i</w:t>
      </w:r>
      <w:r w:rsidRPr="00CE0155">
        <w:rPr>
          <w:rFonts w:ascii="Cambria" w:eastAsia="Cambria" w:hAnsi="Cambria" w:cs="Cambria"/>
          <w:spacing w:val="-2"/>
          <w:sz w:val="22"/>
          <w:szCs w:val="22"/>
        </w:rPr>
        <w:t>e</w:t>
      </w:r>
      <w:r w:rsidRPr="00CE0155">
        <w:rPr>
          <w:rFonts w:ascii="Cambria" w:eastAsia="Cambria" w:hAnsi="Cambria" w:cs="Cambria"/>
          <w:sz w:val="22"/>
          <w:szCs w:val="22"/>
        </w:rPr>
        <w:t>s</w:t>
      </w:r>
      <w:r w:rsidRPr="00CE0155">
        <w:rPr>
          <w:rFonts w:ascii="Cambria" w:eastAsia="Cambria" w:hAnsi="Cambria" w:cs="Cambria"/>
          <w:spacing w:val="-1"/>
          <w:sz w:val="22"/>
          <w:szCs w:val="22"/>
        </w:rPr>
        <w:t>p</w:t>
      </w:r>
      <w:r w:rsidRPr="00CE0155">
        <w:rPr>
          <w:rFonts w:ascii="Cambria" w:eastAsia="Cambria" w:hAnsi="Cambria" w:cs="Cambria"/>
          <w:sz w:val="22"/>
          <w:szCs w:val="22"/>
        </w:rPr>
        <w:t>er</w:t>
      </w:r>
      <w:r w:rsidRPr="00CE0155">
        <w:rPr>
          <w:rFonts w:ascii="Cambria" w:eastAsia="Cambria" w:hAnsi="Cambria" w:cs="Cambria"/>
          <w:spacing w:val="-1"/>
          <w:sz w:val="22"/>
          <w:szCs w:val="22"/>
        </w:rPr>
        <w:t>s</w:t>
      </w:r>
      <w:r w:rsidRPr="00CE0155">
        <w:rPr>
          <w:rFonts w:ascii="Cambria" w:eastAsia="Cambria" w:hAnsi="Cambria" w:cs="Cambria"/>
          <w:sz w:val="22"/>
          <w:szCs w:val="22"/>
        </w:rPr>
        <w:t>onally&amp;e</w:t>
      </w:r>
      <w:r w:rsidRPr="00CE0155">
        <w:rPr>
          <w:rFonts w:ascii="Cambria" w:eastAsia="Cambria" w:hAnsi="Cambria" w:cs="Cambria"/>
          <w:spacing w:val="-3"/>
          <w:sz w:val="22"/>
          <w:szCs w:val="22"/>
        </w:rPr>
        <w:t>l</w:t>
      </w:r>
      <w:r w:rsidRPr="00CE0155">
        <w:rPr>
          <w:rFonts w:ascii="Cambria" w:eastAsia="Cambria" w:hAnsi="Cambria" w:cs="Cambria"/>
          <w:sz w:val="22"/>
          <w:szCs w:val="22"/>
        </w:rPr>
        <w:t>e</w:t>
      </w:r>
      <w:r w:rsidRPr="00CE0155">
        <w:rPr>
          <w:rFonts w:ascii="Cambria" w:eastAsia="Cambria" w:hAnsi="Cambria" w:cs="Cambria"/>
          <w:spacing w:val="1"/>
          <w:sz w:val="22"/>
          <w:szCs w:val="22"/>
        </w:rPr>
        <w:t>c</w:t>
      </w:r>
      <w:r w:rsidRPr="00CE0155">
        <w:rPr>
          <w:rFonts w:ascii="Cambria" w:eastAsia="Cambria" w:hAnsi="Cambria" w:cs="Cambria"/>
          <w:sz w:val="22"/>
          <w:szCs w:val="22"/>
        </w:rPr>
        <w:t>tro</w:t>
      </w:r>
      <w:r w:rsidRPr="00CE0155">
        <w:rPr>
          <w:rFonts w:ascii="Cambria" w:eastAsia="Cambria" w:hAnsi="Cambria" w:cs="Cambria"/>
          <w:spacing w:val="-3"/>
          <w:sz w:val="22"/>
          <w:szCs w:val="22"/>
        </w:rPr>
        <w:t>n</w:t>
      </w:r>
      <w:r w:rsidRPr="00CE0155">
        <w:rPr>
          <w:rFonts w:ascii="Cambria" w:eastAsia="Cambria" w:hAnsi="Cambria" w:cs="Cambria"/>
          <w:spacing w:val="1"/>
          <w:sz w:val="22"/>
          <w:szCs w:val="22"/>
        </w:rPr>
        <w:t>ic</w:t>
      </w:r>
      <w:r w:rsidRPr="00CE0155">
        <w:rPr>
          <w:rFonts w:ascii="Cambria" w:eastAsia="Cambria" w:hAnsi="Cambria" w:cs="Cambria"/>
          <w:spacing w:val="-2"/>
          <w:sz w:val="22"/>
          <w:szCs w:val="22"/>
        </w:rPr>
        <w:t>a</w:t>
      </w:r>
      <w:r w:rsidRPr="00CE0155">
        <w:rPr>
          <w:rFonts w:ascii="Cambria" w:eastAsia="Cambria" w:hAnsi="Cambria" w:cs="Cambria"/>
          <w:sz w:val="22"/>
          <w:szCs w:val="22"/>
        </w:rPr>
        <w:t>lly</w:t>
      </w:r>
      <w:proofErr w:type="spellEnd"/>
      <w:r w:rsidRPr="00CE0155">
        <w:rPr>
          <w:rFonts w:ascii="Cambria" w:eastAsia="Cambria" w:hAnsi="Cambria" w:cs="Cambria"/>
          <w:sz w:val="22"/>
          <w:szCs w:val="22"/>
        </w:rPr>
        <w:t>.</w:t>
      </w:r>
    </w:p>
    <w:p w:rsidR="00F8223D" w:rsidRPr="00CE0155" w:rsidRDefault="007E5993" w:rsidP="00CE0155">
      <w:pPr>
        <w:pStyle w:val="ListParagraph"/>
        <w:numPr>
          <w:ilvl w:val="0"/>
          <w:numId w:val="2"/>
        </w:numPr>
        <w:spacing w:before="1"/>
        <w:rPr>
          <w:rFonts w:ascii="Cambria" w:eastAsia="Cambria" w:hAnsi="Cambria" w:cs="Cambria"/>
          <w:sz w:val="22"/>
          <w:szCs w:val="22"/>
        </w:rPr>
      </w:pPr>
      <w:r w:rsidRPr="00CE0155">
        <w:rPr>
          <w:rFonts w:ascii="Cambria" w:eastAsia="Cambria" w:hAnsi="Cambria" w:cs="Cambria"/>
          <w:sz w:val="22"/>
          <w:szCs w:val="22"/>
        </w:rPr>
        <w:t>Re</w:t>
      </w:r>
      <w:r w:rsidRPr="00CE0155">
        <w:rPr>
          <w:rFonts w:ascii="Cambria" w:eastAsia="Cambria" w:hAnsi="Cambria" w:cs="Cambria"/>
          <w:spacing w:val="-1"/>
          <w:sz w:val="22"/>
          <w:szCs w:val="22"/>
        </w:rPr>
        <w:t>g</w:t>
      </w:r>
      <w:r w:rsidRPr="00CE0155">
        <w:rPr>
          <w:rFonts w:ascii="Cambria" w:eastAsia="Cambria" w:hAnsi="Cambria" w:cs="Cambria"/>
          <w:spacing w:val="1"/>
          <w:sz w:val="22"/>
          <w:szCs w:val="22"/>
        </w:rPr>
        <w:t>is</w:t>
      </w:r>
      <w:r w:rsidRPr="00CE0155">
        <w:rPr>
          <w:rFonts w:ascii="Cambria" w:eastAsia="Cambria" w:hAnsi="Cambria" w:cs="Cambria"/>
          <w:sz w:val="22"/>
          <w:szCs w:val="22"/>
        </w:rPr>
        <w:t>tra</w:t>
      </w:r>
      <w:r w:rsidRPr="00CE0155">
        <w:rPr>
          <w:rFonts w:ascii="Cambria" w:eastAsia="Cambria" w:hAnsi="Cambria" w:cs="Cambria"/>
          <w:spacing w:val="-3"/>
          <w:sz w:val="22"/>
          <w:szCs w:val="22"/>
        </w:rPr>
        <w:t>t</w:t>
      </w:r>
      <w:r w:rsidRPr="00CE0155">
        <w:rPr>
          <w:rFonts w:ascii="Cambria" w:eastAsia="Cambria" w:hAnsi="Cambria" w:cs="Cambria"/>
          <w:spacing w:val="1"/>
          <w:sz w:val="22"/>
          <w:szCs w:val="22"/>
        </w:rPr>
        <w:t>i</w:t>
      </w:r>
      <w:r w:rsidRPr="00CE0155">
        <w:rPr>
          <w:rFonts w:ascii="Cambria" w:eastAsia="Cambria" w:hAnsi="Cambria" w:cs="Cambria"/>
          <w:sz w:val="22"/>
          <w:szCs w:val="22"/>
        </w:rPr>
        <w:t>on</w:t>
      </w:r>
      <w:r w:rsidR="00CE0155" w:rsidRPr="00CE0155">
        <w:rPr>
          <w:rFonts w:ascii="Cambria" w:eastAsia="Cambria" w:hAnsi="Cambria" w:cs="Cambria"/>
          <w:sz w:val="22"/>
          <w:szCs w:val="22"/>
        </w:rPr>
        <w:t>&amp; m</w:t>
      </w:r>
      <w:r w:rsidRPr="00CE0155">
        <w:rPr>
          <w:rFonts w:ascii="Cambria" w:eastAsia="Cambria" w:hAnsi="Cambria" w:cs="Cambria"/>
          <w:spacing w:val="-3"/>
          <w:sz w:val="22"/>
          <w:szCs w:val="22"/>
        </w:rPr>
        <w:t>a</w:t>
      </w:r>
      <w:r w:rsidRPr="00CE0155">
        <w:rPr>
          <w:rFonts w:ascii="Cambria" w:eastAsia="Cambria" w:hAnsi="Cambria" w:cs="Cambria"/>
          <w:spacing w:val="1"/>
          <w:sz w:val="22"/>
          <w:szCs w:val="22"/>
        </w:rPr>
        <w:t>i</w:t>
      </w:r>
      <w:r w:rsidRPr="00CE0155">
        <w:rPr>
          <w:rFonts w:ascii="Cambria" w:eastAsia="Cambria" w:hAnsi="Cambria" w:cs="Cambria"/>
          <w:spacing w:val="-1"/>
          <w:sz w:val="22"/>
          <w:szCs w:val="22"/>
        </w:rPr>
        <w:t>n</w:t>
      </w:r>
      <w:r w:rsidRPr="00CE0155">
        <w:rPr>
          <w:rFonts w:ascii="Cambria" w:eastAsia="Cambria" w:hAnsi="Cambria" w:cs="Cambria"/>
          <w:sz w:val="22"/>
          <w:szCs w:val="22"/>
        </w:rPr>
        <w:t>te</w:t>
      </w:r>
      <w:r w:rsidRPr="00CE0155">
        <w:rPr>
          <w:rFonts w:ascii="Cambria" w:eastAsia="Cambria" w:hAnsi="Cambria" w:cs="Cambria"/>
          <w:spacing w:val="-1"/>
          <w:sz w:val="22"/>
          <w:szCs w:val="22"/>
        </w:rPr>
        <w:t>n</w:t>
      </w:r>
      <w:r w:rsidRPr="00CE0155">
        <w:rPr>
          <w:rFonts w:ascii="Cambria" w:eastAsia="Cambria" w:hAnsi="Cambria" w:cs="Cambria"/>
          <w:sz w:val="22"/>
          <w:szCs w:val="22"/>
        </w:rPr>
        <w:t>a</w:t>
      </w:r>
      <w:r w:rsidRPr="00CE0155">
        <w:rPr>
          <w:rFonts w:ascii="Cambria" w:eastAsia="Cambria" w:hAnsi="Cambria" w:cs="Cambria"/>
          <w:spacing w:val="-3"/>
          <w:sz w:val="22"/>
          <w:szCs w:val="22"/>
        </w:rPr>
        <w:t>n</w:t>
      </w:r>
      <w:r w:rsidRPr="00CE0155">
        <w:rPr>
          <w:rFonts w:ascii="Cambria" w:eastAsia="Cambria" w:hAnsi="Cambria" w:cs="Cambria"/>
          <w:spacing w:val="1"/>
          <w:sz w:val="22"/>
          <w:szCs w:val="22"/>
        </w:rPr>
        <w:t>c</w:t>
      </w:r>
      <w:r w:rsidRPr="00CE0155">
        <w:rPr>
          <w:rFonts w:ascii="Cambria" w:eastAsia="Cambria" w:hAnsi="Cambria" w:cs="Cambria"/>
          <w:sz w:val="22"/>
          <w:szCs w:val="22"/>
        </w:rPr>
        <w:t xml:space="preserve">e </w:t>
      </w:r>
      <w:proofErr w:type="spellStart"/>
      <w:r w:rsidRPr="00CE0155">
        <w:rPr>
          <w:rFonts w:ascii="Cambria" w:eastAsia="Cambria" w:hAnsi="Cambria" w:cs="Cambria"/>
          <w:sz w:val="22"/>
          <w:szCs w:val="22"/>
        </w:rPr>
        <w:t>ofa</w:t>
      </w:r>
      <w:r w:rsidRPr="00CE0155">
        <w:rPr>
          <w:rFonts w:ascii="Cambria" w:eastAsia="Cambria" w:hAnsi="Cambria" w:cs="Cambria"/>
          <w:spacing w:val="-2"/>
          <w:sz w:val="22"/>
          <w:szCs w:val="22"/>
        </w:rPr>
        <w:t>l</w:t>
      </w:r>
      <w:r w:rsidRPr="00CE0155">
        <w:rPr>
          <w:rFonts w:ascii="Cambria" w:eastAsia="Cambria" w:hAnsi="Cambria" w:cs="Cambria"/>
          <w:sz w:val="22"/>
          <w:szCs w:val="22"/>
        </w:rPr>
        <w:t>l</w:t>
      </w:r>
      <w:proofErr w:type="spellEnd"/>
      <w:r w:rsidRPr="00CE0155">
        <w:rPr>
          <w:rFonts w:ascii="Cambria" w:eastAsia="Cambria" w:hAnsi="Cambria" w:cs="Cambria"/>
          <w:sz w:val="22"/>
          <w:szCs w:val="22"/>
        </w:rPr>
        <w:t xml:space="preserve"> </w:t>
      </w:r>
      <w:proofErr w:type="spellStart"/>
      <w:r w:rsidRPr="00CE0155">
        <w:rPr>
          <w:rFonts w:ascii="Cambria" w:eastAsia="Cambria" w:hAnsi="Cambria" w:cs="Cambria"/>
          <w:sz w:val="22"/>
          <w:szCs w:val="22"/>
        </w:rPr>
        <w:t>ap</w:t>
      </w:r>
      <w:r w:rsidRPr="00CE0155">
        <w:rPr>
          <w:rFonts w:ascii="Cambria" w:eastAsia="Cambria" w:hAnsi="Cambria" w:cs="Cambria"/>
          <w:spacing w:val="-1"/>
          <w:sz w:val="22"/>
          <w:szCs w:val="22"/>
        </w:rPr>
        <w:t>p</w:t>
      </w:r>
      <w:r w:rsidRPr="00CE0155">
        <w:rPr>
          <w:rFonts w:ascii="Cambria" w:eastAsia="Cambria" w:hAnsi="Cambria" w:cs="Cambria"/>
          <w:sz w:val="22"/>
          <w:szCs w:val="22"/>
        </w:rPr>
        <w:t>l</w:t>
      </w:r>
      <w:r w:rsidRPr="00CE0155">
        <w:rPr>
          <w:rFonts w:ascii="Cambria" w:eastAsia="Cambria" w:hAnsi="Cambria" w:cs="Cambria"/>
          <w:spacing w:val="-1"/>
          <w:sz w:val="22"/>
          <w:szCs w:val="22"/>
        </w:rPr>
        <w:t>i</w:t>
      </w:r>
      <w:r w:rsidRPr="00CE0155">
        <w:rPr>
          <w:rFonts w:ascii="Cambria" w:eastAsia="Cambria" w:hAnsi="Cambria" w:cs="Cambria"/>
          <w:spacing w:val="1"/>
          <w:sz w:val="22"/>
          <w:szCs w:val="22"/>
        </w:rPr>
        <w:t>c</w:t>
      </w:r>
      <w:r w:rsidRPr="00CE0155">
        <w:rPr>
          <w:rFonts w:ascii="Cambria" w:eastAsia="Cambria" w:hAnsi="Cambria" w:cs="Cambria"/>
          <w:sz w:val="22"/>
          <w:szCs w:val="22"/>
        </w:rPr>
        <w:t>a</w:t>
      </w:r>
      <w:r w:rsidRPr="00CE0155">
        <w:rPr>
          <w:rFonts w:ascii="Cambria" w:eastAsia="Cambria" w:hAnsi="Cambria" w:cs="Cambria"/>
          <w:spacing w:val="-3"/>
          <w:sz w:val="22"/>
          <w:szCs w:val="22"/>
        </w:rPr>
        <w:t>t</w:t>
      </w:r>
      <w:r w:rsidRPr="00CE0155">
        <w:rPr>
          <w:rFonts w:ascii="Cambria" w:eastAsia="Cambria" w:hAnsi="Cambria" w:cs="Cambria"/>
          <w:spacing w:val="1"/>
          <w:sz w:val="22"/>
          <w:szCs w:val="22"/>
        </w:rPr>
        <w:t>i</w:t>
      </w:r>
      <w:r w:rsidRPr="00CE0155">
        <w:rPr>
          <w:rFonts w:ascii="Cambria" w:eastAsia="Cambria" w:hAnsi="Cambria" w:cs="Cambria"/>
          <w:sz w:val="22"/>
          <w:szCs w:val="22"/>
        </w:rPr>
        <w:t>ondat</w:t>
      </w:r>
      <w:r w:rsidRPr="00CE0155">
        <w:rPr>
          <w:rFonts w:ascii="Cambria" w:eastAsia="Cambria" w:hAnsi="Cambria" w:cs="Cambria"/>
          <w:spacing w:val="1"/>
          <w:sz w:val="22"/>
          <w:szCs w:val="22"/>
        </w:rPr>
        <w:t>a</w:t>
      </w:r>
      <w:proofErr w:type="spellEnd"/>
      <w:r w:rsidRPr="00CE0155">
        <w:rPr>
          <w:rFonts w:ascii="Cambria" w:eastAsia="Cambria" w:hAnsi="Cambria" w:cs="Cambria"/>
          <w:sz w:val="22"/>
          <w:szCs w:val="22"/>
        </w:rPr>
        <w:t>.</w:t>
      </w:r>
    </w:p>
    <w:p w:rsidR="00F8223D" w:rsidRDefault="007E5993" w:rsidP="00CE0155">
      <w:pPr>
        <w:pStyle w:val="ListParagraph"/>
        <w:numPr>
          <w:ilvl w:val="0"/>
          <w:numId w:val="2"/>
        </w:numPr>
        <w:spacing w:line="260" w:lineRule="exact"/>
        <w:rPr>
          <w:rFonts w:ascii="Cambria" w:eastAsia="Cambria" w:hAnsi="Cambria" w:cs="Cambria"/>
          <w:sz w:val="22"/>
          <w:szCs w:val="22"/>
        </w:rPr>
      </w:pPr>
      <w:r w:rsidRPr="00CE0155">
        <w:rPr>
          <w:rFonts w:ascii="Cambria" w:eastAsia="Cambria" w:hAnsi="Cambria" w:cs="Cambria"/>
          <w:spacing w:val="1"/>
          <w:sz w:val="22"/>
          <w:szCs w:val="22"/>
        </w:rPr>
        <w:t>S</w:t>
      </w:r>
      <w:r w:rsidRPr="00CE0155">
        <w:rPr>
          <w:rFonts w:ascii="Cambria" w:eastAsia="Cambria" w:hAnsi="Cambria" w:cs="Cambria"/>
          <w:spacing w:val="-1"/>
          <w:sz w:val="22"/>
          <w:szCs w:val="22"/>
        </w:rPr>
        <w:t>c</w:t>
      </w:r>
      <w:r w:rsidRPr="00CE0155">
        <w:rPr>
          <w:rFonts w:ascii="Cambria" w:eastAsia="Cambria" w:hAnsi="Cambria" w:cs="Cambria"/>
          <w:sz w:val="22"/>
          <w:szCs w:val="22"/>
        </w:rPr>
        <w:t>h</w:t>
      </w:r>
      <w:r w:rsidRPr="00CE0155">
        <w:rPr>
          <w:rFonts w:ascii="Cambria" w:eastAsia="Cambria" w:hAnsi="Cambria" w:cs="Cambria"/>
          <w:spacing w:val="1"/>
          <w:sz w:val="22"/>
          <w:szCs w:val="22"/>
        </w:rPr>
        <w:t>e</w:t>
      </w:r>
      <w:r w:rsidRPr="00CE0155">
        <w:rPr>
          <w:rFonts w:ascii="Cambria" w:eastAsia="Cambria" w:hAnsi="Cambria" w:cs="Cambria"/>
          <w:sz w:val="22"/>
          <w:szCs w:val="22"/>
        </w:rPr>
        <w:t>du</w:t>
      </w:r>
      <w:r w:rsidRPr="00CE0155">
        <w:rPr>
          <w:rFonts w:ascii="Cambria" w:eastAsia="Cambria" w:hAnsi="Cambria" w:cs="Cambria"/>
          <w:spacing w:val="-2"/>
          <w:sz w:val="22"/>
          <w:szCs w:val="22"/>
        </w:rPr>
        <w:t>l</w:t>
      </w:r>
      <w:r w:rsidRPr="00CE0155">
        <w:rPr>
          <w:rFonts w:ascii="Cambria" w:eastAsia="Cambria" w:hAnsi="Cambria" w:cs="Cambria"/>
          <w:sz w:val="22"/>
          <w:szCs w:val="22"/>
        </w:rPr>
        <w:t xml:space="preserve">e </w:t>
      </w:r>
      <w:proofErr w:type="spellStart"/>
      <w:r w:rsidRPr="00CE0155">
        <w:rPr>
          <w:rFonts w:ascii="Cambria" w:eastAsia="Cambria" w:hAnsi="Cambria" w:cs="Cambria"/>
          <w:spacing w:val="1"/>
          <w:sz w:val="22"/>
          <w:szCs w:val="22"/>
        </w:rPr>
        <w:t>i</w:t>
      </w:r>
      <w:r w:rsidRPr="00CE0155">
        <w:rPr>
          <w:rFonts w:ascii="Cambria" w:eastAsia="Cambria" w:hAnsi="Cambria" w:cs="Cambria"/>
          <w:spacing w:val="-1"/>
          <w:sz w:val="22"/>
          <w:szCs w:val="22"/>
        </w:rPr>
        <w:t>n</w:t>
      </w:r>
      <w:r w:rsidRPr="00CE0155">
        <w:rPr>
          <w:rFonts w:ascii="Cambria" w:eastAsia="Cambria" w:hAnsi="Cambria" w:cs="Cambria"/>
          <w:sz w:val="22"/>
          <w:szCs w:val="22"/>
        </w:rPr>
        <w:t>ter</w:t>
      </w:r>
      <w:r w:rsidRPr="00CE0155">
        <w:rPr>
          <w:rFonts w:ascii="Cambria" w:eastAsia="Cambria" w:hAnsi="Cambria" w:cs="Cambria"/>
          <w:spacing w:val="-3"/>
          <w:sz w:val="22"/>
          <w:szCs w:val="22"/>
        </w:rPr>
        <w:t>v</w:t>
      </w:r>
      <w:r w:rsidRPr="00CE0155">
        <w:rPr>
          <w:rFonts w:ascii="Cambria" w:eastAsia="Cambria" w:hAnsi="Cambria" w:cs="Cambria"/>
          <w:spacing w:val="1"/>
          <w:sz w:val="22"/>
          <w:szCs w:val="22"/>
        </w:rPr>
        <w:t>i</w:t>
      </w:r>
      <w:r w:rsidRPr="00CE0155">
        <w:rPr>
          <w:rFonts w:ascii="Cambria" w:eastAsia="Cambria" w:hAnsi="Cambria" w:cs="Cambria"/>
          <w:sz w:val="22"/>
          <w:szCs w:val="22"/>
        </w:rPr>
        <w:t>ewdat</w:t>
      </w:r>
      <w:r w:rsidRPr="00CE0155">
        <w:rPr>
          <w:rFonts w:ascii="Cambria" w:eastAsia="Cambria" w:hAnsi="Cambria" w:cs="Cambria"/>
          <w:spacing w:val="-2"/>
          <w:sz w:val="22"/>
          <w:szCs w:val="22"/>
        </w:rPr>
        <w:t>e</w:t>
      </w:r>
      <w:r w:rsidRPr="00CE0155">
        <w:rPr>
          <w:rFonts w:ascii="Cambria" w:eastAsia="Cambria" w:hAnsi="Cambria" w:cs="Cambria"/>
          <w:sz w:val="22"/>
          <w:szCs w:val="22"/>
        </w:rPr>
        <w:t>sfor</w:t>
      </w:r>
      <w:proofErr w:type="spellEnd"/>
      <w:r w:rsidRPr="00CE0155">
        <w:rPr>
          <w:rFonts w:ascii="Cambria" w:eastAsia="Cambria" w:hAnsi="Cambria" w:cs="Cambria"/>
          <w:sz w:val="22"/>
          <w:szCs w:val="22"/>
        </w:rPr>
        <w:t xml:space="preserve"> appl</w:t>
      </w:r>
      <w:r w:rsidRPr="00CE0155">
        <w:rPr>
          <w:rFonts w:ascii="Cambria" w:eastAsia="Cambria" w:hAnsi="Cambria" w:cs="Cambria"/>
          <w:spacing w:val="-2"/>
          <w:sz w:val="22"/>
          <w:szCs w:val="22"/>
        </w:rPr>
        <w:t>i</w:t>
      </w:r>
      <w:r w:rsidRPr="00CE0155">
        <w:rPr>
          <w:rFonts w:ascii="Cambria" w:eastAsia="Cambria" w:hAnsi="Cambria" w:cs="Cambria"/>
          <w:spacing w:val="1"/>
          <w:sz w:val="22"/>
          <w:szCs w:val="22"/>
        </w:rPr>
        <w:t>c</w:t>
      </w:r>
      <w:r w:rsidRPr="00CE0155">
        <w:rPr>
          <w:rFonts w:ascii="Cambria" w:eastAsia="Cambria" w:hAnsi="Cambria" w:cs="Cambria"/>
          <w:sz w:val="22"/>
          <w:szCs w:val="22"/>
        </w:rPr>
        <w:t>an</w:t>
      </w:r>
      <w:r w:rsidRPr="00CE0155">
        <w:rPr>
          <w:rFonts w:ascii="Cambria" w:eastAsia="Cambria" w:hAnsi="Cambria" w:cs="Cambria"/>
          <w:spacing w:val="-3"/>
          <w:sz w:val="22"/>
          <w:szCs w:val="22"/>
        </w:rPr>
        <w:t>t</w:t>
      </w:r>
      <w:r w:rsidRPr="00CE0155">
        <w:rPr>
          <w:rFonts w:ascii="Cambria" w:eastAsia="Cambria" w:hAnsi="Cambria" w:cs="Cambria"/>
          <w:spacing w:val="1"/>
          <w:sz w:val="22"/>
          <w:szCs w:val="22"/>
        </w:rPr>
        <w:t>s</w:t>
      </w:r>
      <w:r w:rsidRPr="00CE0155">
        <w:rPr>
          <w:rFonts w:ascii="Cambria" w:eastAsia="Cambria" w:hAnsi="Cambria" w:cs="Cambria"/>
          <w:sz w:val="22"/>
          <w:szCs w:val="22"/>
        </w:rPr>
        <w:t>.</w:t>
      </w:r>
    </w:p>
    <w:p w:rsidR="006511F7" w:rsidRDefault="006511F7" w:rsidP="00CE0155">
      <w:pPr>
        <w:pStyle w:val="ListParagraph"/>
        <w:numPr>
          <w:ilvl w:val="0"/>
          <w:numId w:val="2"/>
        </w:numPr>
        <w:spacing w:line="260" w:lineRule="exact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Handling biometric data of applicant and processing as per requirements.</w:t>
      </w:r>
    </w:p>
    <w:p w:rsidR="001243AD" w:rsidRDefault="001243AD" w:rsidP="001243AD">
      <w:pPr>
        <w:pStyle w:val="ListParagraph"/>
        <w:spacing w:line="260" w:lineRule="exact"/>
        <w:rPr>
          <w:rFonts w:ascii="Cambria" w:eastAsia="Cambria" w:hAnsi="Cambria" w:cs="Cambria"/>
          <w:sz w:val="22"/>
          <w:szCs w:val="22"/>
        </w:rPr>
      </w:pPr>
    </w:p>
    <w:p w:rsidR="001243AD" w:rsidRPr="001243AD" w:rsidRDefault="001243AD" w:rsidP="001243AD">
      <w:pPr>
        <w:pStyle w:val="ListParagraph"/>
        <w:spacing w:line="260" w:lineRule="exact"/>
        <w:rPr>
          <w:rFonts w:ascii="Cambria" w:eastAsia="Cambria" w:hAnsi="Cambria" w:cs="Cambria"/>
          <w:b/>
          <w:bCs/>
          <w:i/>
          <w:iCs/>
          <w:sz w:val="22"/>
          <w:szCs w:val="22"/>
          <w:u w:val="single"/>
        </w:rPr>
      </w:pPr>
      <w:r w:rsidRPr="001243AD">
        <w:rPr>
          <w:rFonts w:ascii="Cambria" w:eastAsia="Cambria" w:hAnsi="Cambria" w:cs="Cambria"/>
          <w:b/>
          <w:bCs/>
          <w:i/>
          <w:iCs/>
          <w:sz w:val="22"/>
          <w:szCs w:val="22"/>
          <w:u w:val="single"/>
        </w:rPr>
        <w:t>Accountant:</w:t>
      </w:r>
    </w:p>
    <w:p w:rsidR="00F8223D" w:rsidRPr="00CE0155" w:rsidRDefault="007E5993" w:rsidP="00CE0155">
      <w:pPr>
        <w:pStyle w:val="ListParagraph"/>
        <w:numPr>
          <w:ilvl w:val="0"/>
          <w:numId w:val="2"/>
        </w:numPr>
        <w:spacing w:line="260" w:lineRule="exact"/>
        <w:rPr>
          <w:rFonts w:ascii="Cambria" w:eastAsia="Cambria" w:hAnsi="Cambria" w:cs="Cambria"/>
          <w:sz w:val="22"/>
          <w:szCs w:val="22"/>
        </w:rPr>
      </w:pPr>
      <w:proofErr w:type="spellStart"/>
      <w:r w:rsidRPr="00CE0155">
        <w:rPr>
          <w:rFonts w:ascii="Cambria" w:eastAsia="Cambria" w:hAnsi="Cambria" w:cs="Cambria"/>
          <w:sz w:val="22"/>
          <w:szCs w:val="22"/>
        </w:rPr>
        <w:t>E</w:t>
      </w:r>
      <w:r w:rsidRPr="00CE0155">
        <w:rPr>
          <w:rFonts w:ascii="Cambria" w:eastAsia="Cambria" w:hAnsi="Cambria" w:cs="Cambria"/>
          <w:spacing w:val="-1"/>
          <w:sz w:val="22"/>
          <w:szCs w:val="22"/>
        </w:rPr>
        <w:t>x</w:t>
      </w:r>
      <w:r w:rsidRPr="00CE0155">
        <w:rPr>
          <w:rFonts w:ascii="Cambria" w:eastAsia="Cambria" w:hAnsi="Cambria" w:cs="Cambria"/>
          <w:sz w:val="22"/>
          <w:szCs w:val="22"/>
        </w:rPr>
        <w:t>e</w:t>
      </w:r>
      <w:r w:rsidRPr="00CE0155">
        <w:rPr>
          <w:rFonts w:ascii="Cambria" w:eastAsia="Cambria" w:hAnsi="Cambria" w:cs="Cambria"/>
          <w:spacing w:val="1"/>
          <w:sz w:val="22"/>
          <w:szCs w:val="22"/>
        </w:rPr>
        <w:t>c</w:t>
      </w:r>
      <w:r w:rsidRPr="00CE0155">
        <w:rPr>
          <w:rFonts w:ascii="Cambria" w:eastAsia="Cambria" w:hAnsi="Cambria" w:cs="Cambria"/>
          <w:sz w:val="22"/>
          <w:szCs w:val="22"/>
        </w:rPr>
        <w:t>ute</w:t>
      </w:r>
      <w:r w:rsidRPr="00CE0155">
        <w:rPr>
          <w:rFonts w:ascii="Cambria" w:eastAsia="Cambria" w:hAnsi="Cambria" w:cs="Cambria"/>
          <w:spacing w:val="1"/>
          <w:sz w:val="22"/>
          <w:szCs w:val="22"/>
        </w:rPr>
        <w:t>c</w:t>
      </w:r>
      <w:r w:rsidRPr="00CE0155">
        <w:rPr>
          <w:rFonts w:ascii="Cambria" w:eastAsia="Cambria" w:hAnsi="Cambria" w:cs="Cambria"/>
          <w:spacing w:val="-2"/>
          <w:sz w:val="22"/>
          <w:szCs w:val="22"/>
        </w:rPr>
        <w:t>a</w:t>
      </w:r>
      <w:r w:rsidRPr="00CE0155">
        <w:rPr>
          <w:rFonts w:ascii="Cambria" w:eastAsia="Cambria" w:hAnsi="Cambria" w:cs="Cambria"/>
          <w:spacing w:val="1"/>
          <w:sz w:val="22"/>
          <w:szCs w:val="22"/>
        </w:rPr>
        <w:t>s</w:t>
      </w:r>
      <w:r w:rsidRPr="00CE0155">
        <w:rPr>
          <w:rFonts w:ascii="Cambria" w:eastAsia="Cambria" w:hAnsi="Cambria" w:cs="Cambria"/>
          <w:sz w:val="22"/>
          <w:szCs w:val="22"/>
        </w:rPr>
        <w:t>h</w:t>
      </w:r>
      <w:proofErr w:type="spellEnd"/>
      <w:r w:rsidRPr="00CE0155">
        <w:rPr>
          <w:rFonts w:ascii="Cambria" w:eastAsia="Cambria" w:hAnsi="Cambria" w:cs="Cambria"/>
          <w:sz w:val="22"/>
          <w:szCs w:val="22"/>
        </w:rPr>
        <w:t xml:space="preserve"> and</w:t>
      </w:r>
      <w:r w:rsidRPr="00CE0155">
        <w:rPr>
          <w:rFonts w:ascii="Cambria" w:eastAsia="Cambria" w:hAnsi="Cambria" w:cs="Cambria"/>
          <w:spacing w:val="-1"/>
          <w:sz w:val="22"/>
          <w:szCs w:val="22"/>
        </w:rPr>
        <w:t xml:space="preserve"> b</w:t>
      </w:r>
      <w:r w:rsidRPr="00CE0155">
        <w:rPr>
          <w:rFonts w:ascii="Cambria" w:eastAsia="Cambria" w:hAnsi="Cambria" w:cs="Cambria"/>
          <w:sz w:val="22"/>
          <w:szCs w:val="22"/>
        </w:rPr>
        <w:t>ank</w:t>
      </w:r>
      <w:r w:rsidRPr="00CE0155">
        <w:rPr>
          <w:rFonts w:ascii="Cambria" w:eastAsia="Cambria" w:hAnsi="Cambria" w:cs="Cambria"/>
          <w:spacing w:val="-1"/>
          <w:sz w:val="22"/>
          <w:szCs w:val="22"/>
        </w:rPr>
        <w:t xml:space="preserve"> r</w:t>
      </w:r>
      <w:r w:rsidRPr="00CE0155">
        <w:rPr>
          <w:rFonts w:ascii="Cambria" w:eastAsia="Cambria" w:hAnsi="Cambria" w:cs="Cambria"/>
          <w:sz w:val="22"/>
          <w:szCs w:val="22"/>
        </w:rPr>
        <w:t>e</w:t>
      </w:r>
      <w:r w:rsidRPr="00CE0155">
        <w:rPr>
          <w:rFonts w:ascii="Cambria" w:eastAsia="Cambria" w:hAnsi="Cambria" w:cs="Cambria"/>
          <w:spacing w:val="-2"/>
          <w:sz w:val="22"/>
          <w:szCs w:val="22"/>
        </w:rPr>
        <w:t>l</w:t>
      </w:r>
      <w:r w:rsidRPr="00CE0155">
        <w:rPr>
          <w:rFonts w:ascii="Cambria" w:eastAsia="Cambria" w:hAnsi="Cambria" w:cs="Cambria"/>
          <w:sz w:val="22"/>
          <w:szCs w:val="22"/>
        </w:rPr>
        <w:t xml:space="preserve">ated </w:t>
      </w:r>
      <w:r w:rsidRPr="00CE0155">
        <w:rPr>
          <w:rFonts w:ascii="Cambria" w:eastAsia="Cambria" w:hAnsi="Cambria" w:cs="Cambria"/>
          <w:spacing w:val="-1"/>
          <w:sz w:val="22"/>
          <w:szCs w:val="22"/>
        </w:rPr>
        <w:t>t</w:t>
      </w:r>
      <w:r w:rsidRPr="00CE0155">
        <w:rPr>
          <w:rFonts w:ascii="Cambria" w:eastAsia="Cambria" w:hAnsi="Cambria" w:cs="Cambria"/>
          <w:sz w:val="22"/>
          <w:szCs w:val="22"/>
        </w:rPr>
        <w:t>ra</w:t>
      </w:r>
      <w:r w:rsidRPr="00CE0155">
        <w:rPr>
          <w:rFonts w:ascii="Cambria" w:eastAsia="Cambria" w:hAnsi="Cambria" w:cs="Cambria"/>
          <w:spacing w:val="-1"/>
          <w:sz w:val="22"/>
          <w:szCs w:val="22"/>
        </w:rPr>
        <w:t>n</w:t>
      </w:r>
      <w:r w:rsidRPr="00CE0155">
        <w:rPr>
          <w:rFonts w:ascii="Cambria" w:eastAsia="Cambria" w:hAnsi="Cambria" w:cs="Cambria"/>
          <w:spacing w:val="1"/>
          <w:sz w:val="22"/>
          <w:szCs w:val="22"/>
        </w:rPr>
        <w:t>s</w:t>
      </w:r>
      <w:r w:rsidRPr="00CE0155">
        <w:rPr>
          <w:rFonts w:ascii="Cambria" w:eastAsia="Cambria" w:hAnsi="Cambria" w:cs="Cambria"/>
          <w:spacing w:val="-2"/>
          <w:sz w:val="22"/>
          <w:szCs w:val="22"/>
        </w:rPr>
        <w:t>a</w:t>
      </w:r>
      <w:r w:rsidRPr="00CE0155">
        <w:rPr>
          <w:rFonts w:ascii="Cambria" w:eastAsia="Cambria" w:hAnsi="Cambria" w:cs="Cambria"/>
          <w:spacing w:val="1"/>
          <w:sz w:val="22"/>
          <w:szCs w:val="22"/>
        </w:rPr>
        <w:t>c</w:t>
      </w:r>
      <w:r w:rsidRPr="00CE0155">
        <w:rPr>
          <w:rFonts w:ascii="Cambria" w:eastAsia="Cambria" w:hAnsi="Cambria" w:cs="Cambria"/>
          <w:spacing w:val="-3"/>
          <w:sz w:val="22"/>
          <w:szCs w:val="22"/>
        </w:rPr>
        <w:t>t</w:t>
      </w:r>
      <w:r w:rsidRPr="00CE0155">
        <w:rPr>
          <w:rFonts w:ascii="Cambria" w:eastAsia="Cambria" w:hAnsi="Cambria" w:cs="Cambria"/>
          <w:spacing w:val="1"/>
          <w:sz w:val="22"/>
          <w:szCs w:val="22"/>
        </w:rPr>
        <w:t>i</w:t>
      </w:r>
      <w:r w:rsidRPr="00CE0155">
        <w:rPr>
          <w:rFonts w:ascii="Cambria" w:eastAsia="Cambria" w:hAnsi="Cambria" w:cs="Cambria"/>
          <w:sz w:val="22"/>
          <w:szCs w:val="22"/>
        </w:rPr>
        <w:t>on</w:t>
      </w:r>
      <w:r w:rsidRPr="00CE0155">
        <w:rPr>
          <w:rFonts w:ascii="Cambria" w:eastAsia="Cambria" w:hAnsi="Cambria" w:cs="Cambria"/>
          <w:spacing w:val="-2"/>
          <w:sz w:val="22"/>
          <w:szCs w:val="22"/>
        </w:rPr>
        <w:t>s</w:t>
      </w:r>
      <w:r w:rsidRPr="00CE0155">
        <w:rPr>
          <w:rFonts w:ascii="Cambria" w:eastAsia="Cambria" w:hAnsi="Cambria" w:cs="Cambria"/>
          <w:sz w:val="22"/>
          <w:szCs w:val="22"/>
        </w:rPr>
        <w:t>.</w:t>
      </w:r>
    </w:p>
    <w:p w:rsidR="00F8223D" w:rsidRPr="00CE0155" w:rsidRDefault="007E5993" w:rsidP="00CE0155">
      <w:pPr>
        <w:pStyle w:val="ListParagraph"/>
        <w:numPr>
          <w:ilvl w:val="0"/>
          <w:numId w:val="2"/>
        </w:numPr>
        <w:spacing w:before="1"/>
        <w:rPr>
          <w:rFonts w:ascii="Cambria" w:eastAsia="Cambria" w:hAnsi="Cambria" w:cs="Cambria"/>
          <w:sz w:val="22"/>
          <w:szCs w:val="22"/>
        </w:rPr>
      </w:pPr>
      <w:r w:rsidRPr="00CE0155">
        <w:rPr>
          <w:rFonts w:ascii="Cambria" w:eastAsia="Cambria" w:hAnsi="Cambria" w:cs="Cambria"/>
          <w:sz w:val="22"/>
          <w:szCs w:val="22"/>
        </w:rPr>
        <w:t>In</w:t>
      </w:r>
      <w:r w:rsidRPr="00CE0155">
        <w:rPr>
          <w:rFonts w:ascii="Cambria" w:eastAsia="Cambria" w:hAnsi="Cambria" w:cs="Cambria"/>
          <w:spacing w:val="-1"/>
          <w:sz w:val="22"/>
          <w:szCs w:val="22"/>
        </w:rPr>
        <w:t>v</w:t>
      </w:r>
      <w:r w:rsidRPr="00CE0155">
        <w:rPr>
          <w:rFonts w:ascii="Cambria" w:eastAsia="Cambria" w:hAnsi="Cambria" w:cs="Cambria"/>
          <w:sz w:val="22"/>
          <w:szCs w:val="22"/>
        </w:rPr>
        <w:t>en</w:t>
      </w:r>
      <w:r w:rsidRPr="00CE0155">
        <w:rPr>
          <w:rFonts w:ascii="Cambria" w:eastAsia="Cambria" w:hAnsi="Cambria" w:cs="Cambria"/>
          <w:spacing w:val="-1"/>
          <w:sz w:val="22"/>
          <w:szCs w:val="22"/>
        </w:rPr>
        <w:t>t</w:t>
      </w:r>
      <w:r w:rsidRPr="00CE0155">
        <w:rPr>
          <w:rFonts w:ascii="Cambria" w:eastAsia="Cambria" w:hAnsi="Cambria" w:cs="Cambria"/>
          <w:sz w:val="22"/>
          <w:szCs w:val="22"/>
        </w:rPr>
        <w:t>ory ma</w:t>
      </w:r>
      <w:r w:rsidRPr="00CE0155">
        <w:rPr>
          <w:rFonts w:ascii="Cambria" w:eastAsia="Cambria" w:hAnsi="Cambria" w:cs="Cambria"/>
          <w:spacing w:val="-1"/>
          <w:sz w:val="22"/>
          <w:szCs w:val="22"/>
        </w:rPr>
        <w:t>n</w:t>
      </w:r>
      <w:r w:rsidRPr="00CE0155">
        <w:rPr>
          <w:rFonts w:ascii="Cambria" w:eastAsia="Cambria" w:hAnsi="Cambria" w:cs="Cambria"/>
          <w:sz w:val="22"/>
          <w:szCs w:val="22"/>
        </w:rPr>
        <w:t>a</w:t>
      </w:r>
      <w:r w:rsidRPr="00CE0155">
        <w:rPr>
          <w:rFonts w:ascii="Cambria" w:eastAsia="Cambria" w:hAnsi="Cambria" w:cs="Cambria"/>
          <w:spacing w:val="-1"/>
          <w:sz w:val="22"/>
          <w:szCs w:val="22"/>
        </w:rPr>
        <w:t>g</w:t>
      </w:r>
      <w:r w:rsidRPr="00CE0155">
        <w:rPr>
          <w:rFonts w:ascii="Cambria" w:eastAsia="Cambria" w:hAnsi="Cambria" w:cs="Cambria"/>
          <w:spacing w:val="-2"/>
          <w:sz w:val="22"/>
          <w:szCs w:val="22"/>
        </w:rPr>
        <w:t>e</w:t>
      </w:r>
      <w:r w:rsidRPr="00CE0155">
        <w:rPr>
          <w:rFonts w:ascii="Cambria" w:eastAsia="Cambria" w:hAnsi="Cambria" w:cs="Cambria"/>
          <w:spacing w:val="1"/>
          <w:sz w:val="22"/>
          <w:szCs w:val="22"/>
        </w:rPr>
        <w:t>m</w:t>
      </w:r>
      <w:r w:rsidRPr="00CE0155">
        <w:rPr>
          <w:rFonts w:ascii="Cambria" w:eastAsia="Cambria" w:hAnsi="Cambria" w:cs="Cambria"/>
          <w:sz w:val="22"/>
          <w:szCs w:val="22"/>
        </w:rPr>
        <w:t>en</w:t>
      </w:r>
      <w:r w:rsidRPr="00CE0155">
        <w:rPr>
          <w:rFonts w:ascii="Cambria" w:eastAsia="Cambria" w:hAnsi="Cambria" w:cs="Cambria"/>
          <w:spacing w:val="1"/>
          <w:sz w:val="22"/>
          <w:szCs w:val="22"/>
        </w:rPr>
        <w:t>t</w:t>
      </w:r>
      <w:r w:rsidRPr="00CE0155">
        <w:rPr>
          <w:rFonts w:ascii="Cambria" w:eastAsia="Cambria" w:hAnsi="Cambria" w:cs="Cambria"/>
          <w:sz w:val="22"/>
          <w:szCs w:val="22"/>
        </w:rPr>
        <w:t>.</w:t>
      </w:r>
    </w:p>
    <w:p w:rsidR="00F8223D" w:rsidRPr="00CE0155" w:rsidRDefault="007E5993" w:rsidP="00CE0155">
      <w:pPr>
        <w:pStyle w:val="ListParagraph"/>
        <w:numPr>
          <w:ilvl w:val="0"/>
          <w:numId w:val="2"/>
        </w:numPr>
        <w:spacing w:line="260" w:lineRule="exact"/>
        <w:rPr>
          <w:rFonts w:ascii="Cambria" w:eastAsia="Cambria" w:hAnsi="Cambria" w:cs="Cambria"/>
          <w:sz w:val="22"/>
          <w:szCs w:val="22"/>
        </w:rPr>
      </w:pPr>
      <w:proofErr w:type="spellStart"/>
      <w:r w:rsidRPr="00CE0155">
        <w:rPr>
          <w:rFonts w:ascii="Cambria" w:eastAsia="Cambria" w:hAnsi="Cambria" w:cs="Cambria"/>
          <w:sz w:val="22"/>
          <w:szCs w:val="22"/>
        </w:rPr>
        <w:t>Po</w:t>
      </w:r>
      <w:r w:rsidRPr="00CE0155">
        <w:rPr>
          <w:rFonts w:ascii="Cambria" w:eastAsia="Cambria" w:hAnsi="Cambria" w:cs="Cambria"/>
          <w:spacing w:val="1"/>
          <w:sz w:val="22"/>
          <w:szCs w:val="22"/>
        </w:rPr>
        <w:t>s</w:t>
      </w:r>
      <w:r w:rsidRPr="00CE0155">
        <w:rPr>
          <w:rFonts w:ascii="Cambria" w:eastAsia="Cambria" w:hAnsi="Cambria" w:cs="Cambria"/>
          <w:sz w:val="22"/>
          <w:szCs w:val="22"/>
        </w:rPr>
        <w:t>t</w:t>
      </w:r>
      <w:r w:rsidRPr="00CE0155">
        <w:rPr>
          <w:rFonts w:ascii="Cambria" w:eastAsia="Cambria" w:hAnsi="Cambria" w:cs="Cambria"/>
          <w:spacing w:val="1"/>
          <w:sz w:val="22"/>
          <w:szCs w:val="22"/>
        </w:rPr>
        <w:t>i</w:t>
      </w:r>
      <w:r w:rsidRPr="00CE0155">
        <w:rPr>
          <w:rFonts w:ascii="Cambria" w:eastAsia="Cambria" w:hAnsi="Cambria" w:cs="Cambria"/>
          <w:spacing w:val="-1"/>
          <w:sz w:val="22"/>
          <w:szCs w:val="22"/>
        </w:rPr>
        <w:t>n</w:t>
      </w:r>
      <w:r w:rsidRPr="00CE0155">
        <w:rPr>
          <w:rFonts w:ascii="Cambria" w:eastAsia="Cambria" w:hAnsi="Cambria" w:cs="Cambria"/>
          <w:sz w:val="22"/>
          <w:szCs w:val="22"/>
        </w:rPr>
        <w:t>ge</w:t>
      </w:r>
      <w:r w:rsidRPr="00CE0155">
        <w:rPr>
          <w:rFonts w:ascii="Cambria" w:eastAsia="Cambria" w:hAnsi="Cambria" w:cs="Cambria"/>
          <w:spacing w:val="-1"/>
          <w:sz w:val="22"/>
          <w:szCs w:val="22"/>
        </w:rPr>
        <w:t>n</w:t>
      </w:r>
      <w:r w:rsidRPr="00CE0155">
        <w:rPr>
          <w:rFonts w:ascii="Cambria" w:eastAsia="Cambria" w:hAnsi="Cambria" w:cs="Cambria"/>
          <w:sz w:val="22"/>
          <w:szCs w:val="22"/>
        </w:rPr>
        <w:t>tr</w:t>
      </w:r>
      <w:r w:rsidRPr="00CE0155">
        <w:rPr>
          <w:rFonts w:ascii="Cambria" w:eastAsia="Cambria" w:hAnsi="Cambria" w:cs="Cambria"/>
          <w:spacing w:val="-2"/>
          <w:sz w:val="22"/>
          <w:szCs w:val="22"/>
        </w:rPr>
        <w:t>i</w:t>
      </w:r>
      <w:r w:rsidRPr="00CE0155">
        <w:rPr>
          <w:rFonts w:ascii="Cambria" w:eastAsia="Cambria" w:hAnsi="Cambria" w:cs="Cambria"/>
          <w:sz w:val="22"/>
          <w:szCs w:val="22"/>
        </w:rPr>
        <w:t>es</w:t>
      </w:r>
      <w:r w:rsidRPr="00CE0155">
        <w:rPr>
          <w:rFonts w:ascii="Cambria" w:eastAsia="Cambria" w:hAnsi="Cambria" w:cs="Cambria"/>
          <w:spacing w:val="1"/>
          <w:sz w:val="22"/>
          <w:szCs w:val="22"/>
        </w:rPr>
        <w:t>i</w:t>
      </w:r>
      <w:r w:rsidRPr="00CE0155">
        <w:rPr>
          <w:rFonts w:ascii="Cambria" w:eastAsia="Cambria" w:hAnsi="Cambria" w:cs="Cambria"/>
          <w:sz w:val="22"/>
          <w:szCs w:val="22"/>
        </w:rPr>
        <w:t>n</w:t>
      </w:r>
      <w:r w:rsidRPr="00CE0155">
        <w:rPr>
          <w:rFonts w:ascii="Cambria" w:eastAsia="Cambria" w:hAnsi="Cambria" w:cs="Cambria"/>
          <w:spacing w:val="1"/>
          <w:sz w:val="22"/>
          <w:szCs w:val="22"/>
        </w:rPr>
        <w:t>S</w:t>
      </w:r>
      <w:r w:rsidRPr="00CE0155">
        <w:rPr>
          <w:rFonts w:ascii="Cambria" w:eastAsia="Cambria" w:hAnsi="Cambria" w:cs="Cambria"/>
          <w:spacing w:val="-1"/>
          <w:sz w:val="22"/>
          <w:szCs w:val="22"/>
        </w:rPr>
        <w:t>A</w:t>
      </w:r>
      <w:r w:rsidRPr="00CE0155">
        <w:rPr>
          <w:rFonts w:ascii="Cambria" w:eastAsia="Cambria" w:hAnsi="Cambria" w:cs="Cambria"/>
          <w:sz w:val="22"/>
          <w:szCs w:val="22"/>
        </w:rPr>
        <w:t>P</w:t>
      </w:r>
      <w:proofErr w:type="spellEnd"/>
    </w:p>
    <w:p w:rsidR="00F8223D" w:rsidRPr="00CE0155" w:rsidRDefault="007E5993" w:rsidP="00CE0155">
      <w:pPr>
        <w:pStyle w:val="ListParagraph"/>
        <w:numPr>
          <w:ilvl w:val="0"/>
          <w:numId w:val="2"/>
        </w:numPr>
        <w:spacing w:before="1"/>
        <w:rPr>
          <w:rFonts w:ascii="Cambria" w:eastAsia="Cambria" w:hAnsi="Cambria" w:cs="Cambria"/>
          <w:sz w:val="22"/>
          <w:szCs w:val="22"/>
        </w:rPr>
      </w:pPr>
      <w:r w:rsidRPr="00CE0155">
        <w:rPr>
          <w:rFonts w:ascii="Cambria" w:eastAsia="Cambria" w:hAnsi="Cambria" w:cs="Cambria"/>
          <w:sz w:val="22"/>
          <w:szCs w:val="22"/>
        </w:rPr>
        <w:t>Bud</w:t>
      </w:r>
      <w:r w:rsidRPr="00CE0155">
        <w:rPr>
          <w:rFonts w:ascii="Cambria" w:eastAsia="Cambria" w:hAnsi="Cambria" w:cs="Cambria"/>
          <w:spacing w:val="-1"/>
          <w:sz w:val="22"/>
          <w:szCs w:val="22"/>
        </w:rPr>
        <w:t>g</w:t>
      </w:r>
      <w:r w:rsidRPr="00CE0155">
        <w:rPr>
          <w:rFonts w:ascii="Cambria" w:eastAsia="Cambria" w:hAnsi="Cambria" w:cs="Cambria"/>
          <w:sz w:val="22"/>
          <w:szCs w:val="22"/>
        </w:rPr>
        <w:t xml:space="preserve">et </w:t>
      </w:r>
      <w:proofErr w:type="spellStart"/>
      <w:r w:rsidRPr="00CE0155">
        <w:rPr>
          <w:rFonts w:ascii="Cambria" w:eastAsia="Cambria" w:hAnsi="Cambria" w:cs="Cambria"/>
          <w:spacing w:val="-1"/>
          <w:sz w:val="22"/>
          <w:szCs w:val="22"/>
        </w:rPr>
        <w:t>P</w:t>
      </w:r>
      <w:r w:rsidRPr="00CE0155">
        <w:rPr>
          <w:rFonts w:ascii="Cambria" w:eastAsia="Cambria" w:hAnsi="Cambria" w:cs="Cambria"/>
          <w:sz w:val="22"/>
          <w:szCs w:val="22"/>
        </w:rPr>
        <w:t>lan</w:t>
      </w:r>
      <w:r w:rsidRPr="00CE0155">
        <w:rPr>
          <w:rFonts w:ascii="Cambria" w:eastAsia="Cambria" w:hAnsi="Cambria" w:cs="Cambria"/>
          <w:spacing w:val="-1"/>
          <w:sz w:val="22"/>
          <w:szCs w:val="22"/>
        </w:rPr>
        <w:t>n</w:t>
      </w:r>
      <w:r w:rsidRPr="00CE0155">
        <w:rPr>
          <w:rFonts w:ascii="Cambria" w:eastAsia="Cambria" w:hAnsi="Cambria" w:cs="Cambria"/>
          <w:spacing w:val="1"/>
          <w:sz w:val="22"/>
          <w:szCs w:val="22"/>
        </w:rPr>
        <w:t>i</w:t>
      </w:r>
      <w:r w:rsidRPr="00CE0155">
        <w:rPr>
          <w:rFonts w:ascii="Cambria" w:eastAsia="Cambria" w:hAnsi="Cambria" w:cs="Cambria"/>
          <w:spacing w:val="-1"/>
          <w:sz w:val="22"/>
          <w:szCs w:val="22"/>
        </w:rPr>
        <w:t>n</w:t>
      </w:r>
      <w:r w:rsidRPr="00CE0155">
        <w:rPr>
          <w:rFonts w:ascii="Cambria" w:eastAsia="Cambria" w:hAnsi="Cambria" w:cs="Cambria"/>
          <w:sz w:val="22"/>
          <w:szCs w:val="22"/>
        </w:rPr>
        <w:t>gD</w:t>
      </w:r>
      <w:r w:rsidRPr="00CE0155">
        <w:rPr>
          <w:rFonts w:ascii="Cambria" w:eastAsia="Cambria" w:hAnsi="Cambria" w:cs="Cambria"/>
          <w:spacing w:val="-2"/>
          <w:sz w:val="22"/>
          <w:szCs w:val="22"/>
        </w:rPr>
        <w:t>i</w:t>
      </w:r>
      <w:r w:rsidRPr="00CE0155">
        <w:rPr>
          <w:rFonts w:ascii="Cambria" w:eastAsia="Cambria" w:hAnsi="Cambria" w:cs="Cambria"/>
          <w:spacing w:val="1"/>
          <w:sz w:val="22"/>
          <w:szCs w:val="22"/>
        </w:rPr>
        <w:t>s</w:t>
      </w:r>
      <w:r w:rsidRPr="00CE0155">
        <w:rPr>
          <w:rFonts w:ascii="Cambria" w:eastAsia="Cambria" w:hAnsi="Cambria" w:cs="Cambria"/>
          <w:spacing w:val="-1"/>
          <w:sz w:val="22"/>
          <w:szCs w:val="22"/>
        </w:rPr>
        <w:t>c</w:t>
      </w:r>
      <w:r w:rsidRPr="00CE0155">
        <w:rPr>
          <w:rFonts w:ascii="Cambria" w:eastAsia="Cambria" w:hAnsi="Cambria" w:cs="Cambria"/>
          <w:sz w:val="22"/>
          <w:szCs w:val="22"/>
        </w:rPr>
        <w:t>u</w:t>
      </w:r>
      <w:r w:rsidRPr="00CE0155">
        <w:rPr>
          <w:rFonts w:ascii="Cambria" w:eastAsia="Cambria" w:hAnsi="Cambria" w:cs="Cambria"/>
          <w:spacing w:val="-1"/>
          <w:sz w:val="22"/>
          <w:szCs w:val="22"/>
        </w:rPr>
        <w:t>s</w:t>
      </w:r>
      <w:r w:rsidRPr="00CE0155">
        <w:rPr>
          <w:rFonts w:ascii="Cambria" w:eastAsia="Cambria" w:hAnsi="Cambria" w:cs="Cambria"/>
          <w:spacing w:val="1"/>
          <w:sz w:val="22"/>
          <w:szCs w:val="22"/>
        </w:rPr>
        <w:t>s</w:t>
      </w:r>
      <w:r w:rsidRPr="00CE0155">
        <w:rPr>
          <w:rFonts w:ascii="Cambria" w:eastAsia="Cambria" w:hAnsi="Cambria" w:cs="Cambria"/>
          <w:spacing w:val="-1"/>
          <w:sz w:val="22"/>
          <w:szCs w:val="22"/>
        </w:rPr>
        <w:t>i</w:t>
      </w:r>
      <w:r w:rsidRPr="00CE0155">
        <w:rPr>
          <w:rFonts w:ascii="Cambria" w:eastAsia="Cambria" w:hAnsi="Cambria" w:cs="Cambria"/>
          <w:sz w:val="22"/>
          <w:szCs w:val="22"/>
        </w:rPr>
        <w:t>ons</w:t>
      </w:r>
      <w:proofErr w:type="spellEnd"/>
      <w:r w:rsidRPr="00CE0155">
        <w:rPr>
          <w:rFonts w:ascii="Cambria" w:eastAsia="Cambria" w:hAnsi="Cambria" w:cs="Cambria"/>
          <w:sz w:val="22"/>
          <w:szCs w:val="22"/>
        </w:rPr>
        <w:t xml:space="preserve"> wi</w:t>
      </w:r>
      <w:r w:rsidRPr="00CE0155">
        <w:rPr>
          <w:rFonts w:ascii="Cambria" w:eastAsia="Cambria" w:hAnsi="Cambria" w:cs="Cambria"/>
          <w:spacing w:val="-2"/>
          <w:sz w:val="22"/>
          <w:szCs w:val="22"/>
        </w:rPr>
        <w:t>t</w:t>
      </w:r>
      <w:r w:rsidRPr="00CE0155">
        <w:rPr>
          <w:rFonts w:ascii="Cambria" w:eastAsia="Cambria" w:hAnsi="Cambria" w:cs="Cambria"/>
          <w:sz w:val="22"/>
          <w:szCs w:val="22"/>
        </w:rPr>
        <w:t xml:space="preserve">h </w:t>
      </w:r>
      <w:proofErr w:type="spellStart"/>
      <w:r w:rsidRPr="00CE0155">
        <w:rPr>
          <w:rFonts w:ascii="Cambria" w:eastAsia="Cambria" w:hAnsi="Cambria" w:cs="Cambria"/>
          <w:sz w:val="22"/>
          <w:szCs w:val="22"/>
        </w:rPr>
        <w:t>the</w:t>
      </w:r>
      <w:r w:rsidRPr="00CE0155">
        <w:rPr>
          <w:rFonts w:ascii="Cambria" w:eastAsia="Cambria" w:hAnsi="Cambria" w:cs="Cambria"/>
          <w:spacing w:val="1"/>
          <w:sz w:val="22"/>
          <w:szCs w:val="22"/>
        </w:rPr>
        <w:t>m</w:t>
      </w:r>
      <w:r w:rsidRPr="00CE0155">
        <w:rPr>
          <w:rFonts w:ascii="Cambria" w:eastAsia="Cambria" w:hAnsi="Cambria" w:cs="Cambria"/>
          <w:sz w:val="22"/>
          <w:szCs w:val="22"/>
        </w:rPr>
        <w:t>ana</w:t>
      </w:r>
      <w:r w:rsidRPr="00CE0155">
        <w:rPr>
          <w:rFonts w:ascii="Cambria" w:eastAsia="Cambria" w:hAnsi="Cambria" w:cs="Cambria"/>
          <w:spacing w:val="-2"/>
          <w:sz w:val="22"/>
          <w:szCs w:val="22"/>
        </w:rPr>
        <w:t>ge</w:t>
      </w:r>
      <w:r w:rsidRPr="00CE0155">
        <w:rPr>
          <w:rFonts w:ascii="Cambria" w:eastAsia="Cambria" w:hAnsi="Cambria" w:cs="Cambria"/>
          <w:spacing w:val="1"/>
          <w:sz w:val="22"/>
          <w:szCs w:val="22"/>
        </w:rPr>
        <w:t>m</w:t>
      </w:r>
      <w:r w:rsidRPr="00CE0155">
        <w:rPr>
          <w:rFonts w:ascii="Cambria" w:eastAsia="Cambria" w:hAnsi="Cambria" w:cs="Cambria"/>
          <w:sz w:val="22"/>
          <w:szCs w:val="22"/>
        </w:rPr>
        <w:t>en</w:t>
      </w:r>
      <w:r w:rsidRPr="00CE0155">
        <w:rPr>
          <w:rFonts w:ascii="Cambria" w:eastAsia="Cambria" w:hAnsi="Cambria" w:cs="Cambria"/>
          <w:spacing w:val="-3"/>
          <w:sz w:val="22"/>
          <w:szCs w:val="22"/>
        </w:rPr>
        <w:t>t</w:t>
      </w:r>
      <w:proofErr w:type="spellEnd"/>
      <w:r w:rsidRPr="00CE0155">
        <w:rPr>
          <w:rFonts w:ascii="Cambria" w:eastAsia="Cambria" w:hAnsi="Cambria" w:cs="Cambria"/>
          <w:sz w:val="22"/>
          <w:szCs w:val="22"/>
        </w:rPr>
        <w:t>.</w:t>
      </w:r>
    </w:p>
    <w:p w:rsidR="00F8223D" w:rsidRPr="00CE0155" w:rsidRDefault="007E5993" w:rsidP="00CE0155">
      <w:pPr>
        <w:pStyle w:val="ListParagraph"/>
        <w:numPr>
          <w:ilvl w:val="0"/>
          <w:numId w:val="2"/>
        </w:numPr>
        <w:spacing w:line="260" w:lineRule="exact"/>
        <w:rPr>
          <w:rFonts w:ascii="Cambria" w:eastAsia="Cambria" w:hAnsi="Cambria" w:cs="Cambria"/>
          <w:sz w:val="22"/>
          <w:szCs w:val="22"/>
        </w:rPr>
      </w:pPr>
      <w:proofErr w:type="spellStart"/>
      <w:r w:rsidRPr="00CE0155">
        <w:rPr>
          <w:rFonts w:ascii="Cambria" w:eastAsia="Cambria" w:hAnsi="Cambria" w:cs="Cambria"/>
          <w:sz w:val="22"/>
          <w:szCs w:val="22"/>
        </w:rPr>
        <w:t>Ke</w:t>
      </w:r>
      <w:r w:rsidRPr="00CE0155">
        <w:rPr>
          <w:rFonts w:ascii="Cambria" w:eastAsia="Cambria" w:hAnsi="Cambria" w:cs="Cambria"/>
          <w:spacing w:val="1"/>
          <w:sz w:val="22"/>
          <w:szCs w:val="22"/>
        </w:rPr>
        <w:t>e</w:t>
      </w:r>
      <w:r w:rsidRPr="00CE0155">
        <w:rPr>
          <w:rFonts w:ascii="Cambria" w:eastAsia="Cambria" w:hAnsi="Cambria" w:cs="Cambria"/>
          <w:sz w:val="22"/>
          <w:szCs w:val="22"/>
        </w:rPr>
        <w:t>ptr</w:t>
      </w:r>
      <w:r w:rsidRPr="00CE0155">
        <w:rPr>
          <w:rFonts w:ascii="Cambria" w:eastAsia="Cambria" w:hAnsi="Cambria" w:cs="Cambria"/>
          <w:spacing w:val="-3"/>
          <w:sz w:val="22"/>
          <w:szCs w:val="22"/>
        </w:rPr>
        <w:t>a</w:t>
      </w:r>
      <w:r w:rsidRPr="00CE0155">
        <w:rPr>
          <w:rFonts w:ascii="Cambria" w:eastAsia="Cambria" w:hAnsi="Cambria" w:cs="Cambria"/>
          <w:spacing w:val="1"/>
          <w:sz w:val="22"/>
          <w:szCs w:val="22"/>
        </w:rPr>
        <w:t>c</w:t>
      </w:r>
      <w:r w:rsidRPr="00CE0155">
        <w:rPr>
          <w:rFonts w:ascii="Cambria" w:eastAsia="Cambria" w:hAnsi="Cambria" w:cs="Cambria"/>
          <w:sz w:val="22"/>
          <w:szCs w:val="22"/>
        </w:rPr>
        <w:t>kof</w:t>
      </w:r>
      <w:proofErr w:type="spellEnd"/>
      <w:r w:rsidRPr="00CE0155">
        <w:rPr>
          <w:rFonts w:ascii="Cambria" w:eastAsia="Cambria" w:hAnsi="Cambria" w:cs="Cambria"/>
          <w:sz w:val="22"/>
          <w:szCs w:val="22"/>
        </w:rPr>
        <w:t xml:space="preserve"> </w:t>
      </w:r>
      <w:proofErr w:type="spellStart"/>
      <w:r w:rsidRPr="00CE0155">
        <w:rPr>
          <w:rFonts w:ascii="Cambria" w:eastAsia="Cambria" w:hAnsi="Cambria" w:cs="Cambria"/>
          <w:spacing w:val="1"/>
          <w:sz w:val="22"/>
          <w:szCs w:val="22"/>
        </w:rPr>
        <w:t>i</w:t>
      </w:r>
      <w:r w:rsidRPr="00CE0155">
        <w:rPr>
          <w:rFonts w:ascii="Cambria" w:eastAsia="Cambria" w:hAnsi="Cambria" w:cs="Cambria"/>
          <w:spacing w:val="-1"/>
          <w:sz w:val="22"/>
          <w:szCs w:val="22"/>
        </w:rPr>
        <w:t>n</w:t>
      </w:r>
      <w:r w:rsidRPr="00CE0155">
        <w:rPr>
          <w:rFonts w:ascii="Cambria" w:eastAsia="Cambria" w:hAnsi="Cambria" w:cs="Cambria"/>
          <w:sz w:val="22"/>
          <w:szCs w:val="22"/>
        </w:rPr>
        <w:t>wa</w:t>
      </w:r>
      <w:r w:rsidRPr="00CE0155">
        <w:rPr>
          <w:rFonts w:ascii="Cambria" w:eastAsia="Cambria" w:hAnsi="Cambria" w:cs="Cambria"/>
          <w:spacing w:val="-3"/>
          <w:sz w:val="22"/>
          <w:szCs w:val="22"/>
        </w:rPr>
        <w:t>r</w:t>
      </w:r>
      <w:r w:rsidRPr="00CE0155">
        <w:rPr>
          <w:rFonts w:ascii="Cambria" w:eastAsia="Cambria" w:hAnsi="Cambria" w:cs="Cambria"/>
          <w:sz w:val="22"/>
          <w:szCs w:val="22"/>
        </w:rPr>
        <w:t>dd</w:t>
      </w:r>
      <w:r w:rsidRPr="00CE0155">
        <w:rPr>
          <w:rFonts w:ascii="Cambria" w:eastAsia="Cambria" w:hAnsi="Cambria" w:cs="Cambria"/>
          <w:spacing w:val="-2"/>
          <w:sz w:val="22"/>
          <w:szCs w:val="22"/>
        </w:rPr>
        <w:t>e</w:t>
      </w:r>
      <w:r w:rsidRPr="00CE0155">
        <w:rPr>
          <w:rFonts w:ascii="Cambria" w:eastAsia="Cambria" w:hAnsi="Cambria" w:cs="Cambria"/>
          <w:spacing w:val="-1"/>
          <w:sz w:val="22"/>
          <w:szCs w:val="22"/>
        </w:rPr>
        <w:t>m</w:t>
      </w:r>
      <w:r w:rsidRPr="00CE0155">
        <w:rPr>
          <w:rFonts w:ascii="Cambria" w:eastAsia="Cambria" w:hAnsi="Cambria" w:cs="Cambria"/>
          <w:sz w:val="22"/>
          <w:szCs w:val="22"/>
        </w:rPr>
        <w:t>and</w:t>
      </w:r>
      <w:proofErr w:type="spellEnd"/>
      <w:r w:rsidRPr="00CE0155">
        <w:rPr>
          <w:rFonts w:ascii="Cambria" w:eastAsia="Cambria" w:hAnsi="Cambria" w:cs="Cambria"/>
          <w:spacing w:val="-1"/>
          <w:sz w:val="22"/>
          <w:szCs w:val="22"/>
        </w:rPr>
        <w:t xml:space="preserve"> d</w:t>
      </w:r>
      <w:r w:rsidRPr="00CE0155">
        <w:rPr>
          <w:rFonts w:ascii="Cambria" w:eastAsia="Cambria" w:hAnsi="Cambria" w:cs="Cambria"/>
          <w:sz w:val="22"/>
          <w:szCs w:val="22"/>
        </w:rPr>
        <w:t>raft</w:t>
      </w:r>
      <w:r w:rsidRPr="00CE0155">
        <w:rPr>
          <w:rFonts w:ascii="Cambria" w:eastAsia="Cambria" w:hAnsi="Cambria" w:cs="Cambria"/>
          <w:spacing w:val="-1"/>
          <w:sz w:val="22"/>
          <w:szCs w:val="22"/>
        </w:rPr>
        <w:t>s</w:t>
      </w:r>
      <w:r w:rsidRPr="00CE0155">
        <w:rPr>
          <w:rFonts w:ascii="Cambria" w:eastAsia="Cambria" w:hAnsi="Cambria" w:cs="Cambria"/>
          <w:sz w:val="22"/>
          <w:szCs w:val="22"/>
        </w:rPr>
        <w:t>.</w:t>
      </w:r>
    </w:p>
    <w:p w:rsidR="00F8223D" w:rsidRPr="00CE0155" w:rsidRDefault="007E5993" w:rsidP="00CE0155">
      <w:pPr>
        <w:pStyle w:val="ListParagraph"/>
        <w:numPr>
          <w:ilvl w:val="0"/>
          <w:numId w:val="2"/>
        </w:numPr>
        <w:spacing w:before="1"/>
        <w:rPr>
          <w:rFonts w:ascii="Cambria" w:eastAsia="Cambria" w:hAnsi="Cambria" w:cs="Cambria"/>
          <w:sz w:val="22"/>
          <w:szCs w:val="22"/>
        </w:rPr>
      </w:pPr>
      <w:proofErr w:type="spellStart"/>
      <w:r w:rsidRPr="00CE0155">
        <w:rPr>
          <w:rFonts w:ascii="Cambria" w:eastAsia="Cambria" w:hAnsi="Cambria" w:cs="Cambria"/>
          <w:sz w:val="22"/>
          <w:szCs w:val="22"/>
        </w:rPr>
        <w:t>Pet</w:t>
      </w:r>
      <w:r w:rsidRPr="00CE0155">
        <w:rPr>
          <w:rFonts w:ascii="Cambria" w:eastAsia="Cambria" w:hAnsi="Cambria" w:cs="Cambria"/>
          <w:spacing w:val="-1"/>
          <w:sz w:val="22"/>
          <w:szCs w:val="22"/>
        </w:rPr>
        <w:t>t</w:t>
      </w:r>
      <w:r w:rsidRPr="00CE0155">
        <w:rPr>
          <w:rFonts w:ascii="Cambria" w:eastAsia="Cambria" w:hAnsi="Cambria" w:cs="Cambria"/>
          <w:sz w:val="22"/>
          <w:szCs w:val="22"/>
        </w:rPr>
        <w:t>yCa</w:t>
      </w:r>
      <w:r w:rsidRPr="00CE0155">
        <w:rPr>
          <w:rFonts w:ascii="Cambria" w:eastAsia="Cambria" w:hAnsi="Cambria" w:cs="Cambria"/>
          <w:spacing w:val="1"/>
          <w:sz w:val="22"/>
          <w:szCs w:val="22"/>
        </w:rPr>
        <w:t>s</w:t>
      </w:r>
      <w:r w:rsidRPr="00CE0155">
        <w:rPr>
          <w:rFonts w:ascii="Cambria" w:eastAsia="Cambria" w:hAnsi="Cambria" w:cs="Cambria"/>
          <w:sz w:val="22"/>
          <w:szCs w:val="22"/>
        </w:rPr>
        <w:t>h</w:t>
      </w:r>
      <w:r w:rsidRPr="00CE0155">
        <w:rPr>
          <w:rFonts w:ascii="Cambria" w:eastAsia="Cambria" w:hAnsi="Cambria" w:cs="Cambria"/>
          <w:spacing w:val="1"/>
          <w:sz w:val="22"/>
          <w:szCs w:val="22"/>
        </w:rPr>
        <w:t>V</w:t>
      </w:r>
      <w:r w:rsidRPr="00CE0155">
        <w:rPr>
          <w:rFonts w:ascii="Cambria" w:eastAsia="Cambria" w:hAnsi="Cambria" w:cs="Cambria"/>
          <w:sz w:val="22"/>
          <w:szCs w:val="22"/>
        </w:rPr>
        <w:t>e</w:t>
      </w:r>
      <w:r w:rsidRPr="00CE0155">
        <w:rPr>
          <w:rFonts w:ascii="Cambria" w:eastAsia="Cambria" w:hAnsi="Cambria" w:cs="Cambria"/>
          <w:spacing w:val="-2"/>
          <w:sz w:val="22"/>
          <w:szCs w:val="22"/>
        </w:rPr>
        <w:t>r</w:t>
      </w:r>
      <w:r w:rsidRPr="00CE0155">
        <w:rPr>
          <w:rFonts w:ascii="Cambria" w:eastAsia="Cambria" w:hAnsi="Cambria" w:cs="Cambria"/>
          <w:spacing w:val="1"/>
          <w:sz w:val="22"/>
          <w:szCs w:val="22"/>
        </w:rPr>
        <w:t>i</w:t>
      </w:r>
      <w:r w:rsidRPr="00CE0155">
        <w:rPr>
          <w:rFonts w:ascii="Cambria" w:eastAsia="Cambria" w:hAnsi="Cambria" w:cs="Cambria"/>
          <w:spacing w:val="-2"/>
          <w:sz w:val="22"/>
          <w:szCs w:val="22"/>
        </w:rPr>
        <w:t>f</w:t>
      </w:r>
      <w:r w:rsidRPr="00CE0155">
        <w:rPr>
          <w:rFonts w:ascii="Cambria" w:eastAsia="Cambria" w:hAnsi="Cambria" w:cs="Cambria"/>
          <w:spacing w:val="1"/>
          <w:sz w:val="22"/>
          <w:szCs w:val="22"/>
        </w:rPr>
        <w:t>ic</w:t>
      </w:r>
      <w:r w:rsidRPr="00CE0155">
        <w:rPr>
          <w:rFonts w:ascii="Cambria" w:eastAsia="Cambria" w:hAnsi="Cambria" w:cs="Cambria"/>
          <w:sz w:val="22"/>
          <w:szCs w:val="22"/>
        </w:rPr>
        <w:t>a</w:t>
      </w:r>
      <w:r w:rsidRPr="00CE0155">
        <w:rPr>
          <w:rFonts w:ascii="Cambria" w:eastAsia="Cambria" w:hAnsi="Cambria" w:cs="Cambria"/>
          <w:spacing w:val="-3"/>
          <w:sz w:val="22"/>
          <w:szCs w:val="22"/>
        </w:rPr>
        <w:t>t</w:t>
      </w:r>
      <w:r w:rsidRPr="00CE0155">
        <w:rPr>
          <w:rFonts w:ascii="Cambria" w:eastAsia="Cambria" w:hAnsi="Cambria" w:cs="Cambria"/>
          <w:spacing w:val="1"/>
          <w:sz w:val="22"/>
          <w:szCs w:val="22"/>
        </w:rPr>
        <w:t>i</w:t>
      </w:r>
      <w:r w:rsidRPr="00CE0155">
        <w:rPr>
          <w:rFonts w:ascii="Cambria" w:eastAsia="Cambria" w:hAnsi="Cambria" w:cs="Cambria"/>
          <w:sz w:val="22"/>
          <w:szCs w:val="22"/>
        </w:rPr>
        <w:t>o</w:t>
      </w:r>
      <w:r w:rsidRPr="00CE0155">
        <w:rPr>
          <w:rFonts w:ascii="Cambria" w:eastAsia="Cambria" w:hAnsi="Cambria" w:cs="Cambria"/>
          <w:spacing w:val="1"/>
          <w:sz w:val="22"/>
          <w:szCs w:val="22"/>
        </w:rPr>
        <w:t>n</w:t>
      </w:r>
      <w:proofErr w:type="spellEnd"/>
      <w:r w:rsidRPr="00CE0155">
        <w:rPr>
          <w:rFonts w:ascii="Cambria" w:eastAsia="Cambria" w:hAnsi="Cambria" w:cs="Cambria"/>
          <w:sz w:val="22"/>
          <w:szCs w:val="22"/>
        </w:rPr>
        <w:t>.</w:t>
      </w:r>
    </w:p>
    <w:p w:rsidR="00F8223D" w:rsidRDefault="007E5993" w:rsidP="00CE0155">
      <w:pPr>
        <w:pStyle w:val="ListParagraph"/>
        <w:numPr>
          <w:ilvl w:val="0"/>
          <w:numId w:val="2"/>
        </w:numPr>
        <w:spacing w:line="260" w:lineRule="exact"/>
        <w:rPr>
          <w:rFonts w:ascii="Cambria" w:eastAsia="Cambria" w:hAnsi="Cambria" w:cs="Cambria"/>
          <w:sz w:val="22"/>
          <w:szCs w:val="22"/>
        </w:rPr>
      </w:pPr>
      <w:proofErr w:type="spellStart"/>
      <w:r w:rsidRPr="00CE0155">
        <w:rPr>
          <w:rFonts w:ascii="Cambria" w:eastAsia="Cambria" w:hAnsi="Cambria" w:cs="Cambria"/>
          <w:spacing w:val="-1"/>
          <w:sz w:val="22"/>
          <w:szCs w:val="22"/>
        </w:rPr>
        <w:t>An</w:t>
      </w:r>
      <w:r w:rsidRPr="00CE0155">
        <w:rPr>
          <w:rFonts w:ascii="Cambria" w:eastAsia="Cambria" w:hAnsi="Cambria" w:cs="Cambria"/>
          <w:sz w:val="22"/>
          <w:szCs w:val="22"/>
        </w:rPr>
        <w:t>alys</w:t>
      </w:r>
      <w:r w:rsidRPr="00CE0155">
        <w:rPr>
          <w:rFonts w:ascii="Cambria" w:eastAsia="Cambria" w:hAnsi="Cambria" w:cs="Cambria"/>
          <w:spacing w:val="-1"/>
          <w:sz w:val="22"/>
          <w:szCs w:val="22"/>
        </w:rPr>
        <w:t>i</w:t>
      </w:r>
      <w:r w:rsidRPr="00CE0155">
        <w:rPr>
          <w:rFonts w:ascii="Cambria" w:eastAsia="Cambria" w:hAnsi="Cambria" w:cs="Cambria"/>
          <w:sz w:val="22"/>
          <w:szCs w:val="22"/>
        </w:rPr>
        <w:t>sof</w:t>
      </w:r>
      <w:proofErr w:type="spellEnd"/>
      <w:r w:rsidRPr="00CE0155">
        <w:rPr>
          <w:rFonts w:ascii="Cambria" w:eastAsia="Cambria" w:hAnsi="Cambria" w:cs="Cambria"/>
          <w:sz w:val="22"/>
          <w:szCs w:val="22"/>
        </w:rPr>
        <w:t xml:space="preserve"> </w:t>
      </w:r>
      <w:proofErr w:type="spellStart"/>
      <w:r w:rsidRPr="00CE0155">
        <w:rPr>
          <w:rFonts w:ascii="Cambria" w:eastAsia="Cambria" w:hAnsi="Cambria" w:cs="Cambria"/>
          <w:sz w:val="22"/>
          <w:szCs w:val="22"/>
        </w:rPr>
        <w:t>e</w:t>
      </w:r>
      <w:r w:rsidRPr="00CE0155">
        <w:rPr>
          <w:rFonts w:ascii="Cambria" w:eastAsia="Cambria" w:hAnsi="Cambria" w:cs="Cambria"/>
          <w:spacing w:val="-1"/>
          <w:sz w:val="22"/>
          <w:szCs w:val="22"/>
        </w:rPr>
        <w:t>x</w:t>
      </w:r>
      <w:r w:rsidRPr="00CE0155">
        <w:rPr>
          <w:rFonts w:ascii="Cambria" w:eastAsia="Cambria" w:hAnsi="Cambria" w:cs="Cambria"/>
          <w:sz w:val="22"/>
          <w:szCs w:val="22"/>
        </w:rPr>
        <w:t>pe</w:t>
      </w:r>
      <w:r w:rsidRPr="00CE0155">
        <w:rPr>
          <w:rFonts w:ascii="Cambria" w:eastAsia="Cambria" w:hAnsi="Cambria" w:cs="Cambria"/>
          <w:spacing w:val="-3"/>
          <w:sz w:val="22"/>
          <w:szCs w:val="22"/>
        </w:rPr>
        <w:t>n</w:t>
      </w:r>
      <w:r w:rsidRPr="00CE0155">
        <w:rPr>
          <w:rFonts w:ascii="Cambria" w:eastAsia="Cambria" w:hAnsi="Cambria" w:cs="Cambria"/>
          <w:spacing w:val="1"/>
          <w:sz w:val="22"/>
          <w:szCs w:val="22"/>
        </w:rPr>
        <w:t>s</w:t>
      </w:r>
      <w:r w:rsidRPr="00CE0155">
        <w:rPr>
          <w:rFonts w:ascii="Cambria" w:eastAsia="Cambria" w:hAnsi="Cambria" w:cs="Cambria"/>
          <w:sz w:val="22"/>
          <w:szCs w:val="22"/>
        </w:rPr>
        <w:t>ewi</w:t>
      </w:r>
      <w:r w:rsidRPr="00CE0155">
        <w:rPr>
          <w:rFonts w:ascii="Cambria" w:eastAsia="Cambria" w:hAnsi="Cambria" w:cs="Cambria"/>
          <w:spacing w:val="-2"/>
          <w:sz w:val="22"/>
          <w:szCs w:val="22"/>
        </w:rPr>
        <w:t>t</w:t>
      </w:r>
      <w:r w:rsidRPr="00CE0155">
        <w:rPr>
          <w:rFonts w:ascii="Cambria" w:eastAsia="Cambria" w:hAnsi="Cambria" w:cs="Cambria"/>
          <w:sz w:val="22"/>
          <w:szCs w:val="22"/>
        </w:rPr>
        <w:t>h</w:t>
      </w:r>
      <w:proofErr w:type="spellEnd"/>
      <w:r w:rsidRPr="00CE0155">
        <w:rPr>
          <w:rFonts w:ascii="Cambria" w:eastAsia="Cambria" w:hAnsi="Cambria" w:cs="Cambria"/>
          <w:sz w:val="22"/>
          <w:szCs w:val="22"/>
        </w:rPr>
        <w:t xml:space="preserve"> the </w:t>
      </w:r>
      <w:r w:rsidRPr="00CE0155">
        <w:rPr>
          <w:rFonts w:ascii="Cambria" w:eastAsia="Cambria" w:hAnsi="Cambria" w:cs="Cambria"/>
          <w:spacing w:val="-1"/>
          <w:sz w:val="22"/>
          <w:szCs w:val="22"/>
        </w:rPr>
        <w:t>b</w:t>
      </w:r>
      <w:r w:rsidRPr="00CE0155">
        <w:rPr>
          <w:rFonts w:ascii="Cambria" w:eastAsia="Cambria" w:hAnsi="Cambria" w:cs="Cambria"/>
          <w:sz w:val="22"/>
          <w:szCs w:val="22"/>
        </w:rPr>
        <w:t>ud</w:t>
      </w:r>
      <w:r w:rsidRPr="00CE0155">
        <w:rPr>
          <w:rFonts w:ascii="Cambria" w:eastAsia="Cambria" w:hAnsi="Cambria" w:cs="Cambria"/>
          <w:spacing w:val="-1"/>
          <w:sz w:val="22"/>
          <w:szCs w:val="22"/>
        </w:rPr>
        <w:t>g</w:t>
      </w:r>
      <w:r w:rsidRPr="00CE0155">
        <w:rPr>
          <w:rFonts w:ascii="Cambria" w:eastAsia="Cambria" w:hAnsi="Cambria" w:cs="Cambria"/>
          <w:sz w:val="22"/>
          <w:szCs w:val="22"/>
        </w:rPr>
        <w:t xml:space="preserve">et </w:t>
      </w:r>
      <w:proofErr w:type="spellStart"/>
      <w:r w:rsidRPr="00CE0155">
        <w:rPr>
          <w:rFonts w:ascii="Cambria" w:eastAsia="Cambria" w:hAnsi="Cambria" w:cs="Cambria"/>
          <w:sz w:val="22"/>
          <w:szCs w:val="22"/>
        </w:rPr>
        <w:t>on</w:t>
      </w:r>
      <w:r w:rsidRPr="00CE0155">
        <w:rPr>
          <w:rFonts w:ascii="Cambria" w:eastAsia="Cambria" w:hAnsi="Cambria" w:cs="Cambria"/>
          <w:spacing w:val="-2"/>
          <w:sz w:val="22"/>
          <w:szCs w:val="22"/>
        </w:rPr>
        <w:t>m</w:t>
      </w:r>
      <w:r w:rsidRPr="00CE0155">
        <w:rPr>
          <w:rFonts w:ascii="Cambria" w:eastAsia="Cambria" w:hAnsi="Cambria" w:cs="Cambria"/>
          <w:sz w:val="22"/>
          <w:szCs w:val="22"/>
        </w:rPr>
        <w:t>on</w:t>
      </w:r>
      <w:r w:rsidRPr="00CE0155">
        <w:rPr>
          <w:rFonts w:ascii="Cambria" w:eastAsia="Cambria" w:hAnsi="Cambria" w:cs="Cambria"/>
          <w:spacing w:val="-1"/>
          <w:sz w:val="22"/>
          <w:szCs w:val="22"/>
        </w:rPr>
        <w:t>t</w:t>
      </w:r>
      <w:r w:rsidRPr="00CE0155">
        <w:rPr>
          <w:rFonts w:ascii="Cambria" w:eastAsia="Cambria" w:hAnsi="Cambria" w:cs="Cambria"/>
          <w:sz w:val="22"/>
          <w:szCs w:val="22"/>
        </w:rPr>
        <w:t>hly</w:t>
      </w:r>
      <w:proofErr w:type="spellEnd"/>
      <w:r w:rsidRPr="00CE0155">
        <w:rPr>
          <w:rFonts w:ascii="Cambria" w:eastAsia="Cambria" w:hAnsi="Cambria" w:cs="Cambria"/>
          <w:spacing w:val="-1"/>
          <w:sz w:val="22"/>
          <w:szCs w:val="22"/>
        </w:rPr>
        <w:t xml:space="preserve"> b</w:t>
      </w:r>
      <w:r w:rsidRPr="00CE0155">
        <w:rPr>
          <w:rFonts w:ascii="Cambria" w:eastAsia="Cambria" w:hAnsi="Cambria" w:cs="Cambria"/>
          <w:sz w:val="22"/>
          <w:szCs w:val="22"/>
        </w:rPr>
        <w:t>a</w:t>
      </w:r>
      <w:r w:rsidRPr="00CE0155">
        <w:rPr>
          <w:rFonts w:ascii="Cambria" w:eastAsia="Cambria" w:hAnsi="Cambria" w:cs="Cambria"/>
          <w:spacing w:val="-1"/>
          <w:sz w:val="22"/>
          <w:szCs w:val="22"/>
        </w:rPr>
        <w:t>s</w:t>
      </w:r>
      <w:r w:rsidRPr="00CE0155">
        <w:rPr>
          <w:rFonts w:ascii="Cambria" w:eastAsia="Cambria" w:hAnsi="Cambria" w:cs="Cambria"/>
          <w:spacing w:val="1"/>
          <w:sz w:val="22"/>
          <w:szCs w:val="22"/>
        </w:rPr>
        <w:t>i</w:t>
      </w:r>
      <w:r w:rsidRPr="00CE0155">
        <w:rPr>
          <w:rFonts w:ascii="Cambria" w:eastAsia="Cambria" w:hAnsi="Cambria" w:cs="Cambria"/>
          <w:spacing w:val="2"/>
          <w:sz w:val="22"/>
          <w:szCs w:val="22"/>
        </w:rPr>
        <w:t>s</w:t>
      </w:r>
      <w:r w:rsidRPr="00CE0155">
        <w:rPr>
          <w:rFonts w:ascii="Cambria" w:eastAsia="Cambria" w:hAnsi="Cambria" w:cs="Cambria"/>
          <w:sz w:val="22"/>
          <w:szCs w:val="22"/>
        </w:rPr>
        <w:t>.</w:t>
      </w:r>
    </w:p>
    <w:p w:rsidR="001243AD" w:rsidRDefault="001243AD" w:rsidP="001243AD">
      <w:pPr>
        <w:pStyle w:val="ListParagraph"/>
        <w:spacing w:line="260" w:lineRule="exact"/>
        <w:rPr>
          <w:rFonts w:ascii="Cambria" w:eastAsia="Cambria" w:hAnsi="Cambria" w:cs="Cambria"/>
          <w:sz w:val="22"/>
          <w:szCs w:val="22"/>
        </w:rPr>
      </w:pPr>
    </w:p>
    <w:p w:rsidR="001243AD" w:rsidRPr="001243AD" w:rsidRDefault="001243AD" w:rsidP="001243AD">
      <w:pPr>
        <w:pStyle w:val="ListParagraph"/>
        <w:spacing w:line="260" w:lineRule="exact"/>
        <w:rPr>
          <w:rFonts w:ascii="Cambria" w:eastAsia="Cambria" w:hAnsi="Cambria" w:cs="Cambria"/>
          <w:b/>
          <w:bCs/>
          <w:i/>
          <w:iCs/>
          <w:sz w:val="22"/>
          <w:szCs w:val="22"/>
          <w:u w:val="single"/>
        </w:rPr>
      </w:pPr>
      <w:r w:rsidRPr="001243AD">
        <w:rPr>
          <w:rFonts w:ascii="Cambria" w:eastAsia="Cambria" w:hAnsi="Cambria" w:cs="Cambria"/>
          <w:b/>
          <w:bCs/>
          <w:i/>
          <w:iCs/>
          <w:sz w:val="22"/>
          <w:szCs w:val="22"/>
          <w:u w:val="single"/>
        </w:rPr>
        <w:t>Management/Supervision:</w:t>
      </w:r>
    </w:p>
    <w:p w:rsidR="00F8223D" w:rsidRPr="00CE0155" w:rsidRDefault="007E5993" w:rsidP="00CE0155">
      <w:pPr>
        <w:pStyle w:val="ListParagraph"/>
        <w:numPr>
          <w:ilvl w:val="0"/>
          <w:numId w:val="2"/>
        </w:numPr>
        <w:spacing w:before="1"/>
        <w:rPr>
          <w:rFonts w:ascii="Cambria" w:eastAsia="Cambria" w:hAnsi="Cambria" w:cs="Cambria"/>
          <w:sz w:val="22"/>
          <w:szCs w:val="22"/>
        </w:rPr>
      </w:pPr>
      <w:proofErr w:type="spellStart"/>
      <w:r w:rsidRPr="00CE0155">
        <w:rPr>
          <w:rFonts w:ascii="Cambria" w:eastAsia="Cambria" w:hAnsi="Cambria" w:cs="Cambria"/>
          <w:spacing w:val="1"/>
          <w:sz w:val="22"/>
          <w:szCs w:val="22"/>
        </w:rPr>
        <w:t>S</w:t>
      </w:r>
      <w:r w:rsidRPr="00CE0155">
        <w:rPr>
          <w:rFonts w:ascii="Cambria" w:eastAsia="Cambria" w:hAnsi="Cambria" w:cs="Cambria"/>
          <w:sz w:val="22"/>
          <w:szCs w:val="22"/>
        </w:rPr>
        <w:t>uper</w:t>
      </w:r>
      <w:r w:rsidRPr="00CE0155">
        <w:rPr>
          <w:rFonts w:ascii="Cambria" w:eastAsia="Cambria" w:hAnsi="Cambria" w:cs="Cambria"/>
          <w:spacing w:val="-3"/>
          <w:sz w:val="22"/>
          <w:szCs w:val="22"/>
        </w:rPr>
        <w:t>v</w:t>
      </w:r>
      <w:r w:rsidRPr="00CE0155">
        <w:rPr>
          <w:rFonts w:ascii="Cambria" w:eastAsia="Cambria" w:hAnsi="Cambria" w:cs="Cambria"/>
          <w:spacing w:val="1"/>
          <w:sz w:val="22"/>
          <w:szCs w:val="22"/>
        </w:rPr>
        <w:t>i</w:t>
      </w:r>
      <w:r w:rsidRPr="00CE0155">
        <w:rPr>
          <w:rFonts w:ascii="Cambria" w:eastAsia="Cambria" w:hAnsi="Cambria" w:cs="Cambria"/>
          <w:spacing w:val="-1"/>
          <w:sz w:val="22"/>
          <w:szCs w:val="22"/>
        </w:rPr>
        <w:t>s</w:t>
      </w:r>
      <w:r w:rsidRPr="00CE0155">
        <w:rPr>
          <w:rFonts w:ascii="Cambria" w:eastAsia="Cambria" w:hAnsi="Cambria" w:cs="Cambria"/>
          <w:spacing w:val="1"/>
          <w:sz w:val="22"/>
          <w:szCs w:val="22"/>
        </w:rPr>
        <w:t>i</w:t>
      </w:r>
      <w:r w:rsidRPr="00CE0155">
        <w:rPr>
          <w:rFonts w:ascii="Cambria" w:eastAsia="Cambria" w:hAnsi="Cambria" w:cs="Cambria"/>
          <w:sz w:val="22"/>
          <w:szCs w:val="22"/>
        </w:rPr>
        <w:t>onof</w:t>
      </w:r>
      <w:proofErr w:type="spellEnd"/>
      <w:r w:rsidRPr="00CE0155">
        <w:rPr>
          <w:rFonts w:ascii="Cambria" w:eastAsia="Cambria" w:hAnsi="Cambria" w:cs="Cambria"/>
          <w:sz w:val="22"/>
          <w:szCs w:val="22"/>
        </w:rPr>
        <w:t xml:space="preserve"> </w:t>
      </w:r>
      <w:proofErr w:type="spellStart"/>
      <w:r w:rsidRPr="00CE0155">
        <w:rPr>
          <w:rFonts w:ascii="Cambria" w:eastAsia="Cambria" w:hAnsi="Cambria" w:cs="Cambria"/>
          <w:spacing w:val="-3"/>
          <w:sz w:val="22"/>
          <w:szCs w:val="22"/>
        </w:rPr>
        <w:t>t</w:t>
      </w:r>
      <w:r w:rsidRPr="00CE0155">
        <w:rPr>
          <w:rFonts w:ascii="Cambria" w:eastAsia="Cambria" w:hAnsi="Cambria" w:cs="Cambria"/>
          <w:sz w:val="22"/>
          <w:szCs w:val="22"/>
        </w:rPr>
        <w:t>hete</w:t>
      </w:r>
      <w:r w:rsidRPr="00CE0155">
        <w:rPr>
          <w:rFonts w:ascii="Cambria" w:eastAsia="Cambria" w:hAnsi="Cambria" w:cs="Cambria"/>
          <w:spacing w:val="-2"/>
          <w:sz w:val="22"/>
          <w:szCs w:val="22"/>
        </w:rPr>
        <w:t>a</w:t>
      </w:r>
      <w:r w:rsidRPr="00CE0155">
        <w:rPr>
          <w:rFonts w:ascii="Cambria" w:eastAsia="Cambria" w:hAnsi="Cambria" w:cs="Cambria"/>
          <w:sz w:val="22"/>
          <w:szCs w:val="22"/>
        </w:rPr>
        <w:t>m</w:t>
      </w:r>
      <w:r w:rsidRPr="00CE0155">
        <w:rPr>
          <w:rFonts w:ascii="Cambria" w:eastAsia="Cambria" w:hAnsi="Cambria" w:cs="Cambria"/>
          <w:spacing w:val="-3"/>
          <w:sz w:val="22"/>
          <w:szCs w:val="22"/>
        </w:rPr>
        <w:t>t</w:t>
      </w:r>
      <w:r w:rsidRPr="00CE0155">
        <w:rPr>
          <w:rFonts w:ascii="Cambria" w:eastAsia="Cambria" w:hAnsi="Cambria" w:cs="Cambria"/>
          <w:sz w:val="22"/>
          <w:szCs w:val="22"/>
        </w:rPr>
        <w:t>o</w:t>
      </w:r>
      <w:proofErr w:type="spellEnd"/>
      <w:r w:rsidRPr="00CE0155">
        <w:rPr>
          <w:rFonts w:ascii="Cambria" w:eastAsia="Cambria" w:hAnsi="Cambria" w:cs="Cambria"/>
          <w:sz w:val="22"/>
          <w:szCs w:val="22"/>
        </w:rPr>
        <w:t xml:space="preserve"> </w:t>
      </w:r>
      <w:proofErr w:type="spellStart"/>
      <w:r w:rsidRPr="00CE0155">
        <w:rPr>
          <w:rFonts w:ascii="Cambria" w:eastAsia="Cambria" w:hAnsi="Cambria" w:cs="Cambria"/>
          <w:spacing w:val="-1"/>
          <w:sz w:val="22"/>
          <w:szCs w:val="22"/>
        </w:rPr>
        <w:t>w</w:t>
      </w:r>
      <w:r w:rsidRPr="00CE0155">
        <w:rPr>
          <w:rFonts w:ascii="Cambria" w:eastAsia="Cambria" w:hAnsi="Cambria" w:cs="Cambria"/>
          <w:sz w:val="22"/>
          <w:szCs w:val="22"/>
        </w:rPr>
        <w:t>orkto</w:t>
      </w:r>
      <w:r w:rsidRPr="00CE0155">
        <w:rPr>
          <w:rFonts w:ascii="Cambria" w:eastAsia="Cambria" w:hAnsi="Cambria" w:cs="Cambria"/>
          <w:spacing w:val="-1"/>
          <w:sz w:val="22"/>
          <w:szCs w:val="22"/>
        </w:rPr>
        <w:t>g</w:t>
      </w:r>
      <w:r w:rsidRPr="00CE0155">
        <w:rPr>
          <w:rFonts w:ascii="Cambria" w:eastAsia="Cambria" w:hAnsi="Cambria" w:cs="Cambria"/>
          <w:sz w:val="22"/>
          <w:szCs w:val="22"/>
        </w:rPr>
        <w:t>eth</w:t>
      </w:r>
      <w:r w:rsidRPr="00CE0155">
        <w:rPr>
          <w:rFonts w:ascii="Cambria" w:eastAsia="Cambria" w:hAnsi="Cambria" w:cs="Cambria"/>
          <w:spacing w:val="1"/>
          <w:sz w:val="22"/>
          <w:szCs w:val="22"/>
        </w:rPr>
        <w:t>e</w:t>
      </w:r>
      <w:r w:rsidRPr="00CE0155">
        <w:rPr>
          <w:rFonts w:ascii="Cambria" w:eastAsia="Cambria" w:hAnsi="Cambria" w:cs="Cambria"/>
          <w:sz w:val="22"/>
          <w:szCs w:val="22"/>
        </w:rPr>
        <w:t>r</w:t>
      </w:r>
      <w:r w:rsidRPr="00CE0155">
        <w:rPr>
          <w:rFonts w:ascii="Cambria" w:eastAsia="Cambria" w:hAnsi="Cambria" w:cs="Cambria"/>
          <w:spacing w:val="-2"/>
          <w:sz w:val="22"/>
          <w:szCs w:val="22"/>
        </w:rPr>
        <w:t>f</w:t>
      </w:r>
      <w:r w:rsidRPr="00CE0155">
        <w:rPr>
          <w:rFonts w:ascii="Cambria" w:eastAsia="Cambria" w:hAnsi="Cambria" w:cs="Cambria"/>
          <w:sz w:val="22"/>
          <w:szCs w:val="22"/>
        </w:rPr>
        <w:t>or</w:t>
      </w:r>
      <w:proofErr w:type="spellEnd"/>
      <w:r w:rsidRPr="00CE0155">
        <w:rPr>
          <w:rFonts w:ascii="Cambria" w:eastAsia="Cambria" w:hAnsi="Cambria" w:cs="Cambria"/>
          <w:sz w:val="22"/>
          <w:szCs w:val="22"/>
        </w:rPr>
        <w:t xml:space="preserve"> </w:t>
      </w:r>
      <w:proofErr w:type="spellStart"/>
      <w:r w:rsidRPr="00CE0155">
        <w:rPr>
          <w:rFonts w:ascii="Cambria" w:eastAsia="Cambria" w:hAnsi="Cambria" w:cs="Cambria"/>
          <w:sz w:val="22"/>
          <w:szCs w:val="22"/>
        </w:rPr>
        <w:t>ap</w:t>
      </w:r>
      <w:r w:rsidRPr="00CE0155">
        <w:rPr>
          <w:rFonts w:ascii="Cambria" w:eastAsia="Cambria" w:hAnsi="Cambria" w:cs="Cambria"/>
          <w:spacing w:val="-2"/>
          <w:sz w:val="22"/>
          <w:szCs w:val="22"/>
        </w:rPr>
        <w:t>o</w:t>
      </w:r>
      <w:r w:rsidRPr="00CE0155">
        <w:rPr>
          <w:rFonts w:ascii="Cambria" w:eastAsia="Cambria" w:hAnsi="Cambria" w:cs="Cambria"/>
          <w:spacing w:val="1"/>
          <w:sz w:val="22"/>
          <w:szCs w:val="22"/>
        </w:rPr>
        <w:t>s</w:t>
      </w:r>
      <w:r w:rsidRPr="00CE0155">
        <w:rPr>
          <w:rFonts w:ascii="Cambria" w:eastAsia="Cambria" w:hAnsi="Cambria" w:cs="Cambria"/>
          <w:spacing w:val="-1"/>
          <w:sz w:val="22"/>
          <w:szCs w:val="22"/>
        </w:rPr>
        <w:t>i</w:t>
      </w:r>
      <w:r w:rsidRPr="00CE0155">
        <w:rPr>
          <w:rFonts w:ascii="Cambria" w:eastAsia="Cambria" w:hAnsi="Cambria" w:cs="Cambria"/>
          <w:sz w:val="22"/>
          <w:szCs w:val="22"/>
        </w:rPr>
        <w:t>t</w:t>
      </w:r>
      <w:r w:rsidRPr="00CE0155">
        <w:rPr>
          <w:rFonts w:ascii="Cambria" w:eastAsia="Cambria" w:hAnsi="Cambria" w:cs="Cambria"/>
          <w:spacing w:val="1"/>
          <w:sz w:val="22"/>
          <w:szCs w:val="22"/>
        </w:rPr>
        <w:t>i</w:t>
      </w:r>
      <w:r w:rsidRPr="00CE0155">
        <w:rPr>
          <w:rFonts w:ascii="Cambria" w:eastAsia="Cambria" w:hAnsi="Cambria" w:cs="Cambria"/>
          <w:spacing w:val="-1"/>
          <w:sz w:val="22"/>
          <w:szCs w:val="22"/>
        </w:rPr>
        <w:t>v</w:t>
      </w:r>
      <w:r w:rsidRPr="00CE0155">
        <w:rPr>
          <w:rFonts w:ascii="Cambria" w:eastAsia="Cambria" w:hAnsi="Cambria" w:cs="Cambria"/>
          <w:sz w:val="22"/>
          <w:szCs w:val="22"/>
        </w:rPr>
        <w:t>e</w:t>
      </w:r>
      <w:proofErr w:type="spellEnd"/>
      <w:r w:rsidRPr="00CE0155">
        <w:rPr>
          <w:rFonts w:ascii="Cambria" w:eastAsia="Cambria" w:hAnsi="Cambria" w:cs="Cambria"/>
          <w:sz w:val="22"/>
          <w:szCs w:val="22"/>
        </w:rPr>
        <w:t xml:space="preserve"> ou</w:t>
      </w:r>
      <w:r w:rsidRPr="00CE0155">
        <w:rPr>
          <w:rFonts w:ascii="Cambria" w:eastAsia="Cambria" w:hAnsi="Cambria" w:cs="Cambria"/>
          <w:spacing w:val="-2"/>
          <w:sz w:val="22"/>
          <w:szCs w:val="22"/>
        </w:rPr>
        <w:t>t</w:t>
      </w:r>
      <w:r w:rsidRPr="00CE0155">
        <w:rPr>
          <w:rFonts w:ascii="Cambria" w:eastAsia="Cambria" w:hAnsi="Cambria" w:cs="Cambria"/>
          <w:spacing w:val="1"/>
          <w:sz w:val="22"/>
          <w:szCs w:val="22"/>
        </w:rPr>
        <w:t>c</w:t>
      </w:r>
      <w:r w:rsidRPr="00CE0155">
        <w:rPr>
          <w:rFonts w:ascii="Cambria" w:eastAsia="Cambria" w:hAnsi="Cambria" w:cs="Cambria"/>
          <w:spacing w:val="-2"/>
          <w:sz w:val="22"/>
          <w:szCs w:val="22"/>
        </w:rPr>
        <w:t>o</w:t>
      </w:r>
      <w:r w:rsidRPr="00CE0155">
        <w:rPr>
          <w:rFonts w:ascii="Cambria" w:eastAsia="Cambria" w:hAnsi="Cambria" w:cs="Cambria"/>
          <w:spacing w:val="1"/>
          <w:sz w:val="22"/>
          <w:szCs w:val="22"/>
        </w:rPr>
        <w:t>m</w:t>
      </w:r>
      <w:r w:rsidRPr="00CE0155">
        <w:rPr>
          <w:rFonts w:ascii="Cambria" w:eastAsia="Cambria" w:hAnsi="Cambria" w:cs="Cambria"/>
          <w:sz w:val="22"/>
          <w:szCs w:val="22"/>
        </w:rPr>
        <w:t>e.</w:t>
      </w:r>
    </w:p>
    <w:p w:rsidR="00F8223D" w:rsidRPr="00CE0155" w:rsidRDefault="007E5993" w:rsidP="00CE0155">
      <w:pPr>
        <w:pStyle w:val="ListParagraph"/>
        <w:numPr>
          <w:ilvl w:val="0"/>
          <w:numId w:val="2"/>
        </w:numPr>
        <w:spacing w:line="260" w:lineRule="exact"/>
        <w:rPr>
          <w:rFonts w:ascii="Cambria" w:eastAsia="Cambria" w:hAnsi="Cambria" w:cs="Cambria"/>
          <w:sz w:val="22"/>
          <w:szCs w:val="22"/>
        </w:rPr>
      </w:pPr>
      <w:proofErr w:type="spellStart"/>
      <w:r w:rsidRPr="00CE0155">
        <w:rPr>
          <w:rFonts w:ascii="Cambria" w:eastAsia="Cambria" w:hAnsi="Cambria" w:cs="Cambria"/>
          <w:spacing w:val="1"/>
          <w:sz w:val="22"/>
          <w:szCs w:val="22"/>
        </w:rPr>
        <w:t>T</w:t>
      </w:r>
      <w:r w:rsidRPr="00CE0155">
        <w:rPr>
          <w:rFonts w:ascii="Cambria" w:eastAsia="Cambria" w:hAnsi="Cambria" w:cs="Cambria"/>
          <w:spacing w:val="-1"/>
          <w:sz w:val="22"/>
          <w:szCs w:val="22"/>
        </w:rPr>
        <w:t>i</w:t>
      </w:r>
      <w:r w:rsidRPr="00CE0155">
        <w:rPr>
          <w:rFonts w:ascii="Cambria" w:eastAsia="Cambria" w:hAnsi="Cambria" w:cs="Cambria"/>
          <w:spacing w:val="1"/>
          <w:sz w:val="22"/>
          <w:szCs w:val="22"/>
        </w:rPr>
        <w:t>m</w:t>
      </w:r>
      <w:r w:rsidRPr="00CE0155">
        <w:rPr>
          <w:rFonts w:ascii="Cambria" w:eastAsia="Cambria" w:hAnsi="Cambria" w:cs="Cambria"/>
          <w:sz w:val="22"/>
          <w:szCs w:val="22"/>
        </w:rPr>
        <w:t>e</w:t>
      </w:r>
      <w:r w:rsidRPr="00CE0155">
        <w:rPr>
          <w:rFonts w:ascii="Cambria" w:eastAsia="Cambria" w:hAnsi="Cambria" w:cs="Cambria"/>
          <w:spacing w:val="1"/>
          <w:sz w:val="22"/>
          <w:szCs w:val="22"/>
        </w:rPr>
        <w:t>m</w:t>
      </w:r>
      <w:r w:rsidRPr="00CE0155">
        <w:rPr>
          <w:rFonts w:ascii="Cambria" w:eastAsia="Cambria" w:hAnsi="Cambria" w:cs="Cambria"/>
          <w:sz w:val="22"/>
          <w:szCs w:val="22"/>
        </w:rPr>
        <w:t>ana</w:t>
      </w:r>
      <w:r w:rsidRPr="00CE0155">
        <w:rPr>
          <w:rFonts w:ascii="Cambria" w:eastAsia="Cambria" w:hAnsi="Cambria" w:cs="Cambria"/>
          <w:spacing w:val="-2"/>
          <w:sz w:val="22"/>
          <w:szCs w:val="22"/>
        </w:rPr>
        <w:t>ge</w:t>
      </w:r>
      <w:r w:rsidRPr="00CE0155">
        <w:rPr>
          <w:rFonts w:ascii="Cambria" w:eastAsia="Cambria" w:hAnsi="Cambria" w:cs="Cambria"/>
          <w:spacing w:val="1"/>
          <w:sz w:val="22"/>
          <w:szCs w:val="22"/>
        </w:rPr>
        <w:t>m</w:t>
      </w:r>
      <w:r w:rsidRPr="00CE0155">
        <w:rPr>
          <w:rFonts w:ascii="Cambria" w:eastAsia="Cambria" w:hAnsi="Cambria" w:cs="Cambria"/>
          <w:sz w:val="22"/>
          <w:szCs w:val="22"/>
        </w:rPr>
        <w:t>entfor</w:t>
      </w:r>
      <w:proofErr w:type="spellEnd"/>
      <w:r w:rsidRPr="00CE0155">
        <w:rPr>
          <w:rFonts w:ascii="Cambria" w:eastAsia="Cambria" w:hAnsi="Cambria" w:cs="Cambria"/>
          <w:sz w:val="22"/>
          <w:szCs w:val="22"/>
        </w:rPr>
        <w:t xml:space="preserve"> </w:t>
      </w:r>
      <w:r w:rsidRPr="00CE0155">
        <w:rPr>
          <w:rFonts w:ascii="Cambria" w:eastAsia="Cambria" w:hAnsi="Cambria" w:cs="Cambria"/>
          <w:spacing w:val="-3"/>
          <w:sz w:val="22"/>
          <w:szCs w:val="22"/>
        </w:rPr>
        <w:t>t</w:t>
      </w:r>
      <w:r w:rsidRPr="00CE0155">
        <w:rPr>
          <w:rFonts w:ascii="Cambria" w:eastAsia="Cambria" w:hAnsi="Cambria" w:cs="Cambria"/>
          <w:spacing w:val="1"/>
          <w:sz w:val="22"/>
          <w:szCs w:val="22"/>
        </w:rPr>
        <w:t>i</w:t>
      </w:r>
      <w:r w:rsidRPr="00CE0155">
        <w:rPr>
          <w:rFonts w:ascii="Cambria" w:eastAsia="Cambria" w:hAnsi="Cambria" w:cs="Cambria"/>
          <w:spacing w:val="-1"/>
          <w:sz w:val="22"/>
          <w:szCs w:val="22"/>
        </w:rPr>
        <w:t>m</w:t>
      </w:r>
      <w:r w:rsidRPr="00CE0155">
        <w:rPr>
          <w:rFonts w:ascii="Cambria" w:eastAsia="Cambria" w:hAnsi="Cambria" w:cs="Cambria"/>
          <w:sz w:val="22"/>
          <w:szCs w:val="22"/>
        </w:rPr>
        <w:t xml:space="preserve">e </w:t>
      </w:r>
      <w:proofErr w:type="spellStart"/>
      <w:r w:rsidRPr="00CE0155">
        <w:rPr>
          <w:rFonts w:ascii="Cambria" w:eastAsia="Cambria" w:hAnsi="Cambria" w:cs="Cambria"/>
          <w:sz w:val="22"/>
          <w:szCs w:val="22"/>
        </w:rPr>
        <w:t>ut</w:t>
      </w:r>
      <w:r w:rsidRPr="00CE0155">
        <w:rPr>
          <w:rFonts w:ascii="Cambria" w:eastAsia="Cambria" w:hAnsi="Cambria" w:cs="Cambria"/>
          <w:spacing w:val="1"/>
          <w:sz w:val="22"/>
          <w:szCs w:val="22"/>
        </w:rPr>
        <w:t>i</w:t>
      </w:r>
      <w:r w:rsidRPr="00CE0155">
        <w:rPr>
          <w:rFonts w:ascii="Cambria" w:eastAsia="Cambria" w:hAnsi="Cambria" w:cs="Cambria"/>
          <w:spacing w:val="-2"/>
          <w:sz w:val="22"/>
          <w:szCs w:val="22"/>
        </w:rPr>
        <w:t>l</w:t>
      </w:r>
      <w:r w:rsidRPr="00CE0155">
        <w:rPr>
          <w:rFonts w:ascii="Cambria" w:eastAsia="Cambria" w:hAnsi="Cambria" w:cs="Cambria"/>
          <w:spacing w:val="1"/>
          <w:sz w:val="22"/>
          <w:szCs w:val="22"/>
        </w:rPr>
        <w:t>i</w:t>
      </w:r>
      <w:r w:rsidRPr="00CE0155">
        <w:rPr>
          <w:rFonts w:ascii="Cambria" w:eastAsia="Cambria" w:hAnsi="Cambria" w:cs="Cambria"/>
          <w:sz w:val="22"/>
          <w:szCs w:val="22"/>
        </w:rPr>
        <w:t>za</w:t>
      </w:r>
      <w:r w:rsidRPr="00CE0155">
        <w:rPr>
          <w:rFonts w:ascii="Cambria" w:eastAsia="Cambria" w:hAnsi="Cambria" w:cs="Cambria"/>
          <w:spacing w:val="-2"/>
          <w:sz w:val="22"/>
          <w:szCs w:val="22"/>
        </w:rPr>
        <w:t>t</w:t>
      </w:r>
      <w:r w:rsidRPr="00CE0155">
        <w:rPr>
          <w:rFonts w:ascii="Cambria" w:eastAsia="Cambria" w:hAnsi="Cambria" w:cs="Cambria"/>
          <w:spacing w:val="1"/>
          <w:sz w:val="22"/>
          <w:szCs w:val="22"/>
        </w:rPr>
        <w:t>i</w:t>
      </w:r>
      <w:r w:rsidRPr="00CE0155">
        <w:rPr>
          <w:rFonts w:ascii="Cambria" w:eastAsia="Cambria" w:hAnsi="Cambria" w:cs="Cambria"/>
          <w:sz w:val="22"/>
          <w:szCs w:val="22"/>
        </w:rPr>
        <w:t>onfor</w:t>
      </w:r>
      <w:proofErr w:type="spellEnd"/>
      <w:r w:rsidRPr="00CE0155">
        <w:rPr>
          <w:rFonts w:ascii="Cambria" w:eastAsia="Cambria" w:hAnsi="Cambria" w:cs="Cambria"/>
          <w:sz w:val="22"/>
          <w:szCs w:val="22"/>
        </w:rPr>
        <w:t xml:space="preserve"> </w:t>
      </w:r>
      <w:proofErr w:type="spellStart"/>
      <w:r w:rsidRPr="00CE0155">
        <w:rPr>
          <w:rFonts w:ascii="Cambria" w:eastAsia="Cambria" w:hAnsi="Cambria" w:cs="Cambria"/>
          <w:spacing w:val="-1"/>
          <w:sz w:val="22"/>
          <w:szCs w:val="22"/>
        </w:rPr>
        <w:t>v</w:t>
      </w:r>
      <w:r w:rsidRPr="00CE0155">
        <w:rPr>
          <w:rFonts w:ascii="Cambria" w:eastAsia="Cambria" w:hAnsi="Cambria" w:cs="Cambria"/>
          <w:sz w:val="22"/>
          <w:szCs w:val="22"/>
        </w:rPr>
        <w:t>a</w:t>
      </w:r>
      <w:r w:rsidRPr="00CE0155">
        <w:rPr>
          <w:rFonts w:ascii="Cambria" w:eastAsia="Cambria" w:hAnsi="Cambria" w:cs="Cambria"/>
          <w:spacing w:val="-2"/>
          <w:sz w:val="22"/>
          <w:szCs w:val="22"/>
        </w:rPr>
        <w:t>r</w:t>
      </w:r>
      <w:r w:rsidRPr="00CE0155">
        <w:rPr>
          <w:rFonts w:ascii="Cambria" w:eastAsia="Cambria" w:hAnsi="Cambria" w:cs="Cambria"/>
          <w:spacing w:val="1"/>
          <w:sz w:val="22"/>
          <w:szCs w:val="22"/>
        </w:rPr>
        <w:t>i</w:t>
      </w:r>
      <w:r w:rsidRPr="00CE0155">
        <w:rPr>
          <w:rFonts w:ascii="Cambria" w:eastAsia="Cambria" w:hAnsi="Cambria" w:cs="Cambria"/>
          <w:spacing w:val="-2"/>
          <w:sz w:val="22"/>
          <w:szCs w:val="22"/>
        </w:rPr>
        <w:t>o</w:t>
      </w:r>
      <w:r w:rsidRPr="00CE0155">
        <w:rPr>
          <w:rFonts w:ascii="Cambria" w:eastAsia="Cambria" w:hAnsi="Cambria" w:cs="Cambria"/>
          <w:sz w:val="22"/>
          <w:szCs w:val="22"/>
        </w:rPr>
        <w:t>us</w:t>
      </w:r>
      <w:r w:rsidRPr="00CE0155">
        <w:rPr>
          <w:rFonts w:ascii="Cambria" w:eastAsia="Cambria" w:hAnsi="Cambria" w:cs="Cambria"/>
          <w:spacing w:val="-1"/>
          <w:sz w:val="22"/>
          <w:szCs w:val="22"/>
        </w:rPr>
        <w:t>r</w:t>
      </w:r>
      <w:r w:rsidRPr="00CE0155">
        <w:rPr>
          <w:rFonts w:ascii="Cambria" w:eastAsia="Cambria" w:hAnsi="Cambria" w:cs="Cambria"/>
          <w:spacing w:val="-2"/>
          <w:sz w:val="22"/>
          <w:szCs w:val="22"/>
        </w:rPr>
        <w:t>e</w:t>
      </w:r>
      <w:r w:rsidRPr="00CE0155">
        <w:rPr>
          <w:rFonts w:ascii="Cambria" w:eastAsia="Cambria" w:hAnsi="Cambria" w:cs="Cambria"/>
          <w:sz w:val="22"/>
          <w:szCs w:val="22"/>
        </w:rPr>
        <w:t>ports</w:t>
      </w:r>
      <w:proofErr w:type="spellEnd"/>
      <w:r w:rsidRPr="00CE0155">
        <w:rPr>
          <w:rFonts w:ascii="Cambria" w:eastAsia="Cambria" w:hAnsi="Cambria" w:cs="Cambria"/>
          <w:sz w:val="22"/>
          <w:szCs w:val="22"/>
        </w:rPr>
        <w:t>.</w:t>
      </w:r>
    </w:p>
    <w:p w:rsidR="00F8223D" w:rsidRPr="00CE0155" w:rsidRDefault="007E5993" w:rsidP="00CE0155">
      <w:pPr>
        <w:pStyle w:val="ListParagraph"/>
        <w:numPr>
          <w:ilvl w:val="0"/>
          <w:numId w:val="2"/>
        </w:numPr>
        <w:tabs>
          <w:tab w:val="left" w:pos="1440"/>
        </w:tabs>
        <w:spacing w:before="17" w:line="240" w:lineRule="exact"/>
        <w:ind w:right="70"/>
        <w:rPr>
          <w:rFonts w:ascii="Cambria" w:eastAsia="Cambria" w:hAnsi="Cambria" w:cs="Cambria"/>
          <w:sz w:val="22"/>
          <w:szCs w:val="22"/>
        </w:rPr>
      </w:pPr>
      <w:r w:rsidRPr="00CE0155">
        <w:rPr>
          <w:rFonts w:ascii="Cambria" w:eastAsia="Cambria" w:hAnsi="Cambria" w:cs="Cambria"/>
          <w:spacing w:val="-1"/>
          <w:sz w:val="22"/>
          <w:szCs w:val="22"/>
        </w:rPr>
        <w:t>F</w:t>
      </w:r>
      <w:r w:rsidRPr="00CE0155">
        <w:rPr>
          <w:rFonts w:ascii="Cambria" w:eastAsia="Cambria" w:hAnsi="Cambria" w:cs="Cambria"/>
          <w:sz w:val="22"/>
          <w:szCs w:val="22"/>
        </w:rPr>
        <w:t>or</w:t>
      </w:r>
      <w:r w:rsidRPr="00CE0155">
        <w:rPr>
          <w:rFonts w:ascii="Cambria" w:eastAsia="Cambria" w:hAnsi="Cambria" w:cs="Cambria"/>
          <w:spacing w:val="1"/>
          <w:sz w:val="22"/>
          <w:szCs w:val="22"/>
        </w:rPr>
        <w:t>m</w:t>
      </w:r>
      <w:r w:rsidRPr="00CE0155">
        <w:rPr>
          <w:rFonts w:ascii="Cambria" w:eastAsia="Cambria" w:hAnsi="Cambria" w:cs="Cambria"/>
          <w:sz w:val="22"/>
          <w:szCs w:val="22"/>
        </w:rPr>
        <w:t>u</w:t>
      </w:r>
      <w:r w:rsidRPr="00CE0155">
        <w:rPr>
          <w:rFonts w:ascii="Cambria" w:eastAsia="Cambria" w:hAnsi="Cambria" w:cs="Cambria"/>
          <w:spacing w:val="-2"/>
          <w:sz w:val="22"/>
          <w:szCs w:val="22"/>
        </w:rPr>
        <w:t>l</w:t>
      </w:r>
      <w:r w:rsidRPr="00CE0155">
        <w:rPr>
          <w:rFonts w:ascii="Cambria" w:eastAsia="Cambria" w:hAnsi="Cambria" w:cs="Cambria"/>
          <w:spacing w:val="1"/>
          <w:sz w:val="22"/>
          <w:szCs w:val="22"/>
        </w:rPr>
        <w:t>i</w:t>
      </w:r>
      <w:r w:rsidRPr="00CE0155">
        <w:rPr>
          <w:rFonts w:ascii="Cambria" w:eastAsia="Cambria" w:hAnsi="Cambria" w:cs="Cambria"/>
          <w:spacing w:val="-2"/>
          <w:sz w:val="22"/>
          <w:szCs w:val="22"/>
        </w:rPr>
        <w:t>z</w:t>
      </w:r>
      <w:r w:rsidRPr="00CE0155">
        <w:rPr>
          <w:rFonts w:ascii="Cambria" w:eastAsia="Cambria" w:hAnsi="Cambria" w:cs="Cambria"/>
          <w:sz w:val="22"/>
          <w:szCs w:val="22"/>
        </w:rPr>
        <w:t>at</w:t>
      </w:r>
      <w:r w:rsidRPr="00CE0155">
        <w:rPr>
          <w:rFonts w:ascii="Cambria" w:eastAsia="Cambria" w:hAnsi="Cambria" w:cs="Cambria"/>
          <w:spacing w:val="1"/>
          <w:sz w:val="22"/>
          <w:szCs w:val="22"/>
        </w:rPr>
        <w:t>i</w:t>
      </w:r>
      <w:r w:rsidRPr="00CE0155">
        <w:rPr>
          <w:rFonts w:ascii="Cambria" w:eastAsia="Cambria" w:hAnsi="Cambria" w:cs="Cambria"/>
          <w:sz w:val="22"/>
          <w:szCs w:val="22"/>
        </w:rPr>
        <w:t>on &amp;</w:t>
      </w:r>
      <w:r w:rsidRPr="00CE0155">
        <w:rPr>
          <w:rFonts w:ascii="Cambria" w:eastAsia="Cambria" w:hAnsi="Cambria" w:cs="Cambria"/>
          <w:spacing w:val="-2"/>
          <w:sz w:val="22"/>
          <w:szCs w:val="22"/>
        </w:rPr>
        <w:t>I</w:t>
      </w:r>
      <w:r w:rsidRPr="00CE0155">
        <w:rPr>
          <w:rFonts w:ascii="Cambria" w:eastAsia="Cambria" w:hAnsi="Cambria" w:cs="Cambria"/>
          <w:spacing w:val="1"/>
          <w:sz w:val="22"/>
          <w:szCs w:val="22"/>
        </w:rPr>
        <w:t>m</w:t>
      </w:r>
      <w:r w:rsidRPr="00CE0155">
        <w:rPr>
          <w:rFonts w:ascii="Cambria" w:eastAsia="Cambria" w:hAnsi="Cambria" w:cs="Cambria"/>
          <w:sz w:val="22"/>
          <w:szCs w:val="22"/>
        </w:rPr>
        <w:t>pl</w:t>
      </w:r>
      <w:r w:rsidRPr="00CE0155">
        <w:rPr>
          <w:rFonts w:ascii="Cambria" w:eastAsia="Cambria" w:hAnsi="Cambria" w:cs="Cambria"/>
          <w:spacing w:val="-3"/>
          <w:sz w:val="22"/>
          <w:szCs w:val="22"/>
        </w:rPr>
        <w:t>e</w:t>
      </w:r>
      <w:r w:rsidRPr="00CE0155">
        <w:rPr>
          <w:rFonts w:ascii="Cambria" w:eastAsia="Cambria" w:hAnsi="Cambria" w:cs="Cambria"/>
          <w:spacing w:val="1"/>
          <w:sz w:val="22"/>
          <w:szCs w:val="22"/>
        </w:rPr>
        <w:t>m</w:t>
      </w:r>
      <w:r w:rsidRPr="00CE0155">
        <w:rPr>
          <w:rFonts w:ascii="Cambria" w:eastAsia="Cambria" w:hAnsi="Cambria" w:cs="Cambria"/>
          <w:sz w:val="22"/>
          <w:szCs w:val="22"/>
        </w:rPr>
        <w:t>en</w:t>
      </w:r>
      <w:r w:rsidRPr="00CE0155">
        <w:rPr>
          <w:rFonts w:ascii="Cambria" w:eastAsia="Cambria" w:hAnsi="Cambria" w:cs="Cambria"/>
          <w:spacing w:val="-1"/>
          <w:sz w:val="22"/>
          <w:szCs w:val="22"/>
        </w:rPr>
        <w:t>t</w:t>
      </w:r>
      <w:r w:rsidRPr="00CE0155">
        <w:rPr>
          <w:rFonts w:ascii="Cambria" w:eastAsia="Cambria" w:hAnsi="Cambria" w:cs="Cambria"/>
          <w:sz w:val="22"/>
          <w:szCs w:val="22"/>
        </w:rPr>
        <w:t>a</w:t>
      </w:r>
      <w:r w:rsidRPr="00CE0155">
        <w:rPr>
          <w:rFonts w:ascii="Cambria" w:eastAsia="Cambria" w:hAnsi="Cambria" w:cs="Cambria"/>
          <w:spacing w:val="-3"/>
          <w:sz w:val="22"/>
          <w:szCs w:val="22"/>
        </w:rPr>
        <w:t>t</w:t>
      </w:r>
      <w:r w:rsidRPr="00CE0155">
        <w:rPr>
          <w:rFonts w:ascii="Cambria" w:eastAsia="Cambria" w:hAnsi="Cambria" w:cs="Cambria"/>
          <w:spacing w:val="1"/>
          <w:sz w:val="22"/>
          <w:szCs w:val="22"/>
        </w:rPr>
        <w:t>i</w:t>
      </w:r>
      <w:r w:rsidRPr="00CE0155">
        <w:rPr>
          <w:rFonts w:ascii="Cambria" w:eastAsia="Cambria" w:hAnsi="Cambria" w:cs="Cambria"/>
          <w:sz w:val="22"/>
          <w:szCs w:val="22"/>
        </w:rPr>
        <w:t>on of pla</w:t>
      </w:r>
      <w:r w:rsidRPr="00CE0155">
        <w:rPr>
          <w:rFonts w:ascii="Cambria" w:eastAsia="Cambria" w:hAnsi="Cambria" w:cs="Cambria"/>
          <w:spacing w:val="-3"/>
          <w:sz w:val="22"/>
          <w:szCs w:val="22"/>
        </w:rPr>
        <w:t>n</w:t>
      </w:r>
      <w:r w:rsidRPr="00CE0155">
        <w:rPr>
          <w:rFonts w:ascii="Cambria" w:eastAsia="Cambria" w:hAnsi="Cambria" w:cs="Cambria"/>
          <w:sz w:val="22"/>
          <w:szCs w:val="22"/>
        </w:rPr>
        <w:t xml:space="preserve">s to </w:t>
      </w:r>
      <w:r w:rsidRPr="00CE0155">
        <w:rPr>
          <w:rFonts w:ascii="Cambria" w:eastAsia="Cambria" w:hAnsi="Cambria" w:cs="Cambria"/>
          <w:spacing w:val="1"/>
          <w:sz w:val="22"/>
          <w:szCs w:val="22"/>
        </w:rPr>
        <w:t>i</w:t>
      </w:r>
      <w:r w:rsidRPr="00CE0155">
        <w:rPr>
          <w:rFonts w:ascii="Cambria" w:eastAsia="Cambria" w:hAnsi="Cambria" w:cs="Cambria"/>
          <w:spacing w:val="-1"/>
          <w:sz w:val="22"/>
          <w:szCs w:val="22"/>
        </w:rPr>
        <w:t>n</w:t>
      </w:r>
      <w:r w:rsidRPr="00CE0155">
        <w:rPr>
          <w:rFonts w:ascii="Cambria" w:eastAsia="Cambria" w:hAnsi="Cambria" w:cs="Cambria"/>
          <w:spacing w:val="1"/>
          <w:sz w:val="22"/>
          <w:szCs w:val="22"/>
        </w:rPr>
        <w:t>c</w:t>
      </w:r>
      <w:r w:rsidRPr="00CE0155">
        <w:rPr>
          <w:rFonts w:ascii="Cambria" w:eastAsia="Cambria" w:hAnsi="Cambria" w:cs="Cambria"/>
          <w:sz w:val="22"/>
          <w:szCs w:val="22"/>
        </w:rPr>
        <w:t>r</w:t>
      </w:r>
      <w:r w:rsidRPr="00CE0155">
        <w:rPr>
          <w:rFonts w:ascii="Cambria" w:eastAsia="Cambria" w:hAnsi="Cambria" w:cs="Cambria"/>
          <w:spacing w:val="-2"/>
          <w:sz w:val="22"/>
          <w:szCs w:val="22"/>
        </w:rPr>
        <w:t>e</w:t>
      </w:r>
      <w:r w:rsidRPr="00CE0155">
        <w:rPr>
          <w:rFonts w:ascii="Cambria" w:eastAsia="Cambria" w:hAnsi="Cambria" w:cs="Cambria"/>
          <w:sz w:val="22"/>
          <w:szCs w:val="22"/>
        </w:rPr>
        <w:t>a</w:t>
      </w:r>
      <w:r w:rsidRPr="00CE0155">
        <w:rPr>
          <w:rFonts w:ascii="Cambria" w:eastAsia="Cambria" w:hAnsi="Cambria" w:cs="Cambria"/>
          <w:spacing w:val="1"/>
          <w:sz w:val="22"/>
          <w:szCs w:val="22"/>
        </w:rPr>
        <w:t>s</w:t>
      </w:r>
      <w:r w:rsidRPr="00CE0155">
        <w:rPr>
          <w:rFonts w:ascii="Cambria" w:eastAsia="Cambria" w:hAnsi="Cambria" w:cs="Cambria"/>
          <w:sz w:val="22"/>
          <w:szCs w:val="22"/>
        </w:rPr>
        <w:t xml:space="preserve">e </w:t>
      </w:r>
      <w:r w:rsidRPr="00CE0155">
        <w:rPr>
          <w:rFonts w:ascii="Cambria" w:eastAsia="Cambria" w:hAnsi="Cambria" w:cs="Cambria"/>
          <w:spacing w:val="-3"/>
          <w:sz w:val="22"/>
          <w:szCs w:val="22"/>
        </w:rPr>
        <w:t>t</w:t>
      </w:r>
      <w:r w:rsidRPr="00CE0155">
        <w:rPr>
          <w:rFonts w:ascii="Cambria" w:eastAsia="Cambria" w:hAnsi="Cambria" w:cs="Cambria"/>
          <w:sz w:val="22"/>
          <w:szCs w:val="22"/>
        </w:rPr>
        <w:t>he pro</w:t>
      </w:r>
      <w:r w:rsidRPr="00CE0155">
        <w:rPr>
          <w:rFonts w:ascii="Cambria" w:eastAsia="Cambria" w:hAnsi="Cambria" w:cs="Cambria"/>
          <w:spacing w:val="-3"/>
          <w:sz w:val="22"/>
          <w:szCs w:val="22"/>
        </w:rPr>
        <w:t>d</w:t>
      </w:r>
      <w:r w:rsidRPr="00CE0155">
        <w:rPr>
          <w:rFonts w:ascii="Cambria" w:eastAsia="Cambria" w:hAnsi="Cambria" w:cs="Cambria"/>
          <w:sz w:val="22"/>
          <w:szCs w:val="22"/>
        </w:rPr>
        <w:t>u</w:t>
      </w:r>
      <w:r w:rsidRPr="00CE0155">
        <w:rPr>
          <w:rFonts w:ascii="Cambria" w:eastAsia="Cambria" w:hAnsi="Cambria" w:cs="Cambria"/>
          <w:spacing w:val="1"/>
          <w:sz w:val="22"/>
          <w:szCs w:val="22"/>
        </w:rPr>
        <w:t>c</w:t>
      </w:r>
      <w:r w:rsidRPr="00CE0155">
        <w:rPr>
          <w:rFonts w:ascii="Cambria" w:eastAsia="Cambria" w:hAnsi="Cambria" w:cs="Cambria"/>
          <w:spacing w:val="-3"/>
          <w:sz w:val="22"/>
          <w:szCs w:val="22"/>
        </w:rPr>
        <w:t>t</w:t>
      </w:r>
      <w:r w:rsidRPr="00CE0155">
        <w:rPr>
          <w:rFonts w:ascii="Cambria" w:eastAsia="Cambria" w:hAnsi="Cambria" w:cs="Cambria"/>
          <w:spacing w:val="1"/>
          <w:sz w:val="22"/>
          <w:szCs w:val="22"/>
        </w:rPr>
        <w:t>i</w:t>
      </w:r>
      <w:r w:rsidRPr="00CE0155">
        <w:rPr>
          <w:rFonts w:ascii="Cambria" w:eastAsia="Cambria" w:hAnsi="Cambria" w:cs="Cambria"/>
          <w:sz w:val="22"/>
          <w:szCs w:val="22"/>
        </w:rPr>
        <w:t xml:space="preserve">on and </w:t>
      </w:r>
      <w:r w:rsidRPr="00CE0155">
        <w:rPr>
          <w:rFonts w:ascii="Cambria" w:eastAsia="Cambria" w:hAnsi="Cambria" w:cs="Cambria"/>
          <w:spacing w:val="1"/>
          <w:sz w:val="22"/>
          <w:szCs w:val="22"/>
        </w:rPr>
        <w:t>im</w:t>
      </w:r>
      <w:r w:rsidRPr="00CE0155">
        <w:rPr>
          <w:rFonts w:ascii="Cambria" w:eastAsia="Cambria" w:hAnsi="Cambria" w:cs="Cambria"/>
          <w:sz w:val="22"/>
          <w:szCs w:val="22"/>
        </w:rPr>
        <w:t>pro</w:t>
      </w:r>
      <w:r w:rsidRPr="00CE0155">
        <w:rPr>
          <w:rFonts w:ascii="Cambria" w:eastAsia="Cambria" w:hAnsi="Cambria" w:cs="Cambria"/>
          <w:spacing w:val="-3"/>
          <w:sz w:val="22"/>
          <w:szCs w:val="22"/>
        </w:rPr>
        <w:t>v</w:t>
      </w:r>
      <w:r w:rsidRPr="00CE0155">
        <w:rPr>
          <w:rFonts w:ascii="Cambria" w:eastAsia="Cambria" w:hAnsi="Cambria" w:cs="Cambria"/>
          <w:sz w:val="22"/>
          <w:szCs w:val="22"/>
        </w:rPr>
        <w:t xml:space="preserve">e the </w:t>
      </w:r>
      <w:proofErr w:type="spellStart"/>
      <w:r w:rsidRPr="00CE0155">
        <w:rPr>
          <w:rFonts w:ascii="Cambria" w:eastAsia="Cambria" w:hAnsi="Cambria" w:cs="Cambria"/>
          <w:sz w:val="22"/>
          <w:szCs w:val="22"/>
        </w:rPr>
        <w:t>prod</w:t>
      </w:r>
      <w:r w:rsidRPr="00CE0155">
        <w:rPr>
          <w:rFonts w:ascii="Cambria" w:eastAsia="Cambria" w:hAnsi="Cambria" w:cs="Cambria"/>
          <w:spacing w:val="-2"/>
          <w:sz w:val="22"/>
          <w:szCs w:val="22"/>
        </w:rPr>
        <w:t>u</w:t>
      </w:r>
      <w:r w:rsidRPr="00CE0155">
        <w:rPr>
          <w:rFonts w:ascii="Cambria" w:eastAsia="Cambria" w:hAnsi="Cambria" w:cs="Cambria"/>
          <w:spacing w:val="1"/>
          <w:sz w:val="22"/>
          <w:szCs w:val="22"/>
        </w:rPr>
        <w:t>c</w:t>
      </w:r>
      <w:r w:rsidRPr="00CE0155">
        <w:rPr>
          <w:rFonts w:ascii="Cambria" w:eastAsia="Cambria" w:hAnsi="Cambria" w:cs="Cambria"/>
          <w:sz w:val="22"/>
          <w:szCs w:val="22"/>
        </w:rPr>
        <w:t>t</w:t>
      </w:r>
      <w:r w:rsidRPr="00CE0155">
        <w:rPr>
          <w:rFonts w:ascii="Cambria" w:eastAsia="Cambria" w:hAnsi="Cambria" w:cs="Cambria"/>
          <w:spacing w:val="1"/>
          <w:sz w:val="22"/>
          <w:szCs w:val="22"/>
        </w:rPr>
        <w:t>i</w:t>
      </w:r>
      <w:r w:rsidRPr="00CE0155">
        <w:rPr>
          <w:rFonts w:ascii="Cambria" w:eastAsia="Cambria" w:hAnsi="Cambria" w:cs="Cambria"/>
          <w:sz w:val="22"/>
          <w:szCs w:val="22"/>
        </w:rPr>
        <w:t>onu</w:t>
      </w:r>
      <w:r w:rsidRPr="00CE0155">
        <w:rPr>
          <w:rFonts w:ascii="Cambria" w:eastAsia="Cambria" w:hAnsi="Cambria" w:cs="Cambria"/>
          <w:spacing w:val="-3"/>
          <w:sz w:val="22"/>
          <w:szCs w:val="22"/>
        </w:rPr>
        <w:t>n</w:t>
      </w:r>
      <w:r w:rsidRPr="00CE0155">
        <w:rPr>
          <w:rFonts w:ascii="Cambria" w:eastAsia="Cambria" w:hAnsi="Cambria" w:cs="Cambria"/>
          <w:spacing w:val="1"/>
          <w:sz w:val="22"/>
          <w:szCs w:val="22"/>
        </w:rPr>
        <w:t>i</w:t>
      </w:r>
      <w:r w:rsidRPr="00CE0155">
        <w:rPr>
          <w:rFonts w:ascii="Cambria" w:eastAsia="Cambria" w:hAnsi="Cambria" w:cs="Cambria"/>
          <w:sz w:val="22"/>
          <w:szCs w:val="22"/>
        </w:rPr>
        <w:t>t</w:t>
      </w:r>
      <w:proofErr w:type="spellEnd"/>
      <w:r w:rsidRPr="00CE0155">
        <w:rPr>
          <w:rFonts w:ascii="Cambria" w:eastAsia="Cambria" w:hAnsi="Cambria" w:cs="Cambria"/>
          <w:sz w:val="22"/>
          <w:szCs w:val="22"/>
        </w:rPr>
        <w:t>/</w:t>
      </w:r>
      <w:r w:rsidRPr="00CE0155">
        <w:rPr>
          <w:rFonts w:ascii="Cambria" w:eastAsia="Cambria" w:hAnsi="Cambria" w:cs="Cambria"/>
          <w:spacing w:val="-1"/>
          <w:sz w:val="22"/>
          <w:szCs w:val="22"/>
        </w:rPr>
        <w:t>s</w:t>
      </w:r>
      <w:r w:rsidRPr="00CE0155">
        <w:rPr>
          <w:rFonts w:ascii="Cambria" w:eastAsia="Cambria" w:hAnsi="Cambria" w:cs="Cambria"/>
          <w:sz w:val="22"/>
          <w:szCs w:val="22"/>
        </w:rPr>
        <w:t>o</w:t>
      </w:r>
      <w:r w:rsidRPr="00CE0155">
        <w:rPr>
          <w:rFonts w:ascii="Cambria" w:eastAsia="Cambria" w:hAnsi="Cambria" w:cs="Cambria"/>
          <w:spacing w:val="1"/>
          <w:sz w:val="22"/>
          <w:szCs w:val="22"/>
        </w:rPr>
        <w:t>u</w:t>
      </w:r>
      <w:r w:rsidRPr="00CE0155">
        <w:rPr>
          <w:rFonts w:ascii="Cambria" w:eastAsia="Cambria" w:hAnsi="Cambria" w:cs="Cambria"/>
          <w:spacing w:val="-3"/>
          <w:sz w:val="22"/>
          <w:szCs w:val="22"/>
        </w:rPr>
        <w:t>r</w:t>
      </w:r>
      <w:r w:rsidRPr="00CE0155">
        <w:rPr>
          <w:rFonts w:ascii="Cambria" w:eastAsia="Cambria" w:hAnsi="Cambria" w:cs="Cambria"/>
          <w:spacing w:val="1"/>
          <w:sz w:val="22"/>
          <w:szCs w:val="22"/>
        </w:rPr>
        <w:t>c</w:t>
      </w:r>
      <w:r w:rsidRPr="00CE0155">
        <w:rPr>
          <w:rFonts w:ascii="Cambria" w:eastAsia="Cambria" w:hAnsi="Cambria" w:cs="Cambria"/>
          <w:sz w:val="22"/>
          <w:szCs w:val="22"/>
        </w:rPr>
        <w:t>e.</w:t>
      </w:r>
    </w:p>
    <w:p w:rsidR="00F8223D" w:rsidRDefault="007E5993" w:rsidP="00CE0155">
      <w:pPr>
        <w:pStyle w:val="ListParagraph"/>
        <w:numPr>
          <w:ilvl w:val="0"/>
          <w:numId w:val="2"/>
        </w:numPr>
        <w:tabs>
          <w:tab w:val="left" w:pos="1440"/>
        </w:tabs>
        <w:spacing w:before="15" w:line="240" w:lineRule="exact"/>
        <w:ind w:right="72"/>
        <w:rPr>
          <w:rFonts w:ascii="Cambria" w:eastAsia="Cambria" w:hAnsi="Cambria" w:cs="Cambria"/>
          <w:sz w:val="22"/>
          <w:szCs w:val="22"/>
        </w:rPr>
      </w:pPr>
      <w:r w:rsidRPr="00CE0155">
        <w:rPr>
          <w:rFonts w:ascii="Cambria" w:eastAsia="Cambria" w:hAnsi="Cambria" w:cs="Cambria"/>
          <w:sz w:val="22"/>
          <w:szCs w:val="22"/>
        </w:rPr>
        <w:t>Ens</w:t>
      </w:r>
      <w:r w:rsidRPr="00CE0155">
        <w:rPr>
          <w:rFonts w:ascii="Cambria" w:eastAsia="Cambria" w:hAnsi="Cambria" w:cs="Cambria"/>
          <w:spacing w:val="1"/>
          <w:sz w:val="22"/>
          <w:szCs w:val="22"/>
        </w:rPr>
        <w:t>u</w:t>
      </w:r>
      <w:r w:rsidRPr="00CE0155">
        <w:rPr>
          <w:rFonts w:ascii="Cambria" w:eastAsia="Cambria" w:hAnsi="Cambria" w:cs="Cambria"/>
          <w:sz w:val="22"/>
          <w:szCs w:val="22"/>
        </w:rPr>
        <w:t>realla</w:t>
      </w:r>
      <w:r w:rsidRPr="00CE0155">
        <w:rPr>
          <w:rFonts w:ascii="Cambria" w:eastAsia="Cambria" w:hAnsi="Cambria" w:cs="Cambria"/>
          <w:spacing w:val="-2"/>
          <w:sz w:val="22"/>
          <w:szCs w:val="22"/>
        </w:rPr>
        <w:t>d</w:t>
      </w:r>
      <w:r w:rsidRPr="00CE0155">
        <w:rPr>
          <w:rFonts w:ascii="Cambria" w:eastAsia="Cambria" w:hAnsi="Cambria" w:cs="Cambria"/>
          <w:spacing w:val="1"/>
          <w:sz w:val="22"/>
          <w:szCs w:val="22"/>
        </w:rPr>
        <w:t>mi</w:t>
      </w:r>
      <w:r w:rsidRPr="00CE0155">
        <w:rPr>
          <w:rFonts w:ascii="Cambria" w:eastAsia="Cambria" w:hAnsi="Cambria" w:cs="Cambria"/>
          <w:spacing w:val="-3"/>
          <w:sz w:val="22"/>
          <w:szCs w:val="22"/>
        </w:rPr>
        <w:t>n</w:t>
      </w:r>
      <w:r w:rsidRPr="00CE0155">
        <w:rPr>
          <w:rFonts w:ascii="Cambria" w:eastAsia="Cambria" w:hAnsi="Cambria" w:cs="Cambria"/>
          <w:spacing w:val="1"/>
          <w:sz w:val="22"/>
          <w:szCs w:val="22"/>
        </w:rPr>
        <w:t>is</w:t>
      </w:r>
      <w:r w:rsidRPr="00CE0155">
        <w:rPr>
          <w:rFonts w:ascii="Cambria" w:eastAsia="Cambria" w:hAnsi="Cambria" w:cs="Cambria"/>
          <w:sz w:val="22"/>
          <w:szCs w:val="22"/>
        </w:rPr>
        <w:t>t</w:t>
      </w:r>
      <w:r w:rsidRPr="00CE0155">
        <w:rPr>
          <w:rFonts w:ascii="Cambria" w:eastAsia="Cambria" w:hAnsi="Cambria" w:cs="Cambria"/>
          <w:spacing w:val="-3"/>
          <w:sz w:val="22"/>
          <w:szCs w:val="22"/>
        </w:rPr>
        <w:t>r</w:t>
      </w:r>
      <w:r w:rsidRPr="00CE0155">
        <w:rPr>
          <w:rFonts w:ascii="Cambria" w:eastAsia="Cambria" w:hAnsi="Cambria" w:cs="Cambria"/>
          <w:sz w:val="22"/>
          <w:szCs w:val="22"/>
        </w:rPr>
        <w:t>at</w:t>
      </w:r>
      <w:r w:rsidRPr="00CE0155">
        <w:rPr>
          <w:rFonts w:ascii="Cambria" w:eastAsia="Cambria" w:hAnsi="Cambria" w:cs="Cambria"/>
          <w:spacing w:val="-1"/>
          <w:sz w:val="22"/>
          <w:szCs w:val="22"/>
        </w:rPr>
        <w:t>i</w:t>
      </w:r>
      <w:r w:rsidRPr="00CE0155">
        <w:rPr>
          <w:rFonts w:ascii="Cambria" w:eastAsia="Cambria" w:hAnsi="Cambria" w:cs="Cambria"/>
          <w:sz w:val="22"/>
          <w:szCs w:val="22"/>
        </w:rPr>
        <w:t>onand</w:t>
      </w:r>
      <w:r w:rsidRPr="00CE0155">
        <w:rPr>
          <w:rFonts w:ascii="Cambria" w:eastAsia="Cambria" w:hAnsi="Cambria" w:cs="Cambria"/>
          <w:spacing w:val="-2"/>
          <w:sz w:val="22"/>
          <w:szCs w:val="22"/>
        </w:rPr>
        <w:t>l</w:t>
      </w:r>
      <w:r w:rsidRPr="00CE0155">
        <w:rPr>
          <w:rFonts w:ascii="Cambria" w:eastAsia="Cambria" w:hAnsi="Cambria" w:cs="Cambria"/>
          <w:sz w:val="22"/>
          <w:szCs w:val="22"/>
        </w:rPr>
        <w:t>o</w:t>
      </w:r>
      <w:r w:rsidRPr="00CE0155">
        <w:rPr>
          <w:rFonts w:ascii="Cambria" w:eastAsia="Cambria" w:hAnsi="Cambria" w:cs="Cambria"/>
          <w:spacing w:val="-1"/>
          <w:sz w:val="22"/>
          <w:szCs w:val="22"/>
        </w:rPr>
        <w:t>g</w:t>
      </w:r>
      <w:r w:rsidRPr="00CE0155">
        <w:rPr>
          <w:rFonts w:ascii="Cambria" w:eastAsia="Cambria" w:hAnsi="Cambria" w:cs="Cambria"/>
          <w:spacing w:val="1"/>
          <w:sz w:val="22"/>
          <w:szCs w:val="22"/>
        </w:rPr>
        <w:t>is</w:t>
      </w:r>
      <w:r w:rsidRPr="00CE0155">
        <w:rPr>
          <w:rFonts w:ascii="Cambria" w:eastAsia="Cambria" w:hAnsi="Cambria" w:cs="Cambria"/>
          <w:spacing w:val="-3"/>
          <w:sz w:val="22"/>
          <w:szCs w:val="22"/>
        </w:rPr>
        <w:t>t</w:t>
      </w:r>
      <w:r w:rsidRPr="00CE0155">
        <w:rPr>
          <w:rFonts w:ascii="Cambria" w:eastAsia="Cambria" w:hAnsi="Cambria" w:cs="Cambria"/>
          <w:spacing w:val="1"/>
          <w:sz w:val="22"/>
          <w:szCs w:val="22"/>
        </w:rPr>
        <w:t>i</w:t>
      </w:r>
      <w:r w:rsidRPr="00CE0155">
        <w:rPr>
          <w:rFonts w:ascii="Cambria" w:eastAsia="Cambria" w:hAnsi="Cambria" w:cs="Cambria"/>
          <w:spacing w:val="-1"/>
          <w:sz w:val="22"/>
          <w:szCs w:val="22"/>
        </w:rPr>
        <w:t>c</w:t>
      </w:r>
      <w:r w:rsidRPr="00CE0155">
        <w:rPr>
          <w:rFonts w:ascii="Cambria" w:eastAsia="Cambria" w:hAnsi="Cambria" w:cs="Cambria"/>
          <w:sz w:val="22"/>
          <w:szCs w:val="22"/>
        </w:rPr>
        <w:t>sofpa</w:t>
      </w:r>
      <w:r w:rsidRPr="00CE0155">
        <w:rPr>
          <w:rFonts w:ascii="Cambria" w:eastAsia="Cambria" w:hAnsi="Cambria" w:cs="Cambria"/>
          <w:spacing w:val="-2"/>
          <w:sz w:val="22"/>
          <w:szCs w:val="22"/>
        </w:rPr>
        <w:t>s</w:t>
      </w:r>
      <w:r w:rsidRPr="00CE0155">
        <w:rPr>
          <w:rFonts w:ascii="Cambria" w:eastAsia="Cambria" w:hAnsi="Cambria" w:cs="Cambria"/>
          <w:spacing w:val="1"/>
          <w:sz w:val="22"/>
          <w:szCs w:val="22"/>
        </w:rPr>
        <w:t>s</w:t>
      </w:r>
      <w:r w:rsidRPr="00CE0155">
        <w:rPr>
          <w:rFonts w:ascii="Cambria" w:eastAsia="Cambria" w:hAnsi="Cambria" w:cs="Cambria"/>
          <w:sz w:val="22"/>
          <w:szCs w:val="22"/>
        </w:rPr>
        <w:t>portde</w:t>
      </w:r>
      <w:r w:rsidRPr="00CE0155">
        <w:rPr>
          <w:rFonts w:ascii="Cambria" w:eastAsia="Cambria" w:hAnsi="Cambria" w:cs="Cambria"/>
          <w:spacing w:val="-2"/>
          <w:sz w:val="22"/>
          <w:szCs w:val="22"/>
        </w:rPr>
        <w:t>l</w:t>
      </w:r>
      <w:r w:rsidRPr="00CE0155">
        <w:rPr>
          <w:rFonts w:ascii="Cambria" w:eastAsia="Cambria" w:hAnsi="Cambria" w:cs="Cambria"/>
          <w:spacing w:val="1"/>
          <w:sz w:val="22"/>
          <w:szCs w:val="22"/>
        </w:rPr>
        <w:t>i</w:t>
      </w:r>
      <w:r w:rsidRPr="00CE0155">
        <w:rPr>
          <w:rFonts w:ascii="Cambria" w:eastAsia="Cambria" w:hAnsi="Cambria" w:cs="Cambria"/>
          <w:spacing w:val="-1"/>
          <w:sz w:val="22"/>
          <w:szCs w:val="22"/>
        </w:rPr>
        <w:t>v</w:t>
      </w:r>
      <w:r w:rsidRPr="00CE0155">
        <w:rPr>
          <w:rFonts w:ascii="Cambria" w:eastAsia="Cambria" w:hAnsi="Cambria" w:cs="Cambria"/>
          <w:sz w:val="22"/>
          <w:szCs w:val="22"/>
        </w:rPr>
        <w:t>eryto</w:t>
      </w:r>
      <w:r w:rsidRPr="00CE0155">
        <w:rPr>
          <w:rFonts w:ascii="Cambria" w:eastAsia="Cambria" w:hAnsi="Cambria" w:cs="Cambria"/>
          <w:spacing w:val="-1"/>
          <w:sz w:val="22"/>
          <w:szCs w:val="22"/>
        </w:rPr>
        <w:t>c</w:t>
      </w:r>
      <w:r w:rsidRPr="00CE0155">
        <w:rPr>
          <w:rFonts w:ascii="Cambria" w:eastAsia="Cambria" w:hAnsi="Cambria" w:cs="Cambria"/>
          <w:sz w:val="22"/>
          <w:szCs w:val="22"/>
        </w:rPr>
        <w:t>ons</w:t>
      </w:r>
      <w:r w:rsidRPr="00CE0155">
        <w:rPr>
          <w:rFonts w:ascii="Cambria" w:eastAsia="Cambria" w:hAnsi="Cambria" w:cs="Cambria"/>
          <w:spacing w:val="-1"/>
          <w:sz w:val="22"/>
          <w:szCs w:val="22"/>
        </w:rPr>
        <w:t>u</w:t>
      </w:r>
      <w:r w:rsidRPr="00CE0155">
        <w:rPr>
          <w:rFonts w:ascii="Cambria" w:eastAsia="Cambria" w:hAnsi="Cambria" w:cs="Cambria"/>
          <w:sz w:val="22"/>
          <w:szCs w:val="22"/>
        </w:rPr>
        <w:t>late/appli</w:t>
      </w:r>
      <w:r w:rsidRPr="00CE0155">
        <w:rPr>
          <w:rFonts w:ascii="Cambria" w:eastAsia="Cambria" w:hAnsi="Cambria" w:cs="Cambria"/>
          <w:spacing w:val="-1"/>
          <w:sz w:val="22"/>
          <w:szCs w:val="22"/>
        </w:rPr>
        <w:t>c</w:t>
      </w:r>
      <w:r w:rsidRPr="00CE0155">
        <w:rPr>
          <w:rFonts w:ascii="Cambria" w:eastAsia="Cambria" w:hAnsi="Cambria" w:cs="Cambria"/>
          <w:sz w:val="22"/>
          <w:szCs w:val="22"/>
        </w:rPr>
        <w:t>ant/log</w:t>
      </w:r>
      <w:r w:rsidRPr="00CE0155">
        <w:rPr>
          <w:rFonts w:ascii="Cambria" w:eastAsia="Cambria" w:hAnsi="Cambria" w:cs="Cambria"/>
          <w:spacing w:val="-2"/>
          <w:sz w:val="22"/>
          <w:szCs w:val="22"/>
        </w:rPr>
        <w:t>i</w:t>
      </w:r>
      <w:r w:rsidRPr="00CE0155">
        <w:rPr>
          <w:rFonts w:ascii="Cambria" w:eastAsia="Cambria" w:hAnsi="Cambria" w:cs="Cambria"/>
          <w:spacing w:val="1"/>
          <w:sz w:val="22"/>
          <w:szCs w:val="22"/>
        </w:rPr>
        <w:t>s</w:t>
      </w:r>
      <w:r w:rsidRPr="00CE0155">
        <w:rPr>
          <w:rFonts w:ascii="Cambria" w:eastAsia="Cambria" w:hAnsi="Cambria" w:cs="Cambria"/>
          <w:spacing w:val="-3"/>
          <w:sz w:val="22"/>
          <w:szCs w:val="22"/>
        </w:rPr>
        <w:t>t</w:t>
      </w:r>
      <w:r w:rsidRPr="00CE0155">
        <w:rPr>
          <w:rFonts w:ascii="Cambria" w:eastAsia="Cambria" w:hAnsi="Cambria" w:cs="Cambria"/>
          <w:spacing w:val="-1"/>
          <w:sz w:val="22"/>
          <w:szCs w:val="22"/>
        </w:rPr>
        <w:t>i</w:t>
      </w:r>
      <w:r w:rsidRPr="00CE0155">
        <w:rPr>
          <w:rFonts w:ascii="Cambria" w:eastAsia="Cambria" w:hAnsi="Cambria" w:cs="Cambria"/>
          <w:sz w:val="22"/>
          <w:szCs w:val="22"/>
        </w:rPr>
        <w:t xml:space="preserve">c </w:t>
      </w:r>
      <w:proofErr w:type="gramStart"/>
      <w:r w:rsidRPr="00CE0155">
        <w:rPr>
          <w:rFonts w:ascii="Cambria" w:eastAsia="Cambria" w:hAnsi="Cambria" w:cs="Cambria"/>
          <w:spacing w:val="1"/>
          <w:sz w:val="22"/>
          <w:szCs w:val="22"/>
        </w:rPr>
        <w:t>c</w:t>
      </w:r>
      <w:r w:rsidRPr="00CE0155">
        <w:rPr>
          <w:rFonts w:ascii="Cambria" w:eastAsia="Cambria" w:hAnsi="Cambria" w:cs="Cambria"/>
          <w:spacing w:val="-2"/>
          <w:sz w:val="22"/>
          <w:szCs w:val="22"/>
        </w:rPr>
        <w:t>o</w:t>
      </w:r>
      <w:r w:rsidRPr="00CE0155">
        <w:rPr>
          <w:rFonts w:ascii="Cambria" w:eastAsia="Cambria" w:hAnsi="Cambria" w:cs="Cambria"/>
          <w:spacing w:val="1"/>
          <w:sz w:val="22"/>
          <w:szCs w:val="22"/>
        </w:rPr>
        <w:t>m</w:t>
      </w:r>
      <w:r w:rsidRPr="00CE0155">
        <w:rPr>
          <w:rFonts w:ascii="Cambria" w:eastAsia="Cambria" w:hAnsi="Cambria" w:cs="Cambria"/>
          <w:sz w:val="22"/>
          <w:szCs w:val="22"/>
        </w:rPr>
        <w:t>pa</w:t>
      </w:r>
      <w:r w:rsidRPr="00CE0155">
        <w:rPr>
          <w:rFonts w:ascii="Cambria" w:eastAsia="Cambria" w:hAnsi="Cambria" w:cs="Cambria"/>
          <w:spacing w:val="-1"/>
          <w:sz w:val="22"/>
          <w:szCs w:val="22"/>
        </w:rPr>
        <w:t>ny</w:t>
      </w:r>
      <w:proofErr w:type="gramEnd"/>
      <w:r w:rsidRPr="00CE0155">
        <w:rPr>
          <w:rFonts w:ascii="Cambria" w:eastAsia="Cambria" w:hAnsi="Cambria" w:cs="Cambria"/>
          <w:sz w:val="22"/>
          <w:szCs w:val="22"/>
        </w:rPr>
        <w:t>, et</w:t>
      </w:r>
      <w:r w:rsidRPr="00CE0155">
        <w:rPr>
          <w:rFonts w:ascii="Cambria" w:eastAsia="Cambria" w:hAnsi="Cambria" w:cs="Cambria"/>
          <w:spacing w:val="-2"/>
          <w:sz w:val="22"/>
          <w:szCs w:val="22"/>
        </w:rPr>
        <w:t>c</w:t>
      </w:r>
      <w:r w:rsidRPr="00CE0155">
        <w:rPr>
          <w:rFonts w:ascii="Cambria" w:eastAsia="Cambria" w:hAnsi="Cambria" w:cs="Cambria"/>
          <w:sz w:val="22"/>
          <w:szCs w:val="22"/>
        </w:rPr>
        <w:t>.</w:t>
      </w:r>
    </w:p>
    <w:p w:rsidR="004B7990" w:rsidRPr="004B7990" w:rsidRDefault="004B7990" w:rsidP="004B7990">
      <w:pPr>
        <w:pStyle w:val="ListParagraph"/>
        <w:numPr>
          <w:ilvl w:val="0"/>
          <w:numId w:val="12"/>
        </w:numPr>
        <w:ind w:right="68"/>
        <w:rPr>
          <w:rFonts w:asciiTheme="majorHAnsi" w:eastAsia="Cambria" w:hAnsiTheme="majorHAnsi" w:cs="Cambria"/>
          <w:i/>
          <w:iCs/>
          <w:sz w:val="22"/>
          <w:szCs w:val="22"/>
        </w:rPr>
      </w:pPr>
      <w:r w:rsidRPr="004B7990">
        <w:rPr>
          <w:rFonts w:asciiTheme="majorHAnsi" w:eastAsia="Cambria" w:hAnsiTheme="majorHAnsi" w:cs="Cambria"/>
          <w:b/>
          <w:i/>
          <w:sz w:val="22"/>
          <w:szCs w:val="22"/>
        </w:rPr>
        <w:t>(Current)</w:t>
      </w:r>
    </w:p>
    <w:p w:rsidR="004B7990" w:rsidRDefault="004B7990" w:rsidP="004B7990">
      <w:pPr>
        <w:pStyle w:val="ListParagraph"/>
        <w:ind w:left="644" w:right="68"/>
        <w:rPr>
          <w:rFonts w:asciiTheme="majorHAnsi" w:eastAsia="Cambria" w:hAnsiTheme="majorHAnsi" w:cs="Cambria"/>
          <w:b/>
          <w:i/>
          <w:sz w:val="22"/>
          <w:szCs w:val="22"/>
        </w:rPr>
      </w:pPr>
      <w:proofErr w:type="gramStart"/>
      <w:r>
        <w:rPr>
          <w:rFonts w:asciiTheme="majorHAnsi" w:eastAsia="Cambria" w:hAnsiTheme="majorHAnsi" w:cs="Cambria"/>
          <w:b/>
          <w:i/>
          <w:sz w:val="22"/>
          <w:szCs w:val="22"/>
        </w:rPr>
        <w:t>Partner at Economy Travels and Education consultants.</w:t>
      </w:r>
      <w:proofErr w:type="gramEnd"/>
      <w:r>
        <w:rPr>
          <w:rFonts w:asciiTheme="majorHAnsi" w:eastAsia="Cambria" w:hAnsiTheme="majorHAnsi" w:cs="Cambria"/>
          <w:b/>
          <w:i/>
          <w:sz w:val="22"/>
          <w:szCs w:val="22"/>
        </w:rPr>
        <w:t xml:space="preserve"> </w:t>
      </w:r>
      <w:proofErr w:type="gramStart"/>
      <w:r>
        <w:rPr>
          <w:rFonts w:asciiTheme="majorHAnsi" w:eastAsia="Cambria" w:hAnsiTheme="majorHAnsi" w:cs="Cambria"/>
          <w:b/>
          <w:i/>
          <w:sz w:val="22"/>
          <w:szCs w:val="22"/>
        </w:rPr>
        <w:t>Since Feb 2016 till date.</w:t>
      </w:r>
      <w:proofErr w:type="gramEnd"/>
      <w:r>
        <w:rPr>
          <w:rFonts w:asciiTheme="majorHAnsi" w:eastAsia="Cambria" w:hAnsiTheme="majorHAnsi" w:cs="Cambria"/>
          <w:b/>
          <w:i/>
          <w:sz w:val="22"/>
          <w:szCs w:val="22"/>
        </w:rPr>
        <w:t xml:space="preserve"> </w:t>
      </w:r>
    </w:p>
    <w:p w:rsidR="004B7990" w:rsidRPr="00834765" w:rsidRDefault="004B7990" w:rsidP="004B7990">
      <w:pPr>
        <w:pStyle w:val="ListParagraph"/>
        <w:ind w:left="644" w:right="68"/>
        <w:rPr>
          <w:rFonts w:asciiTheme="majorHAnsi" w:eastAsia="Cambria" w:hAnsiTheme="majorHAnsi" w:cs="Cambria"/>
          <w:i/>
          <w:iCs/>
          <w:sz w:val="22"/>
          <w:szCs w:val="22"/>
        </w:rPr>
      </w:pPr>
    </w:p>
    <w:p w:rsidR="00F8223D" w:rsidRPr="004B7990" w:rsidRDefault="00F8223D" w:rsidP="004B7990">
      <w:pPr>
        <w:spacing w:before="16" w:line="240" w:lineRule="exact"/>
        <w:ind w:left="270"/>
        <w:rPr>
          <w:b/>
          <w:sz w:val="24"/>
          <w:szCs w:val="24"/>
        </w:rPr>
      </w:pPr>
    </w:p>
    <w:p w:rsidR="00F8223D" w:rsidRDefault="007E5993">
      <w:pPr>
        <w:ind w:left="732"/>
        <w:rPr>
          <w:rFonts w:ascii="Cambria" w:eastAsia="Cambria" w:hAnsi="Cambria" w:cs="Cambria"/>
          <w:sz w:val="22"/>
          <w:szCs w:val="22"/>
        </w:rPr>
      </w:pPr>
      <w:r w:rsidRPr="007E5993">
        <w:rPr>
          <w:rFonts w:ascii="Cambria" w:eastAsia="Cambria" w:hAnsi="Cambria" w:cs="Cambria"/>
          <w:b/>
          <w:sz w:val="22"/>
          <w:szCs w:val="22"/>
        </w:rPr>
        <w:t>ED</w:t>
      </w:r>
      <w:r w:rsidRPr="007E5993">
        <w:rPr>
          <w:rFonts w:ascii="Cambria" w:eastAsia="Cambria" w:hAnsi="Cambria" w:cs="Cambria"/>
          <w:b/>
          <w:spacing w:val="-1"/>
          <w:sz w:val="22"/>
          <w:szCs w:val="22"/>
        </w:rPr>
        <w:t>U</w:t>
      </w:r>
      <w:r w:rsidRPr="007E5993">
        <w:rPr>
          <w:rFonts w:ascii="Cambria" w:eastAsia="Cambria" w:hAnsi="Cambria" w:cs="Cambria"/>
          <w:b/>
          <w:spacing w:val="1"/>
          <w:sz w:val="22"/>
          <w:szCs w:val="22"/>
        </w:rPr>
        <w:t>C</w:t>
      </w:r>
      <w:r w:rsidRPr="007E5993">
        <w:rPr>
          <w:rFonts w:ascii="Cambria" w:eastAsia="Cambria" w:hAnsi="Cambria" w:cs="Cambria"/>
          <w:b/>
          <w:spacing w:val="-2"/>
          <w:sz w:val="22"/>
          <w:szCs w:val="22"/>
        </w:rPr>
        <w:t>A</w:t>
      </w:r>
      <w:r w:rsidRPr="007E5993">
        <w:rPr>
          <w:rFonts w:ascii="Cambria" w:eastAsia="Cambria" w:hAnsi="Cambria" w:cs="Cambria"/>
          <w:b/>
          <w:sz w:val="22"/>
          <w:szCs w:val="22"/>
        </w:rPr>
        <w:t>TIO</w:t>
      </w:r>
      <w:r w:rsidRPr="007E5993">
        <w:rPr>
          <w:rFonts w:ascii="Cambria" w:eastAsia="Cambria" w:hAnsi="Cambria" w:cs="Cambria"/>
          <w:b/>
          <w:spacing w:val="-1"/>
          <w:sz w:val="22"/>
          <w:szCs w:val="22"/>
        </w:rPr>
        <w:t>N</w:t>
      </w:r>
      <w:r w:rsidRPr="007E5993">
        <w:rPr>
          <w:rFonts w:ascii="Cambria" w:eastAsia="Cambria" w:hAnsi="Cambria" w:cs="Cambria"/>
          <w:b/>
          <w:sz w:val="22"/>
          <w:szCs w:val="22"/>
        </w:rPr>
        <w:t>ALQ</w:t>
      </w:r>
      <w:r w:rsidRPr="007E5993">
        <w:rPr>
          <w:rFonts w:ascii="Cambria" w:eastAsia="Cambria" w:hAnsi="Cambria" w:cs="Cambria"/>
          <w:b/>
          <w:spacing w:val="-3"/>
          <w:sz w:val="22"/>
          <w:szCs w:val="22"/>
        </w:rPr>
        <w:t>U</w:t>
      </w:r>
      <w:r w:rsidRPr="007E5993">
        <w:rPr>
          <w:rFonts w:ascii="Cambria" w:eastAsia="Cambria" w:hAnsi="Cambria" w:cs="Cambria"/>
          <w:b/>
          <w:sz w:val="22"/>
          <w:szCs w:val="22"/>
        </w:rPr>
        <w:t>A</w:t>
      </w:r>
      <w:r w:rsidRPr="007E5993">
        <w:rPr>
          <w:rFonts w:ascii="Cambria" w:eastAsia="Cambria" w:hAnsi="Cambria" w:cs="Cambria"/>
          <w:b/>
          <w:spacing w:val="1"/>
          <w:sz w:val="22"/>
          <w:szCs w:val="22"/>
        </w:rPr>
        <w:t>L</w:t>
      </w:r>
      <w:r w:rsidRPr="007E5993">
        <w:rPr>
          <w:rFonts w:ascii="Cambria" w:eastAsia="Cambria" w:hAnsi="Cambria" w:cs="Cambria"/>
          <w:b/>
          <w:sz w:val="22"/>
          <w:szCs w:val="22"/>
        </w:rPr>
        <w:t>I</w:t>
      </w:r>
      <w:r w:rsidRPr="007E5993">
        <w:rPr>
          <w:rFonts w:ascii="Cambria" w:eastAsia="Cambria" w:hAnsi="Cambria" w:cs="Cambria"/>
          <w:b/>
          <w:spacing w:val="1"/>
          <w:sz w:val="22"/>
          <w:szCs w:val="22"/>
        </w:rPr>
        <w:t>F</w:t>
      </w:r>
      <w:r w:rsidRPr="007E5993">
        <w:rPr>
          <w:rFonts w:ascii="Cambria" w:eastAsia="Cambria" w:hAnsi="Cambria" w:cs="Cambria"/>
          <w:b/>
          <w:spacing w:val="-3"/>
          <w:sz w:val="22"/>
          <w:szCs w:val="22"/>
        </w:rPr>
        <w:t>I</w:t>
      </w:r>
      <w:r w:rsidRPr="007E5993">
        <w:rPr>
          <w:rFonts w:ascii="Cambria" w:eastAsia="Cambria" w:hAnsi="Cambria" w:cs="Cambria"/>
          <w:b/>
          <w:spacing w:val="1"/>
          <w:sz w:val="22"/>
          <w:szCs w:val="22"/>
        </w:rPr>
        <w:t>CA</w:t>
      </w:r>
      <w:r w:rsidRPr="007E5993">
        <w:rPr>
          <w:rFonts w:ascii="Cambria" w:eastAsia="Cambria" w:hAnsi="Cambria" w:cs="Cambria"/>
          <w:b/>
          <w:sz w:val="22"/>
          <w:szCs w:val="22"/>
        </w:rPr>
        <w:t>TIO</w:t>
      </w:r>
      <w:r w:rsidRPr="007E5993">
        <w:rPr>
          <w:rFonts w:ascii="Cambria" w:eastAsia="Cambria" w:hAnsi="Cambria" w:cs="Cambria"/>
          <w:b/>
          <w:spacing w:val="-1"/>
          <w:sz w:val="22"/>
          <w:szCs w:val="22"/>
        </w:rPr>
        <w:t>N</w:t>
      </w:r>
      <w:r w:rsidRPr="007E5993">
        <w:rPr>
          <w:rFonts w:ascii="Cambria" w:eastAsia="Cambria" w:hAnsi="Cambria" w:cs="Cambria"/>
          <w:b/>
          <w:sz w:val="22"/>
          <w:szCs w:val="22"/>
        </w:rPr>
        <w:t>:</w:t>
      </w:r>
    </w:p>
    <w:p w:rsidR="00F8223D" w:rsidRDefault="007E5993">
      <w:pPr>
        <w:spacing w:before="2"/>
        <w:ind w:left="732"/>
        <w:rPr>
          <w:rFonts w:ascii="Cambria" w:eastAsia="Cambria" w:hAnsi="Cambria" w:cs="Cambria"/>
          <w:sz w:val="22"/>
          <w:szCs w:val="22"/>
        </w:rPr>
      </w:pPr>
      <w:proofErr w:type="spellStart"/>
      <w:r>
        <w:rPr>
          <w:rFonts w:ascii="Cambria" w:eastAsia="Cambria" w:hAnsi="Cambria" w:cs="Cambria"/>
          <w:sz w:val="22"/>
          <w:szCs w:val="22"/>
        </w:rPr>
        <w:t>C</w:t>
      </w:r>
      <w:r>
        <w:rPr>
          <w:rFonts w:ascii="Cambria" w:eastAsia="Cambria" w:hAnsi="Cambria" w:cs="Cambria"/>
          <w:spacing w:val="-1"/>
          <w:sz w:val="22"/>
          <w:szCs w:val="22"/>
        </w:rPr>
        <w:t>o</w:t>
      </w:r>
      <w:r>
        <w:rPr>
          <w:rFonts w:ascii="Cambria" w:eastAsia="Cambria" w:hAnsi="Cambria" w:cs="Cambria"/>
          <w:spacing w:val="1"/>
          <w:sz w:val="22"/>
          <w:szCs w:val="22"/>
        </w:rPr>
        <w:t>m</w:t>
      </w:r>
      <w:r>
        <w:rPr>
          <w:rFonts w:ascii="Cambria" w:eastAsia="Cambria" w:hAnsi="Cambria" w:cs="Cambria"/>
          <w:spacing w:val="-1"/>
          <w:sz w:val="22"/>
          <w:szCs w:val="22"/>
        </w:rPr>
        <w:t>m</w:t>
      </w:r>
      <w:r>
        <w:rPr>
          <w:rFonts w:ascii="Cambria" w:eastAsia="Cambria" w:hAnsi="Cambria" w:cs="Cambria"/>
          <w:sz w:val="22"/>
          <w:szCs w:val="22"/>
        </w:rPr>
        <w:t>er</w:t>
      </w:r>
      <w:r>
        <w:rPr>
          <w:rFonts w:ascii="Cambria" w:eastAsia="Cambria" w:hAnsi="Cambria" w:cs="Cambria"/>
          <w:spacing w:val="1"/>
          <w:sz w:val="22"/>
          <w:szCs w:val="22"/>
        </w:rPr>
        <w:t>c</w:t>
      </w:r>
      <w:r>
        <w:rPr>
          <w:rFonts w:ascii="Cambria" w:eastAsia="Cambria" w:hAnsi="Cambria" w:cs="Cambria"/>
          <w:sz w:val="22"/>
          <w:szCs w:val="22"/>
        </w:rPr>
        <w:t>e</w:t>
      </w:r>
      <w:r w:rsidR="00CE0155">
        <w:rPr>
          <w:rFonts w:ascii="Cambria" w:eastAsia="Cambria" w:hAnsi="Cambria" w:cs="Cambria"/>
          <w:sz w:val="22"/>
          <w:szCs w:val="22"/>
        </w:rPr>
        <w:t>G</w:t>
      </w:r>
      <w:r w:rsidR="00CE0155">
        <w:rPr>
          <w:rFonts w:ascii="Cambria" w:eastAsia="Cambria" w:hAnsi="Cambria" w:cs="Cambria"/>
          <w:spacing w:val="-1"/>
          <w:sz w:val="22"/>
          <w:szCs w:val="22"/>
        </w:rPr>
        <w:t>r</w:t>
      </w:r>
      <w:r w:rsidR="00CE0155">
        <w:rPr>
          <w:rFonts w:ascii="Cambria" w:eastAsia="Cambria" w:hAnsi="Cambria" w:cs="Cambria"/>
          <w:sz w:val="22"/>
          <w:szCs w:val="22"/>
        </w:rPr>
        <w:t>a</w:t>
      </w:r>
      <w:r w:rsidR="00CE0155">
        <w:rPr>
          <w:rFonts w:ascii="Cambria" w:eastAsia="Cambria" w:hAnsi="Cambria" w:cs="Cambria"/>
          <w:spacing w:val="-2"/>
          <w:sz w:val="22"/>
          <w:szCs w:val="22"/>
        </w:rPr>
        <w:t>d</w:t>
      </w:r>
      <w:r w:rsidR="00CE0155">
        <w:rPr>
          <w:rFonts w:ascii="Cambria" w:eastAsia="Cambria" w:hAnsi="Cambria" w:cs="Cambria"/>
          <w:sz w:val="22"/>
          <w:szCs w:val="22"/>
        </w:rPr>
        <w:t>uate</w:t>
      </w:r>
      <w:proofErr w:type="spellEnd"/>
      <w:r w:rsidR="00CE0155">
        <w:rPr>
          <w:rFonts w:ascii="Cambria" w:eastAsia="Cambria" w:hAnsi="Cambria" w:cs="Cambria"/>
          <w:sz w:val="22"/>
          <w:szCs w:val="22"/>
        </w:rPr>
        <w:t xml:space="preserve"> </w:t>
      </w:r>
      <w:proofErr w:type="spellStart"/>
      <w:r w:rsidR="00CE0155">
        <w:rPr>
          <w:rFonts w:ascii="Cambria" w:eastAsia="Cambria" w:hAnsi="Cambria" w:cs="Cambria"/>
          <w:spacing w:val="1"/>
          <w:sz w:val="22"/>
          <w:szCs w:val="22"/>
        </w:rPr>
        <w:t>with</w:t>
      </w:r>
      <w:r w:rsidR="00CE0155">
        <w:rPr>
          <w:rFonts w:ascii="Cambria" w:eastAsia="Cambria" w:hAnsi="Cambria" w:cs="Cambria"/>
          <w:spacing w:val="2"/>
          <w:sz w:val="22"/>
          <w:szCs w:val="22"/>
        </w:rPr>
        <w:t>specialization</w:t>
      </w:r>
      <w:r w:rsidR="00CE0155">
        <w:rPr>
          <w:rFonts w:ascii="Cambria" w:eastAsia="Cambria" w:hAnsi="Cambria" w:cs="Cambria"/>
          <w:spacing w:val="1"/>
          <w:sz w:val="22"/>
          <w:szCs w:val="22"/>
        </w:rPr>
        <w:t>i</w:t>
      </w:r>
      <w:r w:rsidR="00CE0155">
        <w:rPr>
          <w:rFonts w:ascii="Cambria" w:eastAsia="Cambria" w:hAnsi="Cambria" w:cs="Cambria"/>
          <w:sz w:val="22"/>
          <w:szCs w:val="22"/>
        </w:rPr>
        <w:t>n</w:t>
      </w:r>
      <w:proofErr w:type="spellEnd"/>
      <w:r w:rsidR="00CE0155">
        <w:rPr>
          <w:rFonts w:ascii="Cambria" w:eastAsia="Cambria" w:hAnsi="Cambria" w:cs="Cambria"/>
          <w:sz w:val="22"/>
          <w:szCs w:val="22"/>
        </w:rPr>
        <w:t xml:space="preserve"> </w:t>
      </w:r>
      <w:proofErr w:type="spellStart"/>
      <w:r w:rsidR="00CE0155">
        <w:rPr>
          <w:rFonts w:ascii="Cambria" w:eastAsia="Cambria" w:hAnsi="Cambria" w:cs="Cambria"/>
          <w:spacing w:val="1"/>
          <w:sz w:val="22"/>
          <w:szCs w:val="22"/>
        </w:rPr>
        <w:t>Advance</w:t>
      </w:r>
      <w:r w:rsidR="00CE0155">
        <w:rPr>
          <w:rFonts w:ascii="Cambria" w:eastAsia="Cambria" w:hAnsi="Cambria" w:cs="Cambria"/>
          <w:spacing w:val="2"/>
          <w:sz w:val="22"/>
          <w:szCs w:val="22"/>
        </w:rPr>
        <w:t>accounting</w:t>
      </w:r>
      <w:r w:rsidR="00CE0155">
        <w:rPr>
          <w:rFonts w:ascii="Cambria" w:eastAsia="Cambria" w:hAnsi="Cambria" w:cs="Cambria"/>
          <w:sz w:val="22"/>
          <w:szCs w:val="22"/>
        </w:rPr>
        <w:t>&amp;</w:t>
      </w:r>
      <w:r w:rsidR="00CE0155">
        <w:rPr>
          <w:rFonts w:ascii="Cambria" w:eastAsia="Cambria" w:hAnsi="Cambria" w:cs="Cambria"/>
          <w:spacing w:val="4"/>
          <w:sz w:val="22"/>
          <w:szCs w:val="22"/>
        </w:rPr>
        <w:t>auditing</w:t>
      </w:r>
      <w:r w:rsidR="00CE0155">
        <w:rPr>
          <w:rFonts w:ascii="Cambria" w:eastAsia="Cambria" w:hAnsi="Cambria" w:cs="Cambria"/>
          <w:spacing w:val="1"/>
          <w:sz w:val="22"/>
          <w:szCs w:val="22"/>
        </w:rPr>
        <w:t>from</w:t>
      </w:r>
      <w:r>
        <w:rPr>
          <w:rFonts w:ascii="Cambria" w:eastAsia="Cambria" w:hAnsi="Cambria" w:cs="Cambria"/>
          <w:spacing w:val="-3"/>
          <w:sz w:val="22"/>
          <w:szCs w:val="22"/>
        </w:rPr>
        <w:t>G</w:t>
      </w:r>
      <w:r>
        <w:rPr>
          <w:rFonts w:ascii="Cambria" w:eastAsia="Cambria" w:hAnsi="Cambria" w:cs="Cambria"/>
          <w:sz w:val="22"/>
          <w:szCs w:val="22"/>
        </w:rPr>
        <w:t>ujarat</w:t>
      </w:r>
      <w:r>
        <w:rPr>
          <w:rFonts w:ascii="Cambria" w:eastAsia="Cambria" w:hAnsi="Cambria" w:cs="Cambria"/>
          <w:spacing w:val="1"/>
          <w:sz w:val="22"/>
          <w:szCs w:val="22"/>
        </w:rPr>
        <w:t>U</w:t>
      </w:r>
      <w:r>
        <w:rPr>
          <w:rFonts w:ascii="Cambria" w:eastAsia="Cambria" w:hAnsi="Cambria" w:cs="Cambria"/>
          <w:spacing w:val="-1"/>
          <w:sz w:val="22"/>
          <w:szCs w:val="22"/>
        </w:rPr>
        <w:t>n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pacing w:val="-1"/>
          <w:sz w:val="22"/>
          <w:szCs w:val="22"/>
        </w:rPr>
        <w:t>v</w:t>
      </w:r>
      <w:r>
        <w:rPr>
          <w:rFonts w:ascii="Cambria" w:eastAsia="Cambria" w:hAnsi="Cambria" w:cs="Cambria"/>
          <w:sz w:val="22"/>
          <w:szCs w:val="22"/>
        </w:rPr>
        <w:t>e</w:t>
      </w:r>
      <w:r>
        <w:rPr>
          <w:rFonts w:ascii="Cambria" w:eastAsia="Cambria" w:hAnsi="Cambria" w:cs="Cambria"/>
          <w:spacing w:val="-2"/>
          <w:sz w:val="22"/>
          <w:szCs w:val="22"/>
        </w:rPr>
        <w:t>r</w:t>
      </w:r>
      <w:r>
        <w:rPr>
          <w:rFonts w:ascii="Cambria" w:eastAsia="Cambria" w:hAnsi="Cambria" w:cs="Cambria"/>
          <w:spacing w:val="-1"/>
          <w:sz w:val="22"/>
          <w:szCs w:val="22"/>
        </w:rPr>
        <w:t>s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z w:val="22"/>
          <w:szCs w:val="22"/>
        </w:rPr>
        <w:t>ty</w:t>
      </w:r>
      <w:proofErr w:type="spellEnd"/>
    </w:p>
    <w:p w:rsidR="00F8223D" w:rsidRDefault="0046370B">
      <w:pPr>
        <w:spacing w:line="240" w:lineRule="exact"/>
        <w:ind w:left="73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(2004</w:t>
      </w:r>
      <w:r w:rsidR="007E5993">
        <w:rPr>
          <w:rFonts w:ascii="Cambria" w:eastAsia="Cambria" w:hAnsi="Cambria" w:cs="Cambria"/>
          <w:spacing w:val="-1"/>
          <w:sz w:val="22"/>
          <w:szCs w:val="22"/>
        </w:rPr>
        <w:t>b</w:t>
      </w:r>
      <w:r w:rsidR="007E5993">
        <w:rPr>
          <w:rFonts w:ascii="Cambria" w:eastAsia="Cambria" w:hAnsi="Cambria" w:cs="Cambria"/>
          <w:sz w:val="22"/>
          <w:szCs w:val="22"/>
        </w:rPr>
        <w:t>at</w:t>
      </w:r>
      <w:r w:rsidR="007E5993">
        <w:rPr>
          <w:rFonts w:ascii="Cambria" w:eastAsia="Cambria" w:hAnsi="Cambria" w:cs="Cambria"/>
          <w:spacing w:val="-1"/>
          <w:sz w:val="22"/>
          <w:szCs w:val="22"/>
        </w:rPr>
        <w:t>c</w:t>
      </w:r>
      <w:r w:rsidR="007E5993">
        <w:rPr>
          <w:rFonts w:ascii="Cambria" w:eastAsia="Cambria" w:hAnsi="Cambria" w:cs="Cambria"/>
          <w:sz w:val="22"/>
          <w:szCs w:val="22"/>
        </w:rPr>
        <w:t>h)</w:t>
      </w:r>
    </w:p>
    <w:p w:rsidR="00F8223D" w:rsidRDefault="00F8223D">
      <w:pPr>
        <w:spacing w:before="18" w:line="240" w:lineRule="exact"/>
        <w:rPr>
          <w:sz w:val="24"/>
          <w:szCs w:val="24"/>
        </w:rPr>
      </w:pPr>
    </w:p>
    <w:p w:rsidR="00F8223D" w:rsidRDefault="007E5993">
      <w:pPr>
        <w:ind w:left="732"/>
        <w:rPr>
          <w:rFonts w:ascii="Cambria" w:eastAsia="Cambria" w:hAnsi="Cambria" w:cs="Cambria"/>
          <w:sz w:val="22"/>
          <w:szCs w:val="22"/>
        </w:rPr>
      </w:pPr>
      <w:r w:rsidRPr="007E5993">
        <w:rPr>
          <w:rFonts w:ascii="Cambria" w:eastAsia="Cambria" w:hAnsi="Cambria" w:cs="Cambria"/>
          <w:b/>
          <w:spacing w:val="1"/>
          <w:sz w:val="22"/>
          <w:szCs w:val="22"/>
        </w:rPr>
        <w:t>T</w:t>
      </w:r>
      <w:r w:rsidRPr="007E5993">
        <w:rPr>
          <w:rFonts w:ascii="Cambria" w:eastAsia="Cambria" w:hAnsi="Cambria" w:cs="Cambria"/>
          <w:b/>
          <w:sz w:val="22"/>
          <w:szCs w:val="22"/>
        </w:rPr>
        <w:t>E</w:t>
      </w:r>
      <w:r w:rsidRPr="007E5993">
        <w:rPr>
          <w:rFonts w:ascii="Cambria" w:eastAsia="Cambria" w:hAnsi="Cambria" w:cs="Cambria"/>
          <w:b/>
          <w:spacing w:val="1"/>
          <w:sz w:val="22"/>
          <w:szCs w:val="22"/>
        </w:rPr>
        <w:t>C</w:t>
      </w:r>
      <w:r w:rsidRPr="007E5993">
        <w:rPr>
          <w:rFonts w:ascii="Cambria" w:eastAsia="Cambria" w:hAnsi="Cambria" w:cs="Cambria"/>
          <w:b/>
          <w:spacing w:val="-1"/>
          <w:sz w:val="22"/>
          <w:szCs w:val="22"/>
        </w:rPr>
        <w:t>HN</w:t>
      </w:r>
      <w:r w:rsidRPr="007E5993">
        <w:rPr>
          <w:rFonts w:ascii="Cambria" w:eastAsia="Cambria" w:hAnsi="Cambria" w:cs="Cambria"/>
          <w:b/>
          <w:sz w:val="22"/>
          <w:szCs w:val="22"/>
        </w:rPr>
        <w:t>I</w:t>
      </w:r>
      <w:r w:rsidRPr="007E5993">
        <w:rPr>
          <w:rFonts w:ascii="Cambria" w:eastAsia="Cambria" w:hAnsi="Cambria" w:cs="Cambria"/>
          <w:b/>
          <w:spacing w:val="1"/>
          <w:sz w:val="22"/>
          <w:szCs w:val="22"/>
        </w:rPr>
        <w:t>C</w:t>
      </w:r>
      <w:r w:rsidRPr="007E5993">
        <w:rPr>
          <w:rFonts w:ascii="Cambria" w:eastAsia="Cambria" w:hAnsi="Cambria" w:cs="Cambria"/>
          <w:b/>
          <w:spacing w:val="-2"/>
          <w:sz w:val="22"/>
          <w:szCs w:val="22"/>
        </w:rPr>
        <w:t>A</w:t>
      </w:r>
      <w:r w:rsidRPr="007E5993">
        <w:rPr>
          <w:rFonts w:ascii="Cambria" w:eastAsia="Cambria" w:hAnsi="Cambria" w:cs="Cambria"/>
          <w:b/>
          <w:sz w:val="22"/>
          <w:szCs w:val="22"/>
        </w:rPr>
        <w:t>L</w:t>
      </w:r>
      <w:r w:rsidRPr="007E5993">
        <w:rPr>
          <w:rFonts w:ascii="Cambria" w:eastAsia="Cambria" w:hAnsi="Cambria" w:cs="Cambria"/>
          <w:b/>
          <w:spacing w:val="-1"/>
          <w:sz w:val="22"/>
          <w:szCs w:val="22"/>
        </w:rPr>
        <w:t>S</w:t>
      </w:r>
      <w:r w:rsidRPr="007E5993">
        <w:rPr>
          <w:rFonts w:ascii="Cambria" w:eastAsia="Cambria" w:hAnsi="Cambria" w:cs="Cambria"/>
          <w:b/>
          <w:spacing w:val="1"/>
          <w:sz w:val="22"/>
          <w:szCs w:val="22"/>
        </w:rPr>
        <w:t>K</w:t>
      </w:r>
      <w:r w:rsidRPr="007E5993">
        <w:rPr>
          <w:rFonts w:ascii="Cambria" w:eastAsia="Cambria" w:hAnsi="Cambria" w:cs="Cambria"/>
          <w:b/>
          <w:sz w:val="22"/>
          <w:szCs w:val="22"/>
        </w:rPr>
        <w:t>I</w:t>
      </w:r>
      <w:r w:rsidRPr="007E5993">
        <w:rPr>
          <w:rFonts w:ascii="Cambria" w:eastAsia="Cambria" w:hAnsi="Cambria" w:cs="Cambria"/>
          <w:b/>
          <w:spacing w:val="-2"/>
          <w:sz w:val="22"/>
          <w:szCs w:val="22"/>
        </w:rPr>
        <w:t>L</w:t>
      </w:r>
      <w:r w:rsidRPr="007E5993">
        <w:rPr>
          <w:rFonts w:ascii="Cambria" w:eastAsia="Cambria" w:hAnsi="Cambria" w:cs="Cambria"/>
          <w:b/>
          <w:spacing w:val="1"/>
          <w:sz w:val="22"/>
          <w:szCs w:val="22"/>
        </w:rPr>
        <w:t>L</w:t>
      </w:r>
      <w:r w:rsidRPr="007E5993">
        <w:rPr>
          <w:rFonts w:ascii="Cambria" w:eastAsia="Cambria" w:hAnsi="Cambria" w:cs="Cambria"/>
          <w:b/>
          <w:spacing w:val="-1"/>
          <w:sz w:val="22"/>
          <w:szCs w:val="22"/>
        </w:rPr>
        <w:t>S</w:t>
      </w:r>
      <w:r w:rsidRPr="007E5993">
        <w:rPr>
          <w:rFonts w:ascii="Cambria" w:eastAsia="Cambria" w:hAnsi="Cambria" w:cs="Cambria"/>
          <w:b/>
          <w:sz w:val="22"/>
          <w:szCs w:val="22"/>
        </w:rPr>
        <w:t>:</w:t>
      </w:r>
    </w:p>
    <w:p w:rsidR="00F8223D" w:rsidRDefault="007E5993">
      <w:pPr>
        <w:spacing w:before="5" w:line="240" w:lineRule="exact"/>
        <w:ind w:left="732" w:right="65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W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pacing w:val="-1"/>
          <w:sz w:val="22"/>
          <w:szCs w:val="22"/>
        </w:rPr>
        <w:t>n</w:t>
      </w:r>
      <w:r>
        <w:rPr>
          <w:rFonts w:ascii="Cambria" w:eastAsia="Cambria" w:hAnsi="Cambria" w:cs="Cambria"/>
          <w:sz w:val="22"/>
          <w:szCs w:val="22"/>
        </w:rPr>
        <w:t>do</w:t>
      </w:r>
      <w:r>
        <w:rPr>
          <w:rFonts w:ascii="Cambria" w:eastAsia="Cambria" w:hAnsi="Cambria" w:cs="Cambria"/>
          <w:spacing w:val="-3"/>
          <w:sz w:val="22"/>
          <w:szCs w:val="22"/>
        </w:rPr>
        <w:t>w</w:t>
      </w:r>
      <w:r>
        <w:rPr>
          <w:rFonts w:ascii="Cambria" w:eastAsia="Cambria" w:hAnsi="Cambria" w:cs="Cambria"/>
          <w:spacing w:val="1"/>
          <w:sz w:val="22"/>
          <w:szCs w:val="22"/>
        </w:rPr>
        <w:t>s</w:t>
      </w:r>
      <w:r>
        <w:rPr>
          <w:rFonts w:ascii="Cambria" w:eastAsia="Cambria" w:hAnsi="Cambria" w:cs="Cambria"/>
          <w:sz w:val="22"/>
          <w:szCs w:val="22"/>
        </w:rPr>
        <w:t xml:space="preserve">,  </w:t>
      </w:r>
      <w:r>
        <w:rPr>
          <w:rFonts w:ascii="Cambria" w:eastAsia="Cambria" w:hAnsi="Cambria" w:cs="Cambria"/>
          <w:spacing w:val="-3"/>
          <w:sz w:val="22"/>
          <w:szCs w:val="22"/>
        </w:rPr>
        <w:t>M</w:t>
      </w:r>
      <w:r>
        <w:rPr>
          <w:rFonts w:ascii="Cambria" w:eastAsia="Cambria" w:hAnsi="Cambria" w:cs="Cambria"/>
          <w:spacing w:val="1"/>
          <w:sz w:val="22"/>
          <w:szCs w:val="22"/>
        </w:rPr>
        <w:t>ic</w:t>
      </w:r>
      <w:r>
        <w:rPr>
          <w:rFonts w:ascii="Cambria" w:eastAsia="Cambria" w:hAnsi="Cambria" w:cs="Cambria"/>
          <w:spacing w:val="-3"/>
          <w:sz w:val="22"/>
          <w:szCs w:val="22"/>
        </w:rPr>
        <w:t>r</w:t>
      </w:r>
      <w:r>
        <w:rPr>
          <w:rFonts w:ascii="Cambria" w:eastAsia="Cambria" w:hAnsi="Cambria" w:cs="Cambria"/>
          <w:sz w:val="22"/>
          <w:szCs w:val="22"/>
        </w:rPr>
        <w:t>o</w:t>
      </w:r>
      <w:r>
        <w:rPr>
          <w:rFonts w:ascii="Cambria" w:eastAsia="Cambria" w:hAnsi="Cambria" w:cs="Cambria"/>
          <w:spacing w:val="-1"/>
          <w:sz w:val="22"/>
          <w:szCs w:val="22"/>
        </w:rPr>
        <w:t>s</w:t>
      </w:r>
      <w:r>
        <w:rPr>
          <w:rFonts w:ascii="Cambria" w:eastAsia="Cambria" w:hAnsi="Cambria" w:cs="Cambria"/>
          <w:sz w:val="22"/>
          <w:szCs w:val="22"/>
        </w:rPr>
        <w:t xml:space="preserve">oft  </w:t>
      </w:r>
      <w:r>
        <w:rPr>
          <w:rFonts w:ascii="Cambria" w:eastAsia="Cambria" w:hAnsi="Cambria" w:cs="Cambria"/>
          <w:spacing w:val="1"/>
          <w:sz w:val="22"/>
          <w:szCs w:val="22"/>
        </w:rPr>
        <w:t>O</w:t>
      </w:r>
      <w:r>
        <w:rPr>
          <w:rFonts w:ascii="Cambria" w:eastAsia="Cambria" w:hAnsi="Cambria" w:cs="Cambria"/>
          <w:sz w:val="22"/>
          <w:szCs w:val="22"/>
        </w:rPr>
        <w:t>f</w:t>
      </w:r>
      <w:r>
        <w:rPr>
          <w:rFonts w:ascii="Cambria" w:eastAsia="Cambria" w:hAnsi="Cambria" w:cs="Cambria"/>
          <w:spacing w:val="-2"/>
          <w:sz w:val="22"/>
          <w:szCs w:val="22"/>
        </w:rPr>
        <w:t>f</w:t>
      </w:r>
      <w:r>
        <w:rPr>
          <w:rFonts w:ascii="Cambria" w:eastAsia="Cambria" w:hAnsi="Cambria" w:cs="Cambria"/>
          <w:spacing w:val="1"/>
          <w:sz w:val="22"/>
          <w:szCs w:val="22"/>
        </w:rPr>
        <w:t>ic</w:t>
      </w:r>
      <w:r>
        <w:rPr>
          <w:rFonts w:ascii="Cambria" w:eastAsia="Cambria" w:hAnsi="Cambria" w:cs="Cambria"/>
          <w:spacing w:val="-2"/>
          <w:sz w:val="22"/>
          <w:szCs w:val="22"/>
        </w:rPr>
        <w:t>e</w:t>
      </w:r>
      <w:r>
        <w:rPr>
          <w:rFonts w:ascii="Cambria" w:eastAsia="Cambria" w:hAnsi="Cambria" w:cs="Cambria"/>
          <w:sz w:val="22"/>
          <w:szCs w:val="22"/>
        </w:rPr>
        <w:t>,  Inter</w:t>
      </w:r>
      <w:r>
        <w:rPr>
          <w:rFonts w:ascii="Cambria" w:eastAsia="Cambria" w:hAnsi="Cambria" w:cs="Cambria"/>
          <w:spacing w:val="-1"/>
          <w:sz w:val="22"/>
          <w:szCs w:val="22"/>
        </w:rPr>
        <w:t>n</w:t>
      </w:r>
      <w:r>
        <w:rPr>
          <w:rFonts w:ascii="Cambria" w:eastAsia="Cambria" w:hAnsi="Cambria" w:cs="Cambria"/>
          <w:sz w:val="22"/>
          <w:szCs w:val="22"/>
        </w:rPr>
        <w:t>et  Ba</w:t>
      </w:r>
      <w:r>
        <w:rPr>
          <w:rFonts w:ascii="Cambria" w:eastAsia="Cambria" w:hAnsi="Cambria" w:cs="Cambria"/>
          <w:spacing w:val="-1"/>
          <w:sz w:val="22"/>
          <w:szCs w:val="22"/>
        </w:rPr>
        <w:t>n</w:t>
      </w:r>
      <w:r>
        <w:rPr>
          <w:rFonts w:ascii="Cambria" w:eastAsia="Cambria" w:hAnsi="Cambria" w:cs="Cambria"/>
          <w:sz w:val="22"/>
          <w:szCs w:val="22"/>
        </w:rPr>
        <w:t>kin</w:t>
      </w:r>
      <w:r>
        <w:rPr>
          <w:rFonts w:ascii="Cambria" w:eastAsia="Cambria" w:hAnsi="Cambria" w:cs="Cambria"/>
          <w:spacing w:val="-1"/>
          <w:sz w:val="22"/>
          <w:szCs w:val="22"/>
        </w:rPr>
        <w:t>g</w:t>
      </w:r>
      <w:r>
        <w:rPr>
          <w:rFonts w:ascii="Cambria" w:eastAsia="Cambria" w:hAnsi="Cambria" w:cs="Cambria"/>
          <w:sz w:val="22"/>
          <w:szCs w:val="22"/>
        </w:rPr>
        <w:t>,  O</w:t>
      </w:r>
      <w:r>
        <w:rPr>
          <w:rFonts w:ascii="Cambria" w:eastAsia="Cambria" w:hAnsi="Cambria" w:cs="Cambria"/>
          <w:spacing w:val="-1"/>
          <w:sz w:val="22"/>
          <w:szCs w:val="22"/>
        </w:rPr>
        <w:t>n</w:t>
      </w:r>
      <w:r>
        <w:rPr>
          <w:rFonts w:ascii="Cambria" w:eastAsia="Cambria" w:hAnsi="Cambria" w:cs="Cambria"/>
          <w:sz w:val="22"/>
          <w:szCs w:val="22"/>
        </w:rPr>
        <w:t>l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pacing w:val="-1"/>
          <w:sz w:val="22"/>
          <w:szCs w:val="22"/>
        </w:rPr>
        <w:t>n</w:t>
      </w:r>
      <w:r>
        <w:rPr>
          <w:rFonts w:ascii="Cambria" w:eastAsia="Cambria" w:hAnsi="Cambria" w:cs="Cambria"/>
          <w:sz w:val="22"/>
          <w:szCs w:val="22"/>
        </w:rPr>
        <w:t xml:space="preserve">e  </w:t>
      </w:r>
      <w:r>
        <w:rPr>
          <w:rFonts w:ascii="Cambria" w:eastAsia="Cambria" w:hAnsi="Cambria" w:cs="Cambria"/>
          <w:spacing w:val="-1"/>
          <w:sz w:val="22"/>
          <w:szCs w:val="22"/>
        </w:rPr>
        <w:t>T</w:t>
      </w:r>
      <w:r>
        <w:rPr>
          <w:rFonts w:ascii="Cambria" w:eastAsia="Cambria" w:hAnsi="Cambria" w:cs="Cambria"/>
          <w:spacing w:val="1"/>
          <w:sz w:val="22"/>
          <w:szCs w:val="22"/>
        </w:rPr>
        <w:t>ic</w:t>
      </w:r>
      <w:r>
        <w:rPr>
          <w:rFonts w:ascii="Cambria" w:eastAsia="Cambria" w:hAnsi="Cambria" w:cs="Cambria"/>
          <w:sz w:val="22"/>
          <w:szCs w:val="22"/>
        </w:rPr>
        <w:t>ke</w:t>
      </w:r>
      <w:r>
        <w:rPr>
          <w:rFonts w:ascii="Cambria" w:eastAsia="Cambria" w:hAnsi="Cambria" w:cs="Cambria"/>
          <w:spacing w:val="-3"/>
          <w:sz w:val="22"/>
          <w:szCs w:val="22"/>
        </w:rPr>
        <w:t>t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pacing w:val="-1"/>
          <w:sz w:val="22"/>
          <w:szCs w:val="22"/>
        </w:rPr>
        <w:t>ng</w:t>
      </w:r>
      <w:r>
        <w:rPr>
          <w:rFonts w:ascii="Cambria" w:eastAsia="Cambria" w:hAnsi="Cambria" w:cs="Cambria"/>
          <w:sz w:val="22"/>
          <w:szCs w:val="22"/>
        </w:rPr>
        <w:t>,  Inter</w:t>
      </w:r>
      <w:r>
        <w:rPr>
          <w:rFonts w:ascii="Cambria" w:eastAsia="Cambria" w:hAnsi="Cambria" w:cs="Cambria"/>
          <w:spacing w:val="-4"/>
          <w:sz w:val="22"/>
          <w:szCs w:val="22"/>
        </w:rPr>
        <w:t>n</w:t>
      </w:r>
      <w:r>
        <w:rPr>
          <w:rFonts w:ascii="Cambria" w:eastAsia="Cambria" w:hAnsi="Cambria" w:cs="Cambria"/>
          <w:sz w:val="22"/>
          <w:szCs w:val="22"/>
        </w:rPr>
        <w:t xml:space="preserve">et  </w:t>
      </w:r>
      <w:r>
        <w:rPr>
          <w:rFonts w:ascii="Cambria" w:eastAsia="Cambria" w:hAnsi="Cambria" w:cs="Cambria"/>
          <w:spacing w:val="1"/>
          <w:sz w:val="22"/>
          <w:szCs w:val="22"/>
        </w:rPr>
        <w:t>S</w:t>
      </w:r>
      <w:r>
        <w:rPr>
          <w:rFonts w:ascii="Cambria" w:eastAsia="Cambria" w:hAnsi="Cambria" w:cs="Cambria"/>
          <w:sz w:val="22"/>
          <w:szCs w:val="22"/>
        </w:rPr>
        <w:t>ea</w:t>
      </w:r>
      <w:r>
        <w:rPr>
          <w:rFonts w:ascii="Cambria" w:eastAsia="Cambria" w:hAnsi="Cambria" w:cs="Cambria"/>
          <w:spacing w:val="-2"/>
          <w:sz w:val="22"/>
          <w:szCs w:val="22"/>
        </w:rPr>
        <w:t>r</w:t>
      </w:r>
      <w:r>
        <w:rPr>
          <w:rFonts w:ascii="Cambria" w:eastAsia="Cambria" w:hAnsi="Cambria" w:cs="Cambria"/>
          <w:spacing w:val="1"/>
          <w:sz w:val="22"/>
          <w:szCs w:val="22"/>
        </w:rPr>
        <w:t>c</w:t>
      </w:r>
      <w:r>
        <w:rPr>
          <w:rFonts w:ascii="Cambria" w:eastAsia="Cambria" w:hAnsi="Cambria" w:cs="Cambria"/>
          <w:sz w:val="22"/>
          <w:szCs w:val="22"/>
        </w:rPr>
        <w:t>h  En</w:t>
      </w:r>
      <w:r>
        <w:rPr>
          <w:rFonts w:ascii="Cambria" w:eastAsia="Cambria" w:hAnsi="Cambria" w:cs="Cambria"/>
          <w:spacing w:val="-2"/>
          <w:sz w:val="22"/>
          <w:szCs w:val="22"/>
        </w:rPr>
        <w:t>g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pacing w:val="-1"/>
          <w:sz w:val="22"/>
          <w:szCs w:val="22"/>
        </w:rPr>
        <w:t>n</w:t>
      </w:r>
      <w:r>
        <w:rPr>
          <w:rFonts w:ascii="Cambria" w:eastAsia="Cambria" w:hAnsi="Cambria" w:cs="Cambria"/>
          <w:spacing w:val="-2"/>
          <w:sz w:val="22"/>
          <w:szCs w:val="22"/>
        </w:rPr>
        <w:t>e</w:t>
      </w:r>
      <w:r>
        <w:rPr>
          <w:rFonts w:ascii="Cambria" w:eastAsia="Cambria" w:hAnsi="Cambria" w:cs="Cambria"/>
          <w:sz w:val="22"/>
          <w:szCs w:val="22"/>
        </w:rPr>
        <w:t>,  E</w:t>
      </w:r>
      <w:r>
        <w:rPr>
          <w:rFonts w:ascii="Cambria" w:eastAsia="Cambria" w:hAnsi="Cambria" w:cs="Cambria"/>
          <w:spacing w:val="-1"/>
          <w:sz w:val="22"/>
          <w:szCs w:val="22"/>
        </w:rPr>
        <w:t>m</w:t>
      </w:r>
      <w:r>
        <w:rPr>
          <w:rFonts w:ascii="Cambria" w:eastAsia="Cambria" w:hAnsi="Cambria" w:cs="Cambria"/>
          <w:sz w:val="22"/>
          <w:szCs w:val="22"/>
        </w:rPr>
        <w:t>a</w:t>
      </w:r>
      <w:r>
        <w:rPr>
          <w:rFonts w:ascii="Cambria" w:eastAsia="Cambria" w:hAnsi="Cambria" w:cs="Cambria"/>
          <w:spacing w:val="-1"/>
          <w:sz w:val="22"/>
          <w:szCs w:val="22"/>
        </w:rPr>
        <w:t>i</w:t>
      </w:r>
      <w:r>
        <w:rPr>
          <w:rFonts w:ascii="Cambria" w:eastAsia="Cambria" w:hAnsi="Cambria" w:cs="Cambria"/>
          <w:spacing w:val="2"/>
          <w:sz w:val="22"/>
          <w:szCs w:val="22"/>
        </w:rPr>
        <w:t>l</w:t>
      </w:r>
      <w:r>
        <w:rPr>
          <w:rFonts w:ascii="Cambria" w:eastAsia="Cambria" w:hAnsi="Cambria" w:cs="Cambria"/>
          <w:sz w:val="22"/>
          <w:szCs w:val="22"/>
        </w:rPr>
        <w:t xml:space="preserve">, </w:t>
      </w:r>
      <w:r>
        <w:rPr>
          <w:rFonts w:ascii="Cambria" w:eastAsia="Cambria" w:hAnsi="Cambria" w:cs="Cambria"/>
          <w:spacing w:val="1"/>
          <w:sz w:val="22"/>
          <w:szCs w:val="22"/>
        </w:rPr>
        <w:t>N</w:t>
      </w:r>
      <w:r>
        <w:rPr>
          <w:rFonts w:ascii="Cambria" w:eastAsia="Cambria" w:hAnsi="Cambria" w:cs="Cambria"/>
          <w:sz w:val="22"/>
          <w:szCs w:val="22"/>
        </w:rPr>
        <w:t>etwor</w:t>
      </w:r>
      <w:r>
        <w:rPr>
          <w:rFonts w:ascii="Cambria" w:eastAsia="Cambria" w:hAnsi="Cambria" w:cs="Cambria"/>
          <w:spacing w:val="-3"/>
          <w:sz w:val="22"/>
          <w:szCs w:val="22"/>
        </w:rPr>
        <w:t>k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pacing w:val="-1"/>
          <w:sz w:val="22"/>
          <w:szCs w:val="22"/>
        </w:rPr>
        <w:t>ng</w:t>
      </w:r>
      <w:r>
        <w:rPr>
          <w:rFonts w:ascii="Cambria" w:eastAsia="Cambria" w:hAnsi="Cambria" w:cs="Cambria"/>
          <w:sz w:val="22"/>
          <w:szCs w:val="22"/>
        </w:rPr>
        <w:t>, S</w:t>
      </w:r>
      <w:r>
        <w:rPr>
          <w:rFonts w:ascii="Cambria" w:eastAsia="Cambria" w:hAnsi="Cambria" w:cs="Cambria"/>
          <w:spacing w:val="-2"/>
          <w:sz w:val="22"/>
          <w:szCs w:val="22"/>
        </w:rPr>
        <w:t>e</w:t>
      </w:r>
      <w:r>
        <w:rPr>
          <w:rFonts w:ascii="Cambria" w:eastAsia="Cambria" w:hAnsi="Cambria" w:cs="Cambria"/>
          <w:spacing w:val="1"/>
          <w:sz w:val="22"/>
          <w:szCs w:val="22"/>
        </w:rPr>
        <w:t>c</w:t>
      </w:r>
      <w:r>
        <w:rPr>
          <w:rFonts w:ascii="Cambria" w:eastAsia="Cambria" w:hAnsi="Cambria" w:cs="Cambria"/>
          <w:sz w:val="22"/>
          <w:szCs w:val="22"/>
        </w:rPr>
        <w:t>u</w:t>
      </w:r>
      <w:r>
        <w:rPr>
          <w:rFonts w:ascii="Cambria" w:eastAsia="Cambria" w:hAnsi="Cambria" w:cs="Cambria"/>
          <w:spacing w:val="-2"/>
          <w:sz w:val="22"/>
          <w:szCs w:val="22"/>
        </w:rPr>
        <w:t>r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z w:val="22"/>
          <w:szCs w:val="22"/>
        </w:rPr>
        <w:t>ty &amp; T</w:t>
      </w:r>
      <w:r>
        <w:rPr>
          <w:rFonts w:ascii="Cambria" w:eastAsia="Cambria" w:hAnsi="Cambria" w:cs="Cambria"/>
          <w:spacing w:val="-2"/>
          <w:sz w:val="22"/>
          <w:szCs w:val="22"/>
        </w:rPr>
        <w:t>r</w:t>
      </w:r>
      <w:r>
        <w:rPr>
          <w:rFonts w:ascii="Cambria" w:eastAsia="Cambria" w:hAnsi="Cambria" w:cs="Cambria"/>
          <w:sz w:val="22"/>
          <w:szCs w:val="22"/>
        </w:rPr>
        <w:t>o</w:t>
      </w:r>
      <w:r>
        <w:rPr>
          <w:rFonts w:ascii="Cambria" w:eastAsia="Cambria" w:hAnsi="Cambria" w:cs="Cambria"/>
          <w:spacing w:val="1"/>
          <w:sz w:val="22"/>
          <w:szCs w:val="22"/>
        </w:rPr>
        <w:t>u</w:t>
      </w:r>
      <w:r>
        <w:rPr>
          <w:rFonts w:ascii="Cambria" w:eastAsia="Cambria" w:hAnsi="Cambria" w:cs="Cambria"/>
          <w:spacing w:val="-1"/>
          <w:sz w:val="22"/>
          <w:szCs w:val="22"/>
        </w:rPr>
        <w:t>b</w:t>
      </w:r>
      <w:r>
        <w:rPr>
          <w:rFonts w:ascii="Cambria" w:eastAsia="Cambria" w:hAnsi="Cambria" w:cs="Cambria"/>
          <w:sz w:val="22"/>
          <w:szCs w:val="22"/>
        </w:rPr>
        <w:t>l</w:t>
      </w:r>
      <w:r>
        <w:rPr>
          <w:rFonts w:ascii="Cambria" w:eastAsia="Cambria" w:hAnsi="Cambria" w:cs="Cambria"/>
          <w:spacing w:val="-2"/>
          <w:sz w:val="22"/>
          <w:szCs w:val="22"/>
        </w:rPr>
        <w:t>e</w:t>
      </w:r>
      <w:r>
        <w:rPr>
          <w:rFonts w:ascii="Cambria" w:eastAsia="Cambria" w:hAnsi="Cambria" w:cs="Cambria"/>
          <w:spacing w:val="1"/>
          <w:sz w:val="22"/>
          <w:szCs w:val="22"/>
        </w:rPr>
        <w:t>s</w:t>
      </w:r>
      <w:r>
        <w:rPr>
          <w:rFonts w:ascii="Cambria" w:eastAsia="Cambria" w:hAnsi="Cambria" w:cs="Cambria"/>
          <w:sz w:val="22"/>
          <w:szCs w:val="22"/>
        </w:rPr>
        <w:t>h</w:t>
      </w:r>
      <w:r>
        <w:rPr>
          <w:rFonts w:ascii="Cambria" w:eastAsia="Cambria" w:hAnsi="Cambria" w:cs="Cambria"/>
          <w:spacing w:val="-1"/>
          <w:sz w:val="22"/>
          <w:szCs w:val="22"/>
        </w:rPr>
        <w:t>o</w:t>
      </w:r>
      <w:r>
        <w:rPr>
          <w:rFonts w:ascii="Cambria" w:eastAsia="Cambria" w:hAnsi="Cambria" w:cs="Cambria"/>
          <w:sz w:val="22"/>
          <w:szCs w:val="22"/>
        </w:rPr>
        <w:t>ot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pacing w:val="-1"/>
          <w:sz w:val="22"/>
          <w:szCs w:val="22"/>
        </w:rPr>
        <w:t>n</w:t>
      </w:r>
      <w:r>
        <w:rPr>
          <w:rFonts w:ascii="Cambria" w:eastAsia="Cambria" w:hAnsi="Cambria" w:cs="Cambria"/>
          <w:sz w:val="22"/>
          <w:szCs w:val="22"/>
        </w:rPr>
        <w:t>g</w:t>
      </w:r>
    </w:p>
    <w:p w:rsidR="00F8223D" w:rsidRDefault="00F8223D">
      <w:pPr>
        <w:spacing w:before="16" w:line="240" w:lineRule="exact"/>
        <w:rPr>
          <w:sz w:val="24"/>
          <w:szCs w:val="24"/>
        </w:rPr>
      </w:pPr>
    </w:p>
    <w:p w:rsidR="006511F7" w:rsidRDefault="007E5993">
      <w:pPr>
        <w:ind w:left="732"/>
        <w:rPr>
          <w:rFonts w:ascii="Cambria" w:eastAsia="Cambria" w:hAnsi="Cambria" w:cs="Cambria"/>
          <w:b/>
          <w:sz w:val="22"/>
          <w:szCs w:val="22"/>
        </w:rPr>
      </w:pPr>
      <w:r w:rsidRPr="007E5993">
        <w:rPr>
          <w:rFonts w:ascii="Cambria" w:eastAsia="Cambria" w:hAnsi="Cambria" w:cs="Cambria"/>
          <w:b/>
          <w:spacing w:val="1"/>
          <w:sz w:val="22"/>
          <w:szCs w:val="22"/>
        </w:rPr>
        <w:t>L</w:t>
      </w:r>
      <w:r w:rsidRPr="007E5993">
        <w:rPr>
          <w:rFonts w:ascii="Cambria" w:eastAsia="Cambria" w:hAnsi="Cambria" w:cs="Cambria"/>
          <w:b/>
          <w:sz w:val="22"/>
          <w:szCs w:val="22"/>
        </w:rPr>
        <w:t>A</w:t>
      </w:r>
      <w:r w:rsidRPr="007E5993">
        <w:rPr>
          <w:rFonts w:ascii="Cambria" w:eastAsia="Cambria" w:hAnsi="Cambria" w:cs="Cambria"/>
          <w:b/>
          <w:spacing w:val="-1"/>
          <w:sz w:val="22"/>
          <w:szCs w:val="22"/>
        </w:rPr>
        <w:t>NGU</w:t>
      </w:r>
      <w:r w:rsidRPr="007E5993">
        <w:rPr>
          <w:rFonts w:ascii="Cambria" w:eastAsia="Cambria" w:hAnsi="Cambria" w:cs="Cambria"/>
          <w:b/>
          <w:sz w:val="22"/>
          <w:szCs w:val="22"/>
        </w:rPr>
        <w:t>A</w:t>
      </w:r>
      <w:r w:rsidRPr="007E5993">
        <w:rPr>
          <w:rFonts w:ascii="Cambria" w:eastAsia="Cambria" w:hAnsi="Cambria" w:cs="Cambria"/>
          <w:b/>
          <w:spacing w:val="-1"/>
          <w:sz w:val="22"/>
          <w:szCs w:val="22"/>
        </w:rPr>
        <w:t>G</w:t>
      </w:r>
      <w:r w:rsidRPr="007E5993">
        <w:rPr>
          <w:rFonts w:ascii="Cambria" w:eastAsia="Cambria" w:hAnsi="Cambria" w:cs="Cambria"/>
          <w:b/>
          <w:sz w:val="22"/>
          <w:szCs w:val="22"/>
        </w:rPr>
        <w:t>ES</w:t>
      </w:r>
      <w:r w:rsidRPr="007E5993">
        <w:rPr>
          <w:rFonts w:ascii="Cambria" w:eastAsia="Cambria" w:hAnsi="Cambria" w:cs="Cambria"/>
          <w:b/>
          <w:spacing w:val="1"/>
          <w:sz w:val="22"/>
          <w:szCs w:val="22"/>
        </w:rPr>
        <w:t>K</w:t>
      </w:r>
      <w:r w:rsidRPr="007E5993">
        <w:rPr>
          <w:rFonts w:ascii="Cambria" w:eastAsia="Cambria" w:hAnsi="Cambria" w:cs="Cambria"/>
          <w:b/>
          <w:spacing w:val="-1"/>
          <w:sz w:val="22"/>
          <w:szCs w:val="22"/>
        </w:rPr>
        <w:t>N</w:t>
      </w:r>
      <w:r w:rsidRPr="007E5993">
        <w:rPr>
          <w:rFonts w:ascii="Cambria" w:eastAsia="Cambria" w:hAnsi="Cambria" w:cs="Cambria"/>
          <w:b/>
          <w:sz w:val="22"/>
          <w:szCs w:val="22"/>
        </w:rPr>
        <w:t>O</w:t>
      </w:r>
      <w:r w:rsidRPr="007E5993">
        <w:rPr>
          <w:rFonts w:ascii="Cambria" w:eastAsia="Cambria" w:hAnsi="Cambria" w:cs="Cambria"/>
          <w:b/>
          <w:spacing w:val="-1"/>
          <w:sz w:val="22"/>
          <w:szCs w:val="22"/>
        </w:rPr>
        <w:t>W</w:t>
      </w:r>
      <w:r w:rsidRPr="007E5993">
        <w:rPr>
          <w:rFonts w:ascii="Cambria" w:eastAsia="Cambria" w:hAnsi="Cambria" w:cs="Cambria"/>
          <w:b/>
          <w:sz w:val="22"/>
          <w:szCs w:val="22"/>
        </w:rPr>
        <w:t>:</w:t>
      </w:r>
    </w:p>
    <w:p w:rsidR="00F8223D" w:rsidRDefault="0046370B">
      <w:pPr>
        <w:ind w:left="73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Gujarati, English &amp; Hindi</w:t>
      </w:r>
    </w:p>
    <w:p w:rsidR="00F8223D" w:rsidRDefault="00F8223D">
      <w:pPr>
        <w:spacing w:before="18" w:line="240" w:lineRule="exact"/>
        <w:rPr>
          <w:sz w:val="24"/>
          <w:szCs w:val="24"/>
        </w:rPr>
      </w:pPr>
    </w:p>
    <w:p w:rsidR="006511F7" w:rsidRDefault="006511F7">
      <w:pPr>
        <w:ind w:left="732"/>
        <w:rPr>
          <w:rFonts w:ascii="Cambria" w:eastAsia="Cambria" w:hAnsi="Cambria" w:cs="Cambria"/>
          <w:b/>
          <w:spacing w:val="-1"/>
          <w:sz w:val="22"/>
          <w:szCs w:val="22"/>
        </w:rPr>
      </w:pPr>
    </w:p>
    <w:p w:rsidR="00F8223D" w:rsidRDefault="007E5993">
      <w:pPr>
        <w:ind w:left="732"/>
        <w:rPr>
          <w:rFonts w:ascii="Cambria" w:eastAsia="Cambria" w:hAnsi="Cambria" w:cs="Cambria"/>
          <w:b/>
          <w:sz w:val="22"/>
          <w:szCs w:val="22"/>
        </w:rPr>
      </w:pPr>
      <w:r w:rsidRPr="007E5993">
        <w:rPr>
          <w:rFonts w:ascii="Cambria" w:eastAsia="Cambria" w:hAnsi="Cambria" w:cs="Cambria"/>
          <w:b/>
          <w:spacing w:val="-1"/>
          <w:sz w:val="22"/>
          <w:szCs w:val="22"/>
        </w:rPr>
        <w:t>P</w:t>
      </w:r>
      <w:r w:rsidRPr="007E5993">
        <w:rPr>
          <w:rFonts w:ascii="Cambria" w:eastAsia="Cambria" w:hAnsi="Cambria" w:cs="Cambria"/>
          <w:b/>
          <w:sz w:val="22"/>
          <w:szCs w:val="22"/>
        </w:rPr>
        <w:t>ER</w:t>
      </w:r>
      <w:r w:rsidRPr="007E5993">
        <w:rPr>
          <w:rFonts w:ascii="Cambria" w:eastAsia="Cambria" w:hAnsi="Cambria" w:cs="Cambria"/>
          <w:b/>
          <w:spacing w:val="-1"/>
          <w:sz w:val="22"/>
          <w:szCs w:val="22"/>
        </w:rPr>
        <w:t>S</w:t>
      </w:r>
      <w:r w:rsidRPr="007E5993">
        <w:rPr>
          <w:rFonts w:ascii="Cambria" w:eastAsia="Cambria" w:hAnsi="Cambria" w:cs="Cambria"/>
          <w:b/>
          <w:sz w:val="22"/>
          <w:szCs w:val="22"/>
        </w:rPr>
        <w:t>O</w:t>
      </w:r>
      <w:r w:rsidRPr="007E5993">
        <w:rPr>
          <w:rFonts w:ascii="Cambria" w:eastAsia="Cambria" w:hAnsi="Cambria" w:cs="Cambria"/>
          <w:b/>
          <w:spacing w:val="-1"/>
          <w:sz w:val="22"/>
          <w:szCs w:val="22"/>
        </w:rPr>
        <w:t>N</w:t>
      </w:r>
      <w:r w:rsidRPr="007E5993">
        <w:rPr>
          <w:rFonts w:ascii="Cambria" w:eastAsia="Cambria" w:hAnsi="Cambria" w:cs="Cambria"/>
          <w:b/>
          <w:sz w:val="22"/>
          <w:szCs w:val="22"/>
        </w:rPr>
        <w:t>ALDE</w:t>
      </w:r>
      <w:r w:rsidRPr="007E5993">
        <w:rPr>
          <w:rFonts w:ascii="Cambria" w:eastAsia="Cambria" w:hAnsi="Cambria" w:cs="Cambria"/>
          <w:b/>
          <w:spacing w:val="-2"/>
          <w:sz w:val="22"/>
          <w:szCs w:val="22"/>
        </w:rPr>
        <w:t>T</w:t>
      </w:r>
      <w:r w:rsidRPr="007E5993">
        <w:rPr>
          <w:rFonts w:ascii="Cambria" w:eastAsia="Cambria" w:hAnsi="Cambria" w:cs="Cambria"/>
          <w:b/>
          <w:sz w:val="22"/>
          <w:szCs w:val="22"/>
        </w:rPr>
        <w:t>AI</w:t>
      </w:r>
      <w:r w:rsidRPr="007E5993">
        <w:rPr>
          <w:rFonts w:ascii="Cambria" w:eastAsia="Cambria" w:hAnsi="Cambria" w:cs="Cambria"/>
          <w:b/>
          <w:spacing w:val="1"/>
          <w:sz w:val="22"/>
          <w:szCs w:val="22"/>
        </w:rPr>
        <w:t>L</w:t>
      </w:r>
      <w:r w:rsidRPr="007E5993">
        <w:rPr>
          <w:rFonts w:ascii="Cambria" w:eastAsia="Cambria" w:hAnsi="Cambria" w:cs="Cambria"/>
          <w:b/>
          <w:spacing w:val="-1"/>
          <w:sz w:val="22"/>
          <w:szCs w:val="22"/>
        </w:rPr>
        <w:t>S</w:t>
      </w:r>
      <w:r w:rsidRPr="007E5993">
        <w:rPr>
          <w:rFonts w:ascii="Cambria" w:eastAsia="Cambria" w:hAnsi="Cambria" w:cs="Cambria"/>
          <w:b/>
          <w:sz w:val="22"/>
          <w:szCs w:val="22"/>
        </w:rPr>
        <w:t>:</w:t>
      </w:r>
    </w:p>
    <w:p w:rsidR="00F8223D" w:rsidRDefault="007E5993">
      <w:pPr>
        <w:spacing w:line="240" w:lineRule="exact"/>
        <w:ind w:left="73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Date of </w:t>
      </w:r>
      <w:r>
        <w:rPr>
          <w:rFonts w:ascii="Cambria" w:eastAsia="Cambria" w:hAnsi="Cambria" w:cs="Cambria"/>
          <w:spacing w:val="-3"/>
          <w:sz w:val="22"/>
          <w:szCs w:val="22"/>
        </w:rPr>
        <w:t>B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z w:val="22"/>
          <w:szCs w:val="22"/>
        </w:rPr>
        <w:t>rth</w:t>
      </w:r>
      <w:proofErr w:type="gramStart"/>
      <w:r>
        <w:rPr>
          <w:rFonts w:ascii="Cambria" w:eastAsia="Cambria" w:hAnsi="Cambria" w:cs="Cambria"/>
          <w:sz w:val="22"/>
          <w:szCs w:val="22"/>
        </w:rPr>
        <w:t>:</w:t>
      </w:r>
      <w:r w:rsidR="006511F7">
        <w:rPr>
          <w:rFonts w:ascii="Cambria" w:eastAsia="Cambria" w:hAnsi="Cambria" w:cs="Cambria"/>
          <w:sz w:val="22"/>
          <w:szCs w:val="22"/>
        </w:rPr>
        <w:t>22</w:t>
      </w:r>
      <w:r w:rsidR="006511F7" w:rsidRPr="006511F7">
        <w:rPr>
          <w:rFonts w:ascii="Cambria" w:eastAsia="Cambria" w:hAnsi="Cambria" w:cs="Cambria"/>
          <w:sz w:val="22"/>
          <w:szCs w:val="22"/>
          <w:vertAlign w:val="superscript"/>
        </w:rPr>
        <w:t>nd</w:t>
      </w:r>
      <w:proofErr w:type="gramEnd"/>
      <w:r w:rsidR="006511F7">
        <w:rPr>
          <w:rFonts w:ascii="Cambria" w:eastAsia="Cambria" w:hAnsi="Cambria" w:cs="Cambria"/>
          <w:sz w:val="22"/>
          <w:szCs w:val="22"/>
        </w:rPr>
        <w:t xml:space="preserve"> July, 1983</w:t>
      </w:r>
      <w:r>
        <w:rPr>
          <w:rFonts w:ascii="Cambria" w:eastAsia="Cambria" w:hAnsi="Cambria" w:cs="Cambria"/>
          <w:sz w:val="22"/>
          <w:szCs w:val="22"/>
        </w:rPr>
        <w:t xml:space="preserve"> /Ma</w:t>
      </w:r>
      <w:r>
        <w:rPr>
          <w:rFonts w:ascii="Cambria" w:eastAsia="Cambria" w:hAnsi="Cambria" w:cs="Cambria"/>
          <w:spacing w:val="-2"/>
          <w:sz w:val="22"/>
          <w:szCs w:val="22"/>
        </w:rPr>
        <w:t>r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z w:val="22"/>
          <w:szCs w:val="22"/>
        </w:rPr>
        <w:t>tal S</w:t>
      </w:r>
      <w:r>
        <w:rPr>
          <w:rFonts w:ascii="Cambria" w:eastAsia="Cambria" w:hAnsi="Cambria" w:cs="Cambria"/>
          <w:spacing w:val="1"/>
          <w:sz w:val="22"/>
          <w:szCs w:val="22"/>
        </w:rPr>
        <w:t>t</w:t>
      </w:r>
      <w:r>
        <w:rPr>
          <w:rFonts w:ascii="Cambria" w:eastAsia="Cambria" w:hAnsi="Cambria" w:cs="Cambria"/>
          <w:sz w:val="22"/>
          <w:szCs w:val="22"/>
        </w:rPr>
        <w:t>a</w:t>
      </w:r>
      <w:r>
        <w:rPr>
          <w:rFonts w:ascii="Cambria" w:eastAsia="Cambria" w:hAnsi="Cambria" w:cs="Cambria"/>
          <w:spacing w:val="-3"/>
          <w:sz w:val="22"/>
          <w:szCs w:val="22"/>
        </w:rPr>
        <w:t>t</w:t>
      </w:r>
      <w:r>
        <w:rPr>
          <w:rFonts w:ascii="Cambria" w:eastAsia="Cambria" w:hAnsi="Cambria" w:cs="Cambria"/>
          <w:sz w:val="22"/>
          <w:szCs w:val="22"/>
        </w:rPr>
        <w:t>u</w:t>
      </w:r>
      <w:r>
        <w:rPr>
          <w:rFonts w:ascii="Cambria" w:eastAsia="Cambria" w:hAnsi="Cambria" w:cs="Cambria"/>
          <w:spacing w:val="1"/>
          <w:sz w:val="22"/>
          <w:szCs w:val="22"/>
        </w:rPr>
        <w:t>s</w:t>
      </w:r>
      <w:r>
        <w:rPr>
          <w:rFonts w:ascii="Cambria" w:eastAsia="Cambria" w:hAnsi="Cambria" w:cs="Cambria"/>
          <w:sz w:val="22"/>
          <w:szCs w:val="22"/>
        </w:rPr>
        <w:t xml:space="preserve">: </w:t>
      </w:r>
      <w:r>
        <w:rPr>
          <w:rFonts w:ascii="Cambria" w:eastAsia="Cambria" w:hAnsi="Cambria" w:cs="Cambria"/>
          <w:spacing w:val="-1"/>
          <w:sz w:val="22"/>
          <w:szCs w:val="22"/>
        </w:rPr>
        <w:t>B</w:t>
      </w:r>
      <w:r>
        <w:rPr>
          <w:rFonts w:ascii="Cambria" w:eastAsia="Cambria" w:hAnsi="Cambria" w:cs="Cambria"/>
          <w:spacing w:val="-2"/>
          <w:sz w:val="22"/>
          <w:szCs w:val="22"/>
        </w:rPr>
        <w:t>a</w:t>
      </w:r>
      <w:r>
        <w:rPr>
          <w:rFonts w:ascii="Cambria" w:eastAsia="Cambria" w:hAnsi="Cambria" w:cs="Cambria"/>
          <w:spacing w:val="1"/>
          <w:sz w:val="22"/>
          <w:szCs w:val="22"/>
        </w:rPr>
        <w:t>c</w:t>
      </w:r>
      <w:r>
        <w:rPr>
          <w:rFonts w:ascii="Cambria" w:eastAsia="Cambria" w:hAnsi="Cambria" w:cs="Cambria"/>
          <w:spacing w:val="-2"/>
          <w:sz w:val="22"/>
          <w:szCs w:val="22"/>
        </w:rPr>
        <w:t>h</w:t>
      </w:r>
      <w:r>
        <w:rPr>
          <w:rFonts w:ascii="Cambria" w:eastAsia="Cambria" w:hAnsi="Cambria" w:cs="Cambria"/>
          <w:sz w:val="22"/>
          <w:szCs w:val="22"/>
        </w:rPr>
        <w:t>elor/</w:t>
      </w:r>
      <w:r>
        <w:rPr>
          <w:rFonts w:ascii="Cambria" w:eastAsia="Cambria" w:hAnsi="Cambria" w:cs="Cambria"/>
          <w:spacing w:val="1"/>
          <w:sz w:val="22"/>
          <w:szCs w:val="22"/>
        </w:rPr>
        <w:t>N</w:t>
      </w:r>
      <w:r>
        <w:rPr>
          <w:rFonts w:ascii="Cambria" w:eastAsia="Cambria" w:hAnsi="Cambria" w:cs="Cambria"/>
          <w:sz w:val="22"/>
          <w:szCs w:val="22"/>
        </w:rPr>
        <w:t>a</w:t>
      </w:r>
      <w:r>
        <w:rPr>
          <w:rFonts w:ascii="Cambria" w:eastAsia="Cambria" w:hAnsi="Cambria" w:cs="Cambria"/>
          <w:spacing w:val="-3"/>
          <w:sz w:val="22"/>
          <w:szCs w:val="22"/>
        </w:rPr>
        <w:t>t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z w:val="22"/>
          <w:szCs w:val="22"/>
        </w:rPr>
        <w:t>ona</w:t>
      </w:r>
      <w:r>
        <w:rPr>
          <w:rFonts w:ascii="Cambria" w:eastAsia="Cambria" w:hAnsi="Cambria" w:cs="Cambria"/>
          <w:spacing w:val="-3"/>
          <w:sz w:val="22"/>
          <w:szCs w:val="22"/>
        </w:rPr>
        <w:t>l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z w:val="22"/>
          <w:szCs w:val="22"/>
        </w:rPr>
        <w:t>t</w:t>
      </w:r>
      <w:r>
        <w:rPr>
          <w:rFonts w:ascii="Cambria" w:eastAsia="Cambria" w:hAnsi="Cambria" w:cs="Cambria"/>
          <w:spacing w:val="-1"/>
          <w:sz w:val="22"/>
          <w:szCs w:val="22"/>
        </w:rPr>
        <w:t>y</w:t>
      </w:r>
      <w:r>
        <w:rPr>
          <w:rFonts w:ascii="Cambria" w:eastAsia="Cambria" w:hAnsi="Cambria" w:cs="Cambria"/>
          <w:sz w:val="22"/>
          <w:szCs w:val="22"/>
        </w:rPr>
        <w:t>: I</w:t>
      </w:r>
      <w:r>
        <w:rPr>
          <w:rFonts w:ascii="Cambria" w:eastAsia="Cambria" w:hAnsi="Cambria" w:cs="Cambria"/>
          <w:spacing w:val="-1"/>
          <w:sz w:val="22"/>
          <w:szCs w:val="22"/>
        </w:rPr>
        <w:t>n</w:t>
      </w:r>
      <w:r>
        <w:rPr>
          <w:rFonts w:ascii="Cambria" w:eastAsia="Cambria" w:hAnsi="Cambria" w:cs="Cambria"/>
          <w:sz w:val="22"/>
          <w:szCs w:val="22"/>
        </w:rPr>
        <w:t>d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z w:val="22"/>
          <w:szCs w:val="22"/>
        </w:rPr>
        <w:t>a</w:t>
      </w:r>
    </w:p>
    <w:p w:rsidR="00F8223D" w:rsidRDefault="00F8223D">
      <w:pPr>
        <w:spacing w:before="18" w:line="240" w:lineRule="exact"/>
        <w:rPr>
          <w:sz w:val="24"/>
          <w:szCs w:val="24"/>
        </w:rPr>
      </w:pPr>
    </w:p>
    <w:p w:rsidR="006511F7" w:rsidRDefault="007E5993" w:rsidP="006511F7">
      <w:pPr>
        <w:ind w:left="732"/>
        <w:rPr>
          <w:rFonts w:ascii="Cambria" w:eastAsia="Cambria" w:hAnsi="Cambria" w:cs="Cambria"/>
          <w:b/>
          <w:sz w:val="22"/>
          <w:szCs w:val="22"/>
        </w:rPr>
      </w:pPr>
      <w:r w:rsidRPr="007E5993">
        <w:rPr>
          <w:rFonts w:ascii="Cambria" w:eastAsia="Cambria" w:hAnsi="Cambria" w:cs="Cambria"/>
          <w:b/>
          <w:spacing w:val="-1"/>
          <w:sz w:val="22"/>
          <w:szCs w:val="22"/>
        </w:rPr>
        <w:t>P</w:t>
      </w:r>
      <w:r w:rsidRPr="007E5993">
        <w:rPr>
          <w:rFonts w:ascii="Cambria" w:eastAsia="Cambria" w:hAnsi="Cambria" w:cs="Cambria"/>
          <w:b/>
          <w:sz w:val="22"/>
          <w:szCs w:val="22"/>
        </w:rPr>
        <w:t>RE</w:t>
      </w:r>
      <w:r w:rsidRPr="007E5993">
        <w:rPr>
          <w:rFonts w:ascii="Cambria" w:eastAsia="Cambria" w:hAnsi="Cambria" w:cs="Cambria"/>
          <w:b/>
          <w:spacing w:val="1"/>
          <w:sz w:val="22"/>
          <w:szCs w:val="22"/>
        </w:rPr>
        <w:t>F</w:t>
      </w:r>
      <w:r w:rsidRPr="007E5993">
        <w:rPr>
          <w:rFonts w:ascii="Cambria" w:eastAsia="Cambria" w:hAnsi="Cambria" w:cs="Cambria"/>
          <w:b/>
          <w:sz w:val="22"/>
          <w:szCs w:val="22"/>
        </w:rPr>
        <w:t>ERR</w:t>
      </w:r>
      <w:r w:rsidRPr="007E5993">
        <w:rPr>
          <w:rFonts w:ascii="Cambria" w:eastAsia="Cambria" w:hAnsi="Cambria" w:cs="Cambria"/>
          <w:b/>
          <w:spacing w:val="-3"/>
          <w:sz w:val="22"/>
          <w:szCs w:val="22"/>
        </w:rPr>
        <w:t>E</w:t>
      </w:r>
      <w:r w:rsidRPr="007E5993">
        <w:rPr>
          <w:rFonts w:ascii="Cambria" w:eastAsia="Cambria" w:hAnsi="Cambria" w:cs="Cambria"/>
          <w:b/>
          <w:sz w:val="22"/>
          <w:szCs w:val="22"/>
        </w:rPr>
        <w:t>D</w:t>
      </w:r>
      <w:r w:rsidRPr="007E5993">
        <w:rPr>
          <w:rFonts w:ascii="Cambria" w:eastAsia="Cambria" w:hAnsi="Cambria" w:cs="Cambria"/>
          <w:b/>
          <w:spacing w:val="1"/>
          <w:sz w:val="22"/>
          <w:szCs w:val="22"/>
        </w:rPr>
        <w:t>L</w:t>
      </w:r>
      <w:r w:rsidRPr="007E5993">
        <w:rPr>
          <w:rFonts w:ascii="Cambria" w:eastAsia="Cambria" w:hAnsi="Cambria" w:cs="Cambria"/>
          <w:b/>
          <w:spacing w:val="-2"/>
          <w:sz w:val="22"/>
          <w:szCs w:val="22"/>
        </w:rPr>
        <w:t>O</w:t>
      </w:r>
      <w:r w:rsidRPr="007E5993">
        <w:rPr>
          <w:rFonts w:ascii="Cambria" w:eastAsia="Cambria" w:hAnsi="Cambria" w:cs="Cambria"/>
          <w:b/>
          <w:spacing w:val="1"/>
          <w:sz w:val="22"/>
          <w:szCs w:val="22"/>
        </w:rPr>
        <w:t>C</w:t>
      </w:r>
      <w:r w:rsidRPr="007E5993">
        <w:rPr>
          <w:rFonts w:ascii="Cambria" w:eastAsia="Cambria" w:hAnsi="Cambria" w:cs="Cambria"/>
          <w:b/>
          <w:sz w:val="22"/>
          <w:szCs w:val="22"/>
        </w:rPr>
        <w:t>AT</w:t>
      </w:r>
      <w:r w:rsidRPr="007E5993">
        <w:rPr>
          <w:rFonts w:ascii="Cambria" w:eastAsia="Cambria" w:hAnsi="Cambria" w:cs="Cambria"/>
          <w:b/>
          <w:spacing w:val="-3"/>
          <w:sz w:val="22"/>
          <w:szCs w:val="22"/>
        </w:rPr>
        <w:t>I</w:t>
      </w:r>
      <w:r w:rsidRPr="007E5993">
        <w:rPr>
          <w:rFonts w:ascii="Cambria" w:eastAsia="Cambria" w:hAnsi="Cambria" w:cs="Cambria"/>
          <w:b/>
          <w:sz w:val="22"/>
          <w:szCs w:val="22"/>
        </w:rPr>
        <w:t>O</w:t>
      </w:r>
      <w:r w:rsidRPr="007E5993">
        <w:rPr>
          <w:rFonts w:ascii="Cambria" w:eastAsia="Cambria" w:hAnsi="Cambria" w:cs="Cambria"/>
          <w:b/>
          <w:spacing w:val="-1"/>
          <w:sz w:val="22"/>
          <w:szCs w:val="22"/>
        </w:rPr>
        <w:t>N</w:t>
      </w:r>
      <w:r w:rsidRPr="007E5993">
        <w:rPr>
          <w:rFonts w:ascii="Cambria" w:eastAsia="Cambria" w:hAnsi="Cambria" w:cs="Cambria"/>
          <w:b/>
          <w:sz w:val="22"/>
          <w:szCs w:val="22"/>
        </w:rPr>
        <w:t>:</w:t>
      </w:r>
    </w:p>
    <w:p w:rsidR="00F8223D" w:rsidRPr="006511F7" w:rsidRDefault="007E5993" w:rsidP="006511F7">
      <w:pPr>
        <w:ind w:left="732"/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spacing w:val="-1"/>
          <w:sz w:val="22"/>
          <w:szCs w:val="22"/>
        </w:rPr>
        <w:t>Any</w:t>
      </w:r>
      <w:r>
        <w:rPr>
          <w:rFonts w:ascii="Cambria" w:eastAsia="Cambria" w:hAnsi="Cambria" w:cs="Cambria"/>
          <w:sz w:val="22"/>
          <w:szCs w:val="22"/>
        </w:rPr>
        <w:t xml:space="preserve">where on </w:t>
      </w:r>
      <w:proofErr w:type="spellStart"/>
      <w:r>
        <w:rPr>
          <w:rFonts w:ascii="Cambria" w:eastAsia="Cambria" w:hAnsi="Cambria" w:cs="Cambria"/>
          <w:spacing w:val="-1"/>
          <w:sz w:val="22"/>
          <w:szCs w:val="22"/>
        </w:rPr>
        <w:t>t</w:t>
      </w:r>
      <w:r>
        <w:rPr>
          <w:rFonts w:ascii="Cambria" w:eastAsia="Cambria" w:hAnsi="Cambria" w:cs="Cambria"/>
          <w:sz w:val="22"/>
          <w:szCs w:val="22"/>
        </w:rPr>
        <w:t>he</w:t>
      </w:r>
      <w:r>
        <w:rPr>
          <w:rFonts w:ascii="Cambria" w:eastAsia="Cambria" w:hAnsi="Cambria" w:cs="Cambria"/>
          <w:spacing w:val="-1"/>
          <w:sz w:val="22"/>
          <w:szCs w:val="22"/>
        </w:rPr>
        <w:t>p</w:t>
      </w:r>
      <w:r>
        <w:rPr>
          <w:rFonts w:ascii="Cambria" w:eastAsia="Cambria" w:hAnsi="Cambria" w:cs="Cambria"/>
          <w:sz w:val="22"/>
          <w:szCs w:val="22"/>
        </w:rPr>
        <w:t>lanet</w:t>
      </w:r>
      <w:proofErr w:type="spellEnd"/>
      <w:r>
        <w:rPr>
          <w:rFonts w:ascii="Cambria" w:eastAsia="Cambria" w:hAnsi="Cambria" w:cs="Cambria"/>
          <w:sz w:val="22"/>
          <w:szCs w:val="22"/>
        </w:rPr>
        <w:t>*</w:t>
      </w:r>
    </w:p>
    <w:p w:rsidR="00F8223D" w:rsidRDefault="00F8223D">
      <w:pPr>
        <w:spacing w:before="18" w:line="240" w:lineRule="exact"/>
        <w:rPr>
          <w:sz w:val="24"/>
          <w:szCs w:val="24"/>
        </w:rPr>
      </w:pPr>
    </w:p>
    <w:p w:rsidR="006511F7" w:rsidRDefault="007E5993">
      <w:pPr>
        <w:ind w:left="732"/>
        <w:rPr>
          <w:rFonts w:ascii="Cambria" w:eastAsia="Cambria" w:hAnsi="Cambria" w:cs="Cambria"/>
          <w:b/>
          <w:sz w:val="22"/>
          <w:szCs w:val="22"/>
        </w:rPr>
      </w:pPr>
      <w:r w:rsidRPr="007E5993">
        <w:rPr>
          <w:rFonts w:ascii="Cambria" w:eastAsia="Cambria" w:hAnsi="Cambria" w:cs="Cambria"/>
          <w:b/>
          <w:spacing w:val="1"/>
          <w:sz w:val="22"/>
          <w:szCs w:val="22"/>
        </w:rPr>
        <w:t>R</w:t>
      </w:r>
      <w:r w:rsidRPr="007E5993">
        <w:rPr>
          <w:rFonts w:ascii="Cambria" w:eastAsia="Cambria" w:hAnsi="Cambria" w:cs="Cambria"/>
          <w:b/>
          <w:sz w:val="22"/>
          <w:szCs w:val="22"/>
        </w:rPr>
        <w:t>E</w:t>
      </w:r>
      <w:r w:rsidRPr="007E5993">
        <w:rPr>
          <w:rFonts w:ascii="Cambria" w:eastAsia="Cambria" w:hAnsi="Cambria" w:cs="Cambria"/>
          <w:b/>
          <w:spacing w:val="1"/>
          <w:sz w:val="22"/>
          <w:szCs w:val="22"/>
        </w:rPr>
        <w:t>F</w:t>
      </w:r>
      <w:r w:rsidRPr="007E5993">
        <w:rPr>
          <w:rFonts w:ascii="Cambria" w:eastAsia="Cambria" w:hAnsi="Cambria" w:cs="Cambria"/>
          <w:b/>
          <w:sz w:val="22"/>
          <w:szCs w:val="22"/>
        </w:rPr>
        <w:t>ERE</w:t>
      </w:r>
      <w:r w:rsidRPr="007E5993">
        <w:rPr>
          <w:rFonts w:ascii="Cambria" w:eastAsia="Cambria" w:hAnsi="Cambria" w:cs="Cambria"/>
          <w:b/>
          <w:spacing w:val="-1"/>
          <w:sz w:val="22"/>
          <w:szCs w:val="22"/>
        </w:rPr>
        <w:t>N</w:t>
      </w:r>
      <w:r w:rsidRPr="007E5993">
        <w:rPr>
          <w:rFonts w:ascii="Cambria" w:eastAsia="Cambria" w:hAnsi="Cambria" w:cs="Cambria"/>
          <w:b/>
          <w:spacing w:val="-2"/>
          <w:sz w:val="22"/>
          <w:szCs w:val="22"/>
        </w:rPr>
        <w:t>C</w:t>
      </w:r>
      <w:r w:rsidRPr="007E5993">
        <w:rPr>
          <w:rFonts w:ascii="Cambria" w:eastAsia="Cambria" w:hAnsi="Cambria" w:cs="Cambria"/>
          <w:b/>
          <w:sz w:val="22"/>
          <w:szCs w:val="22"/>
        </w:rPr>
        <w:t>E:</w:t>
      </w:r>
    </w:p>
    <w:p w:rsidR="00F8223D" w:rsidRDefault="007E5993">
      <w:pPr>
        <w:ind w:left="732"/>
        <w:rPr>
          <w:rFonts w:ascii="Cambria" w:eastAsia="Cambria" w:hAnsi="Cambria" w:cs="Cambria"/>
          <w:sz w:val="22"/>
          <w:szCs w:val="22"/>
        </w:rPr>
      </w:pPr>
      <w:proofErr w:type="gramStart"/>
      <w:r>
        <w:rPr>
          <w:rFonts w:ascii="Cambria" w:eastAsia="Cambria" w:hAnsi="Cambria" w:cs="Cambria"/>
          <w:spacing w:val="-2"/>
          <w:sz w:val="22"/>
          <w:szCs w:val="22"/>
        </w:rPr>
        <w:t>W</w:t>
      </w:r>
      <w:bookmarkStart w:id="0" w:name="_GoBack"/>
      <w:bookmarkEnd w:id="0"/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z w:val="22"/>
          <w:szCs w:val="22"/>
        </w:rPr>
        <w:t xml:space="preserve">ll </w:t>
      </w:r>
      <w:r>
        <w:rPr>
          <w:rFonts w:ascii="Cambria" w:eastAsia="Cambria" w:hAnsi="Cambria" w:cs="Cambria"/>
          <w:spacing w:val="-1"/>
          <w:sz w:val="22"/>
          <w:szCs w:val="22"/>
        </w:rPr>
        <w:t>b</w:t>
      </w:r>
      <w:r>
        <w:rPr>
          <w:rFonts w:ascii="Cambria" w:eastAsia="Cambria" w:hAnsi="Cambria" w:cs="Cambria"/>
          <w:sz w:val="22"/>
          <w:szCs w:val="22"/>
        </w:rPr>
        <w:t xml:space="preserve">e </w:t>
      </w:r>
      <w:proofErr w:type="spellStart"/>
      <w:r>
        <w:rPr>
          <w:rFonts w:ascii="Cambria" w:eastAsia="Cambria" w:hAnsi="Cambria" w:cs="Cambria"/>
          <w:spacing w:val="-1"/>
          <w:sz w:val="22"/>
          <w:szCs w:val="22"/>
        </w:rPr>
        <w:t>p</w:t>
      </w:r>
      <w:r>
        <w:rPr>
          <w:rFonts w:ascii="Cambria" w:eastAsia="Cambria" w:hAnsi="Cambria" w:cs="Cambria"/>
          <w:sz w:val="22"/>
          <w:szCs w:val="22"/>
        </w:rPr>
        <w:t>ro</w:t>
      </w:r>
      <w:r>
        <w:rPr>
          <w:rFonts w:ascii="Cambria" w:eastAsia="Cambria" w:hAnsi="Cambria" w:cs="Cambria"/>
          <w:spacing w:val="-3"/>
          <w:sz w:val="22"/>
          <w:szCs w:val="22"/>
        </w:rPr>
        <w:t>v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z w:val="22"/>
          <w:szCs w:val="22"/>
        </w:rPr>
        <w:t>dedo</w:t>
      </w:r>
      <w:r>
        <w:rPr>
          <w:rFonts w:ascii="Cambria" w:eastAsia="Cambria" w:hAnsi="Cambria" w:cs="Cambria"/>
          <w:spacing w:val="-3"/>
          <w:sz w:val="22"/>
          <w:szCs w:val="22"/>
        </w:rPr>
        <w:t>n</w:t>
      </w:r>
      <w:proofErr w:type="spellEnd"/>
      <w:r>
        <w:rPr>
          <w:rFonts w:ascii="Cambria" w:eastAsia="Cambria" w:hAnsi="Cambria" w:cs="Cambria"/>
          <w:spacing w:val="1"/>
          <w:sz w:val="22"/>
          <w:szCs w:val="22"/>
        </w:rPr>
        <w:t>-</w:t>
      </w:r>
      <w:r>
        <w:rPr>
          <w:rFonts w:ascii="Cambria" w:eastAsia="Cambria" w:hAnsi="Cambria" w:cs="Cambria"/>
          <w:sz w:val="22"/>
          <w:szCs w:val="22"/>
        </w:rPr>
        <w:t>d</w:t>
      </w:r>
      <w:r>
        <w:rPr>
          <w:rFonts w:ascii="Cambria" w:eastAsia="Cambria" w:hAnsi="Cambria" w:cs="Cambria"/>
          <w:spacing w:val="-2"/>
          <w:sz w:val="22"/>
          <w:szCs w:val="22"/>
        </w:rPr>
        <w:t>e</w:t>
      </w:r>
      <w:r>
        <w:rPr>
          <w:rFonts w:ascii="Cambria" w:eastAsia="Cambria" w:hAnsi="Cambria" w:cs="Cambria"/>
          <w:spacing w:val="1"/>
          <w:sz w:val="22"/>
          <w:szCs w:val="22"/>
        </w:rPr>
        <w:t>m</w:t>
      </w:r>
      <w:r>
        <w:rPr>
          <w:rFonts w:ascii="Cambria" w:eastAsia="Cambria" w:hAnsi="Cambria" w:cs="Cambria"/>
          <w:sz w:val="22"/>
          <w:szCs w:val="22"/>
        </w:rPr>
        <w:t>an</w:t>
      </w:r>
      <w:r>
        <w:rPr>
          <w:rFonts w:ascii="Cambria" w:eastAsia="Cambria" w:hAnsi="Cambria" w:cs="Cambria"/>
          <w:spacing w:val="-1"/>
          <w:sz w:val="22"/>
          <w:szCs w:val="22"/>
        </w:rPr>
        <w:t>d</w:t>
      </w:r>
      <w:r>
        <w:rPr>
          <w:rFonts w:ascii="Cambria" w:eastAsia="Cambria" w:hAnsi="Cambria" w:cs="Cambria"/>
          <w:sz w:val="22"/>
          <w:szCs w:val="22"/>
        </w:rPr>
        <w:t>.</w:t>
      </w:r>
      <w:proofErr w:type="gramEnd"/>
    </w:p>
    <w:p w:rsidR="001243AD" w:rsidRDefault="001243AD" w:rsidP="001243AD">
      <w:pPr>
        <w:ind w:right="105"/>
        <w:jc w:val="right"/>
        <w:rPr>
          <w:rFonts w:ascii="Cambria" w:eastAsia="Cambria" w:hAnsi="Cambria" w:cs="Cambria"/>
          <w:sz w:val="22"/>
          <w:szCs w:val="22"/>
        </w:rPr>
      </w:pP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rFonts w:ascii="Cambria" w:eastAsia="Cambria" w:hAnsi="Cambria" w:cs="Cambria"/>
          <w:b/>
          <w:spacing w:val="1"/>
          <w:sz w:val="22"/>
          <w:szCs w:val="22"/>
        </w:rPr>
        <w:t>(</w:t>
      </w:r>
      <w:r w:rsidR="006511F7">
        <w:rPr>
          <w:rFonts w:ascii="Cambria" w:eastAsia="Cambria" w:hAnsi="Cambria" w:cs="Cambria"/>
          <w:b/>
          <w:sz w:val="22"/>
          <w:szCs w:val="22"/>
        </w:rPr>
        <w:t>BHARAT VALA</w:t>
      </w:r>
      <w:r>
        <w:rPr>
          <w:rFonts w:ascii="Cambria" w:eastAsia="Cambria" w:hAnsi="Cambria" w:cs="Cambria"/>
          <w:b/>
          <w:sz w:val="22"/>
          <w:szCs w:val="22"/>
        </w:rPr>
        <w:t>)</w:t>
      </w:r>
    </w:p>
    <w:p w:rsidR="001243AD" w:rsidRDefault="001243AD" w:rsidP="001243AD">
      <w:pPr>
        <w:ind w:right="1215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pacing w:val="-1"/>
          <w:w w:val="99"/>
        </w:rPr>
        <w:t>D</w:t>
      </w:r>
      <w:r>
        <w:rPr>
          <w:rFonts w:ascii="Calibri" w:eastAsia="Calibri" w:hAnsi="Calibri" w:cs="Calibri"/>
          <w:b/>
          <w:w w:val="99"/>
        </w:rPr>
        <w:t>at</w:t>
      </w:r>
      <w:r>
        <w:rPr>
          <w:rFonts w:ascii="Calibri" w:eastAsia="Calibri" w:hAnsi="Calibri" w:cs="Calibri"/>
          <w:b/>
          <w:spacing w:val="1"/>
          <w:w w:val="99"/>
        </w:rPr>
        <w:t>e</w:t>
      </w:r>
      <w:r>
        <w:rPr>
          <w:rFonts w:ascii="Calibri" w:eastAsia="Calibri" w:hAnsi="Calibri" w:cs="Calibri"/>
          <w:b/>
          <w:w w:val="99"/>
        </w:rPr>
        <w:t>:</w:t>
      </w:r>
    </w:p>
    <w:p w:rsidR="00F8223D" w:rsidRDefault="00F8223D">
      <w:pPr>
        <w:spacing w:line="200" w:lineRule="exact"/>
      </w:pPr>
    </w:p>
    <w:sectPr w:rsidR="00F8223D" w:rsidSect="006511F7">
      <w:type w:val="continuous"/>
      <w:pgSz w:w="11920" w:h="16840"/>
      <w:pgMar w:top="0" w:right="900" w:bottom="53" w:left="4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C3F20"/>
    <w:multiLevelType w:val="hybridMultilevel"/>
    <w:tmpl w:val="1D9643F2"/>
    <w:lvl w:ilvl="0" w:tplc="295645DC">
      <w:start w:val="1"/>
      <w:numFmt w:val="decimal"/>
      <w:lvlText w:val="%1."/>
      <w:lvlJc w:val="left"/>
      <w:pPr>
        <w:ind w:left="63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8459F"/>
    <w:multiLevelType w:val="hybridMultilevel"/>
    <w:tmpl w:val="3CE8E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8B27C4"/>
    <w:multiLevelType w:val="multilevel"/>
    <w:tmpl w:val="9B72E5F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218E0E30"/>
    <w:multiLevelType w:val="hybridMultilevel"/>
    <w:tmpl w:val="E3445A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A06562"/>
    <w:multiLevelType w:val="hybridMultilevel"/>
    <w:tmpl w:val="605C04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68841F9"/>
    <w:multiLevelType w:val="hybridMultilevel"/>
    <w:tmpl w:val="8B84AF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8D78EE"/>
    <w:multiLevelType w:val="hybridMultilevel"/>
    <w:tmpl w:val="321E0788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A1559F"/>
    <w:multiLevelType w:val="hybridMultilevel"/>
    <w:tmpl w:val="F33E3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846E61"/>
    <w:multiLevelType w:val="hybridMultilevel"/>
    <w:tmpl w:val="D3DAEF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A8682F"/>
    <w:multiLevelType w:val="hybridMultilevel"/>
    <w:tmpl w:val="355ECC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212CD9"/>
    <w:multiLevelType w:val="hybridMultilevel"/>
    <w:tmpl w:val="9350E1AE"/>
    <w:lvl w:ilvl="0" w:tplc="D77AE39C">
      <w:start w:val="1"/>
      <w:numFmt w:val="decimal"/>
      <w:lvlText w:val="%1."/>
      <w:lvlJc w:val="left"/>
      <w:pPr>
        <w:ind w:left="109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12" w:hanging="360"/>
      </w:pPr>
    </w:lvl>
    <w:lvl w:ilvl="2" w:tplc="4009001B" w:tentative="1">
      <w:start w:val="1"/>
      <w:numFmt w:val="lowerRoman"/>
      <w:lvlText w:val="%3."/>
      <w:lvlJc w:val="right"/>
      <w:pPr>
        <w:ind w:left="2532" w:hanging="180"/>
      </w:pPr>
    </w:lvl>
    <w:lvl w:ilvl="3" w:tplc="4009000F" w:tentative="1">
      <w:start w:val="1"/>
      <w:numFmt w:val="decimal"/>
      <w:lvlText w:val="%4."/>
      <w:lvlJc w:val="left"/>
      <w:pPr>
        <w:ind w:left="3252" w:hanging="360"/>
      </w:pPr>
    </w:lvl>
    <w:lvl w:ilvl="4" w:tplc="40090019" w:tentative="1">
      <w:start w:val="1"/>
      <w:numFmt w:val="lowerLetter"/>
      <w:lvlText w:val="%5."/>
      <w:lvlJc w:val="left"/>
      <w:pPr>
        <w:ind w:left="3972" w:hanging="360"/>
      </w:pPr>
    </w:lvl>
    <w:lvl w:ilvl="5" w:tplc="4009001B" w:tentative="1">
      <w:start w:val="1"/>
      <w:numFmt w:val="lowerRoman"/>
      <w:lvlText w:val="%6."/>
      <w:lvlJc w:val="right"/>
      <w:pPr>
        <w:ind w:left="4692" w:hanging="180"/>
      </w:pPr>
    </w:lvl>
    <w:lvl w:ilvl="6" w:tplc="4009000F" w:tentative="1">
      <w:start w:val="1"/>
      <w:numFmt w:val="decimal"/>
      <w:lvlText w:val="%7."/>
      <w:lvlJc w:val="left"/>
      <w:pPr>
        <w:ind w:left="5412" w:hanging="360"/>
      </w:pPr>
    </w:lvl>
    <w:lvl w:ilvl="7" w:tplc="40090019" w:tentative="1">
      <w:start w:val="1"/>
      <w:numFmt w:val="lowerLetter"/>
      <w:lvlText w:val="%8."/>
      <w:lvlJc w:val="left"/>
      <w:pPr>
        <w:ind w:left="6132" w:hanging="360"/>
      </w:pPr>
    </w:lvl>
    <w:lvl w:ilvl="8" w:tplc="40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11">
    <w:nsid w:val="734D1B01"/>
    <w:multiLevelType w:val="hybridMultilevel"/>
    <w:tmpl w:val="1DEADAE4"/>
    <w:lvl w:ilvl="0" w:tplc="DEE0C35C">
      <w:numFmt w:val="bullet"/>
      <w:lvlText w:val=""/>
      <w:lvlJc w:val="left"/>
      <w:pPr>
        <w:ind w:left="1452" w:hanging="360"/>
      </w:pPr>
      <w:rPr>
        <w:rFonts w:ascii="Symbol" w:eastAsia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1"/>
  </w:num>
  <w:num w:numId="4">
    <w:abstractNumId w:val="10"/>
  </w:num>
  <w:num w:numId="5">
    <w:abstractNumId w:val="9"/>
  </w:num>
  <w:num w:numId="6">
    <w:abstractNumId w:val="3"/>
  </w:num>
  <w:num w:numId="7">
    <w:abstractNumId w:val="1"/>
  </w:num>
  <w:num w:numId="8">
    <w:abstractNumId w:val="7"/>
  </w:num>
  <w:num w:numId="9">
    <w:abstractNumId w:val="4"/>
  </w:num>
  <w:num w:numId="10">
    <w:abstractNumId w:val="8"/>
  </w:num>
  <w:num w:numId="11">
    <w:abstractNumId w:val="5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223D"/>
    <w:rsid w:val="001243AD"/>
    <w:rsid w:val="0046370B"/>
    <w:rsid w:val="004B7990"/>
    <w:rsid w:val="005C26F0"/>
    <w:rsid w:val="006511F7"/>
    <w:rsid w:val="00660F1E"/>
    <w:rsid w:val="00676441"/>
    <w:rsid w:val="0079133C"/>
    <w:rsid w:val="00797B9B"/>
    <w:rsid w:val="007E5993"/>
    <w:rsid w:val="00834765"/>
    <w:rsid w:val="00890940"/>
    <w:rsid w:val="00B14F3B"/>
    <w:rsid w:val="00B94CD0"/>
    <w:rsid w:val="00CE0155"/>
    <w:rsid w:val="00D67081"/>
    <w:rsid w:val="00F8223D"/>
    <w:rsid w:val="00FA5C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3AD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CE0155"/>
    <w:pPr>
      <w:ind w:left="720"/>
      <w:contextualSpacing/>
    </w:pPr>
  </w:style>
  <w:style w:type="paragraph" w:styleId="NoSpacing">
    <w:name w:val="No Spacing"/>
    <w:uiPriority w:val="99"/>
    <w:qFormat/>
    <w:rsid w:val="0046370B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3AD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CE0155"/>
    <w:pPr>
      <w:ind w:left="720"/>
      <w:contextualSpacing/>
    </w:pPr>
  </w:style>
  <w:style w:type="paragraph" w:styleId="NoSpacing">
    <w:name w:val="No Spacing"/>
    <w:uiPriority w:val="99"/>
    <w:qFormat/>
    <w:rsid w:val="0046370B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vfsglobal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5A58E8-67B2-4CE2-A3E5-C98AC9B8E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Economy Travels</cp:lastModifiedBy>
  <cp:revision>5</cp:revision>
  <dcterms:created xsi:type="dcterms:W3CDTF">2016-05-23T08:13:00Z</dcterms:created>
  <dcterms:modified xsi:type="dcterms:W3CDTF">2016-08-12T06:01:00Z</dcterms:modified>
</cp:coreProperties>
</file>