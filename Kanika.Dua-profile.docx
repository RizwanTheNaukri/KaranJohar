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B84808" w:rsidRDefault="00B84808" w:rsidP="00B84808">
      <w:pPr>
        <w:autoSpaceDE w:val="0"/>
        <w:autoSpaceDN w:val="0"/>
        <w:adjustRightInd w:val="0"/>
        <w:ind w:left="-360"/>
        <w:rPr>
          <w:rFonts w:ascii="Arial" w:hAnsi="Arial" w:cs="Arial"/>
          <w:b/>
          <w:bCs/>
          <w:color w:val="000000"/>
          <w:sz w:val="19"/>
          <w:szCs w:val="19"/>
          <w:u w:val="single"/>
        </w:rPr>
      </w:pPr>
    </w:p>
    <w:p w:rsidR="00B84808" w:rsidRPr="00065991" w:rsidRDefault="004E2702" w:rsidP="00B84808">
      <w:pPr>
        <w:autoSpaceDE w:val="0"/>
        <w:autoSpaceDN w:val="0"/>
        <w:adjustRightInd w:val="0"/>
        <w:ind w:left="-360"/>
        <w:rPr>
          <w:rFonts w:ascii="Arial" w:hAnsi="Arial" w:cs="Arial"/>
          <w:b/>
          <w:bCs/>
          <w:color w:val="000000"/>
          <w:sz w:val="19"/>
          <w:szCs w:val="19"/>
          <w:u w:val="single"/>
        </w:rPr>
      </w:pPr>
      <w:r>
        <w:rPr>
          <w:rFonts w:ascii="Arial" w:hAnsi="Arial" w:cs="Arial"/>
          <w:b/>
          <w:bCs/>
          <w:noProof/>
          <w:color w:val="000000"/>
          <w:sz w:val="19"/>
          <w:szCs w:val="19"/>
          <w:u w:val="single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-586740</wp:posOffset>
                </wp:positionH>
                <wp:positionV relativeFrom="paragraph">
                  <wp:posOffset>-2827020</wp:posOffset>
                </wp:positionV>
                <wp:extent cx="0" cy="11576685"/>
                <wp:effectExtent l="0" t="0" r="19050" b="24765"/>
                <wp:wrapNone/>
                <wp:docPr id="6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1157668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733CEA" id="Straight Connector 10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6.2pt,-222.6pt" to="-46.2pt,688.95pt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 w:rsidR="00B84808">
        <w:rPr>
          <w:rFonts w:ascii="Arial" w:hAnsi="Arial" w:cs="Arial"/>
          <w:b/>
          <w:bCs/>
          <w:color w:val="000000"/>
          <w:sz w:val="19"/>
          <w:szCs w:val="19"/>
          <w:u w:val="single"/>
        </w:rPr>
        <w:t>KANIKA DUA</w:t>
      </w:r>
    </w:p>
    <w:p w:rsidR="001951C2" w:rsidRDefault="001951C2" w:rsidP="00B84808">
      <w:pPr>
        <w:autoSpaceDE w:val="0"/>
        <w:autoSpaceDN w:val="0"/>
        <w:adjustRightInd w:val="0"/>
        <w:ind w:left="-360"/>
        <w:rPr>
          <w:rFonts w:ascii="Arial" w:hAnsi="Arial" w:cs="Arial"/>
          <w:bCs/>
          <w:color w:val="000000"/>
          <w:sz w:val="19"/>
          <w:szCs w:val="19"/>
        </w:rPr>
      </w:pPr>
    </w:p>
    <w:p w:rsidR="00B84808" w:rsidRPr="000D654E" w:rsidRDefault="00B84808" w:rsidP="00B84808">
      <w:pPr>
        <w:autoSpaceDE w:val="0"/>
        <w:autoSpaceDN w:val="0"/>
        <w:adjustRightInd w:val="0"/>
        <w:ind w:left="-360"/>
        <w:rPr>
          <w:rFonts w:ascii="Arial" w:hAnsi="Arial" w:cs="Arial"/>
          <w:bCs/>
          <w:color w:val="000000"/>
          <w:sz w:val="19"/>
          <w:szCs w:val="19"/>
        </w:rPr>
      </w:pPr>
      <w:r w:rsidRPr="000D654E">
        <w:rPr>
          <w:rFonts w:ascii="Arial" w:hAnsi="Arial" w:cs="Arial"/>
          <w:bCs/>
          <w:color w:val="000000"/>
          <w:sz w:val="19"/>
          <w:szCs w:val="19"/>
        </w:rPr>
        <w:t>Phone: +91- 9687808165</w:t>
      </w:r>
    </w:p>
    <w:p w:rsidR="00B84808" w:rsidRPr="000D654E" w:rsidRDefault="00B84808" w:rsidP="00B84808">
      <w:pPr>
        <w:autoSpaceDE w:val="0"/>
        <w:autoSpaceDN w:val="0"/>
        <w:adjustRightInd w:val="0"/>
        <w:ind w:left="-360"/>
        <w:rPr>
          <w:rFonts w:ascii="Arial" w:hAnsi="Arial" w:cs="Arial"/>
          <w:bCs/>
          <w:color w:val="000000"/>
          <w:sz w:val="19"/>
          <w:szCs w:val="19"/>
        </w:rPr>
      </w:pPr>
      <w:r w:rsidRPr="000D654E">
        <w:rPr>
          <w:rFonts w:ascii="Arial" w:hAnsi="Arial" w:cs="Arial"/>
          <w:bCs/>
          <w:color w:val="000000"/>
          <w:sz w:val="19"/>
          <w:szCs w:val="19"/>
        </w:rPr>
        <w:t>Present Add</w:t>
      </w:r>
      <w:r w:rsidR="001951C2">
        <w:rPr>
          <w:rFonts w:ascii="Arial" w:hAnsi="Arial" w:cs="Arial"/>
          <w:bCs/>
          <w:color w:val="000000"/>
          <w:sz w:val="19"/>
          <w:szCs w:val="19"/>
        </w:rPr>
        <w:t xml:space="preserve">ress : N 53,ASMAKAM 2, </w:t>
      </w:r>
      <w:proofErr w:type="spellStart"/>
      <w:r w:rsidR="001951C2">
        <w:rPr>
          <w:rFonts w:ascii="Arial" w:hAnsi="Arial" w:cs="Arial"/>
          <w:bCs/>
          <w:color w:val="000000"/>
          <w:sz w:val="19"/>
          <w:szCs w:val="19"/>
        </w:rPr>
        <w:t>Vejalpur</w:t>
      </w:r>
      <w:proofErr w:type="spellEnd"/>
      <w:r w:rsidR="001951C2">
        <w:rPr>
          <w:rFonts w:ascii="Arial" w:hAnsi="Arial" w:cs="Arial"/>
          <w:bCs/>
          <w:color w:val="000000"/>
          <w:sz w:val="19"/>
          <w:szCs w:val="19"/>
        </w:rPr>
        <w:t xml:space="preserve">  </w:t>
      </w:r>
      <w:r w:rsidRPr="000D654E">
        <w:rPr>
          <w:rFonts w:ascii="Arial" w:hAnsi="Arial" w:cs="Arial"/>
          <w:bCs/>
          <w:color w:val="000000"/>
          <w:sz w:val="19"/>
          <w:szCs w:val="19"/>
        </w:rPr>
        <w:t>Ahmedabad 380051 Gujarat.</w:t>
      </w:r>
    </w:p>
    <w:p w:rsidR="00B84808" w:rsidRPr="000D654E" w:rsidRDefault="00B84808" w:rsidP="00B84808">
      <w:pPr>
        <w:autoSpaceDE w:val="0"/>
        <w:autoSpaceDN w:val="0"/>
        <w:adjustRightInd w:val="0"/>
        <w:ind w:left="-360"/>
        <w:rPr>
          <w:rFonts w:ascii="Arial" w:hAnsi="Arial" w:cs="Arial"/>
          <w:bCs/>
          <w:color w:val="000000"/>
          <w:sz w:val="19"/>
          <w:szCs w:val="19"/>
        </w:rPr>
      </w:pPr>
      <w:r w:rsidRPr="000D654E">
        <w:rPr>
          <w:rFonts w:ascii="Arial" w:hAnsi="Arial" w:cs="Arial"/>
          <w:bCs/>
          <w:color w:val="000000"/>
          <w:sz w:val="19"/>
          <w:szCs w:val="19"/>
        </w:rPr>
        <w:t xml:space="preserve">Permanent Address : 92B </w:t>
      </w:r>
      <w:proofErr w:type="spellStart"/>
      <w:r w:rsidRPr="000D654E">
        <w:rPr>
          <w:rFonts w:ascii="Arial" w:hAnsi="Arial" w:cs="Arial"/>
          <w:bCs/>
          <w:color w:val="000000"/>
          <w:sz w:val="19"/>
          <w:szCs w:val="19"/>
        </w:rPr>
        <w:t>Vinoba</w:t>
      </w:r>
      <w:proofErr w:type="spellEnd"/>
      <w:r w:rsidRPr="000D654E">
        <w:rPr>
          <w:rFonts w:ascii="Arial" w:hAnsi="Arial" w:cs="Arial"/>
          <w:bCs/>
          <w:color w:val="000000"/>
          <w:sz w:val="19"/>
          <w:szCs w:val="19"/>
        </w:rPr>
        <w:t xml:space="preserve"> </w:t>
      </w:r>
      <w:proofErr w:type="spellStart"/>
      <w:r w:rsidRPr="000D654E">
        <w:rPr>
          <w:rFonts w:ascii="Arial" w:hAnsi="Arial" w:cs="Arial"/>
          <w:bCs/>
          <w:color w:val="000000"/>
          <w:sz w:val="19"/>
          <w:szCs w:val="19"/>
        </w:rPr>
        <w:t>Puri</w:t>
      </w:r>
      <w:proofErr w:type="spellEnd"/>
      <w:r w:rsidRPr="000D654E">
        <w:rPr>
          <w:rFonts w:ascii="Arial" w:hAnsi="Arial" w:cs="Arial"/>
          <w:bCs/>
          <w:color w:val="000000"/>
          <w:sz w:val="19"/>
          <w:szCs w:val="19"/>
        </w:rPr>
        <w:t xml:space="preserve"> First Floor </w:t>
      </w:r>
      <w:proofErr w:type="spellStart"/>
      <w:r w:rsidRPr="000D654E">
        <w:rPr>
          <w:rFonts w:ascii="Arial" w:hAnsi="Arial" w:cs="Arial"/>
          <w:bCs/>
          <w:color w:val="000000"/>
          <w:sz w:val="19"/>
          <w:szCs w:val="19"/>
        </w:rPr>
        <w:t>Lajpat</w:t>
      </w:r>
      <w:proofErr w:type="spellEnd"/>
      <w:r w:rsidRPr="000D654E">
        <w:rPr>
          <w:rFonts w:ascii="Arial" w:hAnsi="Arial" w:cs="Arial"/>
          <w:bCs/>
          <w:color w:val="000000"/>
          <w:sz w:val="19"/>
          <w:szCs w:val="19"/>
        </w:rPr>
        <w:t xml:space="preserve"> Nagar 2 New Delhi 110024</w:t>
      </w:r>
    </w:p>
    <w:p w:rsidR="00B84808" w:rsidRDefault="00B84808" w:rsidP="00B84808">
      <w:pPr>
        <w:autoSpaceDE w:val="0"/>
        <w:autoSpaceDN w:val="0"/>
        <w:adjustRightInd w:val="0"/>
        <w:ind w:left="-360"/>
        <w:rPr>
          <w:rFonts w:ascii="Arial" w:hAnsi="Arial" w:cs="Arial"/>
          <w:b/>
          <w:bCs/>
          <w:color w:val="000000"/>
          <w:sz w:val="19"/>
          <w:szCs w:val="19"/>
        </w:rPr>
      </w:pPr>
    </w:p>
    <w:p w:rsidR="00B84808" w:rsidRPr="00065991" w:rsidRDefault="00B84808" w:rsidP="00B84808">
      <w:pPr>
        <w:autoSpaceDE w:val="0"/>
        <w:autoSpaceDN w:val="0"/>
        <w:adjustRightInd w:val="0"/>
        <w:ind w:left="-360"/>
        <w:rPr>
          <w:rFonts w:ascii="Arial" w:hAnsi="Arial" w:cs="Arial"/>
          <w:b/>
          <w:bCs/>
          <w:color w:val="0000FF"/>
          <w:sz w:val="19"/>
          <w:szCs w:val="19"/>
        </w:rPr>
      </w:pPr>
      <w:r w:rsidRPr="00065991">
        <w:rPr>
          <w:rFonts w:ascii="Arial" w:hAnsi="Arial" w:cs="Arial"/>
          <w:b/>
          <w:bCs/>
          <w:color w:val="000000"/>
          <w:sz w:val="19"/>
          <w:szCs w:val="19"/>
        </w:rPr>
        <w:t xml:space="preserve">Email: </w:t>
      </w:r>
      <w:r>
        <w:rPr>
          <w:rFonts w:ascii="Arial" w:hAnsi="Arial" w:cs="Arial"/>
          <w:b/>
          <w:bCs/>
          <w:color w:val="0000FF"/>
          <w:sz w:val="19"/>
          <w:szCs w:val="19"/>
          <w:u w:val="single"/>
        </w:rPr>
        <w:t>kanika.sdua</w:t>
      </w:r>
      <w:r w:rsidRPr="00065991">
        <w:rPr>
          <w:rFonts w:ascii="Arial" w:hAnsi="Arial" w:cs="Arial"/>
          <w:b/>
          <w:bCs/>
          <w:color w:val="0000FF"/>
          <w:sz w:val="19"/>
          <w:szCs w:val="19"/>
          <w:u w:val="single"/>
        </w:rPr>
        <w:t>@gmail.com</w:t>
      </w:r>
    </w:p>
    <w:p w:rsidR="00BC6E60" w:rsidRDefault="00BC6E60" w:rsidP="00BC6E60">
      <w:pPr>
        <w:autoSpaceDE w:val="0"/>
        <w:autoSpaceDN w:val="0"/>
        <w:adjustRightInd w:val="0"/>
        <w:ind w:left="-360"/>
        <w:rPr>
          <w:rFonts w:ascii="Arial" w:hAnsi="Arial" w:cs="Arial"/>
          <w:b/>
          <w:bCs/>
          <w:color w:val="000000"/>
          <w:sz w:val="19"/>
          <w:szCs w:val="19"/>
        </w:rPr>
      </w:pPr>
    </w:p>
    <w:p w:rsidR="00BC6E60" w:rsidRDefault="004E2702" w:rsidP="00BC6E60">
      <w:pPr>
        <w:autoSpaceDE w:val="0"/>
        <w:autoSpaceDN w:val="0"/>
        <w:adjustRightInd w:val="0"/>
        <w:ind w:left="-360"/>
        <w:jc w:val="center"/>
        <w:rPr>
          <w:rFonts w:ascii="Arial" w:hAnsi="Arial" w:cs="Arial"/>
          <w:b/>
          <w:bCs/>
          <w:i/>
          <w:iCs/>
          <w:color w:val="000000"/>
          <w:sz w:val="19"/>
          <w:szCs w:val="19"/>
        </w:rPr>
      </w:pPr>
      <w:r>
        <w:rPr>
          <w:rFonts w:ascii="Arial" w:hAnsi="Arial" w:cs="Arial"/>
          <w:b/>
          <w:bCs/>
          <w:i/>
          <w:iCs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62865</wp:posOffset>
                </wp:positionV>
                <wp:extent cx="5986780" cy="0"/>
                <wp:effectExtent l="0" t="0" r="13970" b="38100"/>
                <wp:wrapNone/>
                <wp:docPr id="5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8678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EECD53" id="Straight Connector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95pt" to="471.4pt,4.95pt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</w:p>
    <w:p w:rsidR="00BC6E60" w:rsidRDefault="00BC6E60" w:rsidP="00BC6E60">
      <w:pPr>
        <w:autoSpaceDE w:val="0"/>
        <w:autoSpaceDN w:val="0"/>
        <w:adjustRightInd w:val="0"/>
        <w:ind w:left="-360"/>
        <w:jc w:val="center"/>
        <w:rPr>
          <w:rFonts w:ascii="Arial" w:hAnsi="Arial" w:cs="Arial"/>
          <w:b/>
          <w:bCs/>
          <w:i/>
          <w:iCs/>
          <w:color w:val="000000"/>
          <w:sz w:val="19"/>
          <w:szCs w:val="19"/>
        </w:rPr>
      </w:pPr>
      <w:r>
        <w:rPr>
          <w:rFonts w:ascii="Arial" w:hAnsi="Arial" w:cs="Arial"/>
          <w:b/>
          <w:bCs/>
          <w:i/>
          <w:iCs/>
          <w:color w:val="000000"/>
          <w:sz w:val="19"/>
          <w:szCs w:val="19"/>
        </w:rPr>
        <w:t>Seeking a Profile wherein my experience, knowledge &amp; skills can be utilized in a direction</w:t>
      </w:r>
    </w:p>
    <w:p w:rsidR="00BC6E60" w:rsidRDefault="00BC6E60" w:rsidP="00BC6E60">
      <w:pPr>
        <w:autoSpaceDE w:val="0"/>
        <w:autoSpaceDN w:val="0"/>
        <w:adjustRightInd w:val="0"/>
        <w:ind w:left="-360"/>
        <w:jc w:val="center"/>
        <w:rPr>
          <w:rFonts w:ascii="Arial" w:hAnsi="Arial" w:cs="Arial"/>
          <w:b/>
          <w:bCs/>
          <w:i/>
          <w:iCs/>
          <w:color w:val="000000"/>
          <w:sz w:val="19"/>
          <w:szCs w:val="19"/>
        </w:rPr>
      </w:pPr>
      <w:r>
        <w:rPr>
          <w:rFonts w:ascii="Arial" w:hAnsi="Arial" w:cs="Arial"/>
          <w:b/>
          <w:bCs/>
          <w:i/>
          <w:iCs/>
          <w:color w:val="000000"/>
          <w:sz w:val="19"/>
          <w:szCs w:val="19"/>
        </w:rPr>
        <w:t>of growth to maximize the output from the opportunity I get and add value to the</w:t>
      </w:r>
    </w:p>
    <w:p w:rsidR="00BC6E60" w:rsidRDefault="00BC6E60" w:rsidP="00BC6E60">
      <w:pPr>
        <w:autoSpaceDE w:val="0"/>
        <w:autoSpaceDN w:val="0"/>
        <w:adjustRightInd w:val="0"/>
        <w:ind w:left="-360"/>
        <w:jc w:val="center"/>
        <w:rPr>
          <w:rFonts w:ascii="Arial" w:hAnsi="Arial" w:cs="Arial"/>
          <w:b/>
          <w:bCs/>
          <w:i/>
          <w:iCs/>
          <w:color w:val="000000"/>
          <w:sz w:val="19"/>
          <w:szCs w:val="19"/>
        </w:rPr>
      </w:pPr>
      <w:r>
        <w:rPr>
          <w:rFonts w:ascii="Arial" w:hAnsi="Arial" w:cs="Arial"/>
          <w:b/>
          <w:bCs/>
          <w:i/>
          <w:iCs/>
          <w:color w:val="000000"/>
          <w:sz w:val="19"/>
          <w:szCs w:val="19"/>
        </w:rPr>
        <w:t>Organization &amp; myself.</w:t>
      </w:r>
    </w:p>
    <w:p w:rsidR="00A70858" w:rsidRPr="00B82551" w:rsidRDefault="00A70858">
      <w:pPr>
        <w:pStyle w:val="BodyText2"/>
        <w:ind w:left="720" w:firstLine="720"/>
        <w:rPr>
          <w:rFonts w:ascii="Book Antiqua" w:hAnsi="Book Antiqua"/>
          <w:b/>
          <w:szCs w:val="22"/>
          <w:lang w:val="fr-FR"/>
        </w:rPr>
      </w:pPr>
      <w:r w:rsidRPr="00B82551">
        <w:rPr>
          <w:rFonts w:ascii="Book Antiqua" w:hAnsi="Book Antiqua"/>
          <w:b/>
          <w:szCs w:val="22"/>
          <w:lang w:val="fr-FR"/>
        </w:rPr>
        <w:tab/>
      </w:r>
      <w:r w:rsidRPr="00B82551">
        <w:rPr>
          <w:rFonts w:ascii="Book Antiqua" w:hAnsi="Book Antiqua"/>
          <w:b/>
          <w:szCs w:val="22"/>
          <w:lang w:val="fr-FR"/>
        </w:rPr>
        <w:tab/>
      </w:r>
      <w:r w:rsidRPr="00B82551">
        <w:rPr>
          <w:rFonts w:ascii="Book Antiqua" w:hAnsi="Book Antiqua"/>
          <w:b/>
          <w:szCs w:val="22"/>
          <w:lang w:val="fr-FR"/>
        </w:rPr>
        <w:tab/>
        <w:t xml:space="preserve">  </w:t>
      </w:r>
    </w:p>
    <w:p w:rsidR="00A70858" w:rsidRPr="00A70858" w:rsidRDefault="00A70858">
      <w:pPr>
        <w:pStyle w:val="Heading1"/>
        <w:jc w:val="both"/>
        <w:rPr>
          <w:rFonts w:ascii="Book Antiqua" w:hAnsi="Book Antiqua"/>
          <w:i/>
          <w:sz w:val="22"/>
          <w:szCs w:val="22"/>
          <w:u w:val="single"/>
        </w:rPr>
      </w:pPr>
      <w:r w:rsidRPr="00A70858">
        <w:rPr>
          <w:rFonts w:ascii="Book Antiqua" w:hAnsi="Book Antiqua"/>
          <w:i/>
          <w:sz w:val="22"/>
          <w:szCs w:val="22"/>
          <w:u w:val="single"/>
        </w:rPr>
        <w:t>Summary</w:t>
      </w:r>
    </w:p>
    <w:p w:rsidR="00A70858" w:rsidRPr="00A70858" w:rsidRDefault="00447A5B">
      <w:pPr>
        <w:jc w:val="both"/>
        <w:rPr>
          <w:rFonts w:ascii="Book Antiqua" w:hAnsi="Book Antiqua"/>
          <w:b/>
          <w:color w:val="000000"/>
          <w:sz w:val="22"/>
          <w:szCs w:val="22"/>
        </w:rPr>
      </w:pPr>
      <w:r>
        <w:rPr>
          <w:rFonts w:ascii="Book Antiqua" w:hAnsi="Book Antiqua"/>
          <w:b/>
          <w:color w:val="000000"/>
          <w:sz w:val="22"/>
          <w:szCs w:val="22"/>
        </w:rPr>
        <w:t xml:space="preserve">An </w:t>
      </w:r>
      <w:proofErr w:type="spellStart"/>
      <w:r w:rsidR="002437C7">
        <w:rPr>
          <w:rFonts w:ascii="Book Antiqua" w:hAnsi="Book Antiqua"/>
          <w:b/>
          <w:color w:val="000000"/>
          <w:sz w:val="22"/>
          <w:szCs w:val="22"/>
        </w:rPr>
        <w:t>A</w:t>
      </w:r>
      <w:r w:rsidR="00A70858" w:rsidRPr="00A70858">
        <w:rPr>
          <w:rFonts w:ascii="Book Antiqua" w:hAnsi="Book Antiqua"/>
          <w:b/>
          <w:color w:val="000000"/>
          <w:sz w:val="22"/>
          <w:szCs w:val="22"/>
        </w:rPr>
        <w:t>dmistration</w:t>
      </w:r>
      <w:proofErr w:type="spellEnd"/>
      <w:r w:rsidR="00A70858" w:rsidRPr="00A70858">
        <w:rPr>
          <w:rFonts w:ascii="Book Antiqua" w:hAnsi="Book Antiqua"/>
          <w:b/>
          <w:color w:val="000000"/>
          <w:sz w:val="22"/>
          <w:szCs w:val="22"/>
        </w:rPr>
        <w:t xml:space="preserve"> </w:t>
      </w:r>
      <w:r w:rsidR="00DB225B">
        <w:rPr>
          <w:rFonts w:ascii="Book Antiqua" w:hAnsi="Book Antiqua"/>
          <w:b/>
          <w:color w:val="000000"/>
          <w:sz w:val="22"/>
          <w:szCs w:val="22"/>
        </w:rPr>
        <w:t>professional</w:t>
      </w:r>
      <w:r w:rsidR="00A70858">
        <w:rPr>
          <w:rFonts w:ascii="Book Antiqua" w:hAnsi="Book Antiqua"/>
          <w:b/>
          <w:color w:val="000000"/>
          <w:sz w:val="22"/>
          <w:szCs w:val="22"/>
        </w:rPr>
        <w:t xml:space="preserve"> </w:t>
      </w:r>
      <w:r w:rsidR="008E2698">
        <w:rPr>
          <w:rFonts w:ascii="Book Antiqua" w:hAnsi="Book Antiqua"/>
          <w:b/>
          <w:color w:val="000000"/>
          <w:sz w:val="22"/>
          <w:szCs w:val="22"/>
        </w:rPr>
        <w:t>having qualification of</w:t>
      </w:r>
      <w:r w:rsidR="00A70858">
        <w:rPr>
          <w:rFonts w:ascii="Book Antiqua" w:hAnsi="Book Antiqua"/>
          <w:b/>
          <w:color w:val="000000"/>
          <w:sz w:val="22"/>
          <w:szCs w:val="22"/>
        </w:rPr>
        <w:t xml:space="preserve"> </w:t>
      </w:r>
      <w:r w:rsidR="00EF57BF">
        <w:rPr>
          <w:rFonts w:ascii="Book Antiqua" w:hAnsi="Book Antiqua"/>
          <w:b/>
          <w:color w:val="000000"/>
          <w:sz w:val="22"/>
          <w:szCs w:val="22"/>
        </w:rPr>
        <w:t>Montessori</w:t>
      </w:r>
      <w:r w:rsidR="00BC6E60">
        <w:rPr>
          <w:rFonts w:ascii="Book Antiqua" w:hAnsi="Book Antiqua"/>
          <w:b/>
          <w:color w:val="000000"/>
          <w:sz w:val="22"/>
          <w:szCs w:val="22"/>
        </w:rPr>
        <w:t xml:space="preserve"> Teaching and BED </w:t>
      </w:r>
      <w:r w:rsidR="002437C7">
        <w:rPr>
          <w:rFonts w:ascii="Book Antiqua" w:hAnsi="Book Antiqua"/>
          <w:b/>
          <w:color w:val="000000"/>
          <w:sz w:val="22"/>
          <w:szCs w:val="22"/>
        </w:rPr>
        <w:t xml:space="preserve"> + 2 years</w:t>
      </w:r>
      <w:r w:rsidR="00A70858" w:rsidRPr="00A70858">
        <w:rPr>
          <w:rFonts w:ascii="Book Antiqua" w:hAnsi="Book Antiqua"/>
          <w:b/>
          <w:color w:val="000000"/>
          <w:sz w:val="22"/>
          <w:szCs w:val="22"/>
        </w:rPr>
        <w:t xml:space="preserve"> Dip in </w:t>
      </w:r>
      <w:r w:rsidR="002437C7">
        <w:rPr>
          <w:rFonts w:ascii="Book Antiqua" w:hAnsi="Book Antiqua"/>
          <w:b/>
          <w:color w:val="000000"/>
          <w:sz w:val="22"/>
          <w:szCs w:val="22"/>
        </w:rPr>
        <w:t xml:space="preserve">Holistic health and Fitness </w:t>
      </w:r>
      <w:r w:rsidR="008E2698">
        <w:rPr>
          <w:rFonts w:ascii="Book Antiqua" w:hAnsi="Book Antiqua"/>
          <w:b/>
          <w:color w:val="000000"/>
          <w:sz w:val="22"/>
          <w:szCs w:val="22"/>
        </w:rPr>
        <w:t xml:space="preserve">with </w:t>
      </w:r>
      <w:r w:rsidR="002437C7">
        <w:rPr>
          <w:rFonts w:ascii="Book Antiqua" w:hAnsi="Book Antiqua"/>
          <w:b/>
          <w:color w:val="000000"/>
          <w:sz w:val="22"/>
          <w:szCs w:val="22"/>
        </w:rPr>
        <w:t xml:space="preserve">over </w:t>
      </w:r>
      <w:r w:rsidR="00D5025D">
        <w:rPr>
          <w:rFonts w:ascii="Book Antiqua" w:hAnsi="Book Antiqua"/>
          <w:b/>
          <w:color w:val="000000"/>
          <w:sz w:val="22"/>
          <w:szCs w:val="22"/>
        </w:rPr>
        <w:t>5</w:t>
      </w:r>
      <w:r w:rsidR="002437C7">
        <w:rPr>
          <w:rFonts w:ascii="Book Antiqua" w:hAnsi="Book Antiqua"/>
          <w:b/>
          <w:color w:val="000000"/>
          <w:sz w:val="22"/>
          <w:szCs w:val="22"/>
        </w:rPr>
        <w:t xml:space="preserve"> </w:t>
      </w:r>
      <w:r w:rsidR="00BC6E60">
        <w:rPr>
          <w:rFonts w:ascii="Book Antiqua" w:hAnsi="Book Antiqua"/>
          <w:b/>
          <w:color w:val="000000"/>
          <w:sz w:val="22"/>
          <w:szCs w:val="22"/>
        </w:rPr>
        <w:t>+</w:t>
      </w:r>
      <w:r w:rsidR="00A70858" w:rsidRPr="00A70858">
        <w:rPr>
          <w:rFonts w:ascii="Book Antiqua" w:hAnsi="Book Antiqua"/>
          <w:b/>
          <w:color w:val="000000"/>
          <w:sz w:val="22"/>
          <w:szCs w:val="22"/>
        </w:rPr>
        <w:t>Years of experience in the areas of :</w:t>
      </w:r>
    </w:p>
    <w:p w:rsidR="00A70858" w:rsidRPr="00A70858" w:rsidRDefault="00A70858">
      <w:pPr>
        <w:jc w:val="both"/>
        <w:rPr>
          <w:rFonts w:ascii="Book Antiqua" w:hAnsi="Book Antiqua"/>
          <w:b/>
          <w:color w:val="000000"/>
          <w:sz w:val="22"/>
          <w:szCs w:val="22"/>
        </w:rPr>
      </w:pPr>
    </w:p>
    <w:p w:rsidR="00A70858" w:rsidRPr="00A70858" w:rsidRDefault="00A70858">
      <w:pPr>
        <w:jc w:val="both"/>
        <w:rPr>
          <w:rFonts w:ascii="Book Antiqua" w:hAnsi="Book Antiqua"/>
          <w:b/>
          <w:color w:val="000000"/>
          <w:sz w:val="22"/>
          <w:szCs w:val="22"/>
        </w:rPr>
      </w:pPr>
      <w:r w:rsidRPr="00A70858">
        <w:rPr>
          <w:rFonts w:ascii="Book Antiqua" w:hAnsi="Book Antiqua"/>
          <w:b/>
          <w:color w:val="000000"/>
          <w:sz w:val="22"/>
          <w:szCs w:val="22"/>
        </w:rPr>
        <w:t>General Admin</w:t>
      </w:r>
      <w:r w:rsidR="00010D6D">
        <w:rPr>
          <w:rFonts w:ascii="Book Antiqua" w:hAnsi="Book Antiqua"/>
          <w:b/>
          <w:color w:val="000000"/>
          <w:sz w:val="22"/>
          <w:szCs w:val="22"/>
        </w:rPr>
        <w:t>istration</w:t>
      </w:r>
      <w:r w:rsidRPr="00A70858">
        <w:rPr>
          <w:rFonts w:ascii="Book Antiqua" w:hAnsi="Book Antiqua"/>
          <w:b/>
          <w:color w:val="000000"/>
          <w:sz w:val="22"/>
          <w:szCs w:val="22"/>
        </w:rPr>
        <w:t xml:space="preserve"> &amp; Facilities, </w:t>
      </w:r>
      <w:r w:rsidR="008E2698">
        <w:rPr>
          <w:rFonts w:ascii="Book Antiqua" w:hAnsi="Book Antiqua"/>
          <w:b/>
          <w:color w:val="000000"/>
          <w:sz w:val="22"/>
          <w:szCs w:val="22"/>
        </w:rPr>
        <w:t xml:space="preserve">/ Vendor </w:t>
      </w:r>
      <w:r w:rsidR="00010D6D">
        <w:rPr>
          <w:rFonts w:ascii="Book Antiqua" w:hAnsi="Book Antiqua"/>
          <w:b/>
          <w:color w:val="000000"/>
          <w:sz w:val="22"/>
          <w:szCs w:val="22"/>
        </w:rPr>
        <w:t xml:space="preserve">/ </w:t>
      </w:r>
      <w:r w:rsidR="004616DA">
        <w:rPr>
          <w:rFonts w:ascii="Book Antiqua" w:hAnsi="Book Antiqua"/>
          <w:b/>
          <w:color w:val="000000"/>
          <w:sz w:val="22"/>
          <w:szCs w:val="22"/>
        </w:rPr>
        <w:t>, Liaisoning work,</w:t>
      </w:r>
      <w:r w:rsidRPr="00A70858">
        <w:rPr>
          <w:rFonts w:ascii="Book Antiqua" w:hAnsi="Book Antiqua"/>
          <w:b/>
          <w:color w:val="000000"/>
          <w:sz w:val="22"/>
          <w:szCs w:val="22"/>
        </w:rPr>
        <w:t xml:space="preserve"> Hospitality, </w:t>
      </w:r>
      <w:r w:rsidR="00010D6D">
        <w:rPr>
          <w:rFonts w:ascii="Book Antiqua" w:hAnsi="Book Antiqua"/>
          <w:b/>
          <w:color w:val="000000"/>
          <w:sz w:val="22"/>
          <w:szCs w:val="22"/>
        </w:rPr>
        <w:t>&amp; Healthcare</w:t>
      </w:r>
      <w:r w:rsidRPr="00A70858">
        <w:rPr>
          <w:rFonts w:ascii="Book Antiqua" w:hAnsi="Book Antiqua"/>
          <w:b/>
          <w:color w:val="000000"/>
          <w:sz w:val="22"/>
          <w:szCs w:val="22"/>
        </w:rPr>
        <w:t xml:space="preserve"> Industry :-</w:t>
      </w:r>
    </w:p>
    <w:p w:rsidR="009D165D" w:rsidRPr="009D165D" w:rsidRDefault="00447A5B">
      <w:pPr>
        <w:numPr>
          <w:ilvl w:val="0"/>
          <w:numId w:val="1"/>
        </w:numPr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b/>
          <w:sz w:val="22"/>
          <w:szCs w:val="22"/>
        </w:rPr>
        <w:t xml:space="preserve">Health and Fitness </w:t>
      </w:r>
      <w:r>
        <w:rPr>
          <w:rFonts w:ascii="Book Antiqua" w:hAnsi="Book Antiqua"/>
          <w:sz w:val="22"/>
          <w:szCs w:val="22"/>
        </w:rPr>
        <w:t xml:space="preserve">–Four </w:t>
      </w:r>
      <w:r w:rsidR="009D165D">
        <w:rPr>
          <w:rFonts w:ascii="Book Antiqua" w:hAnsi="Book Antiqua"/>
          <w:sz w:val="22"/>
          <w:szCs w:val="22"/>
        </w:rPr>
        <w:t xml:space="preserve">years as </w:t>
      </w:r>
      <w:r>
        <w:rPr>
          <w:rFonts w:ascii="Book Antiqua" w:hAnsi="Book Antiqua"/>
          <w:sz w:val="22"/>
          <w:szCs w:val="22"/>
        </w:rPr>
        <w:t>business and general administration.</w:t>
      </w:r>
    </w:p>
    <w:p w:rsidR="00A70858" w:rsidRPr="00A70858" w:rsidRDefault="00A70858">
      <w:pPr>
        <w:numPr>
          <w:ilvl w:val="0"/>
          <w:numId w:val="1"/>
        </w:numPr>
        <w:jc w:val="both"/>
        <w:rPr>
          <w:rFonts w:ascii="Book Antiqua" w:hAnsi="Book Antiqua"/>
          <w:sz w:val="22"/>
          <w:szCs w:val="22"/>
        </w:rPr>
      </w:pPr>
      <w:r w:rsidRPr="00A70858">
        <w:rPr>
          <w:rFonts w:ascii="Book Antiqua" w:hAnsi="Book Antiqua"/>
          <w:b/>
          <w:sz w:val="22"/>
          <w:szCs w:val="22"/>
        </w:rPr>
        <w:t xml:space="preserve">Set up of Office </w:t>
      </w:r>
      <w:r w:rsidR="004616DA">
        <w:rPr>
          <w:rFonts w:ascii="Book Antiqua" w:hAnsi="Book Antiqua"/>
          <w:sz w:val="22"/>
          <w:szCs w:val="22"/>
        </w:rPr>
        <w:t>–</w:t>
      </w:r>
      <w:r w:rsidRPr="00A70858">
        <w:rPr>
          <w:rFonts w:ascii="Book Antiqua" w:hAnsi="Book Antiqua"/>
          <w:sz w:val="22"/>
          <w:szCs w:val="22"/>
        </w:rPr>
        <w:t xml:space="preserve"> </w:t>
      </w:r>
      <w:r w:rsidR="004616DA">
        <w:rPr>
          <w:rFonts w:ascii="Book Antiqua" w:hAnsi="Book Antiqua"/>
          <w:sz w:val="22"/>
          <w:szCs w:val="22"/>
        </w:rPr>
        <w:t>Corporate O</w:t>
      </w:r>
      <w:r w:rsidRPr="00A70858">
        <w:rPr>
          <w:rFonts w:ascii="Book Antiqua" w:hAnsi="Book Antiqua"/>
          <w:sz w:val="22"/>
          <w:szCs w:val="22"/>
        </w:rPr>
        <w:t xml:space="preserve">ffice Set-up done </w:t>
      </w:r>
      <w:r w:rsidR="004616DA">
        <w:rPr>
          <w:rFonts w:ascii="Book Antiqua" w:hAnsi="Book Antiqua"/>
          <w:sz w:val="22"/>
          <w:szCs w:val="22"/>
        </w:rPr>
        <w:t xml:space="preserve">for </w:t>
      </w:r>
      <w:proofErr w:type="spellStart"/>
      <w:r w:rsidR="004616DA">
        <w:rPr>
          <w:rFonts w:ascii="Book Antiqua" w:hAnsi="Book Antiqua"/>
          <w:sz w:val="22"/>
          <w:szCs w:val="22"/>
        </w:rPr>
        <w:t>Aadyant</w:t>
      </w:r>
      <w:proofErr w:type="spellEnd"/>
      <w:r w:rsidR="004616DA">
        <w:rPr>
          <w:rFonts w:ascii="Book Antiqua" w:hAnsi="Book Antiqua"/>
          <w:sz w:val="22"/>
          <w:szCs w:val="22"/>
        </w:rPr>
        <w:t xml:space="preserve"> Education </w:t>
      </w:r>
      <w:proofErr w:type="spellStart"/>
      <w:r w:rsidR="004616DA">
        <w:rPr>
          <w:rFonts w:ascii="Book Antiqua" w:hAnsi="Book Antiqua"/>
          <w:sz w:val="22"/>
          <w:szCs w:val="22"/>
        </w:rPr>
        <w:t>Pvt</w:t>
      </w:r>
      <w:proofErr w:type="spellEnd"/>
      <w:r w:rsidR="004616DA">
        <w:rPr>
          <w:rFonts w:ascii="Book Antiqua" w:hAnsi="Book Antiqua"/>
          <w:sz w:val="22"/>
          <w:szCs w:val="22"/>
        </w:rPr>
        <w:t xml:space="preserve"> </w:t>
      </w:r>
      <w:proofErr w:type="spellStart"/>
      <w:r w:rsidR="004616DA">
        <w:rPr>
          <w:rFonts w:ascii="Book Antiqua" w:hAnsi="Book Antiqua"/>
          <w:sz w:val="22"/>
          <w:szCs w:val="22"/>
        </w:rPr>
        <w:t>Ltd,Delhi</w:t>
      </w:r>
      <w:proofErr w:type="spellEnd"/>
      <w:r w:rsidRPr="00A70858">
        <w:rPr>
          <w:rFonts w:ascii="Book Antiqua" w:hAnsi="Book Antiqua"/>
          <w:sz w:val="22"/>
          <w:szCs w:val="22"/>
        </w:rPr>
        <w:t>.</w:t>
      </w:r>
    </w:p>
    <w:p w:rsidR="00A70858" w:rsidRPr="00A70858" w:rsidRDefault="008E2698">
      <w:pPr>
        <w:numPr>
          <w:ilvl w:val="0"/>
          <w:numId w:val="1"/>
        </w:numPr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b/>
          <w:sz w:val="22"/>
          <w:szCs w:val="22"/>
        </w:rPr>
        <w:t xml:space="preserve">Asset Management &amp; </w:t>
      </w:r>
      <w:r w:rsidR="00A70858" w:rsidRPr="00A70858">
        <w:rPr>
          <w:rFonts w:ascii="Book Antiqua" w:hAnsi="Book Antiqua"/>
          <w:b/>
          <w:sz w:val="22"/>
          <w:szCs w:val="22"/>
        </w:rPr>
        <w:t>Monthly MIS Reports :</w:t>
      </w:r>
      <w:r w:rsidR="00A70858" w:rsidRPr="00A70858">
        <w:rPr>
          <w:rFonts w:ascii="Book Antiqua" w:hAnsi="Book Antiqua"/>
          <w:sz w:val="22"/>
          <w:szCs w:val="22"/>
        </w:rPr>
        <w:t>- Monitoring and preparing MIS Reports, Expenditure, Budgets, , Vendors Bills, Assets Management etc.</w:t>
      </w:r>
    </w:p>
    <w:p w:rsidR="00A70858" w:rsidRPr="00A70858" w:rsidRDefault="00A70858">
      <w:pPr>
        <w:numPr>
          <w:ilvl w:val="0"/>
          <w:numId w:val="1"/>
        </w:numPr>
        <w:jc w:val="both"/>
        <w:rPr>
          <w:rFonts w:ascii="Book Antiqua" w:hAnsi="Book Antiqua"/>
          <w:sz w:val="22"/>
          <w:szCs w:val="22"/>
        </w:rPr>
      </w:pPr>
      <w:r w:rsidRPr="00A70858">
        <w:rPr>
          <w:rFonts w:ascii="Book Antiqua" w:hAnsi="Book Antiqua"/>
          <w:b/>
          <w:sz w:val="22"/>
          <w:szCs w:val="22"/>
        </w:rPr>
        <w:t xml:space="preserve">General </w:t>
      </w:r>
      <w:r w:rsidR="00EF57BF" w:rsidRPr="00A70858">
        <w:rPr>
          <w:rFonts w:ascii="Book Antiqua" w:hAnsi="Book Antiqua"/>
          <w:b/>
          <w:sz w:val="22"/>
          <w:szCs w:val="22"/>
        </w:rPr>
        <w:t xml:space="preserve">Administration </w:t>
      </w:r>
      <w:r w:rsidR="00EF57BF" w:rsidRPr="00A70858">
        <w:rPr>
          <w:rFonts w:ascii="Book Antiqua" w:hAnsi="Book Antiqua"/>
          <w:sz w:val="22"/>
          <w:szCs w:val="22"/>
        </w:rPr>
        <w:t>-</w:t>
      </w:r>
      <w:r w:rsidRPr="00A70858">
        <w:rPr>
          <w:rFonts w:ascii="Book Antiqua" w:hAnsi="Book Antiqua"/>
          <w:sz w:val="22"/>
          <w:szCs w:val="22"/>
        </w:rPr>
        <w:t xml:space="preserve"> Offices day-today monitoring.</w:t>
      </w:r>
    </w:p>
    <w:p w:rsidR="00A70858" w:rsidRPr="00A70858" w:rsidRDefault="00A70858">
      <w:pPr>
        <w:numPr>
          <w:ilvl w:val="0"/>
          <w:numId w:val="1"/>
        </w:numPr>
        <w:jc w:val="both"/>
        <w:rPr>
          <w:rFonts w:ascii="Book Antiqua" w:hAnsi="Book Antiqua"/>
          <w:sz w:val="22"/>
          <w:szCs w:val="22"/>
        </w:rPr>
      </w:pPr>
      <w:r w:rsidRPr="00A70858">
        <w:rPr>
          <w:rFonts w:ascii="Book Antiqua" w:hAnsi="Book Antiqua"/>
          <w:b/>
          <w:sz w:val="22"/>
          <w:szCs w:val="22"/>
        </w:rPr>
        <w:t>Administration Support Function</w:t>
      </w:r>
      <w:r w:rsidR="00EF57BF">
        <w:rPr>
          <w:rFonts w:ascii="Book Antiqua" w:hAnsi="Book Antiqua"/>
          <w:b/>
          <w:sz w:val="22"/>
          <w:szCs w:val="22"/>
        </w:rPr>
        <w:t>-</w:t>
      </w:r>
      <w:r w:rsidRPr="00A70858">
        <w:rPr>
          <w:rFonts w:ascii="Book Antiqua" w:hAnsi="Book Antiqua"/>
          <w:sz w:val="22"/>
          <w:szCs w:val="22"/>
        </w:rPr>
        <w:t xml:space="preserve"> Work-place services, Mobile Phone, Landline, Data Cards, Blackberry Phones, Laptops, Couriers Services, Visiting Cards, Printing &amp; Stationery, Xerox Machines. Punching Machines, Vending Machines.</w:t>
      </w:r>
      <w:r w:rsidRPr="00A70858">
        <w:rPr>
          <w:rFonts w:ascii="Book Antiqua" w:hAnsi="Book Antiqua"/>
          <w:b/>
          <w:sz w:val="22"/>
          <w:szCs w:val="22"/>
        </w:rPr>
        <w:t xml:space="preserve"> </w:t>
      </w:r>
    </w:p>
    <w:p w:rsidR="00A70858" w:rsidRPr="00A70858" w:rsidRDefault="00A70858">
      <w:pPr>
        <w:numPr>
          <w:ilvl w:val="0"/>
          <w:numId w:val="1"/>
        </w:numPr>
        <w:jc w:val="both"/>
        <w:rPr>
          <w:rFonts w:ascii="Book Antiqua" w:hAnsi="Book Antiqua"/>
          <w:sz w:val="22"/>
          <w:szCs w:val="22"/>
        </w:rPr>
      </w:pPr>
      <w:r w:rsidRPr="00A70858">
        <w:rPr>
          <w:rFonts w:ascii="Book Antiqua" w:hAnsi="Book Antiqua"/>
          <w:b/>
          <w:sz w:val="22"/>
          <w:szCs w:val="22"/>
        </w:rPr>
        <w:t>HR Function</w:t>
      </w:r>
      <w:r w:rsidR="00EF57BF">
        <w:rPr>
          <w:rFonts w:ascii="Book Antiqua" w:hAnsi="Book Antiqua"/>
          <w:b/>
          <w:sz w:val="22"/>
          <w:szCs w:val="22"/>
        </w:rPr>
        <w:t>-</w:t>
      </w:r>
      <w:r w:rsidRPr="00A70858">
        <w:rPr>
          <w:rFonts w:ascii="Book Antiqua" w:hAnsi="Book Antiqua"/>
          <w:b/>
          <w:sz w:val="22"/>
          <w:szCs w:val="22"/>
        </w:rPr>
        <w:t xml:space="preserve"> </w:t>
      </w:r>
      <w:r w:rsidRPr="00A70858">
        <w:rPr>
          <w:rFonts w:ascii="Book Antiqua" w:hAnsi="Book Antiqua"/>
          <w:sz w:val="22"/>
          <w:szCs w:val="22"/>
        </w:rPr>
        <w:t xml:space="preserve">Recruitment &amp; Selection Process, Induction, Payroll Processing, Full &amp; Final Settlement, Time Office Function, Public </w:t>
      </w:r>
      <w:r w:rsidR="000733C6" w:rsidRPr="00A70858">
        <w:rPr>
          <w:rFonts w:ascii="Book Antiqua" w:hAnsi="Book Antiqua"/>
          <w:sz w:val="22"/>
          <w:szCs w:val="22"/>
        </w:rPr>
        <w:t>Liaison</w:t>
      </w:r>
      <w:r w:rsidRPr="00A70858">
        <w:rPr>
          <w:rFonts w:ascii="Book Antiqua" w:hAnsi="Book Antiqua"/>
          <w:sz w:val="22"/>
          <w:szCs w:val="22"/>
        </w:rPr>
        <w:t>, Preparing Monthly Manpower Reports, Training &amp; Development, Implementing Policies &amp; Guidelines.</w:t>
      </w:r>
    </w:p>
    <w:p w:rsidR="00A70858" w:rsidRPr="00A70858" w:rsidRDefault="00A70858">
      <w:pPr>
        <w:numPr>
          <w:ilvl w:val="0"/>
          <w:numId w:val="1"/>
        </w:numPr>
        <w:jc w:val="both"/>
        <w:rPr>
          <w:rFonts w:ascii="Book Antiqua" w:hAnsi="Book Antiqua"/>
          <w:sz w:val="22"/>
          <w:szCs w:val="22"/>
        </w:rPr>
      </w:pPr>
      <w:r w:rsidRPr="00A70858">
        <w:rPr>
          <w:rFonts w:ascii="Book Antiqua" w:hAnsi="Book Antiqua"/>
          <w:b/>
          <w:sz w:val="22"/>
          <w:szCs w:val="22"/>
        </w:rPr>
        <w:t xml:space="preserve">Vendor Management </w:t>
      </w:r>
      <w:r w:rsidR="008E2698">
        <w:rPr>
          <w:rFonts w:ascii="Book Antiqua" w:hAnsi="Book Antiqua"/>
          <w:b/>
          <w:sz w:val="22"/>
          <w:szCs w:val="22"/>
        </w:rPr>
        <w:t>/</w:t>
      </w:r>
      <w:r w:rsidR="00010D6D">
        <w:rPr>
          <w:rFonts w:ascii="Book Antiqua" w:hAnsi="Book Antiqua"/>
          <w:b/>
          <w:sz w:val="22"/>
          <w:szCs w:val="22"/>
        </w:rPr>
        <w:t>Purchases</w:t>
      </w:r>
      <w:r w:rsidR="00EF57BF">
        <w:rPr>
          <w:rFonts w:ascii="Book Antiqua" w:hAnsi="Book Antiqua"/>
          <w:sz w:val="22"/>
          <w:szCs w:val="22"/>
        </w:rPr>
        <w:t xml:space="preserve"> </w:t>
      </w:r>
      <w:r w:rsidRPr="00A70858">
        <w:rPr>
          <w:rFonts w:ascii="Book Antiqua" w:hAnsi="Book Antiqua"/>
          <w:sz w:val="22"/>
          <w:szCs w:val="22"/>
        </w:rPr>
        <w:t xml:space="preserve">- </w:t>
      </w:r>
      <w:r w:rsidR="008E2698">
        <w:rPr>
          <w:rFonts w:ascii="Book Antiqua" w:hAnsi="Book Antiqua"/>
          <w:sz w:val="22"/>
          <w:szCs w:val="22"/>
        </w:rPr>
        <w:t xml:space="preserve">Hard core negotiator with </w:t>
      </w:r>
      <w:r w:rsidR="00010D6D">
        <w:rPr>
          <w:rFonts w:ascii="Book Antiqua" w:hAnsi="Book Antiqua"/>
          <w:sz w:val="22"/>
          <w:szCs w:val="22"/>
        </w:rPr>
        <w:t xml:space="preserve">different </w:t>
      </w:r>
      <w:r w:rsidR="008E2698">
        <w:rPr>
          <w:rFonts w:ascii="Book Antiqua" w:hAnsi="Book Antiqua"/>
          <w:sz w:val="22"/>
          <w:szCs w:val="22"/>
        </w:rPr>
        <w:t>Vendors, Contract</w:t>
      </w:r>
      <w:r w:rsidR="00010D6D">
        <w:rPr>
          <w:rFonts w:ascii="Book Antiqua" w:hAnsi="Book Antiqua"/>
          <w:sz w:val="22"/>
          <w:szCs w:val="22"/>
        </w:rPr>
        <w:t>ors</w:t>
      </w:r>
      <w:r w:rsidR="008E2698">
        <w:rPr>
          <w:rFonts w:ascii="Book Antiqua" w:hAnsi="Book Antiqua"/>
          <w:sz w:val="22"/>
          <w:szCs w:val="22"/>
        </w:rPr>
        <w:t xml:space="preserve">,  </w:t>
      </w:r>
      <w:r w:rsidR="00010D6D">
        <w:rPr>
          <w:rFonts w:ascii="Book Antiqua" w:hAnsi="Book Antiqua"/>
          <w:sz w:val="22"/>
          <w:szCs w:val="22"/>
        </w:rPr>
        <w:t xml:space="preserve">Purchases, </w:t>
      </w:r>
      <w:r w:rsidR="008E2698">
        <w:rPr>
          <w:rFonts w:ascii="Book Antiqua" w:hAnsi="Book Antiqua"/>
          <w:sz w:val="22"/>
          <w:szCs w:val="22"/>
        </w:rPr>
        <w:t>Handling movement of goods</w:t>
      </w:r>
      <w:r w:rsidRPr="00A70858">
        <w:rPr>
          <w:rFonts w:ascii="Book Antiqua" w:hAnsi="Book Antiqua"/>
          <w:sz w:val="22"/>
          <w:szCs w:val="22"/>
        </w:rPr>
        <w:t>.</w:t>
      </w:r>
    </w:p>
    <w:p w:rsidR="004616DA" w:rsidRDefault="00A70858" w:rsidP="004616DA">
      <w:pPr>
        <w:numPr>
          <w:ilvl w:val="0"/>
          <w:numId w:val="1"/>
        </w:numPr>
        <w:jc w:val="both"/>
        <w:rPr>
          <w:rFonts w:ascii="Book Antiqua" w:hAnsi="Book Antiqua"/>
          <w:sz w:val="22"/>
          <w:szCs w:val="22"/>
        </w:rPr>
      </w:pPr>
      <w:r w:rsidRPr="004616DA">
        <w:rPr>
          <w:rFonts w:ascii="Book Antiqua" w:hAnsi="Book Antiqua"/>
          <w:b/>
          <w:sz w:val="22"/>
          <w:szCs w:val="22"/>
        </w:rPr>
        <w:t xml:space="preserve">Budgeting &amp; Projects </w:t>
      </w:r>
      <w:r w:rsidR="00EF57BF">
        <w:rPr>
          <w:rFonts w:ascii="Book Antiqua" w:hAnsi="Book Antiqua"/>
          <w:b/>
          <w:sz w:val="22"/>
          <w:szCs w:val="22"/>
        </w:rPr>
        <w:t>-</w:t>
      </w:r>
      <w:r w:rsidRPr="004616DA">
        <w:rPr>
          <w:rFonts w:ascii="Book Antiqua" w:hAnsi="Book Antiqua"/>
          <w:sz w:val="22"/>
          <w:szCs w:val="22"/>
        </w:rPr>
        <w:t xml:space="preserve">Handling Complete Project with Budgeting of Offices premises, </w:t>
      </w:r>
    </w:p>
    <w:p w:rsidR="00BC6E60" w:rsidRPr="00BC6E60" w:rsidRDefault="00A70858">
      <w:pPr>
        <w:numPr>
          <w:ilvl w:val="0"/>
          <w:numId w:val="1"/>
        </w:numPr>
        <w:jc w:val="both"/>
        <w:rPr>
          <w:rFonts w:ascii="Book Antiqua" w:hAnsi="Book Antiqua"/>
          <w:sz w:val="22"/>
          <w:szCs w:val="22"/>
        </w:rPr>
      </w:pPr>
      <w:r w:rsidRPr="00A70858">
        <w:rPr>
          <w:rFonts w:ascii="Book Antiqua" w:hAnsi="Book Antiqua"/>
          <w:b/>
          <w:sz w:val="22"/>
          <w:szCs w:val="22"/>
        </w:rPr>
        <w:t>Cost Effective Measures &amp; Administration &amp; HR Policy</w:t>
      </w:r>
    </w:p>
    <w:p w:rsidR="00A70858" w:rsidRPr="00A70858" w:rsidRDefault="00A70858">
      <w:pPr>
        <w:numPr>
          <w:ilvl w:val="0"/>
          <w:numId w:val="1"/>
        </w:numPr>
        <w:jc w:val="both"/>
        <w:rPr>
          <w:rFonts w:ascii="Book Antiqua" w:hAnsi="Book Antiqua"/>
          <w:sz w:val="22"/>
          <w:szCs w:val="22"/>
        </w:rPr>
      </w:pPr>
      <w:r w:rsidRPr="00A70858">
        <w:rPr>
          <w:rFonts w:ascii="Book Antiqua" w:hAnsi="Book Antiqua"/>
          <w:b/>
          <w:sz w:val="22"/>
          <w:szCs w:val="22"/>
        </w:rPr>
        <w:t xml:space="preserve"> </w:t>
      </w:r>
    </w:p>
    <w:p w:rsidR="00A70858" w:rsidRPr="00A70858" w:rsidRDefault="00A70858">
      <w:pPr>
        <w:ind w:left="360"/>
        <w:jc w:val="both"/>
        <w:rPr>
          <w:rFonts w:ascii="Book Antiqua" w:hAnsi="Book Antiqua"/>
          <w:sz w:val="22"/>
          <w:szCs w:val="22"/>
        </w:rPr>
      </w:pPr>
    </w:p>
    <w:p w:rsidR="00A70858" w:rsidRPr="00A70858" w:rsidRDefault="00A70858">
      <w:pPr>
        <w:jc w:val="both"/>
        <w:rPr>
          <w:rFonts w:ascii="Book Antiqua" w:hAnsi="Book Antiqua"/>
          <w:sz w:val="22"/>
          <w:szCs w:val="22"/>
        </w:rPr>
      </w:pPr>
      <w:r w:rsidRPr="00A70858">
        <w:rPr>
          <w:rFonts w:ascii="Book Antiqua" w:hAnsi="Book Antiqua"/>
          <w:b/>
          <w:sz w:val="22"/>
          <w:szCs w:val="22"/>
          <w:u w:val="single"/>
        </w:rPr>
        <w:t xml:space="preserve">Achievement </w:t>
      </w:r>
      <w:r w:rsidRPr="00A70858">
        <w:rPr>
          <w:rFonts w:ascii="Book Antiqua" w:hAnsi="Book Antiqua"/>
          <w:b/>
          <w:sz w:val="22"/>
          <w:szCs w:val="22"/>
        </w:rPr>
        <w:t>:</w:t>
      </w:r>
      <w:r w:rsidRPr="00A70858">
        <w:rPr>
          <w:rFonts w:ascii="Book Antiqua" w:hAnsi="Book Antiqua"/>
          <w:sz w:val="22"/>
          <w:szCs w:val="22"/>
        </w:rPr>
        <w:t xml:space="preserve"> </w:t>
      </w:r>
    </w:p>
    <w:p w:rsidR="00A70858" w:rsidRPr="00A70858" w:rsidRDefault="00A70858">
      <w:pPr>
        <w:jc w:val="both"/>
        <w:rPr>
          <w:rFonts w:ascii="Book Antiqua" w:hAnsi="Book Antiqua"/>
          <w:sz w:val="22"/>
          <w:szCs w:val="22"/>
        </w:rPr>
      </w:pPr>
    </w:p>
    <w:p w:rsidR="00E505AB" w:rsidRDefault="004616DA" w:rsidP="00DD332D">
      <w:pPr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 Winner of Excellence Award</w:t>
      </w:r>
      <w:r w:rsidR="00A70858" w:rsidRPr="00A70858">
        <w:rPr>
          <w:rFonts w:ascii="Book Antiqua" w:hAnsi="Book Antiqua"/>
          <w:sz w:val="22"/>
          <w:szCs w:val="22"/>
        </w:rPr>
        <w:t xml:space="preserve"> for the year 200</w:t>
      </w:r>
      <w:r>
        <w:rPr>
          <w:rFonts w:ascii="Book Antiqua" w:hAnsi="Book Antiqua"/>
          <w:sz w:val="22"/>
          <w:szCs w:val="22"/>
        </w:rPr>
        <w:t>9-10</w:t>
      </w:r>
      <w:r w:rsidR="00A70858" w:rsidRPr="00A70858">
        <w:rPr>
          <w:rFonts w:ascii="Book Antiqua" w:hAnsi="Book Antiqua"/>
          <w:sz w:val="22"/>
          <w:szCs w:val="22"/>
        </w:rPr>
        <w:t xml:space="preserve"> for the outstanding contribution made during </w:t>
      </w:r>
    </w:p>
    <w:p w:rsidR="00A70858" w:rsidRPr="00A70858" w:rsidRDefault="00DD332D" w:rsidP="00DD332D">
      <w:pPr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  </w:t>
      </w:r>
      <w:r w:rsidR="00A70858" w:rsidRPr="00A70858">
        <w:rPr>
          <w:rFonts w:ascii="Book Antiqua" w:hAnsi="Book Antiqua"/>
          <w:sz w:val="22"/>
          <w:szCs w:val="22"/>
        </w:rPr>
        <w:t xml:space="preserve">the Year working </w:t>
      </w:r>
      <w:r w:rsidR="004616DA">
        <w:rPr>
          <w:rFonts w:ascii="Book Antiqua" w:hAnsi="Book Antiqua"/>
          <w:sz w:val="22"/>
          <w:szCs w:val="22"/>
        </w:rPr>
        <w:t>at AEPL(</w:t>
      </w:r>
      <w:proofErr w:type="spellStart"/>
      <w:r w:rsidR="004616DA">
        <w:rPr>
          <w:rFonts w:ascii="Book Antiqua" w:hAnsi="Book Antiqua"/>
          <w:sz w:val="22"/>
          <w:szCs w:val="22"/>
        </w:rPr>
        <w:t>Aadyant</w:t>
      </w:r>
      <w:proofErr w:type="spellEnd"/>
      <w:r w:rsidR="004616DA">
        <w:rPr>
          <w:rFonts w:ascii="Book Antiqua" w:hAnsi="Book Antiqua"/>
          <w:sz w:val="22"/>
          <w:szCs w:val="22"/>
        </w:rPr>
        <w:t xml:space="preserve"> Education </w:t>
      </w:r>
      <w:proofErr w:type="spellStart"/>
      <w:r w:rsidR="004616DA">
        <w:rPr>
          <w:rFonts w:ascii="Book Antiqua" w:hAnsi="Book Antiqua"/>
          <w:sz w:val="22"/>
          <w:szCs w:val="22"/>
        </w:rPr>
        <w:t>Pvt</w:t>
      </w:r>
      <w:proofErr w:type="spellEnd"/>
      <w:r w:rsidR="004616DA">
        <w:rPr>
          <w:rFonts w:ascii="Book Antiqua" w:hAnsi="Book Antiqua"/>
          <w:sz w:val="22"/>
          <w:szCs w:val="22"/>
        </w:rPr>
        <w:t xml:space="preserve"> Ltd)</w:t>
      </w:r>
      <w:r w:rsidR="00A70858" w:rsidRPr="00A70858">
        <w:rPr>
          <w:rFonts w:ascii="Book Antiqua" w:hAnsi="Book Antiqua"/>
          <w:sz w:val="22"/>
          <w:szCs w:val="22"/>
        </w:rPr>
        <w:t>.</w:t>
      </w:r>
    </w:p>
    <w:p w:rsidR="00A70858" w:rsidRDefault="00A70858" w:rsidP="00B82551">
      <w:pPr>
        <w:pStyle w:val="Heading3"/>
        <w:jc w:val="both"/>
      </w:pPr>
      <w:r w:rsidRPr="00A70858">
        <w:t>PREVIOUS JOB</w:t>
      </w:r>
    </w:p>
    <w:p w:rsidR="003B6C6E" w:rsidRDefault="00EB16F9" w:rsidP="00D5025D">
      <w:r>
        <w:t xml:space="preserve">Teaching experience </w:t>
      </w:r>
    </w:p>
    <w:p w:rsidR="003B6C6E" w:rsidRDefault="003B6C6E" w:rsidP="00D5025D">
      <w:r>
        <w:t xml:space="preserve">Worked as pre primary teacher at </w:t>
      </w:r>
      <w:r w:rsidRPr="00AD7084">
        <w:rPr>
          <w:b/>
          <w:bCs/>
          <w:color w:val="4472C4" w:themeColor="accent1"/>
        </w:rPr>
        <w:t xml:space="preserve">KR </w:t>
      </w:r>
      <w:proofErr w:type="spellStart"/>
      <w:r w:rsidRPr="00AD7084">
        <w:rPr>
          <w:b/>
          <w:bCs/>
          <w:color w:val="4472C4" w:themeColor="accent1"/>
        </w:rPr>
        <w:t>Mangalam</w:t>
      </w:r>
      <w:proofErr w:type="spellEnd"/>
      <w:r w:rsidRPr="00AD7084">
        <w:rPr>
          <w:b/>
          <w:bCs/>
          <w:color w:val="4472C4" w:themeColor="accent1"/>
        </w:rPr>
        <w:t xml:space="preserve"> World school</w:t>
      </w:r>
      <w:r w:rsidR="00CC3A56" w:rsidRPr="00AD7084">
        <w:rPr>
          <w:b/>
          <w:bCs/>
          <w:color w:val="4472C4" w:themeColor="accent1"/>
        </w:rPr>
        <w:t>, Delhi</w:t>
      </w:r>
      <w:r w:rsidR="00CC3A56">
        <w:t xml:space="preserve"> (apr2008-feb2009) </w:t>
      </w:r>
    </w:p>
    <w:p w:rsidR="00585697" w:rsidRDefault="00585697" w:rsidP="00D5025D">
      <w:r>
        <w:t>Worked as pre primary teacher at</w:t>
      </w:r>
    </w:p>
    <w:p w:rsidR="005E6B58" w:rsidRDefault="00DF0FF9" w:rsidP="00D5025D">
      <w:r w:rsidRPr="003B6C6E">
        <w:rPr>
          <w:b/>
          <w:bCs/>
          <w:color w:val="4472C4" w:themeColor="accent1"/>
        </w:rPr>
        <w:t>NIRMA VIDYAVIHAR, Ahmedabad</w:t>
      </w:r>
      <w:r>
        <w:t xml:space="preserve"> </w:t>
      </w:r>
      <w:r w:rsidR="00585697">
        <w:t>(</w:t>
      </w:r>
      <w:r w:rsidR="005E5E7C">
        <w:t xml:space="preserve">Apr2016-jun2017) </w:t>
      </w:r>
    </w:p>
    <w:p w:rsidR="00EB16F9" w:rsidRPr="00EB16F9" w:rsidRDefault="00EB16F9" w:rsidP="00D5025D">
      <w:pPr>
        <w:rPr>
          <w:color w:val="000000" w:themeColor="text1"/>
        </w:rPr>
      </w:pPr>
    </w:p>
    <w:p w:rsidR="009D165D" w:rsidRPr="009D165D" w:rsidRDefault="009D165D" w:rsidP="00D5025D">
      <w:pPr>
        <w:jc w:val="both"/>
        <w:rPr>
          <w:rFonts w:ascii="Book Antiqua" w:hAnsi="Book Antiqua"/>
          <w:b/>
          <w:sz w:val="22"/>
          <w:szCs w:val="22"/>
        </w:rPr>
      </w:pPr>
      <w:proofErr w:type="spellStart"/>
      <w:r w:rsidRPr="009D165D">
        <w:rPr>
          <w:rFonts w:ascii="Book Antiqua" w:hAnsi="Book Antiqua"/>
          <w:b/>
          <w:color w:val="3366FF"/>
          <w:sz w:val="22"/>
          <w:szCs w:val="22"/>
        </w:rPr>
        <w:t>Aadyant</w:t>
      </w:r>
      <w:proofErr w:type="spellEnd"/>
      <w:r w:rsidRPr="009D165D">
        <w:rPr>
          <w:rFonts w:ascii="Book Antiqua" w:hAnsi="Book Antiqua"/>
          <w:b/>
          <w:color w:val="3366FF"/>
          <w:sz w:val="22"/>
          <w:szCs w:val="22"/>
        </w:rPr>
        <w:t xml:space="preserve"> Education </w:t>
      </w:r>
      <w:proofErr w:type="spellStart"/>
      <w:r w:rsidRPr="009D165D">
        <w:rPr>
          <w:rFonts w:ascii="Book Antiqua" w:hAnsi="Book Antiqua"/>
          <w:b/>
          <w:color w:val="3366FF"/>
          <w:sz w:val="22"/>
          <w:szCs w:val="22"/>
        </w:rPr>
        <w:t>Pvt</w:t>
      </w:r>
      <w:proofErr w:type="spellEnd"/>
      <w:r w:rsidRPr="009D165D">
        <w:rPr>
          <w:rFonts w:ascii="Book Antiqua" w:hAnsi="Book Antiqua"/>
          <w:b/>
          <w:color w:val="3366FF"/>
          <w:sz w:val="22"/>
          <w:szCs w:val="22"/>
        </w:rPr>
        <w:t xml:space="preserve"> Ltd. ( CHD Developers Group), Delhi</w:t>
      </w:r>
      <w:r w:rsidR="00D5025D">
        <w:rPr>
          <w:rFonts w:ascii="Book Antiqua" w:hAnsi="Book Antiqua"/>
          <w:b/>
          <w:color w:val="3366FF"/>
          <w:sz w:val="22"/>
          <w:szCs w:val="22"/>
        </w:rPr>
        <w:t xml:space="preserve"> (June’09 </w:t>
      </w:r>
      <w:r w:rsidR="00B6766C">
        <w:rPr>
          <w:rFonts w:ascii="Book Antiqua" w:hAnsi="Book Antiqua"/>
          <w:b/>
          <w:color w:val="3366FF"/>
          <w:sz w:val="22"/>
          <w:szCs w:val="22"/>
        </w:rPr>
        <w:t>to April’10</w:t>
      </w:r>
      <w:r w:rsidR="00D5025D">
        <w:rPr>
          <w:rFonts w:ascii="Book Antiqua" w:hAnsi="Book Antiqua"/>
          <w:b/>
          <w:color w:val="3366FF"/>
          <w:sz w:val="22"/>
          <w:szCs w:val="22"/>
        </w:rPr>
        <w:t>)</w:t>
      </w:r>
    </w:p>
    <w:p w:rsidR="00B82551" w:rsidRPr="00A70858" w:rsidRDefault="00D5025D" w:rsidP="00D5025D">
      <w:pPr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b/>
          <w:sz w:val="22"/>
          <w:szCs w:val="22"/>
        </w:rPr>
        <w:t>Joined AEPL as Executive-HR and Admin . Aadyant Education is o</w:t>
      </w:r>
      <w:r w:rsidR="00A70858" w:rsidRPr="009D165D">
        <w:rPr>
          <w:rFonts w:ascii="Book Antiqua" w:hAnsi="Book Antiqua"/>
          <w:b/>
          <w:sz w:val="22"/>
          <w:szCs w:val="22"/>
        </w:rPr>
        <w:t xml:space="preserve">ne of </w:t>
      </w:r>
      <w:r w:rsidR="009D165D">
        <w:rPr>
          <w:rFonts w:ascii="Book Antiqua" w:hAnsi="Book Antiqua"/>
          <w:b/>
          <w:sz w:val="22"/>
          <w:szCs w:val="22"/>
        </w:rPr>
        <w:t>Country’s</w:t>
      </w:r>
      <w:r w:rsidR="00A70858" w:rsidRPr="009D165D">
        <w:rPr>
          <w:rFonts w:ascii="Book Antiqua" w:hAnsi="Book Antiqua"/>
          <w:b/>
          <w:sz w:val="22"/>
          <w:szCs w:val="22"/>
        </w:rPr>
        <w:t xml:space="preserve"> finest </w:t>
      </w:r>
      <w:r w:rsidR="009D165D">
        <w:rPr>
          <w:rFonts w:ascii="Book Antiqua" w:hAnsi="Book Antiqua"/>
          <w:b/>
          <w:sz w:val="22"/>
          <w:szCs w:val="22"/>
        </w:rPr>
        <w:t>Pre Schools chain, helping them from inception in all HR and Administration related areas along with inputs on Academic Area while preparing various systems and processes.</w:t>
      </w:r>
    </w:p>
    <w:p w:rsidR="00A70858" w:rsidRPr="00A70858" w:rsidRDefault="00D5025D" w:rsidP="00D5025D">
      <w:pPr>
        <w:pStyle w:val="Heading4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Current </w:t>
      </w:r>
      <w:r w:rsidR="00A70858" w:rsidRPr="00A70858">
        <w:rPr>
          <w:rFonts w:ascii="Book Antiqua" w:hAnsi="Book Antiqua"/>
          <w:sz w:val="22"/>
          <w:szCs w:val="22"/>
        </w:rPr>
        <w:t>Designation</w:t>
      </w:r>
      <w:r w:rsidR="00A70858" w:rsidRPr="00A70858">
        <w:rPr>
          <w:rFonts w:ascii="Book Antiqua" w:hAnsi="Book Antiqua"/>
          <w:sz w:val="22"/>
          <w:szCs w:val="22"/>
        </w:rPr>
        <w:tab/>
      </w:r>
      <w:r w:rsidR="00A70858" w:rsidRPr="00A70858">
        <w:rPr>
          <w:rFonts w:ascii="Book Antiqua" w:hAnsi="Book Antiqua"/>
          <w:sz w:val="22"/>
          <w:szCs w:val="22"/>
        </w:rPr>
        <w:tab/>
      </w:r>
      <w:r w:rsidR="00B82551">
        <w:rPr>
          <w:rFonts w:ascii="Book Antiqua" w:hAnsi="Book Antiqua"/>
          <w:sz w:val="22"/>
          <w:szCs w:val="22"/>
        </w:rPr>
        <w:tab/>
      </w:r>
      <w:r w:rsidR="00B82551">
        <w:rPr>
          <w:rFonts w:ascii="Book Antiqua" w:hAnsi="Book Antiqua"/>
          <w:sz w:val="22"/>
          <w:szCs w:val="22"/>
        </w:rPr>
        <w:tab/>
      </w:r>
      <w:r w:rsidR="00B82551">
        <w:rPr>
          <w:rFonts w:ascii="Book Antiqua" w:hAnsi="Book Antiqua"/>
          <w:sz w:val="22"/>
          <w:szCs w:val="22"/>
        </w:rPr>
        <w:tab/>
      </w:r>
      <w:r w:rsidR="00A70858" w:rsidRPr="00A70858">
        <w:rPr>
          <w:rFonts w:ascii="Book Antiqua" w:hAnsi="Book Antiqua"/>
          <w:sz w:val="22"/>
          <w:szCs w:val="22"/>
        </w:rPr>
        <w:t>:</w:t>
      </w:r>
      <w:r w:rsidR="00A70858" w:rsidRPr="00A70858">
        <w:rPr>
          <w:rFonts w:ascii="Book Antiqua" w:hAnsi="Book Antiqua"/>
          <w:sz w:val="22"/>
          <w:szCs w:val="22"/>
        </w:rPr>
        <w:tab/>
      </w:r>
      <w:proofErr w:type="spellStart"/>
      <w:r w:rsidR="009D165D">
        <w:rPr>
          <w:rFonts w:ascii="Book Antiqua" w:hAnsi="Book Antiqua"/>
          <w:sz w:val="22"/>
          <w:szCs w:val="22"/>
        </w:rPr>
        <w:t>Sr</w:t>
      </w:r>
      <w:proofErr w:type="spellEnd"/>
      <w:r w:rsidR="009D165D">
        <w:rPr>
          <w:rFonts w:ascii="Book Antiqua" w:hAnsi="Book Antiqua"/>
          <w:sz w:val="22"/>
          <w:szCs w:val="22"/>
        </w:rPr>
        <w:t xml:space="preserve"> Executive</w:t>
      </w:r>
      <w:r w:rsidR="007D6969">
        <w:rPr>
          <w:rFonts w:ascii="Book Antiqua" w:hAnsi="Book Antiqua"/>
          <w:sz w:val="22"/>
          <w:szCs w:val="22"/>
        </w:rPr>
        <w:t xml:space="preserve"> </w:t>
      </w:r>
      <w:r w:rsidR="00A70858" w:rsidRPr="00A70858">
        <w:rPr>
          <w:rFonts w:ascii="Book Antiqua" w:hAnsi="Book Antiqua"/>
          <w:sz w:val="22"/>
          <w:szCs w:val="22"/>
        </w:rPr>
        <w:t xml:space="preserve"> –  Administration &amp; Facilities</w:t>
      </w:r>
    </w:p>
    <w:p w:rsidR="00A70858" w:rsidRPr="00A70858" w:rsidRDefault="00A70858">
      <w:pPr>
        <w:pStyle w:val="Heading3"/>
        <w:jc w:val="both"/>
        <w:rPr>
          <w:rFonts w:ascii="Book Antiqua" w:hAnsi="Book Antiqua"/>
          <w:sz w:val="22"/>
          <w:szCs w:val="22"/>
        </w:rPr>
      </w:pPr>
      <w:r w:rsidRPr="00A70858">
        <w:rPr>
          <w:rFonts w:ascii="Book Antiqua" w:hAnsi="Book Antiqua"/>
          <w:sz w:val="22"/>
          <w:szCs w:val="22"/>
        </w:rPr>
        <w:t>JOB  PROFILE</w:t>
      </w:r>
    </w:p>
    <w:p w:rsidR="00A70858" w:rsidRPr="00A70858" w:rsidRDefault="00A70858">
      <w:pPr>
        <w:jc w:val="both"/>
        <w:rPr>
          <w:rFonts w:ascii="Book Antiqua" w:hAnsi="Book Antiqua"/>
          <w:sz w:val="22"/>
          <w:szCs w:val="22"/>
        </w:rPr>
      </w:pPr>
    </w:p>
    <w:p w:rsidR="00A70858" w:rsidRPr="00A70858" w:rsidRDefault="00A70858">
      <w:pPr>
        <w:jc w:val="both"/>
        <w:rPr>
          <w:rFonts w:ascii="Book Antiqua" w:hAnsi="Book Antiqua"/>
          <w:sz w:val="22"/>
          <w:szCs w:val="22"/>
        </w:rPr>
      </w:pPr>
      <w:r w:rsidRPr="00A70858">
        <w:rPr>
          <w:rFonts w:ascii="Book Antiqua" w:hAnsi="Book Antiqua"/>
          <w:color w:val="3366FF"/>
          <w:sz w:val="22"/>
          <w:szCs w:val="22"/>
        </w:rPr>
        <w:sym w:font="Webdings" w:char="F06C"/>
      </w:r>
      <w:r w:rsidRPr="00A70858">
        <w:rPr>
          <w:rFonts w:ascii="Book Antiqua" w:eastAsia="Arial Unicode MS" w:hAnsi="Book Antiqua"/>
          <w:sz w:val="22"/>
          <w:szCs w:val="22"/>
        </w:rPr>
        <w:t xml:space="preserve"> </w:t>
      </w:r>
      <w:r w:rsidRPr="00A70858">
        <w:rPr>
          <w:rFonts w:ascii="Book Antiqua" w:hAnsi="Book Antiqua"/>
          <w:b/>
          <w:color w:val="3366FF"/>
          <w:sz w:val="22"/>
          <w:szCs w:val="22"/>
          <w:u w:val="single"/>
        </w:rPr>
        <w:t>General Administration Functions</w:t>
      </w:r>
      <w:r w:rsidRPr="00A70858">
        <w:rPr>
          <w:rFonts w:ascii="Book Antiqua" w:hAnsi="Book Antiqua"/>
          <w:sz w:val="22"/>
          <w:szCs w:val="22"/>
        </w:rPr>
        <w:t xml:space="preserve"> :</w:t>
      </w:r>
    </w:p>
    <w:p w:rsidR="00A70858" w:rsidRPr="00A70858" w:rsidRDefault="00A70858">
      <w:pPr>
        <w:ind w:left="300"/>
        <w:jc w:val="both"/>
        <w:rPr>
          <w:rFonts w:ascii="Book Antiqua" w:hAnsi="Book Antiqua"/>
          <w:color w:val="000000"/>
          <w:sz w:val="22"/>
          <w:szCs w:val="22"/>
        </w:rPr>
      </w:pPr>
    </w:p>
    <w:p w:rsidR="00A70858" w:rsidRPr="00A70858" w:rsidRDefault="00A70858">
      <w:pPr>
        <w:numPr>
          <w:ilvl w:val="1"/>
          <w:numId w:val="4"/>
        </w:numPr>
        <w:tabs>
          <w:tab w:val="clear" w:pos="1440"/>
        </w:tabs>
        <w:ind w:left="525" w:hanging="225"/>
        <w:jc w:val="both"/>
        <w:rPr>
          <w:rFonts w:ascii="Book Antiqua" w:hAnsi="Book Antiqua"/>
          <w:color w:val="000000"/>
          <w:sz w:val="22"/>
          <w:szCs w:val="22"/>
        </w:rPr>
      </w:pPr>
      <w:r w:rsidRPr="00A70858">
        <w:rPr>
          <w:rFonts w:ascii="Book Antiqua" w:hAnsi="Book Antiqua"/>
          <w:color w:val="000000"/>
          <w:sz w:val="22"/>
          <w:szCs w:val="22"/>
        </w:rPr>
        <w:t xml:space="preserve">Handling General Administration of Corporate Offices, day to day requirement, of </w:t>
      </w:r>
      <w:r w:rsidR="00F65A28">
        <w:rPr>
          <w:rFonts w:ascii="Book Antiqua" w:hAnsi="Book Antiqua"/>
          <w:color w:val="000000"/>
          <w:sz w:val="22"/>
          <w:szCs w:val="22"/>
        </w:rPr>
        <w:t xml:space="preserve">Front Office, Pantry’s,  </w:t>
      </w:r>
      <w:proofErr w:type="spellStart"/>
      <w:r w:rsidR="00F65A28">
        <w:rPr>
          <w:rFonts w:ascii="Book Antiqua" w:hAnsi="Book Antiqua"/>
          <w:color w:val="000000"/>
          <w:sz w:val="22"/>
          <w:szCs w:val="22"/>
        </w:rPr>
        <w:t>Cafetaria</w:t>
      </w:r>
      <w:proofErr w:type="spellEnd"/>
      <w:r w:rsidR="00F65A28">
        <w:rPr>
          <w:rFonts w:ascii="Book Antiqua" w:hAnsi="Book Antiqua"/>
          <w:color w:val="000000"/>
          <w:sz w:val="22"/>
          <w:szCs w:val="22"/>
        </w:rPr>
        <w:t xml:space="preserve">, </w:t>
      </w:r>
      <w:r w:rsidRPr="00A70858">
        <w:rPr>
          <w:rFonts w:ascii="Book Antiqua" w:hAnsi="Book Antiqua"/>
          <w:color w:val="000000"/>
          <w:sz w:val="22"/>
          <w:szCs w:val="22"/>
        </w:rPr>
        <w:t>Tea/Coffee Vending Machines, Visiting Cards, Work-Place for staff, Printing and Stationery, Desk Phone, Mobile Connection, Data Cards, Laptop, Computers.</w:t>
      </w:r>
    </w:p>
    <w:p w:rsidR="00A70858" w:rsidRPr="00A70858" w:rsidRDefault="00A70858">
      <w:pPr>
        <w:numPr>
          <w:ilvl w:val="1"/>
          <w:numId w:val="4"/>
        </w:numPr>
        <w:tabs>
          <w:tab w:val="clear" w:pos="1440"/>
        </w:tabs>
        <w:ind w:left="525" w:hanging="225"/>
        <w:jc w:val="both"/>
        <w:rPr>
          <w:rFonts w:ascii="Book Antiqua" w:hAnsi="Book Antiqua"/>
          <w:color w:val="000000"/>
          <w:sz w:val="22"/>
          <w:szCs w:val="22"/>
        </w:rPr>
      </w:pPr>
      <w:r w:rsidRPr="00A70858">
        <w:rPr>
          <w:rFonts w:ascii="Book Antiqua" w:hAnsi="Book Antiqua"/>
          <w:color w:val="000000"/>
          <w:sz w:val="22"/>
          <w:szCs w:val="22"/>
        </w:rPr>
        <w:t xml:space="preserve">Monitoring Reception Desk, </w:t>
      </w:r>
      <w:r w:rsidRPr="00A70858">
        <w:rPr>
          <w:rFonts w:ascii="Book Antiqua" w:hAnsi="Book Antiqua"/>
          <w:sz w:val="22"/>
          <w:szCs w:val="22"/>
        </w:rPr>
        <w:t>Controlling House-keeping staff, Office Boys, Department requirement of outsourcing staff, Oversee of Cleanliness.</w:t>
      </w:r>
    </w:p>
    <w:p w:rsidR="00A70858" w:rsidRPr="00A70858" w:rsidRDefault="00F65A28">
      <w:pPr>
        <w:numPr>
          <w:ilvl w:val="1"/>
          <w:numId w:val="4"/>
        </w:numPr>
        <w:tabs>
          <w:tab w:val="clear" w:pos="1440"/>
        </w:tabs>
        <w:ind w:left="525" w:hanging="225"/>
        <w:jc w:val="both"/>
        <w:rPr>
          <w:rFonts w:ascii="Book Antiqua" w:hAnsi="Book Antiqua"/>
          <w:color w:val="000000"/>
          <w:sz w:val="22"/>
          <w:szCs w:val="22"/>
        </w:rPr>
      </w:pPr>
      <w:r>
        <w:rPr>
          <w:rFonts w:ascii="Book Antiqua" w:hAnsi="Book Antiqua"/>
          <w:color w:val="000000"/>
          <w:sz w:val="22"/>
          <w:szCs w:val="22"/>
        </w:rPr>
        <w:t>Monitoring</w:t>
      </w:r>
      <w:r w:rsidR="00A70858" w:rsidRPr="00A70858">
        <w:rPr>
          <w:rFonts w:ascii="Book Antiqua" w:hAnsi="Book Antiqua"/>
          <w:color w:val="000000"/>
          <w:sz w:val="22"/>
          <w:szCs w:val="22"/>
        </w:rPr>
        <w:t xml:space="preserve"> MIS Reports, Budgeting for the Admin Expenditure &amp; imple</w:t>
      </w:r>
      <w:r>
        <w:rPr>
          <w:rFonts w:ascii="Book Antiqua" w:hAnsi="Book Antiqua"/>
          <w:color w:val="000000"/>
          <w:sz w:val="22"/>
          <w:szCs w:val="22"/>
        </w:rPr>
        <w:t>menting cost effective measures, Vendor Negotiation, Purchases.</w:t>
      </w:r>
    </w:p>
    <w:p w:rsidR="00A70858" w:rsidRPr="00A70858" w:rsidRDefault="00C23D4D">
      <w:pPr>
        <w:numPr>
          <w:ilvl w:val="1"/>
          <w:numId w:val="4"/>
        </w:numPr>
        <w:tabs>
          <w:tab w:val="clear" w:pos="1440"/>
        </w:tabs>
        <w:ind w:left="525" w:hanging="225"/>
        <w:jc w:val="both"/>
        <w:rPr>
          <w:rFonts w:ascii="Book Antiqua" w:hAnsi="Book Antiqua"/>
          <w:color w:val="000000"/>
          <w:sz w:val="22"/>
          <w:szCs w:val="22"/>
        </w:rPr>
      </w:pPr>
      <w:r w:rsidRPr="00A70858">
        <w:rPr>
          <w:rFonts w:ascii="Book Antiqua" w:hAnsi="Book Antiqua"/>
          <w:color w:val="000000"/>
          <w:sz w:val="22"/>
          <w:szCs w:val="22"/>
        </w:rPr>
        <w:t>Organizing</w:t>
      </w:r>
      <w:r w:rsidR="00A70858" w:rsidRPr="00A70858">
        <w:rPr>
          <w:rFonts w:ascii="Book Antiqua" w:hAnsi="Book Antiqua"/>
          <w:color w:val="000000"/>
          <w:sz w:val="22"/>
          <w:szCs w:val="22"/>
        </w:rPr>
        <w:t xml:space="preserve"> Events and various Function</w:t>
      </w:r>
      <w:r w:rsidR="00F65A28">
        <w:rPr>
          <w:rFonts w:ascii="Book Antiqua" w:hAnsi="Book Antiqua"/>
          <w:color w:val="000000"/>
          <w:sz w:val="22"/>
          <w:szCs w:val="22"/>
        </w:rPr>
        <w:t>s</w:t>
      </w:r>
      <w:r w:rsidR="00A70858" w:rsidRPr="00A70858">
        <w:rPr>
          <w:rFonts w:ascii="Book Antiqua" w:hAnsi="Book Antiqua"/>
          <w:color w:val="000000"/>
          <w:sz w:val="22"/>
          <w:szCs w:val="22"/>
        </w:rPr>
        <w:t xml:space="preserve"> for </w:t>
      </w:r>
      <w:r w:rsidR="009D165D">
        <w:rPr>
          <w:rFonts w:ascii="Book Antiqua" w:hAnsi="Book Antiqua"/>
          <w:color w:val="000000"/>
          <w:sz w:val="22"/>
          <w:szCs w:val="22"/>
        </w:rPr>
        <w:t>the company</w:t>
      </w:r>
      <w:r w:rsidR="00A70858" w:rsidRPr="00A70858">
        <w:rPr>
          <w:rFonts w:ascii="Book Antiqua" w:hAnsi="Book Antiqua"/>
          <w:color w:val="000000"/>
          <w:sz w:val="22"/>
          <w:szCs w:val="22"/>
        </w:rPr>
        <w:t>.</w:t>
      </w:r>
    </w:p>
    <w:p w:rsidR="00A70858" w:rsidRPr="00A70858" w:rsidRDefault="00A70858">
      <w:pPr>
        <w:numPr>
          <w:ilvl w:val="1"/>
          <w:numId w:val="4"/>
        </w:numPr>
        <w:tabs>
          <w:tab w:val="clear" w:pos="1440"/>
        </w:tabs>
        <w:ind w:left="525" w:hanging="225"/>
        <w:jc w:val="both"/>
        <w:rPr>
          <w:rFonts w:ascii="Book Antiqua" w:hAnsi="Book Antiqua"/>
          <w:color w:val="000000"/>
          <w:sz w:val="22"/>
          <w:szCs w:val="22"/>
        </w:rPr>
      </w:pPr>
      <w:r w:rsidRPr="00A70858">
        <w:rPr>
          <w:rFonts w:ascii="Book Antiqua" w:hAnsi="Book Antiqua"/>
          <w:color w:val="000000"/>
          <w:sz w:val="22"/>
          <w:szCs w:val="22"/>
        </w:rPr>
        <w:t>Introducing cost effective measures and stating Administration Policy</w:t>
      </w:r>
    </w:p>
    <w:p w:rsidR="00A70858" w:rsidRPr="00A70858" w:rsidRDefault="00A70858">
      <w:pPr>
        <w:numPr>
          <w:ilvl w:val="1"/>
          <w:numId w:val="4"/>
        </w:numPr>
        <w:tabs>
          <w:tab w:val="clear" w:pos="1440"/>
        </w:tabs>
        <w:ind w:left="525" w:hanging="225"/>
        <w:jc w:val="both"/>
        <w:rPr>
          <w:rFonts w:ascii="Book Antiqua" w:hAnsi="Book Antiqua"/>
          <w:color w:val="000000"/>
          <w:sz w:val="22"/>
          <w:szCs w:val="22"/>
        </w:rPr>
      </w:pPr>
      <w:r w:rsidRPr="00A70858">
        <w:rPr>
          <w:rFonts w:ascii="Book Antiqua" w:hAnsi="Book Antiqua"/>
          <w:color w:val="000000"/>
          <w:sz w:val="22"/>
          <w:szCs w:val="22"/>
        </w:rPr>
        <w:t xml:space="preserve">Recruitment &amp; selection of Executives, Conducting Induction </w:t>
      </w:r>
      <w:r w:rsidR="00C23D4D" w:rsidRPr="00A70858">
        <w:rPr>
          <w:rFonts w:ascii="Book Antiqua" w:hAnsi="Book Antiqua"/>
          <w:color w:val="000000"/>
          <w:sz w:val="22"/>
          <w:szCs w:val="22"/>
        </w:rPr>
        <w:t>Programmed</w:t>
      </w:r>
      <w:r w:rsidRPr="00A70858">
        <w:rPr>
          <w:rFonts w:ascii="Book Antiqua" w:hAnsi="Book Antiqua"/>
          <w:color w:val="000000"/>
          <w:sz w:val="22"/>
          <w:szCs w:val="22"/>
        </w:rPr>
        <w:t>, Implementing Policies.</w:t>
      </w:r>
    </w:p>
    <w:p w:rsidR="00A70858" w:rsidRPr="00A70858" w:rsidRDefault="00A70858">
      <w:pPr>
        <w:numPr>
          <w:ilvl w:val="1"/>
          <w:numId w:val="4"/>
        </w:numPr>
        <w:tabs>
          <w:tab w:val="clear" w:pos="1440"/>
        </w:tabs>
        <w:ind w:left="525" w:hanging="225"/>
        <w:jc w:val="both"/>
        <w:rPr>
          <w:rFonts w:ascii="Book Antiqua" w:hAnsi="Book Antiqua"/>
          <w:sz w:val="22"/>
          <w:szCs w:val="22"/>
        </w:rPr>
      </w:pPr>
      <w:r w:rsidRPr="00A70858">
        <w:rPr>
          <w:rFonts w:ascii="Book Antiqua" w:hAnsi="Book Antiqua"/>
          <w:sz w:val="22"/>
          <w:szCs w:val="22"/>
        </w:rPr>
        <w:t>Controlling Budgeting &amp; Cost Accounting, Admin Set up of Offices</w:t>
      </w:r>
      <w:r w:rsidR="009D165D">
        <w:rPr>
          <w:rFonts w:ascii="Book Antiqua" w:hAnsi="Book Antiqua"/>
          <w:sz w:val="22"/>
          <w:szCs w:val="22"/>
        </w:rPr>
        <w:t xml:space="preserve"> departments,</w:t>
      </w:r>
      <w:r w:rsidRPr="00A70858">
        <w:rPr>
          <w:rFonts w:ascii="Book Antiqua" w:hAnsi="Book Antiqua"/>
          <w:sz w:val="22"/>
          <w:szCs w:val="22"/>
        </w:rPr>
        <w:t xml:space="preserve"> Identifying the New Vendors, negotiating and making them on Panel.</w:t>
      </w:r>
    </w:p>
    <w:p w:rsidR="00A70858" w:rsidRDefault="00A70858">
      <w:pPr>
        <w:jc w:val="both"/>
        <w:rPr>
          <w:rFonts w:ascii="Book Antiqua" w:hAnsi="Book Antiqua"/>
          <w:sz w:val="22"/>
          <w:szCs w:val="22"/>
        </w:rPr>
      </w:pPr>
    </w:p>
    <w:p w:rsidR="00D5025D" w:rsidRPr="00A70858" w:rsidRDefault="00D5025D">
      <w:pPr>
        <w:jc w:val="both"/>
        <w:rPr>
          <w:rFonts w:ascii="Book Antiqua" w:hAnsi="Book Antiqua"/>
          <w:sz w:val="22"/>
          <w:szCs w:val="22"/>
        </w:rPr>
      </w:pPr>
    </w:p>
    <w:p w:rsidR="00A70858" w:rsidRPr="00D5025D" w:rsidRDefault="00D5025D" w:rsidP="00D5025D">
      <w:pPr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b/>
          <w:color w:val="3366FF"/>
          <w:sz w:val="22"/>
          <w:szCs w:val="22"/>
        </w:rPr>
        <w:t>Ananta Wellness Centre</w:t>
      </w:r>
      <w:r w:rsidR="00AA3D97">
        <w:rPr>
          <w:rFonts w:ascii="Book Antiqua" w:hAnsi="Book Antiqua"/>
          <w:b/>
          <w:color w:val="3366FF"/>
          <w:sz w:val="22"/>
          <w:szCs w:val="22"/>
        </w:rPr>
        <w:t>, Ahmedabad</w:t>
      </w:r>
      <w:r>
        <w:rPr>
          <w:rFonts w:ascii="Book Antiqua" w:hAnsi="Book Antiqua"/>
          <w:b/>
          <w:color w:val="3366FF"/>
          <w:sz w:val="22"/>
          <w:szCs w:val="22"/>
        </w:rPr>
        <w:t xml:space="preserve"> ( June’08 to June’09)</w:t>
      </w:r>
    </w:p>
    <w:p w:rsidR="00D5025D" w:rsidRDefault="00D5025D" w:rsidP="00D5025D">
      <w:pPr>
        <w:ind w:left="360"/>
        <w:jc w:val="both"/>
        <w:rPr>
          <w:rFonts w:ascii="Book Antiqua" w:hAnsi="Book Antiqua"/>
          <w:b/>
          <w:color w:val="3366FF"/>
          <w:sz w:val="22"/>
          <w:szCs w:val="22"/>
        </w:rPr>
      </w:pPr>
    </w:p>
    <w:p w:rsidR="00AA3D97" w:rsidRPr="00AA3D97" w:rsidRDefault="00AA3D97" w:rsidP="00AA3D97">
      <w:pPr>
        <w:jc w:val="both"/>
        <w:rPr>
          <w:rFonts w:ascii="Verdana" w:eastAsia="Times New Roman" w:hAnsi="Verdana"/>
          <w:color w:val="000000"/>
          <w:kern w:val="0"/>
          <w:sz w:val="20"/>
          <w:lang w:eastAsia="en-US"/>
        </w:rPr>
      </w:pPr>
      <w:r>
        <w:rPr>
          <w:rFonts w:ascii="Book Antiqua" w:hAnsi="Book Antiqua"/>
          <w:b/>
          <w:sz w:val="22"/>
          <w:szCs w:val="22"/>
        </w:rPr>
        <w:t>Joined Ananta as Business and Admin Officer to take care of day to day Business in terms of profitability and handle the administration.</w:t>
      </w:r>
      <w:r w:rsidRPr="00AA3D97">
        <w:rPr>
          <w:rStyle w:val="Strong"/>
          <w:rFonts w:ascii="Verdana" w:hAnsi="Verdana"/>
          <w:color w:val="000000"/>
          <w:sz w:val="20"/>
        </w:rPr>
        <w:t xml:space="preserve"> </w:t>
      </w:r>
      <w:r w:rsidRPr="00AA3D97">
        <w:rPr>
          <w:rFonts w:ascii="Verdana" w:eastAsia="Times New Roman" w:hAnsi="Verdana"/>
          <w:b/>
          <w:bCs/>
          <w:color w:val="000000"/>
          <w:kern w:val="0"/>
          <w:sz w:val="20"/>
          <w:lang w:eastAsia="en-US"/>
        </w:rPr>
        <w:t xml:space="preserve">Ananta </w:t>
      </w:r>
      <w:r>
        <w:rPr>
          <w:rFonts w:ascii="Verdana" w:eastAsia="Times New Roman" w:hAnsi="Verdana"/>
          <w:b/>
          <w:bCs/>
          <w:color w:val="000000"/>
          <w:kern w:val="0"/>
          <w:sz w:val="20"/>
          <w:lang w:eastAsia="en-US"/>
        </w:rPr>
        <w:t xml:space="preserve">is the first ever wellness spa with entire range of </w:t>
      </w:r>
      <w:proofErr w:type="spellStart"/>
      <w:r>
        <w:rPr>
          <w:rFonts w:ascii="Verdana" w:eastAsia="Times New Roman" w:hAnsi="Verdana"/>
          <w:b/>
          <w:bCs/>
          <w:color w:val="000000"/>
          <w:kern w:val="0"/>
          <w:sz w:val="20"/>
          <w:lang w:eastAsia="en-US"/>
        </w:rPr>
        <w:t>Medi</w:t>
      </w:r>
      <w:proofErr w:type="spellEnd"/>
      <w:r>
        <w:rPr>
          <w:rFonts w:ascii="Verdana" w:eastAsia="Times New Roman" w:hAnsi="Verdana"/>
          <w:b/>
          <w:bCs/>
          <w:color w:val="000000"/>
          <w:kern w:val="0"/>
          <w:sz w:val="20"/>
          <w:lang w:eastAsia="en-US"/>
        </w:rPr>
        <w:t xml:space="preserve">-Spa with </w:t>
      </w:r>
      <w:r w:rsidRPr="00AA3D97">
        <w:rPr>
          <w:rFonts w:ascii="Book Antiqua" w:hAnsi="Book Antiqua"/>
          <w:b/>
          <w:sz w:val="22"/>
          <w:szCs w:val="22"/>
        </w:rPr>
        <w:t xml:space="preserve">latest </w:t>
      </w:r>
      <w:proofErr w:type="spellStart"/>
      <w:r w:rsidRPr="00AA3D97">
        <w:rPr>
          <w:rFonts w:ascii="Book Antiqua" w:hAnsi="Book Antiqua"/>
          <w:b/>
          <w:sz w:val="22"/>
          <w:szCs w:val="22"/>
        </w:rPr>
        <w:t>equipments</w:t>
      </w:r>
      <w:proofErr w:type="spellEnd"/>
      <w:r w:rsidRPr="00AA3D97">
        <w:rPr>
          <w:rFonts w:ascii="Book Antiqua" w:hAnsi="Book Antiqua"/>
          <w:b/>
          <w:sz w:val="22"/>
          <w:szCs w:val="22"/>
        </w:rPr>
        <w:t xml:space="preserve"> for cellulite treatment from LPG with endermology technology</w:t>
      </w:r>
      <w:r w:rsidRPr="00AA3D97">
        <w:rPr>
          <w:rFonts w:ascii="Verdana" w:eastAsia="Times New Roman" w:hAnsi="Verdana"/>
          <w:color w:val="000000"/>
          <w:kern w:val="0"/>
          <w:sz w:val="20"/>
          <w:lang w:eastAsia="en-US"/>
        </w:rPr>
        <w:t>.</w:t>
      </w:r>
    </w:p>
    <w:p w:rsidR="00AA3D97" w:rsidRDefault="00AA3D97" w:rsidP="00AA3D97">
      <w:pPr>
        <w:pStyle w:val="Heading4"/>
        <w:jc w:val="both"/>
        <w:rPr>
          <w:rFonts w:ascii="Book Antiqua" w:hAnsi="Book Antiqua"/>
          <w:sz w:val="22"/>
          <w:szCs w:val="22"/>
        </w:rPr>
      </w:pPr>
      <w:r w:rsidRPr="00A70858">
        <w:rPr>
          <w:rFonts w:ascii="Book Antiqua" w:hAnsi="Book Antiqua"/>
          <w:sz w:val="22"/>
          <w:szCs w:val="22"/>
        </w:rPr>
        <w:t>Designation</w:t>
      </w:r>
      <w:r w:rsidRPr="00A70858">
        <w:rPr>
          <w:rFonts w:ascii="Book Antiqua" w:hAnsi="Book Antiqua"/>
          <w:sz w:val="22"/>
          <w:szCs w:val="22"/>
        </w:rPr>
        <w:tab/>
      </w:r>
      <w:r w:rsidRPr="00A70858">
        <w:rPr>
          <w:rFonts w:ascii="Book Antiqua" w:hAnsi="Book Antiqua"/>
          <w:sz w:val="22"/>
          <w:szCs w:val="22"/>
        </w:rPr>
        <w:tab/>
      </w:r>
      <w:r>
        <w:rPr>
          <w:rFonts w:ascii="Book Antiqua" w:hAnsi="Book Antiqua"/>
          <w:sz w:val="22"/>
          <w:szCs w:val="22"/>
        </w:rPr>
        <w:tab/>
      </w:r>
      <w:r>
        <w:rPr>
          <w:rFonts w:ascii="Book Antiqua" w:hAnsi="Book Antiqua"/>
          <w:sz w:val="22"/>
          <w:szCs w:val="22"/>
        </w:rPr>
        <w:tab/>
      </w:r>
      <w:r>
        <w:rPr>
          <w:rFonts w:ascii="Book Antiqua" w:hAnsi="Book Antiqua"/>
          <w:sz w:val="22"/>
          <w:szCs w:val="22"/>
        </w:rPr>
        <w:tab/>
      </w:r>
      <w:r w:rsidRPr="00A70858">
        <w:rPr>
          <w:rFonts w:ascii="Book Antiqua" w:hAnsi="Book Antiqua"/>
          <w:sz w:val="22"/>
          <w:szCs w:val="22"/>
        </w:rPr>
        <w:t>:</w:t>
      </w:r>
      <w:r w:rsidRPr="00A70858">
        <w:rPr>
          <w:rFonts w:ascii="Book Antiqua" w:hAnsi="Book Antiqua"/>
          <w:sz w:val="22"/>
          <w:szCs w:val="22"/>
        </w:rPr>
        <w:tab/>
      </w:r>
      <w:r>
        <w:rPr>
          <w:rFonts w:ascii="Book Antiqua" w:hAnsi="Book Antiqua"/>
          <w:sz w:val="22"/>
          <w:szCs w:val="22"/>
        </w:rPr>
        <w:t>Business and Administration Officer</w:t>
      </w:r>
    </w:p>
    <w:p w:rsidR="00AA3D97" w:rsidRPr="00A70858" w:rsidRDefault="00AA3D97" w:rsidP="00AA3D97">
      <w:pPr>
        <w:pStyle w:val="Heading3"/>
        <w:jc w:val="both"/>
        <w:rPr>
          <w:rFonts w:ascii="Book Antiqua" w:hAnsi="Book Antiqua"/>
          <w:sz w:val="22"/>
          <w:szCs w:val="22"/>
        </w:rPr>
      </w:pPr>
      <w:r w:rsidRPr="00A70858">
        <w:rPr>
          <w:rFonts w:ascii="Book Antiqua" w:hAnsi="Book Antiqua"/>
          <w:sz w:val="22"/>
          <w:szCs w:val="22"/>
        </w:rPr>
        <w:t>JOB  PROFILE</w:t>
      </w:r>
    </w:p>
    <w:p w:rsidR="00AA3D97" w:rsidRPr="00A70858" w:rsidRDefault="00AA3D97" w:rsidP="00AA3D97">
      <w:pPr>
        <w:jc w:val="both"/>
        <w:rPr>
          <w:rFonts w:ascii="Book Antiqua" w:hAnsi="Book Antiqua"/>
          <w:sz w:val="22"/>
          <w:szCs w:val="22"/>
        </w:rPr>
      </w:pPr>
    </w:p>
    <w:p w:rsidR="00AA3D97" w:rsidRPr="00A70858" w:rsidRDefault="00AA3D97" w:rsidP="00AA3D97">
      <w:pPr>
        <w:jc w:val="both"/>
        <w:rPr>
          <w:rFonts w:ascii="Book Antiqua" w:hAnsi="Book Antiqua"/>
          <w:sz w:val="22"/>
          <w:szCs w:val="22"/>
        </w:rPr>
      </w:pPr>
      <w:r w:rsidRPr="00A70858">
        <w:rPr>
          <w:rFonts w:ascii="Book Antiqua" w:hAnsi="Book Antiqua"/>
          <w:color w:val="3366FF"/>
          <w:sz w:val="22"/>
          <w:szCs w:val="22"/>
        </w:rPr>
        <w:sym w:font="Webdings" w:char="F06C"/>
      </w:r>
      <w:r w:rsidRPr="00A70858">
        <w:rPr>
          <w:rFonts w:ascii="Book Antiqua" w:eastAsia="Arial Unicode MS" w:hAnsi="Book Antiqua"/>
          <w:sz w:val="22"/>
          <w:szCs w:val="22"/>
        </w:rPr>
        <w:t xml:space="preserve"> </w:t>
      </w:r>
      <w:r w:rsidRPr="00A70858">
        <w:rPr>
          <w:rFonts w:ascii="Book Antiqua" w:hAnsi="Book Antiqua"/>
          <w:b/>
          <w:color w:val="3366FF"/>
          <w:sz w:val="22"/>
          <w:szCs w:val="22"/>
          <w:u w:val="single"/>
        </w:rPr>
        <w:t>General Administration Functions</w:t>
      </w:r>
      <w:r w:rsidRPr="00A70858">
        <w:rPr>
          <w:rFonts w:ascii="Book Antiqua" w:hAnsi="Book Antiqua"/>
          <w:sz w:val="22"/>
          <w:szCs w:val="22"/>
        </w:rPr>
        <w:t xml:space="preserve"> :</w:t>
      </w:r>
    </w:p>
    <w:p w:rsidR="00AA3D97" w:rsidRPr="00A70858" w:rsidRDefault="00AA3D97" w:rsidP="00AA3D97">
      <w:pPr>
        <w:ind w:left="300"/>
        <w:jc w:val="both"/>
        <w:rPr>
          <w:rFonts w:ascii="Book Antiqua" w:hAnsi="Book Antiqua"/>
          <w:color w:val="000000"/>
          <w:sz w:val="22"/>
          <w:szCs w:val="22"/>
        </w:rPr>
      </w:pPr>
    </w:p>
    <w:p w:rsidR="00AA3D97" w:rsidRDefault="00AA3D97" w:rsidP="00AA3D97">
      <w:pPr>
        <w:numPr>
          <w:ilvl w:val="1"/>
          <w:numId w:val="4"/>
        </w:numPr>
        <w:tabs>
          <w:tab w:val="clear" w:pos="1440"/>
        </w:tabs>
        <w:ind w:left="525" w:hanging="225"/>
        <w:jc w:val="both"/>
        <w:rPr>
          <w:rFonts w:ascii="Book Antiqua" w:hAnsi="Book Antiqua"/>
          <w:color w:val="000000"/>
          <w:sz w:val="22"/>
          <w:szCs w:val="22"/>
        </w:rPr>
      </w:pPr>
      <w:r w:rsidRPr="00AA3D97">
        <w:rPr>
          <w:rFonts w:ascii="Book Antiqua" w:hAnsi="Book Antiqua"/>
          <w:color w:val="000000"/>
          <w:sz w:val="22"/>
          <w:szCs w:val="22"/>
        </w:rPr>
        <w:t xml:space="preserve">Handling General Administration of the wellness centre, Managing the Front Office, </w:t>
      </w:r>
    </w:p>
    <w:p w:rsidR="00AA3D97" w:rsidRPr="00AA3D97" w:rsidRDefault="00AA3D97" w:rsidP="00AA3D97">
      <w:pPr>
        <w:numPr>
          <w:ilvl w:val="1"/>
          <w:numId w:val="4"/>
        </w:numPr>
        <w:tabs>
          <w:tab w:val="clear" w:pos="1440"/>
        </w:tabs>
        <w:ind w:left="525" w:hanging="225"/>
        <w:jc w:val="both"/>
        <w:rPr>
          <w:rFonts w:ascii="Book Antiqua" w:hAnsi="Book Antiqua"/>
          <w:color w:val="000000"/>
          <w:sz w:val="22"/>
          <w:szCs w:val="22"/>
        </w:rPr>
      </w:pPr>
      <w:r w:rsidRPr="00AA3D97">
        <w:rPr>
          <w:rFonts w:ascii="Book Antiqua" w:hAnsi="Book Antiqua"/>
          <w:color w:val="000000"/>
          <w:sz w:val="22"/>
          <w:szCs w:val="22"/>
        </w:rPr>
        <w:t xml:space="preserve">Monitoring Reception Desk, </w:t>
      </w:r>
      <w:r w:rsidRPr="00AA3D97">
        <w:rPr>
          <w:rFonts w:ascii="Book Antiqua" w:hAnsi="Book Antiqua"/>
          <w:sz w:val="22"/>
          <w:szCs w:val="22"/>
        </w:rPr>
        <w:t>Controlling House-keeping staff, Office Boys, Department requirement of outsourcing staff, Oversee of Cleanliness.</w:t>
      </w:r>
    </w:p>
    <w:p w:rsidR="00AA3D97" w:rsidRPr="00A70858" w:rsidRDefault="00AA3D97" w:rsidP="00AA3D97">
      <w:pPr>
        <w:numPr>
          <w:ilvl w:val="1"/>
          <w:numId w:val="4"/>
        </w:numPr>
        <w:tabs>
          <w:tab w:val="clear" w:pos="1440"/>
        </w:tabs>
        <w:ind w:left="525" w:hanging="225"/>
        <w:jc w:val="both"/>
        <w:rPr>
          <w:rFonts w:ascii="Book Antiqua" w:hAnsi="Book Antiqua"/>
          <w:color w:val="000000"/>
          <w:sz w:val="22"/>
          <w:szCs w:val="22"/>
        </w:rPr>
      </w:pPr>
      <w:r>
        <w:rPr>
          <w:rFonts w:ascii="Book Antiqua" w:hAnsi="Book Antiqua"/>
          <w:color w:val="000000"/>
          <w:sz w:val="22"/>
          <w:szCs w:val="22"/>
        </w:rPr>
        <w:t>Monitoring</w:t>
      </w:r>
      <w:r w:rsidRPr="00A70858">
        <w:rPr>
          <w:rFonts w:ascii="Book Antiqua" w:hAnsi="Book Antiqua"/>
          <w:color w:val="000000"/>
          <w:sz w:val="22"/>
          <w:szCs w:val="22"/>
        </w:rPr>
        <w:t xml:space="preserve"> MIS Reports, Budgeting for the Admin Expenditure &amp; imple</w:t>
      </w:r>
      <w:r>
        <w:rPr>
          <w:rFonts w:ascii="Book Antiqua" w:hAnsi="Book Antiqua"/>
          <w:color w:val="000000"/>
          <w:sz w:val="22"/>
          <w:szCs w:val="22"/>
        </w:rPr>
        <w:t>menting cost effective measures, Vendor Negotiation, Purchases.</w:t>
      </w:r>
    </w:p>
    <w:p w:rsidR="00AA3D97" w:rsidRPr="00A70858" w:rsidRDefault="00AA3D97" w:rsidP="00AA3D97">
      <w:pPr>
        <w:numPr>
          <w:ilvl w:val="1"/>
          <w:numId w:val="4"/>
        </w:numPr>
        <w:tabs>
          <w:tab w:val="clear" w:pos="1440"/>
        </w:tabs>
        <w:ind w:left="525" w:hanging="225"/>
        <w:jc w:val="both"/>
        <w:rPr>
          <w:rFonts w:ascii="Book Antiqua" w:hAnsi="Book Antiqua"/>
          <w:color w:val="000000"/>
          <w:sz w:val="22"/>
          <w:szCs w:val="22"/>
        </w:rPr>
      </w:pPr>
      <w:r w:rsidRPr="00A70858">
        <w:rPr>
          <w:rFonts w:ascii="Book Antiqua" w:hAnsi="Book Antiqua"/>
          <w:color w:val="000000"/>
          <w:sz w:val="22"/>
          <w:szCs w:val="22"/>
        </w:rPr>
        <w:t>Recruitment &amp; selection of Executives, Conducting Induction Programmed, Implementing Policies.</w:t>
      </w:r>
    </w:p>
    <w:p w:rsidR="00B82551" w:rsidRPr="00B82551" w:rsidRDefault="00B82551" w:rsidP="00B82551"/>
    <w:p w:rsidR="00D5025D" w:rsidRPr="00D5025D" w:rsidRDefault="00D5025D" w:rsidP="00D5025D">
      <w:pPr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b/>
          <w:color w:val="3366FF"/>
          <w:sz w:val="22"/>
          <w:szCs w:val="22"/>
        </w:rPr>
        <w:t>Rejuvenate Training and Fitness Centre ( Apr’05 to June’08)</w:t>
      </w:r>
    </w:p>
    <w:p w:rsidR="009D165D" w:rsidRDefault="009D165D">
      <w:pPr>
        <w:jc w:val="both"/>
        <w:rPr>
          <w:rFonts w:ascii="Book Antiqua" w:hAnsi="Book Antiqua"/>
          <w:sz w:val="22"/>
          <w:szCs w:val="22"/>
        </w:rPr>
      </w:pPr>
    </w:p>
    <w:p w:rsidR="00447A5B" w:rsidRPr="00AA3D97" w:rsidRDefault="00447A5B" w:rsidP="00447A5B">
      <w:pPr>
        <w:jc w:val="both"/>
        <w:rPr>
          <w:rFonts w:ascii="Verdana" w:eastAsia="Times New Roman" w:hAnsi="Verdana"/>
          <w:color w:val="000000"/>
          <w:kern w:val="0"/>
          <w:sz w:val="20"/>
          <w:lang w:eastAsia="en-US"/>
        </w:rPr>
      </w:pPr>
      <w:r>
        <w:rPr>
          <w:rFonts w:ascii="Book Antiqua" w:hAnsi="Book Antiqua"/>
          <w:b/>
          <w:sz w:val="22"/>
          <w:szCs w:val="22"/>
        </w:rPr>
        <w:t xml:space="preserve">Proprietor of the </w:t>
      </w:r>
      <w:r w:rsidR="00DD332D">
        <w:rPr>
          <w:rFonts w:ascii="Book Antiqua" w:hAnsi="Book Antiqua"/>
          <w:b/>
          <w:sz w:val="22"/>
          <w:szCs w:val="22"/>
        </w:rPr>
        <w:t xml:space="preserve">business. </w:t>
      </w:r>
      <w:r>
        <w:rPr>
          <w:rFonts w:ascii="Book Antiqua" w:hAnsi="Book Antiqua"/>
          <w:b/>
          <w:sz w:val="22"/>
          <w:szCs w:val="22"/>
        </w:rPr>
        <w:t>Handled the customers for converting them to Business, Handled the administration.</w:t>
      </w:r>
      <w:r w:rsidRPr="00AA3D97">
        <w:rPr>
          <w:rStyle w:val="Strong"/>
          <w:rFonts w:ascii="Verdana" w:hAnsi="Verdana"/>
          <w:color w:val="000000"/>
          <w:sz w:val="20"/>
        </w:rPr>
        <w:t xml:space="preserve"> </w:t>
      </w:r>
      <w:r>
        <w:rPr>
          <w:rStyle w:val="Strong"/>
          <w:rFonts w:ascii="Verdana" w:hAnsi="Verdana"/>
          <w:color w:val="000000"/>
          <w:sz w:val="20"/>
        </w:rPr>
        <w:t>Rejuvenate was</w:t>
      </w:r>
      <w:r>
        <w:rPr>
          <w:rFonts w:ascii="Verdana" w:eastAsia="Times New Roman" w:hAnsi="Verdana"/>
          <w:b/>
          <w:bCs/>
          <w:color w:val="000000"/>
          <w:kern w:val="0"/>
          <w:sz w:val="20"/>
          <w:lang w:eastAsia="en-US"/>
        </w:rPr>
        <w:t xml:space="preserve"> the first ever fitness health centre catering to the needs of various people in central </w:t>
      </w:r>
      <w:r w:rsidR="00DD332D">
        <w:rPr>
          <w:rFonts w:ascii="Verdana" w:eastAsia="Times New Roman" w:hAnsi="Verdana"/>
          <w:b/>
          <w:bCs/>
          <w:color w:val="000000"/>
          <w:kern w:val="0"/>
          <w:sz w:val="20"/>
          <w:lang w:eastAsia="en-US"/>
        </w:rPr>
        <w:t xml:space="preserve">Delhi. </w:t>
      </w:r>
      <w:r>
        <w:rPr>
          <w:rFonts w:ascii="Verdana" w:eastAsia="Times New Roman" w:hAnsi="Verdana"/>
          <w:b/>
          <w:bCs/>
          <w:color w:val="000000"/>
          <w:kern w:val="0"/>
          <w:sz w:val="20"/>
          <w:lang w:eastAsia="en-US"/>
        </w:rPr>
        <w:t>The effort was been given on he</w:t>
      </w:r>
      <w:r w:rsidR="00DD332D">
        <w:rPr>
          <w:rFonts w:ascii="Verdana" w:eastAsia="Times New Roman" w:hAnsi="Verdana"/>
          <w:b/>
          <w:bCs/>
          <w:color w:val="000000"/>
          <w:kern w:val="0"/>
          <w:sz w:val="20"/>
          <w:lang w:eastAsia="en-US"/>
        </w:rPr>
        <w:t>a</w:t>
      </w:r>
      <w:r>
        <w:rPr>
          <w:rFonts w:ascii="Verdana" w:eastAsia="Times New Roman" w:hAnsi="Verdana"/>
          <w:b/>
          <w:bCs/>
          <w:color w:val="000000"/>
          <w:kern w:val="0"/>
          <w:sz w:val="20"/>
          <w:lang w:eastAsia="en-US"/>
        </w:rPr>
        <w:t>ling of various ailments through various fitness exercises.</w:t>
      </w:r>
    </w:p>
    <w:p w:rsidR="009D165D" w:rsidRDefault="009D165D">
      <w:pPr>
        <w:jc w:val="both"/>
        <w:rPr>
          <w:rFonts w:ascii="Book Antiqua" w:hAnsi="Book Antiqua"/>
          <w:sz w:val="22"/>
          <w:szCs w:val="22"/>
        </w:rPr>
      </w:pPr>
    </w:p>
    <w:p w:rsidR="000733C6" w:rsidRPr="004E2702" w:rsidRDefault="00A70858">
      <w:pPr>
        <w:jc w:val="both"/>
        <w:rPr>
          <w:rFonts w:ascii="Book Antiqua" w:hAnsi="Book Antiqua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70858">
        <w:rPr>
          <w:rFonts w:ascii="Book Antiqua" w:hAnsi="Book Antiqua"/>
          <w:sz w:val="22"/>
          <w:szCs w:val="22"/>
        </w:rPr>
        <w:tab/>
      </w:r>
      <w:r w:rsidRPr="00A70858">
        <w:rPr>
          <w:rFonts w:ascii="Book Antiqua" w:hAnsi="Book Antiqua"/>
          <w:sz w:val="22"/>
          <w:szCs w:val="22"/>
        </w:rPr>
        <w:tab/>
      </w:r>
      <w:r w:rsidRPr="00A70858">
        <w:rPr>
          <w:rFonts w:ascii="Book Antiqua" w:hAnsi="Book Antiqua"/>
          <w:sz w:val="22"/>
          <w:szCs w:val="22"/>
        </w:rPr>
        <w:tab/>
      </w:r>
      <w:r w:rsidRPr="00A70858">
        <w:rPr>
          <w:rFonts w:ascii="Book Antiqua" w:hAnsi="Book Antiqua"/>
          <w:sz w:val="22"/>
          <w:szCs w:val="22"/>
        </w:rPr>
        <w:tab/>
      </w:r>
      <w:r w:rsidRPr="00A70858">
        <w:rPr>
          <w:rFonts w:ascii="Book Antiqua" w:hAnsi="Book Antiqua"/>
          <w:sz w:val="22"/>
          <w:szCs w:val="22"/>
        </w:rPr>
        <w:tab/>
      </w:r>
      <w:r w:rsidRPr="00A70858">
        <w:rPr>
          <w:rFonts w:ascii="Book Antiqua" w:hAnsi="Book Antiqua"/>
          <w:sz w:val="22"/>
          <w:szCs w:val="22"/>
        </w:rPr>
        <w:tab/>
      </w:r>
      <w:r w:rsidRPr="00A70858">
        <w:rPr>
          <w:rFonts w:ascii="Book Antiqua" w:hAnsi="Book Antiqua"/>
          <w:sz w:val="22"/>
          <w:szCs w:val="22"/>
        </w:rPr>
        <w:tab/>
      </w:r>
      <w:r w:rsidRPr="00A70858">
        <w:rPr>
          <w:rFonts w:ascii="Book Antiqua" w:hAnsi="Book Antiqua"/>
          <w:sz w:val="22"/>
          <w:szCs w:val="22"/>
        </w:rPr>
        <w:tab/>
      </w:r>
      <w:r w:rsidRPr="00A70858">
        <w:rPr>
          <w:rFonts w:ascii="Book Antiqua" w:hAnsi="Book Antiqua"/>
          <w:sz w:val="22"/>
          <w:szCs w:val="22"/>
        </w:rPr>
        <w:tab/>
      </w:r>
      <w:r w:rsidRPr="00A70858">
        <w:rPr>
          <w:rFonts w:ascii="Book Antiqua" w:hAnsi="Book Antiqua"/>
          <w:sz w:val="22"/>
          <w:szCs w:val="22"/>
        </w:rPr>
        <w:tab/>
      </w:r>
      <w:r w:rsidRPr="00A70858">
        <w:rPr>
          <w:rFonts w:ascii="Book Antiqua" w:hAnsi="Book Antiqua"/>
          <w:sz w:val="22"/>
          <w:szCs w:val="22"/>
        </w:rPr>
        <w:tab/>
      </w:r>
    </w:p>
    <w:p w:rsidR="00A70858" w:rsidRPr="004E2702" w:rsidRDefault="00A70858">
      <w:pPr>
        <w:jc w:val="both"/>
        <w:rPr>
          <w:rFonts w:ascii="Book Antiqua" w:hAnsi="Book Antiqua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2702">
        <w:rPr>
          <w:rFonts w:ascii="Book Antiqua" w:hAnsi="Book Antiqua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Academic Qualification </w:t>
      </w:r>
    </w:p>
    <w:p w:rsidR="00A70858" w:rsidRPr="00A70858" w:rsidRDefault="004E2702">
      <w:pPr>
        <w:jc w:val="both"/>
        <w:rPr>
          <w:rFonts w:ascii="Book Antiqua" w:hAnsi="Book Antiqua"/>
          <w:sz w:val="22"/>
          <w:szCs w:val="22"/>
        </w:rPr>
      </w:pPr>
      <w:r w:rsidRPr="00A70858">
        <w:rPr>
          <w:rFonts w:ascii="Book Antiqua" w:hAnsi="Book Antiqua"/>
          <w:noProof/>
          <w:sz w:val="2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80645</wp:posOffset>
                </wp:positionV>
                <wp:extent cx="6035040" cy="635"/>
                <wp:effectExtent l="0" t="0" r="0" b="0"/>
                <wp:wrapNone/>
                <wp:docPr id="4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35040" cy="63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948A3D" id="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75pt,6.35pt" to="468.45pt,6.4pt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" o:allowincell="f" strokeweight="1.75pt">
                <o:lock v:ext="edit" shapetype="f"/>
              </v:line>
            </w:pict>
          </mc:Fallback>
        </mc:AlternateContent>
      </w:r>
    </w:p>
    <w:p w:rsidR="00A70858" w:rsidRPr="00A70858" w:rsidRDefault="00A70858">
      <w:pPr>
        <w:jc w:val="both"/>
        <w:rPr>
          <w:rFonts w:ascii="Book Antiqua" w:hAnsi="Book Antiqua"/>
          <w:sz w:val="22"/>
          <w:szCs w:val="22"/>
        </w:rPr>
      </w:pPr>
    </w:p>
    <w:tbl>
      <w:tblPr>
        <w:tblW w:w="0" w:type="auto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915"/>
        <w:gridCol w:w="3360"/>
        <w:gridCol w:w="3840"/>
      </w:tblGrid>
      <w:tr w:rsidR="00A70858" w:rsidRPr="00A70858">
        <w:trPr>
          <w:trHeight w:val="375"/>
        </w:trPr>
        <w:tc>
          <w:tcPr>
            <w:tcW w:w="1915" w:type="dxa"/>
            <w:shd w:val="clear" w:color="auto" w:fill="C0C0C0"/>
          </w:tcPr>
          <w:p w:rsidR="00A70858" w:rsidRPr="00A70858" w:rsidRDefault="00A70858">
            <w:pPr>
              <w:spacing w:line="280" w:lineRule="exact"/>
              <w:jc w:val="both"/>
              <w:rPr>
                <w:rFonts w:ascii="Book Antiqua" w:hAnsi="Book Antiqua"/>
                <w:b/>
                <w:sz w:val="22"/>
                <w:szCs w:val="22"/>
              </w:rPr>
            </w:pPr>
            <w:r w:rsidRPr="00A70858">
              <w:rPr>
                <w:rFonts w:ascii="Book Antiqua" w:hAnsi="Book Antiqua"/>
                <w:b/>
                <w:sz w:val="22"/>
                <w:szCs w:val="22"/>
              </w:rPr>
              <w:t>Year</w:t>
            </w:r>
          </w:p>
          <w:p w:rsidR="00A70858" w:rsidRPr="00A70858" w:rsidRDefault="00A70858">
            <w:pPr>
              <w:spacing w:line="280" w:lineRule="exact"/>
              <w:jc w:val="both"/>
              <w:rPr>
                <w:rFonts w:ascii="Book Antiqua" w:hAnsi="Book Antiqua"/>
                <w:b/>
                <w:sz w:val="22"/>
                <w:szCs w:val="22"/>
              </w:rPr>
            </w:pPr>
          </w:p>
        </w:tc>
        <w:tc>
          <w:tcPr>
            <w:tcW w:w="3360" w:type="dxa"/>
            <w:shd w:val="clear" w:color="auto" w:fill="C0C0C0"/>
          </w:tcPr>
          <w:p w:rsidR="00A70858" w:rsidRPr="00A70858" w:rsidRDefault="00A70858">
            <w:pPr>
              <w:spacing w:line="280" w:lineRule="exact"/>
              <w:jc w:val="both"/>
              <w:rPr>
                <w:rFonts w:ascii="Book Antiqua" w:hAnsi="Book Antiqua"/>
                <w:b/>
                <w:sz w:val="22"/>
                <w:szCs w:val="22"/>
              </w:rPr>
            </w:pPr>
            <w:r w:rsidRPr="00A70858">
              <w:rPr>
                <w:rFonts w:ascii="Book Antiqua" w:hAnsi="Book Antiqua"/>
                <w:b/>
                <w:sz w:val="22"/>
                <w:szCs w:val="22"/>
              </w:rPr>
              <w:t>Name of Exam.</w:t>
            </w:r>
          </w:p>
        </w:tc>
        <w:tc>
          <w:tcPr>
            <w:tcW w:w="3840" w:type="dxa"/>
            <w:shd w:val="pct25" w:color="auto" w:fill="FFFFFF"/>
          </w:tcPr>
          <w:p w:rsidR="00A70858" w:rsidRPr="00A70858" w:rsidRDefault="00A70858">
            <w:pPr>
              <w:spacing w:line="280" w:lineRule="exact"/>
              <w:jc w:val="both"/>
              <w:rPr>
                <w:rFonts w:ascii="Book Antiqua" w:hAnsi="Book Antiqua"/>
                <w:b/>
                <w:sz w:val="22"/>
                <w:szCs w:val="22"/>
              </w:rPr>
            </w:pPr>
            <w:r w:rsidRPr="00A70858">
              <w:rPr>
                <w:rFonts w:ascii="Book Antiqua" w:hAnsi="Book Antiqua"/>
                <w:b/>
                <w:sz w:val="22"/>
                <w:szCs w:val="22"/>
              </w:rPr>
              <w:t>Board</w:t>
            </w:r>
          </w:p>
        </w:tc>
      </w:tr>
      <w:tr w:rsidR="00A70858" w:rsidRPr="00A70858">
        <w:trPr>
          <w:trHeight w:val="384"/>
        </w:trPr>
        <w:tc>
          <w:tcPr>
            <w:tcW w:w="1915" w:type="dxa"/>
            <w:shd w:val="pct5" w:color="auto" w:fill="FFFFFF"/>
          </w:tcPr>
          <w:p w:rsidR="00A70858" w:rsidRPr="00A70858" w:rsidRDefault="00B95742">
            <w:pPr>
              <w:spacing w:line="280" w:lineRule="exact"/>
              <w:jc w:val="both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20</w:t>
            </w:r>
            <w:r w:rsidR="001951C2">
              <w:rPr>
                <w:rFonts w:ascii="Book Antiqua" w:hAnsi="Book Antiqua"/>
                <w:sz w:val="22"/>
                <w:szCs w:val="22"/>
              </w:rPr>
              <w:t>11</w:t>
            </w:r>
          </w:p>
        </w:tc>
        <w:tc>
          <w:tcPr>
            <w:tcW w:w="3360" w:type="dxa"/>
            <w:shd w:val="pct5" w:color="auto" w:fill="FFFFFF"/>
          </w:tcPr>
          <w:p w:rsidR="00A70858" w:rsidRPr="00A70858" w:rsidRDefault="00BE7B6D" w:rsidP="001951C2">
            <w:pPr>
              <w:spacing w:line="280" w:lineRule="exact"/>
              <w:jc w:val="both"/>
              <w:rPr>
                <w:rFonts w:ascii="Book Antiqua" w:hAnsi="Book Antiqua"/>
                <w:b/>
                <w:sz w:val="22"/>
                <w:szCs w:val="22"/>
              </w:rPr>
            </w:pPr>
            <w:r>
              <w:rPr>
                <w:rFonts w:ascii="Book Antiqua" w:hAnsi="Book Antiqua"/>
                <w:b/>
                <w:sz w:val="22"/>
                <w:szCs w:val="22"/>
              </w:rPr>
              <w:t>BED</w:t>
            </w:r>
          </w:p>
        </w:tc>
        <w:tc>
          <w:tcPr>
            <w:tcW w:w="3840" w:type="dxa"/>
            <w:shd w:val="pct5" w:color="auto" w:fill="FFFFFF"/>
          </w:tcPr>
          <w:p w:rsidR="00A70858" w:rsidRPr="00A70858" w:rsidRDefault="00BE7B6D" w:rsidP="00B95742">
            <w:pPr>
              <w:spacing w:line="280" w:lineRule="exact"/>
              <w:jc w:val="both"/>
              <w:rPr>
                <w:rFonts w:ascii="Book Antiqua" w:hAnsi="Book Antiqua"/>
                <w:sz w:val="22"/>
                <w:szCs w:val="22"/>
              </w:rPr>
            </w:pPr>
            <w:proofErr w:type="spellStart"/>
            <w:r>
              <w:rPr>
                <w:rFonts w:ascii="Book Antiqua" w:hAnsi="Book Antiqua"/>
                <w:sz w:val="22"/>
                <w:szCs w:val="22"/>
              </w:rPr>
              <w:t>Kurukshetra</w:t>
            </w:r>
            <w:proofErr w:type="spellEnd"/>
            <w:r>
              <w:rPr>
                <w:rFonts w:ascii="Book Antiqua" w:hAnsi="Book Antiqua"/>
                <w:sz w:val="22"/>
                <w:szCs w:val="22"/>
              </w:rPr>
              <w:t xml:space="preserve"> University</w:t>
            </w:r>
          </w:p>
        </w:tc>
      </w:tr>
      <w:tr w:rsidR="001951C2" w:rsidRPr="00A70858">
        <w:trPr>
          <w:trHeight w:val="384"/>
        </w:trPr>
        <w:tc>
          <w:tcPr>
            <w:tcW w:w="1915" w:type="dxa"/>
            <w:shd w:val="pct5" w:color="auto" w:fill="FFFFFF"/>
          </w:tcPr>
          <w:p w:rsidR="001951C2" w:rsidRPr="00A70858" w:rsidRDefault="001951C2" w:rsidP="00BE7B6D">
            <w:pPr>
              <w:spacing w:line="280" w:lineRule="exact"/>
              <w:jc w:val="both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2008</w:t>
            </w:r>
          </w:p>
        </w:tc>
        <w:tc>
          <w:tcPr>
            <w:tcW w:w="3360" w:type="dxa"/>
            <w:shd w:val="pct5" w:color="auto" w:fill="FFFFFF"/>
          </w:tcPr>
          <w:p w:rsidR="001951C2" w:rsidRPr="00A70858" w:rsidRDefault="001951C2" w:rsidP="00BE7B6D">
            <w:pPr>
              <w:spacing w:line="280" w:lineRule="exact"/>
              <w:jc w:val="both"/>
              <w:rPr>
                <w:rFonts w:ascii="Book Antiqua" w:hAnsi="Book Antiqua"/>
                <w:b/>
                <w:sz w:val="22"/>
                <w:szCs w:val="22"/>
              </w:rPr>
            </w:pPr>
            <w:r>
              <w:rPr>
                <w:rFonts w:ascii="Book Antiqua" w:hAnsi="Book Antiqua"/>
                <w:b/>
                <w:sz w:val="22"/>
                <w:szCs w:val="22"/>
              </w:rPr>
              <w:t>Montessori Teachers Training</w:t>
            </w:r>
          </w:p>
          <w:p w:rsidR="001951C2" w:rsidRPr="00A70858" w:rsidRDefault="001951C2" w:rsidP="00BE7B6D">
            <w:pPr>
              <w:spacing w:line="280" w:lineRule="exact"/>
              <w:jc w:val="both"/>
              <w:rPr>
                <w:rFonts w:ascii="Book Antiqua" w:hAnsi="Book Antiqua"/>
                <w:b/>
                <w:sz w:val="22"/>
                <w:szCs w:val="22"/>
              </w:rPr>
            </w:pPr>
          </w:p>
        </w:tc>
        <w:tc>
          <w:tcPr>
            <w:tcW w:w="3840" w:type="dxa"/>
            <w:shd w:val="pct5" w:color="auto" w:fill="FFFFFF"/>
          </w:tcPr>
          <w:p w:rsidR="001951C2" w:rsidRDefault="001951C2" w:rsidP="00BE7B6D">
            <w:pPr>
              <w:spacing w:line="280" w:lineRule="exact"/>
              <w:jc w:val="both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Amity Centre of Education Research </w:t>
            </w:r>
          </w:p>
          <w:p w:rsidR="001951C2" w:rsidRPr="00A70858" w:rsidRDefault="001951C2" w:rsidP="00BE7B6D">
            <w:pPr>
              <w:spacing w:line="280" w:lineRule="exact"/>
              <w:jc w:val="both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and Training-DELHI</w:t>
            </w:r>
          </w:p>
        </w:tc>
      </w:tr>
      <w:tr w:rsidR="001951C2" w:rsidRPr="00A70858">
        <w:trPr>
          <w:trHeight w:val="384"/>
        </w:trPr>
        <w:tc>
          <w:tcPr>
            <w:tcW w:w="1915" w:type="dxa"/>
            <w:shd w:val="pct5" w:color="auto" w:fill="FFFFFF"/>
          </w:tcPr>
          <w:p w:rsidR="001951C2" w:rsidRPr="00A70858" w:rsidRDefault="001951C2">
            <w:pPr>
              <w:spacing w:line="280" w:lineRule="exact"/>
              <w:jc w:val="both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2007</w:t>
            </w:r>
          </w:p>
          <w:p w:rsidR="001951C2" w:rsidRPr="00A70858" w:rsidRDefault="001951C2">
            <w:pPr>
              <w:spacing w:line="280" w:lineRule="exact"/>
              <w:jc w:val="both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3360" w:type="dxa"/>
            <w:shd w:val="pct5" w:color="auto" w:fill="FFFFFF"/>
          </w:tcPr>
          <w:p w:rsidR="001951C2" w:rsidRPr="00A70858" w:rsidRDefault="001951C2" w:rsidP="00B95742">
            <w:pPr>
              <w:spacing w:line="280" w:lineRule="exact"/>
              <w:jc w:val="both"/>
              <w:rPr>
                <w:rFonts w:ascii="Book Antiqua" w:hAnsi="Book Antiqua"/>
                <w:b/>
                <w:sz w:val="22"/>
                <w:szCs w:val="22"/>
              </w:rPr>
            </w:pPr>
            <w:r>
              <w:rPr>
                <w:rFonts w:ascii="Book Antiqua" w:hAnsi="Book Antiqua"/>
                <w:b/>
                <w:sz w:val="22"/>
                <w:szCs w:val="22"/>
              </w:rPr>
              <w:t>2 yrs</w:t>
            </w:r>
            <w:r w:rsidRPr="00A70858">
              <w:rPr>
                <w:rFonts w:ascii="Book Antiqua" w:hAnsi="Book Antiqua"/>
                <w:b/>
                <w:sz w:val="22"/>
                <w:szCs w:val="22"/>
              </w:rPr>
              <w:t xml:space="preserve"> Dip in </w:t>
            </w:r>
            <w:r>
              <w:rPr>
                <w:rFonts w:ascii="Book Antiqua" w:hAnsi="Book Antiqua"/>
                <w:b/>
                <w:sz w:val="22"/>
                <w:szCs w:val="22"/>
              </w:rPr>
              <w:t>Holistic health and Fitness</w:t>
            </w:r>
          </w:p>
        </w:tc>
        <w:tc>
          <w:tcPr>
            <w:tcW w:w="3840" w:type="dxa"/>
            <w:shd w:val="pct5" w:color="auto" w:fill="FFFFFF"/>
          </w:tcPr>
          <w:p w:rsidR="001951C2" w:rsidRPr="00A70858" w:rsidRDefault="001951C2" w:rsidP="00B95742">
            <w:pPr>
              <w:spacing w:line="280" w:lineRule="exact"/>
              <w:jc w:val="both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South Delhi Polytechnic</w:t>
            </w:r>
            <w:r w:rsidRPr="00A70858">
              <w:rPr>
                <w:rFonts w:ascii="Book Antiqua" w:hAnsi="Book Antiqua"/>
                <w:sz w:val="22"/>
                <w:szCs w:val="22"/>
              </w:rPr>
              <w:t xml:space="preserve"> </w:t>
            </w:r>
            <w:r>
              <w:rPr>
                <w:rFonts w:ascii="Book Antiqua" w:hAnsi="Book Antiqua"/>
                <w:sz w:val="22"/>
                <w:szCs w:val="22"/>
              </w:rPr>
              <w:t>–</w:t>
            </w:r>
            <w:r w:rsidRPr="00A70858">
              <w:rPr>
                <w:rFonts w:ascii="Book Antiqua" w:hAnsi="Book Antiqua"/>
                <w:sz w:val="22"/>
                <w:szCs w:val="22"/>
              </w:rPr>
              <w:t xml:space="preserve"> </w:t>
            </w:r>
            <w:r>
              <w:rPr>
                <w:rFonts w:ascii="Book Antiqua" w:hAnsi="Book Antiqua"/>
                <w:sz w:val="22"/>
                <w:szCs w:val="22"/>
              </w:rPr>
              <w:t>DELHI</w:t>
            </w:r>
          </w:p>
        </w:tc>
      </w:tr>
      <w:tr w:rsidR="001951C2" w:rsidRPr="00A70858">
        <w:trPr>
          <w:trHeight w:val="384"/>
        </w:trPr>
        <w:tc>
          <w:tcPr>
            <w:tcW w:w="1915" w:type="dxa"/>
            <w:shd w:val="pct5" w:color="auto" w:fill="FFFFFF"/>
          </w:tcPr>
          <w:p w:rsidR="001951C2" w:rsidRPr="00A70858" w:rsidRDefault="001951C2">
            <w:pPr>
              <w:spacing w:line="280" w:lineRule="exact"/>
              <w:jc w:val="both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2005</w:t>
            </w:r>
          </w:p>
          <w:p w:rsidR="001951C2" w:rsidRPr="00A70858" w:rsidRDefault="001951C2">
            <w:pPr>
              <w:spacing w:line="280" w:lineRule="exact"/>
              <w:jc w:val="both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3360" w:type="dxa"/>
            <w:shd w:val="pct5" w:color="auto" w:fill="FFFFFF"/>
          </w:tcPr>
          <w:p w:rsidR="001951C2" w:rsidRPr="00A70858" w:rsidRDefault="001951C2">
            <w:pPr>
              <w:spacing w:line="280" w:lineRule="exact"/>
              <w:jc w:val="both"/>
              <w:rPr>
                <w:rFonts w:ascii="Book Antiqua" w:hAnsi="Book Antiqua"/>
                <w:b/>
                <w:sz w:val="22"/>
                <w:szCs w:val="22"/>
              </w:rPr>
            </w:pPr>
            <w:r>
              <w:rPr>
                <w:rFonts w:ascii="Book Antiqua" w:hAnsi="Book Antiqua"/>
                <w:b/>
                <w:sz w:val="22"/>
                <w:szCs w:val="22"/>
              </w:rPr>
              <w:t>B.A</w:t>
            </w:r>
          </w:p>
        </w:tc>
        <w:tc>
          <w:tcPr>
            <w:tcW w:w="3840" w:type="dxa"/>
            <w:shd w:val="pct5" w:color="auto" w:fill="FFFFFF"/>
          </w:tcPr>
          <w:p w:rsidR="001951C2" w:rsidRPr="00A70858" w:rsidRDefault="001951C2" w:rsidP="00B95742">
            <w:pPr>
              <w:spacing w:line="280" w:lineRule="exact"/>
              <w:jc w:val="both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Lady Shri Ram College, Delhi University</w:t>
            </w:r>
          </w:p>
        </w:tc>
      </w:tr>
      <w:tr w:rsidR="001951C2" w:rsidRPr="00A70858">
        <w:trPr>
          <w:trHeight w:val="436"/>
        </w:trPr>
        <w:tc>
          <w:tcPr>
            <w:tcW w:w="1915" w:type="dxa"/>
            <w:shd w:val="pct5" w:color="auto" w:fill="FFFFFF"/>
          </w:tcPr>
          <w:p w:rsidR="001951C2" w:rsidRPr="00A70858" w:rsidRDefault="001951C2">
            <w:pPr>
              <w:spacing w:line="280" w:lineRule="exact"/>
              <w:jc w:val="both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2002</w:t>
            </w:r>
          </w:p>
          <w:p w:rsidR="001951C2" w:rsidRPr="00A70858" w:rsidRDefault="001951C2">
            <w:pPr>
              <w:spacing w:line="280" w:lineRule="exact"/>
              <w:jc w:val="both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3360" w:type="dxa"/>
            <w:shd w:val="pct5" w:color="auto" w:fill="FFFFFF"/>
          </w:tcPr>
          <w:p w:rsidR="001951C2" w:rsidRPr="00A70858" w:rsidRDefault="001951C2">
            <w:pPr>
              <w:spacing w:line="280" w:lineRule="exact"/>
              <w:jc w:val="both"/>
              <w:rPr>
                <w:rFonts w:ascii="Book Antiqua" w:hAnsi="Book Antiqua"/>
                <w:b/>
                <w:sz w:val="22"/>
                <w:szCs w:val="22"/>
              </w:rPr>
            </w:pPr>
            <w:r>
              <w:rPr>
                <w:rFonts w:ascii="Book Antiqua" w:hAnsi="Book Antiqua"/>
                <w:b/>
                <w:sz w:val="22"/>
                <w:szCs w:val="22"/>
              </w:rPr>
              <w:t>Class XII</w:t>
            </w:r>
          </w:p>
        </w:tc>
        <w:tc>
          <w:tcPr>
            <w:tcW w:w="3840" w:type="dxa"/>
            <w:shd w:val="pct5" w:color="auto" w:fill="FFFFFF"/>
          </w:tcPr>
          <w:p w:rsidR="001951C2" w:rsidRPr="00A70858" w:rsidRDefault="001951C2" w:rsidP="00B95742">
            <w:pPr>
              <w:spacing w:line="280" w:lineRule="exact"/>
              <w:jc w:val="both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Lady Irwin School, CBSE Boar</w:t>
            </w:r>
            <w:r w:rsidRPr="00A70858">
              <w:rPr>
                <w:rFonts w:ascii="Book Antiqua" w:hAnsi="Book Antiqua"/>
                <w:sz w:val="22"/>
                <w:szCs w:val="22"/>
              </w:rPr>
              <w:t>d</w:t>
            </w:r>
          </w:p>
        </w:tc>
      </w:tr>
      <w:tr w:rsidR="001951C2" w:rsidRPr="00A70858">
        <w:trPr>
          <w:trHeight w:val="436"/>
        </w:trPr>
        <w:tc>
          <w:tcPr>
            <w:tcW w:w="1915" w:type="dxa"/>
            <w:shd w:val="pct5" w:color="auto" w:fill="FFFFFF"/>
          </w:tcPr>
          <w:p w:rsidR="001951C2" w:rsidRPr="00A70858" w:rsidRDefault="001951C2">
            <w:pPr>
              <w:spacing w:line="280" w:lineRule="exact"/>
              <w:jc w:val="both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2000</w:t>
            </w:r>
          </w:p>
          <w:p w:rsidR="001951C2" w:rsidRPr="00A70858" w:rsidRDefault="001951C2">
            <w:pPr>
              <w:spacing w:line="280" w:lineRule="exact"/>
              <w:jc w:val="both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3360" w:type="dxa"/>
            <w:shd w:val="pct5" w:color="auto" w:fill="FFFFFF"/>
          </w:tcPr>
          <w:p w:rsidR="001951C2" w:rsidRPr="00A70858" w:rsidRDefault="001951C2" w:rsidP="00B95742">
            <w:pPr>
              <w:spacing w:line="280" w:lineRule="exact"/>
              <w:jc w:val="both"/>
              <w:rPr>
                <w:rFonts w:ascii="Book Antiqua" w:hAnsi="Book Antiqua"/>
                <w:b/>
                <w:sz w:val="22"/>
                <w:szCs w:val="22"/>
              </w:rPr>
            </w:pPr>
            <w:r>
              <w:rPr>
                <w:rFonts w:ascii="Book Antiqua" w:hAnsi="Book Antiqua"/>
                <w:b/>
                <w:sz w:val="22"/>
                <w:szCs w:val="22"/>
              </w:rPr>
              <w:t>Class X</w:t>
            </w:r>
          </w:p>
        </w:tc>
        <w:tc>
          <w:tcPr>
            <w:tcW w:w="3840" w:type="dxa"/>
            <w:shd w:val="pct5" w:color="auto" w:fill="FFFFFF"/>
          </w:tcPr>
          <w:p w:rsidR="001951C2" w:rsidRPr="00A70858" w:rsidRDefault="001951C2" w:rsidP="00B95742">
            <w:pPr>
              <w:spacing w:line="280" w:lineRule="exact"/>
              <w:jc w:val="both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Lady Irwin School, CBSE</w:t>
            </w:r>
            <w:r w:rsidRPr="00A70858">
              <w:rPr>
                <w:rFonts w:ascii="Book Antiqua" w:hAnsi="Book Antiqua"/>
                <w:sz w:val="22"/>
                <w:szCs w:val="22"/>
              </w:rPr>
              <w:t xml:space="preserve"> Board</w:t>
            </w:r>
          </w:p>
        </w:tc>
      </w:tr>
    </w:tbl>
    <w:p w:rsidR="00A70858" w:rsidRPr="004E2702" w:rsidRDefault="00A70858">
      <w:pPr>
        <w:tabs>
          <w:tab w:val="left" w:pos="3265"/>
        </w:tabs>
        <w:jc w:val="both"/>
        <w:rPr>
          <w:rFonts w:ascii="Book Antiqua" w:hAnsi="Book Antiqua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447A5B" w:rsidRPr="004E2702" w:rsidRDefault="00447A5B">
      <w:pPr>
        <w:tabs>
          <w:tab w:val="left" w:pos="3265"/>
        </w:tabs>
        <w:jc w:val="both"/>
        <w:rPr>
          <w:rFonts w:ascii="Book Antiqua" w:hAnsi="Book Antiqua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447A5B" w:rsidRPr="004E2702" w:rsidRDefault="00447A5B">
      <w:pPr>
        <w:tabs>
          <w:tab w:val="left" w:pos="3265"/>
        </w:tabs>
        <w:jc w:val="both"/>
        <w:rPr>
          <w:rFonts w:ascii="Book Antiqua" w:hAnsi="Book Antiqua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447A5B" w:rsidRPr="004E2702" w:rsidRDefault="00447A5B">
      <w:pPr>
        <w:tabs>
          <w:tab w:val="left" w:pos="3265"/>
        </w:tabs>
        <w:jc w:val="both"/>
        <w:rPr>
          <w:rFonts w:ascii="Book Antiqua" w:hAnsi="Book Antiqua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447A5B" w:rsidRPr="004E2702" w:rsidRDefault="00447A5B">
      <w:pPr>
        <w:tabs>
          <w:tab w:val="left" w:pos="3265"/>
        </w:tabs>
        <w:jc w:val="both"/>
        <w:rPr>
          <w:rFonts w:ascii="Book Antiqua" w:hAnsi="Book Antiqua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447A5B" w:rsidRPr="004E2702" w:rsidRDefault="00447A5B">
      <w:pPr>
        <w:tabs>
          <w:tab w:val="left" w:pos="3265"/>
        </w:tabs>
        <w:jc w:val="both"/>
        <w:rPr>
          <w:rFonts w:ascii="Book Antiqua" w:hAnsi="Book Antiqua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447A5B" w:rsidRPr="004E2702" w:rsidRDefault="00447A5B">
      <w:pPr>
        <w:tabs>
          <w:tab w:val="left" w:pos="3265"/>
        </w:tabs>
        <w:jc w:val="both"/>
        <w:rPr>
          <w:rFonts w:ascii="Book Antiqua" w:hAnsi="Book Antiqua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447A5B" w:rsidRPr="004E2702" w:rsidRDefault="00447A5B">
      <w:pPr>
        <w:tabs>
          <w:tab w:val="left" w:pos="3265"/>
        </w:tabs>
        <w:jc w:val="both"/>
        <w:rPr>
          <w:rFonts w:ascii="Book Antiqua" w:hAnsi="Book Antiqua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447A5B" w:rsidRPr="004E2702" w:rsidRDefault="00447A5B">
      <w:pPr>
        <w:tabs>
          <w:tab w:val="left" w:pos="3265"/>
        </w:tabs>
        <w:jc w:val="both"/>
        <w:rPr>
          <w:rFonts w:ascii="Book Antiqua" w:hAnsi="Book Antiqua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A70858" w:rsidRPr="00A70858" w:rsidRDefault="00A70858">
      <w:pPr>
        <w:pStyle w:val="Heading7"/>
        <w:jc w:val="both"/>
        <w:rPr>
          <w:rFonts w:ascii="Book Antiqua" w:hAnsi="Book Antiqua"/>
          <w:sz w:val="22"/>
          <w:szCs w:val="22"/>
        </w:rPr>
      </w:pPr>
      <w:r w:rsidRPr="00A70858">
        <w:rPr>
          <w:rFonts w:ascii="Book Antiqua" w:hAnsi="Book Antiqua"/>
          <w:b/>
          <w:sz w:val="22"/>
          <w:szCs w:val="22"/>
        </w:rPr>
        <w:t>IT Skills</w:t>
      </w:r>
    </w:p>
    <w:p w:rsidR="00A70858" w:rsidRPr="00A70858" w:rsidRDefault="00A70858">
      <w:pPr>
        <w:numPr>
          <w:ilvl w:val="0"/>
          <w:numId w:val="6"/>
        </w:numPr>
        <w:jc w:val="both"/>
        <w:rPr>
          <w:rFonts w:ascii="Book Antiqua" w:hAnsi="Book Antiqua"/>
          <w:sz w:val="22"/>
          <w:szCs w:val="22"/>
        </w:rPr>
      </w:pPr>
      <w:r w:rsidRPr="00A70858">
        <w:rPr>
          <w:rFonts w:ascii="Book Antiqua" w:hAnsi="Book Antiqua"/>
          <w:color w:val="000000"/>
          <w:sz w:val="22"/>
          <w:szCs w:val="22"/>
        </w:rPr>
        <w:t>Hands on proficiency in MS Office (Word &amp; Excel)</w:t>
      </w:r>
    </w:p>
    <w:p w:rsidR="00A70858" w:rsidRPr="00A70858" w:rsidRDefault="00A70858">
      <w:pPr>
        <w:numPr>
          <w:ilvl w:val="0"/>
          <w:numId w:val="6"/>
        </w:numPr>
        <w:jc w:val="both"/>
        <w:rPr>
          <w:rFonts w:ascii="Book Antiqua" w:hAnsi="Book Antiqua"/>
          <w:sz w:val="22"/>
          <w:szCs w:val="22"/>
        </w:rPr>
      </w:pPr>
      <w:r w:rsidRPr="00A70858">
        <w:rPr>
          <w:rFonts w:ascii="Book Antiqua" w:hAnsi="Book Antiqua"/>
          <w:sz w:val="22"/>
          <w:szCs w:val="22"/>
        </w:rPr>
        <w:t>Email Operation</w:t>
      </w:r>
    </w:p>
    <w:p w:rsidR="00A70858" w:rsidRPr="00A70858" w:rsidRDefault="00A70858">
      <w:pPr>
        <w:numPr>
          <w:ilvl w:val="0"/>
          <w:numId w:val="6"/>
        </w:numPr>
        <w:jc w:val="both"/>
        <w:rPr>
          <w:rFonts w:ascii="Book Antiqua" w:hAnsi="Book Antiqua"/>
          <w:sz w:val="22"/>
          <w:szCs w:val="22"/>
        </w:rPr>
      </w:pPr>
      <w:r w:rsidRPr="00A70858">
        <w:rPr>
          <w:rFonts w:ascii="Book Antiqua" w:hAnsi="Book Antiqua"/>
          <w:sz w:val="22"/>
          <w:szCs w:val="22"/>
        </w:rPr>
        <w:t xml:space="preserve">Internet Services </w:t>
      </w:r>
    </w:p>
    <w:p w:rsidR="00214237" w:rsidRPr="00A70858" w:rsidRDefault="00214237" w:rsidP="00214237">
      <w:pPr>
        <w:ind w:left="3960"/>
        <w:jc w:val="both"/>
        <w:rPr>
          <w:rFonts w:ascii="Book Antiqua" w:hAnsi="Book Antiqua"/>
          <w:sz w:val="22"/>
          <w:szCs w:val="22"/>
        </w:rPr>
      </w:pPr>
      <w:r w:rsidRPr="00A70858">
        <w:rPr>
          <w:rFonts w:ascii="Book Antiqua" w:hAnsi="Book Antiqua"/>
          <w:sz w:val="22"/>
          <w:szCs w:val="22"/>
        </w:rPr>
        <w:tab/>
      </w:r>
      <w:r w:rsidRPr="00A70858">
        <w:rPr>
          <w:rFonts w:ascii="Book Antiqua" w:hAnsi="Book Antiqua"/>
          <w:sz w:val="22"/>
          <w:szCs w:val="22"/>
        </w:rPr>
        <w:tab/>
        <w:t xml:space="preserve"> </w:t>
      </w:r>
    </w:p>
    <w:p w:rsidR="00214237" w:rsidRDefault="00214237" w:rsidP="00214237">
      <w:pPr>
        <w:ind w:left="300"/>
        <w:jc w:val="both"/>
        <w:rPr>
          <w:rFonts w:ascii="Book Antiqua" w:hAnsi="Book Antiqua"/>
          <w:sz w:val="22"/>
          <w:szCs w:val="22"/>
        </w:rPr>
      </w:pPr>
    </w:p>
    <w:p w:rsidR="00A70858" w:rsidRPr="00A70858" w:rsidRDefault="00A70858">
      <w:pPr>
        <w:jc w:val="both"/>
        <w:rPr>
          <w:rFonts w:ascii="Book Antiqua" w:hAnsi="Book Antiqua"/>
          <w:i/>
          <w:sz w:val="22"/>
          <w:szCs w:val="22"/>
          <w:u w:val="single"/>
        </w:rPr>
      </w:pPr>
      <w:r w:rsidRPr="00A70858">
        <w:rPr>
          <w:rFonts w:ascii="Book Antiqua" w:hAnsi="Book Antiqua"/>
          <w:sz w:val="22"/>
          <w:szCs w:val="22"/>
        </w:rPr>
        <w:t xml:space="preserve"> </w:t>
      </w:r>
      <w:r w:rsidRPr="00A70858">
        <w:rPr>
          <w:rFonts w:ascii="Book Antiqua" w:hAnsi="Book Antiqua"/>
          <w:i/>
          <w:sz w:val="22"/>
          <w:szCs w:val="22"/>
          <w:u w:val="single"/>
        </w:rPr>
        <w:t>Personal Information</w:t>
      </w:r>
    </w:p>
    <w:p w:rsidR="00A70858" w:rsidRPr="00A70858" w:rsidRDefault="00A70858">
      <w:pPr>
        <w:jc w:val="both"/>
        <w:rPr>
          <w:rFonts w:ascii="Book Antiqua" w:hAnsi="Book Antiqua"/>
          <w:sz w:val="22"/>
          <w:szCs w:val="22"/>
        </w:rPr>
      </w:pPr>
    </w:p>
    <w:p w:rsidR="00A70858" w:rsidRPr="00A70858" w:rsidRDefault="00BC6E60">
      <w:pPr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Age  </w:t>
      </w:r>
      <w:r>
        <w:rPr>
          <w:rFonts w:ascii="Book Antiqua" w:hAnsi="Book Antiqua"/>
          <w:sz w:val="22"/>
          <w:szCs w:val="22"/>
        </w:rPr>
        <w:tab/>
      </w:r>
      <w:r>
        <w:rPr>
          <w:rFonts w:ascii="Book Antiqua" w:hAnsi="Book Antiqua"/>
          <w:sz w:val="22"/>
          <w:szCs w:val="22"/>
        </w:rPr>
        <w:tab/>
      </w:r>
      <w:r>
        <w:rPr>
          <w:rFonts w:ascii="Book Antiqua" w:hAnsi="Book Antiqua"/>
          <w:sz w:val="22"/>
          <w:szCs w:val="22"/>
        </w:rPr>
        <w:tab/>
      </w:r>
      <w:r>
        <w:rPr>
          <w:rFonts w:ascii="Book Antiqua" w:hAnsi="Book Antiqua"/>
          <w:sz w:val="22"/>
          <w:szCs w:val="22"/>
        </w:rPr>
        <w:tab/>
      </w:r>
      <w:r>
        <w:rPr>
          <w:rFonts w:ascii="Book Antiqua" w:hAnsi="Book Antiqua"/>
          <w:sz w:val="22"/>
          <w:szCs w:val="22"/>
        </w:rPr>
        <w:tab/>
        <w:t xml:space="preserve">: </w:t>
      </w:r>
      <w:r>
        <w:rPr>
          <w:rFonts w:ascii="Book Antiqua" w:hAnsi="Book Antiqua"/>
          <w:sz w:val="22"/>
          <w:szCs w:val="22"/>
        </w:rPr>
        <w:tab/>
      </w:r>
      <w:r w:rsidR="00F82823">
        <w:rPr>
          <w:rFonts w:ascii="Book Antiqua" w:hAnsi="Book Antiqua"/>
          <w:sz w:val="22"/>
          <w:szCs w:val="22"/>
        </w:rPr>
        <w:t>37</w:t>
      </w:r>
      <w:r w:rsidR="00A70858" w:rsidRPr="00A70858">
        <w:rPr>
          <w:rFonts w:ascii="Book Antiqua" w:hAnsi="Book Antiqua"/>
          <w:sz w:val="22"/>
          <w:szCs w:val="22"/>
        </w:rPr>
        <w:t xml:space="preserve"> Years</w:t>
      </w:r>
    </w:p>
    <w:p w:rsidR="00A70858" w:rsidRDefault="00A70858">
      <w:pPr>
        <w:jc w:val="both"/>
        <w:rPr>
          <w:rFonts w:ascii="Book Antiqua" w:hAnsi="Book Antiqua"/>
          <w:sz w:val="22"/>
          <w:szCs w:val="22"/>
        </w:rPr>
      </w:pPr>
    </w:p>
    <w:p w:rsidR="00214237" w:rsidRDefault="00A70858">
      <w:pPr>
        <w:jc w:val="both"/>
        <w:rPr>
          <w:rFonts w:ascii="Book Antiqua" w:hAnsi="Book Antiqua"/>
          <w:sz w:val="22"/>
          <w:szCs w:val="22"/>
        </w:rPr>
      </w:pPr>
      <w:r w:rsidRPr="00A70858">
        <w:rPr>
          <w:rFonts w:ascii="Book Antiqua" w:hAnsi="Book Antiqua"/>
          <w:sz w:val="22"/>
          <w:szCs w:val="22"/>
        </w:rPr>
        <w:t>Nationality</w:t>
      </w:r>
      <w:r w:rsidRPr="00A70858">
        <w:rPr>
          <w:rFonts w:ascii="Book Antiqua" w:hAnsi="Book Antiqua"/>
          <w:sz w:val="22"/>
          <w:szCs w:val="22"/>
        </w:rPr>
        <w:tab/>
      </w:r>
      <w:r w:rsidRPr="00A70858">
        <w:rPr>
          <w:rFonts w:ascii="Book Antiqua" w:hAnsi="Book Antiqua"/>
          <w:sz w:val="22"/>
          <w:szCs w:val="22"/>
        </w:rPr>
        <w:tab/>
      </w:r>
      <w:r w:rsidR="000733C6">
        <w:rPr>
          <w:rFonts w:ascii="Book Antiqua" w:hAnsi="Book Antiqua"/>
          <w:sz w:val="22"/>
          <w:szCs w:val="22"/>
        </w:rPr>
        <w:tab/>
      </w:r>
      <w:r w:rsidRPr="00A70858">
        <w:rPr>
          <w:rFonts w:ascii="Book Antiqua" w:hAnsi="Book Antiqua"/>
          <w:sz w:val="22"/>
          <w:szCs w:val="22"/>
        </w:rPr>
        <w:tab/>
        <w:t xml:space="preserve">: </w:t>
      </w:r>
      <w:r w:rsidRPr="00A70858">
        <w:rPr>
          <w:rFonts w:ascii="Book Antiqua" w:hAnsi="Book Antiqua"/>
          <w:sz w:val="22"/>
          <w:szCs w:val="22"/>
        </w:rPr>
        <w:tab/>
        <w:t>Indian</w:t>
      </w:r>
    </w:p>
    <w:p w:rsidR="00F65A28" w:rsidRDefault="00F65A28">
      <w:pPr>
        <w:jc w:val="both"/>
        <w:rPr>
          <w:rFonts w:ascii="Book Antiqua" w:hAnsi="Book Antiqua"/>
          <w:sz w:val="22"/>
          <w:szCs w:val="22"/>
        </w:rPr>
      </w:pPr>
    </w:p>
    <w:p w:rsidR="009633E8" w:rsidRDefault="00B95742">
      <w:pPr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Mother Tongue</w:t>
      </w:r>
      <w:r>
        <w:rPr>
          <w:rFonts w:ascii="Book Antiqua" w:hAnsi="Book Antiqua"/>
          <w:sz w:val="22"/>
          <w:szCs w:val="22"/>
        </w:rPr>
        <w:tab/>
      </w:r>
      <w:r>
        <w:rPr>
          <w:rFonts w:ascii="Book Antiqua" w:hAnsi="Book Antiqua"/>
          <w:sz w:val="22"/>
          <w:szCs w:val="22"/>
        </w:rPr>
        <w:tab/>
      </w:r>
      <w:r>
        <w:rPr>
          <w:rFonts w:ascii="Book Antiqua" w:hAnsi="Book Antiqua"/>
          <w:sz w:val="22"/>
          <w:szCs w:val="22"/>
        </w:rPr>
        <w:tab/>
        <w:t xml:space="preserve">: </w:t>
      </w:r>
      <w:r>
        <w:rPr>
          <w:rFonts w:ascii="Book Antiqua" w:hAnsi="Book Antiqua"/>
          <w:sz w:val="22"/>
          <w:szCs w:val="22"/>
        </w:rPr>
        <w:tab/>
        <w:t>Hindi</w:t>
      </w:r>
    </w:p>
    <w:p w:rsidR="00F65A28" w:rsidRPr="00A70858" w:rsidRDefault="00F65A28">
      <w:pPr>
        <w:jc w:val="both"/>
        <w:rPr>
          <w:rFonts w:ascii="Book Antiqua" w:hAnsi="Book Antiqua"/>
          <w:sz w:val="22"/>
          <w:szCs w:val="22"/>
        </w:rPr>
      </w:pPr>
    </w:p>
    <w:p w:rsidR="00A70858" w:rsidRPr="00A70858" w:rsidRDefault="00A70858">
      <w:pPr>
        <w:jc w:val="both"/>
        <w:rPr>
          <w:rFonts w:ascii="Book Antiqua" w:hAnsi="Book Antiqua"/>
          <w:sz w:val="22"/>
          <w:szCs w:val="22"/>
        </w:rPr>
      </w:pPr>
      <w:r w:rsidRPr="00A70858">
        <w:rPr>
          <w:rFonts w:ascii="Book Antiqua" w:hAnsi="Book Antiqua"/>
          <w:sz w:val="22"/>
          <w:szCs w:val="22"/>
        </w:rPr>
        <w:t>Marital Status</w:t>
      </w:r>
      <w:r w:rsidRPr="00A70858">
        <w:rPr>
          <w:rFonts w:ascii="Book Antiqua" w:hAnsi="Book Antiqua"/>
          <w:sz w:val="22"/>
          <w:szCs w:val="22"/>
        </w:rPr>
        <w:tab/>
      </w:r>
      <w:r w:rsidRPr="00A70858">
        <w:rPr>
          <w:rFonts w:ascii="Book Antiqua" w:hAnsi="Book Antiqua"/>
          <w:sz w:val="22"/>
          <w:szCs w:val="22"/>
        </w:rPr>
        <w:tab/>
      </w:r>
      <w:r w:rsidR="00B51D31" w:rsidRPr="00A70858">
        <w:rPr>
          <w:rFonts w:ascii="Book Antiqua" w:hAnsi="Book Antiqua"/>
          <w:sz w:val="22"/>
          <w:szCs w:val="22"/>
        </w:rPr>
        <w:tab/>
      </w:r>
      <w:r w:rsidRPr="00A70858">
        <w:rPr>
          <w:rFonts w:ascii="Book Antiqua" w:hAnsi="Book Antiqua"/>
          <w:sz w:val="22"/>
          <w:szCs w:val="22"/>
        </w:rPr>
        <w:t xml:space="preserve">: </w:t>
      </w:r>
      <w:r w:rsidRPr="00A70858">
        <w:rPr>
          <w:rFonts w:ascii="Book Antiqua" w:hAnsi="Book Antiqua"/>
          <w:sz w:val="22"/>
          <w:szCs w:val="22"/>
        </w:rPr>
        <w:tab/>
        <w:t>Married</w:t>
      </w:r>
    </w:p>
    <w:p w:rsidR="00A70858" w:rsidRDefault="00A70858">
      <w:pPr>
        <w:jc w:val="both"/>
        <w:rPr>
          <w:rFonts w:ascii="Book Antiqua" w:hAnsi="Book Antiqua"/>
          <w:b/>
          <w:sz w:val="22"/>
          <w:szCs w:val="22"/>
        </w:rPr>
      </w:pPr>
    </w:p>
    <w:p w:rsidR="00A70858" w:rsidRPr="00A70858" w:rsidRDefault="00A70858">
      <w:pPr>
        <w:jc w:val="both"/>
        <w:rPr>
          <w:rFonts w:ascii="Book Antiqua" w:hAnsi="Book Antiqua"/>
          <w:sz w:val="22"/>
          <w:szCs w:val="22"/>
        </w:rPr>
      </w:pPr>
    </w:p>
    <w:p w:rsidR="00A70858" w:rsidRDefault="00A70858">
      <w:pPr>
        <w:jc w:val="both"/>
        <w:rPr>
          <w:rFonts w:ascii="Book Antiqua" w:hAnsi="Book Antiqua"/>
          <w:sz w:val="22"/>
          <w:szCs w:val="22"/>
        </w:rPr>
      </w:pPr>
    </w:p>
    <w:p w:rsidR="00A70858" w:rsidRDefault="00A70858">
      <w:pPr>
        <w:jc w:val="both"/>
        <w:rPr>
          <w:rFonts w:ascii="Book Antiqua" w:hAnsi="Book Antiqua"/>
          <w:sz w:val="22"/>
          <w:szCs w:val="22"/>
        </w:rPr>
      </w:pPr>
    </w:p>
    <w:p w:rsidR="009633E8" w:rsidRDefault="009633E8">
      <w:pPr>
        <w:jc w:val="both"/>
        <w:rPr>
          <w:rFonts w:ascii="Book Antiqua" w:hAnsi="Book Antiqua"/>
          <w:sz w:val="22"/>
          <w:szCs w:val="22"/>
        </w:rPr>
      </w:pPr>
    </w:p>
    <w:p w:rsidR="00214237" w:rsidRPr="00A70858" w:rsidRDefault="00214237">
      <w:pPr>
        <w:jc w:val="both"/>
        <w:rPr>
          <w:rFonts w:ascii="Book Antiqua" w:hAnsi="Book Antiqua"/>
          <w:sz w:val="22"/>
          <w:szCs w:val="22"/>
        </w:rPr>
      </w:pPr>
    </w:p>
    <w:p w:rsidR="00A70858" w:rsidRPr="00A70858" w:rsidRDefault="00A70858">
      <w:pPr>
        <w:jc w:val="both"/>
        <w:rPr>
          <w:rFonts w:ascii="Book Antiqua" w:hAnsi="Book Antiqua"/>
          <w:sz w:val="22"/>
          <w:szCs w:val="22"/>
        </w:rPr>
      </w:pPr>
    </w:p>
    <w:p w:rsidR="00A70858" w:rsidRPr="00A70858" w:rsidRDefault="00A70858">
      <w:pPr>
        <w:jc w:val="both"/>
        <w:rPr>
          <w:rFonts w:ascii="Book Antiqua" w:hAnsi="Book Antiqua"/>
          <w:b/>
          <w:sz w:val="22"/>
          <w:szCs w:val="22"/>
        </w:rPr>
      </w:pPr>
      <w:r w:rsidRPr="00A70858">
        <w:rPr>
          <w:rFonts w:ascii="Book Antiqua" w:hAnsi="Book Antiqua"/>
          <w:b/>
          <w:sz w:val="22"/>
          <w:szCs w:val="22"/>
        </w:rPr>
        <w:t>(</w:t>
      </w:r>
      <w:r w:rsidR="00B95742">
        <w:rPr>
          <w:rFonts w:ascii="Book Antiqua" w:hAnsi="Book Antiqua"/>
          <w:b/>
          <w:sz w:val="22"/>
          <w:szCs w:val="22"/>
        </w:rPr>
        <w:t>KANIKA DUA</w:t>
      </w:r>
      <w:r w:rsidRPr="00A70858">
        <w:rPr>
          <w:rFonts w:ascii="Book Antiqua" w:hAnsi="Book Antiqua"/>
          <w:b/>
          <w:sz w:val="22"/>
          <w:szCs w:val="22"/>
        </w:rPr>
        <w:t xml:space="preserve">) </w:t>
      </w:r>
    </w:p>
    <w:p w:rsidR="00A70858" w:rsidRPr="00A70858" w:rsidRDefault="00A70858">
      <w:pPr>
        <w:rPr>
          <w:rFonts w:ascii="Book Antiqua" w:hAnsi="Book Antiqua"/>
          <w:sz w:val="22"/>
          <w:szCs w:val="22"/>
        </w:rPr>
      </w:pPr>
    </w:p>
    <w:sectPr w:rsidR="00A70858" w:rsidRPr="00A70858" w:rsidSect="00B8255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432" w:right="720" w:bottom="634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17B38" w:rsidRDefault="00B17B38" w:rsidP="004E2702">
      <w:r>
        <w:separator/>
      </w:r>
    </w:p>
  </w:endnote>
  <w:endnote w:type="continuationSeparator" w:id="0">
    <w:p w:rsidR="00B17B38" w:rsidRDefault="00B17B38" w:rsidP="004E27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Book Antiqua">
    <w:altName w:val="Noto Serif"/>
    <w:panose1 w:val="02040602050305030304"/>
    <w:charset w:val="00"/>
    <w:family w:val="roman"/>
    <w:pitch w:val="variable"/>
    <w:sig w:usb0="00000001" w:usb1="00000000" w:usb2="00000000" w:usb3="00000000" w:csb0="0000009F" w:csb1="00000000"/>
  </w:font>
  <w:font w:name="SimSun">
    <w:altName w:val="Noto Sans Coptic"/>
    <w:panose1 w:val="02010600030101010101"/>
    <w:charset w:val="86"/>
    <w:family w:val="auto"/>
    <w:pitch w:val="variable"/>
    <w:sig w:usb0="00000000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ebdings">
    <w:panose1 w:val="05030102010509060703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E2702" w:rsidRDefault="004E27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E2702" w:rsidRDefault="004E270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E2702" w:rsidRDefault="004E27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17B38" w:rsidRDefault="00B17B38" w:rsidP="004E2702">
      <w:r>
        <w:separator/>
      </w:r>
    </w:p>
  </w:footnote>
  <w:footnote w:type="continuationSeparator" w:id="0">
    <w:p w:rsidR="00B17B38" w:rsidRDefault="00B17B38" w:rsidP="004E27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E2702" w:rsidRDefault="004E27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E2702" w:rsidRDefault="004E270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E2702" w:rsidRDefault="004E27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7"/>
    <w:multiLevelType w:val="multilevel"/>
    <w:tmpl w:val="00000007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16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16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8"/>
    <w:multiLevelType w:val="multilevel"/>
    <w:tmpl w:val="0000000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B"/>
    <w:multiLevelType w:val="multilevel"/>
    <w:tmpl w:val="0000000B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16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16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52548C"/>
    <w:multiLevelType w:val="multilevel"/>
    <w:tmpl w:val="00000000"/>
    <w:lvl w:ilvl="0">
      <w:start w:val="1"/>
      <w:numFmt w:val="decimal"/>
      <w:suff w:val="space"/>
      <w:lvlText w:val="%1)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6" w15:restartNumberingAfterBreak="0">
    <w:nsid w:val="5D140C5E"/>
    <w:multiLevelType w:val="multilevel"/>
    <w:tmpl w:val="CF048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6E2520"/>
    <w:multiLevelType w:val="hybridMultilevel"/>
    <w:tmpl w:val="91E23772"/>
    <w:lvl w:ilvl="0" w:tplc="40D20524">
      <w:start w:val="10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Book Antiqua" w:eastAsia="SimSun" w:hAnsi="Book Antiqua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720"/>
        </w:tabs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440"/>
        </w:tabs>
        <w:ind w:left="10440" w:hanging="360"/>
      </w:pPr>
      <w:rPr>
        <w:rFonts w:ascii="Wingdings" w:hAnsi="Wingdings" w:hint="default"/>
      </w:rPr>
    </w:lvl>
  </w:abstractNum>
  <w:num w:numId="1" w16cid:durableId="836463290">
    <w:abstractNumId w:val="1"/>
  </w:num>
  <w:num w:numId="2" w16cid:durableId="618416386">
    <w:abstractNumId w:val="5"/>
  </w:num>
  <w:num w:numId="3" w16cid:durableId="307367563">
    <w:abstractNumId w:val="3"/>
  </w:num>
  <w:num w:numId="4" w16cid:durableId="588924190">
    <w:abstractNumId w:val="2"/>
  </w:num>
  <w:num w:numId="5" w16cid:durableId="1360473659">
    <w:abstractNumId w:val="4"/>
  </w:num>
  <w:num w:numId="6" w16cid:durableId="1507983958">
    <w:abstractNumId w:val="0"/>
  </w:num>
  <w:num w:numId="7" w16cid:durableId="1396975024">
    <w:abstractNumId w:val="7"/>
  </w:num>
  <w:num w:numId="8" w16cid:durableId="21003729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bordersDoNotSurroundHeader/>
  <w:bordersDoNotSurroundFooter/>
  <w:gutterAtTop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4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10D6D"/>
    <w:rsid w:val="00057311"/>
    <w:rsid w:val="000733C6"/>
    <w:rsid w:val="00172A27"/>
    <w:rsid w:val="001951C2"/>
    <w:rsid w:val="001A6232"/>
    <w:rsid w:val="00214237"/>
    <w:rsid w:val="002437C7"/>
    <w:rsid w:val="003B6C6E"/>
    <w:rsid w:val="003E7318"/>
    <w:rsid w:val="00447A5B"/>
    <w:rsid w:val="004616DA"/>
    <w:rsid w:val="004E2702"/>
    <w:rsid w:val="00585697"/>
    <w:rsid w:val="005E5E7C"/>
    <w:rsid w:val="005E6B58"/>
    <w:rsid w:val="006A5545"/>
    <w:rsid w:val="007A216A"/>
    <w:rsid w:val="007D6969"/>
    <w:rsid w:val="008978FF"/>
    <w:rsid w:val="008E2698"/>
    <w:rsid w:val="009633E8"/>
    <w:rsid w:val="009D165D"/>
    <w:rsid w:val="009E621B"/>
    <w:rsid w:val="00A70858"/>
    <w:rsid w:val="00AA3D97"/>
    <w:rsid w:val="00AD7084"/>
    <w:rsid w:val="00B17B38"/>
    <w:rsid w:val="00B51D31"/>
    <w:rsid w:val="00B6766C"/>
    <w:rsid w:val="00B82551"/>
    <w:rsid w:val="00B84808"/>
    <w:rsid w:val="00B95742"/>
    <w:rsid w:val="00BC6E60"/>
    <w:rsid w:val="00BE7B6D"/>
    <w:rsid w:val="00C23D4D"/>
    <w:rsid w:val="00CC3A56"/>
    <w:rsid w:val="00D5025D"/>
    <w:rsid w:val="00DB225B"/>
    <w:rsid w:val="00DD332D"/>
    <w:rsid w:val="00DD3423"/>
    <w:rsid w:val="00DF0FF9"/>
    <w:rsid w:val="00E3101C"/>
    <w:rsid w:val="00E505AB"/>
    <w:rsid w:val="00EB0DAA"/>
    <w:rsid w:val="00EB16F9"/>
    <w:rsid w:val="00EF57BF"/>
    <w:rsid w:val="00F65A28"/>
    <w:rsid w:val="00F82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5EED366"/>
  <w15:chartTrackingRefBased/>
  <w15:docId w15:val="{EB193833-CB72-4C4D-AE35-FB1CF573E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ninenormal1">
    <w:name w:val="fontninenormal1"/>
    <w:basedOn w:val="DefaultParagraphFont"/>
    <w:rPr>
      <w:rFonts w:ascii="Verdana" w:hAnsi="Verdana" w:hint="default"/>
      <w:b w:val="0"/>
      <w:i w:val="0"/>
      <w:strike w:val="0"/>
      <w:dstrike w:val="0"/>
      <w:sz w:val="18"/>
      <w:u w:val="none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2">
    <w:name w:val="Body Text 2"/>
    <w:basedOn w:val="Normal"/>
    <w:pPr>
      <w:jc w:val="both"/>
    </w:pPr>
    <w:rPr>
      <w:color w:val="000000"/>
      <w:sz w:val="22"/>
    </w:rPr>
  </w:style>
  <w:style w:type="character" w:customStyle="1" w:styleId="apple-style-span">
    <w:name w:val="apple-style-span"/>
    <w:basedOn w:val="DefaultParagraphFont"/>
    <w:rsid w:val="00AA3D97"/>
  </w:style>
  <w:style w:type="character" w:styleId="Strong">
    <w:name w:val="Strong"/>
    <w:basedOn w:val="DefaultParagraphFont"/>
    <w:uiPriority w:val="22"/>
    <w:qFormat/>
    <w:rsid w:val="00AA3D97"/>
    <w:rPr>
      <w:b/>
      <w:bCs/>
    </w:rPr>
  </w:style>
  <w:style w:type="character" w:customStyle="1" w:styleId="apple-converted-space">
    <w:name w:val="apple-converted-space"/>
    <w:basedOn w:val="DefaultParagraphFont"/>
    <w:rsid w:val="00AA3D97"/>
  </w:style>
  <w:style w:type="paragraph" w:styleId="Header">
    <w:name w:val="header"/>
    <w:basedOn w:val="Normal"/>
    <w:link w:val="HeaderChar"/>
    <w:uiPriority w:val="99"/>
    <w:unhideWhenUsed/>
    <w:rsid w:val="004E27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2702"/>
    <w:rPr>
      <w:kern w:val="2"/>
      <w:sz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4E27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2702"/>
    <w:rPr>
      <w:kern w:val="2"/>
      <w:sz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20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819</Words>
  <Characters>4671</Characters>
  <Application>Microsoft Office Word</Application>
  <DocSecurity>0</DocSecurity>
  <PresentationFormat/>
  <Lines>38</Lines>
  <Paragraphs>10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SHAILENDRA  DHURA</vt:lpstr>
    </vt:vector>
  </TitlesOfParts>
  <Company>ru-board</Company>
  <LinksUpToDate>false</LinksUpToDate>
  <CharactersWithSpaces>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SHAILENDRA  DHURA</dc:title>
  <dc:subject/>
  <dc:creator>unknown</dc:creator>
  <cp:keywords/>
  <cp:lastModifiedBy>Drdua@mail.ru</cp:lastModifiedBy>
  <cp:revision>13</cp:revision>
  <cp:lastPrinted>1899-12-31T18:30:00Z</cp:lastPrinted>
  <dcterms:created xsi:type="dcterms:W3CDTF">2022-05-18T11:34:00Z</dcterms:created>
  <dcterms:modified xsi:type="dcterms:W3CDTF">2022-05-20T03:41:00Z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1033-6.3.0.1731</vt:lpwstr>
  </property>
</Properties>
</file>