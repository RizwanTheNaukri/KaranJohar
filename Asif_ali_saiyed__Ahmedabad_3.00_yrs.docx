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6E" w:rsidRDefault="0074316E">
      <w:pPr>
        <w:spacing w:line="240" w:lineRule="exact"/>
        <w:jc w:val="center"/>
        <w:rPr>
          <w:rFonts w:ascii="Verdana" w:eastAsia="Verdana" w:hAnsi="Verdana" w:cs="Verdana"/>
          <w:b/>
          <w:i/>
          <w:color w:val="00000A"/>
          <w:sz w:val="28"/>
          <w:u w:val="single"/>
        </w:rPr>
      </w:pPr>
      <w:r>
        <w:rPr>
          <w:rFonts w:ascii="Verdana" w:eastAsia="Verdana" w:hAnsi="Verdana" w:cs="Verdana"/>
          <w:b/>
          <w:i/>
          <w:color w:val="00000A"/>
          <w:sz w:val="28"/>
          <w:u w:val="single"/>
        </w:rPr>
        <w:t>CURRICULUM</w:t>
      </w:r>
      <w:r>
        <w:rPr>
          <w:rFonts w:ascii="Verdana" w:eastAsia="Verdana" w:hAnsi="Verdana" w:cs="Verdana"/>
          <w:b/>
          <w:color w:val="00000A"/>
          <w:sz w:val="28"/>
          <w:u w:val="single"/>
        </w:rPr>
        <w:t xml:space="preserve"> </w:t>
      </w:r>
      <w:r w:rsidR="007706FD">
        <w:rPr>
          <w:rFonts w:ascii="Verdana" w:eastAsia="Verdana" w:hAnsi="Verdana" w:cs="Verdana"/>
          <w:b/>
          <w:i/>
          <w:color w:val="00000A"/>
          <w:sz w:val="28"/>
          <w:u w:val="single"/>
        </w:rPr>
        <w:t>VITAE</w:t>
      </w:r>
    </w:p>
    <w:p w:rsidR="0074316E" w:rsidRDefault="0074316E">
      <w:pPr>
        <w:spacing w:line="240" w:lineRule="exact"/>
        <w:jc w:val="center"/>
        <w:rPr>
          <w:rFonts w:ascii="Georgia" w:eastAsia="Georgia" w:hAnsi="Georgia" w:cs="Georgia"/>
          <w:color w:val="00000A"/>
          <w:u w:val="single"/>
        </w:rPr>
      </w:pPr>
      <w:r>
        <w:rPr>
          <w:rFonts w:ascii="Verdana" w:eastAsia="Verdana" w:hAnsi="Verdana" w:cs="Verdana"/>
          <w:b/>
          <w:i/>
          <w:color w:val="00000A"/>
          <w:sz w:val="28"/>
          <w:u w:val="single"/>
        </w:rPr>
        <w:t xml:space="preserve">              </w:t>
      </w:r>
      <w:r>
        <w:rPr>
          <w:rFonts w:ascii="Georgia" w:eastAsia="Georgia" w:hAnsi="Georgia" w:cs="Georgia"/>
          <w:color w:val="00000A"/>
          <w:u w:val="single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74316E" w:rsidRDefault="00BC0623">
      <w:pPr>
        <w:spacing w:line="240" w:lineRule="exact"/>
        <w:ind w:left="-142"/>
        <w:jc w:val="right"/>
        <w:rPr>
          <w:rFonts w:ascii="Georgia" w:eastAsia="Georgia" w:hAnsi="Georgia" w:cs="Georgia"/>
          <w:b/>
          <w:color w:val="00000A"/>
        </w:rPr>
      </w:pPr>
      <w:proofErr w:type="spellStart"/>
      <w:r>
        <w:rPr>
          <w:rFonts w:ascii="Georgia" w:eastAsia="Georgia" w:hAnsi="Georgia" w:cs="Georgia"/>
          <w:b/>
          <w:color w:val="00000A"/>
        </w:rPr>
        <w:t>S</w:t>
      </w:r>
      <w:r w:rsidR="00736E03">
        <w:rPr>
          <w:rFonts w:ascii="Georgia" w:eastAsia="Georgia" w:hAnsi="Georgia" w:cs="Georgia"/>
          <w:b/>
          <w:color w:val="00000A"/>
        </w:rPr>
        <w:t>aiyed</w:t>
      </w:r>
      <w:proofErr w:type="spellEnd"/>
      <w:r w:rsidR="00736E03">
        <w:rPr>
          <w:rFonts w:ascii="Georgia" w:eastAsia="Georgia" w:hAnsi="Georgia" w:cs="Georgia"/>
          <w:b/>
          <w:color w:val="00000A"/>
        </w:rPr>
        <w:t xml:space="preserve"> </w:t>
      </w:r>
      <w:proofErr w:type="spellStart"/>
      <w:r w:rsidR="00736E03">
        <w:rPr>
          <w:rFonts w:ascii="Georgia" w:eastAsia="Georgia" w:hAnsi="Georgia" w:cs="Georgia"/>
          <w:b/>
          <w:color w:val="00000A"/>
        </w:rPr>
        <w:t>Asifali</w:t>
      </w:r>
      <w:proofErr w:type="spellEnd"/>
      <w:r w:rsidR="00736E03">
        <w:rPr>
          <w:rFonts w:ascii="Georgia" w:eastAsia="Georgia" w:hAnsi="Georgia" w:cs="Georgia"/>
          <w:b/>
          <w:color w:val="00000A"/>
        </w:rPr>
        <w:t xml:space="preserve"> </w:t>
      </w:r>
      <w:proofErr w:type="spellStart"/>
      <w:r w:rsidR="00736E03">
        <w:rPr>
          <w:rFonts w:ascii="Georgia" w:eastAsia="Georgia" w:hAnsi="Georgia" w:cs="Georgia"/>
          <w:b/>
          <w:color w:val="00000A"/>
        </w:rPr>
        <w:t>Mustakali</w:t>
      </w:r>
      <w:proofErr w:type="spellEnd"/>
      <w:r w:rsidR="00736E03">
        <w:rPr>
          <w:rFonts w:ascii="Georgia" w:eastAsia="Georgia" w:hAnsi="Georgia" w:cs="Georgia"/>
          <w:b/>
          <w:color w:val="00000A"/>
        </w:rPr>
        <w:t xml:space="preserve"> </w:t>
      </w:r>
    </w:p>
    <w:p w:rsidR="0074316E" w:rsidRDefault="0074316E">
      <w:pPr>
        <w:spacing w:line="240" w:lineRule="exact"/>
        <w:ind w:left="-142"/>
        <w:jc w:val="right"/>
        <w:rPr>
          <w:rFonts w:ascii="Georgia" w:eastAsia="Georgia" w:hAnsi="Georgia" w:cs="Georgia"/>
          <w:b/>
          <w:color w:val="00000A"/>
        </w:rPr>
      </w:pPr>
    </w:p>
    <w:p w:rsidR="00736E03" w:rsidRDefault="00736E03" w:rsidP="00736E03">
      <w:pPr>
        <w:tabs>
          <w:tab w:val="center" w:pos="4320"/>
          <w:tab w:val="right" w:pos="8640"/>
        </w:tabs>
        <w:spacing w:line="240" w:lineRule="exact"/>
        <w:jc w:val="right"/>
        <w:rPr>
          <w:rFonts w:ascii="Times New Roman" w:eastAsia="Times New Roman" w:hAnsi="Times New Roman" w:cs="Times New Roman"/>
          <w:color w:val="00000A"/>
        </w:rPr>
      </w:pPr>
      <w:r>
        <w:rPr>
          <w:rFonts w:ascii="Rockwell" w:eastAsia="Rockwell" w:hAnsi="Rockwell" w:cs="Rockwell"/>
          <w:color w:val="00000A"/>
        </w:rPr>
        <w:t xml:space="preserve">397/1 </w:t>
      </w:r>
      <w:proofErr w:type="spellStart"/>
      <w:r>
        <w:rPr>
          <w:rFonts w:ascii="Rockwell" w:eastAsia="Rockwell" w:hAnsi="Rockwell" w:cs="Rockwell"/>
          <w:color w:val="00000A"/>
        </w:rPr>
        <w:t>Vankar</w:t>
      </w:r>
      <w:proofErr w:type="spellEnd"/>
      <w:r>
        <w:rPr>
          <w:rFonts w:ascii="Rockwell" w:eastAsia="Rockwell" w:hAnsi="Rockwell" w:cs="Rockwell"/>
          <w:color w:val="00000A"/>
        </w:rPr>
        <w:t xml:space="preserve"> vas</w:t>
      </w:r>
      <w:r w:rsidR="00BC0623">
        <w:rPr>
          <w:rFonts w:ascii="Times New Roman" w:eastAsia="Times New Roman" w:hAnsi="Times New Roman" w:cs="Times New Roman"/>
          <w:color w:val="00000A"/>
        </w:rPr>
        <w:t>,</w:t>
      </w:r>
    </w:p>
    <w:p w:rsidR="00BC0623" w:rsidRDefault="00736E03" w:rsidP="00736E03">
      <w:pPr>
        <w:tabs>
          <w:tab w:val="center" w:pos="4320"/>
          <w:tab w:val="right" w:pos="8640"/>
        </w:tabs>
        <w:spacing w:line="240" w:lineRule="exact"/>
        <w:jc w:val="right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Naer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piranpeer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Dargah</w:t>
      </w:r>
      <w:proofErr w:type="spellEnd"/>
      <w:r w:rsidR="00BC0623"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C0623" w:rsidRPr="00BC0623" w:rsidRDefault="00BC0623" w:rsidP="00BC0623">
      <w:pPr>
        <w:tabs>
          <w:tab w:val="center" w:pos="4320"/>
          <w:tab w:val="right" w:pos="8640"/>
        </w:tabs>
        <w:spacing w:line="240" w:lineRule="exact"/>
        <w:jc w:val="right"/>
        <w:rPr>
          <w:rFonts w:ascii="Rockwell" w:eastAsia="Rockwell" w:hAnsi="Rockwell" w:cs="Rockwell"/>
          <w:color w:val="00000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</w:rPr>
        <w:t>Raikhad</w:t>
      </w:r>
      <w:proofErr w:type="spellEnd"/>
      <w:r>
        <w:rPr>
          <w:rFonts w:ascii="Times New Roman" w:eastAsia="Times New Roman" w:hAnsi="Times New Roman" w:cs="Times New Roman"/>
          <w:color w:val="00000A"/>
        </w:rPr>
        <w:t>.</w:t>
      </w:r>
      <w:proofErr w:type="gramEnd"/>
    </w:p>
    <w:p w:rsidR="0074316E" w:rsidRDefault="0074316E">
      <w:pPr>
        <w:tabs>
          <w:tab w:val="center" w:pos="4320"/>
          <w:tab w:val="right" w:pos="8640"/>
        </w:tabs>
        <w:spacing w:line="240" w:lineRule="exact"/>
        <w:jc w:val="right"/>
        <w:rPr>
          <w:rFonts w:ascii="Rockwell" w:eastAsia="Rockwell" w:hAnsi="Rockwell" w:cs="Rockwell"/>
          <w:color w:val="00000A"/>
        </w:rPr>
      </w:pPr>
      <w:r>
        <w:rPr>
          <w:rFonts w:ascii="Verdana" w:eastAsia="Verdana" w:hAnsi="Verdana" w:cs="Verdana"/>
          <w:color w:val="00000A"/>
          <w:sz w:val="20"/>
        </w:rPr>
        <w:t>Ahmedabad-380001</w:t>
      </w:r>
      <w:r>
        <w:rPr>
          <w:rFonts w:ascii="Times New Roman" w:eastAsia="Times New Roman" w:hAnsi="Times New Roman" w:cs="Times New Roman"/>
          <w:color w:val="00000A"/>
        </w:rPr>
        <w:t xml:space="preserve">                                   </w:t>
      </w:r>
      <w:r>
        <w:rPr>
          <w:rFonts w:ascii="Verdana" w:eastAsia="Verdana" w:hAnsi="Verdana" w:cs="Verdana"/>
          <w:b/>
          <w:color w:val="00000A"/>
          <w:sz w:val="20"/>
        </w:rPr>
        <w:t xml:space="preserve">        </w:t>
      </w:r>
      <w:r>
        <w:rPr>
          <w:rFonts w:ascii="Rockwell" w:eastAsia="Rockwell" w:hAnsi="Rockwell" w:cs="Rockwell"/>
          <w:color w:val="00000A"/>
        </w:rPr>
        <w:t xml:space="preserve">                             </w:t>
      </w:r>
    </w:p>
    <w:p w:rsidR="0074316E" w:rsidRDefault="0074316E">
      <w:pPr>
        <w:tabs>
          <w:tab w:val="center" w:pos="4320"/>
          <w:tab w:val="right" w:pos="8640"/>
        </w:tabs>
        <w:spacing w:line="240" w:lineRule="exact"/>
        <w:jc w:val="right"/>
        <w:rPr>
          <w:rFonts w:ascii="Rockwell" w:eastAsia="Rockwell" w:hAnsi="Rockwell" w:cs="Rockwell"/>
          <w:color w:val="00000A"/>
        </w:rPr>
      </w:pPr>
    </w:p>
    <w:p w:rsidR="0074316E" w:rsidRDefault="0074316E">
      <w:pPr>
        <w:spacing w:line="240" w:lineRule="exact"/>
        <w:ind w:left="-142"/>
        <w:rPr>
          <w:rFonts w:ascii="Georgia" w:eastAsia="Georgia" w:hAnsi="Georgia" w:cs="Georgia"/>
          <w:b/>
          <w:color w:val="00000A"/>
        </w:rPr>
      </w:pPr>
    </w:p>
    <w:tbl>
      <w:tblPr>
        <w:tblW w:w="0" w:type="auto"/>
        <w:tblLayout w:type="fixed"/>
        <w:tblLook w:val="0000"/>
      </w:tblPr>
      <w:tblGrid>
        <w:gridCol w:w="9434"/>
      </w:tblGrid>
      <w:tr w:rsidR="0074316E">
        <w:trPr>
          <w:trHeight w:val="303"/>
        </w:trPr>
        <w:tc>
          <w:tcPr>
            <w:tcW w:w="9434" w:type="dxa"/>
            <w:shd w:val="clear" w:color="auto" w:fill="CCCCCC"/>
          </w:tcPr>
          <w:p w:rsidR="0074316E" w:rsidRDefault="0074316E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</w:p>
          <w:p w:rsidR="0074316E" w:rsidRDefault="0074316E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  <w:r>
              <w:rPr>
                <w:rFonts w:ascii="Calisto MT" w:eastAsia="Calisto MT" w:hAnsi="Calisto MT" w:cs="Calisto MT"/>
                <w:b/>
                <w:color w:val="00000A"/>
                <w:u w:val="single"/>
              </w:rPr>
              <w:t>CAREER OBJECTIVE:</w:t>
            </w:r>
          </w:p>
        </w:tc>
      </w:tr>
    </w:tbl>
    <w:p w:rsidR="0074316E" w:rsidRDefault="0074316E">
      <w:pPr>
        <w:spacing w:line="240" w:lineRule="exact"/>
        <w:ind w:right="-382"/>
        <w:jc w:val="both"/>
        <w:rPr>
          <w:rFonts w:ascii="Calibri" w:eastAsia="Calibri" w:hAnsi="Calibri" w:cs="Calibri"/>
          <w:i/>
          <w:color w:val="00000A"/>
        </w:rPr>
      </w:pPr>
    </w:p>
    <w:p w:rsidR="0074316E" w:rsidRDefault="0074316E">
      <w:pPr>
        <w:spacing w:line="240" w:lineRule="exact"/>
        <w:ind w:right="-382"/>
        <w:jc w:val="both"/>
        <w:rPr>
          <w:rFonts w:ascii="Calibri" w:eastAsia="Calibri" w:hAnsi="Calibri" w:cs="Calibri"/>
          <w:i/>
          <w:color w:val="00000A"/>
          <w:sz w:val="28"/>
        </w:rPr>
      </w:pPr>
      <w:r>
        <w:rPr>
          <w:rFonts w:ascii="Calibri" w:eastAsia="Calibri" w:hAnsi="Calibri" w:cs="Calibri"/>
          <w:i/>
          <w:color w:val="00000A"/>
          <w:sz w:val="28"/>
        </w:rPr>
        <w:t>Intend to build a career with leading corporate of hi-tech environment with committed &amp; dedicated people, which will help me to explore myself fully and realize my potential. Willing to work as key player in challenging &amp; creative environment</w:t>
      </w:r>
    </w:p>
    <w:p w:rsidR="0074316E" w:rsidRDefault="0074316E">
      <w:pPr>
        <w:spacing w:line="240" w:lineRule="exact"/>
        <w:ind w:right="-382"/>
        <w:rPr>
          <w:rFonts w:ascii="Calisto MT" w:eastAsia="Calisto MT" w:hAnsi="Calisto MT" w:cs="Calisto MT"/>
          <w:color w:val="00000A"/>
        </w:rPr>
      </w:pPr>
    </w:p>
    <w:tbl>
      <w:tblPr>
        <w:tblW w:w="0" w:type="auto"/>
        <w:tblLayout w:type="fixed"/>
        <w:tblLook w:val="0000"/>
      </w:tblPr>
      <w:tblGrid>
        <w:gridCol w:w="9461"/>
      </w:tblGrid>
      <w:tr w:rsidR="0074316E">
        <w:trPr>
          <w:trHeight w:val="320"/>
        </w:trPr>
        <w:tc>
          <w:tcPr>
            <w:tcW w:w="9461" w:type="dxa"/>
            <w:tcBorders>
              <w:right w:val="single" w:sz="6" w:space="0" w:color="808080"/>
            </w:tcBorders>
            <w:shd w:val="clear" w:color="auto" w:fill="FFFFFF"/>
          </w:tcPr>
          <w:p w:rsidR="0074316E" w:rsidRDefault="0074316E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  <w:r>
              <w:rPr>
                <w:rFonts w:ascii="Calisto MT" w:eastAsia="Calisto MT" w:hAnsi="Calisto MT" w:cs="Calisto MT"/>
                <w:b/>
                <w:color w:val="00000A"/>
                <w:u w:val="single"/>
              </w:rPr>
              <w:t>PERSONAL STRENGTHS:</w:t>
            </w:r>
          </w:p>
        </w:tc>
      </w:tr>
    </w:tbl>
    <w:p w:rsidR="0074316E" w:rsidRDefault="0074316E">
      <w:pPr>
        <w:spacing w:line="240" w:lineRule="exact"/>
        <w:ind w:right="-382"/>
        <w:rPr>
          <w:rFonts w:ascii="Calisto MT" w:eastAsia="Calisto MT" w:hAnsi="Calisto MT" w:cs="Calisto MT"/>
          <w:color w:val="00000A"/>
        </w:rPr>
      </w:pPr>
    </w:p>
    <w:p w:rsidR="0074316E" w:rsidRDefault="0074316E">
      <w:pPr>
        <w:numPr>
          <w:ilvl w:val="0"/>
          <w:numId w:val="1"/>
        </w:num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Assertiveness.</w:t>
      </w:r>
    </w:p>
    <w:p w:rsidR="0074316E" w:rsidRDefault="0074316E">
      <w:pPr>
        <w:numPr>
          <w:ilvl w:val="0"/>
          <w:numId w:val="1"/>
        </w:num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Punctuality and Hardworking</w:t>
      </w:r>
    </w:p>
    <w:p w:rsidR="0074316E" w:rsidRDefault="0074316E">
      <w:pPr>
        <w:numPr>
          <w:ilvl w:val="0"/>
          <w:numId w:val="1"/>
        </w:num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Capable of working within a team.</w:t>
      </w:r>
    </w:p>
    <w:p w:rsidR="0074316E" w:rsidRDefault="0074316E">
      <w:pPr>
        <w:numPr>
          <w:ilvl w:val="0"/>
          <w:numId w:val="1"/>
        </w:num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 xml:space="preserve">Talkative person </w:t>
      </w:r>
    </w:p>
    <w:p w:rsidR="0074316E" w:rsidRDefault="0074316E">
      <w:pPr>
        <w:spacing w:line="240" w:lineRule="exact"/>
        <w:ind w:right="-382"/>
        <w:rPr>
          <w:rFonts w:ascii="Calisto MT" w:eastAsia="Calisto MT" w:hAnsi="Calisto MT" w:cs="Calisto MT"/>
          <w:color w:val="00000A"/>
        </w:rPr>
      </w:pPr>
    </w:p>
    <w:tbl>
      <w:tblPr>
        <w:tblW w:w="0" w:type="auto"/>
        <w:tblLayout w:type="fixed"/>
        <w:tblLook w:val="0000"/>
      </w:tblPr>
      <w:tblGrid>
        <w:gridCol w:w="9461"/>
      </w:tblGrid>
      <w:tr w:rsidR="0074316E">
        <w:trPr>
          <w:trHeight w:val="320"/>
        </w:trPr>
        <w:tc>
          <w:tcPr>
            <w:tcW w:w="9461" w:type="dxa"/>
            <w:tcBorders>
              <w:right w:val="single" w:sz="6" w:space="0" w:color="808080"/>
            </w:tcBorders>
            <w:shd w:val="clear" w:color="auto" w:fill="FFFFFF"/>
          </w:tcPr>
          <w:p w:rsidR="0074316E" w:rsidRDefault="0074316E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  <w:r>
              <w:rPr>
                <w:rFonts w:ascii="Calisto MT" w:eastAsia="Calisto MT" w:hAnsi="Calisto MT" w:cs="Calisto MT"/>
                <w:b/>
                <w:color w:val="00000A"/>
                <w:u w:val="single"/>
              </w:rPr>
              <w:t>WORK EXPERIENCE:</w:t>
            </w:r>
          </w:p>
        </w:tc>
      </w:tr>
    </w:tbl>
    <w:p w:rsidR="001C5F19" w:rsidRDefault="001C5F19" w:rsidP="001C5F19">
      <w:pPr>
        <w:spacing w:line="240" w:lineRule="exact"/>
        <w:ind w:left="720" w:right="-382"/>
        <w:rPr>
          <w:rFonts w:ascii="Calibri" w:eastAsia="Calibri" w:hAnsi="Calibri" w:cs="Calibri"/>
          <w:color w:val="00000A"/>
          <w:sz w:val="28"/>
        </w:rPr>
      </w:pPr>
    </w:p>
    <w:p w:rsidR="001C5F19" w:rsidRDefault="001C5F19" w:rsidP="001C5F19">
      <w:pPr>
        <w:spacing w:line="240" w:lineRule="exact"/>
        <w:ind w:left="720" w:right="-382"/>
        <w:rPr>
          <w:rFonts w:ascii="Calibri" w:eastAsia="Calibri" w:hAnsi="Calibri" w:cs="Calibri"/>
          <w:color w:val="00000A"/>
          <w:sz w:val="28"/>
        </w:rPr>
      </w:pPr>
    </w:p>
    <w:p w:rsidR="00736E03" w:rsidRPr="001C5F19" w:rsidRDefault="00736E03" w:rsidP="001C5F19">
      <w:pPr>
        <w:numPr>
          <w:ilvl w:val="0"/>
          <w:numId w:val="6"/>
        </w:num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 w:rsidRPr="001C5F19">
        <w:rPr>
          <w:rFonts w:ascii="Calibri" w:eastAsia="Calibri" w:hAnsi="Calibri" w:cs="Calibri"/>
          <w:color w:val="00000A"/>
          <w:sz w:val="28"/>
        </w:rPr>
        <w:t>I Have been serving As a</w:t>
      </w:r>
      <w:r w:rsidR="00861024">
        <w:rPr>
          <w:rFonts w:ascii="Calibri" w:eastAsia="Calibri" w:hAnsi="Calibri" w:cs="Calibri"/>
          <w:color w:val="00000A"/>
          <w:sz w:val="28"/>
        </w:rPr>
        <w:t xml:space="preserve">n cameo </w:t>
      </w:r>
      <w:r w:rsidR="001C5F19" w:rsidRPr="001C5F19">
        <w:rPr>
          <w:rFonts w:ascii="Calibri" w:eastAsia="Calibri" w:hAnsi="Calibri" w:cs="Calibri"/>
          <w:color w:val="00000A"/>
          <w:sz w:val="28"/>
        </w:rPr>
        <w:t xml:space="preserve"> </w:t>
      </w:r>
      <w:proofErr w:type="spellStart"/>
      <w:r w:rsidR="001C5F19" w:rsidRPr="001C5F19">
        <w:rPr>
          <w:rFonts w:ascii="Calibri" w:eastAsia="Calibri" w:hAnsi="Calibri" w:cs="Calibri"/>
          <w:color w:val="00000A"/>
          <w:sz w:val="28"/>
        </w:rPr>
        <w:t>Deta</w:t>
      </w:r>
      <w:proofErr w:type="spellEnd"/>
      <w:r w:rsidR="001C5F19" w:rsidRPr="001C5F19">
        <w:rPr>
          <w:rFonts w:ascii="Calibri" w:eastAsia="Calibri" w:hAnsi="Calibri" w:cs="Calibri"/>
          <w:color w:val="00000A"/>
          <w:sz w:val="28"/>
        </w:rPr>
        <w:t xml:space="preserve"> Entry </w:t>
      </w:r>
      <w:proofErr w:type="spellStart"/>
      <w:r w:rsidR="001C5F19" w:rsidRPr="001C5F19">
        <w:rPr>
          <w:rFonts w:ascii="Calibri" w:eastAsia="Calibri" w:hAnsi="Calibri" w:cs="Calibri"/>
          <w:color w:val="00000A"/>
          <w:sz w:val="28"/>
        </w:rPr>
        <w:t>Opretar</w:t>
      </w:r>
      <w:proofErr w:type="spellEnd"/>
      <w:r w:rsidR="001C5F19" w:rsidRPr="001C5F19">
        <w:rPr>
          <w:rFonts w:ascii="Calibri" w:eastAsia="Calibri" w:hAnsi="Calibri" w:cs="Calibri"/>
          <w:color w:val="00000A"/>
          <w:sz w:val="28"/>
        </w:rPr>
        <w:t>.</w:t>
      </w:r>
    </w:p>
    <w:p w:rsidR="00861024" w:rsidRDefault="00861024" w:rsidP="00861024">
      <w:pPr>
        <w:spacing w:line="240" w:lineRule="exact"/>
        <w:ind w:left="540" w:right="-382"/>
        <w:rPr>
          <w:rFonts w:ascii="Calibri" w:eastAsia="Calibri" w:hAnsi="Calibri" w:cs="Calibri"/>
          <w:color w:val="00000A"/>
          <w:sz w:val="28"/>
        </w:rPr>
      </w:pPr>
    </w:p>
    <w:p w:rsidR="00861024" w:rsidRDefault="00861024" w:rsidP="00861024">
      <w:pPr>
        <w:numPr>
          <w:ilvl w:val="0"/>
          <w:numId w:val="6"/>
        </w:num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 xml:space="preserve">I Have been serving As an </w:t>
      </w:r>
      <w:r w:rsidRPr="00AF293F">
        <w:rPr>
          <w:rFonts w:ascii="Calibri" w:eastAsia="Calibri" w:hAnsi="Calibri" w:cs="Calibri"/>
          <w:color w:val="00000A"/>
          <w:sz w:val="28"/>
          <w:u w:val="single"/>
        </w:rPr>
        <w:t>Auditor and DEO</w:t>
      </w:r>
      <w:r>
        <w:rPr>
          <w:rFonts w:ascii="Calibri" w:eastAsia="Calibri" w:hAnsi="Calibri" w:cs="Calibri"/>
          <w:color w:val="00000A"/>
          <w:sz w:val="28"/>
          <w:u w:val="single"/>
        </w:rPr>
        <w:t xml:space="preserve"> </w:t>
      </w:r>
      <w:r>
        <w:rPr>
          <w:rFonts w:ascii="Calibri" w:eastAsia="Calibri" w:hAnsi="Calibri" w:cs="Calibri"/>
          <w:color w:val="00000A"/>
          <w:sz w:val="28"/>
        </w:rPr>
        <w:t xml:space="preserve"> in  </w:t>
      </w:r>
      <w:r w:rsidRPr="00AF293F">
        <w:rPr>
          <w:rFonts w:ascii="Calibri" w:eastAsia="Calibri" w:hAnsi="Calibri" w:cs="Calibri"/>
          <w:b/>
          <w:color w:val="00000A"/>
          <w:sz w:val="28"/>
          <w:u w:val="single"/>
        </w:rPr>
        <w:t>AIRTEL</w:t>
      </w:r>
      <w:r>
        <w:rPr>
          <w:rFonts w:ascii="Calibri" w:eastAsia="Calibri" w:hAnsi="Calibri" w:cs="Calibri"/>
          <w:b/>
          <w:color w:val="00000A"/>
          <w:sz w:val="28"/>
          <w:u w:val="single"/>
        </w:rPr>
        <w:t xml:space="preserve"> </w:t>
      </w:r>
    </w:p>
    <w:p w:rsidR="00861024" w:rsidRDefault="00861024" w:rsidP="00861024">
      <w:pPr>
        <w:spacing w:line="240" w:lineRule="exact"/>
        <w:ind w:left="900" w:right="-382"/>
        <w:rPr>
          <w:rFonts w:ascii="Calibri" w:eastAsia="Calibri" w:hAnsi="Calibri" w:cs="Calibri"/>
          <w:b/>
          <w:color w:val="00000A"/>
          <w:sz w:val="28"/>
        </w:rPr>
      </w:pPr>
    </w:p>
    <w:p w:rsidR="00861024" w:rsidRDefault="00861024" w:rsidP="00861024">
      <w:pPr>
        <w:spacing w:line="240" w:lineRule="exact"/>
        <w:ind w:left="900" w:right="-382"/>
        <w:rPr>
          <w:rFonts w:ascii="Calibri" w:eastAsia="Calibri" w:hAnsi="Calibri" w:cs="Calibri"/>
          <w:color w:val="00000A"/>
          <w:sz w:val="28"/>
        </w:rPr>
      </w:pPr>
      <w:proofErr w:type="gramStart"/>
      <w:r w:rsidRPr="001C5F19">
        <w:rPr>
          <w:rFonts w:ascii="Calibri" w:eastAsia="Calibri" w:hAnsi="Calibri" w:cs="Calibri"/>
          <w:b/>
          <w:color w:val="00000A"/>
          <w:sz w:val="28"/>
        </w:rPr>
        <w:t>SFS BUSINESS SOLUTION PVT.</w:t>
      </w:r>
      <w:proofErr w:type="gramEnd"/>
      <w:r w:rsidRPr="001C5F19">
        <w:rPr>
          <w:rFonts w:ascii="Calibri" w:eastAsia="Calibri" w:hAnsi="Calibri" w:cs="Calibri"/>
          <w:b/>
          <w:color w:val="00000A"/>
          <w:sz w:val="28"/>
        </w:rPr>
        <w:t xml:space="preserve"> </w:t>
      </w:r>
      <w:proofErr w:type="gramStart"/>
      <w:r w:rsidRPr="001C5F19">
        <w:rPr>
          <w:rFonts w:ascii="Calibri" w:eastAsia="Calibri" w:hAnsi="Calibri" w:cs="Calibri"/>
          <w:b/>
          <w:color w:val="00000A"/>
          <w:sz w:val="28"/>
        </w:rPr>
        <w:t>LTD</w:t>
      </w:r>
      <w:r>
        <w:rPr>
          <w:rFonts w:ascii="Calibri" w:eastAsia="Calibri" w:hAnsi="Calibri" w:cs="Calibri"/>
          <w:color w:val="00000A"/>
          <w:sz w:val="28"/>
        </w:rPr>
        <w:t xml:space="preserve"> Since Last </w:t>
      </w:r>
      <w:r w:rsidRPr="00AF293F">
        <w:rPr>
          <w:rFonts w:ascii="Calibri" w:eastAsia="Calibri" w:hAnsi="Calibri" w:cs="Calibri"/>
          <w:b/>
          <w:color w:val="00000A"/>
          <w:sz w:val="28"/>
        </w:rPr>
        <w:t>3 Years</w:t>
      </w:r>
      <w:r>
        <w:rPr>
          <w:rFonts w:ascii="Calibri" w:eastAsia="Calibri" w:hAnsi="Calibri" w:cs="Calibri"/>
          <w:color w:val="00000A"/>
          <w:sz w:val="28"/>
        </w:rPr>
        <w:t>.</w:t>
      </w:r>
      <w:proofErr w:type="gramEnd"/>
    </w:p>
    <w:p w:rsidR="0074316E" w:rsidRDefault="0074316E" w:rsidP="00861024">
      <w:pPr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</w:p>
    <w:tbl>
      <w:tblPr>
        <w:tblW w:w="0" w:type="auto"/>
        <w:tblLayout w:type="fixed"/>
        <w:tblLook w:val="0000"/>
      </w:tblPr>
      <w:tblGrid>
        <w:gridCol w:w="9528"/>
      </w:tblGrid>
      <w:tr w:rsidR="0074316E">
        <w:trPr>
          <w:trHeight w:val="289"/>
        </w:trPr>
        <w:tc>
          <w:tcPr>
            <w:tcW w:w="9528" w:type="dxa"/>
            <w:tcBorders>
              <w:right w:val="single" w:sz="6" w:space="0" w:color="808080"/>
            </w:tcBorders>
            <w:shd w:val="clear" w:color="auto" w:fill="FFFFFF"/>
          </w:tcPr>
          <w:p w:rsidR="0074316E" w:rsidRDefault="0074316E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  <w:r>
              <w:rPr>
                <w:rFonts w:ascii="Calisto MT" w:eastAsia="Calisto MT" w:hAnsi="Calisto MT" w:cs="Calisto MT"/>
                <w:b/>
                <w:color w:val="00000A"/>
                <w:u w:val="single"/>
              </w:rPr>
              <w:t>ACADEMICS:</w:t>
            </w:r>
          </w:p>
        </w:tc>
      </w:tr>
    </w:tbl>
    <w:p w:rsidR="0074316E" w:rsidRDefault="0074316E">
      <w:pPr>
        <w:spacing w:line="240" w:lineRule="exact"/>
        <w:rPr>
          <w:rFonts w:ascii="Times New Roman" w:eastAsia="Times New Roman" w:hAnsi="Times New Roman" w:cs="Times New Roman"/>
          <w:color w:val="00000A"/>
        </w:rPr>
      </w:pPr>
    </w:p>
    <w:p w:rsidR="0074316E" w:rsidRDefault="0074316E">
      <w:pPr>
        <w:spacing w:line="240" w:lineRule="exact"/>
        <w:rPr>
          <w:rFonts w:ascii="Verdana" w:eastAsia="Verdana" w:hAnsi="Verdana" w:cs="Verdana"/>
          <w:b/>
          <w:color w:val="00000A"/>
          <w:sz w:val="20"/>
          <w:u w:val="single"/>
        </w:rPr>
      </w:pPr>
    </w:p>
    <w:tbl>
      <w:tblPr>
        <w:tblW w:w="9427" w:type="dxa"/>
        <w:tblLayout w:type="fixed"/>
        <w:tblLook w:val="0000"/>
      </w:tblPr>
      <w:tblGrid>
        <w:gridCol w:w="2425"/>
        <w:gridCol w:w="2471"/>
        <w:gridCol w:w="1780"/>
        <w:gridCol w:w="2059"/>
        <w:gridCol w:w="692"/>
      </w:tblGrid>
      <w:tr w:rsidR="0074316E" w:rsidTr="001C0F48">
        <w:trPr>
          <w:gridAfter w:val="1"/>
          <w:wAfter w:w="692" w:type="dxa"/>
          <w:trHeight w:val="423"/>
        </w:trPr>
        <w:tc>
          <w:tcPr>
            <w:tcW w:w="24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4316E">
            <w:pPr>
              <w:spacing w:line="240" w:lineRule="exact"/>
              <w:jc w:val="center"/>
              <w:rPr>
                <w:rFonts w:ascii="Rockwell" w:eastAsia="Rockwell" w:hAnsi="Rockwell" w:cs="Rockwell"/>
                <w:b/>
                <w:color w:val="00000A"/>
              </w:rPr>
            </w:pPr>
            <w:r>
              <w:rPr>
                <w:rFonts w:ascii="Rockwell" w:eastAsia="Rockwell" w:hAnsi="Rockwell" w:cs="Rockwell"/>
                <w:b/>
                <w:color w:val="00000A"/>
              </w:rPr>
              <w:t>QUALIFICATION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4316E">
            <w:pPr>
              <w:spacing w:line="240" w:lineRule="exact"/>
              <w:jc w:val="center"/>
              <w:rPr>
                <w:rFonts w:ascii="Rockwell" w:eastAsia="Rockwell" w:hAnsi="Rockwell" w:cs="Rockwell"/>
                <w:b/>
                <w:color w:val="00000A"/>
              </w:rPr>
            </w:pPr>
            <w:r>
              <w:rPr>
                <w:rFonts w:ascii="Rockwell" w:eastAsia="Rockwell" w:hAnsi="Rockwell" w:cs="Rockwell"/>
                <w:b/>
                <w:color w:val="00000A"/>
              </w:rPr>
              <w:t>INSTITUTE / UNIVERSITY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4316E">
            <w:pPr>
              <w:spacing w:line="240" w:lineRule="exact"/>
              <w:jc w:val="center"/>
              <w:rPr>
                <w:rFonts w:ascii="Rockwell" w:eastAsia="Rockwell" w:hAnsi="Rockwell" w:cs="Rockwell"/>
                <w:b/>
                <w:color w:val="00000A"/>
              </w:rPr>
            </w:pPr>
            <w:r>
              <w:rPr>
                <w:rFonts w:ascii="Rockwell" w:eastAsia="Rockwell" w:hAnsi="Rockwell" w:cs="Rockwell"/>
                <w:b/>
                <w:color w:val="00000A"/>
              </w:rPr>
              <w:t>YEAR OF PASSING</w:t>
            </w:r>
          </w:p>
        </w:tc>
        <w:tc>
          <w:tcPr>
            <w:tcW w:w="2059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</w:tcPr>
          <w:p w:rsidR="0074316E" w:rsidRDefault="0074316E">
            <w:pPr>
              <w:spacing w:line="240" w:lineRule="exact"/>
              <w:jc w:val="center"/>
              <w:rPr>
                <w:rFonts w:ascii="Rockwell" w:eastAsia="Rockwell" w:hAnsi="Rockwell" w:cs="Rockwell"/>
                <w:b/>
                <w:color w:val="00000A"/>
              </w:rPr>
            </w:pPr>
          </w:p>
          <w:p w:rsidR="0074316E" w:rsidRDefault="0074316E">
            <w:pPr>
              <w:spacing w:line="240" w:lineRule="exact"/>
              <w:jc w:val="center"/>
              <w:rPr>
                <w:rFonts w:ascii="Rockwell" w:eastAsia="Rockwell" w:hAnsi="Rockwell" w:cs="Rockwell"/>
                <w:b/>
                <w:color w:val="00000A"/>
              </w:rPr>
            </w:pPr>
            <w:r>
              <w:rPr>
                <w:rFonts w:ascii="Rockwell" w:eastAsia="Rockwell" w:hAnsi="Rockwell" w:cs="Rockwell"/>
                <w:b/>
                <w:color w:val="00000A"/>
              </w:rPr>
              <w:t>PERCENTAGE</w:t>
            </w:r>
          </w:p>
        </w:tc>
      </w:tr>
      <w:tr w:rsidR="0074316E" w:rsidTr="001C0F48">
        <w:trPr>
          <w:gridAfter w:val="1"/>
          <w:wAfter w:w="692" w:type="dxa"/>
          <w:trHeight w:val="945"/>
        </w:trPr>
        <w:tc>
          <w:tcPr>
            <w:tcW w:w="24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706FD">
            <w:pPr>
              <w:spacing w:line="240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S.S.C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333333"/>
              </w:rPr>
            </w:pPr>
            <w:r>
              <w:rPr>
                <w:rFonts w:ascii="Rockwell" w:eastAsia="Rockwell" w:hAnsi="Rockwell" w:cs="Rockwell"/>
                <w:color w:val="333333"/>
              </w:rPr>
              <w:t>(G.</w:t>
            </w:r>
            <w:r w:rsidR="0074316E">
              <w:rPr>
                <w:rFonts w:ascii="Rockwell" w:eastAsia="Rockwell" w:hAnsi="Rockwell" w:cs="Rockwell"/>
                <w:color w:val="333333"/>
              </w:rPr>
              <w:t>S.E.B)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2008</w:t>
            </w:r>
          </w:p>
        </w:tc>
        <w:tc>
          <w:tcPr>
            <w:tcW w:w="2059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</w:tcPr>
          <w:p w:rsidR="0074316E" w:rsidRDefault="0074316E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</w:p>
          <w:p w:rsidR="0074316E" w:rsidRDefault="00736E03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51</w:t>
            </w:r>
            <w:r w:rsidR="007706FD">
              <w:rPr>
                <w:rFonts w:ascii="Rockwell" w:eastAsia="Rockwell" w:hAnsi="Rockwell" w:cs="Rockwell"/>
                <w:color w:val="00000A"/>
              </w:rPr>
              <w:t>.00</w:t>
            </w:r>
            <w:r w:rsidR="0074316E">
              <w:rPr>
                <w:rFonts w:ascii="Rockwell" w:eastAsia="Rockwell" w:hAnsi="Rockwell" w:cs="Rockwell"/>
                <w:color w:val="00000A"/>
              </w:rPr>
              <w:t>%</w:t>
            </w:r>
          </w:p>
          <w:p w:rsidR="0074316E" w:rsidRDefault="0074316E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</w:p>
        </w:tc>
      </w:tr>
      <w:tr w:rsidR="0074316E" w:rsidTr="001C0F48">
        <w:trPr>
          <w:gridAfter w:val="1"/>
          <w:wAfter w:w="692" w:type="dxa"/>
          <w:trHeight w:val="945"/>
        </w:trPr>
        <w:tc>
          <w:tcPr>
            <w:tcW w:w="24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706FD">
            <w:pPr>
              <w:spacing w:line="240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H.S.C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333333"/>
              </w:rPr>
            </w:pPr>
            <w:r>
              <w:rPr>
                <w:rFonts w:ascii="Rockwell" w:eastAsia="Rockwell" w:hAnsi="Rockwell" w:cs="Rockwell"/>
                <w:color w:val="333333"/>
              </w:rPr>
              <w:t>(G.H.S.E.B)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4316E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2010</w:t>
            </w:r>
          </w:p>
        </w:tc>
        <w:tc>
          <w:tcPr>
            <w:tcW w:w="2059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</w:tcPr>
          <w:p w:rsidR="0074316E" w:rsidRDefault="0074316E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</w:p>
          <w:p w:rsidR="0074316E" w:rsidRDefault="00736E03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61</w:t>
            </w:r>
            <w:r w:rsidR="007706FD">
              <w:rPr>
                <w:rFonts w:ascii="Rockwell" w:eastAsia="Rockwell" w:hAnsi="Rockwell" w:cs="Rockwell"/>
                <w:color w:val="00000A"/>
              </w:rPr>
              <w:t>.00</w:t>
            </w:r>
            <w:r w:rsidR="0074316E">
              <w:rPr>
                <w:rFonts w:ascii="Rockwell" w:eastAsia="Rockwell" w:hAnsi="Rockwell" w:cs="Rockwell"/>
                <w:color w:val="00000A"/>
              </w:rPr>
              <w:t>%</w:t>
            </w:r>
          </w:p>
        </w:tc>
      </w:tr>
      <w:tr w:rsidR="007706FD" w:rsidTr="001C0F48">
        <w:trPr>
          <w:gridAfter w:val="1"/>
          <w:wAfter w:w="692" w:type="dxa"/>
          <w:trHeight w:val="945"/>
        </w:trPr>
        <w:tc>
          <w:tcPr>
            <w:tcW w:w="24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706FD" w:rsidRDefault="007706FD">
            <w:pPr>
              <w:spacing w:line="240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B.COM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706FD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333333"/>
              </w:rPr>
            </w:pPr>
            <w:r>
              <w:rPr>
                <w:rFonts w:ascii="Rockwell" w:eastAsia="Rockwell" w:hAnsi="Rockwell" w:cs="Rockwell"/>
                <w:color w:val="333333"/>
              </w:rPr>
              <w:t>GUJARAT UNIVERSITY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  <w:vAlign w:val="center"/>
          </w:tcPr>
          <w:p w:rsidR="007706FD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2013</w:t>
            </w:r>
          </w:p>
        </w:tc>
        <w:tc>
          <w:tcPr>
            <w:tcW w:w="2059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FFFFFF"/>
          </w:tcPr>
          <w:p w:rsidR="007706FD" w:rsidRDefault="007706FD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</w:p>
          <w:p w:rsidR="007706FD" w:rsidRDefault="00736E03">
            <w:pPr>
              <w:spacing w:line="276" w:lineRule="exact"/>
              <w:jc w:val="center"/>
              <w:rPr>
                <w:rFonts w:ascii="Rockwell" w:eastAsia="Rockwell" w:hAnsi="Rockwell" w:cs="Rockwell"/>
                <w:color w:val="00000A"/>
              </w:rPr>
            </w:pPr>
            <w:r>
              <w:rPr>
                <w:rFonts w:ascii="Rockwell" w:eastAsia="Rockwell" w:hAnsi="Rockwell" w:cs="Rockwell"/>
                <w:color w:val="00000A"/>
              </w:rPr>
              <w:t>42.33</w:t>
            </w:r>
            <w:r w:rsidR="007706FD">
              <w:rPr>
                <w:rFonts w:ascii="Rockwell" w:eastAsia="Rockwell" w:hAnsi="Rockwell" w:cs="Rockwell"/>
                <w:color w:val="00000A"/>
              </w:rPr>
              <w:t>%</w:t>
            </w:r>
          </w:p>
        </w:tc>
      </w:tr>
      <w:tr w:rsidR="0074316E" w:rsidTr="001C0F48">
        <w:trPr>
          <w:trHeight w:val="303"/>
        </w:trPr>
        <w:tc>
          <w:tcPr>
            <w:tcW w:w="9427" w:type="dxa"/>
            <w:gridSpan w:val="5"/>
            <w:tcBorders>
              <w:right w:val="single" w:sz="6" w:space="0" w:color="808080"/>
            </w:tcBorders>
            <w:shd w:val="clear" w:color="auto" w:fill="FFFFFF"/>
          </w:tcPr>
          <w:p w:rsidR="001C0F48" w:rsidRDefault="001C0F48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</w:p>
          <w:p w:rsidR="004C501B" w:rsidRDefault="004C501B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</w:p>
          <w:p w:rsidR="00736E03" w:rsidRDefault="00736E03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</w:p>
          <w:p w:rsidR="00736E03" w:rsidRDefault="00736E03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</w:p>
          <w:p w:rsidR="00736E03" w:rsidRDefault="00736E03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</w:p>
          <w:p w:rsidR="0074316E" w:rsidRDefault="0074316E">
            <w:pPr>
              <w:spacing w:line="240" w:lineRule="exact"/>
              <w:ind w:right="-382"/>
              <w:rPr>
                <w:rFonts w:ascii="Calisto MT" w:eastAsia="Calisto MT" w:hAnsi="Calisto MT" w:cs="Calisto MT"/>
                <w:b/>
                <w:color w:val="00000A"/>
                <w:u w:val="single"/>
              </w:rPr>
            </w:pPr>
            <w:r>
              <w:rPr>
                <w:rFonts w:ascii="Calisto MT" w:eastAsia="Calisto MT" w:hAnsi="Calisto MT" w:cs="Calisto MT"/>
                <w:b/>
                <w:color w:val="00000A"/>
                <w:u w:val="single"/>
              </w:rPr>
              <w:t>COMPUTER SKILLS:</w:t>
            </w:r>
          </w:p>
        </w:tc>
      </w:tr>
    </w:tbl>
    <w:p w:rsidR="0074316E" w:rsidRDefault="0074316E">
      <w:pPr>
        <w:spacing w:line="240" w:lineRule="exact"/>
        <w:ind w:right="-382"/>
        <w:rPr>
          <w:rFonts w:ascii="Calisto MT" w:eastAsia="Calisto MT" w:hAnsi="Calisto MT" w:cs="Calisto MT"/>
          <w:color w:val="00000A"/>
        </w:rPr>
      </w:pPr>
    </w:p>
    <w:p w:rsidR="007706FD" w:rsidRDefault="007706FD" w:rsidP="007706FD">
      <w:pPr>
        <w:numPr>
          <w:ilvl w:val="0"/>
          <w:numId w:val="3"/>
        </w:numPr>
        <w:tabs>
          <w:tab w:val="left" w:pos="720"/>
        </w:tabs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CCC</w:t>
      </w:r>
    </w:p>
    <w:p w:rsidR="0074316E" w:rsidRPr="00736E03" w:rsidRDefault="004C501B" w:rsidP="00736E03">
      <w:pPr>
        <w:numPr>
          <w:ilvl w:val="0"/>
          <w:numId w:val="3"/>
        </w:numPr>
        <w:tabs>
          <w:tab w:val="left" w:pos="720"/>
        </w:tabs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M.S Office</w:t>
      </w:r>
      <w:r w:rsidR="00736E03">
        <w:rPr>
          <w:rFonts w:ascii="Calibri" w:eastAsia="Calibri" w:hAnsi="Calibri" w:cs="Calibri"/>
          <w:color w:val="00000A"/>
          <w:sz w:val="28"/>
        </w:rPr>
        <w:t xml:space="preserve"> </w:t>
      </w:r>
    </w:p>
    <w:p w:rsidR="004C501B" w:rsidRPr="007706FD" w:rsidRDefault="004C501B" w:rsidP="007706FD">
      <w:pPr>
        <w:numPr>
          <w:ilvl w:val="0"/>
          <w:numId w:val="3"/>
        </w:numPr>
        <w:tabs>
          <w:tab w:val="left" w:pos="720"/>
        </w:tabs>
        <w:spacing w:line="240" w:lineRule="exact"/>
        <w:ind w:right="-382"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Internet, E-mail.</w:t>
      </w:r>
    </w:p>
    <w:p w:rsidR="0074316E" w:rsidRDefault="0074316E">
      <w:pPr>
        <w:keepNext/>
        <w:spacing w:line="360" w:lineRule="exact"/>
        <w:ind w:right="-382"/>
        <w:rPr>
          <w:rFonts w:ascii="Arial" w:eastAsia="Arial" w:hAnsi="Arial" w:cs="Arial"/>
          <w:b/>
          <w:color w:val="00000A"/>
          <w:sz w:val="22"/>
          <w:u w:val="single"/>
        </w:rPr>
      </w:pPr>
    </w:p>
    <w:p w:rsidR="0074316E" w:rsidRDefault="0074316E">
      <w:pPr>
        <w:keepNext/>
        <w:spacing w:line="360" w:lineRule="exact"/>
        <w:ind w:right="-382"/>
        <w:rPr>
          <w:rFonts w:ascii="Arial" w:eastAsia="Arial" w:hAnsi="Arial" w:cs="Arial"/>
          <w:b/>
          <w:color w:val="00000A"/>
          <w:sz w:val="22"/>
          <w:u w:val="single"/>
        </w:rPr>
      </w:pPr>
      <w:r>
        <w:rPr>
          <w:rFonts w:ascii="Arial" w:eastAsia="Arial" w:hAnsi="Arial" w:cs="Arial"/>
          <w:b/>
          <w:color w:val="00000A"/>
          <w:sz w:val="22"/>
          <w:u w:val="single"/>
        </w:rPr>
        <w:t>PERSONAL DETAILS:</w:t>
      </w:r>
    </w:p>
    <w:p w:rsidR="0074316E" w:rsidRDefault="0074316E">
      <w:pPr>
        <w:tabs>
          <w:tab w:val="left" w:pos="3420"/>
        </w:tabs>
        <w:spacing w:line="360" w:lineRule="exact"/>
        <w:ind w:right="-382"/>
        <w:rPr>
          <w:rFonts w:ascii="Arial" w:eastAsia="Arial" w:hAnsi="Arial" w:cs="Arial"/>
          <w:color w:val="00000A"/>
          <w:sz w:val="14"/>
        </w:rPr>
      </w:pPr>
    </w:p>
    <w:tbl>
      <w:tblPr>
        <w:tblW w:w="0" w:type="auto"/>
        <w:tblLayout w:type="fixed"/>
        <w:tblLook w:val="0000"/>
      </w:tblPr>
      <w:tblGrid>
        <w:gridCol w:w="2574"/>
        <w:gridCol w:w="6065"/>
      </w:tblGrid>
      <w:tr w:rsidR="0074316E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4316E" w:rsidRDefault="0074316E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Name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4316E" w:rsidRDefault="00736E03" w:rsidP="00736E03">
            <w:pPr>
              <w:spacing w:line="240" w:lineRule="exact"/>
              <w:rPr>
                <w:rFonts w:ascii="Garamond" w:eastAsia="Garamond" w:hAnsi="Garamond" w:cs="Garamond"/>
                <w:b/>
                <w:color w:val="333333"/>
                <w:sz w:val="36"/>
              </w:rPr>
            </w:pPr>
            <w:proofErr w:type="spellStart"/>
            <w:r>
              <w:rPr>
                <w:rFonts w:ascii="Arial" w:eastAsia="Arial" w:hAnsi="Arial" w:cs="Arial"/>
                <w:color w:val="00000A"/>
              </w:rPr>
              <w:t>Saiyed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Asifali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A"/>
              </w:rPr>
              <w:t>Mustakali</w:t>
            </w:r>
            <w:proofErr w:type="spellEnd"/>
            <w:r>
              <w:rPr>
                <w:rFonts w:ascii="Arial" w:eastAsia="Arial" w:hAnsi="Arial" w:cs="Arial"/>
                <w:color w:val="00000A"/>
              </w:rPr>
              <w:t xml:space="preserve"> </w:t>
            </w:r>
          </w:p>
        </w:tc>
      </w:tr>
      <w:tr w:rsidR="0074316E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4316E" w:rsidRDefault="0074316E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Date of Birth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4316E" w:rsidRDefault="00736E03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17  Jun</w:t>
            </w:r>
            <w:r w:rsidR="007706FD">
              <w:rPr>
                <w:rFonts w:ascii="Arial" w:eastAsia="Arial" w:hAnsi="Arial" w:cs="Arial"/>
                <w:color w:val="00000A"/>
              </w:rPr>
              <w:t xml:space="preserve"> 19</w:t>
            </w:r>
            <w:r>
              <w:rPr>
                <w:rFonts w:ascii="Arial" w:eastAsia="Arial" w:hAnsi="Arial" w:cs="Arial"/>
                <w:color w:val="00000A"/>
              </w:rPr>
              <w:t>92</w:t>
            </w:r>
          </w:p>
        </w:tc>
      </w:tr>
      <w:tr w:rsidR="0074316E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4316E" w:rsidRDefault="0074316E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Gender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4316E" w:rsidRDefault="0074316E">
            <w:pPr>
              <w:keepNext/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Male</w:t>
            </w:r>
          </w:p>
        </w:tc>
      </w:tr>
      <w:tr w:rsidR="007706FD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706FD" w:rsidRDefault="007706FD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Marital Status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706FD" w:rsidRDefault="007706FD">
            <w:pPr>
              <w:keepNext/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Unmarried</w:t>
            </w:r>
          </w:p>
        </w:tc>
      </w:tr>
      <w:tr w:rsidR="007706FD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706FD" w:rsidRDefault="007706FD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Nationality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706FD" w:rsidRDefault="007706FD">
            <w:pPr>
              <w:keepNext/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Indian</w:t>
            </w:r>
          </w:p>
        </w:tc>
      </w:tr>
      <w:tr w:rsidR="0074316E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4316E" w:rsidRDefault="0074316E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 xml:space="preserve">Contact No. 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4316E" w:rsidRDefault="00A913D1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+91-</w:t>
            </w:r>
            <w:r w:rsidR="007706FD">
              <w:rPr>
                <w:rFonts w:ascii="Arial" w:eastAsia="Arial" w:hAnsi="Arial" w:cs="Arial"/>
                <w:color w:val="00000A"/>
              </w:rPr>
              <w:t>8</w:t>
            </w:r>
            <w:r w:rsidR="00736E03">
              <w:rPr>
                <w:rFonts w:ascii="Arial" w:eastAsia="Arial" w:hAnsi="Arial" w:cs="Arial"/>
                <w:color w:val="00000A"/>
              </w:rPr>
              <w:t>866574801</w:t>
            </w:r>
          </w:p>
        </w:tc>
      </w:tr>
      <w:tr w:rsidR="0074316E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4316E" w:rsidRDefault="0074316E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Hobbies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4316E" w:rsidRDefault="007706FD">
            <w:pPr>
              <w:keepNext/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Reading, Travelling, Music</w:t>
            </w:r>
          </w:p>
        </w:tc>
      </w:tr>
      <w:tr w:rsidR="0074316E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4316E" w:rsidRDefault="0074316E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Known Languages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4316E" w:rsidRDefault="0074316E">
            <w:pPr>
              <w:keepNext/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English, Hindi, Gujarati</w:t>
            </w:r>
          </w:p>
        </w:tc>
      </w:tr>
      <w:tr w:rsidR="007706FD">
        <w:trPr>
          <w:trHeight w:val="285"/>
        </w:trPr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7706FD" w:rsidRDefault="007706FD">
            <w:pPr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</w:rPr>
              <w:t>Email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706FD" w:rsidRDefault="00736E03">
            <w:pPr>
              <w:keepNext/>
              <w:spacing w:line="360" w:lineRule="exact"/>
              <w:ind w:right="-382"/>
              <w:rPr>
                <w:rFonts w:ascii="Arial" w:eastAsia="Arial" w:hAnsi="Arial" w:cs="Arial"/>
                <w:color w:val="00000A"/>
                <w:sz w:val="22"/>
              </w:rPr>
            </w:pPr>
            <w:hyperlink r:id="rId5" w:history="1">
              <w:r w:rsidRPr="004157B2">
                <w:rPr>
                  <w:rStyle w:val="Hyperlink"/>
                  <w:rFonts w:ascii="Arial" w:eastAsia="Arial" w:hAnsi="Arial" w:cs="Arial"/>
                  <w:sz w:val="22"/>
                </w:rPr>
                <w:t>imuu4208@gmail.com</w:t>
              </w:r>
            </w:hyperlink>
          </w:p>
        </w:tc>
      </w:tr>
    </w:tbl>
    <w:p w:rsidR="0074316E" w:rsidRDefault="0074316E">
      <w:pPr>
        <w:spacing w:line="360" w:lineRule="exact"/>
        <w:ind w:right="-382"/>
        <w:rPr>
          <w:rFonts w:ascii="Arial" w:eastAsia="Arial" w:hAnsi="Arial" w:cs="Arial"/>
          <w:color w:val="00000A"/>
          <w:sz w:val="22"/>
        </w:rPr>
      </w:pPr>
      <w:r>
        <w:rPr>
          <w:rFonts w:ascii="Arial" w:eastAsia="Arial" w:hAnsi="Arial" w:cs="Arial"/>
          <w:color w:val="00000A"/>
          <w:sz w:val="22"/>
        </w:rPr>
        <w:tab/>
      </w:r>
      <w:r>
        <w:rPr>
          <w:rFonts w:ascii="Arial" w:eastAsia="Arial" w:hAnsi="Arial" w:cs="Arial"/>
          <w:color w:val="00000A"/>
          <w:sz w:val="22"/>
        </w:rPr>
        <w:tab/>
        <w:t xml:space="preserve">   </w:t>
      </w:r>
    </w:p>
    <w:p w:rsidR="0074316E" w:rsidRDefault="0074316E">
      <w:pPr>
        <w:spacing w:line="360" w:lineRule="exact"/>
        <w:ind w:right="-382"/>
        <w:rPr>
          <w:rFonts w:ascii="Arial" w:eastAsia="Arial" w:hAnsi="Arial" w:cs="Arial"/>
          <w:color w:val="00000A"/>
          <w:sz w:val="18"/>
        </w:rPr>
      </w:pPr>
    </w:p>
    <w:p w:rsidR="0074316E" w:rsidRDefault="0074316E">
      <w:pPr>
        <w:keepNext/>
        <w:spacing w:line="360" w:lineRule="exact"/>
        <w:ind w:right="-382"/>
        <w:rPr>
          <w:rFonts w:ascii="Arial" w:eastAsia="Arial" w:hAnsi="Arial" w:cs="Arial"/>
          <w:b/>
          <w:color w:val="00000A"/>
          <w:sz w:val="22"/>
          <w:u w:val="single"/>
        </w:rPr>
      </w:pPr>
      <w:r>
        <w:rPr>
          <w:rFonts w:ascii="Arial" w:eastAsia="Arial" w:hAnsi="Arial" w:cs="Arial"/>
          <w:b/>
          <w:color w:val="00000A"/>
          <w:sz w:val="22"/>
          <w:u w:val="single"/>
        </w:rPr>
        <w:t>DECLARATION:</w:t>
      </w:r>
    </w:p>
    <w:p w:rsidR="0074316E" w:rsidRDefault="0074316E">
      <w:pPr>
        <w:spacing w:line="360" w:lineRule="exact"/>
        <w:ind w:right="-382"/>
        <w:rPr>
          <w:rFonts w:ascii="Arial" w:eastAsia="Arial" w:hAnsi="Arial" w:cs="Arial"/>
          <w:color w:val="00000A"/>
        </w:rPr>
      </w:pPr>
    </w:p>
    <w:p w:rsidR="0074316E" w:rsidRDefault="0074316E">
      <w:pPr>
        <w:spacing w:line="360" w:lineRule="exact"/>
        <w:ind w:right="-382"/>
        <w:rPr>
          <w:rFonts w:ascii="Arial" w:eastAsia="Arial" w:hAnsi="Arial" w:cs="Arial"/>
          <w:color w:val="00000A"/>
          <w:sz w:val="22"/>
        </w:rPr>
      </w:pPr>
      <w:r>
        <w:rPr>
          <w:rFonts w:ascii="Arial" w:eastAsia="Arial" w:hAnsi="Arial" w:cs="Arial"/>
          <w:color w:val="00000A"/>
          <w:sz w:val="22"/>
        </w:rPr>
        <w:t>I declare that all the above mentioned details are true to the best of my knowledge &amp; prepared to take up any assignment entrusted to me by my superiors. I assure to carry out the job assigned to me the best of my ability &amp; capacity.</w:t>
      </w:r>
    </w:p>
    <w:p w:rsidR="0074316E" w:rsidRDefault="0074316E">
      <w:pPr>
        <w:spacing w:line="360" w:lineRule="exact"/>
        <w:ind w:right="-382"/>
        <w:rPr>
          <w:rFonts w:ascii="Arial" w:eastAsia="Arial" w:hAnsi="Arial" w:cs="Arial"/>
          <w:color w:val="00000A"/>
          <w:sz w:val="22"/>
        </w:rPr>
      </w:pPr>
    </w:p>
    <w:p w:rsidR="00AF293F" w:rsidRDefault="00AF293F">
      <w:pPr>
        <w:spacing w:line="360" w:lineRule="exact"/>
        <w:ind w:right="-382"/>
        <w:rPr>
          <w:rFonts w:ascii="Arial" w:eastAsia="Arial" w:hAnsi="Arial" w:cs="Arial"/>
          <w:color w:val="00000A"/>
          <w:sz w:val="22"/>
        </w:rPr>
      </w:pPr>
    </w:p>
    <w:p w:rsidR="0074316E" w:rsidRPr="007706FD" w:rsidRDefault="0074316E" w:rsidP="007706FD">
      <w:pPr>
        <w:spacing w:line="360" w:lineRule="exact"/>
        <w:ind w:right="-382"/>
        <w:rPr>
          <w:rFonts w:ascii="Arial" w:eastAsia="Arial" w:hAnsi="Arial" w:cs="Arial"/>
          <w:b/>
          <w:color w:val="00000A"/>
          <w:u w:val="single"/>
        </w:rPr>
      </w:pPr>
      <w:r>
        <w:rPr>
          <w:rFonts w:ascii="Arial" w:eastAsia="Arial" w:hAnsi="Arial" w:cs="Arial"/>
          <w:color w:val="00000A"/>
          <w:sz w:val="22"/>
        </w:rPr>
        <w:t xml:space="preserve">                                                          </w:t>
      </w:r>
      <w:r w:rsidR="00AF293F">
        <w:rPr>
          <w:rFonts w:ascii="Arial" w:eastAsia="Arial" w:hAnsi="Arial" w:cs="Arial"/>
          <w:color w:val="00000A"/>
          <w:sz w:val="22"/>
        </w:rPr>
        <w:t xml:space="preserve">                         </w:t>
      </w:r>
      <w:r>
        <w:rPr>
          <w:rFonts w:ascii="Arial" w:eastAsia="Arial" w:hAnsi="Arial" w:cs="Arial"/>
          <w:color w:val="00000A"/>
          <w:sz w:val="22"/>
        </w:rPr>
        <w:t xml:space="preserve">              </w:t>
      </w:r>
      <w:r w:rsidR="007706FD">
        <w:rPr>
          <w:rFonts w:ascii="Arial" w:eastAsia="Arial" w:hAnsi="Arial" w:cs="Arial"/>
          <w:b/>
          <w:color w:val="00000A"/>
          <w:u w:val="single"/>
        </w:rPr>
        <w:t>YOURS FAITHFULLY</w:t>
      </w:r>
    </w:p>
    <w:p w:rsidR="00AF293F" w:rsidRDefault="00AF293F" w:rsidP="007706FD">
      <w:pPr>
        <w:spacing w:line="360" w:lineRule="exact"/>
        <w:ind w:left="4963" w:right="-382" w:firstLine="709"/>
        <w:jc w:val="center"/>
        <w:rPr>
          <w:b/>
        </w:rPr>
      </w:pPr>
    </w:p>
    <w:p w:rsidR="00AF293F" w:rsidRDefault="00AF293F" w:rsidP="007706FD">
      <w:pPr>
        <w:spacing w:line="360" w:lineRule="exact"/>
        <w:ind w:left="4963" w:right="-382" w:firstLine="709"/>
        <w:jc w:val="center"/>
        <w:rPr>
          <w:b/>
        </w:rPr>
      </w:pPr>
    </w:p>
    <w:p w:rsidR="0074316E" w:rsidRPr="007706FD" w:rsidRDefault="00736E03" w:rsidP="00AF293F">
      <w:pPr>
        <w:spacing w:line="360" w:lineRule="exact"/>
        <w:ind w:left="4963" w:right="-382"/>
        <w:rPr>
          <w:b/>
        </w:rPr>
      </w:pPr>
      <w:r>
        <w:rPr>
          <w:b/>
        </w:rPr>
        <w:t xml:space="preserve">                   SAIYED ASIFALI</w:t>
      </w:r>
    </w:p>
    <w:sectPr w:rsidR="0074316E" w:rsidRPr="007706FD" w:rsidSect="007706FD">
      <w:pgSz w:w="12240" w:h="15840"/>
      <w:pgMar w:top="1440" w:right="1800" w:bottom="990" w:left="1800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4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19"/>
    <w:lvl w:ilvl="0">
      <w:start w:val="1"/>
      <w:numFmt w:val="bullet"/>
      <w:lvlText w:val=""/>
      <w:lvlJc w:val="left"/>
      <w:pPr>
        <w:tabs>
          <w:tab w:val="num" w:pos="180"/>
        </w:tabs>
        <w:ind w:left="900" w:hanging="360"/>
      </w:pPr>
      <w:rPr>
        <w:rFonts w:ascii="Wingdings 2" w:hAnsi="Wingdings 2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2">
    <w:nsid w:val="00000003"/>
    <w:multiLevelType w:val="multilevel"/>
    <w:tmpl w:val="00000003"/>
    <w:name w:val="WWNum4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EA808C2"/>
    <w:multiLevelType w:val="hybridMultilevel"/>
    <w:tmpl w:val="A1D29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43CE4"/>
    <w:multiLevelType w:val="hybridMultilevel"/>
    <w:tmpl w:val="6BFE61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E6274"/>
    <w:rsid w:val="000B409B"/>
    <w:rsid w:val="000F2A8C"/>
    <w:rsid w:val="001C0F48"/>
    <w:rsid w:val="001C5F19"/>
    <w:rsid w:val="002E6274"/>
    <w:rsid w:val="003B2C3B"/>
    <w:rsid w:val="00426901"/>
    <w:rsid w:val="00485323"/>
    <w:rsid w:val="004A5E6A"/>
    <w:rsid w:val="004C501B"/>
    <w:rsid w:val="00520A3F"/>
    <w:rsid w:val="005C2580"/>
    <w:rsid w:val="00736E03"/>
    <w:rsid w:val="0074316E"/>
    <w:rsid w:val="007706FD"/>
    <w:rsid w:val="00861024"/>
    <w:rsid w:val="00A135C8"/>
    <w:rsid w:val="00A85B00"/>
    <w:rsid w:val="00A913D1"/>
    <w:rsid w:val="00AA0EB9"/>
    <w:rsid w:val="00AF293F"/>
    <w:rsid w:val="00BC0623"/>
    <w:rsid w:val="00E02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rsid w:val="00A85B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uu42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WarezBB</dc:creator>
  <cp:lastModifiedBy>Asifali</cp:lastModifiedBy>
  <cp:revision>2</cp:revision>
  <cp:lastPrinted>2014-08-02T13:36:00Z</cp:lastPrinted>
  <dcterms:created xsi:type="dcterms:W3CDTF">2014-12-03T09:29:00Z</dcterms:created>
  <dcterms:modified xsi:type="dcterms:W3CDTF">2014-12-03T09:29:00Z</dcterms:modified>
</cp:coreProperties>
</file>