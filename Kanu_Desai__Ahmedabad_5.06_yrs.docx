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1191C" w:rsidRDefault="00B1191C">
      <w:pPr>
        <w:pStyle w:val="Heading1"/>
        <w:rPr>
          <w:b w:val="0"/>
          <w:bCs w:val="0"/>
          <w:lang w:val="en-GB" w:eastAsia="en-GB"/>
        </w:rPr>
      </w:pPr>
    </w:p>
    <w:p w:rsidR="00B1191C" w:rsidRDefault="00525757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4530725</wp:posOffset>
            </wp:positionH>
            <wp:positionV relativeFrom="margin">
              <wp:posOffset>209550</wp:posOffset>
            </wp:positionV>
            <wp:extent cx="1031875" cy="1209675"/>
            <wp:effectExtent l="0" t="0" r="0" b="0"/>
            <wp:wrapSquare wrapText="bothSides"/>
            <wp:docPr id="19" name="Picture 3" descr="kanu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kanu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91C">
        <w:rPr>
          <w:sz w:val="28"/>
          <w:u w:val="single"/>
        </w:rPr>
        <w:t>Kanu Desai</w:t>
      </w:r>
    </w:p>
    <w:p w:rsidR="00B1191C" w:rsidRDefault="00B1191C">
      <w:r>
        <w:t>11,</w:t>
      </w:r>
      <w:r w:rsidR="00976E7D">
        <w:t xml:space="preserve"> </w:t>
      </w:r>
      <w:r>
        <w:t>Radha Krishna Soc,</w:t>
      </w:r>
    </w:p>
    <w:p w:rsidR="00B1191C" w:rsidRDefault="00AE1BB5">
      <w:r>
        <w:t>Part - 3, Opp. Lal Bungalow</w:t>
      </w:r>
    </w:p>
    <w:p w:rsidR="00B1191C" w:rsidRDefault="00B1191C">
      <w:r>
        <w:t>CTM</w:t>
      </w:r>
      <w:r w:rsidR="00976E7D">
        <w:t xml:space="preserve"> </w:t>
      </w:r>
      <w:r>
        <w:t>-</w:t>
      </w:r>
      <w:r w:rsidR="00976E7D">
        <w:t xml:space="preserve"> </w:t>
      </w:r>
      <w:r>
        <w:t>Hatkeshar Road</w:t>
      </w:r>
    </w:p>
    <w:p w:rsidR="00B1191C" w:rsidRDefault="00AE1BB5">
      <w:r>
        <w:t>Ahmadabad</w:t>
      </w:r>
      <w:r w:rsidR="00B1191C">
        <w:t xml:space="preserve">  380026</w:t>
      </w:r>
    </w:p>
    <w:p w:rsidR="00B1191C" w:rsidRDefault="00B1191C">
      <w:pPr>
        <w:rPr>
          <w:lang w:val="fr-FR"/>
        </w:rPr>
      </w:pPr>
      <w:r>
        <w:t>Contact no: # 9913603128</w:t>
      </w:r>
    </w:p>
    <w:p w:rsidR="00B1191C" w:rsidRDefault="00B1191C">
      <w:r>
        <w:rPr>
          <w:lang w:val="fr-FR"/>
        </w:rPr>
        <w:t>E-mail: kanudesai00@gmail.com</w:t>
      </w:r>
    </w:p>
    <w:p w:rsidR="00B1191C" w:rsidRDefault="00525757">
      <w:pPr>
        <w:rPr>
          <w:sz w:val="20"/>
          <w:lang w:val="fr-FR" w:eastAsia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599430" cy="41910"/>
                <wp:effectExtent l="19050" t="19050" r="20320" b="15240"/>
                <wp:wrapNone/>
                <wp:docPr id="1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9430" cy="41910"/>
                          <a:chOff x="0" y="56"/>
                          <a:chExt cx="8817" cy="65"/>
                        </a:xfrm>
                      </wpg:grpSpPr>
                      <wps:wsp>
                        <wps:cNvPr id="17" name=" 5"/>
                        <wps:cNvCnPr>
                          <a:cxnSpLocks/>
                        </wps:cNvCnPr>
                        <wps:spPr bwMode="auto">
                          <a:xfrm>
                            <a:off x="0" y="122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 6"/>
                        <wps:cNvCnPr>
                          <a:cxnSpLocks/>
                        </wps:cNvCnPr>
                        <wps:spPr bwMode="auto">
                          <a:xfrm>
                            <a:off x="0" y="56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02C1D" id=" 4" o:spid="_x0000_s1026" style="position:absolute;margin-left:0;margin-top:2.8pt;width:440.9pt;height:3.3pt;z-index:251655168" coordorigin=",56" coordsize="8817,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">
                <v:line id=" 5" o:spid="_x0000_s1027" style="position:absolute;visibility:visible;mso-wrap-style:square" from="0,122" to="8817,12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" strokeweight=".26mm">
                  <v:stroke endcap="square"/>
                  <o:lock v:ext="edit" shapetype="f"/>
                </v:line>
                <v:line id=" 6" o:spid="_x0000_s1028" style="position:absolute;visibility:visible;mso-wrap-style:square" from="0,56" to="8817,5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" strokeweight=".26mm">
                  <v:stroke endcap="square"/>
                  <o:lock v:ext="edit" shapetype="f"/>
                </v:line>
              </v:group>
            </w:pict>
          </mc:Fallback>
        </mc:AlternateContent>
      </w:r>
    </w:p>
    <w:p w:rsidR="00B1191C" w:rsidRDefault="00B1191C">
      <w:r>
        <w:rPr>
          <w:b/>
          <w:bCs/>
          <w:sz w:val="28"/>
        </w:rPr>
        <w:t>Career Objectives</w:t>
      </w:r>
    </w:p>
    <w:p w:rsidR="00B1191C" w:rsidRDefault="00B1191C">
      <w:pPr>
        <w:ind w:firstLine="720"/>
        <w:jc w:val="both"/>
      </w:pPr>
      <w:r>
        <w:t>Seeking challenging opportun</w:t>
      </w:r>
      <w:r w:rsidR="009434BF">
        <w:t>ity to build a career in</w:t>
      </w:r>
      <w:r>
        <w:t xml:space="preserve"> Industry, which can utilize my strong creative, analytical, communicational skills, organizational and leadership skills. That can contribute to the overall growth and organizational success.</w:t>
      </w:r>
    </w:p>
    <w:p w:rsidR="00B1191C" w:rsidRDefault="00525757">
      <w:pPr>
        <w:rPr>
          <w:b/>
          <w:bCs/>
          <w:sz w:val="20"/>
          <w:lang w:val="en-IN" w:eastAsia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600700" cy="41910"/>
                <wp:effectExtent l="19050" t="19050" r="19050" b="15240"/>
                <wp:wrapNone/>
                <wp:docPr id="1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41910"/>
                          <a:chOff x="0" y="92"/>
                          <a:chExt cx="8819" cy="64"/>
                        </a:xfrm>
                      </wpg:grpSpPr>
                      <wps:wsp>
                        <wps:cNvPr id="14" name=" 8"/>
                        <wps:cNvCnPr>
                          <a:cxnSpLocks/>
                        </wps:cNvCnPr>
                        <wps:spPr bwMode="auto">
                          <a:xfrm>
                            <a:off x="0" y="158"/>
                            <a:ext cx="881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9"/>
                        <wps:cNvCnPr>
                          <a:cxnSpLocks/>
                        </wps:cNvCnPr>
                        <wps:spPr bwMode="auto">
                          <a:xfrm>
                            <a:off x="0" y="92"/>
                            <a:ext cx="881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DB681" id=" 7" o:spid="_x0000_s1026" style="position:absolute;margin-left:0;margin-top:4.6pt;width:441pt;height:3.3pt;z-index:251659264" coordorigin=",92" coordsize="8819,6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">
                <v:line id=" 8" o:spid="_x0000_s1027" style="position:absolute;visibility:visible;mso-wrap-style:square" from="0,158" to="8819,15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" strokeweight=".26mm">
                  <v:stroke endcap="square"/>
                  <o:lock v:ext="edit" shapetype="f"/>
                </v:line>
                <v:line id=" 9" o:spid="_x0000_s1028" style="position:absolute;visibility:visible;mso-wrap-style:square" from="0,92" to="8819,9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" strokeweight=".26mm">
                  <v:stroke endcap="square"/>
                  <o:lock v:ext="edit" shapetype="f"/>
                </v:line>
              </v:group>
            </w:pict>
          </mc:Fallback>
        </mc:AlternateContent>
      </w:r>
    </w:p>
    <w:p w:rsidR="00B1191C" w:rsidRDefault="00B1191C">
      <w:pPr>
        <w:rPr>
          <w:b/>
          <w:bCs/>
          <w:sz w:val="28"/>
        </w:rPr>
      </w:pPr>
      <w:r>
        <w:rPr>
          <w:b/>
          <w:bCs/>
          <w:sz w:val="28"/>
        </w:rPr>
        <w:t>Work Experience</w:t>
      </w:r>
    </w:p>
    <w:p w:rsidR="00AA2509" w:rsidRPr="00AA2509" w:rsidRDefault="00AA2509" w:rsidP="00AA2509">
      <w:pPr>
        <w:numPr>
          <w:ilvl w:val="0"/>
          <w:numId w:val="11"/>
        </w:numPr>
        <w:rPr>
          <w:b/>
          <w:bCs/>
        </w:rPr>
      </w:pPr>
      <w:r>
        <w:rPr>
          <w:b/>
          <w:bCs/>
          <w:sz w:val="28"/>
        </w:rPr>
        <w:t>Goyal  Developer</w:t>
      </w:r>
    </w:p>
    <w:p w:rsidR="00AA2509" w:rsidRPr="009E2F0A" w:rsidRDefault="00AA2509" w:rsidP="00AA2509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Job Profile: </w:t>
      </w:r>
      <w:r>
        <w:rPr>
          <w:szCs w:val="16"/>
        </w:rPr>
        <w:t xml:space="preserve">I am currently working with the Goyal Developer as an </w:t>
      </w:r>
      <w:r w:rsidR="00B10FC2">
        <w:rPr>
          <w:szCs w:val="16"/>
        </w:rPr>
        <w:t xml:space="preserve"> </w:t>
      </w:r>
      <w:r w:rsidR="009E2F0A">
        <w:rPr>
          <w:szCs w:val="16"/>
        </w:rPr>
        <w:t>Site Supervisor</w:t>
      </w:r>
      <w:r w:rsidR="00B10FC2">
        <w:rPr>
          <w:szCs w:val="16"/>
        </w:rPr>
        <w:t>,</w:t>
      </w:r>
      <w:r w:rsidR="00AB38AD">
        <w:rPr>
          <w:szCs w:val="16"/>
        </w:rPr>
        <w:t xml:space="preserve"> </w:t>
      </w:r>
    </w:p>
    <w:p w:rsidR="009E2F0A" w:rsidRPr="009E2F0A" w:rsidRDefault="009E2F0A" w:rsidP="00AA2509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Duration : </w:t>
      </w:r>
      <w:r>
        <w:rPr>
          <w:bCs/>
        </w:rPr>
        <w:t>28 Nov 2015 To Till Date</w:t>
      </w:r>
    </w:p>
    <w:p w:rsidR="007A7179" w:rsidRPr="00AA2509" w:rsidRDefault="009E2F0A" w:rsidP="00AA2509">
      <w:pPr>
        <w:numPr>
          <w:ilvl w:val="0"/>
          <w:numId w:val="16"/>
        </w:numPr>
      </w:pPr>
      <w:r w:rsidRPr="009E2F0A">
        <w:rPr>
          <w:b/>
          <w:bCs/>
        </w:rPr>
        <w:t>S</w:t>
      </w:r>
      <w:r w:rsidR="00525757" w:rsidRPr="009E2F0A">
        <w:rPr>
          <w:b/>
          <w:bCs/>
        </w:rPr>
        <w:t xml:space="preserve">kills : </w:t>
      </w:r>
      <w:r w:rsidR="00525757" w:rsidRPr="00AA2509">
        <w:t>Working as a supervisor for the construction of commercial and residential projects.</w:t>
      </w:r>
    </w:p>
    <w:p w:rsidR="007A7179" w:rsidRPr="00AA2509" w:rsidRDefault="00525757" w:rsidP="00AA2509">
      <w:pPr>
        <w:numPr>
          <w:ilvl w:val="0"/>
          <w:numId w:val="16"/>
        </w:numPr>
      </w:pPr>
      <w:r w:rsidRPr="00AA2509">
        <w:t>Manage team of construction workers</w:t>
      </w:r>
    </w:p>
    <w:p w:rsidR="007A7179" w:rsidRPr="00AA2509" w:rsidRDefault="00525757" w:rsidP="00AA2509">
      <w:pPr>
        <w:numPr>
          <w:ilvl w:val="0"/>
          <w:numId w:val="16"/>
        </w:numPr>
      </w:pPr>
      <w:r w:rsidRPr="00AA2509">
        <w:t xml:space="preserve">Strong background in construction and building, with skills in carpentry, plumbing, electrical work, repair, and more. -Knowledge of all pertinent federal safety </w:t>
      </w:r>
    </w:p>
    <w:p w:rsidR="007A7179" w:rsidRPr="00AA2509" w:rsidRDefault="00525757" w:rsidP="00AA2509">
      <w:pPr>
        <w:numPr>
          <w:ilvl w:val="0"/>
          <w:numId w:val="16"/>
        </w:numPr>
      </w:pPr>
      <w:r w:rsidRPr="00AA2509">
        <w:t>Established and implemented work schedules and adjusted them to meet project deadlines.</w:t>
      </w:r>
    </w:p>
    <w:p w:rsidR="007A7179" w:rsidRPr="00AA2509" w:rsidRDefault="00525757" w:rsidP="00AA2509">
      <w:pPr>
        <w:numPr>
          <w:ilvl w:val="0"/>
          <w:numId w:val="16"/>
        </w:numPr>
      </w:pPr>
      <w:r w:rsidRPr="00AA2509">
        <w:t>Handling labor and materials issues and managing subcontractors</w:t>
      </w:r>
    </w:p>
    <w:p w:rsidR="009E2F0A" w:rsidRPr="00AA2509" w:rsidRDefault="009E2F0A" w:rsidP="00AA2509">
      <w:pPr>
        <w:ind w:left="1080"/>
      </w:pPr>
    </w:p>
    <w:p w:rsidR="00CA059A" w:rsidRPr="004A2BA0" w:rsidRDefault="00B1191C" w:rsidP="004A2BA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Pantaloon Fashion &amp; Retail LTD.  (  ADITYA  BIRLA  GROUP  )</w:t>
      </w:r>
    </w:p>
    <w:p w:rsidR="00250694" w:rsidRPr="00A72986" w:rsidRDefault="00B1191C" w:rsidP="00250694">
      <w:pPr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Job Profile: </w:t>
      </w:r>
      <w:r w:rsidR="00A72986" w:rsidRPr="008B76B0">
        <w:rPr>
          <w:szCs w:val="16"/>
        </w:rPr>
        <w:t>Admin</w:t>
      </w:r>
      <w:r w:rsidR="00A72986" w:rsidRPr="008B76B0">
        <w:rPr>
          <w:bCs/>
        </w:rPr>
        <w:t xml:space="preserve">, </w:t>
      </w:r>
      <w:r w:rsidR="00092DB0" w:rsidRPr="008B76B0">
        <w:rPr>
          <w:bCs/>
        </w:rPr>
        <w:t>Facility</w:t>
      </w:r>
      <w:r w:rsidR="00A72986" w:rsidRPr="008B76B0">
        <w:rPr>
          <w:bCs/>
        </w:rPr>
        <w:t xml:space="preserve"> &amp; Maintenance</w:t>
      </w:r>
      <w:r w:rsidR="008B76B0">
        <w:rPr>
          <w:b/>
          <w:bCs/>
        </w:rPr>
        <w:t>.</w:t>
      </w:r>
    </w:p>
    <w:p w:rsidR="00A72986" w:rsidRPr="00A72986" w:rsidRDefault="00A72986" w:rsidP="00250694">
      <w:pPr>
        <w:numPr>
          <w:ilvl w:val="1"/>
          <w:numId w:val="15"/>
        </w:numPr>
        <w:jc w:val="both"/>
        <w:rPr>
          <w:bCs/>
        </w:rPr>
      </w:pPr>
      <w:r w:rsidRPr="00A72986">
        <w:rPr>
          <w:bCs/>
        </w:rPr>
        <w:t xml:space="preserve">Manage </w:t>
      </w:r>
      <w:r>
        <w:rPr>
          <w:bCs/>
        </w:rPr>
        <w:t>capital purchases, vendor relation, generate and maintain equipment tracking records.</w:t>
      </w:r>
    </w:p>
    <w:p w:rsidR="00A72986" w:rsidRDefault="00A72986" w:rsidP="00A72986">
      <w:pPr>
        <w:numPr>
          <w:ilvl w:val="1"/>
          <w:numId w:val="15"/>
        </w:numPr>
        <w:jc w:val="both"/>
        <w:rPr>
          <w:bCs/>
        </w:rPr>
      </w:pPr>
      <w:r>
        <w:rPr>
          <w:bCs/>
        </w:rPr>
        <w:t>Solid communication, interpersonal, time management, analytical, organizational, and leadership skills</w:t>
      </w:r>
      <w:r w:rsidR="008B76B0">
        <w:rPr>
          <w:bCs/>
        </w:rPr>
        <w:t>.</w:t>
      </w:r>
    </w:p>
    <w:p w:rsidR="00A72986" w:rsidRDefault="00A72986" w:rsidP="00A72986">
      <w:pPr>
        <w:numPr>
          <w:ilvl w:val="1"/>
          <w:numId w:val="15"/>
        </w:numPr>
        <w:jc w:val="both"/>
        <w:rPr>
          <w:bCs/>
        </w:rPr>
      </w:pPr>
      <w:r>
        <w:rPr>
          <w:bCs/>
        </w:rPr>
        <w:t>Track and maintain monthly attendance security and housekeeping departmental employees.</w:t>
      </w:r>
    </w:p>
    <w:p w:rsidR="00250694" w:rsidRPr="00A72986" w:rsidRDefault="00A72986" w:rsidP="00A72986">
      <w:pPr>
        <w:numPr>
          <w:ilvl w:val="1"/>
          <w:numId w:val="15"/>
        </w:numPr>
        <w:jc w:val="both"/>
        <w:rPr>
          <w:bCs/>
        </w:rPr>
      </w:pPr>
      <w:r w:rsidRPr="00A72986">
        <w:rPr>
          <w:bCs/>
        </w:rPr>
        <w:t>Experienced in sales performan</w:t>
      </w:r>
      <w:r>
        <w:rPr>
          <w:bCs/>
        </w:rPr>
        <w:t>ce improvement,sales training,</w:t>
      </w:r>
      <w:r w:rsidRPr="00A72986">
        <w:rPr>
          <w:bCs/>
        </w:rPr>
        <w:t>and networking</w:t>
      </w:r>
      <w:r w:rsidR="008B76B0">
        <w:rPr>
          <w:b/>
          <w:bCs/>
        </w:rPr>
        <w:t>.</w:t>
      </w:r>
    </w:p>
    <w:p w:rsidR="00B1191C" w:rsidRDefault="00B1191C">
      <w:pPr>
        <w:numPr>
          <w:ilvl w:val="1"/>
          <w:numId w:val="15"/>
        </w:numPr>
        <w:rPr>
          <w:b/>
          <w:bCs/>
        </w:rPr>
      </w:pPr>
      <w:r>
        <w:rPr>
          <w:b/>
          <w:bCs/>
        </w:rPr>
        <w:t xml:space="preserve">Duration : </w:t>
      </w:r>
      <w:r>
        <w:rPr>
          <w:bCs/>
        </w:rPr>
        <w:t>Since 2</w:t>
      </w:r>
      <w:r>
        <w:rPr>
          <w:bCs/>
          <w:vertAlign w:val="superscript"/>
        </w:rPr>
        <w:t>st</w:t>
      </w:r>
      <w:r w:rsidR="009E2F0A">
        <w:rPr>
          <w:bCs/>
        </w:rPr>
        <w:t xml:space="preserve"> jan-2012 to 30 Jun 2015</w:t>
      </w:r>
      <w:r w:rsidR="00D50EB5">
        <w:rPr>
          <w:bCs/>
        </w:rPr>
        <w:t xml:space="preserve"> (3</w:t>
      </w:r>
      <w:r>
        <w:rPr>
          <w:bCs/>
        </w:rPr>
        <w:t>.5 years)</w:t>
      </w:r>
    </w:p>
    <w:p w:rsidR="00B1191C" w:rsidRDefault="00B1191C">
      <w:pPr>
        <w:numPr>
          <w:ilvl w:val="1"/>
          <w:numId w:val="15"/>
        </w:numPr>
        <w:rPr>
          <w:bCs/>
        </w:rPr>
      </w:pPr>
      <w:r>
        <w:rPr>
          <w:b/>
          <w:bCs/>
        </w:rPr>
        <w:t>Achievements :</w:t>
      </w:r>
    </w:p>
    <w:p w:rsidR="00FE445A" w:rsidRDefault="00B1191C">
      <w:pPr>
        <w:numPr>
          <w:ilvl w:val="2"/>
          <w:numId w:val="15"/>
        </w:numPr>
        <w:jc w:val="both"/>
        <w:rPr>
          <w:bCs/>
        </w:rPr>
      </w:pPr>
      <w:r>
        <w:rPr>
          <w:bCs/>
        </w:rPr>
        <w:t>Store Appreciation letter for in store activity.</w:t>
      </w:r>
    </w:p>
    <w:p w:rsidR="00B1191C" w:rsidRPr="00FE445A" w:rsidRDefault="00FE445A" w:rsidP="00FE445A">
      <w:pPr>
        <w:numPr>
          <w:ilvl w:val="2"/>
          <w:numId w:val="15"/>
        </w:numPr>
        <w:jc w:val="both"/>
        <w:rPr>
          <w:bCs/>
        </w:rPr>
      </w:pPr>
      <w:r>
        <w:rPr>
          <w:bCs/>
        </w:rPr>
        <w:t>Admin, &amp; Back office Work knowledge.</w:t>
      </w:r>
      <w:r w:rsidR="00B1191C" w:rsidRPr="00FE445A">
        <w:rPr>
          <w:bCs/>
        </w:rPr>
        <w:t xml:space="preserve"> </w:t>
      </w:r>
    </w:p>
    <w:p w:rsidR="00B1191C" w:rsidRDefault="00B1191C">
      <w:pPr>
        <w:jc w:val="both"/>
        <w:rPr>
          <w:bCs/>
        </w:rPr>
      </w:pPr>
    </w:p>
    <w:p w:rsidR="00B1191C" w:rsidRDefault="00B1191C">
      <w:pPr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Future Value Retail LTD.  ( Big bazaar - Himalaya Mall )</w:t>
      </w:r>
    </w:p>
    <w:p w:rsidR="00B1191C" w:rsidRDefault="00B1191C">
      <w:pPr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Job profile: </w:t>
      </w:r>
      <w:r>
        <w:t>M</w:t>
      </w:r>
      <w:r>
        <w:rPr>
          <w:bCs/>
        </w:rPr>
        <w:t>aintenance department work profile same as pantaloons.</w:t>
      </w:r>
    </w:p>
    <w:p w:rsidR="00B1191C" w:rsidRPr="009E2F0A" w:rsidRDefault="00B1191C" w:rsidP="009E2F0A">
      <w:pPr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Duration : </w:t>
      </w:r>
      <w:r>
        <w:rPr>
          <w:bCs/>
        </w:rPr>
        <w:t>26</w:t>
      </w:r>
      <w:r>
        <w:rPr>
          <w:bCs/>
          <w:vertAlign w:val="superscript"/>
        </w:rPr>
        <w:t>th</w:t>
      </w:r>
      <w:r>
        <w:rPr>
          <w:bCs/>
        </w:rPr>
        <w:t>sept 2010 to 31</w:t>
      </w:r>
      <w:r>
        <w:rPr>
          <w:bCs/>
          <w:vertAlign w:val="superscript"/>
        </w:rPr>
        <w:t>st</w:t>
      </w:r>
      <w:r>
        <w:rPr>
          <w:bCs/>
        </w:rPr>
        <w:t>dec 2011.</w:t>
      </w:r>
    </w:p>
    <w:p w:rsidR="00B1191C" w:rsidRDefault="00B1191C">
      <w:pPr>
        <w:jc w:val="both"/>
        <w:rPr>
          <w:b/>
          <w:bCs/>
        </w:rPr>
      </w:pPr>
    </w:p>
    <w:p w:rsidR="00B1191C" w:rsidRDefault="00525757">
      <w:pPr>
        <w:jc w:val="both"/>
        <w:rPr>
          <w:bCs/>
          <w:sz w:val="20"/>
          <w:lang w:val="en-IN" w:eastAsia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</wp:posOffset>
                </wp:positionV>
                <wp:extent cx="5599430" cy="41910"/>
                <wp:effectExtent l="19050" t="19050" r="20320" b="15240"/>
                <wp:wrapNone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9430" cy="41910"/>
                          <a:chOff x="-180" y="81"/>
                          <a:chExt cx="8817" cy="65"/>
                        </a:xfrm>
                      </wpg:grpSpPr>
                      <wps:wsp>
                        <wps:cNvPr id="11" name=" 11"/>
                        <wps:cNvCnPr>
                          <a:cxnSpLocks/>
                        </wps:cNvCnPr>
                        <wps:spPr bwMode="auto">
                          <a:xfrm>
                            <a:off x="-180" y="147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2"/>
                        <wps:cNvCnPr>
                          <a:cxnSpLocks/>
                        </wps:cNvCnPr>
                        <wps:spPr bwMode="auto">
                          <a:xfrm>
                            <a:off x="-180" y="81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9B821" id=" 10" o:spid="_x0000_s1026" style="position:absolute;margin-left:-9pt;margin-top:4.05pt;width:440.9pt;height:3.3pt;z-index:251656192" coordorigin="-180,81" coordsize="8817,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">
                <v:line id=" 11" o:spid="_x0000_s1027" style="position:absolute;visibility:visible;mso-wrap-style:square" from="-180,147" to="8637,14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" strokeweight=".26mm">
                  <v:stroke endcap="square"/>
                  <o:lock v:ext="edit" shapetype="f"/>
                </v:line>
                <v:line id=" 12" o:spid="_x0000_s1028" style="position:absolute;visibility:visible;mso-wrap-style:square" from="-180,81" to="8637,8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" strokeweight=".26mm">
                  <v:stroke endcap="square"/>
                  <o:lock v:ext="edit" shapetype="f"/>
                </v:line>
              </v:group>
            </w:pict>
          </mc:Fallback>
        </mc:AlternateContent>
      </w:r>
    </w:p>
    <w:p w:rsidR="00B1191C" w:rsidRDefault="00B1191C">
      <w:pPr>
        <w:rPr>
          <w:szCs w:val="16"/>
        </w:rPr>
      </w:pPr>
      <w:r>
        <w:rPr>
          <w:b/>
          <w:bCs/>
          <w:sz w:val="28"/>
        </w:rPr>
        <w:t>Academic Details</w:t>
      </w:r>
    </w:p>
    <w:p w:rsidR="00B1191C" w:rsidRDefault="00B1191C">
      <w:pPr>
        <w:pStyle w:val="ListParagraph"/>
        <w:numPr>
          <w:ilvl w:val="0"/>
          <w:numId w:val="3"/>
        </w:numPr>
        <w:ind w:left="2070"/>
        <w:rPr>
          <w:szCs w:val="16"/>
        </w:rPr>
      </w:pPr>
      <w:r>
        <w:rPr>
          <w:szCs w:val="16"/>
        </w:rPr>
        <w:t>Completed Electrician from Gujarat Council for Vocational            Training.</w:t>
      </w:r>
    </w:p>
    <w:p w:rsidR="007B500F" w:rsidRDefault="00B1191C" w:rsidP="007B500F">
      <w:pPr>
        <w:numPr>
          <w:ilvl w:val="2"/>
          <w:numId w:val="5"/>
        </w:numPr>
        <w:ind w:hanging="351"/>
        <w:jc w:val="both"/>
        <w:rPr>
          <w:szCs w:val="16"/>
        </w:rPr>
      </w:pPr>
      <w:r>
        <w:rPr>
          <w:szCs w:val="16"/>
        </w:rPr>
        <w:t>Completed Higher Secondary from Gujarat Higher Secondary Education Board</w:t>
      </w:r>
    </w:p>
    <w:p w:rsidR="00A72986" w:rsidRPr="007B500F" w:rsidRDefault="00B1191C" w:rsidP="007B500F">
      <w:pPr>
        <w:numPr>
          <w:ilvl w:val="2"/>
          <w:numId w:val="5"/>
        </w:numPr>
        <w:ind w:hanging="351"/>
        <w:jc w:val="both"/>
        <w:rPr>
          <w:szCs w:val="16"/>
        </w:rPr>
      </w:pPr>
      <w:r w:rsidRPr="007B500F">
        <w:rPr>
          <w:szCs w:val="16"/>
        </w:rPr>
        <w:t>Completed Senior Secondary from Gujarat secondary Education Board.</w:t>
      </w:r>
    </w:p>
    <w:p w:rsidR="00B1191C" w:rsidRDefault="00B1191C">
      <w:pPr>
        <w:rPr>
          <w:bCs/>
        </w:rPr>
      </w:pPr>
      <w:r>
        <w:rPr>
          <w:b/>
          <w:bCs/>
          <w:sz w:val="28"/>
        </w:rPr>
        <w:t>Software Skills</w:t>
      </w:r>
    </w:p>
    <w:p w:rsidR="00B1191C" w:rsidRDefault="00B1191C">
      <w:pPr>
        <w:numPr>
          <w:ilvl w:val="0"/>
          <w:numId w:val="13"/>
        </w:numPr>
        <w:rPr>
          <w:bCs/>
        </w:rPr>
      </w:pPr>
      <w:r>
        <w:rPr>
          <w:bCs/>
        </w:rPr>
        <w:t>Having Knowledge of  MS- Office.</w:t>
      </w:r>
    </w:p>
    <w:p w:rsidR="00A72986" w:rsidRDefault="00B1191C" w:rsidP="00A72986">
      <w:pPr>
        <w:numPr>
          <w:ilvl w:val="0"/>
          <w:numId w:val="13"/>
        </w:numPr>
        <w:rPr>
          <w:b/>
          <w:bCs/>
          <w:u w:val="single"/>
        </w:rPr>
      </w:pPr>
      <w:r>
        <w:rPr>
          <w:bCs/>
        </w:rPr>
        <w:t>Internet.</w:t>
      </w:r>
    </w:p>
    <w:p w:rsidR="00A72986" w:rsidRPr="00A72986" w:rsidRDefault="00A72986" w:rsidP="00A72986">
      <w:pPr>
        <w:rPr>
          <w:b/>
          <w:bCs/>
          <w:sz w:val="28"/>
          <w:szCs w:val="28"/>
        </w:rPr>
      </w:pPr>
      <w:r w:rsidRPr="00A72986">
        <w:rPr>
          <w:b/>
          <w:bCs/>
          <w:sz w:val="28"/>
          <w:szCs w:val="28"/>
        </w:rPr>
        <w:t>Additional Skills</w:t>
      </w:r>
    </w:p>
    <w:p w:rsidR="00B1191C" w:rsidRDefault="00A72986" w:rsidP="00292F23">
      <w:pPr>
        <w:numPr>
          <w:ilvl w:val="0"/>
          <w:numId w:val="4"/>
        </w:numPr>
        <w:rPr>
          <w:b/>
          <w:bCs/>
          <w:u w:val="single"/>
        </w:rPr>
      </w:pPr>
      <w:r w:rsidRPr="00A72986">
        <w:rPr>
          <w:bCs/>
        </w:rPr>
        <w:t>Leadership, Responsible, Costomer satisfaction, Communicaton</w:t>
      </w:r>
      <w:r w:rsidR="00292F23">
        <w:rPr>
          <w:bCs/>
        </w:rPr>
        <w:t>, AMC Documents Manage</w:t>
      </w:r>
    </w:p>
    <w:p w:rsidR="00B1191C" w:rsidRDefault="00525757">
      <w:pPr>
        <w:rPr>
          <w:b/>
          <w:bCs/>
          <w:sz w:val="20"/>
          <w:u w:val="single"/>
          <w:lang w:val="en-IN" w:eastAsia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60960</wp:posOffset>
                </wp:positionV>
                <wp:extent cx="5599430" cy="41910"/>
                <wp:effectExtent l="19050" t="19050" r="20320" b="15240"/>
                <wp:wrapNone/>
                <wp:docPr id="7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9430" cy="41910"/>
                          <a:chOff x="-45" y="96"/>
                          <a:chExt cx="8817" cy="64"/>
                        </a:xfrm>
                      </wpg:grpSpPr>
                      <wps:wsp>
                        <wps:cNvPr id="8" name=" 14"/>
                        <wps:cNvCnPr>
                          <a:cxnSpLocks/>
                        </wps:cNvCnPr>
                        <wps:spPr bwMode="auto">
                          <a:xfrm>
                            <a:off x="-45" y="162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5"/>
                        <wps:cNvCnPr>
                          <a:cxnSpLocks/>
                        </wps:cNvCnPr>
                        <wps:spPr bwMode="auto">
                          <a:xfrm>
                            <a:off x="-45" y="96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9415E" id=" 13" o:spid="_x0000_s1026" style="position:absolute;margin-left:-2.25pt;margin-top:4.8pt;width:440.9pt;height:3.3pt;z-index:251657216" coordorigin="-45,96" coordsize="8817,6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">
                <v:line id=" 14" o:spid="_x0000_s1027" style="position:absolute;visibility:visible;mso-wrap-style:square" from="-45,162" to="8772,16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" strokeweight=".26mm">
                  <v:stroke endcap="square"/>
                  <o:lock v:ext="edit" shapetype="f"/>
                </v:line>
                <v:line id=" 15" o:spid="_x0000_s1028" style="position:absolute;visibility:visible;mso-wrap-style:square" from="-45,96" to="8772,9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" strokeweight=".26mm">
                  <v:stroke endcap="square"/>
                  <o:lock v:ext="edit" shapetype="f"/>
                </v:line>
              </v:group>
            </w:pict>
          </mc:Fallback>
        </mc:AlternateContent>
      </w:r>
    </w:p>
    <w:p w:rsidR="00B1191C" w:rsidRDefault="00B1191C">
      <w:pPr>
        <w:jc w:val="both"/>
        <w:rPr>
          <w:szCs w:val="16"/>
        </w:rPr>
      </w:pPr>
      <w:r>
        <w:rPr>
          <w:b/>
          <w:sz w:val="28"/>
          <w:szCs w:val="16"/>
        </w:rPr>
        <w:t>Strengths</w:t>
      </w:r>
    </w:p>
    <w:p w:rsidR="00B1191C" w:rsidRDefault="00B1191C">
      <w:pPr>
        <w:numPr>
          <w:ilvl w:val="0"/>
          <w:numId w:val="10"/>
        </w:numPr>
        <w:ind w:left="1440"/>
        <w:jc w:val="both"/>
        <w:rPr>
          <w:szCs w:val="16"/>
        </w:rPr>
      </w:pPr>
      <w:r>
        <w:rPr>
          <w:szCs w:val="16"/>
        </w:rPr>
        <w:t>Self-starter, Keen learner.</w:t>
      </w:r>
    </w:p>
    <w:p w:rsidR="00B1191C" w:rsidRDefault="00B1191C">
      <w:pPr>
        <w:numPr>
          <w:ilvl w:val="0"/>
          <w:numId w:val="10"/>
        </w:numPr>
        <w:ind w:left="1440"/>
        <w:jc w:val="both"/>
        <w:rPr>
          <w:szCs w:val="16"/>
        </w:rPr>
      </w:pPr>
      <w:r>
        <w:rPr>
          <w:szCs w:val="16"/>
        </w:rPr>
        <w:t>Good team member as well as capability to handle the team (Leadership Quality).</w:t>
      </w:r>
    </w:p>
    <w:p w:rsidR="00B1191C" w:rsidRDefault="00B1191C">
      <w:pPr>
        <w:numPr>
          <w:ilvl w:val="0"/>
          <w:numId w:val="10"/>
        </w:numPr>
        <w:ind w:left="1440"/>
        <w:jc w:val="both"/>
        <w:rPr>
          <w:szCs w:val="16"/>
        </w:rPr>
      </w:pPr>
      <w:r>
        <w:rPr>
          <w:szCs w:val="16"/>
        </w:rPr>
        <w:t>100% dedication and loyal towards the same.</w:t>
      </w:r>
    </w:p>
    <w:p w:rsidR="00B1191C" w:rsidRDefault="00B1191C">
      <w:pPr>
        <w:numPr>
          <w:ilvl w:val="0"/>
          <w:numId w:val="10"/>
        </w:numPr>
        <w:ind w:left="1440"/>
        <w:jc w:val="both"/>
        <w:rPr>
          <w:szCs w:val="16"/>
        </w:rPr>
      </w:pPr>
      <w:r>
        <w:rPr>
          <w:szCs w:val="16"/>
        </w:rPr>
        <w:t>Friendly and co-operative Nature.</w:t>
      </w:r>
    </w:p>
    <w:p w:rsidR="00B1191C" w:rsidRDefault="00B1191C">
      <w:pPr>
        <w:numPr>
          <w:ilvl w:val="0"/>
          <w:numId w:val="10"/>
        </w:numPr>
        <w:ind w:left="1440"/>
        <w:jc w:val="both"/>
        <w:rPr>
          <w:szCs w:val="16"/>
        </w:rPr>
      </w:pPr>
      <w:r>
        <w:rPr>
          <w:szCs w:val="16"/>
        </w:rPr>
        <w:t>Full of Enthusiasms.</w:t>
      </w:r>
    </w:p>
    <w:p w:rsidR="00B1191C" w:rsidRDefault="00B1191C">
      <w:pPr>
        <w:numPr>
          <w:ilvl w:val="0"/>
          <w:numId w:val="10"/>
        </w:numPr>
        <w:ind w:left="1440"/>
        <w:jc w:val="both"/>
        <w:rPr>
          <w:szCs w:val="16"/>
        </w:rPr>
      </w:pPr>
      <w:r>
        <w:rPr>
          <w:szCs w:val="16"/>
        </w:rPr>
        <w:t>Lots of certification in co-curricular activities.</w:t>
      </w:r>
    </w:p>
    <w:p w:rsidR="00B1191C" w:rsidRDefault="00B1191C">
      <w:pPr>
        <w:jc w:val="both"/>
        <w:rPr>
          <w:szCs w:val="16"/>
        </w:rPr>
      </w:pPr>
    </w:p>
    <w:p w:rsidR="00B1191C" w:rsidRDefault="00525757">
      <w:pPr>
        <w:jc w:val="both"/>
        <w:rPr>
          <w:sz w:val="20"/>
          <w:szCs w:val="16"/>
          <w:lang w:val="en-IN" w:eastAsia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16510</wp:posOffset>
                </wp:positionV>
                <wp:extent cx="5599430" cy="41910"/>
                <wp:effectExtent l="19050" t="19050" r="20320" b="15240"/>
                <wp:wrapNone/>
                <wp:docPr id="4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9430" cy="41910"/>
                          <a:chOff x="-45" y="26"/>
                          <a:chExt cx="8817" cy="65"/>
                        </a:xfrm>
                      </wpg:grpSpPr>
                      <wps:wsp>
                        <wps:cNvPr id="5" name=" 17"/>
                        <wps:cNvCnPr>
                          <a:cxnSpLocks/>
                        </wps:cNvCnPr>
                        <wps:spPr bwMode="auto">
                          <a:xfrm>
                            <a:off x="-45" y="92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18"/>
                        <wps:cNvCnPr>
                          <a:cxnSpLocks/>
                        </wps:cNvCnPr>
                        <wps:spPr bwMode="auto">
                          <a:xfrm>
                            <a:off x="-45" y="26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7E62B" id=" 16" o:spid="_x0000_s1026" style="position:absolute;margin-left:-2.25pt;margin-top:1.3pt;width:440.9pt;height:3.3pt;z-index:251658240" coordorigin="-45,26" coordsize="8817,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">
                <v:line id=" 17" o:spid="_x0000_s1027" style="position:absolute;visibility:visible;mso-wrap-style:square" from="-45,92" to="8772,9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" strokeweight=".26mm">
                  <v:stroke endcap="square"/>
                  <o:lock v:ext="edit" shapetype="f"/>
                </v:line>
                <v:line id=" 18" o:spid="_x0000_s1028" style="position:absolute;visibility:visible;mso-wrap-style:square" from="-45,26" to="8772,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" strokeweight=".26mm">
                  <v:stroke endcap="square"/>
                  <o:lock v:ext="edit" shapetype="f"/>
                </v:line>
              </v:group>
            </w:pict>
          </mc:Fallback>
        </mc:AlternateContent>
      </w:r>
    </w:p>
    <w:p w:rsidR="00B1191C" w:rsidRDefault="00B1191C">
      <w:pPr>
        <w:rPr>
          <w:b/>
          <w:bCs/>
          <w:u w:val="single"/>
        </w:rPr>
      </w:pPr>
      <w:r>
        <w:rPr>
          <w:b/>
          <w:bCs/>
          <w:sz w:val="28"/>
        </w:rPr>
        <w:t>Personal Details</w:t>
      </w:r>
    </w:p>
    <w:p w:rsidR="00B1191C" w:rsidRDefault="00B1191C">
      <w:pPr>
        <w:rPr>
          <w:b/>
          <w:bCs/>
          <w:u w:val="single"/>
        </w:rPr>
      </w:pPr>
    </w:p>
    <w:p w:rsidR="00B1191C" w:rsidRDefault="00B1191C">
      <w:pPr>
        <w:rPr>
          <w:szCs w:val="16"/>
        </w:rPr>
      </w:pPr>
      <w:r>
        <w:t xml:space="preserve">Name                  </w:t>
      </w:r>
      <w:r>
        <w:tab/>
        <w:t>: Kanubhai Mahadevbhai Desai</w:t>
      </w:r>
    </w:p>
    <w:p w:rsidR="00B1191C" w:rsidRDefault="00020A20">
      <w:pPr>
        <w:rPr>
          <w:szCs w:val="16"/>
        </w:rPr>
      </w:pPr>
      <w:r>
        <w:rPr>
          <w:szCs w:val="16"/>
        </w:rPr>
        <w:t xml:space="preserve">Date of Birth </w:t>
      </w:r>
      <w:r>
        <w:rPr>
          <w:szCs w:val="16"/>
        </w:rPr>
        <w:tab/>
      </w:r>
      <w:r>
        <w:rPr>
          <w:szCs w:val="16"/>
        </w:rPr>
        <w:tab/>
        <w:t>: 01, April</w:t>
      </w:r>
      <w:r w:rsidR="00B1191C">
        <w:rPr>
          <w:szCs w:val="16"/>
        </w:rPr>
        <w:t>, 1981.</w:t>
      </w:r>
    </w:p>
    <w:p w:rsidR="00B1191C" w:rsidRDefault="00AE1BB5">
      <w:pPr>
        <w:jc w:val="both"/>
        <w:rPr>
          <w:szCs w:val="16"/>
        </w:rPr>
      </w:pPr>
      <w:r>
        <w:rPr>
          <w:szCs w:val="16"/>
        </w:rPr>
        <w:t xml:space="preserve">Age </w:t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  <w:t>: 3</w:t>
      </w:r>
      <w:r w:rsidR="00525757">
        <w:rPr>
          <w:szCs w:val="16"/>
        </w:rPr>
        <w:t>8</w:t>
      </w:r>
      <w:r w:rsidR="00B1191C">
        <w:rPr>
          <w:szCs w:val="16"/>
        </w:rPr>
        <w:t xml:space="preserve"> Yrs.</w:t>
      </w:r>
    </w:p>
    <w:p w:rsidR="00B1191C" w:rsidRDefault="00B1191C">
      <w:pPr>
        <w:jc w:val="both"/>
        <w:rPr>
          <w:szCs w:val="16"/>
        </w:rPr>
      </w:pPr>
      <w:r>
        <w:rPr>
          <w:szCs w:val="16"/>
        </w:rPr>
        <w:t xml:space="preserve">Height </w:t>
      </w:r>
      <w:r>
        <w:rPr>
          <w:szCs w:val="16"/>
        </w:rPr>
        <w:tab/>
      </w:r>
      <w:r>
        <w:rPr>
          <w:szCs w:val="16"/>
        </w:rPr>
        <w:tab/>
        <w:t>: 5.2</w:t>
      </w:r>
    </w:p>
    <w:p w:rsidR="00B1191C" w:rsidRDefault="00B1191C">
      <w:pPr>
        <w:jc w:val="both"/>
        <w:rPr>
          <w:szCs w:val="16"/>
        </w:rPr>
      </w:pPr>
      <w:r>
        <w:rPr>
          <w:szCs w:val="16"/>
        </w:rPr>
        <w:t>Marital Status</w:t>
      </w:r>
      <w:r>
        <w:rPr>
          <w:szCs w:val="16"/>
        </w:rPr>
        <w:tab/>
        <w:t>: Married.</w:t>
      </w:r>
    </w:p>
    <w:p w:rsidR="00B1191C" w:rsidRDefault="00B1191C">
      <w:pPr>
        <w:jc w:val="both"/>
        <w:rPr>
          <w:szCs w:val="16"/>
        </w:rPr>
      </w:pPr>
      <w:r>
        <w:rPr>
          <w:szCs w:val="16"/>
        </w:rPr>
        <w:t xml:space="preserve">Gender </w:t>
      </w:r>
      <w:r>
        <w:rPr>
          <w:szCs w:val="16"/>
        </w:rPr>
        <w:tab/>
      </w:r>
      <w:r>
        <w:rPr>
          <w:szCs w:val="16"/>
        </w:rPr>
        <w:tab/>
        <w:t>: Male.</w:t>
      </w:r>
    </w:p>
    <w:p w:rsidR="00B1191C" w:rsidRDefault="00B1191C">
      <w:pPr>
        <w:jc w:val="both"/>
        <w:rPr>
          <w:szCs w:val="16"/>
        </w:rPr>
      </w:pPr>
      <w:r>
        <w:rPr>
          <w:szCs w:val="16"/>
        </w:rPr>
        <w:t xml:space="preserve">Religion / Cast </w:t>
      </w:r>
      <w:r>
        <w:rPr>
          <w:szCs w:val="16"/>
        </w:rPr>
        <w:tab/>
        <w:t>: Hindu</w:t>
      </w:r>
    </w:p>
    <w:p w:rsidR="00B1191C" w:rsidRDefault="00B1191C">
      <w:pPr>
        <w:jc w:val="both"/>
        <w:rPr>
          <w:szCs w:val="16"/>
        </w:rPr>
      </w:pPr>
      <w:r>
        <w:rPr>
          <w:szCs w:val="16"/>
        </w:rPr>
        <w:t>Fathers Name</w:t>
      </w:r>
      <w:r>
        <w:rPr>
          <w:szCs w:val="16"/>
        </w:rPr>
        <w:tab/>
        <w:t>: Mahadevbhai Amibhai Desai</w:t>
      </w:r>
    </w:p>
    <w:p w:rsidR="00B1191C" w:rsidRDefault="00B1191C">
      <w:r>
        <w:rPr>
          <w:szCs w:val="16"/>
        </w:rPr>
        <w:t>Permanent Address :</w:t>
      </w:r>
      <w:r>
        <w:t xml:space="preserve">11,Radha Krishna Soc,  Part - 3, </w:t>
      </w:r>
    </w:p>
    <w:p w:rsidR="00B1191C" w:rsidRDefault="00B1191C">
      <w:r>
        <w:t xml:space="preserve">                      </w:t>
      </w:r>
      <w:r w:rsidR="006C1A6D">
        <w:t xml:space="preserve">                Opp. Lal Bungalow</w:t>
      </w:r>
    </w:p>
    <w:p w:rsidR="00B1191C" w:rsidRDefault="00B1191C">
      <w:r>
        <w:t xml:space="preserve">                                      CTM- Hatkeshwar Road</w:t>
      </w:r>
    </w:p>
    <w:p w:rsidR="00B1191C" w:rsidRDefault="00B1191C">
      <w:pPr>
        <w:rPr>
          <w:szCs w:val="16"/>
        </w:rPr>
      </w:pPr>
      <w:r>
        <w:tab/>
      </w:r>
      <w:r>
        <w:tab/>
      </w:r>
      <w:r>
        <w:tab/>
        <w:t xml:space="preserve">  Hatkeshwar</w:t>
      </w:r>
      <w:r w:rsidR="00525757">
        <w:t>, Ahmedabad</w:t>
      </w:r>
      <w:r>
        <w:rPr>
          <w:szCs w:val="16"/>
        </w:rPr>
        <w:t xml:space="preserve">  380026</w:t>
      </w:r>
    </w:p>
    <w:p w:rsidR="007A7179" w:rsidRDefault="007A7179">
      <w:pPr>
        <w:jc w:val="both"/>
        <w:rPr>
          <w:szCs w:val="16"/>
        </w:rPr>
      </w:pPr>
    </w:p>
    <w:p w:rsidR="00B1191C" w:rsidRDefault="00B1191C">
      <w:pPr>
        <w:jc w:val="both"/>
        <w:rPr>
          <w:szCs w:val="16"/>
        </w:rPr>
      </w:pPr>
      <w:r>
        <w:rPr>
          <w:szCs w:val="16"/>
        </w:rPr>
        <w:t xml:space="preserve">Referenced By </w:t>
      </w:r>
      <w:r>
        <w:rPr>
          <w:szCs w:val="16"/>
        </w:rPr>
        <w:tab/>
        <w:t>:_________________________________________________</w:t>
      </w:r>
      <w:r>
        <w:rPr>
          <w:szCs w:val="16"/>
        </w:rPr>
        <w:tab/>
      </w:r>
      <w:r>
        <w:rPr>
          <w:szCs w:val="16"/>
        </w:rPr>
        <w:tab/>
      </w:r>
      <w:r w:rsidR="00525757">
        <w:rPr>
          <w:szCs w:val="16"/>
        </w:rPr>
        <w:t>Date</w:t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 w:rsidR="00525757">
        <w:rPr>
          <w:szCs w:val="16"/>
        </w:rPr>
        <w:t>:</w:t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 w:rsidR="00525757">
        <w:rPr>
          <w:szCs w:val="16"/>
        </w:rPr>
        <w:t xml:space="preserve">                                           </w:t>
      </w:r>
      <w:r w:rsidR="00B10FC2">
        <w:rPr>
          <w:szCs w:val="16"/>
        </w:rPr>
        <w:t xml:space="preserve">  </w:t>
      </w:r>
      <w:r>
        <w:rPr>
          <w:szCs w:val="16"/>
        </w:rPr>
        <w:t>Yours faithfully,</w:t>
      </w:r>
    </w:p>
    <w:p w:rsidR="00B1191C" w:rsidRDefault="00B1191C"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 w:rsidR="00B10FC2">
        <w:rPr>
          <w:szCs w:val="16"/>
        </w:rPr>
        <w:t xml:space="preserve">           </w:t>
      </w:r>
      <w:r>
        <w:rPr>
          <w:szCs w:val="16"/>
        </w:rPr>
        <w:t>Kanu M Desai</w:t>
      </w:r>
    </w:p>
    <w:sectPr w:rsidR="00B119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800" w:bottom="18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757" w:rsidRDefault="00525757" w:rsidP="00525757">
      <w:r>
        <w:separator/>
      </w:r>
    </w:p>
  </w:endnote>
  <w:endnote w:type="continuationSeparator" w:id="0">
    <w:p w:rsidR="00525757" w:rsidRDefault="00525757" w:rsidP="0052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57" w:rsidRDefault="00525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57" w:rsidRDefault="005257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57" w:rsidRDefault="00525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757" w:rsidRDefault="00525757" w:rsidP="00525757">
      <w:r>
        <w:separator/>
      </w:r>
    </w:p>
  </w:footnote>
  <w:footnote w:type="continuationSeparator" w:id="0">
    <w:p w:rsidR="00525757" w:rsidRDefault="00525757" w:rsidP="00525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57" w:rsidRDefault="005257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57" w:rsidRDefault="005257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757" w:rsidRDefault="00525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2402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2061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hybridMultilevel"/>
    <w:tmpl w:val="DD886D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F2427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D48E5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AF237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39E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9581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4F234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89E7F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9C64C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5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4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A20"/>
    <w:rsid w:val="00091B82"/>
    <w:rsid w:val="00092DB0"/>
    <w:rsid w:val="000D40F9"/>
    <w:rsid w:val="00116B01"/>
    <w:rsid w:val="00172A27"/>
    <w:rsid w:val="00250694"/>
    <w:rsid w:val="00292F23"/>
    <w:rsid w:val="00366A3E"/>
    <w:rsid w:val="003724BC"/>
    <w:rsid w:val="003F481B"/>
    <w:rsid w:val="00441B2B"/>
    <w:rsid w:val="004A2BA0"/>
    <w:rsid w:val="004D2889"/>
    <w:rsid w:val="004D663B"/>
    <w:rsid w:val="004F63D3"/>
    <w:rsid w:val="00525757"/>
    <w:rsid w:val="005D61DC"/>
    <w:rsid w:val="005F26B9"/>
    <w:rsid w:val="006A67D2"/>
    <w:rsid w:val="006C1A6D"/>
    <w:rsid w:val="007A7179"/>
    <w:rsid w:val="007B500F"/>
    <w:rsid w:val="0086438D"/>
    <w:rsid w:val="008B76B0"/>
    <w:rsid w:val="008F4C2B"/>
    <w:rsid w:val="009434BF"/>
    <w:rsid w:val="00976E7D"/>
    <w:rsid w:val="009A0689"/>
    <w:rsid w:val="009E2F0A"/>
    <w:rsid w:val="00A72986"/>
    <w:rsid w:val="00AA2509"/>
    <w:rsid w:val="00AB38AD"/>
    <w:rsid w:val="00AE1BB5"/>
    <w:rsid w:val="00B10FC2"/>
    <w:rsid w:val="00B1191C"/>
    <w:rsid w:val="00B20708"/>
    <w:rsid w:val="00B33A7A"/>
    <w:rsid w:val="00B810EC"/>
    <w:rsid w:val="00BA5BB4"/>
    <w:rsid w:val="00C338BB"/>
    <w:rsid w:val="00CA059A"/>
    <w:rsid w:val="00D13961"/>
    <w:rsid w:val="00D50EB5"/>
    <w:rsid w:val="00D52870"/>
    <w:rsid w:val="00D85D12"/>
    <w:rsid w:val="00ED78FB"/>
    <w:rsid w:val="00F663D8"/>
    <w:rsid w:val="00FD0BB2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chartTrackingRefBased/>
  <w15:docId w15:val="{DDA76D8B-5D77-7E4D-9BD7-320CB7DD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b/>
      <w:bCs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/>
      <w:outlineLvl w:val="2"/>
    </w:pPr>
    <w:rPr>
      <w:rFonts w:ascii="Times New Roman" w:eastAsia="Times New Roman" w:hAnsi="Times New Roman" w:cs="Times New Roman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">
    <w:name w:val="Body Text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Times New Roman" w:eastAsia="Times New Roman" w:hAnsi="Times New Roman" w:cs="Times New Roman"/>
    </w:rPr>
  </w:style>
  <w:style w:type="character" w:customStyle="1" w:styleId="WW8Num1z2">
    <w:name w:val="WW8Num1z2"/>
    <w:rPr>
      <w:rFonts w:ascii="Times New Roman" w:eastAsia="Times New Roman" w:hAnsi="Times New Roman" w:cs="Times New Roman"/>
    </w:rPr>
  </w:style>
  <w:style w:type="character" w:customStyle="1" w:styleId="WW8Num1z3">
    <w:name w:val="WW8Num1z3"/>
    <w:rPr>
      <w:rFonts w:ascii="Times New Roman" w:eastAsia="Times New Roman" w:hAnsi="Times New Roman" w:cs="Times New Roman"/>
    </w:rPr>
  </w:style>
  <w:style w:type="character" w:customStyle="1" w:styleId="WW8Num1z4">
    <w:name w:val="WW8Num1z4"/>
    <w:rPr>
      <w:rFonts w:ascii="Times New Roman" w:eastAsia="Times New Roman" w:hAnsi="Times New Roman" w:cs="Times New Roman"/>
    </w:rPr>
  </w:style>
  <w:style w:type="character" w:customStyle="1" w:styleId="WW8Num1z5">
    <w:name w:val="WW8Num1z5"/>
    <w:rPr>
      <w:rFonts w:ascii="Times New Roman" w:eastAsia="Times New Roman" w:hAnsi="Times New Roman" w:cs="Times New Roman"/>
    </w:rPr>
  </w:style>
  <w:style w:type="character" w:customStyle="1" w:styleId="WW8Num1z6">
    <w:name w:val="WW8Num1z6"/>
    <w:rPr>
      <w:rFonts w:ascii="Times New Roman" w:eastAsia="Times New Roman" w:hAnsi="Times New Roman" w:cs="Times New Roman"/>
    </w:rPr>
  </w:style>
  <w:style w:type="character" w:customStyle="1" w:styleId="WW8Num1z7">
    <w:name w:val="WW8Num1z7"/>
    <w:rPr>
      <w:rFonts w:ascii="Times New Roman" w:eastAsia="Times New Roman" w:hAnsi="Times New Roman" w:cs="Times New Roman"/>
    </w:rPr>
  </w:style>
  <w:style w:type="character" w:customStyle="1" w:styleId="WW8Num1z8">
    <w:name w:val="WW8Num1z8"/>
    <w:rPr>
      <w:rFonts w:ascii="Times New Roman" w:eastAsia="Times New Roman" w:hAnsi="Times New Roman" w:cs="Times New Roman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Times New Roman" w:eastAsia="Times New Roman" w:hAnsi="Times New Roman" w:cs="Times New Roman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2z4">
    <w:name w:val="WW8Num2z4"/>
    <w:rPr>
      <w:rFonts w:ascii="Times New Roman" w:eastAsia="Times New Roman" w:hAnsi="Times New Roman" w:cs="Times New Roman"/>
    </w:rPr>
  </w:style>
  <w:style w:type="character" w:customStyle="1" w:styleId="WW8Num2z5">
    <w:name w:val="WW8Num2z5"/>
    <w:rPr>
      <w:rFonts w:ascii="Times New Roman" w:eastAsia="Times New Roman" w:hAnsi="Times New Roman" w:cs="Times New Roman"/>
    </w:rPr>
  </w:style>
  <w:style w:type="character" w:customStyle="1" w:styleId="WW8Num2z6">
    <w:name w:val="WW8Num2z6"/>
    <w:rPr>
      <w:rFonts w:ascii="Times New Roman" w:eastAsia="Times New Roman" w:hAnsi="Times New Roman" w:cs="Times New Roman"/>
    </w:rPr>
  </w:style>
  <w:style w:type="character" w:customStyle="1" w:styleId="WW8Num2z7">
    <w:name w:val="WW8Num2z7"/>
    <w:rPr>
      <w:rFonts w:ascii="Times New Roman" w:eastAsia="Times New Roman" w:hAnsi="Times New Roman" w:cs="Times New Roman"/>
    </w:rPr>
  </w:style>
  <w:style w:type="character" w:customStyle="1" w:styleId="WW8Num2z8">
    <w:name w:val="WW8Num2z8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Times New Roman" w:hAnsi="Symbol" w:cs="Symbol"/>
    </w:rPr>
  </w:style>
  <w:style w:type="character" w:customStyle="1" w:styleId="WW8Num5z0">
    <w:name w:val="WW8Num5z0"/>
    <w:rPr>
      <w:rFonts w:ascii="Symbol" w:eastAsia="Times New Roman" w:hAnsi="Symbol" w:cs="Symbol"/>
    </w:rPr>
  </w:style>
  <w:style w:type="character" w:customStyle="1" w:styleId="WW8Num6z0">
    <w:name w:val="WW8Num6z0"/>
    <w:rPr>
      <w:rFonts w:ascii="Symbol" w:eastAsia="Times New Roman" w:hAnsi="Symbol" w:cs="Symbol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5">
    <w:name w:val="WW8Num6z5"/>
    <w:rPr>
      <w:rFonts w:ascii="Wingdings" w:eastAsia="Times New Roman" w:hAnsi="Wingdings" w:cs="Wingdings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Wingdings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5">
    <w:name w:val="WW8Num5z5"/>
    <w:rPr>
      <w:rFonts w:ascii="Wingdings" w:eastAsia="Times New Roman" w:hAnsi="Wingdings" w:cs="Wingdings"/>
    </w:rPr>
  </w:style>
  <w:style w:type="character" w:customStyle="1" w:styleId="WW8Num6z2">
    <w:name w:val="WW8Num6z2"/>
    <w:rPr>
      <w:rFonts w:ascii="Wingdings" w:eastAsia="Times New Roman" w:hAnsi="Wingdings" w:cs="Wingdings"/>
    </w:rPr>
  </w:style>
  <w:style w:type="character" w:customStyle="1" w:styleId="WW8Num3z1">
    <w:name w:val="WW8Num3z1"/>
    <w:rPr>
      <w:rFonts w:ascii="Times New Roman" w:eastAsia="Times New Roman" w:hAnsi="Times New Roman" w:cs="Times New Roman"/>
    </w:rPr>
  </w:style>
  <w:style w:type="character" w:customStyle="1" w:styleId="WW8Num3z2">
    <w:name w:val="WW8Num3z2"/>
    <w:rPr>
      <w:rFonts w:ascii="Times New Roman" w:eastAsia="Times New Roman" w:hAnsi="Times New Roman" w:cs="Times New Roman"/>
    </w:rPr>
  </w:style>
  <w:style w:type="character" w:customStyle="1" w:styleId="WW8Num3z3">
    <w:name w:val="WW8Num3z3"/>
    <w:rPr>
      <w:rFonts w:ascii="Times New Roman" w:eastAsia="Times New Roman" w:hAnsi="Times New Roman" w:cs="Times New Roman"/>
    </w:rPr>
  </w:style>
  <w:style w:type="character" w:customStyle="1" w:styleId="WW8Num3z4">
    <w:name w:val="WW8Num3z4"/>
    <w:rPr>
      <w:rFonts w:ascii="Times New Roman" w:eastAsia="Times New Roman" w:hAnsi="Times New Roman" w:cs="Times New Roman"/>
    </w:rPr>
  </w:style>
  <w:style w:type="character" w:customStyle="1" w:styleId="WW8Num3z5">
    <w:name w:val="WW8Num3z5"/>
    <w:rPr>
      <w:rFonts w:ascii="Times New Roman" w:eastAsia="Times New Roman" w:hAnsi="Times New Roman" w:cs="Times New Roman"/>
    </w:rPr>
  </w:style>
  <w:style w:type="character" w:customStyle="1" w:styleId="WW8Num3z6">
    <w:name w:val="WW8Num3z6"/>
    <w:rPr>
      <w:rFonts w:ascii="Times New Roman" w:eastAsia="Times New Roman" w:hAnsi="Times New Roman" w:cs="Times New Roman"/>
    </w:rPr>
  </w:style>
  <w:style w:type="character" w:customStyle="1" w:styleId="WW8Num3z7">
    <w:name w:val="WW8Num3z7"/>
    <w:rPr>
      <w:rFonts w:ascii="Times New Roman" w:eastAsia="Times New Roman" w:hAnsi="Times New Roman" w:cs="Times New Roman"/>
    </w:rPr>
  </w:style>
  <w:style w:type="character" w:customStyle="1" w:styleId="WW8Num3z8">
    <w:name w:val="WW8Num3z8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2">
    <w:name w:val="WW8Num4z2"/>
    <w:rPr>
      <w:rFonts w:ascii="Wingdings" w:eastAsia="Times New Roman" w:hAnsi="Wingdings" w:cs="Wingdings"/>
    </w:rPr>
  </w:style>
  <w:style w:type="character" w:customStyle="1" w:styleId="WW8Num5z2">
    <w:name w:val="WW8Num5z2"/>
    <w:rPr>
      <w:rFonts w:ascii="Wingdings" w:eastAsia="Times New Roman" w:hAnsi="Wingdings" w:cs="Wingdings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Symbol" w:eastAsia="Times New Roman" w:hAnsi="Symbol" w:cs="Symbol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5">
    <w:name w:val="WW8Num10z5"/>
    <w:rPr>
      <w:rFonts w:ascii="Wingdings" w:eastAsia="Times New Roman" w:hAnsi="Wingdings" w:cs="Wingdings"/>
    </w:rPr>
  </w:style>
  <w:style w:type="character" w:customStyle="1" w:styleId="WW8Num11z0">
    <w:name w:val="WW8Num11z0"/>
    <w:rPr>
      <w:rFonts w:ascii="Symbol" w:eastAsia="Times New Roman" w:hAnsi="Symbol" w:cs="Symbol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Wingdings"/>
    </w:rPr>
  </w:style>
  <w:style w:type="character" w:customStyle="1" w:styleId="WW8Num12z0">
    <w:name w:val="WW8Num12z0"/>
    <w:rPr>
      <w:rFonts w:ascii="Symbol" w:eastAsia="Times New Roman" w:hAnsi="Symbol" w:cs="Symbol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2">
    <w:name w:val="WW8Num12z2"/>
    <w:rPr>
      <w:rFonts w:ascii="Wingdings" w:eastAsia="Times New Roman" w:hAnsi="Wingdings" w:cs="Wingdings"/>
    </w:rPr>
  </w:style>
  <w:style w:type="character" w:customStyle="1" w:styleId="CharChar2">
    <w:name w:val="Char Char2"/>
    <w:basedOn w:val="DefaultParagraphFont"/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character" w:customStyle="1" w:styleId="CharChar1">
    <w:name w:val="Char Char1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CharChar">
    <w:name w:val="Char Char"/>
    <w:basedOn w:val="DefaultParagraphFont"/>
    <w:rPr>
      <w:rFonts w:ascii="Tahoma" w:eastAsia="Times New Roman" w:hAnsi="Tahoma" w:cs="Tahoma"/>
      <w:sz w:val="16"/>
      <w:szCs w:val="16"/>
      <w:lang w:val="en-US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25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757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25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757"/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2654</Characters>
  <Application>Microsoft Office Word</Application>
  <DocSecurity>0</DocSecurity>
  <Lines>22</Lines>
  <Paragraphs>6</Paragraphs>
  <ScaleCrop>false</ScaleCrop>
  <Company>Microsoft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hiren0781</dc:creator>
  <cp:keywords/>
  <dc:description/>
  <cp:lastModifiedBy>kanu desai</cp:lastModifiedBy>
  <cp:revision>2</cp:revision>
  <cp:lastPrinted>2016-01-12T14:35:00Z</cp:lastPrinted>
  <dcterms:created xsi:type="dcterms:W3CDTF">2020-08-15T11:59:00Z</dcterms:created>
  <dcterms:modified xsi:type="dcterms:W3CDTF">2020-08-15T11:59:00Z</dcterms:modified>
</cp:coreProperties>
</file>