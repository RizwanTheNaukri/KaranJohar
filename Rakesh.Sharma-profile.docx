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DD" w:rsidRPr="00D109BC" w:rsidRDefault="000C75DD" w:rsidP="00D109BC">
      <w:pPr>
        <w:pStyle w:val="spanpaddedline"/>
        <w:spacing w:line="880" w:lineRule="atLeast"/>
        <w:rPr>
          <w:rFonts w:ascii="Verdana" w:eastAsia="Verdana" w:hAnsi="Verdana" w:cs="Verdana"/>
          <w:caps/>
          <w:color w:val="2C96DD"/>
          <w:sz w:val="40"/>
          <w:szCs w:val="40"/>
        </w:rPr>
      </w:pPr>
      <w:r w:rsidRPr="00D109BC">
        <w:rPr>
          <w:rFonts w:ascii="Verdana" w:eastAsia="Verdana" w:hAnsi="Verdana" w:cs="Verdana"/>
          <w:caps/>
          <w:color w:val="2C96DD"/>
          <w:sz w:val="40"/>
          <w:szCs w:val="40"/>
        </w:rPr>
        <w:t>Rakesh</w:t>
      </w:r>
      <w:r w:rsidR="00D109BC" w:rsidRPr="00D109BC">
        <w:rPr>
          <w:rFonts w:ascii="Verdana" w:eastAsia="Verdana" w:hAnsi="Verdana" w:cs="Verdana"/>
          <w:caps/>
          <w:color w:val="2C96DD"/>
          <w:sz w:val="40"/>
          <w:szCs w:val="40"/>
        </w:rPr>
        <w:t xml:space="preserve"> </w:t>
      </w:r>
      <w:r w:rsidRPr="00D109BC">
        <w:rPr>
          <w:rFonts w:ascii="Verdana" w:eastAsia="Verdana" w:hAnsi="Verdana" w:cs="Verdana"/>
          <w:caps/>
          <w:color w:val="2C96DD"/>
          <w:sz w:val="40"/>
          <w:szCs w:val="40"/>
        </w:rPr>
        <w:t>Sharma</w:t>
      </w:r>
    </w:p>
    <w:p w:rsidR="000C75DD" w:rsidRDefault="000C75DD" w:rsidP="000C75DD">
      <w:pPr>
        <w:pStyle w:val="div"/>
        <w:spacing w:line="0" w:lineRule="atLeast"/>
        <w:rPr>
          <w:rFonts w:ascii="Verdana" w:eastAsia="Verdana" w:hAnsi="Verdana" w:cs="Verdana"/>
          <w:color w:val="333333"/>
          <w:sz w:val="2"/>
          <w:szCs w:val="2"/>
        </w:rPr>
      </w:pPr>
      <w:r>
        <w:rPr>
          <w:rFonts w:ascii="Verdana" w:eastAsia="Verdana" w:hAnsi="Verdana" w:cs="Verdana"/>
          <w:color w:val="333333"/>
          <w:sz w:val="2"/>
          <w:szCs w:val="2"/>
        </w:rPr>
        <w:t> </w:t>
      </w:r>
    </w:p>
    <w:p w:rsidR="000C75DD" w:rsidRDefault="000C75DD" w:rsidP="000C75DD">
      <w:pPr>
        <w:pStyle w:val="divaddress"/>
        <w:rPr>
          <w:rFonts w:ascii="Verdana" w:eastAsia="Verdana" w:hAnsi="Verdana" w:cs="Verdana"/>
          <w:color w:val="333333"/>
        </w:rPr>
      </w:pPr>
      <w:r>
        <w:rPr>
          <w:rStyle w:val="spanCharacter"/>
          <w:rFonts w:ascii="Verdana" w:eastAsia="Verdana" w:hAnsi="Verdana" w:cs="Verdana"/>
          <w:color w:val="333333"/>
        </w:rPr>
        <w:t xml:space="preserve">B 603 </w:t>
      </w:r>
      <w:proofErr w:type="spellStart"/>
      <w:r>
        <w:rPr>
          <w:rStyle w:val="spanCharacter"/>
          <w:rFonts w:ascii="Verdana" w:eastAsia="Verdana" w:hAnsi="Verdana" w:cs="Verdana"/>
          <w:color w:val="333333"/>
        </w:rPr>
        <w:t>Shivalay</w:t>
      </w:r>
      <w:proofErr w:type="spellEnd"/>
      <w:r>
        <w:rPr>
          <w:rStyle w:val="spanCharacter"/>
          <w:rFonts w:ascii="Verdana" w:eastAsia="Verdana" w:hAnsi="Verdana" w:cs="Verdana"/>
          <w:color w:val="333333"/>
        </w:rPr>
        <w:t xml:space="preserve"> Heights, Near </w:t>
      </w:r>
      <w:proofErr w:type="spellStart"/>
      <w:r>
        <w:rPr>
          <w:rStyle w:val="spanCharacter"/>
          <w:rFonts w:ascii="Verdana" w:eastAsia="Verdana" w:hAnsi="Verdana" w:cs="Verdana"/>
          <w:color w:val="333333"/>
        </w:rPr>
        <w:t>Balaji</w:t>
      </w:r>
      <w:proofErr w:type="spellEnd"/>
      <w:r>
        <w:rPr>
          <w:rStyle w:val="spanCharacter"/>
          <w:rFonts w:ascii="Verdana" w:eastAsia="Verdana" w:hAnsi="Verdana" w:cs="Verdana"/>
          <w:color w:val="333333"/>
        </w:rPr>
        <w:t xml:space="preserve"> Residency, Ashram </w:t>
      </w:r>
      <w:proofErr w:type="spellStart"/>
      <w:r>
        <w:rPr>
          <w:rStyle w:val="spanCharacter"/>
          <w:rFonts w:ascii="Verdana" w:eastAsia="Verdana" w:hAnsi="Verdana" w:cs="Verdana"/>
          <w:color w:val="333333"/>
        </w:rPr>
        <w:t>Chokri</w:t>
      </w:r>
      <w:proofErr w:type="spellEnd"/>
      <w:r>
        <w:rPr>
          <w:rStyle w:val="spanCharacter"/>
          <w:rFonts w:ascii="Verdana" w:eastAsia="Verdana" w:hAnsi="Verdana" w:cs="Verdana"/>
          <w:color w:val="333333"/>
        </w:rPr>
        <w:t xml:space="preserve">, </w:t>
      </w:r>
      <w:proofErr w:type="spellStart"/>
      <w:r>
        <w:rPr>
          <w:rStyle w:val="spanCharacter"/>
          <w:rFonts w:ascii="Verdana" w:eastAsia="Verdana" w:hAnsi="Verdana" w:cs="Verdana"/>
          <w:color w:val="333333"/>
        </w:rPr>
        <w:t>Motera</w:t>
      </w:r>
      <w:proofErr w:type="spellEnd"/>
      <w:r>
        <w:rPr>
          <w:rStyle w:val="spanCharacter"/>
          <w:rFonts w:ascii="Verdana" w:eastAsia="Verdana" w:hAnsi="Verdana" w:cs="Verdana"/>
          <w:color w:val="333333"/>
        </w:rPr>
        <w:t>, Ahmedabad, Gujarat 382424</w:t>
      </w:r>
      <w:r>
        <w:rPr>
          <w:rFonts w:ascii="Verdana" w:eastAsia="Verdana" w:hAnsi="Verdana" w:cs="Verdana"/>
          <w:color w:val="333333"/>
        </w:rPr>
        <w:t xml:space="preserve"> </w:t>
      </w:r>
      <w:r w:rsidR="00DF7EDE">
        <w:rPr>
          <w:rStyle w:val="spanCharacter"/>
          <w:rFonts w:ascii="Verdana" w:eastAsia="Verdana" w:hAnsi="Verdana" w:cs="Verdana"/>
          <w:color w:val="333333"/>
        </w:rPr>
        <w:t>| (M</w:t>
      </w:r>
      <w:r>
        <w:rPr>
          <w:rStyle w:val="spanCharacter"/>
          <w:rFonts w:ascii="Verdana" w:eastAsia="Verdana" w:hAnsi="Verdana" w:cs="Verdana"/>
          <w:color w:val="333333"/>
        </w:rPr>
        <w:t>) 903 381 8194</w:t>
      </w:r>
      <w:r>
        <w:rPr>
          <w:rFonts w:ascii="Verdana" w:eastAsia="Verdana" w:hAnsi="Verdana" w:cs="Verdana"/>
          <w:color w:val="333333"/>
        </w:rPr>
        <w:t xml:space="preserve"> </w:t>
      </w:r>
      <w:r>
        <w:rPr>
          <w:rStyle w:val="spanCharacter"/>
          <w:rFonts w:ascii="Verdana" w:eastAsia="Verdana" w:hAnsi="Verdana" w:cs="Verdana"/>
          <w:color w:val="333333"/>
        </w:rPr>
        <w:t>| rakeshbsharma1981@gmail.com</w:t>
      </w:r>
    </w:p>
    <w:p w:rsidR="000C75DD" w:rsidRDefault="000C75DD" w:rsidP="000C75DD">
      <w:pPr>
        <w:pStyle w:val="divdocumentdivsectiontitle"/>
        <w:pBdr>
          <w:bottom w:val="dotted" w:sz="8" w:space="11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Professional Summary</w:t>
      </w:r>
      <w:bookmarkStart w:id="0" w:name="_GoBack"/>
      <w:bookmarkEnd w:id="0"/>
    </w:p>
    <w:p w:rsidR="000C75DD" w:rsidRDefault="000C75DD" w:rsidP="000C75DD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Skilled Business Development Manager bringing expertise in area Decisive and forward-thinking leader with persuasive communication style.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color w:val="333333"/>
          <w:sz w:val="22"/>
          <w:szCs w:val="22"/>
        </w:rPr>
        <w:t>Strategic-thinking Business Development Manager with history of transforming inefficient, underperforming operations into successful enterprises.</w:t>
      </w:r>
      <w:proofErr w:type="gramEnd"/>
      <w:r>
        <w:rPr>
          <w:rFonts w:ascii="Verdana" w:eastAsia="Verdana" w:hAnsi="Verdana" w:cs="Verdana"/>
          <w:color w:val="333333"/>
          <w:sz w:val="22"/>
          <w:szCs w:val="22"/>
        </w:rPr>
        <w:t xml:space="preserve"> Effective Business Development Executive offering excellent skills in lead generation and proposal writing. Pursuing a similar position where focus and dedication are highly sought.</w:t>
      </w:r>
    </w:p>
    <w:p w:rsidR="000C75DD" w:rsidRDefault="000C75DD" w:rsidP="000C75DD">
      <w:pPr>
        <w:pStyle w:val="divdocumentdivsectiontitle"/>
        <w:pBdr>
          <w:bottom w:val="dotted" w:sz="8" w:space="11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78"/>
        <w:gridCol w:w="5078"/>
      </w:tblGrid>
      <w:tr w:rsidR="000C75DD" w:rsidTr="000C75DD">
        <w:tc>
          <w:tcPr>
            <w:tcW w:w="50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C75DD" w:rsidRDefault="000C75DD" w:rsidP="00AE0E12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Sales expertise</w:t>
            </w:r>
          </w:p>
          <w:p w:rsidR="000C75DD" w:rsidRDefault="000C75DD" w:rsidP="00AE0E12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Forecasting ability</w:t>
            </w:r>
          </w:p>
          <w:p w:rsidR="000C75DD" w:rsidRDefault="000C75DD" w:rsidP="00AE0E12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Account management</w:t>
            </w:r>
          </w:p>
          <w:p w:rsidR="000C75DD" w:rsidRDefault="000C75DD" w:rsidP="00AE0E12">
            <w:pPr>
              <w:pStyle w:val="ulli"/>
              <w:numPr>
                <w:ilvl w:val="0"/>
                <w:numId w:val="1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Team leadership</w:t>
            </w:r>
          </w:p>
        </w:tc>
        <w:tc>
          <w:tcPr>
            <w:tcW w:w="5078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0C75DD" w:rsidRDefault="000C75DD" w:rsidP="00AE0E12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Key decision making</w:t>
            </w:r>
          </w:p>
          <w:p w:rsidR="000C75DD" w:rsidRDefault="000C75DD" w:rsidP="00AE0E12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New business development</w:t>
            </w:r>
          </w:p>
          <w:p w:rsidR="000C75DD" w:rsidRDefault="000C75DD" w:rsidP="00AE0E12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Networking strength</w:t>
            </w:r>
          </w:p>
          <w:p w:rsidR="000C75DD" w:rsidRDefault="000C75DD" w:rsidP="00AE0E12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Strategic planning</w:t>
            </w:r>
          </w:p>
          <w:p w:rsidR="000C75DD" w:rsidRDefault="000C75DD" w:rsidP="00AE0E12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Verdana" w:eastAsia="Verdana" w:hAnsi="Verdana" w:cs="Verdana"/>
                <w:color w:val="333333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333333"/>
                <w:sz w:val="22"/>
                <w:szCs w:val="22"/>
              </w:rPr>
              <w:t>Client relations</w:t>
            </w:r>
          </w:p>
        </w:tc>
      </w:tr>
    </w:tbl>
    <w:p w:rsidR="000C75DD" w:rsidRDefault="000C75DD" w:rsidP="000C75DD">
      <w:pPr>
        <w:pStyle w:val="divdocumentdivsectiontitle"/>
        <w:pBdr>
          <w:bottom w:val="dotted" w:sz="8" w:space="11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Work History</w:t>
      </w:r>
    </w:p>
    <w:p w:rsidR="000C75DD" w:rsidRPr="000C75DD" w:rsidRDefault="00D109BC" w:rsidP="000C75DD">
      <w:pPr>
        <w:pStyle w:val="divdocumentsinglecolumn"/>
        <w:spacing w:line="360" w:lineRule="atLeast"/>
        <w:rPr>
          <w:rFonts w:ascii="Verdana" w:eastAsia="Verdana" w:hAnsi="Verdana" w:cs="Verdana"/>
          <w:b/>
          <w:szCs w:val="22"/>
        </w:rPr>
      </w:pPr>
      <w:r>
        <w:rPr>
          <w:rStyle w:val="spanCharacter"/>
          <w:rFonts w:ascii="Verdana" w:eastAsia="Verdana" w:hAnsi="Verdana" w:cs="Verdana"/>
          <w:b/>
          <w:caps/>
          <w:szCs w:val="22"/>
        </w:rPr>
        <w:t>September 2010-February 2012</w:t>
      </w:r>
      <w:r w:rsidR="000C75DD" w:rsidRPr="000C75DD">
        <w:rPr>
          <w:rStyle w:val="singlecolumnspanpaddedlinenth-child1"/>
          <w:rFonts w:ascii="Verdana" w:eastAsia="Verdana" w:hAnsi="Verdana" w:cs="Verdana"/>
          <w:b/>
          <w:caps/>
          <w:szCs w:val="22"/>
        </w:rPr>
        <w:t xml:space="preserve"> 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Area Sales Manager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SHELL &amp; PEARL CERAMICS PVT LTD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Ahmedabad &amp; Vadodara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Gujarat</w:t>
      </w:r>
    </w:p>
    <w:p w:rsidR="000C75DD" w:rsidRDefault="000C75DD" w:rsidP="000C75D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eastAsia="Verdana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Built lasting relationships with clients through outstanding customer service interactions.</w:t>
      </w:r>
    </w:p>
    <w:p w:rsidR="000C75DD" w:rsidRDefault="000C75DD" w:rsidP="000C75D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Expanded market share by</w:t>
      </w:r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 xml:space="preserve"> [Number</w:t>
      </w:r>
      <w:proofErr w:type="gramStart"/>
      <w:r>
        <w:rPr>
          <w:rStyle w:val="font"/>
          <w:rFonts w:ascii="Verdana" w:eastAsia="Verdana" w:hAnsi="Verdana" w:cs="Verdana"/>
          <w:color w:val="0000FF"/>
          <w:sz w:val="22"/>
          <w:szCs w:val="22"/>
        </w:rPr>
        <w:t>]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%</w:t>
      </w:r>
      <w:proofErr w:type="gram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by increasing sales to retailers and distributors.</w:t>
      </w:r>
    </w:p>
    <w:p w:rsidR="000C75DD" w:rsidRDefault="000C75DD" w:rsidP="000C75DD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Delivered a high level of service to clients to both maintain and extend the relationships for future business opportunities.</w:t>
      </w:r>
    </w:p>
    <w:p w:rsidR="000C75DD" w:rsidRPr="000C75DD" w:rsidRDefault="000C75DD" w:rsidP="000C75DD">
      <w:pPr>
        <w:pStyle w:val="ulli"/>
        <w:spacing w:line="360" w:lineRule="atLeast"/>
        <w:ind w:left="460"/>
        <w:rPr>
          <w:rStyle w:val="spanCharacter"/>
          <w:rFonts w:ascii="Verdana" w:eastAsia="Verdana" w:hAnsi="Verdana" w:cs="Verdana"/>
          <w:color w:val="333333"/>
        </w:rPr>
      </w:pPr>
    </w:p>
    <w:p w:rsidR="000C75DD" w:rsidRPr="000C75DD" w:rsidRDefault="000C75DD" w:rsidP="000C75DD">
      <w:pPr>
        <w:pStyle w:val="divdocumentsinglecolumn"/>
        <w:spacing w:line="360" w:lineRule="atLeast"/>
        <w:rPr>
          <w:rFonts w:eastAsia="Verdana"/>
          <w:b/>
        </w:rPr>
      </w:pPr>
      <w:r w:rsidRPr="000C75DD">
        <w:rPr>
          <w:rStyle w:val="spanCharacter"/>
          <w:rFonts w:ascii="Verdana" w:eastAsia="Verdana" w:hAnsi="Verdana" w:cs="Verdana"/>
          <w:b/>
          <w:caps/>
        </w:rPr>
        <w:lastRenderedPageBreak/>
        <w:t>September 2008-September 2010</w:t>
      </w:r>
      <w:r w:rsidRPr="000C75DD">
        <w:rPr>
          <w:rStyle w:val="singlecolumnspanpaddedlinenth-child1"/>
          <w:rFonts w:ascii="Verdana" w:eastAsia="Verdana" w:hAnsi="Verdana" w:cs="Verdana"/>
          <w:b/>
          <w:caps/>
        </w:rPr>
        <w:t xml:space="preserve"> 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Business Development Manager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proofErr w:type="spellStart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Dupont</w:t>
      </w:r>
      <w:proofErr w:type="spellEnd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- Solid Surface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Gujarat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Gujarat</w:t>
      </w:r>
    </w:p>
    <w:p w:rsidR="000C75DD" w:rsidRDefault="000C75DD" w:rsidP="000C75D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Character"/>
          <w:rFonts w:eastAsia="Verdana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Developed new business by networking with valuable customers.</w:t>
      </w:r>
    </w:p>
    <w:p w:rsidR="000C75DD" w:rsidRDefault="000C75DD" w:rsidP="000C75D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Researched and identified opportunities for growth.</w:t>
      </w:r>
    </w:p>
    <w:p w:rsidR="000C75DD" w:rsidRDefault="000C75DD" w:rsidP="000C75D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Developed and promoted successful company sales and account management personnel into leadership positions to drive company growth.</w:t>
      </w:r>
    </w:p>
    <w:p w:rsidR="000C75DD" w:rsidRDefault="000C75DD" w:rsidP="000C75DD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Worked with existing customers to increase purchases of products and services.</w:t>
      </w:r>
    </w:p>
    <w:p w:rsidR="000C75DD" w:rsidRDefault="000C75DD" w:rsidP="000C75DD">
      <w:pPr>
        <w:pStyle w:val="ulli"/>
        <w:spacing w:line="360" w:lineRule="atLeast"/>
        <w:ind w:left="460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</w:p>
    <w:p w:rsidR="000C75DD" w:rsidRPr="000C75DD" w:rsidRDefault="000C75DD" w:rsidP="000C75DD">
      <w:pPr>
        <w:pStyle w:val="divdocumentsinglecolumn"/>
        <w:spacing w:line="360" w:lineRule="atLeast"/>
        <w:rPr>
          <w:rFonts w:eastAsia="Verdana"/>
          <w:b/>
        </w:rPr>
      </w:pPr>
      <w:r w:rsidRPr="000C75DD">
        <w:rPr>
          <w:rStyle w:val="spanCharacter"/>
          <w:rFonts w:ascii="Verdana" w:eastAsia="Verdana" w:hAnsi="Verdana" w:cs="Verdana"/>
          <w:b/>
          <w:caps/>
        </w:rPr>
        <w:t>January 2005-September 2008</w:t>
      </w:r>
      <w:r w:rsidRPr="000C75DD">
        <w:rPr>
          <w:rStyle w:val="singlecolumnspanpaddedlinenth-child1"/>
          <w:rFonts w:ascii="Verdana" w:eastAsia="Verdana" w:hAnsi="Verdana" w:cs="Verdana"/>
          <w:b/>
          <w:caps/>
        </w:rPr>
        <w:t xml:space="preserve"> 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Area Sales Manager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proofErr w:type="spellStart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Somany</w:t>
      </w:r>
      <w:proofErr w:type="spellEnd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Tiles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 xml:space="preserve">Mumbai, Nagpur, </w:t>
      </w:r>
      <w:proofErr w:type="spellStart"/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Saurashtra</w:t>
      </w:r>
      <w:proofErr w:type="spellEnd"/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 xml:space="preserve">, Ahmedabad &amp; </w:t>
      </w:r>
      <w:proofErr w:type="spellStart"/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Surat</w:t>
      </w:r>
      <w:proofErr w:type="spell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Gujarat</w:t>
      </w:r>
    </w:p>
    <w:p w:rsidR="000C75DD" w:rsidRDefault="000C75DD" w:rsidP="000C75DD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Character"/>
          <w:rFonts w:eastAsia="Verdana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Expanded market </w:t>
      </w:r>
      <w:proofErr w:type="gramStart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share  by</w:t>
      </w:r>
      <w:proofErr w:type="gram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increasing sales to retailers and distributors.</w:t>
      </w:r>
    </w:p>
    <w:p w:rsidR="000C75DD" w:rsidRDefault="000C75DD" w:rsidP="000C75DD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Built strong client relationships and provided high value-adding services, resulting in a 15% company market share increase.</w:t>
      </w:r>
    </w:p>
    <w:p w:rsidR="000C75DD" w:rsidRDefault="000C75DD" w:rsidP="000C75DD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Contacted customers as soon as issues arose to immediately find resolution before the problems escalated.</w:t>
      </w:r>
    </w:p>
    <w:p w:rsidR="000C75DD" w:rsidRDefault="000C75DD" w:rsidP="000C75DD">
      <w:pPr>
        <w:pStyle w:val="ulli"/>
        <w:spacing w:line="360" w:lineRule="atLeast"/>
        <w:ind w:left="460"/>
        <w:rPr>
          <w:rStyle w:val="spanCharacter"/>
          <w:rFonts w:ascii="Verdana" w:eastAsia="Verdana" w:hAnsi="Verdana" w:cs="Verdana"/>
          <w:color w:val="333333"/>
          <w:sz w:val="22"/>
          <w:szCs w:val="22"/>
        </w:rPr>
      </w:pPr>
    </w:p>
    <w:p w:rsidR="000C75DD" w:rsidRPr="000C75DD" w:rsidRDefault="000C75DD" w:rsidP="000C75DD">
      <w:pPr>
        <w:pStyle w:val="divdocumentsinglecolumn"/>
        <w:spacing w:line="360" w:lineRule="atLeast"/>
        <w:rPr>
          <w:rFonts w:eastAsia="Verdana"/>
          <w:b/>
        </w:rPr>
      </w:pPr>
      <w:r w:rsidRPr="000C75DD">
        <w:rPr>
          <w:rStyle w:val="spanCharacter"/>
          <w:rFonts w:ascii="Verdana" w:eastAsia="Verdana" w:hAnsi="Verdana" w:cs="Verdana"/>
          <w:b/>
          <w:caps/>
        </w:rPr>
        <w:t>February 2012-2018</w:t>
      </w:r>
      <w:r w:rsidRPr="000C75DD">
        <w:rPr>
          <w:rStyle w:val="singlecolumnspanpaddedlinenth-child1"/>
          <w:rFonts w:ascii="Verdana" w:eastAsia="Verdana" w:hAnsi="Verdana" w:cs="Verdana"/>
          <w:b/>
          <w:caps/>
        </w:rPr>
        <w:t xml:space="preserve"> 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jobtitle"/>
          <w:rFonts w:ascii="Verdana" w:eastAsia="Verdana" w:hAnsi="Verdana" w:cs="Verdana"/>
          <w:color w:val="333333"/>
          <w:sz w:val="22"/>
          <w:szCs w:val="22"/>
        </w:rPr>
        <w:t>Business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Solid Surface </w:t>
      </w:r>
      <w:proofErr w:type="gramStart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( </w:t>
      </w:r>
      <w:proofErr w:type="spellStart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>Corian</w:t>
      </w:r>
      <w:proofErr w:type="spellEnd"/>
      <w:proofErr w:type="gramEnd"/>
      <w:r>
        <w:rPr>
          <w:rStyle w:val="spancompanyname"/>
          <w:rFonts w:ascii="Verdana" w:eastAsia="Verdana" w:hAnsi="Verdana" w:cs="Verdana"/>
          <w:color w:val="333333"/>
          <w:sz w:val="22"/>
          <w:szCs w:val="22"/>
        </w:rPr>
        <w:t xml:space="preserve"> )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|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Ahmedabad</w:t>
      </w: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, </w:t>
      </w:r>
      <w:r>
        <w:rPr>
          <w:rStyle w:val="spanjoblocation"/>
          <w:rFonts w:ascii="Verdana" w:eastAsia="Verdana" w:hAnsi="Verdana" w:cs="Verdana"/>
          <w:color w:val="333333"/>
          <w:sz w:val="22"/>
          <w:szCs w:val="22"/>
        </w:rPr>
        <w:t>Gujarat</w:t>
      </w:r>
    </w:p>
    <w:p w:rsidR="000C75DD" w:rsidRDefault="000C75DD" w:rsidP="000C75DD">
      <w:pPr>
        <w:pStyle w:val="divdocumentdivsectiontitle"/>
        <w:pBdr>
          <w:bottom w:val="dotted" w:sz="8" w:space="11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Education</w:t>
      </w:r>
    </w:p>
    <w:p w:rsidR="000C75DD" w:rsidRPr="000C75DD" w:rsidRDefault="000C75DD" w:rsidP="000C75DD">
      <w:pPr>
        <w:pStyle w:val="divdocumentsinglecolumn"/>
        <w:spacing w:line="360" w:lineRule="atLeast"/>
        <w:rPr>
          <w:rFonts w:ascii="Verdana" w:eastAsia="Verdana" w:hAnsi="Verdana" w:cs="Verdana"/>
          <w:color w:val="333333"/>
          <w:sz w:val="22"/>
          <w:szCs w:val="22"/>
          <w:u w:val="single"/>
        </w:rPr>
      </w:pPr>
      <w:r w:rsidRPr="000C75DD">
        <w:rPr>
          <w:rStyle w:val="singlecolumnspanpaddedlinenth-child1"/>
          <w:rFonts w:ascii="Verdana" w:eastAsia="Verdana" w:hAnsi="Verdana" w:cs="Verdana"/>
          <w:caps/>
          <w:sz w:val="22"/>
          <w:szCs w:val="22"/>
          <w:u w:val="single"/>
        </w:rPr>
        <w:t>2003</w:t>
      </w:r>
      <w:r w:rsidRPr="000C75DD">
        <w:rPr>
          <w:rFonts w:ascii="Verdana" w:eastAsia="Verdana" w:hAnsi="Verdana" w:cs="Verdana"/>
          <w:color w:val="333333"/>
          <w:sz w:val="22"/>
          <w:szCs w:val="22"/>
          <w:u w:val="single"/>
        </w:rPr>
        <w:t xml:space="preserve"> 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>B.Com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Gujarat University, Ahmedabad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</w:t>
      </w:r>
    </w:p>
    <w:p w:rsidR="000C75DD" w:rsidRPr="000C75DD" w:rsidRDefault="000C75DD" w:rsidP="000C75DD">
      <w:pPr>
        <w:pStyle w:val="divdocumentsinglecolumn"/>
        <w:spacing w:line="360" w:lineRule="atLeast"/>
        <w:rPr>
          <w:rFonts w:ascii="Verdana" w:eastAsia="Verdana" w:hAnsi="Verdana" w:cs="Verdana"/>
          <w:sz w:val="22"/>
          <w:szCs w:val="22"/>
          <w:u w:val="single"/>
        </w:rPr>
      </w:pPr>
      <w:r w:rsidRPr="000C75DD">
        <w:rPr>
          <w:rStyle w:val="singlecolumnspanpaddedlinenth-child1"/>
          <w:rFonts w:ascii="Verdana" w:eastAsia="Verdana" w:hAnsi="Verdana" w:cs="Verdana"/>
          <w:caps/>
          <w:sz w:val="22"/>
          <w:szCs w:val="22"/>
          <w:u w:val="single"/>
        </w:rPr>
        <w:t>2005</w:t>
      </w:r>
      <w:r w:rsidRPr="000C75DD">
        <w:rPr>
          <w:rFonts w:ascii="Verdana" w:eastAsia="Verdana" w:hAnsi="Verdana" w:cs="Verdana"/>
          <w:sz w:val="22"/>
          <w:szCs w:val="22"/>
          <w:u w:val="single"/>
        </w:rPr>
        <w:t xml:space="preserve"> </w:t>
      </w:r>
    </w:p>
    <w:p w:rsidR="000C75DD" w:rsidRDefault="000C75DD" w:rsidP="000C75DD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 xml:space="preserve">Master </w:t>
      </w:r>
      <w:proofErr w:type="gramStart"/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>Of</w:t>
      </w:r>
      <w:proofErr w:type="gramEnd"/>
      <w:r>
        <w:rPr>
          <w:rStyle w:val="spanprogramline"/>
          <w:rFonts w:ascii="Verdana" w:eastAsia="Verdana" w:hAnsi="Verdana" w:cs="Verdana"/>
          <w:color w:val="333333"/>
          <w:sz w:val="22"/>
          <w:szCs w:val="22"/>
        </w:rPr>
        <w:t xml:space="preserve"> Management Study</w:t>
      </w:r>
    </w:p>
    <w:p w:rsidR="000C75DD" w:rsidRPr="00DF7EDE" w:rsidRDefault="000C75DD" w:rsidP="00DF7EDE">
      <w:pPr>
        <w:pStyle w:val="spanpaddedline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spellStart"/>
      <w:proofErr w:type="gramStart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Pillai</w:t>
      </w:r>
      <w:proofErr w:type="spellEnd"/>
      <w:r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Institute of Management Studi</w:t>
      </w:r>
      <w:r w:rsidR="00DF7EDE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es and Research, </w:t>
      </w:r>
      <w:proofErr w:type="spellStart"/>
      <w:r w:rsidR="00DF7EDE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>Navi</w:t>
      </w:r>
      <w:proofErr w:type="spellEnd"/>
      <w:r w:rsidR="00DF7EDE">
        <w:rPr>
          <w:rStyle w:val="spanCharacter"/>
          <w:rFonts w:ascii="Verdana" w:eastAsia="Verdana" w:hAnsi="Verdana" w:cs="Verdana"/>
          <w:color w:val="333333"/>
          <w:sz w:val="22"/>
          <w:szCs w:val="22"/>
        </w:rPr>
        <w:t xml:space="preserve"> Mumbai.</w:t>
      </w:r>
      <w:proofErr w:type="gramEnd"/>
    </w:p>
    <w:p w:rsidR="000C75DD" w:rsidRDefault="000C75DD" w:rsidP="000C75DD">
      <w:pPr>
        <w:pStyle w:val="divdocumentdivsectiontitle"/>
        <w:pBdr>
          <w:bottom w:val="dotted" w:sz="8" w:space="11" w:color="2C96DD"/>
        </w:pBdr>
        <w:spacing w:before="300" w:after="40"/>
        <w:ind w:right="4960"/>
        <w:rPr>
          <w:rFonts w:ascii="Verdana" w:eastAsia="Verdana" w:hAnsi="Verdana" w:cs="Verdana"/>
          <w:caps/>
          <w:color w:val="2C96DD"/>
        </w:rPr>
      </w:pPr>
      <w:r>
        <w:rPr>
          <w:rFonts w:ascii="Verdana" w:eastAsia="Verdana" w:hAnsi="Verdana" w:cs="Verdana"/>
          <w:caps/>
          <w:color w:val="2C96DD"/>
        </w:rPr>
        <w:t>Additional Information</w:t>
      </w:r>
    </w:p>
    <w:p w:rsidR="000C75DD" w:rsidRDefault="000C75DD" w:rsidP="000C75DD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proofErr w:type="gramStart"/>
      <w:r>
        <w:rPr>
          <w:rStyle w:val="Strong1"/>
          <w:rFonts w:ascii="Verdana" w:eastAsia="Verdana" w:hAnsi="Verdana" w:cs="Verdana"/>
          <w:b/>
          <w:bCs/>
          <w:color w:val="333333"/>
          <w:sz w:val="22"/>
          <w:szCs w:val="22"/>
        </w:rPr>
        <w:t>DOB :</w:t>
      </w:r>
      <w:proofErr w:type="gramEnd"/>
      <w:r>
        <w:rPr>
          <w:rStyle w:val="Strong1"/>
          <w:rFonts w:ascii="Verdana" w:eastAsia="Verdana" w:hAnsi="Verdana" w:cs="Verdana"/>
          <w:b/>
          <w:bCs/>
          <w:color w:val="333333"/>
          <w:sz w:val="22"/>
          <w:szCs w:val="22"/>
        </w:rPr>
        <w:t xml:space="preserve">             </w:t>
      </w:r>
      <w:r>
        <w:rPr>
          <w:rFonts w:ascii="Verdana" w:eastAsia="Verdana" w:hAnsi="Verdana" w:cs="Verdana"/>
          <w:color w:val="333333"/>
          <w:sz w:val="22"/>
          <w:szCs w:val="22"/>
        </w:rPr>
        <w:t>         15/8/1981</w:t>
      </w:r>
    </w:p>
    <w:p w:rsidR="000C75DD" w:rsidRDefault="000C75DD" w:rsidP="000C75DD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trong1"/>
          <w:rFonts w:ascii="Verdana" w:eastAsia="Verdana" w:hAnsi="Verdana" w:cs="Verdana"/>
          <w:b/>
          <w:bCs/>
          <w:color w:val="333333"/>
          <w:sz w:val="22"/>
          <w:szCs w:val="22"/>
        </w:rPr>
        <w:t>Father's Name: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      Mr. </w:t>
      </w:r>
      <w:proofErr w:type="spellStart"/>
      <w:r>
        <w:rPr>
          <w:rFonts w:ascii="Verdana" w:eastAsia="Verdana" w:hAnsi="Verdana" w:cs="Verdana"/>
          <w:color w:val="333333"/>
          <w:sz w:val="22"/>
          <w:szCs w:val="22"/>
        </w:rPr>
        <w:t>B.L.Sharma</w:t>
      </w:r>
      <w:proofErr w:type="spellEnd"/>
    </w:p>
    <w:p w:rsidR="000C75DD" w:rsidRDefault="000C75DD" w:rsidP="000C75DD">
      <w:pPr>
        <w:pStyle w:val="p"/>
        <w:spacing w:line="360" w:lineRule="atLeast"/>
        <w:rPr>
          <w:rFonts w:ascii="Verdana" w:eastAsia="Verdana" w:hAnsi="Verdana" w:cs="Verdana"/>
          <w:color w:val="333333"/>
          <w:sz w:val="22"/>
          <w:szCs w:val="22"/>
        </w:rPr>
      </w:pPr>
      <w:r>
        <w:rPr>
          <w:rStyle w:val="Strong1"/>
          <w:rFonts w:ascii="Verdana" w:eastAsia="Verdana" w:hAnsi="Verdana" w:cs="Verdana"/>
          <w:b/>
          <w:bCs/>
          <w:color w:val="333333"/>
          <w:sz w:val="22"/>
          <w:szCs w:val="22"/>
        </w:rPr>
        <w:t>Profession:</w:t>
      </w:r>
      <w:r>
        <w:rPr>
          <w:rFonts w:ascii="Verdana" w:eastAsia="Verdana" w:hAnsi="Verdana" w:cs="Verdana"/>
          <w:color w:val="333333"/>
          <w:sz w:val="22"/>
          <w:szCs w:val="22"/>
        </w:rPr>
        <w:t xml:space="preserve">             Service</w:t>
      </w:r>
    </w:p>
    <w:p w:rsidR="0095208B" w:rsidRDefault="0095208B"/>
    <w:sectPr w:rsidR="0095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56C686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60E7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7632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4257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C623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38C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883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1290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426C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9E820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92CC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097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968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508E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3C6D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3CF3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63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9E8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8D8C7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26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46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4466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5405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CABE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321E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689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6ED8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9EEA6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3645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DA4E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FCD0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FC36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A64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40D8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C289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24C3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33220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902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3437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ECC9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322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C29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3E5B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A27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CAE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DD"/>
    <w:rsid w:val="000C75DD"/>
    <w:rsid w:val="0095208B"/>
    <w:rsid w:val="00D109BC"/>
    <w:rsid w:val="00D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D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0C75DD"/>
  </w:style>
  <w:style w:type="paragraph" w:customStyle="1" w:styleId="spanpaddedline">
    <w:name w:val="span_paddedline"/>
    <w:basedOn w:val="Normal"/>
    <w:rsid w:val="000C75DD"/>
  </w:style>
  <w:style w:type="paragraph" w:customStyle="1" w:styleId="divaddress">
    <w:name w:val="div_address"/>
    <w:basedOn w:val="div"/>
    <w:rsid w:val="000C75DD"/>
    <w:pPr>
      <w:spacing w:line="320" w:lineRule="atLeast"/>
    </w:pPr>
    <w:rPr>
      <w:sz w:val="18"/>
      <w:szCs w:val="18"/>
    </w:rPr>
  </w:style>
  <w:style w:type="paragraph" w:customStyle="1" w:styleId="divdocumentdivsectiontitle">
    <w:name w:val="div_document_div_sectiontitle"/>
    <w:basedOn w:val="Normal"/>
    <w:rsid w:val="000C75DD"/>
    <w:pPr>
      <w:spacing w:line="540" w:lineRule="atLeast"/>
    </w:pPr>
    <w:rPr>
      <w:sz w:val="26"/>
      <w:szCs w:val="26"/>
    </w:rPr>
  </w:style>
  <w:style w:type="paragraph" w:customStyle="1" w:styleId="divdocumentsinglecolumn">
    <w:name w:val="div_document_singlecolumn"/>
    <w:basedOn w:val="Normal"/>
    <w:rsid w:val="000C75DD"/>
  </w:style>
  <w:style w:type="paragraph" w:customStyle="1" w:styleId="p">
    <w:name w:val="p"/>
    <w:basedOn w:val="Normal"/>
    <w:rsid w:val="000C75DD"/>
  </w:style>
  <w:style w:type="paragraph" w:customStyle="1" w:styleId="ulli">
    <w:name w:val="ul_li"/>
    <w:basedOn w:val="Normal"/>
    <w:rsid w:val="000C75DD"/>
  </w:style>
  <w:style w:type="character" w:customStyle="1" w:styleId="spanCharacter">
    <w:name w:val="span Character"/>
    <w:basedOn w:val="DefaultParagraphFont"/>
    <w:rsid w:val="000C75DD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0C75DD"/>
  </w:style>
  <w:style w:type="character" w:customStyle="1" w:styleId="spanjobtitle">
    <w:name w:val="span_jobtitle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spanjoblocation">
    <w:name w:val="span_joblocation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font">
    <w:name w:val="font"/>
    <w:basedOn w:val="DefaultParagraphFont"/>
    <w:rsid w:val="000C75DD"/>
    <w:rPr>
      <w:sz w:val="24"/>
      <w:szCs w:val="24"/>
      <w:bdr w:val="none" w:sz="0" w:space="0" w:color="auto" w:frame="1"/>
      <w:vertAlign w:val="baseline"/>
    </w:rPr>
  </w:style>
  <w:style w:type="character" w:customStyle="1" w:styleId="spanprogramline">
    <w:name w:val="span_programline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Strong1">
    <w:name w:val="Strong1"/>
    <w:basedOn w:val="DefaultParagraphFont"/>
    <w:rsid w:val="000C75DD"/>
    <w:rPr>
      <w:sz w:val="24"/>
      <w:szCs w:val="24"/>
      <w:bdr w:val="none" w:sz="0" w:space="0" w:color="auto" w:frame="1"/>
      <w:vertAlign w:val="baseline"/>
    </w:rPr>
  </w:style>
  <w:style w:type="table" w:customStyle="1" w:styleId="divdocumenttable">
    <w:name w:val="div_document_table"/>
    <w:basedOn w:val="TableNormal"/>
    <w:rsid w:val="000C7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D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0C75DD"/>
  </w:style>
  <w:style w:type="paragraph" w:customStyle="1" w:styleId="spanpaddedline">
    <w:name w:val="span_paddedline"/>
    <w:basedOn w:val="Normal"/>
    <w:rsid w:val="000C75DD"/>
  </w:style>
  <w:style w:type="paragraph" w:customStyle="1" w:styleId="divaddress">
    <w:name w:val="div_address"/>
    <w:basedOn w:val="div"/>
    <w:rsid w:val="000C75DD"/>
    <w:pPr>
      <w:spacing w:line="320" w:lineRule="atLeast"/>
    </w:pPr>
    <w:rPr>
      <w:sz w:val="18"/>
      <w:szCs w:val="18"/>
    </w:rPr>
  </w:style>
  <w:style w:type="paragraph" w:customStyle="1" w:styleId="divdocumentdivsectiontitle">
    <w:name w:val="div_document_div_sectiontitle"/>
    <w:basedOn w:val="Normal"/>
    <w:rsid w:val="000C75DD"/>
    <w:pPr>
      <w:spacing w:line="540" w:lineRule="atLeast"/>
    </w:pPr>
    <w:rPr>
      <w:sz w:val="26"/>
      <w:szCs w:val="26"/>
    </w:rPr>
  </w:style>
  <w:style w:type="paragraph" w:customStyle="1" w:styleId="divdocumentsinglecolumn">
    <w:name w:val="div_document_singlecolumn"/>
    <w:basedOn w:val="Normal"/>
    <w:rsid w:val="000C75DD"/>
  </w:style>
  <w:style w:type="paragraph" w:customStyle="1" w:styleId="p">
    <w:name w:val="p"/>
    <w:basedOn w:val="Normal"/>
    <w:rsid w:val="000C75DD"/>
  </w:style>
  <w:style w:type="paragraph" w:customStyle="1" w:styleId="ulli">
    <w:name w:val="ul_li"/>
    <w:basedOn w:val="Normal"/>
    <w:rsid w:val="000C75DD"/>
  </w:style>
  <w:style w:type="character" w:customStyle="1" w:styleId="spanCharacter">
    <w:name w:val="span Character"/>
    <w:basedOn w:val="DefaultParagraphFont"/>
    <w:rsid w:val="000C75DD"/>
    <w:rPr>
      <w:sz w:val="24"/>
      <w:szCs w:val="24"/>
      <w:bdr w:val="none" w:sz="0" w:space="0" w:color="auto" w:frame="1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0C75DD"/>
  </w:style>
  <w:style w:type="character" w:customStyle="1" w:styleId="spanjobtitle">
    <w:name w:val="span_jobtitle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spanjoblocation">
    <w:name w:val="span_joblocation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font">
    <w:name w:val="font"/>
    <w:basedOn w:val="DefaultParagraphFont"/>
    <w:rsid w:val="000C75DD"/>
    <w:rPr>
      <w:sz w:val="24"/>
      <w:szCs w:val="24"/>
      <w:bdr w:val="none" w:sz="0" w:space="0" w:color="auto" w:frame="1"/>
      <w:vertAlign w:val="baseline"/>
    </w:rPr>
  </w:style>
  <w:style w:type="character" w:customStyle="1" w:styleId="spanprogramline">
    <w:name w:val="span_programline"/>
    <w:basedOn w:val="spanCharacter"/>
    <w:rsid w:val="000C75DD"/>
    <w:rPr>
      <w:i/>
      <w:iCs/>
      <w:sz w:val="24"/>
      <w:szCs w:val="24"/>
      <w:bdr w:val="none" w:sz="0" w:space="0" w:color="auto" w:frame="1"/>
      <w:vertAlign w:val="baseline"/>
    </w:rPr>
  </w:style>
  <w:style w:type="character" w:customStyle="1" w:styleId="Strong1">
    <w:name w:val="Strong1"/>
    <w:basedOn w:val="DefaultParagraphFont"/>
    <w:rsid w:val="000C75DD"/>
    <w:rPr>
      <w:sz w:val="24"/>
      <w:szCs w:val="24"/>
      <w:bdr w:val="none" w:sz="0" w:space="0" w:color="auto" w:frame="1"/>
      <w:vertAlign w:val="baseline"/>
    </w:rPr>
  </w:style>
  <w:style w:type="table" w:customStyle="1" w:styleId="divdocumenttable">
    <w:name w:val="div_document_table"/>
    <w:basedOn w:val="TableNormal"/>
    <w:rsid w:val="000C7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2018-09-29T04:58:00Z</dcterms:created>
  <dcterms:modified xsi:type="dcterms:W3CDTF">2018-09-29T05:41:00Z</dcterms:modified>
</cp:coreProperties>
</file>