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42" w:rsidRPr="00C40499" w:rsidRDefault="008B0693" w:rsidP="00C40499">
      <w:pPr>
        <w:pStyle w:val="Caption"/>
        <w:jc w:val="center"/>
        <w:rPr>
          <w:b/>
          <w:sz w:val="28"/>
          <w:szCs w:val="28"/>
        </w:rPr>
      </w:pPr>
      <w:bookmarkStart w:id="0" w:name="_GoBack"/>
      <w:bookmarkEnd w:id="0"/>
      <w:r w:rsidRPr="00C40499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-3209925</wp:posOffset>
                </wp:positionV>
                <wp:extent cx="762000" cy="6686550"/>
                <wp:effectExtent l="9525" t="0" r="28575" b="47625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762000" cy="6686550"/>
                        </a:xfrm>
                        <a:prstGeom prst="flowChartDelay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1607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 4" o:spid="_x0000_s1026" type="#_x0000_t135" style="position:absolute;margin-left:185.25pt;margin-top:-252.75pt;width:60pt;height:526.5pt;rotation:-90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" strokecolor="#666" strokeweight="1pt">
                <v:fill color2="#999" focus="100%" type="gradient"/>
                <v:shadow on="t" color="#7f7f7f" opacity=".5" offset="1pt"/>
                <v:path arrowok="t"/>
              </v:shape>
            </w:pict>
          </mc:Fallback>
        </mc:AlternateContent>
      </w:r>
      <w:r w:rsidR="00C40499" w:rsidRPr="00C40499">
        <w:rPr>
          <w:b/>
          <w:noProof/>
          <w:sz w:val="28"/>
          <w:szCs w:val="28"/>
          <w:lang w:eastAsia="en-US"/>
        </w:rPr>
        <w:t>Shaikh Mohammad Imran Gulam Mohyuddin</w:t>
      </w:r>
    </w:p>
    <w:p w:rsidR="00836242" w:rsidRPr="00EA2969" w:rsidRDefault="00836242"/>
    <w:p w:rsidR="00836242" w:rsidRPr="00EA2969" w:rsidRDefault="008362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836242" w:rsidRPr="00EA2969">
        <w:tc>
          <w:tcPr>
            <w:tcW w:w="4608" w:type="dxa"/>
            <w:shd w:val="clear" w:color="auto" w:fill="auto"/>
          </w:tcPr>
          <w:p w:rsidR="00EA2969" w:rsidRDefault="00C40499">
            <w:pPr>
              <w:widowControl w:val="0"/>
              <w:snapToGrid w:val="0"/>
            </w:pPr>
            <w:r>
              <w:t>8401181869</w:t>
            </w:r>
          </w:p>
          <w:p w:rsidR="00836242" w:rsidRPr="00EA2969" w:rsidRDefault="00C40499">
            <w:pPr>
              <w:widowControl w:val="0"/>
            </w:pPr>
            <w:r>
              <w:t>Imshaikh424@gmail.com</w:t>
            </w:r>
          </w:p>
        </w:tc>
        <w:tc>
          <w:tcPr>
            <w:tcW w:w="4608" w:type="dxa"/>
            <w:shd w:val="clear" w:color="auto" w:fill="auto"/>
          </w:tcPr>
          <w:p w:rsidR="00836242" w:rsidRPr="00EA2969" w:rsidRDefault="00C40499">
            <w:pPr>
              <w:widowControl w:val="0"/>
              <w:jc w:val="right"/>
            </w:pPr>
            <w:r>
              <w:t>1.150 Al-mubarak row-house,Danilimda</w:t>
            </w:r>
          </w:p>
          <w:p w:rsidR="00836242" w:rsidRPr="00EA2969" w:rsidRDefault="00C40499">
            <w:pPr>
              <w:widowControl w:val="0"/>
              <w:jc w:val="right"/>
            </w:pPr>
            <w:r>
              <w:t>Ahmedabad-380028</w:t>
            </w:r>
          </w:p>
        </w:tc>
      </w:tr>
    </w:tbl>
    <w:p w:rsidR="00836242" w:rsidRPr="00EA2969" w:rsidRDefault="00836242"/>
    <w:p w:rsidR="00836242" w:rsidRPr="00EA2969" w:rsidRDefault="006B5A17" w:rsidP="00836242">
      <w:pPr>
        <w:pStyle w:val="Heading1"/>
        <w:rPr>
          <w:szCs w:val="24"/>
        </w:rPr>
      </w:pPr>
      <w:r>
        <w:rPr>
          <w:szCs w:val="24"/>
        </w:rPr>
        <w:t>Personal Deta</w:t>
      </w:r>
      <w:r w:rsidR="006A31B8">
        <w:rPr>
          <w:szCs w:val="24"/>
        </w:rPr>
        <w:t>i</w:t>
      </w:r>
      <w:r>
        <w:rPr>
          <w:szCs w:val="24"/>
        </w:rPr>
        <w:t>ls</w:t>
      </w:r>
    </w:p>
    <w:p w:rsidR="00836242" w:rsidRPr="00EA2969" w:rsidRDefault="00836242"/>
    <w:p w:rsidR="00836242" w:rsidRDefault="006B5A17" w:rsidP="006B5A17">
      <w:pPr>
        <w:numPr>
          <w:ilvl w:val="0"/>
          <w:numId w:val="10"/>
        </w:numPr>
      </w:pPr>
      <w:r>
        <w:t>Date of  birth</w:t>
      </w:r>
      <w:r w:rsidR="00CE765C">
        <w:t xml:space="preserve"> </w:t>
      </w:r>
      <w:r>
        <w:t xml:space="preserve"> </w:t>
      </w:r>
      <w:r w:rsidRPr="006B5A17">
        <w:rPr>
          <w:b/>
        </w:rPr>
        <w:t>:</w:t>
      </w:r>
      <w:r>
        <w:t xml:space="preserve"> 04/12/1991</w:t>
      </w:r>
    </w:p>
    <w:p w:rsidR="006B5A17" w:rsidRDefault="00790D29" w:rsidP="006B5A17">
      <w:pPr>
        <w:numPr>
          <w:ilvl w:val="0"/>
          <w:numId w:val="10"/>
        </w:numPr>
      </w:pPr>
      <w:r>
        <w:t xml:space="preserve">Sex           </w:t>
      </w:r>
      <w:r w:rsidR="006B5A17">
        <w:t xml:space="preserve">      </w:t>
      </w:r>
      <w:r w:rsidR="00CE765C">
        <w:t xml:space="preserve"> </w:t>
      </w:r>
      <w:r w:rsidR="006B5A17" w:rsidRPr="006B5A17">
        <w:rPr>
          <w:b/>
        </w:rPr>
        <w:t>:</w:t>
      </w:r>
      <w:r w:rsidR="006B5A17">
        <w:t xml:space="preserve"> </w:t>
      </w:r>
      <w:r>
        <w:t>Male</w:t>
      </w:r>
    </w:p>
    <w:p w:rsidR="006B5A17" w:rsidRDefault="00790D29" w:rsidP="006B5A17">
      <w:pPr>
        <w:numPr>
          <w:ilvl w:val="0"/>
          <w:numId w:val="10"/>
        </w:numPr>
      </w:pPr>
      <w:r>
        <w:t>Marital Status</w:t>
      </w:r>
      <w:r w:rsidR="00CE765C">
        <w:t xml:space="preserve"> </w:t>
      </w:r>
      <w:r w:rsidR="006B5A17" w:rsidRPr="006B5A17">
        <w:rPr>
          <w:b/>
        </w:rPr>
        <w:t>:</w:t>
      </w:r>
      <w:r>
        <w:t xml:space="preserve"> Single</w:t>
      </w:r>
    </w:p>
    <w:p w:rsidR="00790D29" w:rsidRDefault="00CE765C" w:rsidP="006B5A17">
      <w:pPr>
        <w:numPr>
          <w:ilvl w:val="0"/>
          <w:numId w:val="10"/>
        </w:numPr>
      </w:pPr>
      <w:r>
        <w:t xml:space="preserve">Nationality     </w:t>
      </w:r>
      <w:r w:rsidR="00790D29">
        <w:t xml:space="preserve"> </w:t>
      </w:r>
      <w:r w:rsidR="00790D29" w:rsidRPr="00790D29">
        <w:rPr>
          <w:b/>
        </w:rPr>
        <w:t>:</w:t>
      </w:r>
      <w:r w:rsidR="00790D29">
        <w:rPr>
          <w:b/>
        </w:rPr>
        <w:t xml:space="preserve"> </w:t>
      </w:r>
      <w:r w:rsidR="00790D29">
        <w:t>Indian</w:t>
      </w:r>
    </w:p>
    <w:p w:rsidR="006B5A17" w:rsidRPr="00EA2969" w:rsidRDefault="00CE765C" w:rsidP="000E5AF2">
      <w:pPr>
        <w:numPr>
          <w:ilvl w:val="0"/>
          <w:numId w:val="10"/>
        </w:numPr>
      </w:pPr>
      <w:r>
        <w:t>R</w:t>
      </w:r>
      <w:r w:rsidR="000E5AF2">
        <w:t>eligion</w:t>
      </w:r>
      <w:r>
        <w:t xml:space="preserve">      </w:t>
      </w:r>
      <w:r w:rsidR="00B0117B">
        <w:t xml:space="preserve"> </w:t>
      </w:r>
      <w:r>
        <w:t xml:space="preserve">   </w:t>
      </w:r>
      <w:r w:rsidRPr="00CE765C">
        <w:rPr>
          <w:b/>
        </w:rPr>
        <w:t>:</w:t>
      </w:r>
      <w:r>
        <w:rPr>
          <w:b/>
        </w:rPr>
        <w:t xml:space="preserve"> </w:t>
      </w:r>
      <w:r w:rsidRPr="00CE765C">
        <w:t>Musli</w:t>
      </w:r>
      <w:r w:rsidR="000E5AF2">
        <w:t>m</w:t>
      </w:r>
    </w:p>
    <w:p w:rsidR="00836242" w:rsidRPr="00EA2969" w:rsidRDefault="00836242"/>
    <w:p w:rsidR="00836242" w:rsidRPr="00EA2969" w:rsidRDefault="00836242" w:rsidP="00836242">
      <w:pPr>
        <w:pStyle w:val="Heading1"/>
        <w:rPr>
          <w:szCs w:val="24"/>
        </w:rPr>
      </w:pPr>
      <w:r w:rsidRPr="00EA2969">
        <w:rPr>
          <w:szCs w:val="24"/>
        </w:rPr>
        <w:t>Education</w:t>
      </w:r>
    </w:p>
    <w:p w:rsidR="00836242" w:rsidRPr="00EA2969" w:rsidRDefault="00836242" w:rsidP="00836242"/>
    <w:p w:rsidR="00836242" w:rsidRPr="00EA2969" w:rsidRDefault="00836242" w:rsidP="00836242">
      <w:r w:rsidRPr="00EA2969">
        <w:rPr>
          <w:b/>
          <w:bCs/>
        </w:rPr>
        <w:t>School Attended</w:t>
      </w:r>
      <w:r w:rsidRPr="00EA2969">
        <w:t xml:space="preserve">                                                                                     </w:t>
      </w:r>
      <w:r w:rsidR="00C40499">
        <w:t xml:space="preserve">                            </w:t>
      </w:r>
    </w:p>
    <w:p w:rsidR="00836242" w:rsidRPr="00EA2969" w:rsidRDefault="00C40499" w:rsidP="00836242">
      <w:pPr>
        <w:numPr>
          <w:ilvl w:val="0"/>
          <w:numId w:val="5"/>
        </w:numPr>
      </w:pPr>
      <w:r>
        <w:t>10</w:t>
      </w:r>
      <w:r w:rsidRPr="00C40499">
        <w:rPr>
          <w:vertAlign w:val="superscript"/>
        </w:rPr>
        <w:t>th</w:t>
      </w:r>
      <w:r>
        <w:t xml:space="preserve"> passed in 2010 from GSEB</w:t>
      </w:r>
    </w:p>
    <w:p w:rsidR="00836242" w:rsidRPr="00EA2969" w:rsidRDefault="00C40499" w:rsidP="00836242">
      <w:pPr>
        <w:numPr>
          <w:ilvl w:val="0"/>
          <w:numId w:val="5"/>
        </w:numPr>
      </w:pPr>
      <w:r>
        <w:t>12</w:t>
      </w:r>
      <w:r>
        <w:rPr>
          <w:vertAlign w:val="superscript"/>
        </w:rPr>
        <w:t xml:space="preserve">th </w:t>
      </w:r>
      <w:r>
        <w:t>passed in 2012 from GSEB</w:t>
      </w:r>
    </w:p>
    <w:p w:rsidR="00836242" w:rsidRPr="00EA2969" w:rsidRDefault="00836242" w:rsidP="00836242">
      <w:pPr>
        <w:ind w:left="1020"/>
      </w:pPr>
    </w:p>
    <w:p w:rsidR="00836242" w:rsidRPr="00EA2969" w:rsidRDefault="00330E85" w:rsidP="00836242">
      <w:r>
        <w:rPr>
          <w:b/>
          <w:bCs/>
        </w:rPr>
        <w:t>College</w:t>
      </w:r>
      <w:r w:rsidR="00836242" w:rsidRPr="00EA2969">
        <w:rPr>
          <w:b/>
          <w:bCs/>
        </w:rPr>
        <w:t xml:space="preserve"> Attended</w:t>
      </w:r>
      <w:r w:rsidR="00836242" w:rsidRPr="00EA2969">
        <w:t xml:space="preserve">                                                                                     </w:t>
      </w:r>
      <w:r w:rsidR="00C40499">
        <w:t xml:space="preserve">                            </w:t>
      </w:r>
    </w:p>
    <w:p w:rsidR="00836242" w:rsidRPr="00EA2969" w:rsidRDefault="000E5AF2" w:rsidP="00836242">
      <w:pPr>
        <w:numPr>
          <w:ilvl w:val="0"/>
          <w:numId w:val="5"/>
        </w:numPr>
      </w:pPr>
      <w:r>
        <w:t>B.com Graduated in 2015</w:t>
      </w:r>
      <w:r w:rsidR="00C40499">
        <w:t xml:space="preserve"> from Gujarat university</w:t>
      </w:r>
    </w:p>
    <w:p w:rsidR="00836242" w:rsidRPr="00EA2969" w:rsidRDefault="00836242"/>
    <w:p w:rsidR="00836242" w:rsidRPr="00EA2969" w:rsidRDefault="00330E85">
      <w:pPr>
        <w:pStyle w:val="Heading1"/>
        <w:rPr>
          <w:szCs w:val="24"/>
        </w:rPr>
      </w:pPr>
      <w:r>
        <w:rPr>
          <w:szCs w:val="24"/>
        </w:rPr>
        <w:t>Job Objective</w:t>
      </w:r>
    </w:p>
    <w:p w:rsidR="00836242" w:rsidRPr="00EA2969" w:rsidRDefault="00836242"/>
    <w:p w:rsidR="00836242" w:rsidRPr="00EA2969" w:rsidRDefault="00330E85" w:rsidP="00330E85">
      <w:r>
        <w:t>To succeed in an environment of growth and excellence and earn a job which provides me satisfaction and self development and help me to achieve organizational goal.</w:t>
      </w:r>
    </w:p>
    <w:p w:rsidR="00836242" w:rsidRPr="00EA2969" w:rsidRDefault="00836242"/>
    <w:p w:rsidR="00836242" w:rsidRPr="00EA2969" w:rsidRDefault="00836242" w:rsidP="00836242">
      <w:pPr>
        <w:pStyle w:val="Heading1"/>
        <w:rPr>
          <w:szCs w:val="24"/>
        </w:rPr>
      </w:pPr>
      <w:r w:rsidRPr="00EA2969">
        <w:rPr>
          <w:szCs w:val="24"/>
        </w:rPr>
        <w:t>Skills</w:t>
      </w:r>
    </w:p>
    <w:p w:rsidR="00836242" w:rsidRPr="00EA2969" w:rsidRDefault="00836242" w:rsidP="00836242"/>
    <w:p w:rsidR="00836242" w:rsidRPr="00EA2969" w:rsidRDefault="006B5A17" w:rsidP="00836242">
      <w:pPr>
        <w:numPr>
          <w:ilvl w:val="0"/>
          <w:numId w:val="6"/>
        </w:numPr>
      </w:pPr>
      <w:r w:rsidRPr="00101EAA">
        <w:rPr>
          <w:b/>
          <w:sz w:val="22"/>
          <w:szCs w:val="22"/>
        </w:rPr>
        <w:t>Computer Skills</w:t>
      </w:r>
      <w:r>
        <w:t xml:space="preserve">   </w:t>
      </w:r>
      <w:r w:rsidRPr="006B5A17">
        <w:rPr>
          <w:b/>
        </w:rPr>
        <w:t>:</w:t>
      </w:r>
      <w:r w:rsidR="000E5AF2">
        <w:t xml:space="preserve"> M S office and DTP</w:t>
      </w:r>
    </w:p>
    <w:p w:rsidR="00836242" w:rsidRDefault="006B5A17" w:rsidP="006B5A17">
      <w:pPr>
        <w:numPr>
          <w:ilvl w:val="0"/>
          <w:numId w:val="6"/>
        </w:numPr>
      </w:pPr>
      <w:r w:rsidRPr="00101EAA">
        <w:rPr>
          <w:b/>
          <w:sz w:val="22"/>
          <w:szCs w:val="22"/>
        </w:rPr>
        <w:t>Languages known</w:t>
      </w:r>
      <w:r w:rsidRPr="006B5A17">
        <w:rPr>
          <w:b/>
        </w:rPr>
        <w:t>:</w:t>
      </w:r>
      <w:r>
        <w:t xml:space="preserve"> Hindi,English and Gujarati</w:t>
      </w:r>
    </w:p>
    <w:p w:rsidR="006B5A17" w:rsidRPr="00EA2969" w:rsidRDefault="006B5A17" w:rsidP="006B5A17">
      <w:pPr>
        <w:numPr>
          <w:ilvl w:val="0"/>
          <w:numId w:val="6"/>
        </w:numPr>
      </w:pPr>
      <w:r w:rsidRPr="00101EAA">
        <w:rPr>
          <w:b/>
          <w:sz w:val="22"/>
          <w:szCs w:val="22"/>
        </w:rPr>
        <w:t>Personal Interests</w:t>
      </w:r>
      <w:r>
        <w:t xml:space="preserve"> </w:t>
      </w:r>
      <w:r w:rsidRPr="006B5A17">
        <w:rPr>
          <w:b/>
        </w:rPr>
        <w:t>:</w:t>
      </w:r>
      <w:r>
        <w:rPr>
          <w:b/>
        </w:rPr>
        <w:t xml:space="preserve"> </w:t>
      </w:r>
      <w:r>
        <w:t>Writing, Reading and Listening Music</w:t>
      </w:r>
    </w:p>
    <w:p w:rsidR="00836242" w:rsidRPr="00EA2969" w:rsidRDefault="00836242"/>
    <w:p w:rsidR="00836242" w:rsidRPr="00EA2969" w:rsidRDefault="00836242">
      <w:pPr>
        <w:pStyle w:val="Heading1"/>
        <w:rPr>
          <w:szCs w:val="24"/>
        </w:rPr>
      </w:pPr>
      <w:r w:rsidRPr="00EA2969">
        <w:rPr>
          <w:szCs w:val="24"/>
        </w:rPr>
        <w:t>Experience</w:t>
      </w:r>
    </w:p>
    <w:p w:rsidR="00836242" w:rsidRPr="00EA2969" w:rsidRDefault="00836242"/>
    <w:p w:rsidR="00836242" w:rsidRPr="00EA2969" w:rsidRDefault="00836242">
      <w:pPr>
        <w:tabs>
          <w:tab w:val="right" w:pos="8640"/>
        </w:tabs>
      </w:pPr>
      <w:r w:rsidRPr="00EA2969">
        <w:rPr>
          <w:b/>
        </w:rPr>
        <w:t>Job Position, Company</w:t>
      </w:r>
      <w:r w:rsidR="00C40499">
        <w:tab/>
      </w:r>
    </w:p>
    <w:p w:rsidR="00836242" w:rsidRPr="00EA2969" w:rsidRDefault="00C40499" w:rsidP="00836242">
      <w:pPr>
        <w:numPr>
          <w:ilvl w:val="0"/>
          <w:numId w:val="2"/>
        </w:numPr>
      </w:pPr>
      <w:r>
        <w:t>Auditor and Computer operator for 1.4 year</w:t>
      </w:r>
    </w:p>
    <w:p w:rsidR="00836242" w:rsidRPr="00EA2969" w:rsidRDefault="00C40499" w:rsidP="00C40499">
      <w:pPr>
        <w:numPr>
          <w:ilvl w:val="0"/>
          <w:numId w:val="2"/>
        </w:numPr>
      </w:pPr>
      <w:r>
        <w:t>Gujarat Telelink Pvt Ltd</w:t>
      </w:r>
    </w:p>
    <w:p w:rsidR="00836242" w:rsidRPr="00EA2969" w:rsidRDefault="00836242" w:rsidP="00836242">
      <w:pPr>
        <w:ind w:left="720"/>
      </w:pPr>
    </w:p>
    <w:p w:rsidR="00836242" w:rsidRPr="00EA2969" w:rsidRDefault="00836242" w:rsidP="00836242">
      <w:pPr>
        <w:tabs>
          <w:tab w:val="right" w:pos="8640"/>
        </w:tabs>
      </w:pPr>
      <w:r w:rsidRPr="00EA2969">
        <w:rPr>
          <w:b/>
        </w:rPr>
        <w:t>Job Position, Company</w:t>
      </w:r>
    </w:p>
    <w:p w:rsidR="00836242" w:rsidRPr="00EA2969" w:rsidRDefault="00C40499" w:rsidP="00836242">
      <w:pPr>
        <w:numPr>
          <w:ilvl w:val="0"/>
          <w:numId w:val="2"/>
        </w:numPr>
      </w:pPr>
      <w:r>
        <w:t>Supervisor and Computer operator for 1 year</w:t>
      </w:r>
    </w:p>
    <w:p w:rsidR="00836242" w:rsidRPr="00EA2969" w:rsidRDefault="00C40499" w:rsidP="00836242">
      <w:pPr>
        <w:numPr>
          <w:ilvl w:val="0"/>
          <w:numId w:val="2"/>
        </w:numPr>
      </w:pPr>
      <w:r>
        <w:t>Parle Biscuit Pvt Ltd</w:t>
      </w:r>
    </w:p>
    <w:p w:rsidR="000E5AF2" w:rsidRPr="000E5AF2" w:rsidRDefault="008B0693" w:rsidP="000E5AF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453390</wp:posOffset>
                </wp:positionV>
                <wp:extent cx="6638925" cy="295275"/>
                <wp:effectExtent l="0" t="0" r="28575" b="47625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389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7B9EB7" id=" 8" o:spid="_x0000_s1026" style="position:absolute;margin-left:-44.25pt;margin-top:35.7pt;width:522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" strokecolor="#666" strokeweight="1pt">
                <v:fill color2="#999" focus="100%" type="gradient"/>
                <v:shadow on="t" color="#7f7f7f" opacity=".5" offset="1pt"/>
                <v:path arrowok="t"/>
              </v:roundrect>
            </w:pict>
          </mc:Fallback>
        </mc:AlternateContent>
      </w:r>
    </w:p>
    <w:sectPr w:rsidR="000E5AF2" w:rsidRPr="000E5AF2" w:rsidSect="00836242">
      <w:pgSz w:w="12240" w:h="15840"/>
      <w:pgMar w:top="1350" w:right="144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A62" w:rsidRDefault="006E4A62">
      <w:r>
        <w:separator/>
      </w:r>
    </w:p>
  </w:endnote>
  <w:endnote w:type="continuationSeparator" w:id="0">
    <w:p w:rsidR="006E4A62" w:rsidRDefault="006E4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ヒラギノ角ゴ Pro W3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A62" w:rsidRDefault="006E4A62">
      <w:r>
        <w:separator/>
      </w:r>
    </w:p>
  </w:footnote>
  <w:footnote w:type="continuationSeparator" w:id="0">
    <w:p w:rsidR="006E4A62" w:rsidRDefault="006E4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Symbol"/>
      </w:rPr>
    </w:lvl>
    <w:lvl w:ilvl="3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Symbol"/>
      </w:rPr>
    </w:lvl>
    <w:lvl w:ilvl="6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</w:abstractNum>
  <w:abstractNum w:abstractNumId="6" w15:restartNumberingAfterBreak="0">
    <w:nsid w:val="16F31CDB"/>
    <w:multiLevelType w:val="hybridMultilevel"/>
    <w:tmpl w:val="4A2CE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0C1500"/>
    <w:multiLevelType w:val="hybridMultilevel"/>
    <w:tmpl w:val="BCBC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80632"/>
    <w:multiLevelType w:val="hybridMultilevel"/>
    <w:tmpl w:val="D39A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7241E"/>
    <w:multiLevelType w:val="hybridMultilevel"/>
    <w:tmpl w:val="9D962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16"/>
    <w:rsid w:val="000E5252"/>
    <w:rsid w:val="000E5AF2"/>
    <w:rsid w:val="00101EAA"/>
    <w:rsid w:val="00330E85"/>
    <w:rsid w:val="006A1ADD"/>
    <w:rsid w:val="006A31B8"/>
    <w:rsid w:val="006B5A17"/>
    <w:rsid w:val="006E4A62"/>
    <w:rsid w:val="00790D29"/>
    <w:rsid w:val="007D7F3D"/>
    <w:rsid w:val="00836242"/>
    <w:rsid w:val="00876340"/>
    <w:rsid w:val="008B0693"/>
    <w:rsid w:val="00AC0563"/>
    <w:rsid w:val="00B0117B"/>
    <w:rsid w:val="00C40499"/>
    <w:rsid w:val="00CE765C"/>
    <w:rsid w:val="00D90FAA"/>
    <w:rsid w:val="00EA2969"/>
    <w:rsid w:val="00E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4D5750B-122F-CE42-9B5A-C8319221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ind w:left="-360" w:firstLine="0"/>
      <w:outlineLvl w:val="0"/>
    </w:pPr>
    <w:rPr>
      <w:rFonts w:cs="Arial"/>
      <w:b/>
      <w:bCs/>
      <w:smallCaps/>
      <w:kern w:val="1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ame">
    <w:name w:val="Name"/>
    <w:basedOn w:val="Normal"/>
    <w:pPr>
      <w:ind w:left="-360"/>
    </w:pPr>
    <w:rPr>
      <w:b/>
      <w:smallCaps/>
      <w:sz w:val="40"/>
    </w:rPr>
  </w:style>
  <w:style w:type="paragraph" w:styleId="BodyTextIndent">
    <w:name w:val="Body Text Indent"/>
    <w:basedOn w:val="Normal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428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F642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Instant Resume Templates:  Academic Resume With Header Footer</vt:lpstr>
    </vt:vector>
  </TitlesOfParts>
  <Manager/>
  <Company>www.InstantResumeTemplates.com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Instant Resume Templates:  Academic Resume With Header Footer</dc:title>
  <dc:subject>instant resume templates</dc:subject>
  <dc:creator>Savetz Publishing, Inc.</dc:creator>
  <cp:keywords>instant resume templates doc</cp:keywords>
  <dc:description>Instant Resume Templates by Savetz Publishing, Inc. Download an instant resume template, open it in Microsoft Word, enter your information to customize it, and print your personalized Instant Resume Template.</dc:description>
  <cp:lastModifiedBy>imranshaikh</cp:lastModifiedBy>
  <cp:revision>2</cp:revision>
  <cp:lastPrinted>2009-04-22T19:24:48Z</cp:lastPrinted>
  <dcterms:created xsi:type="dcterms:W3CDTF">2016-05-24T12:56:00Z</dcterms:created>
  <dcterms:modified xsi:type="dcterms:W3CDTF">2016-05-24T12:56:00Z</dcterms:modified>
  <cp:category>instant resume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</Properties>
</file>