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skn-mld9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0"/>
        <w:gridCol w:w="310"/>
        <w:gridCol w:w="300"/>
        <w:gridCol w:w="6930"/>
      </w:tblGrid>
      <w:tr w:rsidR="00460E4D" w14:paraId="30F118DF" w14:textId="77777777">
        <w:trPr>
          <w:tblCellSpacing w:w="0" w:type="dxa"/>
        </w:trPr>
        <w:tc>
          <w:tcPr>
            <w:tcW w:w="2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56289" w14:textId="77777777" w:rsidR="00460E4D" w:rsidRDefault="000D1C17">
            <w:pPr>
              <w:pStyle w:val="documentskn-mld9addressulli"/>
              <w:spacing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cntc-sec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khemant6997@gmail.com</w:t>
            </w:r>
          </w:p>
          <w:p w14:paraId="7421DA90" w14:textId="77777777" w:rsidR="00460E4D" w:rsidRDefault="000D1C17">
            <w:pPr>
              <w:pStyle w:val="documentskn-mld9addressullinth-last-child1"/>
              <w:spacing w:after="100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cntc-sec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8390060297</w:t>
            </w:r>
          </w:p>
          <w:p w14:paraId="51CABA60" w14:textId="77777777" w:rsidR="00460E4D" w:rsidRDefault="000D1C17">
            <w:pPr>
              <w:pStyle w:val="documentskn-mld9sectiontitle"/>
              <w:spacing w:before="400"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>Date Of Birth</w:t>
            </w:r>
          </w:p>
          <w:p w14:paraId="695CDCA6" w14:textId="77777777" w:rsidR="00460E4D" w:rsidRDefault="000D1C17">
            <w:pPr>
              <w:pStyle w:val="p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10th July 1984 </w:t>
            </w:r>
          </w:p>
          <w:p w14:paraId="2A89BC19" w14:textId="77777777" w:rsidR="00460E4D" w:rsidRDefault="000D1C17">
            <w:pPr>
              <w:pStyle w:val="documentskn-mld9sectiontitle"/>
              <w:spacing w:before="400"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>Skills</w:t>
            </w:r>
          </w:p>
          <w:p w14:paraId="0101E53A" w14:textId="7421A087" w:rsidR="00460E4D" w:rsidRPr="003B2EE5" w:rsidRDefault="003B2EE5" w:rsidP="003B2EE5">
            <w:pPr>
              <w:pStyle w:val="documentskn-mld9ullinth-last-child1"/>
              <w:numPr>
                <w:ilvl w:val="0"/>
                <w:numId w:val="1"/>
              </w:numP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Sales and distribution</w:t>
            </w:r>
          </w:p>
          <w:p w14:paraId="40C382E4" w14:textId="3750B430" w:rsidR="00460E4D" w:rsidRDefault="00111E11" w:rsidP="003B2EE5">
            <w:pPr>
              <w:pStyle w:val="documentskn-mld9ullinth-last-child1"/>
              <w:numPr>
                <w:ilvl w:val="0"/>
                <w:numId w:val="1"/>
              </w:numP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Data analytics</w:t>
            </w:r>
          </w:p>
          <w:p w14:paraId="27812DBD" w14:textId="47A9A512" w:rsidR="00460E4D" w:rsidRDefault="003B2EE5" w:rsidP="003B2EE5">
            <w:pPr>
              <w:pStyle w:val="documentskn-mld9ullinth-last-child1"/>
              <w:numPr>
                <w:ilvl w:val="0"/>
                <w:numId w:val="1"/>
              </w:numP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B2B and E-Commerce</w:t>
            </w:r>
          </w:p>
          <w:p w14:paraId="522E895E" w14:textId="0F47A910" w:rsidR="003B2EE5" w:rsidRDefault="003C024F" w:rsidP="003B2EE5">
            <w:pPr>
              <w:pStyle w:val="documentskn-mld9ullinth-last-child1"/>
              <w:numPr>
                <w:ilvl w:val="0"/>
                <w:numId w:val="1"/>
              </w:numP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Kirana, </w:t>
            </w:r>
            <w:proofErr w:type="spellStart"/>
            <w:r w:rsidR="003B2EE5"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HoReCa</w:t>
            </w:r>
            <w:proofErr w:type="spellEnd"/>
            <w:r w:rsidR="003B2EE5"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and Institutions sales.</w:t>
            </w:r>
          </w:p>
          <w:p w14:paraId="41061CA0" w14:textId="67FF1B23" w:rsidR="003B2EE5" w:rsidRDefault="003B2EE5" w:rsidP="003B2EE5">
            <w:pPr>
              <w:pStyle w:val="documentskn-mld9ullinth-last-child1"/>
              <w:numPr>
                <w:ilvl w:val="0"/>
                <w:numId w:val="1"/>
              </w:numP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Inventory management</w:t>
            </w:r>
          </w:p>
          <w:p w14:paraId="21C4607D" w14:textId="77777777" w:rsidR="00460E4D" w:rsidRDefault="000D1C17">
            <w:pPr>
              <w:pStyle w:val="documentskn-mld9sectiontitle"/>
              <w:spacing w:before="400"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>Education And Training</w:t>
            </w:r>
          </w:p>
          <w:p w14:paraId="05B65110" w14:textId="4A30B3AF" w:rsidR="00460E4D" w:rsidRDefault="003C46C5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2006-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08</w:t>
            </w:r>
          </w:p>
          <w:p w14:paraId="3E508863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txt-bo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PGDBM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: </w:t>
            </w:r>
          </w:p>
          <w:p w14:paraId="328D12EF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Marketing, Commerce</w:t>
            </w:r>
          </w:p>
          <w:p w14:paraId="691C33E9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PICT School of Technology &amp; Management</w:t>
            </w:r>
          </w:p>
          <w:p w14:paraId="7A0070B8" w14:textId="77777777" w:rsidR="00460E4D" w:rsidRDefault="000D1C17">
            <w:pPr>
              <w:spacing w:line="260" w:lineRule="atLeast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Pune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2C01F0F8" w14:textId="7DBAAB3B" w:rsidR="00460E4D" w:rsidRPr="00F33007" w:rsidRDefault="00111E11" w:rsidP="00F33007">
            <w:pPr>
              <w:pStyle w:val="documentskn-mld9disp-blk"/>
              <w:pBdr>
                <w:top w:val="none" w:sz="0" w:space="10" w:color="auto"/>
              </w:pBd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2002-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05</w:t>
            </w:r>
          </w:p>
          <w:p w14:paraId="618629BE" w14:textId="4A4D9A0B" w:rsidR="00460E4D" w:rsidRDefault="000D1C17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G.</w:t>
            </w:r>
            <w:proofErr w:type="gramStart"/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S.College</w:t>
            </w:r>
            <w:proofErr w:type="spellEnd"/>
            <w:proofErr w:type="gramEnd"/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of </w:t>
            </w:r>
            <w:r w:rsidR="00F33007"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Commerce &amp; Economics</w:t>
            </w:r>
          </w:p>
          <w:p w14:paraId="72FC3B15" w14:textId="77777777" w:rsidR="00460E4D" w:rsidRDefault="000D1C17">
            <w:pPr>
              <w:spacing w:line="260" w:lineRule="atLeast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Nagpur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51738565" w14:textId="3001D644" w:rsidR="00460E4D" w:rsidRDefault="00111E11">
            <w:pPr>
              <w:pStyle w:val="documentskn-mld9disp-blk"/>
              <w:pBdr>
                <w:top w:val="none" w:sz="0" w:space="10" w:color="auto"/>
              </w:pBd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04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/2002</w:t>
            </w:r>
          </w:p>
          <w:p w14:paraId="57D15BC4" w14:textId="1E5CAA38" w:rsidR="00460E4D" w:rsidRDefault="00111E11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txt-bo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12</w:t>
            </w:r>
            <w:r w:rsidR="000D1C17">
              <w:rPr>
                <w:rStyle w:val="documentskn-mld9txt-bo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th</w:t>
            </w:r>
            <w:r w:rsidR="000D1C1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Commerce</w:t>
            </w:r>
          </w:p>
          <w:p w14:paraId="15BA5382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Kendriya</w:t>
            </w:r>
            <w:proofErr w:type="spellEnd"/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Vidyalaya, CBCE Board</w:t>
            </w:r>
          </w:p>
          <w:p w14:paraId="2B05BCBC" w14:textId="77777777" w:rsidR="00111E11" w:rsidRDefault="000D1C17">
            <w:pPr>
              <w:spacing w:line="260" w:lineRule="atLeast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Ambajhari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, Nagpur</w:t>
            </w:r>
          </w:p>
          <w:p w14:paraId="781BFCF1" w14:textId="77777777" w:rsidR="00111E11" w:rsidRDefault="00111E11">
            <w:pPr>
              <w:spacing w:line="260" w:lineRule="atLeast"/>
              <w:textAlignment w:val="auto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  <w:p w14:paraId="64C38E8D" w14:textId="6CD444A7" w:rsidR="00111E11" w:rsidRDefault="00111E11" w:rsidP="00111E11">
            <w:pPr>
              <w:pStyle w:val="documentskn-mld9disp-blk"/>
              <w:pBdr>
                <w:top w:val="none" w:sz="0" w:space="10" w:color="auto"/>
              </w:pBdr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04/2000</w:t>
            </w:r>
          </w:p>
          <w:p w14:paraId="3D40B1BB" w14:textId="77777777" w:rsidR="00111E11" w:rsidRDefault="00111E11" w:rsidP="00111E11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txt-bo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10th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: </w:t>
            </w:r>
          </w:p>
          <w:p w14:paraId="75EF2C18" w14:textId="77777777" w:rsidR="00111E11" w:rsidRDefault="00111E11" w:rsidP="00111E11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Kendriya</w:t>
            </w:r>
            <w:proofErr w:type="spellEnd"/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Vidyalaya, CBCE Board</w:t>
            </w:r>
          </w:p>
          <w:p w14:paraId="737B9AC3" w14:textId="77777777" w:rsidR="00111E11" w:rsidRDefault="00111E11" w:rsidP="00111E11">
            <w:pPr>
              <w:spacing w:line="260" w:lineRule="atLeast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Ambajhari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, Nagpur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28226BE2" w14:textId="58E8DABA" w:rsidR="00460E4D" w:rsidRDefault="000D1C17">
            <w:pPr>
              <w:spacing w:line="260" w:lineRule="atLeast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4B9185C8" w14:textId="77777777" w:rsidR="00460E4D" w:rsidRDefault="000D1C17">
            <w:pPr>
              <w:pStyle w:val="documentskn-mld9sectiontitle"/>
              <w:spacing w:before="400"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>Languages</w:t>
            </w:r>
          </w:p>
          <w:p w14:paraId="28C62AD7" w14:textId="77777777" w:rsidR="00460E4D" w:rsidRDefault="000D1C17">
            <w:pPr>
              <w:pStyle w:val="documentlangSecsinglecolumn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txt-bo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Hindi, Gujarati, Marathi, English</w:t>
            </w:r>
            <w:r>
              <w:rPr>
                <w:rStyle w:val="documentlangSecfieldany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: First Language</w:t>
            </w:r>
            <w:r>
              <w:rPr>
                <w:rStyle w:val="documentskn-mld9nativeLangParafie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</w:tc>
        <w:tc>
          <w:tcPr>
            <w:tcW w:w="310" w:type="dxa"/>
            <w:tcBorders>
              <w:right w:val="single" w:sz="8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64422" w14:textId="77777777" w:rsidR="00460E4D" w:rsidRDefault="00460E4D">
            <w:pPr>
              <w:pStyle w:val="documentmiddleleftcellParagraph"/>
              <w:pBdr>
                <w:right w:val="none" w:sz="0" w:space="0" w:color="auto"/>
              </w:pBdr>
              <w:spacing w:line="260" w:lineRule="atLeast"/>
              <w:textAlignment w:val="auto"/>
              <w:rPr>
                <w:rStyle w:val="documentmiddleleftcell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50B7E0" w14:textId="77777777" w:rsidR="00460E4D" w:rsidRDefault="00460E4D">
            <w:pPr>
              <w:pStyle w:val="documentmiddleleftcellParagraph"/>
              <w:pBdr>
                <w:right w:val="none" w:sz="0" w:space="0" w:color="auto"/>
              </w:pBdr>
              <w:spacing w:line="260" w:lineRule="atLeast"/>
              <w:textAlignment w:val="auto"/>
              <w:rPr>
                <w:rStyle w:val="documentmiddleleftcell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AD8F3" w14:textId="6DCB7BA5" w:rsidR="00460E4D" w:rsidRDefault="000D1C17">
            <w:pPr>
              <w:pStyle w:val="documentskn-mld9name"/>
              <w:spacing w:line="720" w:lineRule="exact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noProof/>
                <w:color w:val="2A2A2A"/>
                <w:lang w:val="en-IN" w:eastAsia="en-IN"/>
              </w:rPr>
              <w:drawing>
                <wp:anchor distT="0" distB="0" distL="114300" distR="114300" simplePos="0" relativeHeight="251657216" behindDoc="0" locked="0" layoutInCell="1" allowOverlap="1" wp14:anchorId="2D546627" wp14:editId="19DFB5BF">
                  <wp:simplePos x="0" y="0"/>
                  <wp:positionH relativeFrom="column">
                    <wp:posOffset>-241300</wp:posOffset>
                  </wp:positionH>
                  <wp:positionV relativeFrom="line">
                    <wp:posOffset>0</wp:posOffset>
                  </wp:positionV>
                  <wp:extent cx="38735" cy="521283"/>
                  <wp:effectExtent l="0" t="0" r="0" b="0"/>
                  <wp:wrapNone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" cy="52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F698A">
              <w:rPr>
                <w:rStyle w:val="span"/>
                <w:rFonts w:ascii="Source Sans Pro Light" w:eastAsia="Source Sans Pro Light" w:hAnsi="Source Sans Pro Light" w:cs="Source Sans Pro Light"/>
                <w:color w:val="2A2A2A"/>
              </w:rPr>
              <w:t>Kondapalli</w:t>
            </w:r>
            <w:r>
              <w:rPr>
                <w:rStyle w:val="documentskn-mld9right-box"/>
                <w:rFonts w:ascii="Source Sans Pro Light" w:eastAsia="Source Sans Pro Light" w:hAnsi="Source Sans Pro Light" w:cs="Source Sans Pro Light"/>
                <w:color w:val="2A2A2A"/>
              </w:rPr>
              <w:t xml:space="preserve"> </w:t>
            </w:r>
            <w:r>
              <w:rPr>
                <w:rStyle w:val="span"/>
                <w:rFonts w:ascii="Source Sans Pro Light" w:eastAsia="Source Sans Pro Light" w:hAnsi="Source Sans Pro Light" w:cs="Source Sans Pro Light"/>
                <w:color w:val="2A2A2A"/>
              </w:rPr>
              <w:t>Hemant</w:t>
            </w:r>
          </w:p>
          <w:p w14:paraId="4351D48B" w14:textId="77777777" w:rsidR="00460E4D" w:rsidRDefault="000D1C17">
            <w:pPr>
              <w:pStyle w:val="gap-btn-hidden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 </w:t>
            </w:r>
          </w:p>
          <w:p w14:paraId="3553B269" w14:textId="77777777" w:rsidR="00460E4D" w:rsidRDefault="000D1C17">
            <w:pPr>
              <w:pStyle w:val="documentskn-mld9sectiontitle"/>
              <w:spacing w:before="8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t>Summary</w:t>
            </w:r>
          </w:p>
          <w:p w14:paraId="66F03EC8" w14:textId="77777777" w:rsidR="00460E4D" w:rsidRDefault="000D1C17">
            <w:pPr>
              <w:pStyle w:val="p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Career Objectives To pursue a career where hard work, professionalism, commitment and contribution to the organization drives the growth of an individual and offers me tremendous challenges and opportunities.</w:t>
            </w:r>
          </w:p>
          <w:p w14:paraId="29A57A4A" w14:textId="77777777" w:rsidR="00460E4D" w:rsidRDefault="000D1C17">
            <w:pPr>
              <w:pStyle w:val="documentskn-mld9sectiontitle"/>
              <w:spacing w:before="4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t>Experience</w:t>
            </w:r>
          </w:p>
          <w:p w14:paraId="262E6C10" w14:textId="76EA3C7C" w:rsidR="006828E5" w:rsidRDefault="006828E5" w:rsidP="006828E5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Marico Ltd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–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Associate</w:t>
            </w:r>
            <w:r w:rsidR="004435DF"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Area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Manager Sales</w:t>
            </w:r>
          </w:p>
          <w:p w14:paraId="5DF469AB" w14:textId="1EF2F432" w:rsidR="006828E5" w:rsidRDefault="006828E5" w:rsidP="006828E5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Ahmedabad</w:t>
            </w:r>
            <w:r w:rsidR="00DD0138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(Gujrat Nort)</w:t>
            </w: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, India</w:t>
            </w:r>
            <w:r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0486A662" w14:textId="5C94E7D4" w:rsidR="006828E5" w:rsidRDefault="00DD0138" w:rsidP="006828E5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Sep</w:t>
            </w:r>
            <w:r w:rsidR="006828E5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202</w:t>
            </w: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3</w:t>
            </w:r>
            <w:r w:rsidR="006828E5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– </w:t>
            </w: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Till Date</w:t>
            </w:r>
          </w:p>
          <w:p w14:paraId="4EB2F2DF" w14:textId="77777777" w:rsidR="001563D1" w:rsidRDefault="001563D1">
            <w:pPr>
              <w:pStyle w:val="documentskn-mld9disp-blk"/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</w:p>
          <w:p w14:paraId="18CDDC40" w14:textId="32CB60FC" w:rsidR="00AF4917" w:rsidRPr="00F03666" w:rsidRDefault="00AF4917" w:rsidP="00AF491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F03666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Formulation of Sales Strategies</w:t>
            </w:r>
          </w:p>
          <w:p w14:paraId="2C874E41" w14:textId="77777777" w:rsidR="00AF4917" w:rsidRPr="00F03666" w:rsidRDefault="00AF4917" w:rsidP="00AF491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F03666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Planning and Achieving sales targets and Sales led initiatives - outlet expansion, growth, and experimentation etc., for the depot through a team of Sales Officers.</w:t>
            </w:r>
          </w:p>
          <w:p w14:paraId="5DD1E6A2" w14:textId="77777777" w:rsidR="00AF4917" w:rsidRPr="00F03666" w:rsidRDefault="00AF4917" w:rsidP="00AF491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F03666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Setting and strengthening of Distribution system</w:t>
            </w:r>
          </w:p>
          <w:p w14:paraId="5889B894" w14:textId="77777777" w:rsidR="00AF4917" w:rsidRPr="00F03666" w:rsidRDefault="00AF4917" w:rsidP="00AF491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F03666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Supply Chain Management for the depot</w:t>
            </w:r>
          </w:p>
          <w:p w14:paraId="367AFCE7" w14:textId="77777777" w:rsidR="00AF4917" w:rsidRPr="00F03666" w:rsidRDefault="00AF4917" w:rsidP="00AF491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F03666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Creative Planning for sales related activities for the area to drive volumes, visibility, and </w:t>
            </w:r>
            <w:proofErr w:type="gramStart"/>
            <w:r w:rsidRPr="00F03666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reach</w:t>
            </w:r>
            <w:proofErr w:type="gramEnd"/>
          </w:p>
          <w:p w14:paraId="2744FC6A" w14:textId="77777777" w:rsidR="00AF4917" w:rsidRPr="00F03666" w:rsidRDefault="00AF4917" w:rsidP="00AF4917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textAlignment w:val="auto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F03666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Overall Development (Coaching, Growth) of the team</w:t>
            </w:r>
          </w:p>
          <w:p w14:paraId="4DB15934" w14:textId="513DDA3B" w:rsidR="001563D1" w:rsidRPr="001A0039" w:rsidRDefault="00AF4917" w:rsidP="001A0039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textAlignment w:val="auto"/>
              <w:rPr>
                <w:rStyle w:val="documentskn-mld9txt-capitalize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F03666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Driving central thrust areas &amp; key projects within the territory</w:t>
            </w:r>
          </w:p>
          <w:p w14:paraId="4C51377B" w14:textId="421C2B2E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Jio Mart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City Business Lead</w:t>
            </w:r>
          </w:p>
          <w:p w14:paraId="62CA5847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Ahmedabad, India</w:t>
            </w:r>
            <w:r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07A97988" w14:textId="5543DC7C" w:rsidR="00460E4D" w:rsidRDefault="001F698A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May 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2022 </w:t>
            </w:r>
            <w:r w:rsidR="001563D1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–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  <w:r w:rsidR="001563D1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Aug 2023</w:t>
            </w:r>
          </w:p>
          <w:p w14:paraId="0BA812CD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Enhanced sales-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kirana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/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HoReCa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/JSK &amp; Institution volume through skilled support to both new and inactive customers.</w:t>
            </w:r>
          </w:p>
          <w:p w14:paraId="49E60562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Gained market share in new sales performance through aggressive team training.</w:t>
            </w:r>
          </w:p>
          <w:p w14:paraId="18696250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Developing and implementing sales strategies to achieve sales targets and maximize revenue for FMCG products.</w:t>
            </w:r>
          </w:p>
          <w:p w14:paraId="1DED4525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Managing team of sales representatives, providing guidance, training, and support to ensure effective sales performance.</w:t>
            </w:r>
          </w:p>
          <w:p w14:paraId="32826B1E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Conducting market research to identify customer needs, preferences, and competitor activities.</w:t>
            </w:r>
          </w:p>
          <w:p w14:paraId="50542D19" w14:textId="77777777" w:rsidR="00460E4D" w:rsidRDefault="000D1C17" w:rsidP="00584D12">
            <w:pPr>
              <w:pStyle w:val="documentskn-mld9ullinth-last-child1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Monitoring market trends, analyzing data, and generating insights to drive business growth and make informed decisions.</w:t>
            </w:r>
          </w:p>
          <w:p w14:paraId="4433C0EE" w14:textId="77777777" w:rsidR="001A0039" w:rsidRDefault="001A0039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</w:p>
          <w:p w14:paraId="2EEBE414" w14:textId="77777777" w:rsidR="001A0039" w:rsidRDefault="001A0039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</w:p>
          <w:p w14:paraId="64593911" w14:textId="77777777" w:rsidR="001A0039" w:rsidRDefault="001A0039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</w:p>
          <w:p w14:paraId="69B57112" w14:textId="77777777" w:rsidR="001A0039" w:rsidRDefault="001A0039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</w:p>
          <w:p w14:paraId="041DD0E0" w14:textId="77777777" w:rsidR="001A0039" w:rsidRDefault="001A0039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</w:p>
          <w:p w14:paraId="4852F1B2" w14:textId="70BFAB5C" w:rsidR="00460E4D" w:rsidRDefault="000D1C17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lastRenderedPageBreak/>
              <w:t>Metro Cash and Carry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</w:t>
            </w:r>
            <w:r w:rsidR="001F698A"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–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</w:t>
            </w:r>
            <w:r w:rsidR="001F698A"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Sr.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Assistant General Manager</w:t>
            </w:r>
            <w:r w:rsidR="006D404B"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Sales &amp; Operations</w:t>
            </w:r>
          </w:p>
          <w:p w14:paraId="310F1CCC" w14:textId="42E442D3" w:rsidR="00460E4D" w:rsidRDefault="006D404B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Surat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, India</w:t>
            </w:r>
            <w:r w:rsidR="000D1C17"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2BD07D80" w14:textId="7C112EB5" w:rsidR="00460E4D" w:rsidRDefault="006D404B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10/2019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–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04/2022</w:t>
            </w:r>
          </w:p>
          <w:p w14:paraId="786B6499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Prepare roadmap independently and ability to drive &amp; achieve sales targets through sales team month on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month</w:t>
            </w:r>
            <w:proofErr w:type="gramEnd"/>
          </w:p>
          <w:p w14:paraId="4AFF3E43" w14:textId="78C7966A" w:rsidR="00460E4D" w:rsidRDefault="006D404B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Accountable for Sales in </w:t>
            </w:r>
            <w:r w:rsidR="000D1C1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Trader (Kirana), </w:t>
            </w:r>
            <w:proofErr w:type="spellStart"/>
            <w:r w:rsidR="000D1C1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HoReCa</w:t>
            </w:r>
            <w:proofErr w:type="spellEnd"/>
            <w:r w:rsidR="000D1C1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&amp; Complementary segments</w:t>
            </w:r>
          </w:p>
          <w:p w14:paraId="3D0473C5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Lead the team of Department Managers, Team Leader, Key Account Managers &amp; Field Sales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force</w:t>
            </w:r>
            <w:proofErr w:type="gramEnd"/>
          </w:p>
          <w:p w14:paraId="6EDA27D4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Ensure an increase in the buying customer base with a long-term and sustainable approach by focusing on the customers need and product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mix</w:t>
            </w:r>
            <w:proofErr w:type="gramEnd"/>
          </w:p>
          <w:p w14:paraId="4236D2FF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Ensure sustainable business leading to additional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revenue</w:t>
            </w:r>
            <w:proofErr w:type="gramEnd"/>
          </w:p>
          <w:p w14:paraId="13AA0EE5" w14:textId="77777777" w:rsidR="006D404B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Developing Strong relationship with Key customers in Trader,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HoReCa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&amp; Complementary segments</w:t>
            </w:r>
          </w:p>
          <w:p w14:paraId="1317E782" w14:textId="50BD9280" w:rsidR="00460E4D" w:rsidRPr="006D404B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6D404B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Analyze sales statistics gathered by the staffs to determine sales potential and inventory requirements and to monitor customers' </w:t>
            </w:r>
            <w:proofErr w:type="gramStart"/>
            <w:r w:rsidRPr="006D404B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preferences</w:t>
            </w:r>
            <w:proofErr w:type="gramEnd"/>
          </w:p>
          <w:p w14:paraId="17192AB7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Provides information by collecting, analyzing, and summarizing data and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trends</w:t>
            </w:r>
            <w:proofErr w:type="gramEnd"/>
          </w:p>
          <w:p w14:paraId="3B8862B5" w14:textId="77777777" w:rsidR="00460E4D" w:rsidRDefault="000D1C17" w:rsidP="00584D12">
            <w:pPr>
              <w:pStyle w:val="documentskn-mld9ullinth-last-child1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Monitoring your team's performance and motivating them to reach targets.</w:t>
            </w:r>
          </w:p>
          <w:p w14:paraId="7A3F8461" w14:textId="77777777" w:rsidR="00460E4D" w:rsidRDefault="000D1C17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Hygienic Research Institute, HRIPL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Area Sales Manager</w:t>
            </w:r>
          </w:p>
          <w:p w14:paraId="71C67A24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Nagpur</w:t>
            </w:r>
            <w:r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6648AF7C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05/2019 - 10/2019</w:t>
            </w:r>
          </w:p>
          <w:p w14:paraId="0D81245B" w14:textId="6856B702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Maintaining and</w:t>
            </w:r>
            <w:r w:rsidR="006D404B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increasing sales of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company's</w:t>
            </w:r>
            <w:proofErr w:type="gramEnd"/>
            <w:r w:rsidR="006D404B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through increase in coverage</w:t>
            </w:r>
          </w:p>
          <w:p w14:paraId="2E5C77A6" w14:textId="37BACB01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Reaching th</w:t>
            </w:r>
            <w:r w:rsidR="006D404B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 targets and goals set for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area</w:t>
            </w:r>
            <w:r w:rsidR="006D404B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with daily </w:t>
            </w:r>
            <w:proofErr w:type="gramStart"/>
            <w:r w:rsidR="006D404B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tracking</w:t>
            </w:r>
            <w:proofErr w:type="gramEnd"/>
          </w:p>
          <w:p w14:paraId="2C66E4D0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Establishing, maintaining and expanding your customer base</w:t>
            </w:r>
          </w:p>
          <w:p w14:paraId="0264BA4F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Servicing the needs of your existing customers</w:t>
            </w:r>
          </w:p>
          <w:p w14:paraId="6D4C2BC2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Increasing business opportunities through various routes to market</w:t>
            </w:r>
          </w:p>
          <w:p w14:paraId="1E37A120" w14:textId="107A373E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Setting sales targets for individual </w:t>
            </w:r>
            <w:r w:rsidR="006D404B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Sales officers</w:t>
            </w:r>
          </w:p>
          <w:p w14:paraId="572D058A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Recruiting and training sales staff</w:t>
            </w:r>
          </w:p>
          <w:p w14:paraId="753A72D2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Allocating areas to sales representatives</w:t>
            </w:r>
          </w:p>
          <w:p w14:paraId="5E53CD83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Developing sales strategies and setting targets</w:t>
            </w:r>
          </w:p>
          <w:p w14:paraId="4FFFF1BB" w14:textId="78A1B669" w:rsidR="00460E4D" w:rsidRDefault="006D404B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Monitoring</w:t>
            </w:r>
            <w:r w:rsidR="000D1C1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team's performance and motivating them to reach </w:t>
            </w:r>
            <w:proofErr w:type="gramStart"/>
            <w:r w:rsidR="000D1C1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targets</w:t>
            </w:r>
            <w:proofErr w:type="gramEnd"/>
          </w:p>
          <w:p w14:paraId="28E9764A" w14:textId="1FB9C71D" w:rsidR="00460E4D" w:rsidRDefault="00460E4D" w:rsidP="006D404B">
            <w:pPr>
              <w:pStyle w:val="documentskn-mld9ulli"/>
              <w:spacing w:line="260" w:lineRule="atLeast"/>
              <w:ind w:left="200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  <w:p w14:paraId="1F6BC92E" w14:textId="243BC388" w:rsidR="00460E4D" w:rsidRDefault="00460E4D" w:rsidP="006D404B">
            <w:pPr>
              <w:pStyle w:val="documentskn-mld9ullinth-last-child1"/>
              <w:spacing w:line="260" w:lineRule="atLeast"/>
              <w:ind w:left="200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  <w:p w14:paraId="0511AA74" w14:textId="58C5F797" w:rsidR="00460E4D" w:rsidRDefault="000D1C17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Metro Cash and Carry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Assistant General Manager</w:t>
            </w:r>
            <w:r w:rsidR="006D404B"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- Sales</w:t>
            </w:r>
          </w:p>
          <w:p w14:paraId="11C4D539" w14:textId="0403E81D" w:rsidR="00460E4D" w:rsidRDefault="003159FB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Ahmedabad, Gujrat</w:t>
            </w:r>
            <w:r w:rsidR="000D1C17"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47349E35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02/2018 - 05/2019</w:t>
            </w:r>
          </w:p>
          <w:p w14:paraId="2C664669" w14:textId="77777777" w:rsidR="00420CF0" w:rsidRDefault="000D1C17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Enhanced team engagement and performance with daily updates and informational meetings.</w:t>
            </w:r>
          </w:p>
          <w:p w14:paraId="610D2705" w14:textId="69C10193" w:rsidR="006D404B" w:rsidRPr="00420CF0" w:rsidRDefault="006D404B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420CF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Articles level planning for sustainable and profitable sales.</w:t>
            </w:r>
          </w:p>
          <w:p w14:paraId="26B9DF4E" w14:textId="46AF91F9" w:rsidR="00420CF0" w:rsidRDefault="00420CF0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Sales projection and stock planning.</w:t>
            </w:r>
          </w:p>
          <w:p w14:paraId="136DFCE3" w14:textId="4D0585AF" w:rsidR="00460E4D" w:rsidRPr="003159FB" w:rsidRDefault="000D1C17" w:rsidP="003159FB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Applied knowledge of coverage needs and individual employee strengths to produce successful team schedules.</w:t>
            </w:r>
          </w:p>
          <w:p w14:paraId="7D8B3D45" w14:textId="77777777" w:rsidR="00460E4D" w:rsidRDefault="000D1C17" w:rsidP="00584D12">
            <w:pPr>
              <w:pStyle w:val="documentskn-mld9ullinth-last-child1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Led sales planning, development and account management to grow existing accounts and establish new sales accounts.</w:t>
            </w:r>
          </w:p>
          <w:p w14:paraId="61BA71BB" w14:textId="77777777" w:rsidR="00460E4D" w:rsidRDefault="000D1C17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lastRenderedPageBreak/>
              <w:t>Marico Ltd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Territory Sales Executive</w:t>
            </w:r>
          </w:p>
          <w:p w14:paraId="48AA01E7" w14:textId="488F1B93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Amravati</w:t>
            </w:r>
            <w:r w:rsidR="003159FB">
              <w:rPr>
                <w:rStyle w:val="documentskn-mld9right-box"/>
                <w:rFonts w:eastAsia="Source Sans Pro"/>
              </w:rPr>
              <w:t xml:space="preserve">, </w:t>
            </w:r>
            <w:proofErr w:type="spellStart"/>
            <w:r w:rsidR="003159FB" w:rsidRPr="003159FB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Maharastra</w:t>
            </w:r>
            <w:proofErr w:type="spellEnd"/>
          </w:p>
          <w:p w14:paraId="3D17D522" w14:textId="6EDDC451" w:rsidR="00460E4D" w:rsidRDefault="00420CF0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10/2013 - 02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/2018</w:t>
            </w:r>
          </w:p>
          <w:p w14:paraId="56584780" w14:textId="3AF408FD" w:rsidR="00460E4D" w:rsidRDefault="00420CF0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Was responsible for delivering growth on sales numbers over previous year in the assigned territory.</w:t>
            </w:r>
          </w:p>
          <w:p w14:paraId="13BBE4A7" w14:textId="12842012" w:rsidR="00460E4D" w:rsidRDefault="00420CF0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Turnover of 3 Cr per month in 3 Super Distributor’s and 60 sub stockiest.</w:t>
            </w:r>
          </w:p>
          <w:p w14:paraId="2A3F8468" w14:textId="71CF0FD4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Responsible for both primary and secondary delivery for the company</w:t>
            </w:r>
            <w:r w:rsidR="00420CF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.</w:t>
            </w:r>
          </w:p>
          <w:p w14:paraId="61C743ED" w14:textId="77777777" w:rsidR="00460E4D" w:rsidRDefault="000D1C17" w:rsidP="00584D12">
            <w:pPr>
              <w:pStyle w:val="documentskn-mld9ullinth-last-child1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Also responsible for new product developments and proper launch.</w:t>
            </w:r>
          </w:p>
          <w:p w14:paraId="3485B324" w14:textId="77777777" w:rsidR="00460E4D" w:rsidRDefault="000D1C17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DIAGEO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Territory Sales Manager </w:t>
            </w:r>
          </w:p>
          <w:p w14:paraId="08362FF8" w14:textId="4672FCBF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N</w:t>
            </w:r>
            <w:r w:rsidR="003159FB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agpur, </w:t>
            </w:r>
            <w:proofErr w:type="spellStart"/>
            <w:r w:rsidR="003159FB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Maharastra</w:t>
            </w:r>
            <w:proofErr w:type="spellEnd"/>
          </w:p>
          <w:p w14:paraId="21DADFF0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06/2013 - 10/2013</w:t>
            </w:r>
          </w:p>
          <w:p w14:paraId="64CDBF6B" w14:textId="1EF16534" w:rsidR="00460E4D" w:rsidRDefault="003159FB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Responsible to deliver sales in</w:t>
            </w:r>
            <w:r w:rsidR="000D1C1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9 distri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cts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of </w:t>
            </w:r>
            <w:r w:rsidR="000D1C1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Nagpur</w:t>
            </w:r>
            <w:proofErr w:type="gramEnd"/>
            <w:r w:rsidR="000D1C17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HQ</w:t>
            </w:r>
          </w:p>
          <w:p w14:paraId="443565C8" w14:textId="24150A8B" w:rsidR="00460E4D" w:rsidRDefault="003159FB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Responsible to increase the market share in the assigned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territory</w:t>
            </w:r>
            <w:proofErr w:type="gram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4F8E7170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Handled mainly HORECA (All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5 and 3 star</w:t>
            </w:r>
            <w:proofErr w:type="gram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hotels, Pubs and Clubs) channels, responsible to deliver all premium brands for high saliency</w:t>
            </w:r>
          </w:p>
          <w:p w14:paraId="26A2AFFA" w14:textId="77777777" w:rsidR="00460E4D" w:rsidRDefault="000D1C17" w:rsidP="00584D12">
            <w:pPr>
              <w:pStyle w:val="documentskn-mld9ullinth-last-child1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Responsible for all activation and promotions related work for brand building.</w:t>
            </w:r>
          </w:p>
          <w:p w14:paraId="4A45DEF0" w14:textId="77777777" w:rsidR="00460E4D" w:rsidRDefault="000D1C17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Hindustan Unilever Ltd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Territory sales officer</w:t>
            </w:r>
          </w:p>
          <w:p w14:paraId="12295C12" w14:textId="589FD3E5" w:rsidR="00420CF0" w:rsidRDefault="00420CF0">
            <w:pPr>
              <w:pStyle w:val="documentskn-mld9disp-blk"/>
              <w:spacing w:line="260" w:lineRule="atLeast"/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Aurangabad</w:t>
            </w:r>
            <w:r w:rsidR="003159FB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, </w:t>
            </w:r>
            <w:proofErr w:type="spellStart"/>
            <w:r w:rsidR="003159FB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Maharastra</w:t>
            </w:r>
            <w:proofErr w:type="spellEnd"/>
          </w:p>
          <w:p w14:paraId="75868436" w14:textId="711D7549" w:rsidR="00460E4D" w:rsidRDefault="000D1C17">
            <w:pPr>
              <w:pStyle w:val="documentskn-mld9disp-blk"/>
              <w:spacing w:line="260" w:lineRule="atLeast"/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02/2011 - 05/2013</w:t>
            </w:r>
          </w:p>
          <w:p w14:paraId="3545F89E" w14:textId="77777777" w:rsidR="00420CF0" w:rsidRDefault="00420CF0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</w:p>
          <w:p w14:paraId="620CEA2A" w14:textId="4AEE6390" w:rsidR="00460E4D" w:rsidRPr="00420CF0" w:rsidRDefault="000D1C17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Handled </w:t>
            </w:r>
            <w:r w:rsidR="00420CF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2 distributors in 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Aurangabad rural market </w:t>
            </w:r>
            <w:r w:rsidR="00420CF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with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4 Cr</w:t>
            </w:r>
            <w:r w:rsidR="00420CF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</w:t>
            </w:r>
            <w:r w:rsidRPr="00420CF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verage turnover every month</w:t>
            </w:r>
            <w:r w:rsidR="00420CF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.</w:t>
            </w:r>
          </w:p>
          <w:p w14:paraId="64E9EA6C" w14:textId="34658AD8" w:rsidR="00460E4D" w:rsidRPr="00420CF0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Monthly targets achievement both pc wise and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catagorywise</w:t>
            </w:r>
            <w:proofErr w:type="spellEnd"/>
          </w:p>
          <w:p w14:paraId="7CD321D9" w14:textId="75DE44F3" w:rsidR="00460E4D" w:rsidRDefault="00420CF0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Launched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Shaktimaan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and Shakti project in my </w:t>
            </w:r>
            <w:proofErr w:type="spellStart"/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teritory</w:t>
            </w:r>
            <w:proofErr w:type="spellEnd"/>
            <w:proofErr w:type="gramEnd"/>
          </w:p>
          <w:p w14:paraId="4AC68242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Distribution of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tatadocomo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in less than 20 k town</w:t>
            </w:r>
          </w:p>
          <w:p w14:paraId="3C8004B4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Achievements and Awards:</w:t>
            </w:r>
          </w:p>
          <w:p w14:paraId="1641485B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Award for first ever RM Dream team for perfect stores for west region top 11</w:t>
            </w:r>
          </w:p>
          <w:p w14:paraId="6181922A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Doubled the coverage (Outlets) in my territory resulting doubling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business</w:t>
            </w:r>
            <w:proofErr w:type="gramEnd"/>
          </w:p>
          <w:p w14:paraId="42D13D8F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Launched successfully SM2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project</w:t>
            </w:r>
            <w:proofErr w:type="gramEnd"/>
          </w:p>
          <w:p w14:paraId="70336ACB" w14:textId="77777777" w:rsidR="00460E4D" w:rsidRDefault="000D1C17" w:rsidP="00584D12">
            <w:pPr>
              <w:pStyle w:val="documentskn-mld9ullinth-last-child1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Awarded for topping two consecutive quarters for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region</w:t>
            </w:r>
            <w:proofErr w:type="gramEnd"/>
          </w:p>
          <w:p w14:paraId="7F94D166" w14:textId="3E384D89" w:rsidR="00460E4D" w:rsidRDefault="000D1C17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United Spirits Ltd, From</w:t>
            </w:r>
            <w:r w:rsidR="001F698A"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Nov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Territory Sales Executive</w:t>
            </w:r>
          </w:p>
          <w:p w14:paraId="0B322660" w14:textId="5E87DEC1" w:rsidR="00460E4D" w:rsidRDefault="003159FB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Durg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, Chhattisgarh</w:t>
            </w:r>
          </w:p>
          <w:p w14:paraId="1DF6EF25" w14:textId="61D16A81" w:rsidR="00460E4D" w:rsidRDefault="007F6B7B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1</w:t>
            </w:r>
            <w:r w:rsidR="000D1C17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1/2009 - 02/2011</w:t>
            </w:r>
          </w:p>
          <w:p w14:paraId="25410FBF" w14:textId="64BF1A2F" w:rsidR="00460E4D" w:rsidRDefault="00420CF0" w:rsidP="00584D12">
            <w:pPr>
              <w:pStyle w:val="documentskn-mld9ulli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Increased market share of USL in my territory for Premium scotches and BIO brands.</w:t>
            </w:r>
          </w:p>
          <w:p w14:paraId="4C05D9CB" w14:textId="6F5F7377" w:rsidR="00460E4D" w:rsidRDefault="00420CF0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Met sales targets month on month with sales growth over previous month through distribution</w:t>
            </w:r>
            <w:r w:rsidR="00C85AF1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and BTL activities.</w:t>
            </w:r>
          </w:p>
          <w:p w14:paraId="17811E8F" w14:textId="77777777" w:rsidR="00460E4D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Marketing activities for end users and brand awareness</w:t>
            </w:r>
          </w:p>
          <w:p w14:paraId="335116DA" w14:textId="1C545EED" w:rsidR="00460E4D" w:rsidRPr="00420CF0" w:rsidRDefault="000D1C17" w:rsidP="00584D12">
            <w:pPr>
              <w:pStyle w:val="documentskn-mld9ulli"/>
              <w:numPr>
                <w:ilvl w:val="0"/>
                <w:numId w:val="12"/>
              </w:num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 w:rsidRPr="00420CF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New Brand Launches</w:t>
            </w:r>
            <w:r w:rsidR="00C85AF1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like Wines and </w:t>
            </w:r>
            <w:proofErr w:type="spellStart"/>
            <w:r w:rsidR="00C85AF1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Romonov</w:t>
            </w:r>
            <w:proofErr w:type="spellEnd"/>
            <w:r w:rsidR="00C85AF1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orange Vodka</w:t>
            </w:r>
          </w:p>
          <w:p w14:paraId="4842F2E6" w14:textId="77777777" w:rsidR="001A0039" w:rsidRDefault="001A0039" w:rsidP="00C85AF1">
            <w:pPr>
              <w:pStyle w:val="documentskn-mld9sectiontitle"/>
              <w:spacing w:before="4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</w:p>
          <w:p w14:paraId="06A6F1BB" w14:textId="06E2DCF2" w:rsidR="00C85AF1" w:rsidRDefault="00C85AF1" w:rsidP="00C85AF1">
            <w:pPr>
              <w:pStyle w:val="documentskn-mld9sectiontitle"/>
              <w:spacing w:before="4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lastRenderedPageBreak/>
              <w:t>Achievements And Awards</w:t>
            </w:r>
          </w:p>
          <w:p w14:paraId="48E68B47" w14:textId="783E3C94" w:rsidR="00460E4D" w:rsidRDefault="00460E4D" w:rsidP="00C85AF1">
            <w:pPr>
              <w:pStyle w:val="documentskn-mld9ulli"/>
              <w:spacing w:line="260" w:lineRule="atLeast"/>
              <w:ind w:left="200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  <w:p w14:paraId="4F79F3B7" w14:textId="77777777" w:rsidR="00460E4D" w:rsidRDefault="000D1C17" w:rsidP="00420CF0">
            <w:pPr>
              <w:pStyle w:val="documentskn-mld9ulli"/>
              <w:spacing w:line="260" w:lineRule="atLeast"/>
              <w:ind w:left="200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Won Premium ka </w:t>
            </w:r>
            <w:proofErr w:type="gram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maharaja</w:t>
            </w:r>
            <w:proofErr w:type="gramEnd"/>
          </w:p>
          <w:p w14:paraId="148793EB" w14:textId="6BCA7420" w:rsidR="00460E4D" w:rsidRDefault="000D1C17" w:rsidP="00420CF0">
            <w:pPr>
              <w:pStyle w:val="documentskn-mld9ullinth-last-child1"/>
              <w:spacing w:line="260" w:lineRule="atLeast"/>
              <w:ind w:left="200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Sold BIO in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durg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with growth of over 700</w:t>
            </w:r>
            <w:r w:rsidR="00C85AF1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%</w:t>
            </w:r>
          </w:p>
          <w:p w14:paraId="30424915" w14:textId="77777777" w:rsidR="00460E4D" w:rsidRDefault="000D1C17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Pidilite</w:t>
            </w:r>
            <w:proofErr w:type="spellEnd"/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Industries Ltd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Territory Sales </w:t>
            </w:r>
            <w:proofErr w:type="spellStart"/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Incharge</w:t>
            </w:r>
            <w:proofErr w:type="spellEnd"/>
          </w:p>
          <w:p w14:paraId="79FA72A2" w14:textId="00A30D27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Nagpur</w:t>
            </w:r>
            <w:r w:rsidR="003159FB">
              <w:rPr>
                <w:rStyle w:val="documentskn-mld9right-box"/>
                <w:rFonts w:eastAsia="Source Sans Pro"/>
              </w:rPr>
              <w:t xml:space="preserve">, </w:t>
            </w:r>
            <w:proofErr w:type="spellStart"/>
            <w:r w:rsidR="003159FB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Maharastra</w:t>
            </w:r>
            <w:proofErr w:type="spellEnd"/>
          </w:p>
          <w:p w14:paraId="180CA00C" w14:textId="77777777" w:rsidR="00460E4D" w:rsidRDefault="000D1C17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10/2008 - 08/2009</w:t>
            </w:r>
          </w:p>
          <w:p w14:paraId="3764B51E" w14:textId="46312AF8" w:rsidR="00460E4D" w:rsidRDefault="00C85AF1" w:rsidP="00584D12">
            <w:pPr>
              <w:pStyle w:val="documentskn-mld9ullinth-last-child1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Driving sales by managing Super stockiest and Sub-stockiest channel.</w:t>
            </w:r>
          </w:p>
          <w:p w14:paraId="674A4675" w14:textId="57E20AAE" w:rsidR="00C85AF1" w:rsidRDefault="00C85AF1" w:rsidP="00584D12">
            <w:pPr>
              <w:pStyle w:val="documentskn-mld9ullinth-last-child1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Distribution drives on low saliency brands and lowering the dependency on key SKU’s.</w:t>
            </w:r>
          </w:p>
          <w:p w14:paraId="15C08F47" w14:textId="0B5FFD60" w:rsidR="00C85AF1" w:rsidRDefault="00C85AF1" w:rsidP="00584D12">
            <w:pPr>
              <w:pStyle w:val="documentskn-mld9ullinth-last-child1"/>
              <w:numPr>
                <w:ilvl w:val="0"/>
                <w:numId w:val="12"/>
              </w:numPr>
              <w:spacing w:before="120"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Promotion activities for Meson’s and Carpenters for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Fevicol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brand awareness and usage benefits. Also done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Rangeela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Drawing competitions in various schools for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Fevicol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Rangeela</w:t>
            </w:r>
            <w:proofErr w:type="spellEnd"/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Color brands.</w:t>
            </w:r>
          </w:p>
          <w:p w14:paraId="73BA8FE1" w14:textId="77777777" w:rsidR="00460E4D" w:rsidRDefault="000D1C17">
            <w:pPr>
              <w:pStyle w:val="documentskn-mld9sectiontitle"/>
              <w:spacing w:before="4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t>Interests</w:t>
            </w:r>
          </w:p>
          <w:p w14:paraId="572E9403" w14:textId="77777777" w:rsidR="00460E4D" w:rsidRDefault="000D1C17">
            <w:pPr>
              <w:pStyle w:val="documentskn-mld9right-boxsinglecolumn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Cooking. Traveling and reading books. Playing Pool and Snooker.</w:t>
            </w:r>
          </w:p>
        </w:tc>
      </w:tr>
    </w:tbl>
    <w:p w14:paraId="2C53FE6D" w14:textId="77777777" w:rsidR="00460E4D" w:rsidRDefault="000D1C17">
      <w:pPr>
        <w:spacing w:line="20" w:lineRule="auto"/>
        <w:rPr>
          <w:rFonts w:ascii="Source Sans Pro" w:eastAsia="Source Sans Pro" w:hAnsi="Source Sans Pro" w:cs="Source Sans Pro"/>
          <w:color w:val="2A2A2A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460E4D">
      <w:headerReference w:type="default" r:id="rId11"/>
      <w:pgSz w:w="12240" w:h="15840"/>
      <w:pgMar w:top="1200" w:right="900" w:bottom="120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69F9A" w14:textId="77777777" w:rsidR="00AD5839" w:rsidRDefault="00AD5839">
      <w:pPr>
        <w:spacing w:line="240" w:lineRule="auto"/>
      </w:pPr>
      <w:r>
        <w:separator/>
      </w:r>
    </w:p>
  </w:endnote>
  <w:endnote w:type="continuationSeparator" w:id="0">
    <w:p w14:paraId="7DD81276" w14:textId="77777777" w:rsidR="00AD5839" w:rsidRDefault="00AD5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r:id="rId1" w:fontKey="{6BF2AAF3-82BA-4943-A2A7-EC37BDEF8C54}"/>
    <w:embedBold r:id="rId2" w:fontKey="{971A68B8-3D99-42B8-9B74-CEBF797E4737}"/>
    <w:embedItalic r:id="rId3" w:fontKey="{E52B2643-A5D1-49CC-99BA-C35CA2D80428}"/>
  </w:font>
  <w:font w:name="Source Sans Pro Light">
    <w:charset w:val="00"/>
    <w:family w:val="auto"/>
    <w:pitch w:val="default"/>
    <w:sig w:usb0="00000000" w:usb1="00000000" w:usb2="00000000" w:usb3="00000000" w:csb0="00000001" w:csb1="00000000"/>
    <w:embedRegular r:id="rId4" w:fontKey="{53FF90EA-EC05-4E28-925E-AEAC25D64B8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FC7E" w14:textId="77777777" w:rsidR="00AD5839" w:rsidRDefault="00AD5839">
      <w:pPr>
        <w:spacing w:line="240" w:lineRule="auto"/>
      </w:pPr>
      <w:r>
        <w:separator/>
      </w:r>
    </w:p>
  </w:footnote>
  <w:footnote w:type="continuationSeparator" w:id="0">
    <w:p w14:paraId="5B7FC14E" w14:textId="77777777" w:rsidR="00AD5839" w:rsidRDefault="00AD5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1272F" w14:textId="77777777" w:rsidR="00460E4D" w:rsidRDefault="000D1C17"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5C82E3AE" wp14:editId="2465816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399" cy="10058400"/>
          <wp:effectExtent l="0" t="0" r="0" b="0"/>
          <wp:wrapNone/>
          <wp:docPr id="100004" name="Picture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399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3BA7A8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1BE451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3ED4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708E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C84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0202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5472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D04D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7C5E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DA6F70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618CB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8D5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6692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9021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EE1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4EDE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A672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A008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1F6E39E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D3CE2E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0086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B2C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1C1A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52F6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609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809C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C60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A80118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8AD0C7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7495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16B4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0A39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2448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E0BD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66EC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7C4F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9220D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8CCE4A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88DA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8E58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E606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1EEA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F661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C44A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14C1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6467FE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FBDCF3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A8D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1E5C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5473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6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CA1D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BE6B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7255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0EA902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F81CD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DAB9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9EF0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14FA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5C3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3622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D66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7EF3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7B6E9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8892BF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22E7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E846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F80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62DD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FAB1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5CEC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D299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1606668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FA063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08A4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8CCF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CC83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B0A8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EA65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24B9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481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66C88B0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8D2A1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F8F5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FA31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540D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63B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68E7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40F2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AC37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26A794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3E5CC8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A647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E6D5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82C0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76DB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4C5C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DE54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76A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3DC8846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E48430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B2FD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1AA1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80D5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E6F9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44F0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98EF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801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A697D12"/>
    <w:multiLevelType w:val="hybridMultilevel"/>
    <w:tmpl w:val="9ED84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085C"/>
    <w:multiLevelType w:val="multilevel"/>
    <w:tmpl w:val="B1EACA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722873326">
    <w:abstractNumId w:val="0"/>
  </w:num>
  <w:num w:numId="2" w16cid:durableId="871770116">
    <w:abstractNumId w:val="1"/>
  </w:num>
  <w:num w:numId="3" w16cid:durableId="576134008">
    <w:abstractNumId w:val="2"/>
  </w:num>
  <w:num w:numId="4" w16cid:durableId="951208253">
    <w:abstractNumId w:val="3"/>
  </w:num>
  <w:num w:numId="5" w16cid:durableId="595335021">
    <w:abstractNumId w:val="4"/>
  </w:num>
  <w:num w:numId="6" w16cid:durableId="2019890741">
    <w:abstractNumId w:val="5"/>
  </w:num>
  <w:num w:numId="7" w16cid:durableId="528223569">
    <w:abstractNumId w:val="6"/>
  </w:num>
  <w:num w:numId="8" w16cid:durableId="1298998184">
    <w:abstractNumId w:val="7"/>
  </w:num>
  <w:num w:numId="9" w16cid:durableId="821242044">
    <w:abstractNumId w:val="8"/>
  </w:num>
  <w:num w:numId="10" w16cid:durableId="1150243498">
    <w:abstractNumId w:val="9"/>
  </w:num>
  <w:num w:numId="11" w16cid:durableId="424037184">
    <w:abstractNumId w:val="10"/>
  </w:num>
  <w:num w:numId="12" w16cid:durableId="673455368">
    <w:abstractNumId w:val="11"/>
  </w:num>
  <w:num w:numId="13" w16cid:durableId="390856758">
    <w:abstractNumId w:val="12"/>
  </w:num>
  <w:num w:numId="14" w16cid:durableId="16625430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E4D"/>
    <w:rsid w:val="000D1C17"/>
    <w:rsid w:val="00111E11"/>
    <w:rsid w:val="001563D1"/>
    <w:rsid w:val="001A0039"/>
    <w:rsid w:val="001F698A"/>
    <w:rsid w:val="003159FB"/>
    <w:rsid w:val="00393D34"/>
    <w:rsid w:val="003B2EE5"/>
    <w:rsid w:val="003C024F"/>
    <w:rsid w:val="003C46C5"/>
    <w:rsid w:val="00420CF0"/>
    <w:rsid w:val="004435DF"/>
    <w:rsid w:val="00460E4D"/>
    <w:rsid w:val="004D771E"/>
    <w:rsid w:val="00584D12"/>
    <w:rsid w:val="006828E5"/>
    <w:rsid w:val="006D404B"/>
    <w:rsid w:val="00777434"/>
    <w:rsid w:val="007E6669"/>
    <w:rsid w:val="007F6B7B"/>
    <w:rsid w:val="00AD5839"/>
    <w:rsid w:val="00AF4917"/>
    <w:rsid w:val="00B7797F"/>
    <w:rsid w:val="00C85AF1"/>
    <w:rsid w:val="00CC44E4"/>
    <w:rsid w:val="00D550B1"/>
    <w:rsid w:val="00D573BE"/>
    <w:rsid w:val="00DD0138"/>
    <w:rsid w:val="00F33007"/>
    <w:rsid w:val="00F9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D93A"/>
  <w15:docId w15:val="{790E5974-718A-4860-8A5A-7CAB5E1B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d9fontsize">
    <w:name w:val="document_skn-mld9_fontsize"/>
    <w:basedOn w:val="Normal"/>
    <w:rPr>
      <w:sz w:val="20"/>
      <w:szCs w:val="20"/>
    </w:rPr>
  </w:style>
  <w:style w:type="character" w:customStyle="1" w:styleId="documentskn-mld9left-box">
    <w:name w:val="document_skn-mld9_left-box"/>
    <w:basedOn w:val="DefaultParagraphFont"/>
  </w:style>
  <w:style w:type="paragraph" w:customStyle="1" w:styleId="documentskn-mld9parent-containercntc-sec">
    <w:name w:val="document_skn-mld9_parent-container_cntc-sec"/>
    <w:basedOn w:val="Normal"/>
  </w:style>
  <w:style w:type="paragraph" w:customStyle="1" w:styleId="documentskn-mld9firstparagraph">
    <w:name w:val="document_skn-mld9_firstparagraph"/>
    <w:basedOn w:val="Normal"/>
  </w:style>
  <w:style w:type="paragraph" w:customStyle="1" w:styleId="div">
    <w:name w:val="div"/>
    <w:basedOn w:val="Normal"/>
  </w:style>
  <w:style w:type="paragraph" w:customStyle="1" w:styleId="documentskn-mld9addressulli">
    <w:name w:val="document_skn-mld9_address_ul_li"/>
    <w:basedOn w:val="Normal"/>
    <w:rPr>
      <w:b/>
      <w:bCs/>
    </w:rPr>
  </w:style>
  <w:style w:type="character" w:customStyle="1" w:styleId="documentskn-mld9cntc-secspan">
    <w:name w:val="document_skn-mld9_cntc-sec_span"/>
    <w:basedOn w:val="DefaultParagraphFont"/>
  </w:style>
  <w:style w:type="paragraph" w:customStyle="1" w:styleId="documentskn-mld9addressullinth-last-child1">
    <w:name w:val="document_skn-mld9_address_ul_li_nth-last-child(1)"/>
    <w:basedOn w:val="Normal"/>
  </w:style>
  <w:style w:type="paragraph" w:customStyle="1" w:styleId="documentskn-mld9parent-containersection">
    <w:name w:val="document_skn-mld9_parent-container_section"/>
    <w:basedOn w:val="Normal"/>
  </w:style>
  <w:style w:type="paragraph" w:customStyle="1" w:styleId="documentskn-mld9heading">
    <w:name w:val="document_skn-mld9_heading"/>
    <w:basedOn w:val="Normal"/>
  </w:style>
  <w:style w:type="paragraph" w:customStyle="1" w:styleId="documentskn-mld9sectiontitle">
    <w:name w:val="document_skn-mld9_sectiontitle"/>
    <w:basedOn w:val="Normal"/>
    <w:pPr>
      <w:spacing w:line="320" w:lineRule="atLeast"/>
    </w:pPr>
    <w:rPr>
      <w:sz w:val="28"/>
      <w:szCs w:val="28"/>
    </w:rPr>
  </w:style>
  <w:style w:type="character" w:customStyle="1" w:styleId="documentskn-mld9sectiontitleCharacter">
    <w:name w:val="document_skn-mld9_sectiontitle Character"/>
    <w:basedOn w:val="DefaultParagraphFont"/>
    <w:rPr>
      <w:caps w:val="0"/>
      <w:sz w:val="28"/>
      <w:szCs w:val="28"/>
    </w:rPr>
  </w:style>
  <w:style w:type="paragraph" w:customStyle="1" w:styleId="p">
    <w:name w:val="p"/>
    <w:basedOn w:val="Normal"/>
  </w:style>
  <w:style w:type="paragraph" w:customStyle="1" w:styleId="documentskn-mld9SECTIONHILTsinglecolumn">
    <w:name w:val="document_skn-mld9_SECTION_HILT_singlecolumn"/>
    <w:basedOn w:val="Normal"/>
  </w:style>
  <w:style w:type="paragraph" w:customStyle="1" w:styleId="documentskn-mld9left-boxskillpaddedline">
    <w:name w:val="document_skn-mld9_left-box_skill_paddedline"/>
    <w:basedOn w:val="Normal"/>
  </w:style>
  <w:style w:type="paragraph" w:customStyle="1" w:styleId="documentskn-mld9ulli">
    <w:name w:val="document_skn-mld9_ul_li"/>
    <w:basedOn w:val="Normal"/>
  </w:style>
  <w:style w:type="paragraph" w:customStyle="1" w:styleId="documentskn-mld9ullinth-last-child1">
    <w:name w:val="document_skn-mld9_ul_li_nth-last-child(1)"/>
    <w:basedOn w:val="Normal"/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kn-mld9disp-blk">
    <w:name w:val="document_skn-mld9_disp-bl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d9txt-bold">
    <w:name w:val="document_skn-mld9_txt-bold"/>
    <w:basedOn w:val="DefaultParagraphFont"/>
    <w:rPr>
      <w:b/>
      <w:bCs/>
    </w:rPr>
  </w:style>
  <w:style w:type="paragraph" w:customStyle="1" w:styleId="documentskn-mld9paragraph">
    <w:name w:val="document_skn-mld9_paragraph"/>
    <w:basedOn w:val="Normal"/>
    <w:pPr>
      <w:pBdr>
        <w:top w:val="none" w:sz="0" w:space="10" w:color="auto"/>
      </w:pBdr>
    </w:pPr>
  </w:style>
  <w:style w:type="paragraph" w:customStyle="1" w:styleId="documentleft-boxlangSeclnggparatable">
    <w:name w:val="document_left-box_langSec_lnggparatable"/>
    <w:basedOn w:val="Normal"/>
  </w:style>
  <w:style w:type="paragraph" w:customStyle="1" w:styleId="documentleft-boxlangSecparagraphfirstparagraph">
    <w:name w:val="document_left-box_langSec_paragraph_firstparagraph"/>
    <w:basedOn w:val="Normal"/>
  </w:style>
  <w:style w:type="paragraph" w:customStyle="1" w:styleId="documentlangSecsinglecolumn">
    <w:name w:val="document_langSec_singlecolumn"/>
    <w:basedOn w:val="Normal"/>
  </w:style>
  <w:style w:type="character" w:customStyle="1" w:styleId="documentskn-mld9nativeLangParafield">
    <w:name w:val="document_skn-mld9_nativeLangPara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character" w:customStyle="1" w:styleId="documentmiddleleftcell">
    <w:name w:val="document_middleleftcell"/>
    <w:basedOn w:val="DefaultParagraphFont"/>
  </w:style>
  <w:style w:type="paragraph" w:customStyle="1" w:styleId="documentmiddleleftcellParagraph">
    <w:name w:val="document_middleleftcell Paragraph"/>
    <w:basedOn w:val="Normal"/>
    <w:pPr>
      <w:pBdr>
        <w:right w:val="single" w:sz="8" w:space="0" w:color="404040"/>
      </w:pBdr>
    </w:pPr>
  </w:style>
  <w:style w:type="character" w:customStyle="1" w:styleId="documentmiddlerightcell">
    <w:name w:val="document_middlerightcell"/>
    <w:basedOn w:val="DefaultParagraphFont"/>
  </w:style>
  <w:style w:type="character" w:customStyle="1" w:styleId="documentskn-mld9right-box">
    <w:name w:val="document_skn-mld9_right-box"/>
    <w:basedOn w:val="DefaultParagraphFont"/>
  </w:style>
  <w:style w:type="paragraph" w:customStyle="1" w:styleId="documentskn-mld9parent-containername-sec">
    <w:name w:val="document_skn-mld9_parent-container_name-sec"/>
    <w:basedOn w:val="Normal"/>
  </w:style>
  <w:style w:type="paragraph" w:customStyle="1" w:styleId="documentskn-mld9name">
    <w:name w:val="document_skn-mld9_name"/>
    <w:basedOn w:val="Normal"/>
    <w:pPr>
      <w:spacing w:line="720" w:lineRule="atLeast"/>
    </w:pPr>
    <w:rPr>
      <w:sz w:val="72"/>
      <w:szCs w:val="72"/>
    </w:rPr>
  </w:style>
  <w:style w:type="character" w:customStyle="1" w:styleId="documentskn-mld9nameCharacter">
    <w:name w:val="document_skn-mld9_name Character"/>
    <w:basedOn w:val="DefaultParagraphFont"/>
    <w:rPr>
      <w:b w:val="0"/>
      <w:bCs w:val="0"/>
      <w:sz w:val="72"/>
      <w:szCs w:val="72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ocumentskn-mld9right-boxsectionnth-child1section">
    <w:name w:val="document_skn-mld9_right-box_section_nth-child(1) + section"/>
    <w:basedOn w:val="Normal"/>
  </w:style>
  <w:style w:type="paragraph" w:customStyle="1" w:styleId="documentskn-mld9right-boxsinglecolumn">
    <w:name w:val="document_skn-mld9_right-box_singlecolumn"/>
    <w:basedOn w:val="Normal"/>
  </w:style>
  <w:style w:type="paragraph" w:customStyle="1" w:styleId="documentskn-mld9expr-secparagraph">
    <w:name w:val="document_skn-mld9_expr-sec_paragraph"/>
    <w:basedOn w:val="Normal"/>
    <w:pPr>
      <w:pBdr>
        <w:top w:val="none" w:sz="0" w:space="15" w:color="auto"/>
      </w:pBdr>
    </w:pPr>
  </w:style>
  <w:style w:type="character" w:customStyle="1" w:styleId="documentskn-mld9txt-capitalize">
    <w:name w:val="document_skn-mld9_txt-capitalize"/>
    <w:basedOn w:val="DefaultParagraphFont"/>
    <w:rPr>
      <w:caps w:val="0"/>
    </w:rPr>
  </w:style>
  <w:style w:type="table" w:customStyle="1" w:styleId="documentskn-mld9parent-container">
    <w:name w:val="document_skn-mld9_parent-container"/>
    <w:basedOn w:val="TableNormal"/>
    <w:tblPr/>
  </w:style>
  <w:style w:type="paragraph" w:styleId="Subtitle">
    <w:name w:val="Subtitle"/>
    <w:basedOn w:val="Normal"/>
    <w:link w:val="SubtitleChar"/>
    <w:qFormat/>
    <w:rsid w:val="00584D12"/>
    <w:pPr>
      <w:spacing w:line="240" w:lineRule="auto"/>
      <w:textAlignment w:val="auto"/>
    </w:pPr>
    <w:rPr>
      <w:b/>
      <w:sz w:val="32"/>
      <w:szCs w:val="20"/>
      <w:u w:val="words"/>
    </w:rPr>
  </w:style>
  <w:style w:type="character" w:customStyle="1" w:styleId="SubtitleChar">
    <w:name w:val="Subtitle Char"/>
    <w:basedOn w:val="DefaultParagraphFont"/>
    <w:link w:val="Subtitle"/>
    <w:rsid w:val="00584D12"/>
    <w:rPr>
      <w:b/>
      <w:sz w:val="32"/>
      <w:u w:val="word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ff5cb4-bdbd-43c4-8ae9-b2620b1faa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F0CC4CF69AB4A94EEDA7FAE3199F9" ma:contentTypeVersion="11" ma:contentTypeDescription="Create a new document." ma:contentTypeScope="" ma:versionID="03dc901ed1cd126ee7babe903d3d1719">
  <xsd:schema xmlns:xsd="http://www.w3.org/2001/XMLSchema" xmlns:xs="http://www.w3.org/2001/XMLSchema" xmlns:p="http://schemas.microsoft.com/office/2006/metadata/properties" xmlns:ns3="efff5cb4-bdbd-43c4-8ae9-b2620b1faa3e" xmlns:ns4="007a2ac7-3f31-476a-8c76-5cafedadbb23" targetNamespace="http://schemas.microsoft.com/office/2006/metadata/properties" ma:root="true" ma:fieldsID="3ce79712c8af1641010b5e75b124fd6a" ns3:_="" ns4:_="">
    <xsd:import namespace="efff5cb4-bdbd-43c4-8ae9-b2620b1faa3e"/>
    <xsd:import namespace="007a2ac7-3f31-476a-8c76-5cafedadbb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f5cb4-bdbd-43c4-8ae9-b2620b1fa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a2ac7-3f31-476a-8c76-5cafedadbb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5641D9-2E2B-45E7-826A-1D6A38ADAC32}">
  <ds:schemaRefs>
    <ds:schemaRef ds:uri="http://schemas.microsoft.com/office/2006/metadata/properties"/>
    <ds:schemaRef ds:uri="http://schemas.microsoft.com/office/infopath/2007/PartnerControls"/>
    <ds:schemaRef ds:uri="efff5cb4-bdbd-43c4-8ae9-b2620b1faa3e"/>
  </ds:schemaRefs>
</ds:datastoreItem>
</file>

<file path=customXml/itemProps2.xml><?xml version="1.0" encoding="utf-8"?>
<ds:datastoreItem xmlns:ds="http://schemas.openxmlformats.org/officeDocument/2006/customXml" ds:itemID="{DC9EEE39-0AE2-4BAA-B208-F13CE891C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81EB3-0A47-4518-A121-763CD4295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f5cb4-bdbd-43c4-8ae9-b2620b1faa3e"/>
    <ds:schemaRef ds:uri="007a2ac7-3f31-476a-8c76-5cafedadb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K. Hemant</vt:lpstr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K. Hemant</dc:title>
  <dc:creator>K Hemant</dc:creator>
  <cp:lastModifiedBy>Kondapalli Hemant - Marico India Limited</cp:lastModifiedBy>
  <cp:revision>17</cp:revision>
  <dcterms:created xsi:type="dcterms:W3CDTF">2023-05-26T10:13:00Z</dcterms:created>
  <dcterms:modified xsi:type="dcterms:W3CDTF">2024-01-25T07:32:00Z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7e71a25c-ffc9-4e61-8323-979473e8196e</vt:lpwstr>
  </property>
  <property fmtid="{D5CDD505-2E9C-101B-9397-08002B2CF9AE}" pid="3" name="x1ye=0">
    <vt:lpwstr>oIkAAB+LCAAAAAAABAAcmsWys1oQRh+IAW5D3CU4zHB35+nv+e84VdRmd/fXayXBUJZABYHEaALGUIQSSJEXSBZBcZiGKAJn9qb8jQns9O7BFPkLc14+n2DMeskclO9mYPAPLjC/iNHZrYfMPTymXWYgN5KnaSGbnoZklsprEdjfq+6SknGgyEYP1Fj9oq/jUi32rjrSUMgG5OUY/pbGs+jERpIoK3QICe/nAwLAeCveAXI7vQSO43wkGriPyka</vt:lpwstr>
  </property>
  <property fmtid="{D5CDD505-2E9C-101B-9397-08002B2CF9AE}" pid="4" name="x1ye=1">
    <vt:lpwstr>mX2qQYpjXDRfCfIwiYG96ThtmNZtrKiKJ1qemp7Hb793/nvei0qEdlRS2Fpi+PbRtHAoVb49qvS6q68/xtg8YR8T3sGw0JxMdo334Nin3nNMxZrWOXmvmQmwiZoVotTZsFZmIhNVqhDUtPQWImAF4uDoG5WHxG04bfHoxNqQAJPS+5gZ38IZi1PWzUGD3siTDPVcBijit7t39gYqjVUqawDnx6b8QMAwtTu9uqGPOTgr7Jk/1Dff8lKx+d1R4y6</vt:lpwstr>
  </property>
  <property fmtid="{D5CDD505-2E9C-101B-9397-08002B2CF9AE}" pid="5" name="x1ye=10">
    <vt:lpwstr>oyuWrS2Fbs79zhwpkqSbBdUOtbTkr/0ufWMXFNgUM05ve44X2L2Ro5UIbUp/U3lat+qJBTDQamDPiJgTjatmqoEs3N3wcnC4a4UdCrMlu4ehDvSM32cNINM5vTaOAorPZWSOd0fgmA9o1lPDG0FM93Z6kFEor0pbVcQk1Yf5loVBIAYN2jxYQj81e4AIRaq2fIhpsYgZGmDjIwSiKgrrb+ja6LuYe/lSmKBmtScs5trS3M8rPk0R0EXdCSqpT0l</vt:lpwstr>
  </property>
  <property fmtid="{D5CDD505-2E9C-101B-9397-08002B2CF9AE}" pid="6" name="x1ye=100">
    <vt:lpwstr>neuzcx4GCSha/o7oWZpw4gxNFZzAqSU65OUQELb7xmLi9Uxcp5XSWw9xgaYkC+DTgZPMstciExdDQJwTuS4rOGv/Gcd7+85rswY3upFGTncKuQTsMhFZPluf7o5pnomZhF/JVgmcsjGax/H0U1aJq2sdi1LylzzdFvfCSXKbMgtU/KG7uq4ULV+Cz2ByUBev5sj1yVpu/m1tHt6oQGzkBbuYL28f03NlrXZeCd5b8oOROoH8Hnpo6i+bwH3gKlj</vt:lpwstr>
  </property>
  <property fmtid="{D5CDD505-2E9C-101B-9397-08002B2CF9AE}" pid="7" name="x1ye=101">
    <vt:lpwstr>85JHpJp5gW1pwZmINkc8pV6X3KiPm37iDre5UeWdt4l8WEyljP5+5M+xKASyt7MWVc3qNO+Dqxr769rKa2C8zLYllaJpoN/HCd592/KxCK9EBSh6yQ1HITo3Kj1bv8mHyvzxbsM9Tv4pXCH20fyr6p3iTzZyG3ncfEnUQR6Vm5ePMCV6pxor12PW52gWLY2fmp8biHOO255bChp9I96Emdl8biL0zYSKUfbol9D4NFwlg+PXYBDlHTB6eaDoeTf</vt:lpwstr>
  </property>
  <property fmtid="{D5CDD505-2E9C-101B-9397-08002B2CF9AE}" pid="8" name="x1ye=102">
    <vt:lpwstr>mGsp0F7MFNS/Xl4whWTUVADHISbAHpChhufHr/vAfyfO3SQ/JtWiKCO/Ie7n4sAN1Y2bmhDai2YOT9nrjhAShb+eO5QGLjpcU4y4YpqPeLMfS+PoNQY3I9UJmo3K2/pZcKIlZqUcxVXEJMW0Uc4bemT9xJCX0IdDAs4Riro1+kvFW8yEZPJZW8vMBrqzyC0QTFELfNv2r2jAkDgnObFcaIvSY+gb84GAoyR5mINM1oy63Sqh8eI9F2Wx5tL9b8p</vt:lpwstr>
  </property>
  <property fmtid="{D5CDD505-2E9C-101B-9397-08002B2CF9AE}" pid="9" name="x1ye=103">
    <vt:lpwstr>lFhBrjmldsAD6xs+Bm9QIpN0aoY0Ln7tB227yW1vV9dfScuySb+p95Du9t8cI44WCaDj8s4k5UDoYIs7RiEvq25Vd7638Rrb+LL1ixFPXlqF7zcq3on+UcWafONQUznK67sIZMn4ChoDKoPfrkJgPDELY3q8CKGIXlsdol11kZjlZDuzgyFMEv8aeXNLYIMzj7yBLtW1ivcOgLtLihWyIVOOrHgby2hOlhR8taunxAWtpDbV3g8sb+WMIKNiyg0</vt:lpwstr>
  </property>
  <property fmtid="{D5CDD505-2E9C-101B-9397-08002B2CF9AE}" pid="10" name="x1ye=104">
    <vt:lpwstr>mYrS3DKYgkaI1fqmYG44j0rhYEOBi7tCFopHQwr20HWKvqxaaOtZ9C1BEnRY6SH2e0run1ecbpONP6q+N/h5M+2x5j9acFgPVqHZh6gKaSlLolmfujzbxyPUbteccbfzuNnuTn/3OQQcr8bLW4ClRDlnPgGL+YimEhmDlyN8Xx8qrRmxfNZl/Nn3ImvJSgS1NRbRTAXD8NkLiYy0vhMJ39MEBRpcEHCVbeIJHvmJxHdwEfL3ITrq/DHfD9BPMWH</vt:lpwstr>
  </property>
  <property fmtid="{D5CDD505-2E9C-101B-9397-08002B2CF9AE}" pid="11" name="x1ye=105">
    <vt:lpwstr>LuOEUKTE2eg0izIZDSX5XWFTmEV+1HXrmKlha/p0weiLIkGrSSoiZqZO053080bJOP2qCePCwi2PZ0GdbG+/VPujXvhB2J3NOlDZEegK7uD9Mw2kbtwhsqELsO6WPKeTcvFe6lpnny18IisxlkHkhTqnVOa5t4n9D2O11caS2545/+oAIbEOYP9W/CvQuCFjueyuDfBnOd1yw1bMY7rLj9fNTwFNBHDQ/nYcrk52NQ/iUGjVBcim5gVycglCHf+</vt:lpwstr>
  </property>
  <property fmtid="{D5CDD505-2E9C-101B-9397-08002B2CF9AE}" pid="12" name="x1ye=106">
    <vt:lpwstr>6VmhD30sS/m7MKeqDFpJrDI68mkVAzzsHt7QapUgVd/N89Aart27mvMzil1s2gXDNJfu2sOQypR9Gchn5peD5vTvvmE7GEi5S9L2HKTeT9yueim6ObTxO/G2oi1Uz+agsR719MDjyUwCgEii9XUIKGfDqEmHLm9Ew5aGrvHSH0THfVemJeRCN0N3XNZFDmnv46WCRV3U9U9bGb1PHKCSAvr+9mDhCFO9Ct/MUyXOIy40LYzCMe14+rpwe9xIMM9</vt:lpwstr>
  </property>
  <property fmtid="{D5CDD505-2E9C-101B-9397-08002B2CF9AE}" pid="13" name="x1ye=107">
    <vt:lpwstr>0UjnTU8ficDoEgdAVkDuT25iCkSInmX90FRUzIv2ATcXGU8Fv+GkEbN61zxtooOo9X8lM9+WFQpVjCnp2q4gQjKXX3LvO9l7qiayNVrZwD+XGmsEAXaYmg3x1RcTBmz/aT5vreAWULRWLROx+/M7vknSXmY0A7gq2HsjS3GnkuBc+U2fbLKd34Cg1QD8rNKF4V0fbEoF1zMiR1Cgwd/DE/lZcGUNVZfO9GoI5W1TpV4WgTHOyNxrWJ0nh31Jg7c</vt:lpwstr>
  </property>
  <property fmtid="{D5CDD505-2E9C-101B-9397-08002B2CF9AE}" pid="14" name="x1ye=108">
    <vt:lpwstr>qRua8bz6gN6dWMrP/+XocWP1nm6/+7IakFkAouzupf/YcUlGy8JyCQlLLvoAsoFOkwTbs/vWYwEs133qCvnCpkEF/WcMnMnIkw8L6NZJR/z5SpaTIwWRXthgAo3VhIbdfovdxrqv7m5b3S59lqZQ+1HRBlMz8Dt2T03WD7QX2mPduE7kWpZt1en8khfn0vLoLlrQxgurpndMmn3e8CV1EGzhfsWJnQ17qrQdn73OTpn+Vkn1KrIzZ1Kho+fbZ7F</vt:lpwstr>
  </property>
  <property fmtid="{D5CDD505-2E9C-101B-9397-08002B2CF9AE}" pid="15" name="x1ye=109">
    <vt:lpwstr>BlJqOzxPhzZPrBtnpXqiNfEGEt0vgFjQtu8b1NL/T7GbMKC079rsj642uzhc/S2y/m3VdH01qjxFL9Weo2prc196FQOBwLBJH0g+H8dtR83FxQbwT159WUczjRIrz3raOqiDaA5pXDfmgvPZPBFtR8LFXfqqnZZUeDIOkE9soiYgwUxZ+/QRKyxvpUje2a8/qpI2PfPtdGCR0N/Fwg7Aewkkv+qIeb9L/TA4PyN0+92kOFvfzTjI7k/Rv5MJDVJ</vt:lpwstr>
  </property>
  <property fmtid="{D5CDD505-2E9C-101B-9397-08002B2CF9AE}" pid="16" name="x1ye=11">
    <vt:lpwstr>+NQb6rY9A2+SDvZ8QPPv57+pHDAaDJC7Ka/En7Wh2hO6ipUkmdqUjFasdLDCKiGoWwat7+plbguR+zZMs1TRct7CXepv6VE3I4wm2jxzQeFDdOi9gQm2ZpIur3BC0uDfobGdQ5bR7NdVym9GXbA8J4dt5SapHt+vADXadjVgcjf+MxdXEU+F6yNoIqVklHXxsdEC2B7/wLHED8qmZfqbYQs/4NaJqIDN9pHEOwRIm2mpAh8RJIUO3L2QajuaanR</vt:lpwstr>
  </property>
  <property fmtid="{D5CDD505-2E9C-101B-9397-08002B2CF9AE}" pid="17" name="x1ye=110">
    <vt:lpwstr>M3on1KlH9F00PUqgReVVOXoD9DwXyp6L7OAIg7nK6b+W0/ZJMTl14npMCA3/FpkK356sjDCDKA//hO5uLpOj5SRVnrPEDcIeNUXRqWWXqjtr9SEDrUzC+TnCaYId1CBVdAk3wcv7iOu/J8h7S0pb1wOX7pC85KJYLY3MaJncnUOppx3W4GB/k5Ke7GLDpLH/Ju7AJWZ0rWiU0hIQS+VsurCmIpfsf204j5ikTV58SgBGpuFl4K6mFxpDnSAnUvo</vt:lpwstr>
  </property>
  <property fmtid="{D5CDD505-2E9C-101B-9397-08002B2CF9AE}" pid="18" name="x1ye=111">
    <vt:lpwstr>HoV8OlKZpNKb5bSE7zVympgNdEVmxPsdf3Sp6PcbXlYQAEPXw7bgAs7SJGkp4EbCHEaAklZaAj9YvdFXQvQe76SaKZbZMCzrxYplD4hdWsBWsexPUmafC3KqEZxX/CAts6iElxOU9vKpamZ4qhicqARNpRaut10JlgU9IMWg2zqFCtYA1dzYupc/rW3MBqVMWtlPRrtL8fcN/htpgbb0uFMaIK7mHrP3K6mvNOG8p/v6+Nc1G6om5hYV8ycV+Tz</vt:lpwstr>
  </property>
  <property fmtid="{D5CDD505-2E9C-101B-9397-08002B2CF9AE}" pid="19" name="x1ye=112">
    <vt:lpwstr>LmdV+lFTpIk0sM8jb6tiSUZpt9T2+i5k5Q9TB4CYh4Fn6JsfTiFyBqudvJLMlU9EuKuYTREAzUtW9hxjV3ky/xaFmndEusExhjSbeOe+0T56Bxw6nKSXnLkN6YSUiC+3pHkgfi6fVgeOHhu5oUJsOCOywct4QTqtQmCrT64RWfllypyubHpfuM+DstdvjT/SryunSzC/rBjiyy4I9DleVjfin8x414codBdthsoLuHVfg8u1kjljWxtI2l4ifk9</vt:lpwstr>
  </property>
  <property fmtid="{D5CDD505-2E9C-101B-9397-08002B2CF9AE}" pid="20" name="x1ye=113">
    <vt:lpwstr>E9fF0rOteUy0hLeXPy2O7oatJeNUvJr8vClBKzevcpwNJY7aHb2y0V5ehiG3Y+pzjsOlDs81EL1qwgzm0lrk+n0MLLNwB6ryX962a5PgEYK/jAhYwi1nKG3CJimfXnLHl7TC+mF81mNIYwuVuDnCH3nASngNxDxr04VVWjqgQnjhhkBTVIYSfDUHONJgz48O/HJS3FoT1KiEKcTimiuKXbzEqH5+scAfuFeobnUJIna4H8pzexLczz6tU7EQT/g</vt:lpwstr>
  </property>
  <property fmtid="{D5CDD505-2E9C-101B-9397-08002B2CF9AE}" pid="21" name="x1ye=114">
    <vt:lpwstr>TuLiNNCLcUCvz0oR4ffyXpHFX43qSueh+8T5S/s+8mhveYoHsj1se8/2yV9GJmsaUNsARXA7i4idT2FJx7XBYDOT2OxJ5IsD6poZ++3VfFQVsBKb5ZO41T37VbnTKQPAvSivw+34VosaUUMBrVnnUV5JTj1naxKihrmxM04l+Xv7ML2YEpdFwXurhc1MEikqq1mecRxxn5+MFUcLKh/ndvNjs2LG9O3xEe5/sYKrKroNAinMmXmVXux+rtXrXTD</vt:lpwstr>
  </property>
  <property fmtid="{D5CDD505-2E9C-101B-9397-08002B2CF9AE}" pid="22" name="x1ye=115">
    <vt:lpwstr>8OBBg8wWFHB81US5rxjgDS7ZK2+As5nKX47NfubZzu8DJ8JyrU+X5TYlxVBtPGDOSqafT24Dv1ViKk2v74XmxrFqm8L8ays1uLJ4WlJaeZBGYYR3xh8vkgMljYgoiaMryfmL09ZJNyVwGo/0vj6HF3xJvoIPwEPQQUw6q6zVBZx1SotDZkasTomEMqpiu4nfbW8qems37az3QERqEFv1G26+Xw+j6yNqonTnxlWWOMi0YVnZXXa3DGv1N3/jCBs</vt:lpwstr>
  </property>
  <property fmtid="{D5CDD505-2E9C-101B-9397-08002B2CF9AE}" pid="23" name="x1ye=116">
    <vt:lpwstr>jZ2B21dXCDhrCb5voKOSrm/zZ5VBc49vQtdRoFTk0YfXaB6Mvwq7dPIJudsqY1IEKL8ty1TDe2MQt2vajooTH1iDBDw+dK/NK0EmzR2Wva/aTpA+KaUNH52053+kh/ezrw3NcrJJxoK+snwktiRVdk6Ci8nQyPWRB/UwDttT/YU6SbxlJ02oHdTfWPjCPvdRBwlPsnyqaihF+Y64zIlwB+LprLNBWPfj6TRSmn2kTQG7nluBJJzy0Ml5aj0v6/3</vt:lpwstr>
  </property>
  <property fmtid="{D5CDD505-2E9C-101B-9397-08002B2CF9AE}" pid="24" name="x1ye=117">
    <vt:lpwstr>JK705hFGwNEUJi1pBVzO2fdy3hfwmzaOUmq+3BH/zhqgaophfcf1RtYCE8try2V0jN85kAN/zHPxTo4kEsKC1aJJ5G5eMiFUOLJ4FE1lMFp3Jf8IsB+GHpnbnmPSW5RdqiurK3EisyzA2FmuLUUxy/n5V0aHvup8eL85jo2s7RZurQTzfR1KiUu3oi9/SlP4Wz3SH61KBY/8Onoa695ctBy4ODuzLlZE7RNltJrmUZm4bvNIqMAL62jSNVTUobs</vt:lpwstr>
  </property>
  <property fmtid="{D5CDD505-2E9C-101B-9397-08002B2CF9AE}" pid="25" name="x1ye=118">
    <vt:lpwstr>zeJzHzE5p6akcgXGIE4AOJxxpWOIXfPHBiXSOOBOg3EUtpkQEfBrEusP3x8Ee9DBIUThGSeCn5ndMmGj4NsmUVazxx/MgSYYoiDQmEGRBp1G4u1BuJKGW/cwuipTmYWqk22/ctLGrGgrkkKiSnjwLM8HqGAg3dddzhFe0lUiLfRzzyHItBDK104QqoGy6oRTDw90PNpylXYJ4lUmrTpLHypQthamMxYHjEE3eSjOrCXCUPFyIVO9oaZuAm2yniM</vt:lpwstr>
  </property>
  <property fmtid="{D5CDD505-2E9C-101B-9397-08002B2CF9AE}" pid="26" name="x1ye=119">
    <vt:lpwstr>wzf/UYQ/yP1U9YohYsQAV6J3eKJv3Zw8obERlejn8nCYZaUS20e2vK7GIIdhXykMdY+XbF3EurDhM78rQysUgZqL6v54wrX+BsI6hCT50klNBbhrcZd+6H21usP1FbXVz+q5org4Oo/UwilHAWT7yQ0OLTq4gdC0NEup3ipqhUqvyYdMvoxz3BNtMd2yq1Hym9yWpCgeWlEWVysMPe6jFPAdwYL2pBXF3KhF5qXt/wytobRbkB+/byHQRG1bugR</vt:lpwstr>
  </property>
  <property fmtid="{D5CDD505-2E9C-101B-9397-08002B2CF9AE}" pid="27" name="x1ye=12">
    <vt:lpwstr>Bc0yWSOrF1BI410zu1z+ohXj9Ayb0FDBLjRPlBTr65/UDS6msoj+XD/9bL0MaUbrc/FRNJqQonM/FNjF4k2r8+zOJkiUK4Ulx+PMRVHIP4og/jOB93u1wsB8QQrp8GzMt67/dnAYVLJQKtSi5OyKUiEWs4ZFUGqU4vz6t8GCbo6DgPGJZmPN2RjR75n5xrdg/bErwH5r3o4f8cilR+S2tMADUKAtSgpib7OxgKgqqv3Z57dZ0YmZrZoGspCg1N8</vt:lpwstr>
  </property>
  <property fmtid="{D5CDD505-2E9C-101B-9397-08002B2CF9AE}" pid="28" name="x1ye=120">
    <vt:lpwstr>t1vn+fGLm2HPBA7fHWMxGxR/pM6eVECr+JkLRZl1P6fTGUHLFs2WP9RwTWQZkp+er9bviEW3BVFuOP5sTudSFdIqr4FAxmwm/5SZX7MuBjt7iwNazkpdU5obN6TqkYit2pizwTDEzGbw2HfrgwxNapR449y1Mxs83lB9Xk5GfO0CR0j/nBeX/Bgrc/Vmn1D6VJVBuntWyEeq1M1q/ZyTTJOc0qnbMNFOQlRwhstGFsAPRngfnLHX2VQ42WRf59d</vt:lpwstr>
  </property>
  <property fmtid="{D5CDD505-2E9C-101B-9397-08002B2CF9AE}" pid="29" name="x1ye=121">
    <vt:lpwstr>/eHlT4+8qDU4P4gi+Xz3m+LqX2MhwBMvcP7TIz0b89ryKhcBYBXJMf0g5z7QEbwaf3RyIh75Q/gnHWZvclDzTdYR6XakY3qlI2ok7tMrp8tw+E6G85dlRQSlZRCcCti39uKiZsVBbc0Lbx8IeacJt0Fj7kYixt/i4kyKkfFXE3zXdFuGZvGzKAxHhNeIh/OCBp36ywNtmGXr82uLN3/NQMR8N04uDpzkqllwpM0PwhceK9xMkYOUUV/8UHL8Ol4</vt:lpwstr>
  </property>
  <property fmtid="{D5CDD505-2E9C-101B-9397-08002B2CF9AE}" pid="30" name="x1ye=122">
    <vt:lpwstr>XmDrqMwy983up6hz/4bS3EKzWR0+eaUCqZkm0lbTZXR2+CrZzyaCUEaPkZ0yY90SirHOuzLdhD19nfReWmNdToHqC54Clbcgo6CkF8gowgI5fIoQL6b+p+FJU9nqFWIzkkoF+UgEagj3z+egUiFLg6E/FkMzhUbblmpsVylUMhPJMePgftzvzx95OEYgsHGpTyymsgCGEZlShs/uO4KfD5gHKEUJTnzC/xkkajGrvvk1/hPge47r8TtYKSANiiD</vt:lpwstr>
  </property>
  <property fmtid="{D5CDD505-2E9C-101B-9397-08002B2CF9AE}" pid="31" name="x1ye=123">
    <vt:lpwstr>L7DZwGDuPvGfAghT7N6aVFj23PVZlkIhUFsB/1z68ODxwFM3TYDB8gBWyOm/m7CjTrMPInO4EZQXBZha0G+X9BiDQwltCXHEl8Sgt1QhoreOsvON2Pk9g3tDO2REylD0dr8Q8rxjZDN9gNkH1t85KpZQTmtJrAiPDH4u810VuVHR++EI7Xmwq1VGldfJ5NhggYCDtN78K1hZABpHZP41OE8zcbC6Mu9WQBeeQpkad5DVpj3TQNgPWGiuY9Nuypa</vt:lpwstr>
  </property>
  <property fmtid="{D5CDD505-2E9C-101B-9397-08002B2CF9AE}" pid="32" name="x1ye=124">
    <vt:lpwstr>MtKxF+LA6ldMulLFyFoeqRmVTEYO5xhpKHoTWqE6iQfMM/bvqqU4N+XPigyYQv48JEc5CAEui+glbWrC/Gizm3JdIm0EgnNXeKEufsg/roN2RLb8mE7IJ6sXr8lgYEPNhJCuymX41mMb7YRE5PNbybL7tVl/qy1HM38z6t8KcpfkYSCc9C7OD70BGeHug0JT298f3LA7b0R57kgHU0Mz6EkYJa+2ITl1nMyXqyqRT/t42bZo32eMJrXV2wRfnhn</vt:lpwstr>
  </property>
  <property fmtid="{D5CDD505-2E9C-101B-9397-08002B2CF9AE}" pid="33" name="x1ye=125">
    <vt:lpwstr>H13IuHarl+RLN2vNEnNb/Wa3EAg0WReQSB8HvW2WX6aKB3r5/+rg5+DvOOo5SxaYX9NzwWX4/+G3jcB9mDpmseaquCOV992HgO01X6w+rEsKYn7dJH1hjmOfMzaPDa/LHEtU5Dj0w7T6xtH4HfGNCSWmIzIuQH0MOqu58vHjhYHcWGAv3yL4B2LbY0/kCapk+75HsFGGBwIy4H53+nmAqyQ9+JbXzW0kt0IQrfnmX5lh2PodL7MCSbeooHvPV1I</vt:lpwstr>
  </property>
  <property fmtid="{D5CDD505-2E9C-101B-9397-08002B2CF9AE}" pid="34" name="x1ye=126">
    <vt:lpwstr>Uem+5Aqy90N33GUF0BaKmKNR0P9xqkH+tiB1M1ln9VtEkuf/Snsvtl3hFVgX+jKLCEidw/Jao50YmctW6CjrmEOaOcHTVzodQNH3EyBezvh3o6u9kLizMmu5axn24yRhHda6oAKF0Ug/vtfF0YVxAXeTwexO0TP5y5qseIUUJXZPbBQcvu01nufdKrHj76QKceicGk7cKI0rhBRLOS09IEEORDpjHTJ1NOm3cXgWZfVu3edfuoUy/SJvG9oL48V</vt:lpwstr>
  </property>
  <property fmtid="{D5CDD505-2E9C-101B-9397-08002B2CF9AE}" pid="35" name="x1ye=127">
    <vt:lpwstr>S1fmSCFdLrZUbO01jV1EzItOMsH5Xk6jyGWcxKnQWo7t77NZr8TUBABoKJ9n5j7PuxcOYKJB8beVL8HiJH/ShBt4Ib00/xbRy35ETJzO+qMAIr9IlxauNWCreuBtjrg6efKzoELFd2cH3p9V7MtaLwHzvThpO7Y+bAL9QXCME0MYJzyNudtlvmWm3pYga0DSyZFrdRAgM2UrAku+Gl3+JaGfdwYmRkrpSaoGy2Q2K7uXlQ1lTTdA5qckY3zWFiv</vt:lpwstr>
  </property>
  <property fmtid="{D5CDD505-2E9C-101B-9397-08002B2CF9AE}" pid="36" name="x1ye=128">
    <vt:lpwstr>lDpYZbUeDTc2D9eCB+oSdIMGX++tJ82ZbLNyPkeFthw15NXMTHk/bGainin7OcDtMO0czUM9DjkR1/mKhnJTSJRQpO8PdtxEhwGFa0t04mPvPDnZQYhwVKjpsnBYKjo+tjtpLd8B3NfXaXbtsx3obDjNN2X0F4pRZt3RGbpwlCpztuRjfwY8H2w0sh3lJiBwcjWrOT2DB02N02vWwWpmtOsCdo2vbRgQ8XdRIiy53O2YY6YV+MqclXOIrg2kfNg</vt:lpwstr>
  </property>
  <property fmtid="{D5CDD505-2E9C-101B-9397-08002B2CF9AE}" pid="37" name="x1ye=129">
    <vt:lpwstr>v2m52/MB4S9f4HMRKgFgW78a6gyIbDwYvMdCUgKdX76cvhLHdej2ZFu5h1qAyK3GwK/kl5HionYi/Iy9toaCjbynQQ0Cz3Du1riB58zFkvOBdZvAz/s2OsnLrbwlbbqy2lGp+8C0gvROut+4PcTqKXWdaW44tmkAUKpSn0mWq4yeH/ISlkrXgS+6fqLqEZy/ucLz7WuRXP2YO3ib2DjKIEViQfRYC1sFloBZyndAuj2poIkIxZvIvXXcFkPc24x</vt:lpwstr>
  </property>
  <property fmtid="{D5CDD505-2E9C-101B-9397-08002B2CF9AE}" pid="38" name="x1ye=13">
    <vt:lpwstr>0ny9tlyTpkRiwBwP6Si1AgU2Q3wQwgO6HLpGtyKNnULdO5A9pmo/xykBvNesWg+G4bMPxfD80ZTV5SkociMmfGN/aLcJJ0yKe7ITATZw7fUpQwpB1pdrTj3wCSLOaEPNuSZLfJLxXlLMOiTdGxmOEpwZI8ZTFggmnSRUgmvDM6EF/rCtdxl99VXDXn6IGEln4W5wa0ySLansesocWo37k2/8xcFn6Qe4fZJVraQ/S2l9WDKJvPZXAicJLJ9tufB</vt:lpwstr>
  </property>
  <property fmtid="{D5CDD505-2E9C-101B-9397-08002B2CF9AE}" pid="39" name="x1ye=130">
    <vt:lpwstr>JlriXvbrmpq5O+4To5XRcViy1elPA2TV0bU2WhHBqTnkC9eOZ+GRQ3AenGuwlO8SrD0cxbP9zn5EjeXgWShqAv3D0FqQky1VDuLbBkE1MZkgJu42QfuhRrPzXTyIZ1socHAbY2BRjB+SanELwfvsa5k9gJgFqZH8lydEMKg41suBY1dgEefJ7SinP/etbikeoFrlOlxZBMxnAc8VhHU5Jsy9fYW2FC1s4p+89HxrMljP2PSeKBSL/0tLRoEvzKp</vt:lpwstr>
  </property>
  <property fmtid="{D5CDD505-2E9C-101B-9397-08002B2CF9AE}" pid="40" name="x1ye=131">
    <vt:lpwstr>okhIBvuHr72OpWJCY1CZgshUraWrFrTA2J7O/SiIaUkr+9I8VI/xpKCyEp/4PWXyl9g9OluHLOi+umCHrkCxu+d4p36Qmi4zGDEdPbSW9dfYGcG6vicBu8r+Oj39S/iPuOrhnRSjobcuP1huNUkeW1yx3ig18dokgd/H8YueHUvLj/XDr/RiHywAX3fi+dvTHw7uhoC5QLh7jzJdkeuX/BD3yAq77fAZYf4NZIzKEMEJrVI+HGGA816UWO4euhR</vt:lpwstr>
  </property>
  <property fmtid="{D5CDD505-2E9C-101B-9397-08002B2CF9AE}" pid="41" name="x1ye=132">
    <vt:lpwstr>PJL0pOtSjETGD5OFgr3xm4Pfx/huH3JWInpleapXJvBLGJQuf03AKVB7yC8VpYl3SKpiG8BV36ybYeJT+5iXlmYRphKJyJ8JbI4IZvRPKXueDJD6lm/aaDFMDl84ZWcvCIDFs2y4PTFPbDI/hTxBSsALYYrNt1frdlRJ6mvK8XCz7PegbLxbmo+ZJHQ2HOR4FqLI/6ofeceuqJaIUSZx+0bjdRV3FAHVCwoLLIaw/OULzSWHmqXvRZPO+DAOZR5</vt:lpwstr>
  </property>
  <property fmtid="{D5CDD505-2E9C-101B-9397-08002B2CF9AE}" pid="42" name="x1ye=133">
    <vt:lpwstr>06Y0XCO4uTQWMW9uI0T40QVFWm0zVpKp4e9KGibegeeh8f6ZkmQTelZbv3POABcc3qOREHtTxJ3W17/xTZ+vkc/2WaISrs8lErDekPOqshS82Dllj1Z/gzaMLs+edqAA8rjHeIwdmxNz0c+r0uYvEd4uySLl+vt0pveHWIfOg1G0Vrf8qxZFw5K/9XVYC4kZfgnuNLOpEaaFQXaFx+rBEpd8T+NfReSS7qgRBdEEaNN4M8R6EFTAD4Y2Ai21W//</vt:lpwstr>
  </property>
  <property fmtid="{D5CDD505-2E9C-101B-9397-08002B2CF9AE}" pid="43" name="x1ye=134">
    <vt:lpwstr>h/BxUdmVl5JtVS6snh/ifgQSGi9nZ0FRcXm7iTUDWPdxx07B+O3BTfM+HXnWK0nMtR1ng1BJwUOzFCOyp1462nrFGwpoKNqYepuOdmrGP2koRfWtvI8Fbrc9Qk5hRAvcraEmte74WcK7mO8kf6JkROarGSLvd4EFxRV1d1oEa7/+YusuMfQMNgzE9aFZGaie5Rzn2fum/kkzq546kkVF+9VXy0snwpTEYI9h8+/KYgO8L3nyYLErZx3sJa57p6i</vt:lpwstr>
  </property>
  <property fmtid="{D5CDD505-2E9C-101B-9397-08002B2CF9AE}" pid="44" name="x1ye=135">
    <vt:lpwstr>L1ceUhfuPSnOmKNHcIx3nw22t+sWvyznP+W1xO5sjXvxyyhNwbeR3UUQs+0k2u1uOjMhVJLZYHgoSo/hnjAoQRsuuRTtEfBeDRzW5y4Klf27WYT1hiwK5pjtwLv0fq4gD//sQEmfcggEdie3sD4PlHeIXB8R2oqXwt8OFBw+O+hwyqIvPKTEe3j0Yo+kp1KFrWH7OcDbSXR0mUAk1EIoTWEJOl1d/+EBkRpivZAIN1Al4zBiW7pKc2Mk07wW9on</vt:lpwstr>
  </property>
  <property fmtid="{D5CDD505-2E9C-101B-9397-08002B2CF9AE}" pid="45" name="x1ye=136">
    <vt:lpwstr>LbB2SWM6nz1KJkVoMSDe9i7Zk0aFiu67gNgOVNuCklRecE9eTZ4faaYvc1yMwcNbLxqZko9zBMpPEMnzYTRqtmTsJ4Hptzvces8+LPtrU5zc1qzvNHWlnG8fnx0uQRFQ9JTvmnta9ZIRg5JE5JYozaWWkPLwsmf9KV3TZXPsXDSRT6iLuszKPGZ851YRfN5z3yOdvV41aGX7dhLKOw+plLsicWhuHiPl1+bH0IlyeTxK+iZtdH3M//8398+nuwB</vt:lpwstr>
  </property>
  <property fmtid="{D5CDD505-2E9C-101B-9397-08002B2CF9AE}" pid="46" name="x1ye=137">
    <vt:lpwstr>r987lnKkESioo5vxj+RBQAzMiYqAmvaupwe03FygmMfIp8Jnec7+1IAzuhurncSmDIGf8rYS+Vp+rv9isoTzV2ED1fCQQect8BqEfmx6OQ2pN1E0zVN2/4GZBKSDQFzw9CSrv7/Epq5uXbLnnSqKxJCyGN8QZThN4+1MGIeuNgbUY4nnC1yVzPNyOsiLi4gHoYMuTGTOxP7WGH6uhzuLKpKGTGOFRluzeN3p9+YcJfOx0uPh3gp8fUb6SyBY1wv</vt:lpwstr>
  </property>
  <property fmtid="{D5CDD505-2E9C-101B-9397-08002B2CF9AE}" pid="47" name="x1ye=138">
    <vt:lpwstr>5Qq0liNWe3wr7xzVG4eoTT3P0umjNe+OUrDp/PDtaV3kWTa9OHjO8e5dIchluEeObv68qoecPC7PINe3nDjsi2x8p/C8tPIorONFxj3CZopCUoIu6YG0G1Fz5JYlBPJeURVg4w5p06PFbca29m9JeV4wT8d0AFylxF4eLe0WmXDplI6GEwUsAS1QA0bnGYqaf3YQY6RpkII89WbdJjuw1I0foYw6AV5W8D87f/YfarmU8mje+6bm91zEyC1I+96</vt:lpwstr>
  </property>
  <property fmtid="{D5CDD505-2E9C-101B-9397-08002B2CF9AE}" pid="48" name="x1ye=139">
    <vt:lpwstr>D+xhMmM3F7rKgHO4M+xRAiBeVKC4qMRDb2z/E6nDsMolDPDlpzb/G3mfjX+T5PuLxa6aNXtiDQdfWT6AV8zlQRkjk3/JhtJnLAx4vRSPAqU47vJXws0sChLCsn7WNqcCTsTkxcNkHmD8O09m/sZgMfUCokTaUtgEBXLzg6AlIxrqAT9H4ZmC3+giQAA</vt:lpwstr>
  </property>
  <property fmtid="{D5CDD505-2E9C-101B-9397-08002B2CF9AE}" pid="49" name="x1ye=14">
    <vt:lpwstr>GjzLxwA/ZQkAn+rE4nz1+Rr1mU6A/uTVpJkBwkBBtD7B3DB6FPwZzGo+2bBebA78oPDtRm+6U75MT1b4E6do2Yy5MXXJB6egM56nvFYtlcIqACVNWzI3OEeLn5tyBNIp48F02cKxlSx2ExleIo3V3zMZmrUt/RIdUgAJLi1ucznbBfekdH2zhCPESc9HWJeGVToIc0PRyqnyr61CCc3phPWgDciMAL8J1YSSEd+x8b52VrllvAP2TRk0SHnTfgE</vt:lpwstr>
  </property>
  <property fmtid="{D5CDD505-2E9C-101B-9397-08002B2CF9AE}" pid="50" name="x1ye=15">
    <vt:lpwstr>4wXcVQaxkE/PmlASPJJlNXGX7y74Nn94viFZDnjJHT2wKHm3UikXnJROUymjh1w8R/CeqK5TtamykEphH8YStV2JWOaCfMfSMiwrdnscz1kDRk8gtSPYG3bUq7Rcpl/QLvM7ZPjPE+kCmlvZBvK0rqbOvVXLs5P6fPn6E0/Kfa4wBB6/WVytiQdGzk/ZPcQA1+zRHJYdNclUcfP/RaiWH/ZbGtVy/zTEhP8SqT5JD9ljL6PnBN+93CUjr8EJoYE</vt:lpwstr>
  </property>
  <property fmtid="{D5CDD505-2E9C-101B-9397-08002B2CF9AE}" pid="51" name="x1ye=16">
    <vt:lpwstr>NwL4S+eTjpTaTgt5s3b2sl68mOyU0dTrp+bm5a44gd89czC5S73nXWskxOilMw0TI9Ng11kmqrvPwXEE9TmrNTpzVs6+jXcEk1deORphr4i8k6YN5zvlSoan6kwpQ/vDHgbJdendgo+wRYR/ZylIPjWT7PZyEPib34xwSBg/pFoal3rg55+OXSuoqekpG6SHfigP1aRiHAtx89KkQ7EPli0HzZ2l5JhxZ7XfTGEd5m7tJigSWXXKO43H1/tn02k</vt:lpwstr>
  </property>
  <property fmtid="{D5CDD505-2E9C-101B-9397-08002B2CF9AE}" pid="52" name="x1ye=17">
    <vt:lpwstr>PU2W9vsoCP2xZRNSGA4QOlG0MxU0JkVUI1tLKQnjvjrgE8e8UaJzxDhYYGsCgmBDlSHS4LOJvG9Fw7swtXvpG2cSrVDHrO4/15b6PleY+perq5xMpzM+9k8dFE9M876HOmljheEXLk9wgs3E7pcuxXyI3+fNQd6PQ1I+MvaPLFKbAG6+FXfygrNimGnrnF9K1yljIYhrN1/YGQ8+lPPxzeNWBieGRQBaeqAc2mckCUOrllnZSJdhr444BBjcaVi</vt:lpwstr>
  </property>
  <property fmtid="{D5CDD505-2E9C-101B-9397-08002B2CF9AE}" pid="53" name="x1ye=18">
    <vt:lpwstr>qhu5rXx047IQMETk/HzG6DNZgS2+2VX/p1/laPNkH4bOMNISLiEi9/FWqOma8apdZ05QIesMKb2u8pxtI3exWlCNXRA04Kp9hWsyFj13W8LyCUhxN94cqRklx32dygplezuommfgxr1TgLocqgT5H8J7btOTwU395gJp6+lTxTNEG848dKsfDH0/XzlBTPdDEn4dmHIs7QNLoNpxYxusCaPelFuMuvkN5ucYlKei2xDP0i+c5OaI6NhXEpq15Z6</vt:lpwstr>
  </property>
  <property fmtid="{D5CDD505-2E9C-101B-9397-08002B2CF9AE}" pid="54" name="x1ye=19">
    <vt:lpwstr>bfBiQOuA5qSnw+S4kCcCFRA0YToMC5mDYASvCzMFckNLUXeSypvDIVHaV2nZa8LQv4WAJM1KK3grR912N/nqisLa/n3Am03Ko2Kj6os8mLzw687X7lfLOzCiiVQJpQLA1mS1tSDmyuYbbSqrEhAELSG8gT2Qe+ICvBsHdTFfoHrwiPd8STKyv7CDtHIAaw0Hg+mBmyNuvD/8g99yb6tlDFfHv5uNjuCdJSbcm2Xq9i9KFpp2I1BlekAvDTeKeFv</vt:lpwstr>
  </property>
  <property fmtid="{D5CDD505-2E9C-101B-9397-08002B2CF9AE}" pid="55" name="x1ye=2">
    <vt:lpwstr>T1Qjrm3PvieUAbdGnY/UYzi72c5sb91tWq9vfvTkbC7uTlLqZ7hrAHcPxRLcGefvpdrjeapyh8jQgo1DcfUhz/keJm/+0iv6fEtf8oFtl8oH5vINihoYHuukKANohH+PgpdyC5BnlYl+/3ZtIz0N61zJYivKmCyRGFKDk3avZBKvbVjV4dXD0Z8GZm6YXoikJScBqgpRHVGiyBeQJcudzKVTHFVBmdcGOjkZe2F9yM6G9e1MukvMSQVZcL9Vbmt</vt:lpwstr>
  </property>
  <property fmtid="{D5CDD505-2E9C-101B-9397-08002B2CF9AE}" pid="56" name="x1ye=20">
    <vt:lpwstr>ZQAMrpPWRU6a3pVt56sxiWecfEfdONfoYFTMlylZaksqBowIIY/4bVTOn9WkTmA1BMKHAs6pjHd7BCITMRwBn64UvV0K+4RpmVnxVwqfda+RWQgkf75M/B1ELHvg2X5A+dYDFiPbZWh0+PozbhnL+pSMZXyNRob2wlUlcwA2razqbCqhzZb8WVW0QbzZPvzikGGrXQKwtLLA4o9SN2z3nU+zf+6s5g1fZ7nu+egaXvwKCaTLbQg82RN60ToqFhB</vt:lpwstr>
  </property>
  <property fmtid="{D5CDD505-2E9C-101B-9397-08002B2CF9AE}" pid="57" name="x1ye=21">
    <vt:lpwstr>HAjUy9mef/8wzwCv3Rts/FXEwqMD6KYjApjEfMbiMymZjhBRFXUpNeEnTUJ3Fzhg4lIYS4E34O9vyv85Fp277iZi2WDerOyJt6Bj4yPViKsaJc/CPF92/VhmxS5F6ofWgiU5NraYUJyjzeNo+iMvwhU9pybBJpPy+xGo5Zbe46YkZIO1jHYWd2EyqlHp6T73yjZ0t7xO2ZBOLCv2Yfp9CrRmwQ6c0rKdpDC+Oyf3TQCC74Yp/AAE3tYX7dIi1p0</vt:lpwstr>
  </property>
  <property fmtid="{D5CDD505-2E9C-101B-9397-08002B2CF9AE}" pid="58" name="x1ye=22">
    <vt:lpwstr>hmwRjPrO666M36oRhz71NXQxG4kexNEbNaJJkGFjbjyNQpIQis6tW9e672d8HQOJzCX9GiNmxq+ZwpK+YH5sFIVX4RXGlQDoYQYkmiEfcLqTIYhkoQ1hA9s+60ZheRDTpprnhKTB/bAeU1OspmPRbz8msZyMDJqdoSTJ8PllcOuZ8QTVO/s4A7nVeiPGiY6s8aoTHaiaYVuxSnGjmWBjLKrn5RMNDeC1k9TljIcfEl/WZd1cqXr9y0/tS5Qleor</vt:lpwstr>
  </property>
  <property fmtid="{D5CDD505-2E9C-101B-9397-08002B2CF9AE}" pid="59" name="x1ye=23">
    <vt:lpwstr>KW/2SZnr/0MVPLIP+JFHzJFxe5Chi4J9ls5GTToDItbP2L5k0VNu8v1mKiQSYsjLnnVXtIHkumJciZIGnTVbOwShYiInf62hO9LJZLXxkIYzJLePPbnWwzFoXPPZgt/0LoKceO1SC6zCyYgM7UZSs+ivEFySOd4LMzmWy4fo2yauyDHlLktLhF5G8LBICQNLXlzgMbw/DU29iBMwDhu487XsKghNZLLyLhXPS+Uz85aLhj+RlFszHxmz/3si8BX</vt:lpwstr>
  </property>
  <property fmtid="{D5CDD505-2E9C-101B-9397-08002B2CF9AE}" pid="60" name="x1ye=24">
    <vt:lpwstr>0d6F35tYj6qiPEBfpy7L0BT6vQciVhpMPA7Hfqj0hxUf1szud+Wyb2j3Nl4OrplcJjUPW/9ba08rSZQ2A3RgfodAzS/g3yP4qDUtBAvxOvBxlia90LalZRrVzKdzV/brNDChop9OQx3oUTGsVMuXuiCZK1MrE1/6LAYpuxg00NPb4rl5E+Lf6gU8VW1qF8az8cfrykSSh5gp4GHcW6nD2Mu9Zp7+NhIzaKNesjyv5vxv4OaVc/H4Q58qQlXwyTR</vt:lpwstr>
  </property>
  <property fmtid="{D5CDD505-2E9C-101B-9397-08002B2CF9AE}" pid="61" name="x1ye=25">
    <vt:lpwstr>b/rs/Luz6WOj9bD+MVF9RG1UuzQX0aHn1jzL5/CpnlA+LWmc1IlY6BTc90uQVhzbxTpRhwqruFqo1Vv0pYOeqzmFiHu2lf6D60AaCm6al8AiFXlEYFdYl29nooPhINi4Z/QQx25RCIWo3twRzO3qgYBYK3uT+xs0I5+RBXooKRywpImojWTi67XE++g3G7BiNXeCQGeTWzXe9wX3+xloGabGvoHNtoaRZP9OsivMIdOKE1eV9fuW6KzJG+reAbh</vt:lpwstr>
  </property>
  <property fmtid="{D5CDD505-2E9C-101B-9397-08002B2CF9AE}" pid="62" name="x1ye=26">
    <vt:lpwstr>e4Y6XY3CcqHG7JzxMF5pg5UryrUCGlzrwTcDD2RBrCWqGTbopbrDCJvjO0xgLG5UmmCYiT3U2OmDbvoCKdZqG/iCYEAVwGBANI5b0oNcLshwz9m5ricTttQRcmif6yT9rpMY6S+lnVA8jh1iG1vibIe3xYz9nMJ1oXeDqXzfLeAmCGv1Dm1f5iv1SJD2SkL1dvRgjNi5DGJDZieuB46uqBzAmY9NRXFyzRhSG6V159j18PaN8g/Wn/dNWsrz6Vl</vt:lpwstr>
  </property>
  <property fmtid="{D5CDD505-2E9C-101B-9397-08002B2CF9AE}" pid="63" name="x1ye=27">
    <vt:lpwstr>y51IWrsdRfNsfRFUhvrIKakWn7pEYevAX9qKkVzVG1fcljPdsbA64IO1JDjwjEVczgMm8iIDdMlgG05c7r4Y4gPr6J/PMJ1Kphrxr4AFQ7AMiryQ1aWG6+f4mef819+at/h1Cp5CLCYzdDnCLLfyogER10veZeGAAvlyIs1LD8/qP99DcK/GiCAvDUF4cQ+Vm5y51RgnxCzqjJIQ+Vb1xlbgPynTtjv5LFFwrc/ogj2bTSuKt3QPcbOQspqjk6Z</vt:lpwstr>
  </property>
  <property fmtid="{D5CDD505-2E9C-101B-9397-08002B2CF9AE}" pid="64" name="x1ye=28">
    <vt:lpwstr>66oXskz+Ui2+pUWp2aXKQ4tS9TFaX6ypmf36I9t5Lo02F5MTwTwUJI3mcKMwgeLv4JQJGHZrE8yYSQzaEay2weczoSLgac17xlU2XXT/fqRG0KCOs+IzXe5bR6bWzGHYxX3T/Wnp8LJ3TtQf2jgil/INQEZq0aN/UVcKQtYt41QKY9Ox0venK3CqNIf8Aa1mWaV33wGAsmfBYISgRr9nVseVRBOQ6MlXZB+s66OyUWGH9WBHhhs+5uMvKSjTpW3</vt:lpwstr>
  </property>
  <property fmtid="{D5CDD505-2E9C-101B-9397-08002B2CF9AE}" pid="65" name="x1ye=29">
    <vt:lpwstr>8iZZ5gf9CjO2bWTufPb4jjNUgJ0yfLDQw1FJif0YfSwr2v31o/wi+k2ta4z7za47rj8mHYnlF771rUw9+WKkX2zMvlQpaAvf2z7SJir33+B9WYOFwuEm7cuQRvgL4R7OaK7k4ysrfxJlD2/eG96RIZitRqaRJdCGQ8YeAbgdK3ppJxdgWNtTJFVJXMLAEF1UeuZv1KW/FM/omLrq/0ih84pifMEogiQmc419RZiF7rS49BXOMWbMcihcogitiMq</vt:lpwstr>
  </property>
  <property fmtid="{D5CDD505-2E9C-101B-9397-08002B2CF9AE}" pid="66" name="x1ye=3">
    <vt:lpwstr>etIdPb5kFGDC6mxVQCJFqpgLepTVXeLbHwNA6okcaJ1oCFJYMiZVYwIpvK1zE4yALRFakY2fa/aJRWw+JeVhwMHlQSvLSYHJh9uMJrjOJQMFA3d2WzNxRz1N3Fse0yvx++3KgprsVNcwWjR95auAvEqvxVlX7oasZilHecxuJ2LL6qrF+cIK47OaAaDoBvUQyNc7CZx41PXNC0Qj5eLOwulBJgkouD8RvVdVUZzBzV5Zs3UHyhen1oQIw6M7t6P</vt:lpwstr>
  </property>
  <property fmtid="{D5CDD505-2E9C-101B-9397-08002B2CF9AE}" pid="67" name="x1ye=30">
    <vt:lpwstr>IOtLIEOhUuLsdd+N1Im7+PL+MuuM5djhG6tQVjIPgO0ZEwXEDwEAgKJBO0RN91iNPDnTFY3TB2ieLOW8f6ZdeKjzVfYj1YvQljGxzOs83ZiUp9wJfr/DVKanBYGAU9DUFH3svYzHhQmW2cxtRGHVKu/SW5agi5AK7VtVODofI1nxk/ZBmS1Q9TqeL2kZVjNEl/bw/1akljmofb+QPkIr3JzT4MFF0/U6LuzuWF6GowZP0Ee5HZ1A0XBAnhW511P</vt:lpwstr>
  </property>
  <property fmtid="{D5CDD505-2E9C-101B-9397-08002B2CF9AE}" pid="68" name="x1ye=31">
    <vt:lpwstr>3Z1bM7ko0BTTfgAFUFJCMiZq26JcDsF1gX4+cvXO0Kt0s0WjBupl9I52BqtX+JEQrYQXfOQOz6Fnc7FOTtMowaSvfxcSoGz0HD56mUQETp59PfBJtyzoGOFSteCt/Mf17zrRvF/LIDmM1D2V6FHJNXxcEgp4iWcCZPB6EC1ojYr4t/Yiw7pSwJekRFW/BbWwrriJmD69zoja2k9nsVkJH+1P1fQn/PWS/LXc8WG7+vPKXezxjLfmZ34BsWyHZF0</vt:lpwstr>
  </property>
  <property fmtid="{D5CDD505-2E9C-101B-9397-08002B2CF9AE}" pid="69" name="x1ye=32">
    <vt:lpwstr>qgh37RH9iX6dxkEyHwtWVtF1ufhIST21yHy/CJkPWYWKnMj+UrqLdZ/F+I1M60CpYKvpg2o0qbAGKtX4S51ZUgCKcuAvTM/p7EyMKt1FcJsoK5W/OTPNczE4P8GPvNuddJEuonqFL3xF52tgj2IZ4dkRqEOGVDOu9hfDr0JNfdoGu8CySw2Uw/5Hx5G38skkHBCW7DnKz5aG+eioQKjoTf41j5yQI4to2JQTTAIxPuldMLzrD/z8JlRHOd0+GpB</vt:lpwstr>
  </property>
  <property fmtid="{D5CDD505-2E9C-101B-9397-08002B2CF9AE}" pid="70" name="x1ye=33">
    <vt:lpwstr>H/VF/9vgp8wf+GvAVBmNh/R+QFGfglHL2O5Ao3w1D5rJi1xDyhehUOrbnppZlXV8UBU3qr9I1vik+PsTlymty1bq0WhaZqHXkNoA2gPoR90um2Dvd8gN9egjXbuJ3lBlh4HyLUd/xRO7KDfd4uFAovutIiJEZB/DhlUX0r6fhzELKwQL3F2RTlqzxZetfFomwhQtm71vt9mOZB9UAJ31Q9Pecto545c/5pGoiQA2jkdAW0OxnJtB20938ljiGwp</vt:lpwstr>
  </property>
  <property fmtid="{D5CDD505-2E9C-101B-9397-08002B2CF9AE}" pid="71" name="x1ye=34">
    <vt:lpwstr>FRxYfY8p0LV4ck0Mhw7H55oVoSCeGf6nruypRJkBQMAwlMwySLGwNDgPALPT1ZCwHG/sJDFx/c5eXi9iqgOzet86fPzpv3oGqLrGDHwIMCvOnfx8tJDG6U8CT000z4f6WfKu0FmdKEi+ZyoHNGtwW+ZWhj2b0HJf7PBiSdpQf8eF5S1FXHJqNKEeoaXqcWWof97VSJrlLJ/KAnT0uj4lHc3Lq3sw3xmisrotk9g9ZE6li/MHXTHcZIbt0cVh3tG</vt:lpwstr>
  </property>
  <property fmtid="{D5CDD505-2E9C-101B-9397-08002B2CF9AE}" pid="72" name="x1ye=35">
    <vt:lpwstr>R9NO3yPpp/R1eQvl38Vpv35+bYzNQtsUbpNci554l8AAgxZyoi2bv4N3jaghcb1FyrnbxH7G3b0uapasJcN7/25gDvJ3BDrwXtVwUoBHzpoaAmABU7EIQ6OrIkXbKOz62c80XYujjIy6gXpttr0kBSBkBxgXcDjmkjslFbFn81bQ4JMPx2xnU4zzOwLGiy83dTFbMx1KeGvGfl09I2fMj1iefziw3E5qE1yS2pR0tyupdi0843hZD+CjEC2yVqE</vt:lpwstr>
  </property>
  <property fmtid="{D5CDD505-2E9C-101B-9397-08002B2CF9AE}" pid="73" name="x1ye=36">
    <vt:lpwstr>/WQoBrRIeagF/8ea5I6jluPtBo4vSVc5/ovFUGz0wVT3dLxdwF2vC+PkMZJS+jtg2rZBvCvjfo1qWcSY+w9xTZYEwv4T88aF3LTIwB9s3iNa1NYe3cGOBrWQs6CPP/Qx2cb3XHCa7XdmHaGhgx/OVhwn06X3R+K4C1vWejVELg2Cp0fdfBNY48xPYvS4rotleSqFafzFT4ajgq39PQvtIzeBnL9onuhLOrqJGJfaATdIdtSp+ZP35nus1BB0Mk1</vt:lpwstr>
  </property>
  <property fmtid="{D5CDD505-2E9C-101B-9397-08002B2CF9AE}" pid="74" name="x1ye=37">
    <vt:lpwstr>4lUjwpZLckpYBdA/Ck8wH+aV49eGK7l4psB3n0KaHBOTRC2z9AhmgH1hLllG9pvzF9nKQLyxrNcIXWxTlsZGULoVAnLqlVi7s8h84rQcjiZpm+ubFNXKDxA4IT6FZRd2Ag+mUNtcJc6+keor5mzzsifMcqSQFJErTtg8gwk8ZKIXfTy9ry4j8XJOvv1XE3eheyj8bBD6E2IrE1QCpA1YxpO834mTM4Edd11LCY+9q0+/mV9oHcn7aO72o8LWcCY</vt:lpwstr>
  </property>
  <property fmtid="{D5CDD505-2E9C-101B-9397-08002B2CF9AE}" pid="75" name="x1ye=38">
    <vt:lpwstr>+oiQAWgiBbb34ZveQKfu+FhWfSRlNVk1OCWH6jdWB4yghBQPu+CQCnh4hIeXKTIh1SZfYwjnO8XqPtUQbbV+Wveg/5uH0Wpctow6BZvpQWex8YpSjyCDktMZVmKvMvNyenyMM/OHzBvFBADC30/ZupixZRiJTXoIS98vOtE/gtUHOxE+LhP43X4ZnORScijpadAKBSHuhKqRyqpp/CSsVEk0SBKaS2OCjMdoYuJmmGrKbS/Hj7e/0WFrkb6js5/</vt:lpwstr>
  </property>
  <property fmtid="{D5CDD505-2E9C-101B-9397-08002B2CF9AE}" pid="76" name="x1ye=39">
    <vt:lpwstr>834H5YCCGqhjYc0gav56nYrDujbIk/9RtZojx08XCxBTgIjHordyEAXwvwXqKrVdVqdURnXt55ybQfPMjZsGb7B5QdZrvaXLkidP1Vc41ZJsZrQWOsiSnsTNHeD6hH+p0PFKzQ+rDJtquEcyDk6vRXUVpKXXWpyEtHBFLfgCG2vSkes4EDKVfl8/m7m1ddaiphBdhTloAyQmzxNqEEt6Mz7eDNWEdmM/mQcLtA7xMyZbEi63YBW1uK0lSaiH9fE</vt:lpwstr>
  </property>
  <property fmtid="{D5CDD505-2E9C-101B-9397-08002B2CF9AE}" pid="77" name="x1ye=4">
    <vt:lpwstr>b53wNl+4QUeZE4xmC4hkfpoermM2juFNGTVzniw1xNKCKqRNQV7hwc9x1PooIf3Fo4L71iIe2LdrjD++pMilL09eXZWIUjP201kAx2cY6Mq3EhRi6Q9DSMP7MxC6GwIl+qjb9pSrfRpF0Lx1Ngd5OXVGfq/kwPoguL3Txn2H1dFk3fyzcDLqeULPEcCWBhvENFVlc4LM4Y1sX2KCm7DFlh3y3K5jnNbvOBg4LzrkYUg0SmMwcjRNsyeVUkml3Po</vt:lpwstr>
  </property>
  <property fmtid="{D5CDD505-2E9C-101B-9397-08002B2CF9AE}" pid="78" name="x1ye=40">
    <vt:lpwstr>fvUqCqBplHUWPcBlVIvVA4LyZApVEe77yFUEsQouRp2MUtkpROO1MtO/jvLVO/uyc0MjeFAzGGdV8tIXRtoSGQxq4sfJdSORZiNc+n1Mf5l6cIT+U60/10RzmhXi1uTU5aJlM5cpT6gwbKcScClPxKmo8Xqr/bjth7li6i/teloLklECZrVlB8+XIZkEYNKj4FJEhLM4qNcyqTc/sM4ojQ1C4OLcpCj2ZYt9mFKRICEWmEPHcXirdDJnFV4hZbp</vt:lpwstr>
  </property>
  <property fmtid="{D5CDD505-2E9C-101B-9397-08002B2CF9AE}" pid="79" name="x1ye=41">
    <vt:lpwstr>ziWZy3bPoxPB5Z4SnOolvBH/60+W2lN+tJFJXQ2QfCBnfn8YxXzN7V8Di11DssI4tpPslZCu9OASbbVCE9PdaE9s1DB2muqaxAbqZrSG28oq5YK2ZsINoTFOehgCR4oVh6+ngx6dwVXozqtfSJWgB5N+VopRBRWczX/0AoMrBOQYbM/VEmn4xJgkGeXtGUek6mOE2r8qfNQ52tk4l1G3FAsb6t4HaastW3gOOcrDGh1ifzf1IsZiD+WctK1qBSa</vt:lpwstr>
  </property>
  <property fmtid="{D5CDD505-2E9C-101B-9397-08002B2CF9AE}" pid="80" name="x1ye=42">
    <vt:lpwstr>jqM6T95YWDqJRg3YjNMqAJAl5xVVJtDH+JVxugc4+F8YSDTk/Ju7KLUhgRNvNMGHr14uFoV3UQ3t0Y7/1q5qc3v8wSD8kgPO838BhccVqVpRRmNtnsdXbmgQxVU4M/yfQM6NB0s4fNOtm+HMMas02sX02qkTH+B27dk3o/iUGxTcPYP0tGwmmdaT0BlP003sRcU56Duc21Vz7vWpj9dqkeaXCyO2rquqp+0qxkKrQ7ek4AlqJhUc8Ik1hPb4QUH</vt:lpwstr>
  </property>
  <property fmtid="{D5CDD505-2E9C-101B-9397-08002B2CF9AE}" pid="81" name="x1ye=43">
    <vt:lpwstr>jdPPwbmHd3iAxUymyOO979Fet5+Pi0kZoG585ezJ2gGiSszPR1lxMS2psE0nyWl6YBedqfwH0Oh7Rv2U3Msi5+U2nG7WtM/VVVxFv0NnuEEB1EZ70RAWEVznLhXbht/++UcqrkyHh6czw3QRdSQ5lCVOB6MyfWgPzeoHFNx6uqi4SDsOXXoVkowwKwOf9vfhbJwlv7sW6E/PF2ZGJgWaT32WD1fdmZpfg/mk8NJ94tKkSognbfC6cBz2oUABI+3</vt:lpwstr>
  </property>
  <property fmtid="{D5CDD505-2E9C-101B-9397-08002B2CF9AE}" pid="82" name="x1ye=44">
    <vt:lpwstr>lYL9kIgseqNiZXfTz55gvW9pDpHvZmQCCmA5utZNdQqXgx4znzrN4deD2tjxZakVbyM9Qe93HXOVP33VSIUiCjcAnnm8w7OwvKdPnNkmqFGLboBLBTX1bXbhWf7z34gXQgj9OkHp0DZvtgqbgJ42/rw9wHG3+pmjmTyOP3hgY72C+Vcb6+/90/jzl7y30v6Pt7/kHsRoJG8f91ZL3e1nunDPdsxn9hz7bHtu+lsBaIzJx4+Vjbm8U5amZ5sbo+R</vt:lpwstr>
  </property>
  <property fmtid="{D5CDD505-2E9C-101B-9397-08002B2CF9AE}" pid="83" name="x1ye=45">
    <vt:lpwstr>ltA9rZHdRM1LjDr5LjvqusHP2fjeMiN6pAJPZTB0jeR0K99N6q607BzEhlSNFVJTYBc7gy8lxCxCQlSUN6LnJpJZ3n8VwRdTB83lk7cguCwrLt5u7FeaQc6jAUiKuE/HKNAJYVnIbRx4ppo78IogEIq6XLyxthvbiU6ww5PUP1rES3RxjfzKRTdBJh6mfJH2L5KEg/4eTq3/bMuagPPYnrnZ/su3SAAWIhjJuTsDozOFzBtDz4ttlPEhkG1FGX5</vt:lpwstr>
  </property>
  <property fmtid="{D5CDD505-2E9C-101B-9397-08002B2CF9AE}" pid="84" name="x1ye=46">
    <vt:lpwstr>ybxbEn3WO9l+wPbSOvHF521TPr28UBBpPNJzz400FD8lOXi7hBZk6o6DP3J9o7Lxev3Od51tkyHnk0SPr8klW8j39u7oK4g/qtRQZmYLiy3yewimZ72KrWMwknaBcy+UW+mmfQWCZjCH6njYE99hQ+mppOIbt6Gm3X1SOFn4xLx0CIRWmMOzWSQA1k1yi/Rvrzpve0cHUXyQA/9d0ZqJBV8gYHHSkkMQpx5DDDLciF/F+8hSrFtRUSq1H5scVhn</vt:lpwstr>
  </property>
  <property fmtid="{D5CDD505-2E9C-101B-9397-08002B2CF9AE}" pid="85" name="x1ye=47">
    <vt:lpwstr>x2gkOas2fUv1jZsxBZYAaPHvPaBejgRIX5diZV62/I0FQgbi6tC2JiHa5CyraQAGPFj8SZM/XV/4HrU2W/RUGP/67EVjVVBn3LERWVeMJe//CbbaopFq04rfhcD0l9vrXEex6YqffutBH99VwV2pur1dwhY67iEYW37jIMCJrAFrin/7YlVZSIdmZxttQPfn2G3BHQDuitTsj3y5xwTeDKVn2lUB3Q/hcL8WAjWLR093+pglfuNe5OtyUgxLasr</vt:lpwstr>
  </property>
  <property fmtid="{D5CDD505-2E9C-101B-9397-08002B2CF9AE}" pid="86" name="x1ye=48">
    <vt:lpwstr>O+3JuWUDPAdgL4FkJDgc9Apw7NWY1tmE1u+Pq4fpbpvRGo4Fr75ey4CHPOGqz2yCdrEAyh3pLzteopNdB2BxJcPOCnGfiEBMqvX7yrDeq97X1juxFlv0e+GLGNetL/ZisrZ4NT4rWcwQ65JQKn7ingj9PnDwxmbeGvlIac4DwsBQMdWTH9CQOJMz0AE4Kmi5pqPwDgbryo/v8rulnJ3XQokkUoOtnko2tucH07FliT23zhtUvH9giEmPK1Eep0N</vt:lpwstr>
  </property>
  <property fmtid="{D5CDD505-2E9C-101B-9397-08002B2CF9AE}" pid="87" name="x1ye=49">
    <vt:lpwstr>/gssE/WRMbHUAriV94KgDz+0gI8zDIR8k3rMpXntlLtqwdo9elaPWPWAznpVkmrDJHbtVLzimIhbkLKe05f3lmoRlf93Yb9kjXbegtZ26in996mzH0c5UfLKrY1TCzGNfuKYX5HOdroVmnK2gaycfdgNlYWkHPCPqD/LD7mc5HOU5bj/cVLDgZTSX+V/kTDqEdNgpigJpGcMHsKSzpxfFMSgrgSpoS8MpXvcfajTUBRYbVdueRf+FLQkeGaNoiQ</vt:lpwstr>
  </property>
  <property fmtid="{D5CDD505-2E9C-101B-9397-08002B2CF9AE}" pid="88" name="x1ye=5">
    <vt:lpwstr>Ku8QHACS3ws+GLvRWrG87od6bijZ98hlBRlEBl7cHPHrj6YBplCjF6W87q6PlQzj25c9+KABUjWqxp9VYJbwkSH1YwgTDQbm7jsllIbJ51f+uDReTotgMGMtk7itCK8eeC2TE5zk1juJRDOKRHz4qsnuFbgm78suhG3ZOlv/Lw7jv3TWwyRuu3oOU3JlkLZlTGoDDMXj5vreBVimD7u8+6kqyj9428CVIYWPP3N4PMDUCxjJTOZJ7c76h3Nng1I</vt:lpwstr>
  </property>
  <property fmtid="{D5CDD505-2E9C-101B-9397-08002B2CF9AE}" pid="89" name="x1ye=50">
    <vt:lpwstr>fMIMnPfC+3FDGWIWkQjOro9hMtRYiah+io6DBlyqghFpBQjwnT41jWX79s8Bo+5IaeqiTKNIB/wiV29Us4f8FkUzhZut0pFjbWhLBTZ528+gE2TlUBE1CsyOIv66PWCI0sfO8/zA6hPxqBvVGHnEnytBHJYtmoP6cp2FV+bJHdBXAxQP8+Rv8gjL2WK+XOob0dro4tquFJfhZH+U7iJKwGmjpD2Scm2gf9Lp1Q+3Ee8czuqWJjtXPzd9hl/uvVG</vt:lpwstr>
  </property>
  <property fmtid="{D5CDD505-2E9C-101B-9397-08002B2CF9AE}" pid="90" name="x1ye=51">
    <vt:lpwstr>nK3zzcc/M/FvllIF1UDT0L4OS9amSJFDGZmJrSr+6PPEpee1I6H/dg/kigltfuOjUFhE9JG6rReVKssCq0rStcmQin+Vj+ATzDT0M0eqd8WKZ7p7rpCql0MKD0bDMnz6gsllg1uDKFvkVnzgY0uc1BQuePosQ6o1AloGzCzpKqiriVSYXJZExS8PC3/7/fihxHrUUFe4+fMm6qOaCQOiIQxwdb/LMmPAaya/i7z2P989lC4mYCI8yqxUcSR7poZ</vt:lpwstr>
  </property>
  <property fmtid="{D5CDD505-2E9C-101B-9397-08002B2CF9AE}" pid="91" name="x1ye=52">
    <vt:lpwstr>Zl8hBk2VExjfLw9zRGxPEIcMrDX+pGFvscKqB7jbIqyusm3r9JXZGl+kQ3VXYl6j6p3Wigwu3YWeoq4THEcLdPUeZda0jNFN03lkdk1U6F67NyuKwVv/W1SKb1VSG2KB5C4UI3GhAztLHyLIoW3yQZW+weZvmO9wnTlJOPwWeU+68q0TiQ3YfeKVEz4w21s+gLyrhBFFw7siTAWB5ImHql5//OUjGIgLIw6KIE0ctUH0F6JtQ65n8OEUv06gwJl</vt:lpwstr>
  </property>
  <property fmtid="{D5CDD505-2E9C-101B-9397-08002B2CF9AE}" pid="92" name="x1ye=53">
    <vt:lpwstr>zpL+55aEKYRl2AzhlaiDy1YrcnGWQHaJl5VTjM7vUbRfcqUySIqbMZ9FRrhou113ssd/+EwMfCRnwR5gZA91uqIUsnrrVX8tHwtHfvToUXbYtvIYN2TynhXpfB7vD1s6a8oxUoSNHZVzbV/bsLyVjP1xT1IXJYco4h8Qc+qaU3uVJNgGYvWmYgvr5DKG+6xEr9w/R1oj4YCS2oz7pQsBbXlg90zsRtkfmpK2wwT5VuOPcmGkm8xF4nLQoAVf6Y1</vt:lpwstr>
  </property>
  <property fmtid="{D5CDD505-2E9C-101B-9397-08002B2CF9AE}" pid="93" name="x1ye=54">
    <vt:lpwstr>6kt3c2/77SzU8hZwOcbc9s0DrtHq72jyUD6zRDkuXXVOn7v7pTvDkJO7b19Z+MCDT6TMUY4ozEhIgNC8BE6M1RqdyWVRmsHYd8WlKFP+7ZhxOVzSlX2qWng0Pix5T96cfboqOdbA9d2xpnf1i4sZ+Wmr+sNUhHuPD0ngcStXn1EMS5eIPwkWsi/p18Qkg4QbTb+RH8X+yHRggr8yMSdLzuHdr8bZPks1ob+rgRbDiEO3ay98HhyQ7WS1+t7mVSQ</vt:lpwstr>
  </property>
  <property fmtid="{D5CDD505-2E9C-101B-9397-08002B2CF9AE}" pid="94" name="x1ye=55">
    <vt:lpwstr>RMR28edpoO4bYe0K5U5gOgq8aCHCdYYSQ/u51awbGf8KG52Pumog8x/kgnqCLYiBljLV+P/eZNNAxa7UA7AX3nLuuYR0UfWKu+nOfYn1X7OketWY9dY1frXH4yNUk70bBwwIZm0lJCYmMHCRc5mhcCwvpMvv/U6Erb5lwpSggB37o32bI+e5oseuG9GYOXS0e2kT5DVWpqqZoj7Q8xiDZDJGuEqIKSZpYF85LMsHTXCzTWX+2kBLaOuQ48AK0h/</vt:lpwstr>
  </property>
  <property fmtid="{D5CDD505-2E9C-101B-9397-08002B2CF9AE}" pid="95" name="x1ye=56">
    <vt:lpwstr>oviHjXmtzrliPY04sKdvNjfmLm8ID3LkzSW/r45JBGibhke06/9/lUEcJTRe5s4o0z6A69+aC4i6OxJdKKOk8V4TC4V5H40BC1jH7NvpG6MFplRkyWmxJ/duYd2nqVsJfzhb6r6a91T/WTvTP5fac1UQ1ybEaE9m+d1lOnetcO4XokuUHeDkjhX6xdS4eNeu/iQIA6Y7YrfzGSuClV8gcl3TzvIYFcQ6G1FlIVLgFNZCe4ulEI6+pb18Rvrn2IS</vt:lpwstr>
  </property>
  <property fmtid="{D5CDD505-2E9C-101B-9397-08002B2CF9AE}" pid="96" name="x1ye=57">
    <vt:lpwstr>KC4dPTOVkNBhr8BKB6sV/DrSXxC09Smb8cibHWXNRUlOcvVa9ByCXQzKke5jK3+dEi44/ACU2y5/pJ2qioW09xUlKM+nYpcnBKDcm4RxnOZvxRpPnBAsPFFQEJrYnMcrV3zHA63SnecBABdP7Kx6q2D6SU0RhkbFqSZ5eq0tmFQGrntkBjH0v1Aak+b4cf7+ptfN7OCqxbgw8KVGONv08YBE1y+Jy4r607ewtBW8FFaNnnWh3cNNfFG49EBXHz0</vt:lpwstr>
  </property>
  <property fmtid="{D5CDD505-2E9C-101B-9397-08002B2CF9AE}" pid="97" name="x1ye=58">
    <vt:lpwstr>xALAJd6IWzvLzAqXhL8Ry2D//tsqjuky5ycgFJ9Dp7qmRN4NO5Mo2xoyP8eDCuPpKwHwRA4qtFdKsSVVpV2tSILTALYflnVIZQejtOVpGojlY2QsFvMHeHY78sCDAJ/X48xoPE4W9R4VNfToGIuB7sShRf5hdSGlXK0lUG79kaiKF6JBYzfjjHX7gH5Z+VWYaL6PAC2kM/sEohgedbQXO806QMSlkTlz81SUF0gkA2NUfLQrYUw1vyXv1CyfQSc</vt:lpwstr>
  </property>
  <property fmtid="{D5CDD505-2E9C-101B-9397-08002B2CF9AE}" pid="98" name="x1ye=59">
    <vt:lpwstr>vsJ7FGGoy0kConwpVJbpDm0Ux4ZaGMzkomWL9wc3BmRC8qtJIu2l9pzEgrlTEb3/Et04tAOKP8M8lyRoodgT+23mXB+LBO0EHraGY0DtBq14LA0PULD5L5jLra+3M3i735uGgWoFrGgT4eKOXyfws930DlCfeTPZMXBYs5xAtgG8Iq1N2W7hC7szsdJxTaLRGjVAxOalwZfuXyQS7upKA9mLMXrgFO9Qy3QZJ3l0hboNPNlwuEnTFXvI7F9ivE5</vt:lpwstr>
  </property>
  <property fmtid="{D5CDD505-2E9C-101B-9397-08002B2CF9AE}" pid="99" name="x1ye=6">
    <vt:lpwstr>qiYGdBJIJQ+fOgKIyE2aOj9zUUf/Gwtd6Pc+GfdOXT8A1tA1v2TQjCCSoIRM7YsOquJmZnJdgArMDU4Pw9mX4S2pH/tWAg9weun8pIAdkgNW7A+z6nGSi5PeiRhZUEqvRqgRkHZ8F6cFXrAVt5uD/sPDr4GbpUUaPml3ev0GavfoiJGhnMfe/FwFHGlmcOY1yK9g2nzc29YRs+MnumPdk13+sGSEbnrKNP3U3SES0EbtW3OdQqO0U3DqPnqi90g</vt:lpwstr>
  </property>
  <property fmtid="{D5CDD505-2E9C-101B-9397-08002B2CF9AE}" pid="100" name="x1ye=60">
    <vt:lpwstr>G3RrLE2G0CW+4dqg/srSCRrzxFI/Aae7nCPoE1Dlqvb1l6m/dH5cYv33D7JW/QnyJNXN+Ri4kU5FwQposm8/a3ba2konu/ZyFUl055AtZKm0VBMWI1geFrTs9hh/6Hfz+OvsZMybup7+XeML1R0ktiQrcXAnV8f9Sxcn8Vf49R6wSMVAftBova0RkGF0pdY94bmzb5yvxKUykD0iPlvTsH/17t7C6pAc8YqTtQvb7xlO9VognkLnY6wwg5iop2r</vt:lpwstr>
  </property>
  <property fmtid="{D5CDD505-2E9C-101B-9397-08002B2CF9AE}" pid="101" name="x1ye=61">
    <vt:lpwstr>FJWe1z10PksBvix3CXfTuv8FxrOyD2vzvBIZ5b4tCALsQSZD+0ld2SYxa9XDeCsmy1U+tH6KCgaLcN4tZuWFwHEXg96+y5lhzXvFisWBtz1z/Y37dr3hboJ7EGi5KJH1YyLsaVn4+YPuUL0Ck922fcGHCBcLCDlWRVxhTCAbOnofFIS5h2xgsRORMaPqT6kwZrkvDCg78/hBzhXiiQCLRdu9md2cFbaurNCCZKjCr162HnhUWTtwIobDxtPUc+4</vt:lpwstr>
  </property>
  <property fmtid="{D5CDD505-2E9C-101B-9397-08002B2CF9AE}" pid="102" name="x1ye=62">
    <vt:lpwstr>nxjl0LB7Y3GfZWtxWVflpoxsGfPZKA6BnJBwrh9qU/cwxDQMSZXyYEweT9vvkIg8fVNczVgcFQm3HnswI3oH5s+hbnf+MkP4b3myl+z2RcTS2+Uwrrwc2QjVwspp8B1BuJeWZANK7vcZs/1GwrcSEg2frtgnAi7vA1h2C65lBMw/m7D0lECsfmnXKjhd+DqhwG+biiFGjwxVtiOF4RUCDkN1tNUs8lqSImQFVesSRq0L826r/OPYHpqYm941De8</vt:lpwstr>
  </property>
  <property fmtid="{D5CDD505-2E9C-101B-9397-08002B2CF9AE}" pid="103" name="x1ye=63">
    <vt:lpwstr>B86Hlhb64I/KqcExefcywHoEf/IHQ5Fjw6RiBUJwbx1PCL//bcvdFC4f9ABMnTUNa3L3SGmEs/Vj+OKcehobLB7zE7g3JmTyn4fj6eKSCk0eqc1lWEGCFFfuUdd4L6oKP9t1t8ygXJ4f7vnTnC78yOef3Q72dhzsMEamot5Udjdrrb7uzu0dC43c8d+tmcoIHAgCeA+gIFRQzOLif2acrv8cWvZAz8Rf8v9VeSGsGo3tD/DaAt+9uKqCSZTHk0M</vt:lpwstr>
  </property>
  <property fmtid="{D5CDD505-2E9C-101B-9397-08002B2CF9AE}" pid="104" name="x1ye=64">
    <vt:lpwstr>NUf9EChreFqgd5FAlHVoZUjYtA80lyJLiHhoV7Vq0U8cgrxy96dYSYmb7Ahz/I5sTzjtgkCY1luLi1EWuAymIbT3JH+XVqhn9I3chM9cXYYUtcwITQJ3VzLIG5h02O/5S7hSO8j642H6qgiPxfgsvp+z0j5/oEQeH+0F47784Rgp5SLC/HmTdmJSHcVZ2Q+8rrhlzILLA0GWPCZsZLbn6VZq9gXc8xVfMypkWvNqqwAICM50s5l1P/M0G9MMRVF</vt:lpwstr>
  </property>
  <property fmtid="{D5CDD505-2E9C-101B-9397-08002B2CF9AE}" pid="105" name="x1ye=65">
    <vt:lpwstr>0+vxRP1vdsnSYOGpBTVpoRdtmQI2SXhMylaUKX4/2Pq//GZPzkGx+8ZRnx2wbt/d6hUYJBB7CCl/QY1arIFpTX4h4VvsOn9UG6EwN9pCM8qciQbky4EGEbdnpeRk6qVcnbwNb0Vp0efx5pNhse5jjBnoHO56ya9+C6wBtcuCSS9p3CN1Nufa6MYbWn3Qr7ssIN+lOrMcQXr1JANH8rPxT/QnGLWL034zh7LcBGe5gXD8OQT7vfns9O8aoWML9pI</vt:lpwstr>
  </property>
  <property fmtid="{D5CDD505-2E9C-101B-9397-08002B2CF9AE}" pid="106" name="x1ye=66">
    <vt:lpwstr>7/ic10UUYORBXhoPksT+1khfZcZCyTg/fW8tGZQgHzO5gQ24gP5Mdvvcj3EMX0d+kBJNgTSda23+bX48ssLBF/cWLpkCSSL9zaHmHbFPE738xwdhnSfrth5vNtlp43HURK4t5/HJ3FlqtQEEU/iAFuQ4K764zgDsH5+ke/aa8Iubeqzt40IdB+GOXMABHlU8D3lrdlXbAMxanoge2DWlqT+zBjkJR9EfrRRj17on3C/GlkCXkrHdQkcXwM8Bxji</vt:lpwstr>
  </property>
  <property fmtid="{D5CDD505-2E9C-101B-9397-08002B2CF9AE}" pid="107" name="x1ye=67">
    <vt:lpwstr>nmd1ID3Jpss+VVQgX4kUAWTeYju/TUwg4T2/cv0bPBWpoPoL9r/QMoOyyg2jbYmJs8d2J3JsuFIdhV+0JsfMziFxg0se0DRvJvMxaeJrUq85dMwmQlps3t5psir8Yowi2O+Mz/vhSy4b3quA+ZnkWqQWJXmNTM/sjBQxKoPAXufPioU0ntrzwtzejeHr/oYFhxXmo5+y8br4hoVbyyYwjEuo+RZ5FPlNrCCycpb8rsZDrNnpOFz7zgOigzKUchr</vt:lpwstr>
  </property>
  <property fmtid="{D5CDD505-2E9C-101B-9397-08002B2CF9AE}" pid="108" name="x1ye=68">
    <vt:lpwstr>uGMBhgz3TCbt9TNRDF7VHMT9xWhqeZwEIFhLcuDJ+yyycaQg+dBm22U1BGq6uyJAD3xYBH+QgIUWLwv8Xy9mqbQ2n5b/vqSyae98tLzk6jewrhY6ecNAYYo5wiJprJRk1CaOL5ZfxyV607f5wdOJ2Lbv1nICLfRaTXbyM3azZ7bmxoEuRsGhLEf5oI3SmBGLwmTkUIj4wPRmy9Fi0Fym9ZM61x07iaV1z6r3NARAy/R+9HWBsUSZZW+05ylo4iy</vt:lpwstr>
  </property>
  <property fmtid="{D5CDD505-2E9C-101B-9397-08002B2CF9AE}" pid="109" name="x1ye=69">
    <vt:lpwstr>CgGLNPKEpuasUoycroj+mtKkH8hCCFhLnN8kj+XAAqx9Uywzw3nhgvynSZaHlPaUKouaEJS+lRtgV8Ir8NQ6L2fKVhgrPTv4RiL+Bi9V58Bu0hcFqMISKSbnxFZC+oYJTrd7V8l/Y2c0NDFk0UhklBwsz1N6ITutYgHS64Bwwg0yk70NfVHrx5tBvL8zCOTQJqJ5OCbG13KWaQ2Rx7e0BdzHEwo5a48MWgYWh2nHV4BqYKzAImsOtStmwzEAQBZ</vt:lpwstr>
  </property>
  <property fmtid="{D5CDD505-2E9C-101B-9397-08002B2CF9AE}" pid="110" name="x1ye=7">
    <vt:lpwstr>f21nKn0TBTYIRH20w/myDX3169aqPTViZrpza+evAczym/l9dOJqxIuyL9Rnx+/CMKh+9WRHcr4j0raFak/McWaIwF2U1BL2Z0XqLW+V8rNqQdBgVE1Kwf6ns3tefUWGxbN180FlG0LL4YcaSWZ1WWHuTw3ZgiY/DkHLv3YjNk7ozveQgl/ywpPJcJnVgKOVnlooPZ34COleeh3aA005pWbL0RZINfricSIhS9FS4LaweldeyrPA1qasDeq3NSx</vt:lpwstr>
  </property>
  <property fmtid="{D5CDD505-2E9C-101B-9397-08002B2CF9AE}" pid="111" name="x1ye=70">
    <vt:lpwstr>FElYL7Vquepg7T3jLJ7igILa9MRxdmd0brt6fKp+l0meRmXaG+hPRCKWDy3mVAOyLRj0lg8VLoGHiIZrHKE7XXXWfbjosS9Idu9E1qaX642biCgV/b75BaEz8AC5H6kOn6PG9d+SqUmBsSsXmWUKTeTdWiGSXQYvEwxIL3WxcnaVp7DcRrHm3O0GOjoUcCRyh80y8ttw4P6AYGE28bDu3jZ44HmHrlBp1N1dJDtowQy+CNEKu7IJRf7XoE5qh70</vt:lpwstr>
  </property>
  <property fmtid="{D5CDD505-2E9C-101B-9397-08002B2CF9AE}" pid="112" name="x1ye=71">
    <vt:lpwstr>uprj9JhIrXV2c5e9pxYXlvueQwgaVeLNHik9y+wkV0BdcD1mBb77zoja+LgbzKijBq3WZqzl6fhjfVyC/kBvYDHP6yTJNvfeatzCYkcIGirAw2Q4p/475IKVSUGwASe8J0NtWNqJ54lq65V42Ox2hPickg3aGTezbbaR1qkQO7+xvBBaZYR1gF6SOjLBomBBxVUplyU3klCPMWH59O3R+ypT16uGDXixFIuqWFrLBoHk9TkneOxEkZ9Ab9s3c5s</vt:lpwstr>
  </property>
  <property fmtid="{D5CDD505-2E9C-101B-9397-08002B2CF9AE}" pid="113" name="x1ye=72">
    <vt:lpwstr>8TFav+jIB/Ndoc4JNQ7i2IosmWm/EritapkasFa5bycw0CBvwEbNIols+KEbevlJIzshKn3o3buCsnvghUcg+fyVM6zpoHzDembRTMCmqfyQucNF3cQAomBE8imhW0Dmy7rhP2ukLiw+IDhBu+i+p9rUf4QfDVeXlb7QLPYMJ/H7twSZmvbHOqB1E60+zZJOjGSQjMu6EaR+QcxMM54ViypnuPv7td4xHIruUGC0BIQusQZW55A4mo004ry+Iu8</vt:lpwstr>
  </property>
  <property fmtid="{D5CDD505-2E9C-101B-9397-08002B2CF9AE}" pid="114" name="x1ye=73">
    <vt:lpwstr>iwkw+USHahsbw4eZ6lRq/S5p5LgNR0I8+DNvypE0roUn4+0r/5tp1NT0cNUU5m+EBRi8MY1kMaBq7y/NpyLoqdA+eRkBI/+wEBybqg37BQQS8Jj2tu6DJRNqrEn4dgF39zaUKbD+rXnCQQ87O0VMxzJKibdGYK7LERaLH4xRwKp7dtUWuPd0aWTdapqtb4stgH/g8K+37uzvBEmW7XKn+943Qlcl+efDLsHGqhO0Wah79TFDH2niqcwk+LmUzwa</vt:lpwstr>
  </property>
  <property fmtid="{D5CDD505-2E9C-101B-9397-08002B2CF9AE}" pid="115" name="x1ye=74">
    <vt:lpwstr>uipYcLSwPwS2wqSBEUrvfA5OHv9doL0pM7uUNMez0lUNW1pryU+/nGgSGQ5CmuC3/kAbGlpnQhcwHOTHuTF5HzVrLMqwn+2vTr2o4vuaCuL1r7itK7v/cRFXql3qX2LEFFqje2nJkRpZzmEar+Dgl2R9hJDsXDcgz9Wghc/Krys0WAAfbIvrQNY1aq1JgfLf4p+LbxQjx0iDTHyWN8D5vm0H19GH/VHR+Qs6sz5zb1Ge4nmJD+3eg943WzjHkaq</vt:lpwstr>
  </property>
  <property fmtid="{D5CDD505-2E9C-101B-9397-08002B2CF9AE}" pid="116" name="x1ye=75">
    <vt:lpwstr>Au8bhz62w6tHrGgtJC0cZmBiaFluplfAXNHW03u7knhX837TRMnPyMCdrTaVShJSnWgw3T9ylhup8+zAk+55kdRCjkXg/HvZRzojD85IWnx7lw+jSUwwCbJ+NLwOpBxAxXbCQmcthBbfzrd2AjejlqRLSzSr5E+cXUNCkW551fl3vkqsuxWQ8SIW1iigUQ8gjoBo9yMUbr6lI52OXxmX5LX+5y/v9RKrp8BfDa7litIcRGoLO7fhwz9Ze6JPjc6</vt:lpwstr>
  </property>
  <property fmtid="{D5CDD505-2E9C-101B-9397-08002B2CF9AE}" pid="117" name="x1ye=76">
    <vt:lpwstr>oO/wLrXTkd20M1G6ktP8uTND9mc9vuV2rvYZIJIV4+2RPGRuJqaKnKJiD9lXmNnqc37izJTrJHUtPLUUXJMgtQ8QDsb+rcuAYH9ZlsoPTZonlAKUKPAv/HxLDhvUKADHdvx60SKLwux8gHpEURKFH+33oZEdhxe6E9Mxc5YT4Rxxq82D/rsUrABiNzkOCW/3eB53VBkajOrSXRF/cgPJGyq4QrIJOs9tHD3HaQn6p1Bf+nMq6HQ71KCmy72GnE9</vt:lpwstr>
  </property>
  <property fmtid="{D5CDD505-2E9C-101B-9397-08002B2CF9AE}" pid="118" name="x1ye=77">
    <vt:lpwstr>OuPMOUMNQ5980+GXXUGlimq7W/xrB0vMhaHUNCnDvUTvmgzDi6ojGdkPN+PlOEAXXLV9DACpid/yUB8/IjZTJw0yp5EVHTluJ6UMwt0jgyyby2EUyRmV+Mto+OKR3kjfitUCTzgtyWGu8Zgd2MDQPnIyuScHgtbVZIQKjfk3tbFxqe7igMDDaulQVnri5VwBOyMTMTWruFk6gSH0gYuDmZ5hy/L6HGBuUbx4yWuHCoBidZedbYsBd5j36b6aKFO</vt:lpwstr>
  </property>
  <property fmtid="{D5CDD505-2E9C-101B-9397-08002B2CF9AE}" pid="119" name="x1ye=78">
    <vt:lpwstr>lv8muAaxrNL0iLrvQ2aH2An08qx2QxuTD93arXb3TojDgPsFqSqcIW0n+GV3rw5nqfYO5NoAv+nl+JHH+N3EW9BNPUUlRWWW6Z0UNeJ0aGuSqLX1r0wAZDXHs71nNCiyspcjZB8dc9eJvD45ycx2jE3o2VTUhZNAmztoFSeW46bi3xkaI9UtrQ+XOufoj18yb0WX+3wKwOV04VvCUub9YInq5vZfl8Df8C55iFyKLxXI7QEGwDeKO6pn9Bj/r7P</vt:lpwstr>
  </property>
  <property fmtid="{D5CDD505-2E9C-101B-9397-08002B2CF9AE}" pid="120" name="x1ye=79">
    <vt:lpwstr>iAix6iftQVYm5n3kY+TFMHLqhnCCCg8BCoWd+fum5syq+7jeAa7ICx2H2w+zeSMZoDCJ2m1W8PXpX4/Zauv9mKHzlyvR4OoTPUz6mgERJ/eOROXOiR8X8IzOVwQiTeSD1atTfk9nHCRWIaYFEABJARtl0n8EuWGlvLOj4bZ69H6ycb7XFD+WSeoUuRlRLRGuaybPcrYwmdSjtikXfaRQhLlfg8dR1gcTIgo7aKaln/gXXx5Svmev6OGmWlUSgsI</vt:lpwstr>
  </property>
  <property fmtid="{D5CDD505-2E9C-101B-9397-08002B2CF9AE}" pid="121" name="x1ye=8">
    <vt:lpwstr>FrOQ8RcEa6UqThq8sB4thzNn1vaDM+Pf7a4E5yLSL2p9BPgJusrBAZs57iSJOEef7MICV5KcJPbuxOrvJTMboM68BSV6ryqGfdAWyg0xkPy5UjF4ZHujq6XNn8EbJRq12Ds5sMYKP1eTGP1rqnQKLfmG3wav3Q6gBBcgHKBsxr1C2m/A2JU1PQse9vI8IMADBRjWPpqMx8Ip5QR9V1PBwupsgKLleKZ++O4ZRDXaBFcuXZEd/DPIKDGAVaA5oWn</vt:lpwstr>
  </property>
  <property fmtid="{D5CDD505-2E9C-101B-9397-08002B2CF9AE}" pid="122" name="x1ye=80">
    <vt:lpwstr>bMdaRq/viD3aBxqvpY9Uy30c+XrlbrkEiJgP9jP2HbX2aNAb9vo+D9ff9NVGxeK7nucwi7mfgOrap2vnTfIjJYDeydIACxj0oa1c9s8NAL+QPf0r9Navgktw/4a98D0KsSTZW9kNfZwPFSr4nP/4IiLvr12xXV1OoyrQPrIq3N1bnov2ZtGuXHI6ce2btP4sJlkgKGuW67e5vlKlKKWMymPnYDnvpoAj6CaFXEJc3wTqNGmF5SCZefmHjaBW6/2</vt:lpwstr>
  </property>
  <property fmtid="{D5CDD505-2E9C-101B-9397-08002B2CF9AE}" pid="123" name="x1ye=81">
    <vt:lpwstr>HLxqLU44sTodWajtKoa32aX5R7xOFErfd8aL2VJ8t8E3gAya/iGvS0g+vnTTMXUK+Wv7sh92JSVYFXxpYrExuAuVhXHAqoIqElRicP05oD7hPmnKC5sudgvOGkVN8s/Y8smbr26apGGmseNf2YpPC4OzTysqv6qJd/YxP1OFB80sagemh7FkyAB+CTzMlUG4O39a6dDBr5koNKEGBD1AYGgF2zJWavOuTFGTuAHPJ+jQV1MGpdeLNLwMdDHt7fL</vt:lpwstr>
  </property>
  <property fmtid="{D5CDD505-2E9C-101B-9397-08002B2CF9AE}" pid="124" name="x1ye=82">
    <vt:lpwstr>1hgSoeDW+ool87B5aww4jh8x5G4P0KJEjDhD8mR2aNX/iRtPHvnEwrlQCVQPFLUGVdr6KqGliajGSxV6RtYMmLPlcM3nLpTs7nhfXh8w3sjkVAXnHkegxgs/zR6Fd48C4bshUY937kmC6NRx0+3gX89u/gI1myeGW/MWm2/H+yevD8vrZOHFWNhkPxRpU5RptzUbmgyjkWN5WrXiaG5OzTIX1aCZeria44e5a8BKHgnQbuTjJjURHi/xe8ywjjm</vt:lpwstr>
  </property>
  <property fmtid="{D5CDD505-2E9C-101B-9397-08002B2CF9AE}" pid="125" name="x1ye=83">
    <vt:lpwstr>vppMPP+1O5UlKri6yF3G1Ayzp+Pki2rmh0+tHYVRU4m8PK0+TVejjKV0dyweJSKtmTSLX/9fbiO+i/XYiUVj2ptSfRSpEvVndTQRS2EGEjBDZMLQCCaIWFMKsfsA9Ujo0NEHfr25LSPuPmY+JfQViSqGiI1Qm0CmubM80XYfVtWszK3vnxFDbtUZIJmJrfAKkXEFNmePUYabVycq6GM/m76R93U17CNOSrLjomXyNQiTXIXVTZWnFJyDS7wChdx</vt:lpwstr>
  </property>
  <property fmtid="{D5CDD505-2E9C-101B-9397-08002B2CF9AE}" pid="126" name="x1ye=84">
    <vt:lpwstr>VqC6D8h92+897ooZ2L5IfLH5pCSVVUr84EcoRp4zz2gnGZNy5q5PpTNnfRwZv8ferF/7xbHEZbANiAA469JOfAVZq5cAig0QVT1R8m5Jjk/n0CVcs02o6tLlCnXI9GFQh2iO+7DJNzwlgHT8fJuZurYMj8h4hg79gLPIHdWRwDi5C2P+rtLVjoJrDO6ewXoaKUusuj1fSRXiyayrGMgqOdEVhDhiMja1EIJ6Ny3VtzyFJueEUeg1p6QKvEilVUC</vt:lpwstr>
  </property>
  <property fmtid="{D5CDD505-2E9C-101B-9397-08002B2CF9AE}" pid="127" name="x1ye=85">
    <vt:lpwstr>j4KMntzAC8a8Y7s+vmFD9JAe/G4IsxwH+o+/G7WGNz9OLQ7PZYnD2IM3gs0I4yoohaM8/8k1vuJeL+nBNe5M0AN1WY/xifjE1mmRKQkKc6k8Emuqd2Rb5TmZrO2DV9uKp6wKXbjzDMlENHlvs/NFXSTw6E7RDBi1ivGpM5RjLxwRR+it2bjGM8rnFkv2ywHE5pP5lcr0X/s7EMEM9N+KSlYJazVCvqCgP74j6pP74BeGqgh/r+w6wMhQ4dgOj+g</vt:lpwstr>
  </property>
  <property fmtid="{D5CDD505-2E9C-101B-9397-08002B2CF9AE}" pid="128" name="x1ye=86">
    <vt:lpwstr>wr7xjDurNU6a5hXPYtLHWel6ytjGGAMNr7yPbvHeKjQUMVIuHx6jOKuGG7yYaCF4CraVkdglAxLvLT4zfsFKu9nZfEX+z2GS0OvnfsDSrD9x/mWWehPHuLQm5y5VUx47/Gc29omPNz/1W4D+/vg9GQChBRBD9wltGZ7pM6Vm2T6pTM92chO8WaNXUOueDccl1h9adzGovyLNshFijkfVAauWaaKm6i4AKDKOlcLKvv6xw5DmhvqrN9iMtdDMqYs</vt:lpwstr>
  </property>
  <property fmtid="{D5CDD505-2E9C-101B-9397-08002B2CF9AE}" pid="129" name="x1ye=87">
    <vt:lpwstr>OkAEjWzCofjJ8rk6eoBD1Z+TG7llhkLY1hDgSRjcLUcQlVGiIzasmKzvkGnX8dccMqaMJAjSXCUZdqZU0E2snodkZPVhtfW+I6jM74nECtWiBhy/oDQXDKinPzYkj/3R1VwAFkguD/FuZXpvUNXW4ws0lXr760pfM5Z4HdOWcs31QKHJEcW4HEiqYTTz2IqtebLzKgQzVkee5dPja2kDE/xRak9PcTBmje9Ca9fH/yGrGGxL9c0lLfFF00GgKrT</vt:lpwstr>
  </property>
  <property fmtid="{D5CDD505-2E9C-101B-9397-08002B2CF9AE}" pid="130" name="x1ye=88">
    <vt:lpwstr>dUa7zjr0egr5Hmoj3A5N5zck52wjzdZC4k4y5qJFojM/jOeDKbJmsUQPi/W3EmZ/53pHiQrwQRrwW94AC6JZJ0Jx1n/7CnY5510kqs9qJEAWPDGdZtCC8X3Sz8wup6oj6LEwJH67oi3FmVMpVSOxZ/6hEPAor0WVGxFQKaRhmAmf/bxtzTaPmr69YNCCueqWB8W+BZ8JeXOmCFmwKQltZBzZ6+9yS8LZqNgAjoFc1PDY4r527+LA1E9f+U6EKKD</vt:lpwstr>
  </property>
  <property fmtid="{D5CDD505-2E9C-101B-9397-08002B2CF9AE}" pid="131" name="x1ye=89">
    <vt:lpwstr>aazd4pu/WQjktU8dsZosHBehGLVCP1iLFifpQbWW8/Nw+zlYTnzm8h6Y+p76lxzDRmc4L7CyyApsajw8NY6Bh95wre47bpgO6KSRaKbFvdV0Vn3lD310ini/JvPyU1hq724qJQU5JlXTj51dNz1qRoOkd60hXZ5hRedhzWpaEqSAY0UvjsP5RvXNON7jbY+CUn4/2mw3HEleraKiLibBSnZZPBnrtjnX+PadNXzjNHganDcBihB2FhVzFfC48S3</vt:lpwstr>
  </property>
  <property fmtid="{D5CDD505-2E9C-101B-9397-08002B2CF9AE}" pid="132" name="x1ye=9">
    <vt:lpwstr>D/iKzTN9ERs4+HU7q0Q5A+Bn8X2Hu5EkYRMlzmbOGUXSYIOxsb9xuO8i5yus0KyjLuINHeixYRxJCCB6M+ienCHUHnmb17MNQUUQAvbAyA6RvqgWVvfuiCQgW48KM3ns/wbFRwic2dvqrTaqkbnKdWpgM5ncYjguaMTSyNFR0BEq6GGF2PSDTjzOYk8eyQIqfEweM1qD+iIHhNaWTLx7T+06x6eto6sV3UwW+Z0L8XcVRP/WlVuDAEqU6/kXLDy</vt:lpwstr>
  </property>
  <property fmtid="{D5CDD505-2E9C-101B-9397-08002B2CF9AE}" pid="133" name="x1ye=90">
    <vt:lpwstr>PF8AtPDemL4MG+fBsfe4kM4QgzKkfSzli3OGWeyefgAZsUV5uqe99dboVk6H7xr+S60C//BTVr9tHd9wWp2p2OQq9IbrF2clNwEKXOSIvjcu1j08DvhQSovdmjZEmr8obHgHjKjgNK/4KNFHyqRCGdLKq/cid78NuXlS+3Ft9LqE+OUI8Z8CRrsfObxnm8s994rbGUUNLXWtsDIlIKdHpHrDz0JtZnabffciOg5mhEB/uqWJD2L5c+C00WqtpgQ</vt:lpwstr>
  </property>
  <property fmtid="{D5CDD505-2E9C-101B-9397-08002B2CF9AE}" pid="134" name="x1ye=91">
    <vt:lpwstr>Axn3pJLQYa5VnRJvBRf+Ufet6dmvoq4el91wLlcyD/7d6g4jTRzjxA/JkIpunK3yG2Gkf9iyCypvgcrth1HLLls9Oc2H5tFduUpBG8BcfPxQ0eLCiJErU3mfLpEQU/XVnY9tQdH9oACwOmhvYSy+Yqr6FiW5DfPfNLboB9nWorwHGIyXpQS2KeInW28JtiIX2H9cyFU+R4ViVUrvvPuZUJoiayjaBhr8/dvKkuEs+CajNrAm3cgIcD9bleXrCGR</vt:lpwstr>
  </property>
  <property fmtid="{D5CDD505-2E9C-101B-9397-08002B2CF9AE}" pid="135" name="x1ye=92">
    <vt:lpwstr>YgzwnY8KdLj0lyw2slQ80dlG+OangP0S1PqY/reOkmDKtBn5lCefKUUNatwqbPV+G84ktplod5Y22awoDxXp3gBmCZh82yazRrY0s/GVLcwXVYdo+7KmppxCsMcsBO2oIwZtXUuv34+SbNpJAIAsQB7YhPSWJnF8jv0OCfBt5CQCw8LGmHIc25uKShmws9lUbMGVY4J0BdU+MVofAGkACVZCpEBlvHSOQASi41qs2frtcZi6OeQmFmMliQNPd0y</vt:lpwstr>
  </property>
  <property fmtid="{D5CDD505-2E9C-101B-9397-08002B2CF9AE}" pid="136" name="x1ye=93">
    <vt:lpwstr>I2eVIwPb74DjGk0o0K+sCzeIJMrrx3b4uZFwYYiNrxvtZWYpk1dOaS9Rhu0UAFxViSM8WMmVU90welmI3vrH0bwwzz+LmKKkSorp9GLXruzbs34WpQnlFUtwoRCt2kF1Ye1J+5d/qefFHGp5q6rjZbv1qWQga+RIYLs7S8PNVKWyu26mqJLGnNY3F6tXQy1oUS8oVMZ8uYL/P8AyPPSKuJ5mfhOkraTkgaFLCg/SpqYEvGZZOcrWWiGaj4WnaHg</vt:lpwstr>
  </property>
  <property fmtid="{D5CDD505-2E9C-101B-9397-08002B2CF9AE}" pid="137" name="x1ye=94">
    <vt:lpwstr>YrDdw0yVcCBebeYwgKzfx/+zioGF0onJKEzYHssa/q51NgP3iUHwUmPn7A/XOsD3Db3XRunFwXH51FmWqbMQVTtS+zCh/RhAU1kLkSkGlDVqfjoPaC5FUN5DHpmiRhbLwKWAxpybtYwCu6qsw8peXPtJ9u1liVCd8fxskHt4EpWmWO0dY4Yqhf8kUPLN+tFLAfA5Wk3AYEH9mmgPXoyCph3Zlplrwv2AYW8tD9iKwKfNVgi4QontUMBv6gl38Rc</vt:lpwstr>
  </property>
  <property fmtid="{D5CDD505-2E9C-101B-9397-08002B2CF9AE}" pid="138" name="x1ye=95">
    <vt:lpwstr>Y4dGF9+LfgZVZP74b2YaaBGxiJ445zoceADSXc8lkMhnK+L2ZVVIsRZUDqiKogcVoILanwn/ZjCcFCgXH8E6Nr183Kke/Es7gja4qPMLUl+uU+enrCz6V263TXRlq2DIhz2C6KHARDVh4k6iGjQBmXvnV/4mPX9cLt2P93cPYytMw19prqRcHTRmWG7Qjy3TcBr6zDMmctHqFC/BmsEa26a3dYTg99yG22HtagD7l3NP0TkGbfE+t3YGRtsNink</vt:lpwstr>
  </property>
  <property fmtid="{D5CDD505-2E9C-101B-9397-08002B2CF9AE}" pid="139" name="x1ye=96">
    <vt:lpwstr>ihLsrLnfYecMoNs0zrmdqSqRIV/CvPAkfkeJXHImjS3gnGkBk8BnpBVPDXdFgvzG2MpODjRW0ht46sYNV13V2BAVKRiD14woiJcLvd8amtax8794p33NXFujINP+bm6OM5L4dghtbRHTmALhtZDSv2Yvx+ShbQF4iFAQUjkAxkSAm9O0BBDCezihdu4I1u2P0b5IgCkVpA+8iw2k/HSp2PWQR5VeQF8HboBZ1W0Ak5dfjFdHXDvTqxqPDG9tRt5</vt:lpwstr>
  </property>
  <property fmtid="{D5CDD505-2E9C-101B-9397-08002B2CF9AE}" pid="140" name="x1ye=97">
    <vt:lpwstr>GR+crI0o3PEkPvkkx/IyB2IEmlpJ8MFc02c4dJhLg/d7o19Zx3cuNgOz+vgZhS7v1Gh4QtOGAPJvz1pjbSJPIXuGvWY9cFEFobPw+7PU8K4m4DCLQXl6fIUeEx2nyZw+TAPJvkwTe86td+CjfqQrKzuKOSCm7oKoT77yYPxZItW7Ne0b04xIuyhbqfrMY1DSMnj+rZR58SoXD0P90wjMpURalzOAOYoJRFJKKqFeJmsff18OGeRn46x6SyZUF10</vt:lpwstr>
  </property>
  <property fmtid="{D5CDD505-2E9C-101B-9397-08002B2CF9AE}" pid="141" name="x1ye=98">
    <vt:lpwstr>icw3WZVtKaHoM/EGSropq3s5MNw4Z/+qkBRO/3KYmDWMALsx+SQwZ3MIjHyJvjqTPt6d3lk+Qrw02w802apR9UsiT6sZfFrP6koosGwXeKG5LZYXvUyBcMhSZPBa2B2jS6se5NqXH5KEw2j8rffdupVStJr9uClKx+XheQxrHG1yX3wA8EkO+fleBDrUoAqgaRfudRRGr7PZ4NJPzUfWbKFLFOD0Z1fYUR5yDOqIXL2yIeerdsnfRvA2aURP5CI</vt:lpwstr>
  </property>
  <property fmtid="{D5CDD505-2E9C-101B-9397-08002B2CF9AE}" pid="142" name="x1ye=99">
    <vt:lpwstr>DfQC2a+1Du0Sfm5gmHUJur7RWcUgEv4rOIeRwZoKV1LMMRGSdwToa2xQvFUIb6Gu6swTd5M0NERxLdVmsDncmvAVp7qYXyf57qZjLKLRMPHCRWVS2FyTKK+YhO09I6SeEUItF8in2+GhFMWiYMydx3Chy1B75Uvmd9EEz7KPqU6hCg8m2AKgDXWvcG8r6fRTywdHgLnzRXj7LeQJoEv7o6YX1hMS4jYKN1fJN6k1XA275QIfbUxH2aiW3iEIkCZ</vt:lpwstr>
  </property>
  <property fmtid="{D5CDD505-2E9C-101B-9397-08002B2CF9AE}" pid="143" name="ContentTypeId">
    <vt:lpwstr>0x0101002A1F0CC4CF69AB4A94EEDA7FAE3199F9</vt:lpwstr>
  </property>
  <property fmtid="{D5CDD505-2E9C-101B-9397-08002B2CF9AE}" pid="144" name="MSIP_Label_0a7f006f-fd19-419c-b582-2507ea974c26_Enabled">
    <vt:lpwstr>true</vt:lpwstr>
  </property>
  <property fmtid="{D5CDD505-2E9C-101B-9397-08002B2CF9AE}" pid="145" name="MSIP_Label_0a7f006f-fd19-419c-b582-2507ea974c26_SetDate">
    <vt:lpwstr>2024-01-19T10:34:25Z</vt:lpwstr>
  </property>
  <property fmtid="{D5CDD505-2E9C-101B-9397-08002B2CF9AE}" pid="146" name="MSIP_Label_0a7f006f-fd19-419c-b582-2507ea974c26_Method">
    <vt:lpwstr>Privileged</vt:lpwstr>
  </property>
  <property fmtid="{D5CDD505-2E9C-101B-9397-08002B2CF9AE}" pid="147" name="MSIP_Label_0a7f006f-fd19-419c-b582-2507ea974c26_Name">
    <vt:lpwstr>NOT-COMPANY RELATED (NCR)</vt:lpwstr>
  </property>
  <property fmtid="{D5CDD505-2E9C-101B-9397-08002B2CF9AE}" pid="148" name="MSIP_Label_0a7f006f-fd19-419c-b582-2507ea974c26_SiteId">
    <vt:lpwstr>5635d8b8-c9b9-4d9a-8a4d-f7cad74dc82a</vt:lpwstr>
  </property>
  <property fmtid="{D5CDD505-2E9C-101B-9397-08002B2CF9AE}" pid="149" name="MSIP_Label_0a7f006f-fd19-419c-b582-2507ea974c26_ActionId">
    <vt:lpwstr>f6ec4bb1-a156-4426-9f24-57a014778c7e</vt:lpwstr>
  </property>
  <property fmtid="{D5CDD505-2E9C-101B-9397-08002B2CF9AE}" pid="150" name="MSIP_Label_0a7f006f-fd19-419c-b582-2507ea974c26_ContentBits">
    <vt:lpwstr>0</vt:lpwstr>
  </property>
</Properties>
</file>