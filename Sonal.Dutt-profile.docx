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targetscreensize="1024,768">
      <v:fill r:id="rId3" o:title="" color2="black" type="frame"/>
    </v:background>
  </w:background>
  <w:body>
    <w:p w:rsidR="00A94DC4" w:rsidRPr="00671DC6" w:rsidRDefault="00A94DC4">
      <w:pPr>
        <w:spacing w:after="283"/>
        <w:jc w:val="center"/>
        <w:rPr>
          <w:rFonts w:ascii="Arial Black" w:hAnsi="Arial Black"/>
        </w:rPr>
      </w:pPr>
    </w:p>
    <w:p w:rsidR="00A94DC4" w:rsidRPr="00B43AC8" w:rsidRDefault="00B43AC8" w:rsidP="00B43AC8">
      <w:pPr>
        <w:spacing w:after="283"/>
        <w:rPr>
          <w:rFonts w:ascii="Arial Black" w:hAnsi="Arial Black" w:cs="Verdana"/>
          <w:b/>
          <w:bCs/>
          <w:sz w:val="22"/>
          <w:szCs w:val="22"/>
          <w:lang w:val="en-US"/>
        </w:rPr>
      </w:pPr>
      <w:r>
        <w:rPr>
          <w:rFonts w:ascii="Arial Black" w:hAnsi="Arial Black" w:cs="Verdana"/>
          <w:color w:val="000000"/>
          <w:sz w:val="52"/>
          <w:szCs w:val="52"/>
          <w:lang w:val="en-US"/>
        </w:rPr>
        <w:t xml:space="preserve">          SONAL JAMNADAS DUTT</w:t>
      </w:r>
    </w:p>
    <w:p w:rsidR="00A94DC4" w:rsidRPr="00B43AC8" w:rsidRDefault="00A94DC4">
      <w:pPr>
        <w:jc w:val="center"/>
        <w:rPr>
          <w:rFonts w:ascii="Verdana" w:hAnsi="Verdana" w:cs="Verdana"/>
          <w:b/>
          <w:bCs/>
          <w:sz w:val="22"/>
          <w:szCs w:val="22"/>
          <w:lang w:val="en-US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Address:</w:t>
      </w:r>
      <w:r>
        <w:rPr>
          <w:rFonts w:ascii="Verdana" w:hAnsi="Verdana" w:cs="Verdana"/>
          <w:sz w:val="22"/>
          <w:szCs w:val="22"/>
        </w:rPr>
        <w:t xml:space="preserve"> </w:t>
      </w:r>
      <w:r w:rsidR="00B43AC8">
        <w:rPr>
          <w:rFonts w:ascii="Verdana" w:hAnsi="Verdana" w:cs="Verdana"/>
          <w:sz w:val="22"/>
          <w:szCs w:val="22"/>
          <w:lang w:val="en-US"/>
        </w:rPr>
        <w:t xml:space="preserve">I-302  Shree Hari </w:t>
      </w:r>
      <w:proofErr w:type="spellStart"/>
      <w:r w:rsidR="00B43AC8">
        <w:rPr>
          <w:rFonts w:ascii="Verdana" w:hAnsi="Verdana" w:cs="Verdana"/>
          <w:sz w:val="22"/>
          <w:szCs w:val="22"/>
          <w:lang w:val="en-US"/>
        </w:rPr>
        <w:t>Arjun</w:t>
      </w:r>
      <w:proofErr w:type="spellEnd"/>
      <w:r w:rsidR="00B43AC8">
        <w:rPr>
          <w:rFonts w:ascii="Verdana" w:hAnsi="Verdana" w:cs="Verdana"/>
          <w:sz w:val="22"/>
          <w:szCs w:val="22"/>
          <w:lang w:val="en-US"/>
        </w:rPr>
        <w:t xml:space="preserve"> </w:t>
      </w:r>
      <w:proofErr w:type="spellStart"/>
      <w:r w:rsidR="00B43AC8">
        <w:rPr>
          <w:rFonts w:ascii="Verdana" w:hAnsi="Verdana" w:cs="Verdana"/>
          <w:sz w:val="22"/>
          <w:szCs w:val="22"/>
          <w:lang w:val="en-US"/>
        </w:rPr>
        <w:t>Apts</w:t>
      </w:r>
      <w:proofErr w:type="spellEnd"/>
      <w:r w:rsidR="00B43AC8">
        <w:rPr>
          <w:rFonts w:ascii="Verdana" w:hAnsi="Verdana" w:cs="Verdana"/>
          <w:sz w:val="22"/>
          <w:szCs w:val="22"/>
          <w:lang w:val="en-US"/>
        </w:rPr>
        <w:t xml:space="preserve"> Nr. </w:t>
      </w:r>
      <w:proofErr w:type="spellStart"/>
      <w:r w:rsidR="00B43AC8">
        <w:rPr>
          <w:rFonts w:ascii="Verdana" w:hAnsi="Verdana" w:cs="Verdana"/>
          <w:sz w:val="22"/>
          <w:szCs w:val="22"/>
          <w:lang w:val="en-US"/>
        </w:rPr>
        <w:t>Prabhat</w:t>
      </w:r>
      <w:proofErr w:type="spellEnd"/>
      <w:r w:rsidR="00B43AC8">
        <w:rPr>
          <w:rFonts w:ascii="Verdana" w:hAnsi="Verdana" w:cs="Verdana"/>
          <w:sz w:val="22"/>
          <w:szCs w:val="22"/>
          <w:lang w:val="en-US"/>
        </w:rPr>
        <w:t xml:space="preserve"> </w:t>
      </w:r>
      <w:proofErr w:type="spellStart"/>
      <w:r w:rsidR="00B43AC8">
        <w:rPr>
          <w:rFonts w:ascii="Verdana" w:hAnsi="Verdana" w:cs="Verdana"/>
          <w:sz w:val="22"/>
          <w:szCs w:val="22"/>
          <w:lang w:val="en-US"/>
        </w:rPr>
        <w:t>Chowk</w:t>
      </w:r>
      <w:proofErr w:type="spellEnd"/>
      <w:r w:rsidR="00B43AC8">
        <w:rPr>
          <w:rFonts w:ascii="Verdana" w:hAnsi="Verdana" w:cs="Verdana"/>
          <w:sz w:val="22"/>
          <w:szCs w:val="22"/>
          <w:lang w:val="en-US"/>
        </w:rPr>
        <w:t xml:space="preserve"> </w:t>
      </w:r>
      <w:proofErr w:type="spellStart"/>
      <w:r w:rsidR="00B43AC8">
        <w:rPr>
          <w:rFonts w:ascii="Verdana" w:hAnsi="Verdana" w:cs="Verdana"/>
          <w:sz w:val="22"/>
          <w:szCs w:val="22"/>
          <w:lang w:val="en-US"/>
        </w:rPr>
        <w:t>Ghtlodiya</w:t>
      </w:r>
      <w:proofErr w:type="spellEnd"/>
      <w:r w:rsidR="00B43AC8">
        <w:rPr>
          <w:rFonts w:ascii="Verdana" w:hAnsi="Verdana" w:cs="Verdana"/>
          <w:sz w:val="22"/>
          <w:szCs w:val="22"/>
          <w:lang w:val="en-US"/>
        </w:rPr>
        <w:t xml:space="preserve"> Ahmedabad-380061 </w:t>
      </w:r>
      <w:proofErr w:type="spellStart"/>
      <w:r w:rsidR="00B43AC8">
        <w:rPr>
          <w:rFonts w:ascii="Verdana" w:hAnsi="Verdana" w:cs="Verdana"/>
          <w:sz w:val="22"/>
          <w:szCs w:val="22"/>
          <w:lang w:val="en-US"/>
        </w:rPr>
        <w:t>Gujrat</w:t>
      </w:r>
      <w:proofErr w:type="spellEnd"/>
      <w:r w:rsidR="00B43AC8">
        <w:rPr>
          <w:rFonts w:ascii="Verdana" w:hAnsi="Verdana" w:cs="Verdana"/>
          <w:sz w:val="22"/>
          <w:szCs w:val="22"/>
          <w:lang w:val="en-US"/>
        </w:rPr>
        <w:t xml:space="preserve"> </w:t>
      </w:r>
    </w:p>
    <w:p w:rsidR="00A94DC4" w:rsidRDefault="00A94DC4">
      <w:pPr>
        <w:jc w:val="center"/>
        <w:rPr>
          <w:rFonts w:ascii="Verdana" w:hAnsi="Verdana" w:cs="Verdana"/>
          <w:b/>
          <w:bCs/>
          <w:sz w:val="22"/>
          <w:szCs w:val="22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Phone:</w:t>
      </w:r>
      <w:r w:rsidR="00B43AC8">
        <w:rPr>
          <w:rFonts w:ascii="Verdana" w:hAnsi="Verdana" w:cs="Verdana"/>
          <w:sz w:val="22"/>
          <w:szCs w:val="22"/>
        </w:rPr>
        <w:t xml:space="preserve"> +</w:t>
      </w:r>
      <w:r w:rsidR="00B43AC8">
        <w:rPr>
          <w:rFonts w:ascii="Verdana" w:hAnsi="Verdana" w:cs="Verdana"/>
          <w:sz w:val="22"/>
          <w:szCs w:val="22"/>
          <w:lang w:val="en-US"/>
        </w:rPr>
        <w:t>918140723758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A94DC4" w:rsidRDefault="00A94DC4">
      <w:pPr>
        <w:jc w:val="center"/>
        <w:rPr>
          <w:rFonts w:ascii="Verdana" w:hAnsi="Verdana" w:cs="Verdana"/>
          <w:sz w:val="22"/>
          <w:szCs w:val="22"/>
          <w:lang w:val="en-US"/>
        </w:rPr>
      </w:pPr>
      <w:r w:rsidRPr="00671DC6">
        <w:rPr>
          <w:rFonts w:ascii="Arial Black" w:hAnsi="Arial Black" w:cs="Verdana"/>
          <w:b/>
          <w:bCs/>
          <w:sz w:val="22"/>
          <w:szCs w:val="22"/>
        </w:rPr>
        <w:t>Email:</w:t>
      </w:r>
      <w:r w:rsidR="00B43AC8">
        <w:rPr>
          <w:rFonts w:ascii="Verdana" w:hAnsi="Verdana" w:cs="Verdana"/>
          <w:sz w:val="22"/>
          <w:szCs w:val="22"/>
        </w:rPr>
        <w:t xml:space="preserve"> </w:t>
      </w:r>
      <w:hyperlink r:id="rId6" w:history="1">
        <w:r w:rsidR="00CA1A76" w:rsidRPr="008E2438">
          <w:rPr>
            <w:rStyle w:val="Hyperlink"/>
            <w:rFonts w:ascii="Verdana" w:hAnsi="Verdana" w:cs="Verdana"/>
            <w:sz w:val="22"/>
            <w:szCs w:val="22"/>
            <w:lang w:val="en-US" w:bidi="ar-SA"/>
          </w:rPr>
          <w:t>duttsonal2</w:t>
        </w:r>
        <w:r w:rsidR="00CA1A76" w:rsidRPr="008E2438">
          <w:rPr>
            <w:rStyle w:val="Hyperlink"/>
            <w:rFonts w:ascii="Verdana" w:hAnsi="Verdana" w:cs="Verdana"/>
            <w:sz w:val="22"/>
            <w:szCs w:val="22"/>
            <w:lang w:bidi="ar-SA"/>
          </w:rPr>
          <w:t>@gmail.com</w:t>
        </w:r>
      </w:hyperlink>
    </w:p>
    <w:p w:rsidR="00CA1A76" w:rsidRDefault="00CA1A76">
      <w:pPr>
        <w:jc w:val="center"/>
        <w:rPr>
          <w:rFonts w:ascii="Verdana" w:hAnsi="Verdana" w:cs="Verdana"/>
          <w:sz w:val="22"/>
          <w:szCs w:val="22"/>
          <w:lang w:val="en-US"/>
        </w:rPr>
      </w:pPr>
      <w:r w:rsidRPr="00CA1A76">
        <w:rPr>
          <w:rFonts w:ascii="Arial Black" w:hAnsi="Arial Black" w:cs="Verdana"/>
          <w:sz w:val="22"/>
          <w:szCs w:val="22"/>
          <w:lang w:val="en-US"/>
        </w:rPr>
        <w:t>Date of birth</w:t>
      </w:r>
      <w:r>
        <w:rPr>
          <w:rFonts w:ascii="Verdana" w:hAnsi="Verdana" w:cs="Verdana"/>
          <w:sz w:val="22"/>
          <w:szCs w:val="22"/>
          <w:lang w:val="en-US"/>
        </w:rPr>
        <w:t>: 01/08/1990</w:t>
      </w:r>
    </w:p>
    <w:p w:rsidR="00CA1A76" w:rsidRPr="00CA1A76" w:rsidRDefault="00CA1A76">
      <w:pPr>
        <w:jc w:val="center"/>
        <w:rPr>
          <w:rFonts w:ascii="Verdana" w:hAnsi="Verdana" w:cs="Verdana"/>
          <w:b/>
          <w:bCs/>
          <w:lang w:val="en-US"/>
        </w:rPr>
      </w:pPr>
      <w:r w:rsidRPr="00CA1A76">
        <w:rPr>
          <w:rFonts w:ascii="Arial Black" w:hAnsi="Arial Black" w:cs="Verdana"/>
          <w:sz w:val="22"/>
          <w:szCs w:val="22"/>
          <w:lang w:val="en-US"/>
        </w:rPr>
        <w:t>Marital status</w:t>
      </w:r>
      <w:r>
        <w:rPr>
          <w:rFonts w:ascii="Verdana" w:hAnsi="Verdana" w:cs="Verdana"/>
          <w:sz w:val="22"/>
          <w:szCs w:val="22"/>
          <w:lang w:val="en-US"/>
        </w:rPr>
        <w:t>: Married</w:t>
      </w:r>
    </w:p>
    <w:p w:rsidR="00A94DC4" w:rsidRDefault="00A94DC4">
      <w:pPr>
        <w:pStyle w:val="Liniapozioma"/>
        <w:spacing w:before="283"/>
        <w:rPr>
          <w:rFonts w:ascii="Verdana" w:hAnsi="Verdana" w:cs="Verdana"/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8"/>
        <w:gridCol w:w="7152"/>
      </w:tblGrid>
      <w:tr w:rsidR="00A94DC4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OBJECTIVE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Pr="00CA1A76" w:rsidRDefault="00CA1A76">
            <w:pPr>
              <w:pStyle w:val="Zawartotabeli"/>
              <w:rPr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Back Office Executive and Administration</w:t>
            </w:r>
          </w:p>
        </w:tc>
      </w:tr>
      <w:tr w:rsidR="00CA1A76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CA1A76" w:rsidRPr="00671DC6" w:rsidRDefault="00CA1A76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CA1A76" w:rsidRDefault="00CA1A76">
            <w:pPr>
              <w:pStyle w:val="Zawartotabeli"/>
              <w:rPr>
                <w:rFonts w:ascii="Verdana" w:hAnsi="Verdana" w:cs="Verdana"/>
                <w:sz w:val="22"/>
                <w:szCs w:val="22"/>
                <w:lang w:val="en-US"/>
              </w:rPr>
            </w:pPr>
          </w:p>
        </w:tc>
      </w:tr>
    </w:tbl>
    <w:p w:rsidR="00A94DC4" w:rsidRPr="00CA1A76" w:rsidRDefault="00A94DC4">
      <w:pPr>
        <w:pStyle w:val="Liniapozioma"/>
        <w:spacing w:before="283"/>
        <w:rPr>
          <w:rFonts w:ascii="Verdana" w:hAnsi="Verdana" w:cs="Verdana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8"/>
        <w:gridCol w:w="7152"/>
      </w:tblGrid>
      <w:tr w:rsidR="00A94DC4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WORK</w:t>
            </w:r>
          </w:p>
          <w:p w:rsidR="00A94DC4" w:rsidRDefault="00A94DC4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Pr="00CA1A76" w:rsidRDefault="00CA1A76" w:rsidP="00CA1A76">
            <w:pPr>
              <w:numPr>
                <w:ilvl w:val="0"/>
                <w:numId w:val="7"/>
              </w:numPr>
              <w:autoSpaceDE w:val="0"/>
            </w:pPr>
            <w:r>
              <w:rPr>
                <w:lang w:val="en-US"/>
              </w:rPr>
              <w:t>LIC Of  India     2013-15</w:t>
            </w:r>
          </w:p>
          <w:p w:rsidR="00CA1A76" w:rsidRPr="00CA1A76" w:rsidRDefault="00CA1A76" w:rsidP="00CA1A76">
            <w:pPr>
              <w:numPr>
                <w:ilvl w:val="1"/>
                <w:numId w:val="7"/>
              </w:numPr>
              <w:autoSpaceDE w:val="0"/>
            </w:pPr>
            <w:r>
              <w:rPr>
                <w:lang w:val="en-US"/>
              </w:rPr>
              <w:t xml:space="preserve">Premium Collection and Data Management </w:t>
            </w:r>
          </w:p>
          <w:p w:rsidR="00CA1A76" w:rsidRPr="00CA1A76" w:rsidRDefault="00CA1A76" w:rsidP="00CA1A76">
            <w:pPr>
              <w:autoSpaceDE w:val="0"/>
              <w:ind w:left="720"/>
            </w:pPr>
          </w:p>
          <w:p w:rsidR="00CA1A76" w:rsidRPr="00CA1A76" w:rsidRDefault="00CA1A76" w:rsidP="00CA1A76">
            <w:pPr>
              <w:numPr>
                <w:ilvl w:val="0"/>
                <w:numId w:val="7"/>
              </w:numPr>
              <w:autoSpaceDE w:val="0"/>
            </w:pPr>
            <w:r>
              <w:rPr>
                <w:lang w:val="en-US"/>
              </w:rPr>
              <w:t>Bajaj Finances   2015-17</w:t>
            </w:r>
          </w:p>
          <w:p w:rsidR="00CA1A76" w:rsidRDefault="00CA1A76" w:rsidP="00CA1A76">
            <w:pPr>
              <w:numPr>
                <w:ilvl w:val="1"/>
                <w:numId w:val="7"/>
              </w:numPr>
              <w:autoSpaceDE w:val="0"/>
              <w:rPr>
                <w:lang w:val="en-US"/>
              </w:rPr>
            </w:pPr>
            <w:r>
              <w:rPr>
                <w:lang w:val="en-US"/>
              </w:rPr>
              <w:t>Front desk Handling and servicing Department</w:t>
            </w:r>
          </w:p>
          <w:p w:rsidR="00CA1A76" w:rsidRDefault="00CA1A76" w:rsidP="00CA1A76">
            <w:pPr>
              <w:autoSpaceDE w:val="0"/>
              <w:ind w:left="720"/>
              <w:rPr>
                <w:lang w:val="en-US"/>
              </w:rPr>
            </w:pPr>
          </w:p>
          <w:p w:rsidR="00CA1A76" w:rsidRDefault="00CA1A76" w:rsidP="00CA1A76">
            <w:pPr>
              <w:numPr>
                <w:ilvl w:val="0"/>
                <w:numId w:val="7"/>
              </w:numPr>
              <w:autoSpaceDE w:val="0"/>
              <w:rPr>
                <w:lang w:val="en-US"/>
              </w:rPr>
            </w:pPr>
            <w:r>
              <w:rPr>
                <w:lang w:val="en-US"/>
              </w:rPr>
              <w:t>]Sbi life insu8arance 2017-2021</w:t>
            </w:r>
          </w:p>
          <w:p w:rsidR="00CA1A76" w:rsidRDefault="00CA1A76" w:rsidP="00CA1A76">
            <w:pPr>
              <w:autoSpaceDE w:val="0"/>
              <w:rPr>
                <w:lang w:val="en-US"/>
              </w:rPr>
            </w:pPr>
            <w:r>
              <w:rPr>
                <w:lang w:val="en-US"/>
              </w:rPr>
              <w:t xml:space="preserve">                    Policy Servicing and back Office Executive in Operation </w:t>
            </w:r>
            <w:r w:rsidR="00107A2A">
              <w:rPr>
                <w:lang w:val="en-US"/>
              </w:rPr>
              <w:t xml:space="preserve">                      </w:t>
            </w:r>
            <w:r>
              <w:rPr>
                <w:lang w:val="en-US"/>
              </w:rPr>
              <w:t>work</w:t>
            </w:r>
          </w:p>
          <w:p w:rsidR="00CA1A76" w:rsidRDefault="00107A2A" w:rsidP="00CA1A76">
            <w:pPr>
              <w:autoSpaceDE w:val="0"/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Daily MIS Report generation and prepare Report portal process practice </w:t>
            </w:r>
          </w:p>
          <w:p w:rsidR="00CA1A76" w:rsidRDefault="00CA1A76" w:rsidP="00CA1A76">
            <w:pPr>
              <w:autoSpaceDE w:val="0"/>
              <w:ind w:left="720"/>
              <w:rPr>
                <w:lang w:val="en-US"/>
              </w:rPr>
            </w:pPr>
          </w:p>
          <w:p w:rsidR="00CA1A76" w:rsidRDefault="00CA1A76" w:rsidP="00CA1A76">
            <w:pPr>
              <w:autoSpaceDE w:val="0"/>
              <w:ind w:left="720"/>
              <w:rPr>
                <w:lang w:val="en-US"/>
              </w:rPr>
            </w:pPr>
          </w:p>
          <w:p w:rsidR="00CA1A76" w:rsidRPr="00CA1A76" w:rsidRDefault="00CA1A76" w:rsidP="00CA1A76">
            <w:pPr>
              <w:autoSpaceDE w:val="0"/>
            </w:pPr>
          </w:p>
          <w:p w:rsidR="00CA1A76" w:rsidRDefault="00CA1A76" w:rsidP="00CA1A76">
            <w:pPr>
              <w:autoSpaceDE w:val="0"/>
              <w:ind w:left="720"/>
            </w:pPr>
          </w:p>
        </w:tc>
      </w:tr>
      <w:tr w:rsidR="00CA1A76">
        <w:tc>
          <w:tcPr>
            <w:tcW w:w="2488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CA1A76" w:rsidRPr="00671DC6" w:rsidRDefault="00CA1A76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CA1A76" w:rsidRDefault="00CA1A76" w:rsidP="00CA1A76">
            <w:pPr>
              <w:jc w:val="center"/>
              <w:rPr>
                <w:rFonts w:ascii="Verdana" w:eastAsia="AngsanaUPC" w:hAnsi="Verdana" w:cs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A94DC4" w:rsidRPr="00CA1A76" w:rsidRDefault="00A94DC4">
      <w:pPr>
        <w:pStyle w:val="Liniapozioma"/>
        <w:spacing w:before="283"/>
        <w:rPr>
          <w:rFonts w:ascii="Verdana" w:hAnsi="Verdana" w:cs="Verdana"/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 w:rsidP="00CA1A76">
            <w:pPr>
              <w:pStyle w:val="Zawartotabeli"/>
              <w:jc w:val="center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EDUCATION</w:t>
            </w:r>
          </w:p>
          <w:p w:rsidR="00A94DC4" w:rsidRDefault="00A94DC4" w:rsidP="00CA1A76">
            <w:pPr>
              <w:pStyle w:val="Zawartotabeli"/>
              <w:jc w:val="center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Pr="00CA1A76" w:rsidRDefault="00CA1A76" w:rsidP="00CA1A76">
            <w:pPr>
              <w:pStyle w:val="Zawartotabeli"/>
              <w:jc w:val="center"/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sz w:val="22"/>
                <w:szCs w:val="22"/>
                <w:lang w:val="en-US"/>
              </w:rPr>
              <w:t>2010-13</w:t>
            </w:r>
          </w:p>
          <w:p w:rsidR="00A94DC4" w:rsidRPr="00CA1A76" w:rsidRDefault="00A94DC4" w:rsidP="00CA1A76">
            <w:pPr>
              <w:pStyle w:val="Zawartotabeli"/>
              <w:jc w:val="center"/>
              <w:rPr>
                <w:rFonts w:ascii="Verdana" w:hAnsi="Verdana" w:cs="Verdana"/>
                <w:sz w:val="22"/>
                <w:szCs w:val="22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Bachelor Degree of Com</w:t>
            </w:r>
            <w:r w:rsidR="00CA1A76"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  <w:t>merce</w:t>
            </w:r>
          </w:p>
          <w:p w:rsidR="00A94DC4" w:rsidRPr="00CA1A76" w:rsidRDefault="00A94DC4" w:rsidP="00CA1A76">
            <w:pPr>
              <w:pStyle w:val="Zawartotabeli"/>
              <w:jc w:val="center"/>
              <w:rPr>
                <w:rFonts w:ascii="Verdana" w:hAnsi="Verdana" w:cs="Verdana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A94DC4" w:rsidRDefault="00A94DC4" w:rsidP="00CA1A76">
      <w:pPr>
        <w:jc w:val="center"/>
        <w:rPr>
          <w:rFonts w:ascii="Verdana" w:hAnsi="Verdana" w:cs="Verdana"/>
          <w:sz w:val="4"/>
          <w:szCs w:val="4"/>
        </w:rPr>
      </w:pPr>
    </w:p>
    <w:p w:rsidR="00A94DC4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b/>
                <w:bCs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ADDITIONAL</w:t>
            </w:r>
          </w:p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SKILLS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Microsoft Office package: Microsoft Word, Excel, Access</w:t>
            </w:r>
          </w:p>
          <w:p w:rsidR="00A94DC4" w:rsidRDefault="00A94DC4" w:rsidP="00CA1A76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Database operation: Microsoft Office Access</w:t>
            </w:r>
          </w:p>
        </w:tc>
      </w:tr>
    </w:tbl>
    <w:p w:rsidR="00A94DC4" w:rsidRDefault="00A94DC4">
      <w:pPr>
        <w:pStyle w:val="Liniapozioma"/>
        <w:spacing w:before="283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1"/>
      </w:tblGrid>
      <w:tr w:rsidR="00A94DC4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671DC6" w:rsidRDefault="00A94DC4">
            <w:pPr>
              <w:pStyle w:val="Zawartotabeli"/>
              <w:rPr>
                <w:rFonts w:ascii="Arial Black" w:hAnsi="Arial Black" w:cs="Verdana"/>
                <w:sz w:val="22"/>
                <w:szCs w:val="22"/>
              </w:rPr>
            </w:pPr>
            <w:r w:rsidRPr="00671DC6">
              <w:rPr>
                <w:rFonts w:ascii="Arial Black" w:hAnsi="Arial Black" w:cs="Verdana"/>
                <w:b/>
                <w:bCs/>
                <w:sz w:val="22"/>
                <w:szCs w:val="22"/>
              </w:rPr>
              <w:t>REFERENCES</w:t>
            </w:r>
            <w:r w:rsidRPr="00671DC6">
              <w:rPr>
                <w:rFonts w:ascii="Arial Black" w:hAnsi="Arial Black" w:cs="Verdana"/>
                <w:sz w:val="22"/>
                <w:szCs w:val="22"/>
              </w:rPr>
              <w:t xml:space="preserve"> 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Default="00A94DC4">
            <w:pPr>
              <w:pStyle w:val="Zawartotabeli"/>
            </w:pPr>
            <w:r>
              <w:rPr>
                <w:rFonts w:ascii="Verdana" w:hAnsi="Verdana" w:cs="Verdana"/>
                <w:sz w:val="22"/>
                <w:szCs w:val="22"/>
              </w:rPr>
              <w:t>References available on request</w:t>
            </w:r>
          </w:p>
        </w:tc>
      </w:tr>
    </w:tbl>
    <w:p w:rsidR="00A94DC4" w:rsidRDefault="00A94DC4"/>
    <w:sectPr w:rsidR="00A94DC4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1B23F66"/>
    <w:multiLevelType w:val="hybridMultilevel"/>
    <w:tmpl w:val="B4B04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36A77"/>
    <w:multiLevelType w:val="hybridMultilevel"/>
    <w:tmpl w:val="2A0ED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B5256"/>
    <w:multiLevelType w:val="hybridMultilevel"/>
    <w:tmpl w:val="E6A4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6209E"/>
    <w:multiLevelType w:val="hybridMultilevel"/>
    <w:tmpl w:val="001A5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671DC6"/>
    <w:rsid w:val="000B6D60"/>
    <w:rsid w:val="00107A2A"/>
    <w:rsid w:val="0018730D"/>
    <w:rsid w:val="00671DC6"/>
    <w:rsid w:val="006864B3"/>
    <w:rsid w:val="00A94DC4"/>
    <w:rsid w:val="00B43AC8"/>
    <w:rsid w:val="00C94D7E"/>
    <w:rsid w:val="00CA1A76"/>
    <w:rsid w:val="00DC071A"/>
    <w:rsid w:val="00F64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yperlink">
    <w:name w:val="Hyperlink"/>
    <w:rPr>
      <w:color w:val="000080"/>
      <w:u w:val="single"/>
      <w:lang/>
    </w:rPr>
  </w:style>
  <w:style w:type="character" w:customStyle="1" w:styleId="RTFNum21">
    <w:name w:val="RTF_Num 2 1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ttsonal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2</cp:revision>
  <cp:lastPrinted>2020-04-04T14:46:00Z</cp:lastPrinted>
  <dcterms:created xsi:type="dcterms:W3CDTF">2021-06-12T15:31:00Z</dcterms:created>
  <dcterms:modified xsi:type="dcterms:W3CDTF">2021-06-12T15:31:00Z</dcterms:modified>
</cp:coreProperties>
</file>