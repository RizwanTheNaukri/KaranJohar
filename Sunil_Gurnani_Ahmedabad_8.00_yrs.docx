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B7F" w:rsidRDefault="005C1C60">
      <w:pPr>
        <w:pStyle w:val="Heading1"/>
        <w:jc w:val="center"/>
        <w:rPr>
          <w:rFonts w:ascii="Verdana" w:hAnsi="Verdana" w:cs="Times New Roman"/>
          <w:sz w:val="52"/>
        </w:rPr>
      </w:pPr>
      <w:r>
        <w:rPr>
          <w:rFonts w:ascii="Verdana" w:hAnsi="Verdana" w:cs="Times New Roman"/>
          <w:sz w:val="52"/>
        </w:rPr>
        <w:t xml:space="preserve">Sunil </w:t>
      </w:r>
      <w:proofErr w:type="spellStart"/>
      <w:r>
        <w:rPr>
          <w:rFonts w:ascii="Verdana" w:hAnsi="Verdana" w:cs="Times New Roman"/>
          <w:sz w:val="52"/>
        </w:rPr>
        <w:t>Gurnani</w:t>
      </w:r>
      <w:proofErr w:type="spellEnd"/>
    </w:p>
    <w:p w:rsidR="006C5B7F" w:rsidRDefault="005C1C60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</w:t>
      </w:r>
    </w:p>
    <w:p w:rsidR="006C5B7F" w:rsidRDefault="005C1C60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A/84, </w:t>
      </w:r>
      <w:proofErr w:type="spellStart"/>
      <w:r>
        <w:rPr>
          <w:rFonts w:ascii="Arial" w:hAnsi="Arial" w:cs="Arial"/>
          <w:b/>
          <w:sz w:val="22"/>
          <w:szCs w:val="22"/>
        </w:rPr>
        <w:t>Goyal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Complex, Nr. </w:t>
      </w:r>
      <w:proofErr w:type="spellStart"/>
      <w:r>
        <w:rPr>
          <w:rFonts w:ascii="Arial" w:hAnsi="Arial" w:cs="Arial"/>
          <w:b/>
          <w:sz w:val="22"/>
          <w:szCs w:val="22"/>
        </w:rPr>
        <w:t>Sandesh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Press, </w:t>
      </w:r>
      <w:proofErr w:type="spellStart"/>
      <w:r>
        <w:rPr>
          <w:rFonts w:ascii="Arial" w:hAnsi="Arial" w:cs="Arial"/>
          <w:b/>
          <w:sz w:val="22"/>
          <w:szCs w:val="22"/>
        </w:rPr>
        <w:t>Vastrapur</w:t>
      </w:r>
      <w:proofErr w:type="spellEnd"/>
      <w:r>
        <w:rPr>
          <w:rFonts w:ascii="Arial" w:hAnsi="Arial" w:cs="Arial"/>
          <w:b/>
          <w:sz w:val="22"/>
          <w:szCs w:val="22"/>
        </w:rPr>
        <w:t>, Ahmedabad -</w:t>
      </w:r>
      <w:r w:rsidR="00005958">
        <w:rPr>
          <w:rFonts w:ascii="Arial" w:hAnsi="Arial" w:cs="Arial"/>
          <w:b/>
          <w:sz w:val="22"/>
          <w:szCs w:val="22"/>
        </w:rPr>
        <w:t>3800</w:t>
      </w:r>
      <w:r>
        <w:rPr>
          <w:rFonts w:ascii="Arial" w:hAnsi="Arial" w:cs="Arial"/>
          <w:b/>
          <w:sz w:val="22"/>
          <w:szCs w:val="22"/>
        </w:rPr>
        <w:t>15</w:t>
      </w:r>
    </w:p>
    <w:p w:rsidR="006C5B7F" w:rsidRDefault="005C1C60">
      <w:pPr>
        <w:pBdr>
          <w:bottom w:val="single" w:sz="4" w:space="1" w:color="000000"/>
        </w:pBd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(R) 079- 26766467 (M) 9898806371</w:t>
      </w:r>
    </w:p>
    <w:p w:rsidR="006C5B7F" w:rsidRDefault="005C1C60">
      <w:pPr>
        <w:pBdr>
          <w:bottom w:val="single" w:sz="4" w:space="1" w:color="000000"/>
        </w:pBdr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                  Email: </w:t>
      </w:r>
      <w:r w:rsidR="00B869EF">
        <w:rPr>
          <w:rFonts w:ascii="Arial" w:hAnsi="Arial" w:cs="Arial"/>
          <w:b/>
          <w:color w:val="000000"/>
          <w:sz w:val="22"/>
          <w:szCs w:val="22"/>
        </w:rPr>
        <w:t>sunilgurnani@yahoo.in</w:t>
      </w:r>
    </w:p>
    <w:p w:rsidR="006C5B7F" w:rsidRDefault="005C1C60">
      <w:pPr>
        <w:pBdr>
          <w:bottom w:val="single" w:sz="4" w:space="1" w:color="000000"/>
        </w:pBd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</w:t>
      </w:r>
    </w:p>
    <w:p w:rsidR="006C5B7F" w:rsidRDefault="005C1C60">
      <w:pPr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u w:val="single"/>
          <w:lang w:val="pt-BR"/>
        </w:rPr>
        <w:t>PROFESSIONAL EXPERIENCE</w:t>
      </w:r>
      <w:r>
        <w:rPr>
          <w:rFonts w:ascii="Arial" w:hAnsi="Arial" w:cs="Arial"/>
          <w:b/>
          <w:sz w:val="22"/>
          <w:szCs w:val="22"/>
          <w:lang w:val="pt-BR"/>
        </w:rPr>
        <w:t>:</w:t>
      </w:r>
    </w:p>
    <w:p w:rsidR="006C5B7F" w:rsidRDefault="006C5B7F">
      <w:pPr>
        <w:ind w:left="360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6C5B7F" w:rsidRDefault="005C1C60">
      <w:pPr>
        <w:ind w:left="360"/>
        <w:jc w:val="both"/>
        <w:rPr>
          <w:rFonts w:ascii="Arial" w:hAnsi="Arial" w:cs="Arial"/>
          <w:b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~  April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2009 to till date </w:t>
      </w:r>
    </w:p>
    <w:p w:rsidR="006C5B7F" w:rsidRDefault="006C5B7F">
      <w:pPr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6C5B7F" w:rsidRDefault="005C1C60">
      <w:pPr>
        <w:ind w:left="3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AXIS BANK Ltd, AHMEDABAD</w:t>
      </w:r>
    </w:p>
    <w:p w:rsidR="006C5B7F" w:rsidRDefault="006C5B7F">
      <w:pPr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6C5B7F" w:rsidRDefault="005C1C60">
      <w:pPr>
        <w:ind w:left="540"/>
        <w:jc w:val="both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 xml:space="preserve">Presently working at the post of </w:t>
      </w:r>
      <w:r w:rsidR="00140DF4">
        <w:rPr>
          <w:rFonts w:ascii="Arial" w:hAnsi="Arial" w:cs="Arial"/>
          <w:b/>
          <w:sz w:val="20"/>
        </w:rPr>
        <w:t>Dy</w:t>
      </w:r>
      <w:r>
        <w:rPr>
          <w:rFonts w:ascii="Arial" w:hAnsi="Arial" w:cs="Arial"/>
          <w:b/>
          <w:sz w:val="20"/>
        </w:rPr>
        <w:t>. Manager</w:t>
      </w:r>
      <w:r>
        <w:rPr>
          <w:rFonts w:ascii="Arial" w:hAnsi="Arial" w:cs="Arial"/>
          <w:sz w:val="20"/>
        </w:rPr>
        <w:t xml:space="preserve"> Operations in </w:t>
      </w:r>
      <w:proofErr w:type="spellStart"/>
      <w:r>
        <w:rPr>
          <w:rFonts w:ascii="Arial" w:hAnsi="Arial" w:cs="Arial"/>
          <w:sz w:val="20"/>
        </w:rPr>
        <w:t>Bopal</w:t>
      </w:r>
      <w:proofErr w:type="spellEnd"/>
      <w:r>
        <w:rPr>
          <w:rFonts w:ascii="Arial" w:hAnsi="Arial" w:cs="Arial"/>
          <w:sz w:val="20"/>
        </w:rPr>
        <w:t xml:space="preserve"> Branch Ahmedabad, handling all front desk operational activities and well versed with banking software-</w:t>
      </w:r>
      <w:r>
        <w:rPr>
          <w:rFonts w:ascii="Arial" w:hAnsi="Arial" w:cs="Arial"/>
          <w:b/>
          <w:sz w:val="20"/>
          <w:u w:val="single"/>
        </w:rPr>
        <w:t>FINACLE</w:t>
      </w:r>
      <w:r>
        <w:rPr>
          <w:rFonts w:ascii="Arial" w:hAnsi="Arial" w:cs="Arial"/>
          <w:b/>
          <w:sz w:val="20"/>
        </w:rPr>
        <w:t>.</w:t>
      </w:r>
      <w:proofErr w:type="gramEnd"/>
      <w:r>
        <w:rPr>
          <w:rFonts w:ascii="Arial" w:hAnsi="Arial" w:cs="Arial"/>
          <w:sz w:val="20"/>
        </w:rPr>
        <w:t xml:space="preserve"> The key </w:t>
      </w:r>
      <w:proofErr w:type="gramStart"/>
      <w:r>
        <w:rPr>
          <w:rFonts w:ascii="Arial" w:hAnsi="Arial" w:cs="Arial"/>
          <w:sz w:val="20"/>
        </w:rPr>
        <w:t>areas of my work includes</w:t>
      </w:r>
      <w:proofErr w:type="gramEnd"/>
      <w:r>
        <w:rPr>
          <w:rFonts w:ascii="Arial" w:hAnsi="Arial" w:cs="Arial"/>
          <w:sz w:val="20"/>
        </w:rPr>
        <w:t>:</w:t>
      </w:r>
    </w:p>
    <w:p w:rsidR="006C5B7F" w:rsidRDefault="006C5B7F">
      <w:pPr>
        <w:jc w:val="both"/>
        <w:rPr>
          <w:rFonts w:ascii="Arial" w:hAnsi="Arial" w:cs="Arial"/>
          <w:sz w:val="20"/>
        </w:rPr>
      </w:pPr>
    </w:p>
    <w:p w:rsidR="006C5B7F" w:rsidRDefault="005C1C60">
      <w:pPr>
        <w:pStyle w:val="BodyTextIndent2"/>
        <w:numPr>
          <w:ilvl w:val="0"/>
          <w:numId w:val="3"/>
        </w:numPr>
      </w:pPr>
      <w:r>
        <w:t xml:space="preserve">Cash management services- handling all activities of CMS, processing of all local and outstation </w:t>
      </w:r>
      <w:proofErr w:type="spellStart"/>
      <w:r>
        <w:t>cheques</w:t>
      </w:r>
      <w:proofErr w:type="spellEnd"/>
      <w:r>
        <w:t>, timely reporting of it to the respective clients, solving the queries of it, preparing of daily CMS reconciliation reports.</w:t>
      </w:r>
    </w:p>
    <w:p w:rsidR="006C5B7F" w:rsidRDefault="005C1C60">
      <w:pPr>
        <w:pStyle w:val="BodyTextIndent2"/>
        <w:numPr>
          <w:ilvl w:val="0"/>
          <w:numId w:val="3"/>
        </w:numPr>
      </w:pPr>
      <w:proofErr w:type="spellStart"/>
      <w:r>
        <w:t>Demat</w:t>
      </w:r>
      <w:proofErr w:type="spellEnd"/>
      <w:r>
        <w:t xml:space="preserve"> timely processing of delivery instructions slip issuances, maintenance of stock and book issuance registers customer’s queries related to </w:t>
      </w:r>
      <w:proofErr w:type="spellStart"/>
      <w:r>
        <w:t>Demat</w:t>
      </w:r>
      <w:proofErr w:type="spellEnd"/>
      <w:r>
        <w:t>.</w:t>
      </w:r>
    </w:p>
    <w:p w:rsidR="006C5B7F" w:rsidRDefault="005C1C60">
      <w:pPr>
        <w:pStyle w:val="BodyTextIndent2"/>
        <w:numPr>
          <w:ilvl w:val="0"/>
          <w:numId w:val="3"/>
        </w:numPr>
      </w:pPr>
      <w:r>
        <w:t>At-par processing of clearing and transfer warrants, dividend and disbursements.</w:t>
      </w:r>
    </w:p>
    <w:p w:rsidR="006C5B7F" w:rsidRDefault="005C1C60">
      <w:pPr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CBSS entries, reporting and queries of corporate clients.</w:t>
      </w:r>
    </w:p>
    <w:p w:rsidR="006C5B7F" w:rsidRDefault="005C1C60">
      <w:pPr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Processing of transfer and clearing </w:t>
      </w:r>
      <w:proofErr w:type="spellStart"/>
      <w:r>
        <w:rPr>
          <w:rFonts w:ascii="Arial" w:hAnsi="Arial" w:cs="Arial"/>
          <w:sz w:val="20"/>
        </w:rPr>
        <w:t>cheques</w:t>
      </w:r>
      <w:proofErr w:type="spellEnd"/>
      <w:r>
        <w:rPr>
          <w:rFonts w:ascii="Arial" w:hAnsi="Arial" w:cs="Arial"/>
          <w:sz w:val="20"/>
        </w:rPr>
        <w:t xml:space="preserve">, outward remittance </w:t>
      </w:r>
      <w:proofErr w:type="spellStart"/>
      <w:r>
        <w:rPr>
          <w:rFonts w:ascii="Arial" w:hAnsi="Arial" w:cs="Arial"/>
          <w:sz w:val="20"/>
        </w:rPr>
        <w:t>cheques</w:t>
      </w:r>
      <w:proofErr w:type="spellEnd"/>
      <w:r>
        <w:rPr>
          <w:rFonts w:ascii="Arial" w:hAnsi="Arial" w:cs="Arial"/>
          <w:sz w:val="20"/>
        </w:rPr>
        <w:t>, Gujarat mineral development corporation application processing, TDS deductions form (15 G &amp; H) processing, IPO/NFO forms processing and its daily reports, customer queries related to debit cards, pin numbers and other general customer queries.</w:t>
      </w:r>
    </w:p>
    <w:p w:rsidR="006C5B7F" w:rsidRDefault="005C1C60">
      <w:pPr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Pitching the customers, lead generation and closing of leads of life insurance products, general insurance products, mutual funds, contributed toward and achieved individual as well as branch targets.</w:t>
      </w:r>
    </w:p>
    <w:p w:rsidR="006C5B7F" w:rsidRDefault="005C1C60">
      <w:pPr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Maintaining corporate relationship.</w:t>
      </w:r>
    </w:p>
    <w:p w:rsidR="006C5B7F" w:rsidRDefault="006C5B7F">
      <w:pPr>
        <w:jc w:val="both"/>
        <w:rPr>
          <w:rFonts w:ascii="Arial" w:hAnsi="Arial" w:cs="Arial"/>
          <w:b/>
          <w:sz w:val="22"/>
          <w:szCs w:val="22"/>
        </w:rPr>
      </w:pPr>
    </w:p>
    <w:p w:rsidR="006C5B7F" w:rsidRDefault="005C1C60">
      <w:pPr>
        <w:ind w:left="360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ab/>
      </w:r>
    </w:p>
    <w:p w:rsidR="006C5B7F" w:rsidRDefault="005C1C60">
      <w:pPr>
        <w:ind w:left="3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~ June 2004 to May 2007 &amp; September 2007 to March 2009.                                   </w:t>
      </w:r>
    </w:p>
    <w:p w:rsidR="006C5B7F" w:rsidRDefault="005C1C60">
      <w:pPr>
        <w:ind w:left="3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</w:t>
      </w:r>
    </w:p>
    <w:p w:rsidR="006C5B7F" w:rsidRDefault="005C1C60">
      <w:pPr>
        <w:ind w:left="3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VAISHNAVI CORPORATE COMMUNICATION PVT LTD ----- Ahmedabad</w:t>
      </w:r>
    </w:p>
    <w:p w:rsidR="006C5B7F" w:rsidRDefault="006C5B7F">
      <w:pPr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6C5B7F" w:rsidRDefault="005C1C60">
      <w:pPr>
        <w:ind w:left="540" w:hanging="1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proofErr w:type="spellStart"/>
      <w:r>
        <w:rPr>
          <w:rFonts w:ascii="Arial" w:hAnsi="Arial" w:cs="Arial"/>
          <w:sz w:val="20"/>
          <w:szCs w:val="20"/>
        </w:rPr>
        <w:t>Vaishnavi</w:t>
      </w:r>
      <w:proofErr w:type="spellEnd"/>
      <w:r>
        <w:rPr>
          <w:rFonts w:ascii="Arial" w:hAnsi="Arial" w:cs="Arial"/>
          <w:sz w:val="20"/>
          <w:szCs w:val="20"/>
        </w:rPr>
        <w:t xml:space="preserve"> Corporate Communication is south Asia’s leading Public Relations and communications firm. Business Intelligence Unit is the strategic division; BIU deals with Media Monitoring/Tracking, Research &amp; Analysis services. It offers highly customized media reports on client, competition and Industry &amp; Government policy.  I was working as </w:t>
      </w:r>
      <w:r>
        <w:rPr>
          <w:rFonts w:ascii="Arial" w:hAnsi="Arial" w:cs="Arial"/>
          <w:b/>
          <w:sz w:val="20"/>
          <w:szCs w:val="20"/>
        </w:rPr>
        <w:t>Sr. Executive</w:t>
      </w:r>
      <w:r>
        <w:rPr>
          <w:rFonts w:ascii="Arial" w:hAnsi="Arial" w:cs="Arial"/>
          <w:sz w:val="20"/>
          <w:szCs w:val="20"/>
        </w:rPr>
        <w:t xml:space="preserve"> in </w:t>
      </w:r>
      <w:r>
        <w:rPr>
          <w:rFonts w:ascii="Arial" w:hAnsi="Arial" w:cs="Arial"/>
          <w:b/>
          <w:sz w:val="20"/>
          <w:szCs w:val="20"/>
        </w:rPr>
        <w:t>Business Intelligence Unit.</w:t>
      </w:r>
      <w:r>
        <w:rPr>
          <w:rFonts w:ascii="Arial" w:hAnsi="Arial" w:cs="Arial"/>
          <w:sz w:val="20"/>
          <w:szCs w:val="20"/>
        </w:rPr>
        <w:t xml:space="preserve"> My role can be defined as follows: </w:t>
      </w:r>
    </w:p>
    <w:p w:rsidR="006C5B7F" w:rsidRDefault="006C5B7F">
      <w:pPr>
        <w:ind w:left="540" w:hanging="180"/>
        <w:jc w:val="both"/>
        <w:rPr>
          <w:rFonts w:ascii="Arial" w:hAnsi="Arial" w:cs="Arial"/>
          <w:sz w:val="20"/>
          <w:szCs w:val="20"/>
        </w:rPr>
      </w:pPr>
    </w:p>
    <w:p w:rsidR="006C5B7F" w:rsidRDefault="005C1C60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Handling New Business Development [NBD]</w:t>
      </w:r>
    </w:p>
    <w:p w:rsidR="006C5B7F" w:rsidRDefault="005C1C60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Pitching for new clients </w:t>
      </w:r>
    </w:p>
    <w:p w:rsidR="006C5B7F" w:rsidRDefault="005C1C60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Analyzing current client press release and coverage. </w:t>
      </w:r>
    </w:p>
    <w:p w:rsidR="006C5B7F" w:rsidRDefault="005C1C60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Looking after all BIU operations</w:t>
      </w:r>
    </w:p>
    <w:p w:rsidR="006C5B7F" w:rsidRDefault="005C1C60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Looking after the media coverage part of clients. Major clients are Tata Group, Star Group, </w:t>
      </w:r>
      <w:proofErr w:type="gramStart"/>
      <w:r>
        <w:rPr>
          <w:rFonts w:ascii="Arial" w:hAnsi="Arial" w:cs="Arial"/>
          <w:sz w:val="20"/>
          <w:szCs w:val="20"/>
        </w:rPr>
        <w:t>BHC</w:t>
      </w:r>
      <w:proofErr w:type="gramEnd"/>
      <w:r>
        <w:rPr>
          <w:rFonts w:ascii="Arial" w:hAnsi="Arial" w:cs="Arial"/>
          <w:sz w:val="20"/>
          <w:szCs w:val="20"/>
        </w:rPr>
        <w:t>, CII, FICCI, E&amp;Y, UNICEF, Zee Group etc.</w:t>
      </w:r>
    </w:p>
    <w:p w:rsidR="006C5B7F" w:rsidRDefault="006C5B7F">
      <w:pPr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6C5B7F" w:rsidRDefault="006C5B7F">
      <w:pPr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6C5B7F" w:rsidRDefault="006C5B7F">
      <w:pPr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6C5B7F" w:rsidRDefault="006C5B7F">
      <w:pPr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6C5B7F" w:rsidRDefault="005C1C60">
      <w:pPr>
        <w:ind w:left="3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~ June 2007 to Aug 2007</w:t>
      </w:r>
    </w:p>
    <w:p w:rsidR="006C5B7F" w:rsidRDefault="005C1C60">
      <w:pPr>
        <w:ind w:left="3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</w:t>
      </w:r>
    </w:p>
    <w:p w:rsidR="006C5B7F" w:rsidRDefault="005C1C60">
      <w:pPr>
        <w:ind w:left="3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COMFORT REAL ESTATE EST.  ---- </w:t>
      </w:r>
      <w:proofErr w:type="spellStart"/>
      <w:r>
        <w:rPr>
          <w:rFonts w:ascii="Arial" w:hAnsi="Arial" w:cs="Arial"/>
          <w:b/>
          <w:sz w:val="22"/>
          <w:szCs w:val="22"/>
        </w:rPr>
        <w:t>Sharjah</w:t>
      </w:r>
      <w:proofErr w:type="spellEnd"/>
      <w:r>
        <w:rPr>
          <w:rFonts w:ascii="Arial" w:hAnsi="Arial" w:cs="Arial"/>
          <w:b/>
          <w:sz w:val="22"/>
          <w:szCs w:val="22"/>
        </w:rPr>
        <w:t>, U.A.E</w:t>
      </w:r>
    </w:p>
    <w:p w:rsidR="006C5B7F" w:rsidRDefault="005C1C60">
      <w:pPr>
        <w:ind w:left="3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</w:t>
      </w:r>
    </w:p>
    <w:p w:rsidR="006C5B7F" w:rsidRDefault="005C1C60">
      <w:pPr>
        <w:ind w:left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Comfort Real Estate Est. is one of the leading &amp; growing real estate companies in </w:t>
      </w:r>
      <w:proofErr w:type="spellStart"/>
      <w:r>
        <w:rPr>
          <w:rFonts w:ascii="Arial" w:hAnsi="Arial" w:cs="Arial"/>
          <w:sz w:val="20"/>
          <w:szCs w:val="20"/>
        </w:rPr>
        <w:t>Sharjah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</w:p>
    <w:p w:rsidR="006C5B7F" w:rsidRDefault="005C1C60">
      <w:pPr>
        <w:ind w:left="54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There</w:t>
      </w:r>
      <w:proofErr w:type="spellEnd"/>
      <w:r>
        <w:rPr>
          <w:rFonts w:ascii="Arial" w:hAnsi="Arial" w:cs="Arial"/>
          <w:sz w:val="20"/>
          <w:szCs w:val="20"/>
        </w:rPr>
        <w:t xml:space="preserve"> main business is renting properties apart of that they sale properties all over </w:t>
      </w:r>
      <w:proofErr w:type="spellStart"/>
      <w:r>
        <w:rPr>
          <w:rFonts w:ascii="Arial" w:hAnsi="Arial" w:cs="Arial"/>
          <w:sz w:val="20"/>
          <w:szCs w:val="20"/>
        </w:rPr>
        <w:t>Sharjah</w:t>
      </w:r>
      <w:proofErr w:type="spellEnd"/>
      <w:r>
        <w:rPr>
          <w:rFonts w:ascii="Arial" w:hAnsi="Arial" w:cs="Arial"/>
          <w:sz w:val="20"/>
          <w:szCs w:val="20"/>
        </w:rPr>
        <w:t xml:space="preserve">. They are marching ahead in this sector since last 10 years. I used to work there on designation </w:t>
      </w:r>
      <w:r>
        <w:rPr>
          <w:rFonts w:ascii="Arial" w:hAnsi="Arial" w:cs="Arial"/>
          <w:b/>
          <w:sz w:val="20"/>
          <w:szCs w:val="20"/>
        </w:rPr>
        <w:t>of Sales Representative</w:t>
      </w:r>
      <w:r>
        <w:rPr>
          <w:rFonts w:ascii="Arial" w:hAnsi="Arial" w:cs="Arial"/>
          <w:sz w:val="20"/>
          <w:szCs w:val="20"/>
        </w:rPr>
        <w:t>. My role can be briefly explained as follows:</w:t>
      </w:r>
    </w:p>
    <w:p w:rsidR="006C5B7F" w:rsidRDefault="006C5B7F">
      <w:pPr>
        <w:ind w:left="540"/>
        <w:jc w:val="both"/>
        <w:rPr>
          <w:rFonts w:ascii="Arial" w:hAnsi="Arial" w:cs="Arial"/>
          <w:sz w:val="20"/>
          <w:szCs w:val="20"/>
        </w:rPr>
      </w:pPr>
    </w:p>
    <w:p w:rsidR="006C5B7F" w:rsidRDefault="005C1C60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Renting their properties in different region in </w:t>
      </w:r>
      <w:proofErr w:type="spellStart"/>
      <w:r>
        <w:rPr>
          <w:rFonts w:ascii="Arial" w:hAnsi="Arial" w:cs="Arial"/>
          <w:sz w:val="20"/>
          <w:szCs w:val="20"/>
        </w:rPr>
        <w:t>Sharjah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6C5B7F" w:rsidRDefault="005C1C60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Guiding customers for their properties, analyzing customer’s requirement.</w:t>
      </w:r>
    </w:p>
    <w:p w:rsidR="006C5B7F" w:rsidRDefault="005C1C60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Maintaining customer’s documents and procedure to be followed by them.</w:t>
      </w:r>
    </w:p>
    <w:p w:rsidR="006C5B7F" w:rsidRDefault="005C1C60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Have been worked as personal assistant to Managing Director </w:t>
      </w:r>
      <w:r>
        <w:rPr>
          <w:rFonts w:ascii="Arial" w:hAnsi="Arial" w:cs="Arial"/>
          <w:sz w:val="20"/>
          <w:szCs w:val="20"/>
        </w:rPr>
        <w:tab/>
        <w:t xml:space="preserve"> </w:t>
      </w:r>
    </w:p>
    <w:p w:rsidR="006C5B7F" w:rsidRDefault="006C5B7F">
      <w:pPr>
        <w:jc w:val="both"/>
      </w:pPr>
    </w:p>
    <w:p w:rsidR="006C5B7F" w:rsidRDefault="005C1C60">
      <w:pPr>
        <w:jc w:val="both"/>
        <w:rPr>
          <w:rFonts w:ascii="Arial" w:hAnsi="Arial" w:cs="Arial"/>
          <w:b/>
          <w:sz w:val="22"/>
          <w:szCs w:val="22"/>
        </w:rPr>
      </w:pPr>
      <w:r>
        <w:t xml:space="preserve">   </w:t>
      </w:r>
      <w:r>
        <w:rPr>
          <w:rFonts w:ascii="Garamond" w:hAnsi="Garamond"/>
        </w:rPr>
        <w:t xml:space="preserve"> </w:t>
      </w:r>
      <w:r>
        <w:rPr>
          <w:rFonts w:ascii="Arial" w:hAnsi="Arial" w:cs="Arial"/>
          <w:b/>
        </w:rPr>
        <w:t xml:space="preserve">~ </w:t>
      </w:r>
      <w:r>
        <w:rPr>
          <w:rFonts w:ascii="Arial" w:hAnsi="Arial" w:cs="Arial"/>
          <w:b/>
          <w:sz w:val="22"/>
          <w:szCs w:val="22"/>
        </w:rPr>
        <w:t>November 2003 to March 2004</w:t>
      </w:r>
    </w:p>
    <w:p w:rsidR="006C5B7F" w:rsidRDefault="005C1C60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REAL PRODUCT FINDER ---- Ahmedabad</w:t>
      </w:r>
    </w:p>
    <w:p w:rsidR="006C5B7F" w:rsidRDefault="005C1C60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</w:t>
      </w:r>
    </w:p>
    <w:p w:rsidR="006C5B7F" w:rsidRDefault="005C1C60">
      <w:pPr>
        <w:ind w:left="720"/>
        <w:jc w:val="both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Real Product Finder is a marketing company basically looking after the promotional activities for clients. I have worked there as a promoter. My role can be briefly described </w:t>
      </w:r>
      <w:proofErr w:type="gramStart"/>
      <w:r>
        <w:rPr>
          <w:rFonts w:ascii="Arial" w:hAnsi="Arial" w:cs="Arial"/>
          <w:sz w:val="20"/>
          <w:szCs w:val="20"/>
        </w:rPr>
        <w:t>as  under</w:t>
      </w:r>
      <w:proofErr w:type="gramEnd"/>
      <w:r>
        <w:rPr>
          <w:sz w:val="20"/>
          <w:szCs w:val="20"/>
        </w:rPr>
        <w:t>:</w:t>
      </w:r>
    </w:p>
    <w:p w:rsidR="006C5B7F" w:rsidRDefault="006C5B7F">
      <w:pPr>
        <w:jc w:val="both"/>
        <w:rPr>
          <w:sz w:val="20"/>
          <w:szCs w:val="20"/>
        </w:rPr>
      </w:pPr>
    </w:p>
    <w:p w:rsidR="006C5B7F" w:rsidRDefault="005C1C60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as a promoter for different promotional activities </w:t>
      </w:r>
    </w:p>
    <w:p w:rsidR="006C5B7F" w:rsidRDefault="005C1C60">
      <w:pPr>
        <w:pStyle w:val="Achievement"/>
        <w:numPr>
          <w:ilvl w:val="0"/>
          <w:numId w:val="9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Did promotional activities for companies like Seagate, Microsoft, Western Union Money transfer and Zee </w:t>
      </w:r>
      <w:proofErr w:type="spellStart"/>
      <w:r>
        <w:rPr>
          <w:rFonts w:ascii="Arial" w:hAnsi="Arial" w:cs="Arial"/>
          <w:sz w:val="20"/>
        </w:rPr>
        <w:t>Telefilms</w:t>
      </w:r>
      <w:proofErr w:type="spellEnd"/>
      <w:r>
        <w:rPr>
          <w:rFonts w:ascii="Arial" w:hAnsi="Arial" w:cs="Arial"/>
          <w:sz w:val="20"/>
        </w:rPr>
        <w:t xml:space="preserve"> </w:t>
      </w:r>
    </w:p>
    <w:p w:rsidR="006C5B7F" w:rsidRDefault="005C1C60">
      <w:pPr>
        <w:pStyle w:val="Achievement"/>
        <w:numPr>
          <w:ilvl w:val="0"/>
          <w:numId w:val="9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Worked as team leader for many promotional activities.</w:t>
      </w:r>
    </w:p>
    <w:p w:rsidR="006C5B7F" w:rsidRDefault="006C5B7F">
      <w:pPr>
        <w:pStyle w:val="Achievement"/>
        <w:numPr>
          <w:ilvl w:val="0"/>
          <w:numId w:val="0"/>
        </w:numPr>
        <w:rPr>
          <w:rFonts w:ascii="Arial" w:hAnsi="Arial" w:cs="Arial"/>
          <w:szCs w:val="22"/>
        </w:rPr>
      </w:pPr>
    </w:p>
    <w:p w:rsidR="006C5B7F" w:rsidRDefault="005C1C60">
      <w:pPr>
        <w:pStyle w:val="Achievement"/>
        <w:numPr>
          <w:ilvl w:val="0"/>
          <w:numId w:val="6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b/>
          <w:szCs w:val="22"/>
          <w:u w:val="single"/>
        </w:rPr>
      </w:pPr>
      <w:r>
        <w:rPr>
          <w:rFonts w:ascii="Arial" w:hAnsi="Arial" w:cs="Arial"/>
          <w:b/>
          <w:szCs w:val="22"/>
          <w:u w:val="single"/>
        </w:rPr>
        <w:t>PERSONAL INFORMATION:</w:t>
      </w:r>
    </w:p>
    <w:p w:rsidR="006C5B7F" w:rsidRDefault="006C5B7F">
      <w:pPr>
        <w:pStyle w:val="Achievement"/>
        <w:numPr>
          <w:ilvl w:val="0"/>
          <w:numId w:val="0"/>
        </w:numPr>
        <w:ind w:left="360"/>
        <w:rPr>
          <w:rFonts w:ascii="Arial" w:hAnsi="Arial" w:cs="Arial"/>
          <w:szCs w:val="22"/>
        </w:rPr>
      </w:pPr>
    </w:p>
    <w:p w:rsidR="006C5B7F" w:rsidRDefault="005C1C60">
      <w:pPr>
        <w:pStyle w:val="Achievement"/>
        <w:numPr>
          <w:ilvl w:val="0"/>
          <w:numId w:val="5"/>
        </w:num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Date of birth</w:t>
      </w:r>
      <w:r>
        <w:rPr>
          <w:rFonts w:ascii="Arial" w:hAnsi="Arial" w:cs="Arial"/>
          <w:szCs w:val="22"/>
        </w:rPr>
        <w:t xml:space="preserve">: </w:t>
      </w:r>
      <w:r>
        <w:rPr>
          <w:rFonts w:ascii="Arial" w:hAnsi="Arial" w:cs="Arial"/>
          <w:sz w:val="20"/>
        </w:rPr>
        <w:t>13</w:t>
      </w:r>
      <w:r>
        <w:rPr>
          <w:rFonts w:ascii="Arial" w:hAnsi="Arial" w:cs="Arial"/>
          <w:sz w:val="20"/>
          <w:vertAlign w:val="superscript"/>
        </w:rPr>
        <w:t>th</w:t>
      </w:r>
      <w:r>
        <w:rPr>
          <w:rFonts w:ascii="Arial" w:hAnsi="Arial" w:cs="Arial"/>
          <w:sz w:val="20"/>
        </w:rPr>
        <w:t xml:space="preserve"> March, 1984</w:t>
      </w:r>
    </w:p>
    <w:p w:rsidR="006C5B7F" w:rsidRDefault="005C1C60">
      <w:pPr>
        <w:pStyle w:val="Achievement"/>
        <w:numPr>
          <w:ilvl w:val="0"/>
          <w:numId w:val="5"/>
        </w:num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Marital Status</w:t>
      </w:r>
      <w:r>
        <w:rPr>
          <w:rFonts w:ascii="Arial" w:hAnsi="Arial" w:cs="Arial"/>
          <w:szCs w:val="22"/>
        </w:rPr>
        <w:t>: M</w:t>
      </w:r>
      <w:r>
        <w:rPr>
          <w:rFonts w:ascii="Arial" w:hAnsi="Arial" w:cs="Arial"/>
          <w:sz w:val="20"/>
        </w:rPr>
        <w:t>arried</w:t>
      </w:r>
    </w:p>
    <w:p w:rsidR="006C5B7F" w:rsidRDefault="005C1C60">
      <w:pPr>
        <w:pStyle w:val="Achievement"/>
        <w:numPr>
          <w:ilvl w:val="0"/>
          <w:numId w:val="5"/>
        </w:num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Nationality: </w:t>
      </w:r>
      <w:r>
        <w:rPr>
          <w:rFonts w:ascii="Arial" w:hAnsi="Arial" w:cs="Arial"/>
          <w:sz w:val="20"/>
        </w:rPr>
        <w:t>Indian</w:t>
      </w:r>
    </w:p>
    <w:p w:rsidR="006C5B7F" w:rsidRDefault="005C1C60">
      <w:pPr>
        <w:pStyle w:val="Achievement"/>
        <w:numPr>
          <w:ilvl w:val="0"/>
          <w:numId w:val="5"/>
        </w:num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Languages known:</w:t>
      </w:r>
      <w:r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 w:val="20"/>
        </w:rPr>
        <w:t>English, Hindi, Gujarati and Sindhi (mother tongue)</w:t>
      </w:r>
    </w:p>
    <w:p w:rsidR="006C5B7F" w:rsidRDefault="006C5B7F">
      <w:pPr>
        <w:pStyle w:val="Achievement"/>
        <w:numPr>
          <w:ilvl w:val="0"/>
          <w:numId w:val="0"/>
        </w:numPr>
        <w:rPr>
          <w:rFonts w:ascii="Arial" w:hAnsi="Arial" w:cs="Arial"/>
          <w:szCs w:val="22"/>
        </w:rPr>
      </w:pPr>
    </w:p>
    <w:p w:rsidR="006C5B7F" w:rsidRDefault="005C1C60">
      <w:pPr>
        <w:pStyle w:val="Achievement"/>
        <w:numPr>
          <w:ilvl w:val="0"/>
          <w:numId w:val="1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b/>
          <w:szCs w:val="22"/>
          <w:u w:val="single"/>
        </w:rPr>
        <w:t>EDUCATIONAL QUALIFICATIONS</w:t>
      </w:r>
      <w:proofErr w:type="gramStart"/>
      <w:r>
        <w:rPr>
          <w:rFonts w:ascii="Arial" w:hAnsi="Arial" w:cs="Arial"/>
          <w:b/>
          <w:szCs w:val="22"/>
          <w:u w:val="single"/>
        </w:rPr>
        <w:t>:</w:t>
      </w:r>
      <w:r>
        <w:rPr>
          <w:rFonts w:ascii="Arial" w:hAnsi="Arial" w:cs="Arial"/>
          <w:sz w:val="20"/>
          <w:szCs w:val="22"/>
        </w:rPr>
        <w:t>.</w:t>
      </w:r>
      <w:proofErr w:type="gramEnd"/>
    </w:p>
    <w:p w:rsidR="006C5B7F" w:rsidRDefault="005C1C60">
      <w:pPr>
        <w:pStyle w:val="Achievement"/>
        <w:numPr>
          <w:ilvl w:val="0"/>
          <w:numId w:val="11"/>
        </w:num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b/>
          <w:bCs/>
          <w:szCs w:val="22"/>
        </w:rPr>
        <w:t xml:space="preserve">2006 – 07 – </w:t>
      </w:r>
      <w:r>
        <w:rPr>
          <w:rFonts w:ascii="Arial" w:hAnsi="Arial" w:cs="Arial"/>
          <w:sz w:val="20"/>
          <w:szCs w:val="22"/>
        </w:rPr>
        <w:t xml:space="preserve">Masters in Commerce from Gujarat University </w:t>
      </w:r>
    </w:p>
    <w:p w:rsidR="006C5B7F" w:rsidRDefault="005C1C60">
      <w:pPr>
        <w:pStyle w:val="Achievement"/>
        <w:numPr>
          <w:ilvl w:val="0"/>
          <w:numId w:val="11"/>
        </w:numPr>
        <w:rPr>
          <w:rFonts w:ascii="Arial" w:hAnsi="Arial" w:cs="Arial"/>
          <w:szCs w:val="22"/>
        </w:rPr>
      </w:pPr>
      <w:r>
        <w:rPr>
          <w:rFonts w:ascii="Arial" w:hAnsi="Arial" w:cs="Arial"/>
          <w:b/>
          <w:szCs w:val="22"/>
        </w:rPr>
        <w:t>2004 – 05</w:t>
      </w:r>
      <w:r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b/>
          <w:szCs w:val="22"/>
        </w:rPr>
        <w:t>-</w:t>
      </w:r>
      <w:r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 w:val="20"/>
        </w:rPr>
        <w:t>PGDIFA (Post Graduate Diploma in Investment and Financial Activities) from Gujarat University</w:t>
      </w:r>
      <w:r>
        <w:rPr>
          <w:rFonts w:ascii="Arial" w:hAnsi="Arial" w:cs="Arial"/>
          <w:szCs w:val="22"/>
        </w:rPr>
        <w:t xml:space="preserve">  </w:t>
      </w:r>
    </w:p>
    <w:p w:rsidR="006C5B7F" w:rsidRDefault="005C1C60">
      <w:pPr>
        <w:pStyle w:val="Achievement"/>
        <w:numPr>
          <w:ilvl w:val="0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b/>
          <w:szCs w:val="22"/>
        </w:rPr>
        <w:t xml:space="preserve">2001 – 04 – </w:t>
      </w:r>
      <w:r>
        <w:rPr>
          <w:rFonts w:ascii="Arial" w:hAnsi="Arial" w:cs="Arial"/>
          <w:sz w:val="20"/>
        </w:rPr>
        <w:t xml:space="preserve">Bachelors in Commerce with first class grade from </w:t>
      </w:r>
      <w:proofErr w:type="spellStart"/>
      <w:r>
        <w:rPr>
          <w:rFonts w:ascii="Arial" w:hAnsi="Arial" w:cs="Arial"/>
          <w:sz w:val="20"/>
        </w:rPr>
        <w:t>Navgujarat</w:t>
      </w:r>
      <w:proofErr w:type="spellEnd"/>
      <w:r>
        <w:rPr>
          <w:rFonts w:ascii="Arial" w:hAnsi="Arial" w:cs="Arial"/>
          <w:sz w:val="20"/>
        </w:rPr>
        <w:t xml:space="preserve"> College affiliated to the Gujarat University.</w:t>
      </w:r>
    </w:p>
    <w:p w:rsidR="006C5B7F" w:rsidRDefault="005C1C60">
      <w:pPr>
        <w:pStyle w:val="Achievement"/>
        <w:numPr>
          <w:ilvl w:val="0"/>
          <w:numId w:val="11"/>
        </w:numPr>
        <w:rPr>
          <w:rFonts w:ascii="Arial" w:hAnsi="Arial" w:cs="Arial"/>
          <w:szCs w:val="22"/>
        </w:rPr>
      </w:pPr>
      <w:r>
        <w:rPr>
          <w:rFonts w:ascii="Arial" w:hAnsi="Arial" w:cs="Arial"/>
          <w:b/>
          <w:szCs w:val="22"/>
        </w:rPr>
        <w:t xml:space="preserve">AMFI </w:t>
      </w:r>
      <w:r>
        <w:rPr>
          <w:rFonts w:ascii="Arial" w:hAnsi="Arial" w:cs="Arial"/>
          <w:szCs w:val="22"/>
        </w:rPr>
        <w:t xml:space="preserve">certified in June’ 2011. </w:t>
      </w:r>
    </w:p>
    <w:p w:rsidR="006C5B7F" w:rsidRDefault="006C5B7F">
      <w:pPr>
        <w:pStyle w:val="Achievement"/>
        <w:numPr>
          <w:ilvl w:val="0"/>
          <w:numId w:val="0"/>
        </w:numPr>
        <w:rPr>
          <w:rFonts w:ascii="Arial" w:hAnsi="Arial" w:cs="Arial"/>
          <w:b/>
          <w:szCs w:val="22"/>
        </w:rPr>
      </w:pPr>
    </w:p>
    <w:p w:rsidR="006C5B7F" w:rsidRDefault="005C1C60">
      <w:pPr>
        <w:pStyle w:val="Achievement"/>
        <w:numPr>
          <w:ilvl w:val="0"/>
          <w:numId w:val="1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  <w:u w:val="single"/>
        </w:rPr>
        <w:t>COMPUTER PROFICIENCY</w:t>
      </w:r>
      <w:r>
        <w:rPr>
          <w:rFonts w:ascii="Arial" w:hAnsi="Arial" w:cs="Arial"/>
          <w:b/>
          <w:szCs w:val="22"/>
        </w:rPr>
        <w:t>:</w:t>
      </w:r>
    </w:p>
    <w:p w:rsidR="006C5B7F" w:rsidRDefault="006C5B7F">
      <w:pPr>
        <w:pStyle w:val="Achievement"/>
        <w:numPr>
          <w:ilvl w:val="0"/>
          <w:numId w:val="0"/>
        </w:numPr>
        <w:rPr>
          <w:rFonts w:ascii="Arial" w:hAnsi="Arial" w:cs="Arial"/>
          <w:b/>
          <w:szCs w:val="22"/>
        </w:rPr>
      </w:pPr>
    </w:p>
    <w:p w:rsidR="006C5B7F" w:rsidRDefault="005C1C60">
      <w:pPr>
        <w:pStyle w:val="Achievement"/>
        <w:numPr>
          <w:ilvl w:val="0"/>
          <w:numId w:val="1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Windows XP</w:t>
      </w:r>
    </w:p>
    <w:p w:rsidR="006C5B7F" w:rsidRDefault="005C1C60">
      <w:pPr>
        <w:pStyle w:val="Achievement"/>
        <w:numPr>
          <w:ilvl w:val="0"/>
          <w:numId w:val="1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MS Office XP</w:t>
      </w:r>
    </w:p>
    <w:p w:rsidR="006C5B7F" w:rsidRDefault="005C1C60">
      <w:pPr>
        <w:pStyle w:val="Achievement"/>
        <w:numPr>
          <w:ilvl w:val="0"/>
          <w:numId w:val="1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Visual FoxPro</w:t>
      </w:r>
    </w:p>
    <w:p w:rsidR="006C5B7F" w:rsidRDefault="005C1C60">
      <w:pPr>
        <w:pStyle w:val="Achievement"/>
        <w:numPr>
          <w:ilvl w:val="0"/>
          <w:numId w:val="1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Networking</w:t>
      </w:r>
    </w:p>
    <w:p w:rsidR="006C5B7F" w:rsidRDefault="005C1C60">
      <w:pPr>
        <w:pStyle w:val="Achievement"/>
        <w:numPr>
          <w:ilvl w:val="0"/>
          <w:numId w:val="1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Internet and Emailing applications</w:t>
      </w:r>
    </w:p>
    <w:p w:rsidR="006C5B7F" w:rsidRDefault="006C5B7F">
      <w:pPr>
        <w:pStyle w:val="Achievement"/>
        <w:numPr>
          <w:ilvl w:val="0"/>
          <w:numId w:val="0"/>
        </w:numPr>
        <w:ind w:left="360"/>
        <w:rPr>
          <w:rFonts w:ascii="Arial" w:hAnsi="Arial" w:cs="Arial"/>
          <w:sz w:val="20"/>
        </w:rPr>
      </w:pPr>
    </w:p>
    <w:p w:rsidR="006C5B7F" w:rsidRDefault="005C1C60">
      <w:pPr>
        <w:pStyle w:val="Achievement"/>
        <w:numPr>
          <w:ilvl w:val="0"/>
          <w:numId w:val="1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b/>
          <w:szCs w:val="22"/>
          <w:u w:val="single"/>
        </w:rPr>
      </w:pPr>
      <w:r>
        <w:rPr>
          <w:rFonts w:ascii="Arial" w:hAnsi="Arial" w:cs="Arial"/>
          <w:b/>
          <w:szCs w:val="22"/>
          <w:u w:val="single"/>
        </w:rPr>
        <w:t>EXTRA- CURRICULAR ACTIVITIES:</w:t>
      </w:r>
    </w:p>
    <w:p w:rsidR="006C5B7F" w:rsidRDefault="006C5B7F">
      <w:pPr>
        <w:pStyle w:val="Achievement"/>
        <w:numPr>
          <w:ilvl w:val="0"/>
          <w:numId w:val="0"/>
        </w:numPr>
        <w:rPr>
          <w:rFonts w:ascii="Arial" w:hAnsi="Arial" w:cs="Arial"/>
          <w:b/>
          <w:szCs w:val="22"/>
          <w:u w:val="single"/>
        </w:rPr>
      </w:pPr>
    </w:p>
    <w:p w:rsidR="006C5B7F" w:rsidRDefault="005C1C60">
      <w:pPr>
        <w:pStyle w:val="Achievement"/>
        <w:numPr>
          <w:ilvl w:val="1"/>
          <w:numId w:val="1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Worked as a tutor and data entry operator at Krishna Group tuitions. </w:t>
      </w:r>
    </w:p>
    <w:p w:rsidR="006C5B7F" w:rsidRDefault="005C1C60">
      <w:pPr>
        <w:pStyle w:val="Achievement"/>
        <w:numPr>
          <w:ilvl w:val="1"/>
          <w:numId w:val="1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Took tuition of commerce students from 11</w:t>
      </w:r>
      <w:r>
        <w:rPr>
          <w:rFonts w:ascii="Arial" w:hAnsi="Arial" w:cs="Arial"/>
          <w:sz w:val="20"/>
          <w:vertAlign w:val="superscript"/>
        </w:rPr>
        <w:t>th</w:t>
      </w:r>
      <w:r>
        <w:rPr>
          <w:rFonts w:ascii="Arial" w:hAnsi="Arial" w:cs="Arial"/>
          <w:sz w:val="20"/>
        </w:rPr>
        <w:t xml:space="preserve"> to T.Y.B.com. Major subject were Financial Accountancy and Statistics</w:t>
      </w:r>
    </w:p>
    <w:p w:rsidR="006C5B7F" w:rsidRDefault="005C1C60">
      <w:pPr>
        <w:pStyle w:val="Achievement"/>
        <w:numPr>
          <w:ilvl w:val="1"/>
          <w:numId w:val="1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Taken part in various inter-college competitions and often played the part of a volunteer for the same.</w:t>
      </w:r>
    </w:p>
    <w:p w:rsidR="006C5B7F" w:rsidRDefault="006C5B7F">
      <w:pPr>
        <w:pStyle w:val="Achievement"/>
        <w:numPr>
          <w:ilvl w:val="0"/>
          <w:numId w:val="0"/>
        </w:numPr>
        <w:rPr>
          <w:rFonts w:ascii="Arial" w:hAnsi="Arial" w:cs="Arial"/>
          <w:b/>
          <w:szCs w:val="22"/>
          <w:u w:val="single"/>
        </w:rPr>
      </w:pPr>
    </w:p>
    <w:p w:rsidR="006C5B7F" w:rsidRDefault="006C5B7F">
      <w:pPr>
        <w:pStyle w:val="Achievement"/>
        <w:numPr>
          <w:ilvl w:val="0"/>
          <w:numId w:val="0"/>
        </w:numPr>
        <w:ind w:left="1080"/>
        <w:rPr>
          <w:rFonts w:ascii="Arial" w:hAnsi="Arial" w:cs="Arial"/>
          <w:b/>
          <w:szCs w:val="22"/>
          <w:u w:val="single"/>
        </w:rPr>
      </w:pPr>
    </w:p>
    <w:p w:rsidR="006C5B7F" w:rsidRDefault="005C1C60">
      <w:pPr>
        <w:pStyle w:val="Achievement"/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b/>
          <w:szCs w:val="22"/>
          <w:u w:val="single"/>
        </w:rPr>
      </w:pPr>
      <w:r>
        <w:rPr>
          <w:rFonts w:ascii="Arial" w:hAnsi="Arial" w:cs="Arial"/>
          <w:b/>
          <w:szCs w:val="22"/>
          <w:u w:val="single"/>
        </w:rPr>
        <w:t>HOBBIES:</w:t>
      </w:r>
    </w:p>
    <w:p w:rsidR="006C5B7F" w:rsidRDefault="005C1C60">
      <w:pPr>
        <w:pStyle w:val="Achievement"/>
        <w:numPr>
          <w:ilvl w:val="0"/>
          <w:numId w:val="0"/>
        </w:numPr>
        <w:ind w:left="720" w:hanging="360"/>
        <w:rPr>
          <w:rFonts w:ascii="Arial" w:hAnsi="Arial" w:cs="Arial"/>
          <w:b/>
          <w:szCs w:val="22"/>
          <w:u w:val="single"/>
        </w:rPr>
      </w:pPr>
      <w:r>
        <w:rPr>
          <w:rFonts w:ascii="Arial" w:hAnsi="Arial" w:cs="Arial"/>
          <w:b/>
          <w:szCs w:val="22"/>
          <w:u w:val="single"/>
        </w:rPr>
        <w:t xml:space="preserve">    </w:t>
      </w:r>
    </w:p>
    <w:p w:rsidR="006C5B7F" w:rsidRDefault="005C1C60">
      <w:pPr>
        <w:pStyle w:val="Achievement"/>
        <w:numPr>
          <w:ilvl w:val="0"/>
          <w:numId w:val="8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Music, traveling, reading and playing cricket</w:t>
      </w:r>
    </w:p>
    <w:p w:rsidR="006C5B7F" w:rsidRDefault="006C5B7F">
      <w:pPr>
        <w:pStyle w:val="Achievement"/>
        <w:numPr>
          <w:ilvl w:val="0"/>
          <w:numId w:val="0"/>
        </w:numPr>
        <w:ind w:left="720" w:hanging="360"/>
        <w:rPr>
          <w:rFonts w:ascii="Arial" w:hAnsi="Arial" w:cs="Arial"/>
          <w:sz w:val="20"/>
        </w:rPr>
      </w:pPr>
    </w:p>
    <w:p w:rsidR="006C5B7F" w:rsidRDefault="005C1C60">
      <w:pPr>
        <w:pStyle w:val="Achievement"/>
        <w:numPr>
          <w:ilvl w:val="0"/>
          <w:numId w:val="0"/>
        </w:num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ind w:left="720" w:hanging="360"/>
        <w:rPr>
          <w:rFonts w:ascii="Arial" w:hAnsi="Arial" w:cs="Arial"/>
          <w:b/>
          <w:szCs w:val="22"/>
          <w:u w:val="single"/>
        </w:rPr>
      </w:pPr>
      <w:r>
        <w:rPr>
          <w:rFonts w:ascii="Arial" w:hAnsi="Arial" w:cs="Arial"/>
          <w:b/>
          <w:szCs w:val="22"/>
          <w:u w:val="single"/>
        </w:rPr>
        <w:t>STRENGTHS:</w:t>
      </w:r>
    </w:p>
    <w:p w:rsidR="006C5B7F" w:rsidRDefault="005C1C60">
      <w:pPr>
        <w:pStyle w:val="BodyText"/>
        <w:numPr>
          <w:ilvl w:val="0"/>
          <w:numId w:val="8"/>
        </w:numPr>
        <w:jc w:val="both"/>
      </w:pPr>
      <w:r>
        <w:t>I believe in dedication by maintaining time frame and honesty, with positive mindset and multi tasking attitude.</w:t>
      </w:r>
    </w:p>
    <w:p w:rsidR="006C5B7F" w:rsidRDefault="006C5B7F">
      <w:pPr>
        <w:pStyle w:val="Achievement"/>
        <w:numPr>
          <w:ilvl w:val="0"/>
          <w:numId w:val="0"/>
        </w:numPr>
        <w:rPr>
          <w:rFonts w:ascii="Arial" w:hAnsi="Arial" w:cs="Arial"/>
          <w:b/>
          <w:szCs w:val="22"/>
        </w:rPr>
      </w:pPr>
    </w:p>
    <w:p w:rsidR="006C5B7F" w:rsidRDefault="006C5B7F">
      <w:pPr>
        <w:pStyle w:val="CompanyName"/>
        <w:jc w:val="both"/>
      </w:pPr>
    </w:p>
    <w:p w:rsidR="006C5B7F" w:rsidRDefault="006C5B7F">
      <w:pPr>
        <w:ind w:left="360"/>
        <w:jc w:val="both"/>
        <w:rPr>
          <w:b/>
        </w:rPr>
      </w:pPr>
    </w:p>
    <w:p w:rsidR="005C1C60" w:rsidRDefault="005C1C60">
      <w:pPr>
        <w:ind w:left="360"/>
        <w:jc w:val="both"/>
        <w:rPr>
          <w:b/>
        </w:rPr>
      </w:pPr>
    </w:p>
    <w:sectPr w:rsidR="005C1C60" w:rsidSect="006C5B7F">
      <w:footnotePr>
        <w:pos w:val="beneathText"/>
      </w:footnotePr>
      <w:pgSz w:w="12240" w:h="15840"/>
      <w:pgMar w:top="144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o"/>
      <w:lvlJc w:val="left"/>
      <w:pPr>
        <w:tabs>
          <w:tab w:val="num" w:pos="1650"/>
        </w:tabs>
        <w:ind w:left="1650" w:hanging="360"/>
      </w:pPr>
      <w:rPr>
        <w:rFonts w:ascii="Courier New" w:hAnsi="Courier New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</w:abstractNum>
  <w:abstractNum w:abstractNumId="11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/>
      </w:rPr>
    </w:lvl>
  </w:abstractNum>
  <w:abstractNum w:abstractNumId="12">
    <w:nsid w:val="0000000D"/>
    <w:multiLevelType w:val="singleLevel"/>
    <w:tmpl w:val="0000000D"/>
    <w:name w:val="WW8Num13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</w:abstractNum>
  <w:abstractNum w:abstractNumId="13">
    <w:nsid w:val="0000000E"/>
    <w:multiLevelType w:val="singleLevel"/>
    <w:tmpl w:val="0000000E"/>
    <w:name w:val="WW8Num1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Courier New"/>
      </w:rPr>
    </w:lvl>
  </w:abstractNum>
  <w:abstractNum w:abstractNumId="14">
    <w:nsid w:val="0000000F"/>
    <w:multiLevelType w:val="singleLevel"/>
    <w:tmpl w:val="0000000F"/>
    <w:name w:val="WW8Num15"/>
    <w:lvl w:ilvl="0">
      <w:start w:val="1"/>
      <w:numFmt w:val="bullet"/>
      <w:pStyle w:val="Achievemen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/>
  <w:rsids>
    <w:rsidRoot w:val="004802E2"/>
    <w:rsid w:val="00005958"/>
    <w:rsid w:val="00140DF4"/>
    <w:rsid w:val="00421D76"/>
    <w:rsid w:val="004802E2"/>
    <w:rsid w:val="005C1C60"/>
    <w:rsid w:val="006C5B7F"/>
    <w:rsid w:val="00B86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B7F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6C5B7F"/>
    <w:pPr>
      <w:keepNext/>
      <w:numPr>
        <w:numId w:val="1"/>
      </w:numPr>
      <w:outlineLvl w:val="0"/>
    </w:pPr>
    <w:rPr>
      <w:rFonts w:ascii="Arial" w:hAnsi="Arial" w:cs="Arial"/>
      <w:b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6C5B7F"/>
    <w:rPr>
      <w:rFonts w:ascii="Wingdings" w:hAnsi="Wingdings"/>
    </w:rPr>
  </w:style>
  <w:style w:type="character" w:customStyle="1" w:styleId="WW8Num3z0">
    <w:name w:val="WW8Num3z0"/>
    <w:rsid w:val="006C5B7F"/>
    <w:rPr>
      <w:rFonts w:ascii="Wingdings" w:hAnsi="Wingdings"/>
    </w:rPr>
  </w:style>
  <w:style w:type="character" w:customStyle="1" w:styleId="WW8Num4z0">
    <w:name w:val="WW8Num4z0"/>
    <w:rsid w:val="006C5B7F"/>
    <w:rPr>
      <w:rFonts w:ascii="Symbol" w:hAnsi="Symbol"/>
    </w:rPr>
  </w:style>
  <w:style w:type="character" w:customStyle="1" w:styleId="WW8Num5z0">
    <w:name w:val="WW8Num5z0"/>
    <w:rsid w:val="006C5B7F"/>
    <w:rPr>
      <w:rFonts w:ascii="Symbol" w:hAnsi="Symbol"/>
    </w:rPr>
  </w:style>
  <w:style w:type="character" w:customStyle="1" w:styleId="WW8Num6z0">
    <w:name w:val="WW8Num6z0"/>
    <w:rsid w:val="006C5B7F"/>
    <w:rPr>
      <w:rFonts w:ascii="Wingdings" w:hAnsi="Wingdings"/>
    </w:rPr>
  </w:style>
  <w:style w:type="character" w:customStyle="1" w:styleId="WW8Num7z0">
    <w:name w:val="WW8Num7z0"/>
    <w:rsid w:val="006C5B7F"/>
    <w:rPr>
      <w:rFonts w:ascii="Wingdings" w:hAnsi="Wingdings"/>
    </w:rPr>
  </w:style>
  <w:style w:type="character" w:customStyle="1" w:styleId="WW8Num8z0">
    <w:name w:val="WW8Num8z0"/>
    <w:rsid w:val="006C5B7F"/>
    <w:rPr>
      <w:rFonts w:ascii="Wingdings" w:hAnsi="Wingdings"/>
    </w:rPr>
  </w:style>
  <w:style w:type="character" w:customStyle="1" w:styleId="WW8Num9z0">
    <w:name w:val="WW8Num9z0"/>
    <w:rsid w:val="006C5B7F"/>
    <w:rPr>
      <w:rFonts w:ascii="Symbol" w:hAnsi="Symbol"/>
    </w:rPr>
  </w:style>
  <w:style w:type="character" w:customStyle="1" w:styleId="WW8Num10z0">
    <w:name w:val="WW8Num10z0"/>
    <w:rsid w:val="006C5B7F"/>
    <w:rPr>
      <w:rFonts w:ascii="Symbol" w:hAnsi="Symbol"/>
    </w:rPr>
  </w:style>
  <w:style w:type="character" w:customStyle="1" w:styleId="WW8Num10z1">
    <w:name w:val="WW8Num10z1"/>
    <w:rsid w:val="006C5B7F"/>
    <w:rPr>
      <w:rFonts w:ascii="Courier New" w:hAnsi="Courier New"/>
    </w:rPr>
  </w:style>
  <w:style w:type="character" w:customStyle="1" w:styleId="WW8Num10z3">
    <w:name w:val="WW8Num10z3"/>
    <w:rsid w:val="006C5B7F"/>
    <w:rPr>
      <w:rFonts w:ascii="Symbol" w:hAnsi="Symbol"/>
    </w:rPr>
  </w:style>
  <w:style w:type="character" w:customStyle="1" w:styleId="WW8Num11z0">
    <w:name w:val="WW8Num11z0"/>
    <w:rsid w:val="006C5B7F"/>
    <w:rPr>
      <w:rFonts w:ascii="Symbol" w:hAnsi="Symbol"/>
    </w:rPr>
  </w:style>
  <w:style w:type="character" w:customStyle="1" w:styleId="WW8Num12z0">
    <w:name w:val="WW8Num12z0"/>
    <w:rsid w:val="006C5B7F"/>
    <w:rPr>
      <w:rFonts w:ascii="Wingdings" w:hAnsi="Wingdings"/>
    </w:rPr>
  </w:style>
  <w:style w:type="character" w:customStyle="1" w:styleId="WW8Num13z0">
    <w:name w:val="WW8Num13z0"/>
    <w:rsid w:val="006C5B7F"/>
    <w:rPr>
      <w:rFonts w:ascii="Symbol" w:hAnsi="Symbol"/>
    </w:rPr>
  </w:style>
  <w:style w:type="character" w:customStyle="1" w:styleId="WW8Num14z0">
    <w:name w:val="WW8Num14z0"/>
    <w:rsid w:val="006C5B7F"/>
    <w:rPr>
      <w:rFonts w:ascii="Courier New" w:hAnsi="Courier New" w:cs="Courier New"/>
    </w:rPr>
  </w:style>
  <w:style w:type="character" w:customStyle="1" w:styleId="WW8Num15z0">
    <w:name w:val="WW8Num15z0"/>
    <w:rsid w:val="006C5B7F"/>
    <w:rPr>
      <w:rFonts w:ascii="Wingdings" w:hAnsi="Wingdings"/>
    </w:rPr>
  </w:style>
  <w:style w:type="character" w:customStyle="1" w:styleId="WW8Num2z1">
    <w:name w:val="WW8Num2z1"/>
    <w:rsid w:val="006C5B7F"/>
    <w:rPr>
      <w:rFonts w:ascii="Courier New" w:hAnsi="Courier New" w:cs="Courier New"/>
    </w:rPr>
  </w:style>
  <w:style w:type="character" w:customStyle="1" w:styleId="WW8Num2z3">
    <w:name w:val="WW8Num2z3"/>
    <w:rsid w:val="006C5B7F"/>
    <w:rPr>
      <w:rFonts w:ascii="Symbol" w:hAnsi="Symbol"/>
    </w:rPr>
  </w:style>
  <w:style w:type="character" w:customStyle="1" w:styleId="WW8Num3z3">
    <w:name w:val="WW8Num3z3"/>
    <w:rsid w:val="006C5B7F"/>
    <w:rPr>
      <w:rFonts w:ascii="Symbol" w:hAnsi="Symbol"/>
    </w:rPr>
  </w:style>
  <w:style w:type="character" w:customStyle="1" w:styleId="WW8Num3z4">
    <w:name w:val="WW8Num3z4"/>
    <w:rsid w:val="006C5B7F"/>
    <w:rPr>
      <w:rFonts w:ascii="Courier New" w:hAnsi="Courier New" w:cs="Courier New"/>
    </w:rPr>
  </w:style>
  <w:style w:type="character" w:customStyle="1" w:styleId="WW8Num4z1">
    <w:name w:val="WW8Num4z1"/>
    <w:rsid w:val="006C5B7F"/>
    <w:rPr>
      <w:rFonts w:ascii="Courier New" w:hAnsi="Courier New"/>
    </w:rPr>
  </w:style>
  <w:style w:type="character" w:customStyle="1" w:styleId="WW8Num4z2">
    <w:name w:val="WW8Num4z2"/>
    <w:rsid w:val="006C5B7F"/>
    <w:rPr>
      <w:rFonts w:ascii="Wingdings" w:hAnsi="Wingdings"/>
    </w:rPr>
  </w:style>
  <w:style w:type="character" w:customStyle="1" w:styleId="WW8Num5z1">
    <w:name w:val="WW8Num5z1"/>
    <w:rsid w:val="006C5B7F"/>
    <w:rPr>
      <w:rFonts w:ascii="Courier New" w:hAnsi="Courier New"/>
    </w:rPr>
  </w:style>
  <w:style w:type="character" w:customStyle="1" w:styleId="WW8Num5z2">
    <w:name w:val="WW8Num5z2"/>
    <w:rsid w:val="006C5B7F"/>
    <w:rPr>
      <w:rFonts w:ascii="Wingdings" w:hAnsi="Wingdings"/>
    </w:rPr>
  </w:style>
  <w:style w:type="character" w:customStyle="1" w:styleId="WW8Num7z1">
    <w:name w:val="WW8Num7z1"/>
    <w:rsid w:val="006C5B7F"/>
    <w:rPr>
      <w:rFonts w:ascii="Courier New" w:hAnsi="Courier New" w:cs="Courier New"/>
    </w:rPr>
  </w:style>
  <w:style w:type="character" w:customStyle="1" w:styleId="WW8Num7z3">
    <w:name w:val="WW8Num7z3"/>
    <w:rsid w:val="006C5B7F"/>
    <w:rPr>
      <w:rFonts w:ascii="Symbol" w:hAnsi="Symbol"/>
    </w:rPr>
  </w:style>
  <w:style w:type="character" w:customStyle="1" w:styleId="WW8Num8z3">
    <w:name w:val="WW8Num8z3"/>
    <w:rsid w:val="006C5B7F"/>
    <w:rPr>
      <w:rFonts w:ascii="Symbol" w:hAnsi="Symbol"/>
    </w:rPr>
  </w:style>
  <w:style w:type="character" w:customStyle="1" w:styleId="WW8Num8z4">
    <w:name w:val="WW8Num8z4"/>
    <w:rsid w:val="006C5B7F"/>
    <w:rPr>
      <w:rFonts w:ascii="Courier New" w:hAnsi="Courier New" w:cs="Courier New"/>
    </w:rPr>
  </w:style>
  <w:style w:type="character" w:customStyle="1" w:styleId="WW8Num9z1">
    <w:name w:val="WW8Num9z1"/>
    <w:rsid w:val="006C5B7F"/>
    <w:rPr>
      <w:rFonts w:ascii="Courier New" w:hAnsi="Courier New"/>
    </w:rPr>
  </w:style>
  <w:style w:type="character" w:customStyle="1" w:styleId="WW8Num9z2">
    <w:name w:val="WW8Num9z2"/>
    <w:rsid w:val="006C5B7F"/>
    <w:rPr>
      <w:rFonts w:ascii="Wingdings" w:hAnsi="Wingdings"/>
    </w:rPr>
  </w:style>
  <w:style w:type="character" w:customStyle="1" w:styleId="WW8Num10z2">
    <w:name w:val="WW8Num10z2"/>
    <w:rsid w:val="006C5B7F"/>
    <w:rPr>
      <w:rFonts w:ascii="Wingdings" w:hAnsi="Wingdings"/>
    </w:rPr>
  </w:style>
  <w:style w:type="character" w:customStyle="1" w:styleId="WW8Num11z1">
    <w:name w:val="WW8Num11z1"/>
    <w:rsid w:val="006C5B7F"/>
    <w:rPr>
      <w:rFonts w:ascii="Courier New" w:hAnsi="Courier New"/>
    </w:rPr>
  </w:style>
  <w:style w:type="character" w:customStyle="1" w:styleId="WW8Num11z2">
    <w:name w:val="WW8Num11z2"/>
    <w:rsid w:val="006C5B7F"/>
    <w:rPr>
      <w:rFonts w:ascii="Wingdings" w:hAnsi="Wingdings"/>
    </w:rPr>
  </w:style>
  <w:style w:type="character" w:customStyle="1" w:styleId="WW8Num12z1">
    <w:name w:val="WW8Num12z1"/>
    <w:rsid w:val="006C5B7F"/>
    <w:rPr>
      <w:rFonts w:ascii="Courier New" w:hAnsi="Courier New" w:cs="Courier New"/>
    </w:rPr>
  </w:style>
  <w:style w:type="character" w:customStyle="1" w:styleId="WW8Num12z3">
    <w:name w:val="WW8Num12z3"/>
    <w:rsid w:val="006C5B7F"/>
    <w:rPr>
      <w:rFonts w:ascii="Symbol" w:hAnsi="Symbol"/>
    </w:rPr>
  </w:style>
  <w:style w:type="character" w:customStyle="1" w:styleId="WW8Num13z1">
    <w:name w:val="WW8Num13z1"/>
    <w:rsid w:val="006C5B7F"/>
    <w:rPr>
      <w:rFonts w:ascii="Courier New" w:hAnsi="Courier New" w:cs="Courier New"/>
    </w:rPr>
  </w:style>
  <w:style w:type="character" w:customStyle="1" w:styleId="WW8Num13z2">
    <w:name w:val="WW8Num13z2"/>
    <w:rsid w:val="006C5B7F"/>
    <w:rPr>
      <w:rFonts w:ascii="Wingdings" w:hAnsi="Wingdings"/>
    </w:rPr>
  </w:style>
  <w:style w:type="character" w:customStyle="1" w:styleId="WW8Num14z2">
    <w:name w:val="WW8Num14z2"/>
    <w:rsid w:val="006C5B7F"/>
    <w:rPr>
      <w:rFonts w:ascii="Wingdings" w:hAnsi="Wingdings"/>
    </w:rPr>
  </w:style>
  <w:style w:type="character" w:customStyle="1" w:styleId="WW8Num14z3">
    <w:name w:val="WW8Num14z3"/>
    <w:rsid w:val="006C5B7F"/>
    <w:rPr>
      <w:rFonts w:ascii="Symbol" w:hAnsi="Symbol"/>
    </w:rPr>
  </w:style>
  <w:style w:type="character" w:customStyle="1" w:styleId="WW8Num15z3">
    <w:name w:val="WW8Num15z3"/>
    <w:rsid w:val="006C5B7F"/>
    <w:rPr>
      <w:rFonts w:ascii="Symbol" w:hAnsi="Symbol"/>
    </w:rPr>
  </w:style>
  <w:style w:type="character" w:customStyle="1" w:styleId="WW8Num15z4">
    <w:name w:val="WW8Num15z4"/>
    <w:rsid w:val="006C5B7F"/>
    <w:rPr>
      <w:rFonts w:ascii="Courier New" w:hAnsi="Courier New" w:cs="Courier New"/>
    </w:rPr>
  </w:style>
  <w:style w:type="character" w:customStyle="1" w:styleId="WW8Num16z0">
    <w:name w:val="WW8Num16z0"/>
    <w:rsid w:val="006C5B7F"/>
    <w:rPr>
      <w:rFonts w:ascii="Wingdings" w:hAnsi="Wingdings"/>
    </w:rPr>
  </w:style>
  <w:style w:type="character" w:customStyle="1" w:styleId="WW8Num16z1">
    <w:name w:val="WW8Num16z1"/>
    <w:rsid w:val="006C5B7F"/>
    <w:rPr>
      <w:rFonts w:ascii="Courier New" w:hAnsi="Courier New" w:cs="Courier New"/>
    </w:rPr>
  </w:style>
  <w:style w:type="character" w:customStyle="1" w:styleId="WW8Num16z3">
    <w:name w:val="WW8Num16z3"/>
    <w:rsid w:val="006C5B7F"/>
    <w:rPr>
      <w:rFonts w:ascii="Symbol" w:hAnsi="Symbol"/>
    </w:rPr>
  </w:style>
  <w:style w:type="character" w:customStyle="1" w:styleId="WW8Num17z0">
    <w:name w:val="WW8Num17z0"/>
    <w:rsid w:val="006C5B7F"/>
    <w:rPr>
      <w:rFonts w:ascii="Courier New" w:hAnsi="Courier New" w:cs="Courier New"/>
    </w:rPr>
  </w:style>
  <w:style w:type="character" w:customStyle="1" w:styleId="WW8Num17z1">
    <w:name w:val="WW8Num17z1"/>
    <w:rsid w:val="006C5B7F"/>
    <w:rPr>
      <w:rFonts w:ascii="Wingdings" w:hAnsi="Wingdings"/>
    </w:rPr>
  </w:style>
  <w:style w:type="character" w:customStyle="1" w:styleId="WW8Num17z3">
    <w:name w:val="WW8Num17z3"/>
    <w:rsid w:val="006C5B7F"/>
    <w:rPr>
      <w:rFonts w:ascii="Symbol" w:hAnsi="Symbol"/>
    </w:rPr>
  </w:style>
  <w:style w:type="character" w:customStyle="1" w:styleId="WW8Num18z0">
    <w:name w:val="WW8Num18z0"/>
    <w:rsid w:val="006C5B7F"/>
    <w:rPr>
      <w:rFonts w:ascii="Symbol" w:hAnsi="Symbol"/>
    </w:rPr>
  </w:style>
  <w:style w:type="character" w:customStyle="1" w:styleId="WW8Num18z1">
    <w:name w:val="WW8Num18z1"/>
    <w:rsid w:val="006C5B7F"/>
    <w:rPr>
      <w:rFonts w:ascii="Courier New" w:hAnsi="Courier New" w:cs="Courier New"/>
    </w:rPr>
  </w:style>
  <w:style w:type="character" w:customStyle="1" w:styleId="WW8Num18z2">
    <w:name w:val="WW8Num18z2"/>
    <w:rsid w:val="006C5B7F"/>
    <w:rPr>
      <w:rFonts w:ascii="Wingdings" w:hAnsi="Wingdings"/>
    </w:rPr>
  </w:style>
  <w:style w:type="character" w:customStyle="1" w:styleId="WW8Num19z0">
    <w:name w:val="WW8Num19z0"/>
    <w:rsid w:val="006C5B7F"/>
    <w:rPr>
      <w:rFonts w:ascii="Symbol" w:hAnsi="Symbol"/>
    </w:rPr>
  </w:style>
  <w:style w:type="character" w:customStyle="1" w:styleId="WW8Num19z1">
    <w:name w:val="WW8Num19z1"/>
    <w:rsid w:val="006C5B7F"/>
    <w:rPr>
      <w:rFonts w:ascii="Courier New" w:hAnsi="Courier New" w:cs="Courier New"/>
    </w:rPr>
  </w:style>
  <w:style w:type="character" w:customStyle="1" w:styleId="WW8Num19z2">
    <w:name w:val="WW8Num19z2"/>
    <w:rsid w:val="006C5B7F"/>
    <w:rPr>
      <w:rFonts w:ascii="Wingdings" w:hAnsi="Wingdings"/>
    </w:rPr>
  </w:style>
  <w:style w:type="character" w:customStyle="1" w:styleId="WW8Num20z0">
    <w:name w:val="WW8Num20z0"/>
    <w:rsid w:val="006C5B7F"/>
    <w:rPr>
      <w:rFonts w:ascii="Wingdings" w:hAnsi="Wingdings"/>
    </w:rPr>
  </w:style>
  <w:style w:type="character" w:customStyle="1" w:styleId="WW8Num20z3">
    <w:name w:val="WW8Num20z3"/>
    <w:rsid w:val="006C5B7F"/>
    <w:rPr>
      <w:rFonts w:ascii="Symbol" w:hAnsi="Symbol"/>
    </w:rPr>
  </w:style>
  <w:style w:type="character" w:customStyle="1" w:styleId="WW8Num20z4">
    <w:name w:val="WW8Num20z4"/>
    <w:rsid w:val="006C5B7F"/>
    <w:rPr>
      <w:rFonts w:ascii="Courier New" w:hAnsi="Courier New" w:cs="Courier New"/>
    </w:rPr>
  </w:style>
  <w:style w:type="character" w:customStyle="1" w:styleId="WW8Num21z0">
    <w:name w:val="WW8Num21z0"/>
    <w:rsid w:val="006C5B7F"/>
    <w:rPr>
      <w:rFonts w:ascii="Wingdings" w:hAnsi="Wingdings"/>
    </w:rPr>
  </w:style>
  <w:style w:type="character" w:customStyle="1" w:styleId="WW8Num21z1">
    <w:name w:val="WW8Num21z1"/>
    <w:rsid w:val="006C5B7F"/>
    <w:rPr>
      <w:rFonts w:ascii="Courier New" w:hAnsi="Courier New" w:cs="Courier New"/>
    </w:rPr>
  </w:style>
  <w:style w:type="character" w:customStyle="1" w:styleId="WW8Num21z3">
    <w:name w:val="WW8Num21z3"/>
    <w:rsid w:val="006C5B7F"/>
    <w:rPr>
      <w:rFonts w:ascii="Symbol" w:hAnsi="Symbol"/>
    </w:rPr>
  </w:style>
  <w:style w:type="character" w:customStyle="1" w:styleId="WW8Num22z0">
    <w:name w:val="WW8Num22z0"/>
    <w:rsid w:val="006C5B7F"/>
    <w:rPr>
      <w:rFonts w:ascii="Courier New" w:hAnsi="Courier New"/>
    </w:rPr>
  </w:style>
  <w:style w:type="character" w:customStyle="1" w:styleId="WW8Num22z1">
    <w:name w:val="WW8Num22z1"/>
    <w:rsid w:val="006C5B7F"/>
    <w:rPr>
      <w:rFonts w:ascii="Wingdings" w:hAnsi="Wingdings"/>
    </w:rPr>
  </w:style>
  <w:style w:type="character" w:customStyle="1" w:styleId="WW8Num22z3">
    <w:name w:val="WW8Num22z3"/>
    <w:rsid w:val="006C5B7F"/>
    <w:rPr>
      <w:rFonts w:ascii="Symbol" w:hAnsi="Symbol"/>
    </w:rPr>
  </w:style>
  <w:style w:type="character" w:customStyle="1" w:styleId="WW8Num22z4">
    <w:name w:val="WW8Num22z4"/>
    <w:rsid w:val="006C5B7F"/>
    <w:rPr>
      <w:rFonts w:ascii="Courier New" w:hAnsi="Courier New" w:cs="Courier New"/>
    </w:rPr>
  </w:style>
  <w:style w:type="character" w:customStyle="1" w:styleId="WW8Num23z0">
    <w:name w:val="WW8Num23z0"/>
    <w:rsid w:val="006C5B7F"/>
    <w:rPr>
      <w:rFonts w:ascii="Wingdings" w:hAnsi="Wingdings"/>
    </w:rPr>
  </w:style>
  <w:style w:type="character" w:customStyle="1" w:styleId="WW8Num23z3">
    <w:name w:val="WW8Num23z3"/>
    <w:rsid w:val="006C5B7F"/>
    <w:rPr>
      <w:rFonts w:ascii="Symbol" w:hAnsi="Symbol"/>
    </w:rPr>
  </w:style>
  <w:style w:type="character" w:customStyle="1" w:styleId="WW8Num23z4">
    <w:name w:val="WW8Num23z4"/>
    <w:rsid w:val="006C5B7F"/>
    <w:rPr>
      <w:rFonts w:ascii="Courier New" w:hAnsi="Courier New" w:cs="Courier New"/>
    </w:rPr>
  </w:style>
  <w:style w:type="character" w:customStyle="1" w:styleId="WW8Num24z0">
    <w:name w:val="WW8Num24z0"/>
    <w:rsid w:val="006C5B7F"/>
    <w:rPr>
      <w:rFonts w:ascii="Symbol" w:hAnsi="Symbol"/>
    </w:rPr>
  </w:style>
  <w:style w:type="character" w:customStyle="1" w:styleId="WW8Num24z1">
    <w:name w:val="WW8Num24z1"/>
    <w:rsid w:val="006C5B7F"/>
    <w:rPr>
      <w:rFonts w:ascii="Courier New" w:hAnsi="Courier New" w:cs="Courier New"/>
    </w:rPr>
  </w:style>
  <w:style w:type="character" w:customStyle="1" w:styleId="WW8Num24z2">
    <w:name w:val="WW8Num24z2"/>
    <w:rsid w:val="006C5B7F"/>
    <w:rPr>
      <w:rFonts w:ascii="Wingdings" w:hAnsi="Wingdings"/>
    </w:rPr>
  </w:style>
  <w:style w:type="character" w:customStyle="1" w:styleId="WW8Num25z0">
    <w:name w:val="WW8Num25z0"/>
    <w:rsid w:val="006C5B7F"/>
    <w:rPr>
      <w:rFonts w:ascii="Symbol" w:hAnsi="Symbol"/>
    </w:rPr>
  </w:style>
  <w:style w:type="character" w:customStyle="1" w:styleId="WW8Num25z1">
    <w:name w:val="WW8Num25z1"/>
    <w:rsid w:val="006C5B7F"/>
    <w:rPr>
      <w:rFonts w:ascii="Courier New" w:hAnsi="Courier New"/>
    </w:rPr>
  </w:style>
  <w:style w:type="character" w:customStyle="1" w:styleId="WW8Num25z2">
    <w:name w:val="WW8Num25z2"/>
    <w:rsid w:val="006C5B7F"/>
    <w:rPr>
      <w:rFonts w:ascii="Wingdings" w:hAnsi="Wingdings"/>
    </w:rPr>
  </w:style>
  <w:style w:type="character" w:customStyle="1" w:styleId="WW8Num26z0">
    <w:name w:val="WW8Num26z0"/>
    <w:rsid w:val="006C5B7F"/>
    <w:rPr>
      <w:rFonts w:ascii="Courier New" w:hAnsi="Courier New" w:cs="Courier New"/>
    </w:rPr>
  </w:style>
  <w:style w:type="character" w:customStyle="1" w:styleId="WW8Num26z1">
    <w:name w:val="WW8Num26z1"/>
    <w:rsid w:val="006C5B7F"/>
    <w:rPr>
      <w:rFonts w:ascii="Wingdings" w:hAnsi="Wingdings"/>
    </w:rPr>
  </w:style>
  <w:style w:type="character" w:customStyle="1" w:styleId="WW8Num26z3">
    <w:name w:val="WW8Num26z3"/>
    <w:rsid w:val="006C5B7F"/>
    <w:rPr>
      <w:rFonts w:ascii="Symbol" w:hAnsi="Symbol"/>
    </w:rPr>
  </w:style>
  <w:style w:type="character" w:customStyle="1" w:styleId="WW8Num27z0">
    <w:name w:val="WW8Num27z0"/>
    <w:rsid w:val="006C5B7F"/>
    <w:rPr>
      <w:rFonts w:ascii="Wingdings" w:hAnsi="Wingdings"/>
    </w:rPr>
  </w:style>
  <w:style w:type="character" w:customStyle="1" w:styleId="WW8Num27z3">
    <w:name w:val="WW8Num27z3"/>
    <w:rsid w:val="006C5B7F"/>
    <w:rPr>
      <w:rFonts w:ascii="Symbol" w:hAnsi="Symbol"/>
    </w:rPr>
  </w:style>
  <w:style w:type="character" w:customStyle="1" w:styleId="WW8Num27z4">
    <w:name w:val="WW8Num27z4"/>
    <w:rsid w:val="006C5B7F"/>
    <w:rPr>
      <w:rFonts w:ascii="Courier New" w:hAnsi="Courier New" w:cs="Courier New"/>
    </w:rPr>
  </w:style>
  <w:style w:type="character" w:customStyle="1" w:styleId="WW8Num28z0">
    <w:name w:val="WW8Num28z0"/>
    <w:rsid w:val="006C5B7F"/>
    <w:rPr>
      <w:rFonts w:ascii="Symbol" w:hAnsi="Symbol"/>
    </w:rPr>
  </w:style>
  <w:style w:type="character" w:customStyle="1" w:styleId="WW8Num28z1">
    <w:name w:val="WW8Num28z1"/>
    <w:rsid w:val="006C5B7F"/>
    <w:rPr>
      <w:rFonts w:ascii="Courier New" w:hAnsi="Courier New" w:cs="Courier New"/>
    </w:rPr>
  </w:style>
  <w:style w:type="character" w:customStyle="1" w:styleId="WW8Num28z2">
    <w:name w:val="WW8Num28z2"/>
    <w:rsid w:val="006C5B7F"/>
    <w:rPr>
      <w:rFonts w:ascii="Wingdings" w:hAnsi="Wingdings"/>
    </w:rPr>
  </w:style>
  <w:style w:type="character" w:customStyle="1" w:styleId="WW8Num29z0">
    <w:name w:val="WW8Num29z0"/>
    <w:rsid w:val="006C5B7F"/>
    <w:rPr>
      <w:rFonts w:ascii="Wingdings" w:hAnsi="Wingdings"/>
    </w:rPr>
  </w:style>
  <w:style w:type="character" w:customStyle="1" w:styleId="WW8Num29z3">
    <w:name w:val="WW8Num29z3"/>
    <w:rsid w:val="006C5B7F"/>
    <w:rPr>
      <w:rFonts w:ascii="Symbol" w:hAnsi="Symbol"/>
    </w:rPr>
  </w:style>
  <w:style w:type="character" w:customStyle="1" w:styleId="WW8Num29z4">
    <w:name w:val="WW8Num29z4"/>
    <w:rsid w:val="006C5B7F"/>
    <w:rPr>
      <w:rFonts w:ascii="Courier New" w:hAnsi="Courier New" w:cs="Courier New"/>
    </w:rPr>
  </w:style>
  <w:style w:type="character" w:customStyle="1" w:styleId="WW8Num30z0">
    <w:name w:val="WW8Num30z0"/>
    <w:rsid w:val="006C5B7F"/>
    <w:rPr>
      <w:rFonts w:ascii="Wingdings" w:hAnsi="Wingdings"/>
    </w:rPr>
  </w:style>
  <w:style w:type="character" w:customStyle="1" w:styleId="WW8Num30z1">
    <w:name w:val="WW8Num30z1"/>
    <w:rsid w:val="006C5B7F"/>
    <w:rPr>
      <w:rFonts w:ascii="Courier New" w:hAnsi="Courier New" w:cs="Courier New"/>
    </w:rPr>
  </w:style>
  <w:style w:type="character" w:customStyle="1" w:styleId="WW8Num30z3">
    <w:name w:val="WW8Num30z3"/>
    <w:rsid w:val="006C5B7F"/>
    <w:rPr>
      <w:rFonts w:ascii="Symbol" w:hAnsi="Symbol"/>
    </w:rPr>
  </w:style>
  <w:style w:type="character" w:customStyle="1" w:styleId="WW8NumSt3z0">
    <w:name w:val="WW8NumSt3z0"/>
    <w:rsid w:val="006C5B7F"/>
    <w:rPr>
      <w:rFonts w:ascii="Wingdings" w:hAnsi="Wingdings"/>
      <w:sz w:val="12"/>
    </w:rPr>
  </w:style>
  <w:style w:type="character" w:customStyle="1" w:styleId="WW-DefaultParagraphFont">
    <w:name w:val="WW-Default Paragraph Font"/>
    <w:rsid w:val="006C5B7F"/>
  </w:style>
  <w:style w:type="character" w:styleId="Hyperlink">
    <w:name w:val="Hyperlink"/>
    <w:basedOn w:val="WW-DefaultParagraphFont"/>
    <w:semiHidden/>
    <w:rsid w:val="006C5B7F"/>
    <w:rPr>
      <w:color w:val="0000FF"/>
      <w:u w:val="single"/>
    </w:rPr>
  </w:style>
  <w:style w:type="character" w:styleId="FollowedHyperlink">
    <w:name w:val="FollowedHyperlink"/>
    <w:basedOn w:val="WW-DefaultParagraphFont"/>
    <w:semiHidden/>
    <w:rsid w:val="006C5B7F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6C5B7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6C5B7F"/>
    <w:pPr>
      <w:spacing w:after="120"/>
    </w:pPr>
  </w:style>
  <w:style w:type="paragraph" w:styleId="List">
    <w:name w:val="List"/>
    <w:basedOn w:val="BodyText"/>
    <w:semiHidden/>
    <w:rsid w:val="006C5B7F"/>
    <w:rPr>
      <w:rFonts w:cs="Tahoma"/>
    </w:rPr>
  </w:style>
  <w:style w:type="paragraph" w:styleId="Caption">
    <w:name w:val="caption"/>
    <w:basedOn w:val="Normal"/>
    <w:qFormat/>
    <w:rsid w:val="006C5B7F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6C5B7F"/>
    <w:pPr>
      <w:suppressLineNumbers/>
    </w:pPr>
    <w:rPr>
      <w:rFonts w:cs="Tahoma"/>
    </w:rPr>
  </w:style>
  <w:style w:type="paragraph" w:customStyle="1" w:styleId="Address1">
    <w:name w:val="Address 1"/>
    <w:basedOn w:val="Normal"/>
    <w:rsid w:val="006C5B7F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customStyle="1" w:styleId="Address2">
    <w:name w:val="Address 2"/>
    <w:basedOn w:val="Normal"/>
    <w:rsid w:val="006C5B7F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customStyle="1" w:styleId="Achievement">
    <w:name w:val="Achievement"/>
    <w:basedOn w:val="BodyText"/>
    <w:rsid w:val="006C5B7F"/>
    <w:pPr>
      <w:numPr>
        <w:numId w:val="15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DocumentLabel">
    <w:name w:val="Document Label"/>
    <w:basedOn w:val="Normal"/>
    <w:next w:val="Normal"/>
    <w:rsid w:val="006C5B7F"/>
    <w:pPr>
      <w:spacing w:after="220"/>
      <w:jc w:val="both"/>
    </w:pPr>
    <w:rPr>
      <w:rFonts w:ascii="Garamond" w:hAnsi="Garamond"/>
      <w:spacing w:val="-20"/>
      <w:sz w:val="48"/>
      <w:szCs w:val="20"/>
    </w:rPr>
  </w:style>
  <w:style w:type="paragraph" w:customStyle="1" w:styleId="CompanyName">
    <w:name w:val="Company Name"/>
    <w:basedOn w:val="Normal"/>
    <w:next w:val="JobTitle"/>
    <w:rsid w:val="006C5B7F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</w:rPr>
  </w:style>
  <w:style w:type="paragraph" w:customStyle="1" w:styleId="JobTitle">
    <w:name w:val="Job Title"/>
    <w:next w:val="Achievement"/>
    <w:rsid w:val="006C5B7F"/>
    <w:pPr>
      <w:suppressAutoHyphens/>
      <w:spacing w:before="40" w:after="40" w:line="220" w:lineRule="atLeast"/>
    </w:pPr>
    <w:rPr>
      <w:rFonts w:ascii="Garamond" w:eastAsia="Arial" w:hAnsi="Garamond"/>
      <w:i/>
      <w:spacing w:val="5"/>
      <w:sz w:val="23"/>
      <w:lang w:eastAsia="ar-SA"/>
    </w:rPr>
  </w:style>
  <w:style w:type="paragraph" w:customStyle="1" w:styleId="Objective">
    <w:name w:val="Objective"/>
    <w:basedOn w:val="Normal"/>
    <w:next w:val="BodyText"/>
    <w:rsid w:val="006C5B7F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customStyle="1" w:styleId="SectionTitle">
    <w:name w:val="Section Title"/>
    <w:basedOn w:val="Normal"/>
    <w:next w:val="Objective"/>
    <w:rsid w:val="006C5B7F"/>
    <w:pPr>
      <w:pBdr>
        <w:bottom w:val="single" w:sz="4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styleId="NormalWeb">
    <w:name w:val="Normal (Web)"/>
    <w:basedOn w:val="Normal"/>
    <w:rsid w:val="006C5B7F"/>
    <w:pPr>
      <w:spacing w:before="280" w:after="280"/>
    </w:pPr>
  </w:style>
  <w:style w:type="paragraph" w:styleId="BodyTextIndent">
    <w:name w:val="Body Text Indent"/>
    <w:basedOn w:val="Normal"/>
    <w:semiHidden/>
    <w:rsid w:val="006C5B7F"/>
    <w:pPr>
      <w:ind w:left="540"/>
    </w:pPr>
    <w:rPr>
      <w:rFonts w:ascii="Arial" w:hAnsi="Arial" w:cs="Arial"/>
    </w:rPr>
  </w:style>
  <w:style w:type="paragraph" w:styleId="BodyTextIndent2">
    <w:name w:val="Body Text Indent 2"/>
    <w:basedOn w:val="Normal"/>
    <w:rsid w:val="006C5B7F"/>
    <w:pPr>
      <w:ind w:left="540"/>
      <w:jc w:val="both"/>
    </w:pPr>
    <w:rPr>
      <w:rFonts w:ascii="Arial" w:hAnsi="Arial" w:cs="Arial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Sunil Gurnani</vt:lpstr>
    </vt:vector>
  </TitlesOfParts>
  <Company/>
  <LinksUpToDate>false</LinksUpToDate>
  <CharactersWithSpaces>4795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Sunil Gurnani</dc:title>
  <dc:creator>sahara</dc:creator>
  <cp:lastModifiedBy>Dell 3521</cp:lastModifiedBy>
  <cp:revision>5</cp:revision>
  <cp:lastPrinted>2006-09-29T10:41:00Z</cp:lastPrinted>
  <dcterms:created xsi:type="dcterms:W3CDTF">2013-07-13T15:36:00Z</dcterms:created>
  <dcterms:modified xsi:type="dcterms:W3CDTF">2013-07-15T16:10:00Z</dcterms:modified>
</cp:coreProperties>
</file>