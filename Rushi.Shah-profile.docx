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36" w:rsidRPr="006C61BF" w:rsidRDefault="002A4836" w:rsidP="002A4836">
      <w:pPr>
        <w:jc w:val="center"/>
        <w:rPr>
          <w:rFonts w:asciiTheme="minorHAnsi" w:hAnsiTheme="minorHAnsi" w:cstheme="minorHAnsi"/>
          <w:b/>
          <w:iCs/>
          <w:sz w:val="50"/>
          <w:szCs w:val="50"/>
          <w:u w:val="single"/>
        </w:rPr>
      </w:pPr>
      <w:r w:rsidRPr="006C61BF">
        <w:rPr>
          <w:rFonts w:asciiTheme="minorHAnsi" w:hAnsiTheme="minorHAnsi" w:cstheme="minorHAnsi"/>
          <w:b/>
          <w:iCs/>
          <w:sz w:val="50"/>
          <w:szCs w:val="50"/>
          <w:u w:val="single"/>
        </w:rPr>
        <w:t>Curriculum Vitae</w:t>
      </w:r>
    </w:p>
    <w:p w:rsidR="002A4836" w:rsidRDefault="002A4836" w:rsidP="002A4836">
      <w:pPr>
        <w:spacing w:line="360" w:lineRule="auto"/>
        <w:jc w:val="center"/>
        <w:rPr>
          <w:sz w:val="30"/>
          <w:szCs w:val="30"/>
        </w:rPr>
      </w:pPr>
    </w:p>
    <w:p w:rsidR="002A4836" w:rsidRDefault="002A4836" w:rsidP="002A4836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Rushi P. Shah</w:t>
      </w:r>
    </w:p>
    <w:p w:rsidR="002A4836" w:rsidRDefault="002A4836" w:rsidP="002A483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3, Bank of India Society B/H  L.D Hostel,</w:t>
      </w:r>
    </w:p>
    <w:p w:rsidR="002A4836" w:rsidRDefault="002A4836" w:rsidP="002A483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Near Goyal Tower,</w:t>
      </w:r>
    </w:p>
    <w:p w:rsidR="002A4836" w:rsidRDefault="002A4836" w:rsidP="002A483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Ahmedabad-380015</w:t>
      </w:r>
    </w:p>
    <w:p w:rsidR="002A4836" w:rsidRDefault="002A4836" w:rsidP="002A483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E-Mail: </w:t>
      </w:r>
      <w:hyperlink r:id="rId7" w:history="1">
        <w:r w:rsidRPr="00885D4B">
          <w:rPr>
            <w:rStyle w:val="Hyperlink"/>
            <w:sz w:val="26"/>
            <w:szCs w:val="26"/>
          </w:rPr>
          <w:t>rushishah09@gmail.com</w:t>
        </w:r>
      </w:hyperlink>
    </w:p>
    <w:p w:rsidR="002A4836" w:rsidRDefault="00CA075B" w:rsidP="002A4836">
      <w:pPr>
        <w:spacing w:line="360" w:lineRule="auto"/>
        <w:jc w:val="center"/>
        <w:rPr>
          <w:sz w:val="26"/>
          <w:szCs w:val="26"/>
        </w:rPr>
      </w:pPr>
      <w:r w:rsidRPr="00CA075B">
        <w:rPr>
          <w:noProof/>
          <w:sz w:val="26"/>
          <w:szCs w:val="26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75pt;margin-top:20.85pt;width:577.5pt;height:.75pt;flip:y;z-index:251660288" o:connectortype="straight"/>
        </w:pict>
      </w:r>
      <w:r w:rsidR="002A4836">
        <w:rPr>
          <w:sz w:val="26"/>
          <w:szCs w:val="26"/>
        </w:rPr>
        <w:t>Phone No: +91 8866871270</w:t>
      </w:r>
    </w:p>
    <w:p w:rsidR="002A4836" w:rsidRDefault="002A4836" w:rsidP="002A4836">
      <w:pPr>
        <w:spacing w:line="360" w:lineRule="auto"/>
        <w:ind w:left="2160" w:hanging="2160"/>
        <w:rPr>
          <w:b/>
          <w:bCs/>
          <w:sz w:val="28"/>
          <w:szCs w:val="28"/>
        </w:rPr>
      </w:pPr>
    </w:p>
    <w:p w:rsidR="002A4836" w:rsidRDefault="002A4836" w:rsidP="002A4836">
      <w:pPr>
        <w:spacing w:line="360" w:lineRule="auto"/>
        <w:ind w:left="2160" w:hanging="2160"/>
        <w:rPr>
          <w:b/>
          <w:bCs/>
        </w:rPr>
      </w:pPr>
      <w:r>
        <w:rPr>
          <w:b/>
          <w:bCs/>
          <w:sz w:val="28"/>
          <w:szCs w:val="28"/>
        </w:rPr>
        <w:t>Career Objective</w:t>
      </w:r>
      <w:r>
        <w:rPr>
          <w:b/>
          <w:bCs/>
          <w:sz w:val="28"/>
          <w:szCs w:val="28"/>
        </w:rPr>
        <w:tab/>
        <w:t>:</w:t>
      </w:r>
      <w:r>
        <w:t xml:space="preserve"> </w:t>
      </w:r>
      <w:r>
        <w:rPr>
          <w:b/>
          <w:bCs/>
        </w:rPr>
        <w:t xml:space="preserve"> </w:t>
      </w:r>
      <w:r w:rsidR="0029703E">
        <w:rPr>
          <w:b/>
          <w:bCs/>
        </w:rPr>
        <w:t>To work with a company where I can use my skills in the best       possible way which would help in achieving the Company’s goals and also for my better future.</w:t>
      </w:r>
    </w:p>
    <w:p w:rsidR="002A4836" w:rsidRDefault="002A4836" w:rsidP="002A4836">
      <w:pPr>
        <w:ind w:left="2160" w:hanging="2160"/>
        <w:rPr>
          <w:b/>
          <w:bCs/>
        </w:rPr>
      </w:pPr>
    </w:p>
    <w:p w:rsidR="002A4836" w:rsidRDefault="002A4836" w:rsidP="002A4836">
      <w:pPr>
        <w:ind w:left="1440" w:hanging="1440"/>
        <w:rPr>
          <w:b/>
          <w:bCs/>
          <w:sz w:val="28"/>
          <w:szCs w:val="28"/>
        </w:rPr>
      </w:pPr>
    </w:p>
    <w:p w:rsidR="002A4836" w:rsidRDefault="002A4836" w:rsidP="002A4836">
      <w:pPr>
        <w:ind w:left="1440" w:hanging="1440"/>
        <w:rPr>
          <w:b/>
          <w:bCs/>
          <w:sz w:val="28"/>
          <w:szCs w:val="28"/>
        </w:rPr>
      </w:pPr>
    </w:p>
    <w:p w:rsidR="002A4836" w:rsidRDefault="002A4836" w:rsidP="002A4836">
      <w:pPr>
        <w:ind w:left="1440" w:hanging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Qualifications:</w:t>
      </w:r>
    </w:p>
    <w:p w:rsidR="002A4836" w:rsidRDefault="002A4836" w:rsidP="002A4836">
      <w:pPr>
        <w:ind w:left="1440" w:hanging="1440"/>
        <w:rPr>
          <w:b/>
          <w:bCs/>
          <w:sz w:val="28"/>
          <w:szCs w:val="28"/>
        </w:rPr>
      </w:pPr>
    </w:p>
    <w:tbl>
      <w:tblPr>
        <w:tblW w:w="8473" w:type="dxa"/>
        <w:tblInd w:w="1116" w:type="dxa"/>
        <w:tblLook w:val="04A0"/>
      </w:tblPr>
      <w:tblGrid>
        <w:gridCol w:w="3887"/>
        <w:gridCol w:w="2656"/>
        <w:gridCol w:w="1930"/>
      </w:tblGrid>
      <w:tr w:rsidR="002A4836" w:rsidRPr="00D4707D" w:rsidTr="002257D1">
        <w:trPr>
          <w:trHeight w:val="1030"/>
        </w:trPr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Degree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University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Percentage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 and Year of Passing</w:t>
            </w:r>
          </w:p>
        </w:tc>
      </w:tr>
      <w:tr w:rsidR="002A4836" w:rsidRPr="00D4707D" w:rsidTr="002257D1">
        <w:trPr>
          <w:trHeight w:val="1030"/>
        </w:trPr>
        <w:tc>
          <w:tcPr>
            <w:tcW w:w="3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Inter C.S.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The Institute of Company Secretaries of India.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53% August-2012</w:t>
            </w:r>
          </w:p>
        </w:tc>
      </w:tr>
      <w:tr w:rsidR="002A4836" w:rsidRPr="00D4707D" w:rsidTr="002257D1">
        <w:trPr>
          <w:trHeight w:val="808"/>
        </w:trPr>
        <w:tc>
          <w:tcPr>
            <w:tcW w:w="3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jc w:val="center"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M.Com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Gujarat University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46%  April-2011</w:t>
            </w:r>
          </w:p>
        </w:tc>
      </w:tr>
      <w:tr w:rsidR="002A4836" w:rsidRPr="00D4707D" w:rsidTr="002257D1">
        <w:trPr>
          <w:trHeight w:val="856"/>
        </w:trPr>
        <w:tc>
          <w:tcPr>
            <w:tcW w:w="3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jc w:val="center"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B.Com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Gujarat University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62%  April- 2009</w:t>
            </w:r>
          </w:p>
        </w:tc>
      </w:tr>
      <w:tr w:rsidR="002A4836" w:rsidRPr="00D4707D" w:rsidTr="002257D1">
        <w:trPr>
          <w:trHeight w:val="856"/>
        </w:trPr>
        <w:tc>
          <w:tcPr>
            <w:tcW w:w="3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jc w:val="center"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SSC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Gujarat Education Board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81%  March-2006</w:t>
            </w:r>
          </w:p>
        </w:tc>
      </w:tr>
      <w:tr w:rsidR="002A4836" w:rsidRPr="00D4707D" w:rsidTr="002257D1">
        <w:trPr>
          <w:trHeight w:val="1049"/>
        </w:trPr>
        <w:tc>
          <w:tcPr>
            <w:tcW w:w="3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jc w:val="center"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HSC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Gujarat State Education Board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36" w:rsidRPr="00D4707D" w:rsidRDefault="002A4836" w:rsidP="00DC6294">
            <w:pPr>
              <w:widowControl/>
              <w:overflowPunct/>
              <w:adjustRightInd/>
              <w:rPr>
                <w:rFonts w:ascii="Calibri" w:hAnsi="Calibri" w:cs="Calibri"/>
                <w:color w:val="000000"/>
                <w:kern w:val="0"/>
              </w:rPr>
            </w:pPr>
            <w:r w:rsidRPr="00D4707D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75%  Marc</w:t>
            </w:r>
            <w:r w:rsidR="00A049A2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h-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2004</w:t>
            </w:r>
          </w:p>
        </w:tc>
      </w:tr>
    </w:tbl>
    <w:p w:rsidR="002A4836" w:rsidRDefault="002A4836" w:rsidP="002257D1">
      <w:pPr>
        <w:rPr>
          <w:b/>
          <w:bCs/>
        </w:rPr>
      </w:pPr>
    </w:p>
    <w:p w:rsidR="002A4836" w:rsidRDefault="002A4836" w:rsidP="002A4836">
      <w:pPr>
        <w:ind w:left="2160" w:hanging="2160"/>
        <w:rPr>
          <w:b/>
          <w:bCs/>
        </w:rPr>
      </w:pPr>
    </w:p>
    <w:p w:rsidR="002A4836" w:rsidRDefault="002A4836" w:rsidP="002A4836">
      <w:pPr>
        <w:rPr>
          <w:b/>
          <w:bCs/>
        </w:rPr>
      </w:pPr>
    </w:p>
    <w:p w:rsidR="002A4836" w:rsidRDefault="002A4836" w:rsidP="002A4836">
      <w:pPr>
        <w:rPr>
          <w:b/>
          <w:bCs/>
        </w:rPr>
      </w:pPr>
    </w:p>
    <w:p w:rsidR="002A4836" w:rsidRDefault="002A4836" w:rsidP="002A483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Professional Experience:</w:t>
      </w:r>
    </w:p>
    <w:p w:rsidR="002A4836" w:rsidRDefault="002A4836" w:rsidP="002A4836">
      <w:pPr>
        <w:rPr>
          <w:b/>
          <w:bCs/>
          <w:sz w:val="30"/>
          <w:szCs w:val="30"/>
        </w:rPr>
      </w:pPr>
    </w:p>
    <w:tbl>
      <w:tblPr>
        <w:tblW w:w="11076" w:type="dxa"/>
        <w:tblInd w:w="-961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505"/>
        <w:gridCol w:w="2907"/>
        <w:gridCol w:w="2127"/>
        <w:gridCol w:w="4537"/>
      </w:tblGrid>
      <w:tr w:rsidR="002A4836" w:rsidRPr="006B5B05" w:rsidTr="00DC6294">
        <w:trPr>
          <w:trHeight w:val="704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433466" w:rsidRDefault="002A4836" w:rsidP="00DC6294">
            <w:pPr>
              <w:tabs>
                <w:tab w:val="left" w:pos="810"/>
              </w:tabs>
              <w:ind w:right="17"/>
              <w:jc w:val="center"/>
            </w:pPr>
            <w:r w:rsidRPr="00433466">
              <w:rPr>
                <w:b/>
                <w:bCs/>
                <w:szCs w:val="28"/>
              </w:rPr>
              <w:t>YEAR</w:t>
            </w:r>
          </w:p>
        </w:tc>
        <w:tc>
          <w:tcPr>
            <w:tcW w:w="2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433466" w:rsidRDefault="002A4836" w:rsidP="00DC6294">
            <w:pPr>
              <w:tabs>
                <w:tab w:val="left" w:pos="810"/>
              </w:tabs>
              <w:ind w:right="17"/>
              <w:jc w:val="center"/>
            </w:pPr>
            <w:r w:rsidRPr="00433466">
              <w:rPr>
                <w:b/>
                <w:bCs/>
                <w:szCs w:val="28"/>
              </w:rPr>
              <w:t>ORGANIZATION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433466" w:rsidRDefault="002A4836" w:rsidP="00DC6294">
            <w:pPr>
              <w:tabs>
                <w:tab w:val="left" w:pos="810"/>
              </w:tabs>
              <w:ind w:right="17"/>
              <w:jc w:val="center"/>
            </w:pPr>
            <w:r w:rsidRPr="00433466">
              <w:rPr>
                <w:b/>
                <w:bCs/>
                <w:szCs w:val="28"/>
              </w:rPr>
              <w:t>POSITION HELD</w:t>
            </w:r>
          </w:p>
        </w:tc>
        <w:tc>
          <w:tcPr>
            <w:tcW w:w="4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836" w:rsidRPr="00433466" w:rsidRDefault="002A4836" w:rsidP="00DC6294">
            <w:pPr>
              <w:tabs>
                <w:tab w:val="left" w:pos="810"/>
              </w:tabs>
              <w:ind w:right="17"/>
              <w:jc w:val="center"/>
            </w:pPr>
            <w:r w:rsidRPr="00433466">
              <w:rPr>
                <w:b/>
                <w:bCs/>
                <w:szCs w:val="28"/>
              </w:rPr>
              <w:t>MAIN RESPONSIBILITIES</w:t>
            </w:r>
          </w:p>
        </w:tc>
      </w:tr>
      <w:tr w:rsidR="002A4836" w:rsidRPr="006B5B05" w:rsidTr="00DC6294">
        <w:trPr>
          <w:trHeight w:val="1720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Default="00060857" w:rsidP="00DC629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Since </w:t>
            </w:r>
            <w:r w:rsidR="002A4836">
              <w:rPr>
                <w:b/>
                <w:bCs/>
              </w:rPr>
              <w:t xml:space="preserve">August – 2012 </w:t>
            </w:r>
          </w:p>
        </w:tc>
        <w:tc>
          <w:tcPr>
            <w:tcW w:w="2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Default="002A4836" w:rsidP="00DC629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Technomine BPO Pvt. Ltd.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Default="002A4836" w:rsidP="00DC6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 Accounts Officer</w:t>
            </w:r>
          </w:p>
        </w:tc>
        <w:tc>
          <w:tcPr>
            <w:tcW w:w="4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836" w:rsidRPr="00C24BE7" w:rsidRDefault="002A4836" w:rsidP="002A4836">
            <w:pPr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b/>
              </w:rPr>
            </w:pPr>
            <w:r w:rsidRPr="00C24BE7">
              <w:rPr>
                <w:b/>
              </w:rPr>
              <w:t>BOOK KEEPING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30274C">
              <w:t>Doing Bank Reconciliation on monthly basis.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30274C">
              <w:t>Ledger Scrutiny.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30274C">
              <w:t xml:space="preserve">Finalizing Profit &amp; Loss and Balance sheets and sending to clients on monthly basis. </w:t>
            </w:r>
          </w:p>
          <w:p w:rsidR="002A4836" w:rsidRPr="00840859" w:rsidRDefault="002A4836" w:rsidP="002A483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b/>
              </w:rPr>
            </w:pPr>
            <w:r w:rsidRPr="00840859">
              <w:rPr>
                <w:b/>
              </w:rPr>
              <w:t>VAT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30274C">
              <w:t>Applying for VAT registration.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30274C">
              <w:t>Replying to VAT queries.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30274C">
              <w:t>Applying for Flat Rate Scheme.</w:t>
            </w:r>
          </w:p>
          <w:p w:rsidR="002A4836" w:rsidRPr="006240F1" w:rsidRDefault="002A4836" w:rsidP="002A483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 w:rsidRPr="0030274C">
              <w:t>Calculating VAT and filing them.</w:t>
            </w:r>
          </w:p>
        </w:tc>
      </w:tr>
      <w:tr w:rsidR="002A4836" w:rsidRPr="006B5B05" w:rsidTr="00DC6294">
        <w:trPr>
          <w:trHeight w:val="1954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6B5B05" w:rsidRDefault="002A4836" w:rsidP="00DC629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6B5B05" w:rsidRDefault="002A4836" w:rsidP="00DC629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6B5B05" w:rsidRDefault="002A4836" w:rsidP="00DC6294">
            <w:pPr>
              <w:jc w:val="center"/>
              <w:rPr>
                <w:b/>
                <w:bCs/>
              </w:rPr>
            </w:pPr>
          </w:p>
        </w:tc>
        <w:tc>
          <w:tcPr>
            <w:tcW w:w="4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836" w:rsidRDefault="002A4836" w:rsidP="002A4836">
            <w:pPr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  <w:b/>
              </w:rPr>
            </w:pPr>
            <w:r w:rsidRPr="00BB5CDF">
              <w:rPr>
                <w:rFonts w:asciiTheme="minorHAnsi" w:hAnsiTheme="minorHAnsi" w:cstheme="minorHAnsi"/>
                <w:b/>
              </w:rPr>
              <w:t>PAYROL</w:t>
            </w:r>
            <w:r>
              <w:rPr>
                <w:rFonts w:asciiTheme="minorHAnsi" w:hAnsiTheme="minorHAnsi" w:cstheme="minorHAnsi"/>
                <w:b/>
              </w:rPr>
              <w:t>L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30274C">
              <w:rPr>
                <w:rFonts w:asciiTheme="minorHAnsi" w:hAnsiTheme="minorHAnsi" w:cstheme="minorHAnsi"/>
              </w:rPr>
              <w:t>Applying for PAYE.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30274C">
              <w:rPr>
                <w:rFonts w:asciiTheme="minorHAnsi" w:hAnsiTheme="minorHAnsi" w:cstheme="minorHAnsi"/>
              </w:rPr>
              <w:t>Running payroll on Weekly and Monthly basis.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30274C">
              <w:rPr>
                <w:rFonts w:asciiTheme="minorHAnsi" w:hAnsiTheme="minorHAnsi" w:cstheme="minorHAnsi"/>
              </w:rPr>
              <w:t>Generating P45.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30274C">
              <w:rPr>
                <w:rFonts w:asciiTheme="minorHAnsi" w:hAnsiTheme="minorHAnsi" w:cstheme="minorHAnsi"/>
              </w:rPr>
              <w:t>Checking tax-code notices on HMRC website.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30274C">
              <w:rPr>
                <w:rFonts w:asciiTheme="minorHAnsi" w:hAnsiTheme="minorHAnsi" w:cstheme="minorHAnsi"/>
              </w:rPr>
              <w:t>Filing of P35.</w:t>
            </w:r>
          </w:p>
          <w:p w:rsidR="002A4836" w:rsidRPr="00C24BE7" w:rsidRDefault="002A4836" w:rsidP="002A483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  <w:b/>
              </w:rPr>
            </w:pPr>
            <w:r>
              <w:rPr>
                <w:rFonts w:ascii="Symbol" w:hAnsi="Symbol" w:cs="Symbol"/>
                <w:b/>
              </w:rPr>
              <w:t></w:t>
            </w:r>
            <w:r w:rsidR="002257D1">
              <w:rPr>
                <w:rFonts w:asciiTheme="minorHAnsi" w:hAnsiTheme="minorHAnsi" w:cstheme="minorHAnsi"/>
                <w:b/>
              </w:rPr>
              <w:t>ther’s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30274C">
              <w:rPr>
                <w:rFonts w:asciiTheme="minorHAnsi" w:hAnsiTheme="minorHAnsi" w:cstheme="minorHAnsi"/>
              </w:rPr>
              <w:t>To help clients in opening a new company with Companies House.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30274C">
              <w:rPr>
                <w:rFonts w:asciiTheme="minorHAnsi" w:hAnsiTheme="minorHAnsi" w:cstheme="minorHAnsi"/>
              </w:rPr>
              <w:t>Opening a business bank account.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30274C">
              <w:rPr>
                <w:rFonts w:asciiTheme="minorHAnsi" w:hAnsiTheme="minorHAnsi" w:cstheme="minorHAnsi"/>
              </w:rPr>
              <w:t>Filing Annual returns with companies House.</w:t>
            </w:r>
          </w:p>
          <w:p w:rsidR="002A4836" w:rsidRPr="0030274C" w:rsidRDefault="002A4836" w:rsidP="002A4836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  <w:b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30274C">
              <w:rPr>
                <w:rFonts w:asciiTheme="minorHAnsi" w:hAnsiTheme="minorHAnsi" w:cstheme="minorHAnsi"/>
              </w:rPr>
              <w:t xml:space="preserve">ppointing a new Director or </w:t>
            </w:r>
          </w:p>
          <w:p w:rsidR="002A4836" w:rsidRPr="00712AFB" w:rsidRDefault="002A4836" w:rsidP="00DC6294">
            <w:pPr>
              <w:pStyle w:val="ListParagraph"/>
              <w:tabs>
                <w:tab w:val="left" w:pos="720"/>
              </w:tabs>
              <w:spacing w:line="360" w:lineRule="auto"/>
              <w:rPr>
                <w:rFonts w:ascii="Symbol" w:hAnsi="Symbol" w:cs="Symbol"/>
                <w:b/>
              </w:rPr>
            </w:pPr>
            <w:r w:rsidRPr="0030274C">
              <w:rPr>
                <w:rFonts w:asciiTheme="minorHAnsi" w:hAnsiTheme="minorHAnsi" w:cstheme="minorHAnsi"/>
              </w:rPr>
              <w:t>Secretary with companies House.</w:t>
            </w:r>
          </w:p>
        </w:tc>
      </w:tr>
    </w:tbl>
    <w:p w:rsidR="002A4836" w:rsidRDefault="002A4836" w:rsidP="002A4836">
      <w:pPr>
        <w:overflowPunct/>
        <w:autoSpaceDE w:val="0"/>
        <w:autoSpaceDN w:val="0"/>
        <w:rPr>
          <w:b/>
          <w:bCs/>
          <w:sz w:val="28"/>
          <w:szCs w:val="28"/>
        </w:rPr>
      </w:pPr>
    </w:p>
    <w:tbl>
      <w:tblPr>
        <w:tblW w:w="11076" w:type="dxa"/>
        <w:tblInd w:w="-961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505"/>
        <w:gridCol w:w="2907"/>
        <w:gridCol w:w="2127"/>
        <w:gridCol w:w="4537"/>
      </w:tblGrid>
      <w:tr w:rsidR="002A4836" w:rsidRPr="00433466" w:rsidTr="00DC6294">
        <w:trPr>
          <w:trHeight w:val="704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433466" w:rsidRDefault="002A4836" w:rsidP="00DC6294">
            <w:pPr>
              <w:tabs>
                <w:tab w:val="left" w:pos="810"/>
              </w:tabs>
              <w:ind w:right="17"/>
              <w:jc w:val="center"/>
            </w:pPr>
            <w:r w:rsidRPr="00433466">
              <w:rPr>
                <w:b/>
                <w:bCs/>
                <w:szCs w:val="28"/>
              </w:rPr>
              <w:t>YEAR</w:t>
            </w:r>
          </w:p>
        </w:tc>
        <w:tc>
          <w:tcPr>
            <w:tcW w:w="2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433466" w:rsidRDefault="002A4836" w:rsidP="00DC6294">
            <w:pPr>
              <w:tabs>
                <w:tab w:val="left" w:pos="810"/>
              </w:tabs>
              <w:ind w:right="17"/>
              <w:jc w:val="center"/>
            </w:pPr>
            <w:r w:rsidRPr="00433466">
              <w:rPr>
                <w:b/>
                <w:bCs/>
                <w:szCs w:val="28"/>
              </w:rPr>
              <w:t>ORGANIZATION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433466" w:rsidRDefault="002A4836" w:rsidP="00DC6294">
            <w:pPr>
              <w:tabs>
                <w:tab w:val="left" w:pos="810"/>
              </w:tabs>
              <w:ind w:right="17"/>
              <w:jc w:val="center"/>
            </w:pPr>
            <w:r w:rsidRPr="00433466">
              <w:rPr>
                <w:b/>
                <w:bCs/>
                <w:szCs w:val="28"/>
              </w:rPr>
              <w:t>POSITION HELD</w:t>
            </w:r>
          </w:p>
        </w:tc>
        <w:tc>
          <w:tcPr>
            <w:tcW w:w="4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4836" w:rsidRPr="00433466" w:rsidRDefault="002A4836" w:rsidP="00DC6294">
            <w:pPr>
              <w:tabs>
                <w:tab w:val="left" w:pos="810"/>
              </w:tabs>
              <w:ind w:right="17"/>
              <w:jc w:val="center"/>
            </w:pPr>
            <w:r w:rsidRPr="00433466">
              <w:rPr>
                <w:b/>
                <w:bCs/>
                <w:szCs w:val="28"/>
              </w:rPr>
              <w:t>MAIN RESPONSIBILITIES</w:t>
            </w:r>
          </w:p>
        </w:tc>
      </w:tr>
      <w:tr w:rsidR="002A4836" w:rsidRPr="006240F1" w:rsidTr="00DC6294">
        <w:trPr>
          <w:trHeight w:val="1720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Default="00060857" w:rsidP="00DC629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From October-2011</w:t>
            </w:r>
            <w:r w:rsidR="002A4836">
              <w:rPr>
                <w:b/>
                <w:bCs/>
              </w:rPr>
              <w:t xml:space="preserve"> to July-2012</w:t>
            </w:r>
          </w:p>
        </w:tc>
        <w:tc>
          <w:tcPr>
            <w:tcW w:w="2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Default="002A4836" w:rsidP="00DC6294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Paperchase Accountancy India Pvt. Ltd.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Default="002A4836" w:rsidP="00DC6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Accounts Executive</w:t>
            </w:r>
          </w:p>
        </w:tc>
        <w:tc>
          <w:tcPr>
            <w:tcW w:w="4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836" w:rsidRDefault="002A4836" w:rsidP="002A483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  <w:r w:rsidRPr="00094DBD">
              <w:rPr>
                <w:b/>
              </w:rPr>
              <w:t>Preparing Weekly Management Information System (MIS) for clients and analyzing it.</w:t>
            </w:r>
          </w:p>
          <w:p w:rsidR="002A4836" w:rsidRPr="005B5F25" w:rsidRDefault="002A4836" w:rsidP="002A4836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5B5F25">
              <w:t xml:space="preserve">This report includes all weekly information regarding Sales, Purchases, Gross </w:t>
            </w:r>
            <w:r w:rsidR="002257D1" w:rsidRPr="005B5F25">
              <w:t>Profit,</w:t>
            </w:r>
            <w:r w:rsidRPr="005B5F25">
              <w:t xml:space="preserve"> Net Profit, Service Charge collected etc.</w:t>
            </w:r>
          </w:p>
          <w:p w:rsidR="002A4836" w:rsidRPr="005B5F25" w:rsidRDefault="002A4836" w:rsidP="002A4836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5B5F25">
              <w:t>Bifurcation of Suppliers for previous week and current week.</w:t>
            </w:r>
          </w:p>
          <w:p w:rsidR="002A4836" w:rsidRDefault="002A4836" w:rsidP="00DC6294">
            <w:pPr>
              <w:spacing w:line="360" w:lineRule="auto"/>
              <w:rPr>
                <w:b/>
              </w:rPr>
            </w:pPr>
          </w:p>
          <w:p w:rsidR="002A4836" w:rsidRPr="00094DBD" w:rsidRDefault="002A4836" w:rsidP="00DC6294">
            <w:pPr>
              <w:spacing w:line="360" w:lineRule="auto"/>
              <w:rPr>
                <w:b/>
              </w:rPr>
            </w:pPr>
          </w:p>
        </w:tc>
      </w:tr>
      <w:tr w:rsidR="002A4836" w:rsidRPr="00712AFB" w:rsidTr="00DC6294">
        <w:trPr>
          <w:trHeight w:val="1954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6B5B05" w:rsidRDefault="002A4836" w:rsidP="00DC629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From 2008 to 2011.</w:t>
            </w:r>
          </w:p>
        </w:tc>
        <w:tc>
          <w:tcPr>
            <w:tcW w:w="2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6B5B05" w:rsidRDefault="002A4836" w:rsidP="00DC629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Rajesh B. Shah &amp; Co.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4836" w:rsidRPr="006B5B05" w:rsidRDefault="002A4836" w:rsidP="00DC6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Article Assistant</w:t>
            </w:r>
          </w:p>
        </w:tc>
        <w:tc>
          <w:tcPr>
            <w:tcW w:w="4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836" w:rsidRPr="005B5F25" w:rsidRDefault="002A4836" w:rsidP="002A483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Auditing</w:t>
            </w:r>
          </w:p>
          <w:p w:rsidR="002A4836" w:rsidRPr="005B5F25" w:rsidRDefault="002A4836" w:rsidP="002A4836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5B5F25">
              <w:rPr>
                <w:rFonts w:asciiTheme="minorHAnsi" w:hAnsiTheme="minorHAnsi" w:cstheme="minorHAnsi"/>
              </w:rPr>
              <w:t xml:space="preserve">Conducting audit of various </w:t>
            </w:r>
            <w:r w:rsidR="002257D1" w:rsidRPr="005B5F25">
              <w:rPr>
                <w:rFonts w:asciiTheme="minorHAnsi" w:hAnsiTheme="minorHAnsi" w:cstheme="minorHAnsi"/>
              </w:rPr>
              <w:t>companies,</w:t>
            </w:r>
            <w:r w:rsidRPr="005B5F25">
              <w:rPr>
                <w:rFonts w:asciiTheme="minorHAnsi" w:hAnsiTheme="minorHAnsi" w:cstheme="minorHAnsi"/>
              </w:rPr>
              <w:t xml:space="preserve"> firms &amp; Individuals.</w:t>
            </w:r>
          </w:p>
          <w:p w:rsidR="002A4836" w:rsidRPr="005B5F25" w:rsidRDefault="002A4836" w:rsidP="002A4836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5B5F25">
              <w:rPr>
                <w:rFonts w:asciiTheme="minorHAnsi" w:hAnsiTheme="minorHAnsi" w:cstheme="minorHAnsi"/>
              </w:rPr>
              <w:t>Preparing scope for audit and assigning responsibilities.</w:t>
            </w:r>
          </w:p>
          <w:p w:rsidR="002A4836" w:rsidRPr="005B5F25" w:rsidRDefault="002A4836" w:rsidP="002A4836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5B5F25">
              <w:rPr>
                <w:rFonts w:asciiTheme="minorHAnsi" w:hAnsiTheme="minorHAnsi" w:cstheme="minorHAnsi"/>
              </w:rPr>
              <w:t>Preparing documentation for audit observations and the conclusions derived.</w:t>
            </w:r>
          </w:p>
          <w:p w:rsidR="002A4836" w:rsidRPr="005B5F25" w:rsidRDefault="002A4836" w:rsidP="002A483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Accounting</w:t>
            </w:r>
          </w:p>
          <w:p w:rsidR="002A4836" w:rsidRPr="00873D91" w:rsidRDefault="002A4836" w:rsidP="002A483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873D91">
              <w:rPr>
                <w:rFonts w:asciiTheme="minorHAnsi" w:hAnsiTheme="minorHAnsi" w:cstheme="minorHAnsi"/>
              </w:rPr>
              <w:t>Maintaining and controlling daily accounting transactions with their proper recording under Accounting Standards and guidelines.</w:t>
            </w:r>
          </w:p>
          <w:p w:rsidR="002A4836" w:rsidRPr="00873D91" w:rsidRDefault="002A4836" w:rsidP="002A4836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spacing w:line="360" w:lineRule="auto"/>
              <w:rPr>
                <w:rFonts w:ascii="Symbol" w:hAnsi="Symbol" w:cs="Symbol"/>
              </w:rPr>
            </w:pPr>
            <w:r w:rsidRPr="00873D91">
              <w:rPr>
                <w:rFonts w:asciiTheme="minorHAnsi" w:hAnsiTheme="minorHAnsi" w:cstheme="minorHAnsi"/>
              </w:rPr>
              <w:t xml:space="preserve">Finalization of books of accounts and </w:t>
            </w:r>
            <w:r w:rsidR="002257D1" w:rsidRPr="00873D91">
              <w:rPr>
                <w:rFonts w:asciiTheme="minorHAnsi" w:hAnsiTheme="minorHAnsi" w:cstheme="minorHAnsi"/>
              </w:rPr>
              <w:t>preparation of</w:t>
            </w:r>
            <w:r w:rsidRPr="00873D91">
              <w:rPr>
                <w:rFonts w:asciiTheme="minorHAnsi" w:hAnsiTheme="minorHAnsi" w:cstheme="minorHAnsi"/>
              </w:rPr>
              <w:t xml:space="preserve"> Financial Statement.</w:t>
            </w:r>
          </w:p>
          <w:p w:rsidR="002A4836" w:rsidRPr="005B5F25" w:rsidRDefault="002A4836" w:rsidP="00DC6294">
            <w:pPr>
              <w:pStyle w:val="ListParagraph"/>
              <w:tabs>
                <w:tab w:val="left" w:pos="720"/>
              </w:tabs>
              <w:spacing w:line="360" w:lineRule="auto"/>
              <w:rPr>
                <w:rFonts w:ascii="Symbol" w:hAnsi="Symbol" w:cs="Symbol"/>
                <w:b/>
              </w:rPr>
            </w:pPr>
          </w:p>
        </w:tc>
      </w:tr>
    </w:tbl>
    <w:p w:rsidR="002A4836" w:rsidRDefault="002A4836" w:rsidP="002A4836">
      <w:pPr>
        <w:overflowPunct/>
        <w:autoSpaceDE w:val="0"/>
        <w:autoSpaceDN w:val="0"/>
        <w:rPr>
          <w:b/>
          <w:bCs/>
          <w:sz w:val="28"/>
          <w:szCs w:val="28"/>
        </w:rPr>
      </w:pPr>
    </w:p>
    <w:p w:rsidR="002A4836" w:rsidRDefault="002A4836" w:rsidP="002A4836">
      <w:pPr>
        <w:overflowPunct/>
        <w:autoSpaceDE w:val="0"/>
        <w:autoSpaceDN w:val="0"/>
        <w:rPr>
          <w:b/>
          <w:bCs/>
          <w:sz w:val="28"/>
          <w:szCs w:val="28"/>
        </w:rPr>
      </w:pPr>
    </w:p>
    <w:p w:rsidR="002A4836" w:rsidRDefault="002A4836" w:rsidP="002A4836">
      <w:pPr>
        <w:rPr>
          <w:b/>
          <w:bCs/>
          <w:sz w:val="28"/>
          <w:szCs w:val="28"/>
        </w:rPr>
      </w:pPr>
    </w:p>
    <w:p w:rsidR="002A4836" w:rsidRDefault="002A4836" w:rsidP="002A4836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Strength &amp; Skills:</w:t>
      </w:r>
    </w:p>
    <w:p w:rsidR="002A4836" w:rsidRDefault="002A4836" w:rsidP="002A4836">
      <w:pPr>
        <w:spacing w:line="480" w:lineRule="auto"/>
        <w:ind w:left="360" w:hanging="360"/>
        <w:jc w:val="both"/>
      </w:pPr>
      <w:r>
        <w:t>1.</w:t>
      </w:r>
      <w:r>
        <w:tab/>
        <w:t>Learning Attitude.</w:t>
      </w:r>
    </w:p>
    <w:p w:rsidR="002A4836" w:rsidRDefault="002A4836" w:rsidP="002A4836">
      <w:pPr>
        <w:spacing w:line="480" w:lineRule="auto"/>
        <w:ind w:left="360" w:hanging="360"/>
        <w:jc w:val="both"/>
      </w:pPr>
      <w:r>
        <w:t>2.</w:t>
      </w:r>
      <w:r>
        <w:tab/>
        <w:t>Communication Skills.</w:t>
      </w:r>
    </w:p>
    <w:p w:rsidR="002A4836" w:rsidRDefault="002A4836" w:rsidP="002A4836">
      <w:pPr>
        <w:spacing w:line="480" w:lineRule="auto"/>
        <w:ind w:left="360" w:hanging="360"/>
        <w:jc w:val="both"/>
      </w:pPr>
      <w:r>
        <w:t>3.</w:t>
      </w:r>
      <w:r>
        <w:tab/>
        <w:t>Team Coordination.</w:t>
      </w:r>
    </w:p>
    <w:p w:rsidR="002A4836" w:rsidRDefault="002A4836" w:rsidP="002A4836">
      <w:pPr>
        <w:spacing w:line="480" w:lineRule="auto"/>
        <w:ind w:left="360" w:hanging="360"/>
        <w:jc w:val="both"/>
      </w:pPr>
      <w:r>
        <w:t>4.</w:t>
      </w:r>
      <w:r>
        <w:tab/>
        <w:t>Readiness to accept responsibilities &amp; challenges.</w:t>
      </w:r>
    </w:p>
    <w:p w:rsidR="002A4836" w:rsidRDefault="002A4836" w:rsidP="002A4836">
      <w:pPr>
        <w:spacing w:line="480" w:lineRule="auto"/>
        <w:ind w:left="360" w:hanging="360"/>
        <w:jc w:val="both"/>
      </w:pPr>
      <w:r>
        <w:t>6.</w:t>
      </w:r>
      <w:r>
        <w:tab/>
        <w:t>Administrative Skills.</w:t>
      </w:r>
    </w:p>
    <w:p w:rsidR="002A4836" w:rsidRDefault="002A4836" w:rsidP="002A4836">
      <w:pPr>
        <w:rPr>
          <w:b/>
          <w:bCs/>
          <w:sz w:val="28"/>
          <w:szCs w:val="28"/>
        </w:rPr>
      </w:pPr>
    </w:p>
    <w:p w:rsidR="002A4836" w:rsidRDefault="002A4836" w:rsidP="002A48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Information:</w:t>
      </w:r>
    </w:p>
    <w:p w:rsidR="002A4836" w:rsidRDefault="002A4836" w:rsidP="002A4836"/>
    <w:p w:rsidR="002A4836" w:rsidRDefault="002A4836" w:rsidP="002A4836"/>
    <w:p w:rsidR="002A4836" w:rsidRDefault="002A4836" w:rsidP="002A4836">
      <w:pPr>
        <w:spacing w:line="480" w:lineRule="auto"/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t xml:space="preserve"> Rushi Prashant Shah</w:t>
      </w:r>
    </w:p>
    <w:p w:rsidR="002A4836" w:rsidRDefault="002A4836" w:rsidP="002A4836">
      <w:pPr>
        <w:spacing w:line="480" w:lineRule="auto"/>
        <w:ind w:left="1440" w:hanging="1440"/>
      </w:pPr>
      <w:r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t xml:space="preserve"> 09</w:t>
      </w:r>
      <w:r w:rsidRPr="00493802">
        <w:rPr>
          <w:vertAlign w:val="superscript"/>
        </w:rPr>
        <w:t>th</w:t>
      </w:r>
      <w:r>
        <w:t xml:space="preserve"> November, 1988</w:t>
      </w:r>
    </w:p>
    <w:p w:rsidR="002A4836" w:rsidRDefault="002A4836" w:rsidP="002A4836">
      <w:pPr>
        <w:spacing w:line="480" w:lineRule="auto"/>
        <w:ind w:left="1440" w:hanging="1440"/>
      </w:pPr>
      <w:r>
        <w:rPr>
          <w:b/>
          <w:bCs/>
        </w:rPr>
        <w:t>Marital Status</w:t>
      </w:r>
      <w:r>
        <w:rPr>
          <w:b/>
          <w:bCs/>
        </w:rPr>
        <w:tab/>
        <w:t>:</w:t>
      </w:r>
      <w:r>
        <w:t xml:space="preserve"> Single</w:t>
      </w:r>
    </w:p>
    <w:p w:rsidR="002A4836" w:rsidRDefault="002A4836" w:rsidP="002A4836">
      <w:pPr>
        <w:spacing w:line="480" w:lineRule="auto"/>
        <w:ind w:left="1440" w:hanging="1440"/>
      </w:pPr>
      <w:r>
        <w:rPr>
          <w:b/>
          <w:bCs/>
        </w:rPr>
        <w:t>Nationality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t xml:space="preserve"> Indian</w:t>
      </w:r>
    </w:p>
    <w:p w:rsidR="002A4836" w:rsidRDefault="002A4836" w:rsidP="002A4836">
      <w:pPr>
        <w:spacing w:line="480" w:lineRule="auto"/>
        <w:ind w:left="1440" w:hanging="1440"/>
      </w:pPr>
      <w:r>
        <w:rPr>
          <w:b/>
          <w:bCs/>
        </w:rPr>
        <w:t>Contact Number</w:t>
      </w:r>
      <w:r>
        <w:rPr>
          <w:b/>
          <w:bCs/>
        </w:rPr>
        <w:tab/>
        <w:t>:</w:t>
      </w:r>
      <w:r>
        <w:t xml:space="preserve"> 8866871270</w:t>
      </w:r>
    </w:p>
    <w:p w:rsidR="002A4836" w:rsidRDefault="002A4836" w:rsidP="002A4836">
      <w:pPr>
        <w:spacing w:line="480" w:lineRule="auto"/>
        <w:ind w:left="1440" w:hanging="1440"/>
      </w:pPr>
      <w:r>
        <w:rPr>
          <w:b/>
          <w:bCs/>
        </w:rPr>
        <w:t>Sex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t xml:space="preserve"> Male</w:t>
      </w:r>
    </w:p>
    <w:p w:rsidR="002A4836" w:rsidRDefault="002A4836" w:rsidP="002A4836">
      <w:pPr>
        <w:spacing w:line="480" w:lineRule="auto"/>
        <w:ind w:left="1440" w:hanging="1440"/>
      </w:pPr>
      <w:r>
        <w:rPr>
          <w:b/>
          <w:bCs/>
        </w:rPr>
        <w:t>Languages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t xml:space="preserve"> English, Hindi, Gujarati</w:t>
      </w:r>
    </w:p>
    <w:p w:rsidR="002A4836" w:rsidRDefault="002A4836" w:rsidP="002A4836">
      <w:pPr>
        <w:spacing w:line="480" w:lineRule="auto"/>
      </w:pPr>
      <w:r>
        <w:rPr>
          <w:b/>
          <w:bCs/>
        </w:rPr>
        <w:t>Hobbies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Travelling, Playing sports and Hanging out.</w:t>
      </w:r>
    </w:p>
    <w:p w:rsidR="002A4836" w:rsidRDefault="002A4836" w:rsidP="002A4836">
      <w:pPr>
        <w:ind w:left="1440" w:hanging="1440"/>
        <w:rPr>
          <w:b/>
          <w:bCs/>
          <w:sz w:val="28"/>
          <w:szCs w:val="28"/>
        </w:rPr>
      </w:pPr>
    </w:p>
    <w:p w:rsidR="002A4836" w:rsidRDefault="002A4836" w:rsidP="002A4836">
      <w:pPr>
        <w:ind w:left="1440" w:hanging="1440"/>
        <w:rPr>
          <w:b/>
          <w:bCs/>
          <w:sz w:val="28"/>
          <w:szCs w:val="28"/>
        </w:rPr>
      </w:pPr>
    </w:p>
    <w:p w:rsidR="002A4836" w:rsidRDefault="002A4836" w:rsidP="002A4836">
      <w:pPr>
        <w:ind w:left="1800"/>
        <w:jc w:val="right"/>
      </w:pPr>
    </w:p>
    <w:p w:rsidR="002A4836" w:rsidRDefault="002A4836" w:rsidP="002A4836">
      <w:pPr>
        <w:ind w:left="1800"/>
        <w:jc w:val="right"/>
      </w:pPr>
    </w:p>
    <w:p w:rsidR="002A4836" w:rsidRDefault="002A4836" w:rsidP="002A4836">
      <w:pPr>
        <w:ind w:left="1800"/>
        <w:jc w:val="right"/>
      </w:pPr>
    </w:p>
    <w:p w:rsidR="002A4836" w:rsidRDefault="002A4836" w:rsidP="002A4836">
      <w:pPr>
        <w:ind w:left="1800"/>
        <w:jc w:val="right"/>
      </w:pPr>
    </w:p>
    <w:p w:rsidR="002A4836" w:rsidRDefault="002A4836" w:rsidP="002A4836">
      <w:pPr>
        <w:ind w:left="1800"/>
        <w:jc w:val="center"/>
      </w:pPr>
    </w:p>
    <w:p w:rsidR="00D87C4E" w:rsidRDefault="00D87C4E"/>
    <w:sectPr w:rsidR="00D87C4E" w:rsidSect="00433466">
      <w:headerReference w:type="default" r:id="rId8"/>
      <w:footerReference w:type="default" r:id="rId9"/>
      <w:pgSz w:w="11909" w:h="16834"/>
      <w:pgMar w:top="1440" w:right="1440" w:bottom="1440" w:left="1440" w:header="0" w:footer="0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359" w:rsidRDefault="00916359" w:rsidP="00D25411">
      <w:r>
        <w:separator/>
      </w:r>
    </w:p>
  </w:endnote>
  <w:endnote w:type="continuationSeparator" w:id="1">
    <w:p w:rsidR="00916359" w:rsidRDefault="00916359" w:rsidP="00D25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F25" w:rsidRDefault="00916359">
    <w:pPr>
      <w:tabs>
        <w:tab w:val="center" w:pos="4320"/>
        <w:tab w:val="right" w:pos="8640"/>
      </w:tabs>
      <w:rPr>
        <w:kern w:val="0"/>
      </w:rPr>
    </w:pPr>
  </w:p>
  <w:p w:rsidR="005B5F25" w:rsidRDefault="00916359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359" w:rsidRDefault="00916359" w:rsidP="00D25411">
      <w:r>
        <w:separator/>
      </w:r>
    </w:p>
  </w:footnote>
  <w:footnote w:type="continuationSeparator" w:id="1">
    <w:p w:rsidR="00916359" w:rsidRDefault="00916359" w:rsidP="00D254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F25" w:rsidRDefault="00916359">
    <w:pPr>
      <w:tabs>
        <w:tab w:val="center" w:pos="5378"/>
        <w:tab w:val="right" w:pos="10756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63052"/>
    <w:multiLevelType w:val="hybridMultilevel"/>
    <w:tmpl w:val="02D4C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70DF5"/>
    <w:multiLevelType w:val="hybridMultilevel"/>
    <w:tmpl w:val="1EF4B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762C9"/>
    <w:multiLevelType w:val="hybridMultilevel"/>
    <w:tmpl w:val="2D06B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45A3"/>
    <w:multiLevelType w:val="hybridMultilevel"/>
    <w:tmpl w:val="95DCA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F303F"/>
    <w:multiLevelType w:val="hybridMultilevel"/>
    <w:tmpl w:val="4E8E0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54FE4"/>
    <w:multiLevelType w:val="hybridMultilevel"/>
    <w:tmpl w:val="2E5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82098"/>
    <w:multiLevelType w:val="hybridMultilevel"/>
    <w:tmpl w:val="70F6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F6B04"/>
    <w:multiLevelType w:val="hybridMultilevel"/>
    <w:tmpl w:val="7EEEE6FE"/>
    <w:lvl w:ilvl="0" w:tplc="0409000B">
      <w:start w:val="1"/>
      <w:numFmt w:val="bullet"/>
      <w:lvlText w:val=""/>
      <w:lvlJc w:val="left"/>
      <w:pPr>
        <w:ind w:left="8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8">
    <w:nsid w:val="6C781791"/>
    <w:multiLevelType w:val="hybridMultilevel"/>
    <w:tmpl w:val="AC5EF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836"/>
    <w:rsid w:val="00060857"/>
    <w:rsid w:val="002257D1"/>
    <w:rsid w:val="0029703E"/>
    <w:rsid w:val="002A4836"/>
    <w:rsid w:val="006935AF"/>
    <w:rsid w:val="006C61BF"/>
    <w:rsid w:val="007471AC"/>
    <w:rsid w:val="00916359"/>
    <w:rsid w:val="009E2C53"/>
    <w:rsid w:val="00A049A2"/>
    <w:rsid w:val="00CA075B"/>
    <w:rsid w:val="00D25411"/>
    <w:rsid w:val="00D45235"/>
    <w:rsid w:val="00D73B5E"/>
    <w:rsid w:val="00D87C4E"/>
    <w:rsid w:val="00E06285"/>
    <w:rsid w:val="00E3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836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8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4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ushishah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2130 rushi</dc:creator>
  <cp:lastModifiedBy>DELL</cp:lastModifiedBy>
  <cp:revision>3</cp:revision>
  <dcterms:created xsi:type="dcterms:W3CDTF">2013-02-19T04:46:00Z</dcterms:created>
  <dcterms:modified xsi:type="dcterms:W3CDTF">2013-02-19T04:50:00Z</dcterms:modified>
</cp:coreProperties>
</file>