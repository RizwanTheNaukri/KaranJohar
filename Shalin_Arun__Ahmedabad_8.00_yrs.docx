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34CB" w:rsidRDefault="004434CB">
      <w:pPr>
        <w:jc w:val="both"/>
        <w:rPr>
          <w:rFonts w:ascii="Trebuchet MS" w:hAnsi="Trebuchet MS"/>
          <w:color w:val="000000"/>
        </w:rPr>
      </w:pPr>
    </w:p>
    <w:p w:rsidR="004434CB" w:rsidRPr="00250561" w:rsidRDefault="004434CB">
      <w:pPr>
        <w:jc w:val="both"/>
        <w:rPr>
          <w:rFonts w:ascii="Gill Sans MT" w:hAnsi="Gill Sans MT"/>
          <w:b/>
          <w:color w:val="000000"/>
          <w:sz w:val="22"/>
          <w:szCs w:val="22"/>
          <w14:shadow w14:blurRad="50800" w14:dist="38100" w14:dir="2700000" w14:sx="100000" w14:sy="100000" w14:kx="0" w14:ky="0" w14:algn="tl">
            <w14:srgbClr w14:val="000000">
              <w14:alpha w14:val="60000"/>
            </w14:srgbClr>
          </w14:shadow>
        </w:rPr>
      </w:pPr>
      <w:r w:rsidRPr="00250561">
        <w:rPr>
          <w:rFonts w:ascii="Gill Sans MT" w:hAnsi="Gill Sans MT"/>
          <w:b/>
          <w:color w:val="000000"/>
          <w:sz w:val="22"/>
          <w:szCs w:val="22"/>
          <w14:shadow w14:blurRad="50800" w14:dist="38100" w14:dir="2700000" w14:sx="100000" w14:sy="100000" w14:kx="0" w14:ky="0" w14:algn="tl">
            <w14:srgbClr w14:val="000000">
              <w14:alpha w14:val="60000"/>
            </w14:srgbClr>
          </w14:shadow>
        </w:rPr>
        <w:t>SHALINI ARUN</w:t>
      </w:r>
    </w:p>
    <w:p w:rsidR="004434CB" w:rsidRPr="00250561" w:rsidRDefault="004434CB">
      <w:pPr>
        <w:rPr>
          <w:rFonts w:ascii="Gill Sans MT" w:hAnsi="Gill Sans MT"/>
          <w:sz w:val="22"/>
          <w:szCs w:val="22"/>
        </w:rPr>
      </w:pPr>
      <w:r w:rsidRPr="00250561">
        <w:rPr>
          <w:rFonts w:ascii="Gill Sans MT" w:hAnsi="Gill Sans MT"/>
          <w:sz w:val="22"/>
          <w:szCs w:val="22"/>
        </w:rPr>
        <w:t>7 "</w:t>
      </w:r>
      <w:proofErr w:type="spellStart"/>
      <w:r w:rsidRPr="00250561">
        <w:rPr>
          <w:rFonts w:ascii="Gill Sans MT" w:hAnsi="Gill Sans MT"/>
          <w:sz w:val="22"/>
          <w:szCs w:val="22"/>
        </w:rPr>
        <w:t>Ashish</w:t>
      </w:r>
      <w:proofErr w:type="spellEnd"/>
      <w:r w:rsidRPr="00250561">
        <w:rPr>
          <w:rFonts w:ascii="Gill Sans MT" w:hAnsi="Gill Sans MT"/>
          <w:sz w:val="22"/>
          <w:szCs w:val="22"/>
        </w:rPr>
        <w:t xml:space="preserve">" </w:t>
      </w:r>
      <w:proofErr w:type="spellStart"/>
      <w:r w:rsidRPr="00250561">
        <w:rPr>
          <w:rFonts w:ascii="Gill Sans MT" w:hAnsi="Gill Sans MT"/>
          <w:sz w:val="22"/>
          <w:szCs w:val="22"/>
        </w:rPr>
        <w:t>Bunglow</w:t>
      </w:r>
      <w:proofErr w:type="spellEnd"/>
      <w:r w:rsidRPr="00250561">
        <w:rPr>
          <w:rFonts w:ascii="Gill Sans MT" w:hAnsi="Gill Sans MT"/>
          <w:sz w:val="22"/>
          <w:szCs w:val="22"/>
        </w:rPr>
        <w:t xml:space="preserve">, </w:t>
      </w:r>
      <w:proofErr w:type="spellStart"/>
      <w:r w:rsidRPr="00250561">
        <w:rPr>
          <w:rFonts w:ascii="Gill Sans MT" w:hAnsi="Gill Sans MT"/>
          <w:sz w:val="22"/>
          <w:szCs w:val="22"/>
        </w:rPr>
        <w:t>Mahalaxmi</w:t>
      </w:r>
      <w:proofErr w:type="spellEnd"/>
      <w:r w:rsidRPr="00250561">
        <w:rPr>
          <w:rFonts w:ascii="Gill Sans MT" w:hAnsi="Gill Sans MT"/>
          <w:sz w:val="22"/>
          <w:szCs w:val="22"/>
        </w:rPr>
        <w:t xml:space="preserve"> Society, Near </w:t>
      </w:r>
      <w:proofErr w:type="spellStart"/>
      <w:r w:rsidRPr="00250561">
        <w:rPr>
          <w:rFonts w:ascii="Gill Sans MT" w:hAnsi="Gill Sans MT"/>
          <w:sz w:val="22"/>
          <w:szCs w:val="22"/>
        </w:rPr>
        <w:t>Jatan</w:t>
      </w:r>
      <w:proofErr w:type="spellEnd"/>
      <w:r w:rsidRPr="00250561">
        <w:rPr>
          <w:rFonts w:ascii="Gill Sans MT" w:hAnsi="Gill Sans MT"/>
          <w:sz w:val="22"/>
          <w:szCs w:val="22"/>
        </w:rPr>
        <w:t xml:space="preserve"> </w:t>
      </w:r>
      <w:proofErr w:type="spellStart"/>
      <w:r w:rsidRPr="00250561">
        <w:rPr>
          <w:rFonts w:ascii="Gill Sans MT" w:hAnsi="Gill Sans MT"/>
          <w:sz w:val="22"/>
          <w:szCs w:val="22"/>
        </w:rPr>
        <w:t>Vidhyalaya</w:t>
      </w:r>
      <w:proofErr w:type="spellEnd"/>
      <w:r w:rsidRPr="00250561">
        <w:rPr>
          <w:rFonts w:ascii="Gill Sans MT" w:hAnsi="Gill Sans MT"/>
          <w:sz w:val="22"/>
          <w:szCs w:val="22"/>
        </w:rPr>
        <w:t xml:space="preserve"> Road, Under Cadila Highway, Jashodanagar Cross Road,</w:t>
      </w:r>
      <w:r w:rsidR="00E5105F">
        <w:rPr>
          <w:rFonts w:ascii="Gill Sans MT" w:hAnsi="Gill Sans MT"/>
          <w:sz w:val="22"/>
          <w:szCs w:val="22"/>
        </w:rPr>
        <w:t xml:space="preserve"> Jashodanagar, Ahmedabad 382445, Gujarat, India</w:t>
      </w:r>
    </w:p>
    <w:p w:rsidR="004434CB" w:rsidRPr="00250561" w:rsidRDefault="004434CB">
      <w:pPr>
        <w:rPr>
          <w:rFonts w:ascii="Gill Sans MT" w:hAnsi="Gill Sans MT"/>
          <w:bCs/>
          <w:color w:val="000000"/>
          <w:sz w:val="22"/>
          <w:szCs w:val="22"/>
          <w:lang w:val="pt-BR"/>
          <w14:shadow w14:blurRad="50800" w14:dist="38100" w14:dir="2700000" w14:sx="100000" w14:sy="100000" w14:kx="0" w14:ky="0" w14:algn="tl">
            <w14:srgbClr w14:val="000000">
              <w14:alpha w14:val="60000"/>
            </w14:srgbClr>
          </w14:shadow>
        </w:rPr>
      </w:pPr>
      <w:r w:rsidRPr="00250561">
        <w:rPr>
          <w:rFonts w:ascii="Gill Sans MT" w:hAnsi="Gill Sans MT"/>
          <w:b/>
          <w:sz w:val="22"/>
          <w:szCs w:val="22"/>
        </w:rPr>
        <w:t>Mobile:</w:t>
      </w:r>
      <w:r w:rsidR="00D76B1E" w:rsidRPr="00250561">
        <w:rPr>
          <w:rFonts w:ascii="Gill Sans MT" w:hAnsi="Gill Sans MT"/>
          <w:sz w:val="22"/>
          <w:szCs w:val="22"/>
        </w:rPr>
        <w:t xml:space="preserve">  +91-</w:t>
      </w:r>
      <w:r w:rsidR="00AC4E83" w:rsidRPr="00250561">
        <w:rPr>
          <w:rFonts w:ascii="Gill Sans MT" w:hAnsi="Gill Sans MT"/>
          <w:sz w:val="22"/>
          <w:szCs w:val="22"/>
        </w:rPr>
        <w:t>8511</w:t>
      </w:r>
      <w:r w:rsidR="00BF26C2" w:rsidRPr="00250561">
        <w:rPr>
          <w:rFonts w:ascii="Gill Sans MT" w:hAnsi="Gill Sans MT"/>
          <w:sz w:val="22"/>
          <w:szCs w:val="22"/>
        </w:rPr>
        <w:t>2</w:t>
      </w:r>
      <w:r w:rsidR="00AC4E83" w:rsidRPr="00250561">
        <w:rPr>
          <w:rFonts w:ascii="Gill Sans MT" w:hAnsi="Gill Sans MT"/>
          <w:sz w:val="22"/>
          <w:szCs w:val="22"/>
        </w:rPr>
        <w:t>58688</w:t>
      </w:r>
      <w:r w:rsidRPr="00250561">
        <w:rPr>
          <w:rFonts w:ascii="Gill Sans MT" w:hAnsi="Gill Sans MT"/>
          <w:sz w:val="22"/>
          <w:szCs w:val="22"/>
        </w:rPr>
        <w:t xml:space="preserve"> </w:t>
      </w:r>
      <w:r w:rsidRPr="00250561">
        <w:rPr>
          <w:rFonts w:ascii="Gill Sans MT" w:hAnsi="Gill Sans MT"/>
          <w:b/>
          <w:sz w:val="22"/>
          <w:szCs w:val="22"/>
        </w:rPr>
        <w:t>E-mail:</w:t>
      </w:r>
      <w:r w:rsidRPr="00250561">
        <w:rPr>
          <w:rFonts w:ascii="Gill Sans MT" w:hAnsi="Gill Sans MT"/>
          <w:sz w:val="22"/>
          <w:szCs w:val="22"/>
        </w:rPr>
        <w:t xml:space="preserve"> </w:t>
      </w:r>
      <w:hyperlink r:id="rId6" w:history="1">
        <w:r w:rsidRPr="00250561">
          <w:rPr>
            <w:rStyle w:val="Hyperlink"/>
            <w:rFonts w:ascii="Gill Sans MT" w:hAnsi="Gill Sans MT"/>
            <w:sz w:val="22"/>
            <w:szCs w:val="22"/>
          </w:rPr>
          <w:t>sschristian@gmail.com</w:t>
        </w:r>
      </w:hyperlink>
    </w:p>
    <w:p w:rsidR="004434CB" w:rsidRPr="00250561" w:rsidRDefault="004434CB">
      <w:pPr>
        <w:jc w:val="both"/>
        <w:rPr>
          <w:rFonts w:ascii="Gill Sans MT" w:hAnsi="Gill Sans MT"/>
          <w:bCs/>
          <w:color w:val="000000"/>
          <w:sz w:val="22"/>
          <w:szCs w:val="22"/>
          <w:lang w:val="pt-BR"/>
          <w14:shadow w14:blurRad="50800" w14:dist="38100" w14:dir="2700000" w14:sx="100000" w14:sy="100000" w14:kx="0" w14:ky="0" w14:algn="tl">
            <w14:srgbClr w14:val="000000">
              <w14:alpha w14:val="60000"/>
            </w14:srgbClr>
          </w14:shadow>
        </w:rPr>
      </w:pPr>
    </w:p>
    <w:p w:rsidR="004434CB" w:rsidRPr="00250561" w:rsidRDefault="004434CB">
      <w:pPr>
        <w:pBdr>
          <w:top w:val="single" w:sz="4" w:space="1" w:color="000000"/>
          <w:bottom w:val="single" w:sz="4" w:space="0" w:color="000000"/>
        </w:pBdr>
        <w:jc w:val="both"/>
        <w:rPr>
          <w:rFonts w:ascii="Gill Sans MT" w:hAnsi="Gill Sans MT"/>
          <w:sz w:val="22"/>
          <w:szCs w:val="22"/>
        </w:rPr>
      </w:pPr>
    </w:p>
    <w:p w:rsidR="004434CB" w:rsidRPr="00250561" w:rsidRDefault="004434CB">
      <w:pPr>
        <w:pBdr>
          <w:top w:val="single" w:sz="4" w:space="1" w:color="000000"/>
          <w:bottom w:val="single" w:sz="4" w:space="0" w:color="000000"/>
        </w:pBdr>
        <w:jc w:val="both"/>
        <w:rPr>
          <w:rFonts w:ascii="Gill Sans MT" w:hAnsi="Gill Sans MT"/>
          <w:b/>
          <w:sz w:val="22"/>
          <w:szCs w:val="22"/>
          <w14:shadow w14:blurRad="50800" w14:dist="38100" w14:dir="2700000" w14:sx="100000" w14:sy="100000" w14:kx="0" w14:ky="0" w14:algn="tl">
            <w14:srgbClr w14:val="000000">
              <w14:alpha w14:val="60000"/>
            </w14:srgbClr>
          </w14:shadow>
        </w:rPr>
      </w:pPr>
      <w:r w:rsidRPr="00250561">
        <w:rPr>
          <w:rFonts w:ascii="Gill Sans MT" w:hAnsi="Gill Sans MT"/>
          <w:b/>
          <w:sz w:val="22"/>
          <w:szCs w:val="22"/>
          <w14:shadow w14:blurRad="50800" w14:dist="38100" w14:dir="2700000" w14:sx="100000" w14:sy="100000" w14:kx="0" w14:ky="0" w14:algn="tl">
            <w14:srgbClr w14:val="000000">
              <w14:alpha w14:val="60000"/>
            </w14:srgbClr>
          </w14:shadow>
        </w:rPr>
        <w:t>HR PROFESSIONAL</w:t>
      </w:r>
    </w:p>
    <w:p w:rsidR="004434CB" w:rsidRPr="00250561" w:rsidRDefault="004434CB">
      <w:pPr>
        <w:pBdr>
          <w:top w:val="single" w:sz="4" w:space="1" w:color="000000"/>
          <w:bottom w:val="single" w:sz="4" w:space="0" w:color="000000"/>
        </w:pBdr>
        <w:jc w:val="both"/>
        <w:rPr>
          <w:rFonts w:ascii="Gill Sans MT" w:hAnsi="Gill Sans MT"/>
          <w:sz w:val="22"/>
          <w:szCs w:val="22"/>
          <w14:shadow w14:blurRad="50800" w14:dist="38100" w14:dir="2700000" w14:sx="100000" w14:sy="100000" w14:kx="0" w14:ky="0" w14:algn="tl">
            <w14:srgbClr w14:val="000000">
              <w14:alpha w14:val="60000"/>
            </w14:srgbClr>
          </w14:shadow>
        </w:rPr>
      </w:pPr>
      <w:r w:rsidRPr="00250561">
        <w:rPr>
          <w:rFonts w:ascii="Gill Sans MT" w:hAnsi="Gill Sans MT"/>
          <w:sz w:val="22"/>
          <w:szCs w:val="22"/>
          <w14:shadow w14:blurRad="50800" w14:dist="38100" w14:dir="2700000" w14:sx="100000" w14:sy="100000" w14:kx="0" w14:ky="0" w14:algn="tl">
            <w14:srgbClr w14:val="000000">
              <w14:alpha w14:val="60000"/>
            </w14:srgbClr>
          </w14:shadow>
        </w:rPr>
        <w:t>To merge into a dynamic globally focused organization that will strategically utilize my existing skill</w:t>
      </w:r>
    </w:p>
    <w:p w:rsidR="004434CB" w:rsidRPr="00250561" w:rsidRDefault="004434CB">
      <w:pPr>
        <w:pBdr>
          <w:top w:val="single" w:sz="4" w:space="1" w:color="000000"/>
          <w:bottom w:val="single" w:sz="4" w:space="0" w:color="000000"/>
        </w:pBdr>
        <w:jc w:val="both"/>
        <w:rPr>
          <w:rFonts w:ascii="Gill Sans MT" w:hAnsi="Gill Sans MT"/>
          <w:sz w:val="22"/>
          <w:szCs w:val="22"/>
        </w:rPr>
      </w:pPr>
    </w:p>
    <w:p w:rsidR="004434CB" w:rsidRPr="00250561" w:rsidRDefault="004434CB">
      <w:pPr>
        <w:jc w:val="both"/>
        <w:rPr>
          <w:rFonts w:ascii="Gill Sans MT" w:hAnsi="Gill Sans MT"/>
          <w:sz w:val="22"/>
          <w:szCs w:val="22"/>
        </w:rPr>
      </w:pPr>
    </w:p>
    <w:p w:rsidR="004434CB" w:rsidRPr="00105CDD" w:rsidRDefault="004434CB">
      <w:pPr>
        <w:jc w:val="both"/>
        <w:rPr>
          <w:rFonts w:ascii="Gill Sans MT" w:hAnsi="Gill Sans MT"/>
          <w:sz w:val="22"/>
          <w:szCs w:val="22"/>
        </w:rPr>
      </w:pPr>
      <w:r w:rsidRPr="00105CDD">
        <w:rPr>
          <w:rFonts w:ascii="Gill Sans MT" w:hAnsi="Gill Sans MT"/>
          <w:b/>
          <w:bCs/>
          <w:sz w:val="22"/>
          <w:szCs w:val="22"/>
        </w:rPr>
        <w:t>PROFILE</w:t>
      </w:r>
    </w:p>
    <w:p w:rsidR="004434CB" w:rsidRPr="00250561" w:rsidRDefault="004434CB">
      <w:pPr>
        <w:widowControl/>
        <w:numPr>
          <w:ilvl w:val="0"/>
          <w:numId w:val="2"/>
        </w:numPr>
        <w:jc w:val="both"/>
        <w:rPr>
          <w:rFonts w:ascii="Gill Sans MT" w:hAnsi="Gill Sans MT" w:cs="Tahoma"/>
          <w:b/>
          <w:sz w:val="22"/>
          <w:szCs w:val="22"/>
        </w:rPr>
      </w:pPr>
      <w:r w:rsidRPr="00250561">
        <w:rPr>
          <w:rFonts w:ascii="Gill Sans MT" w:hAnsi="Gill Sans MT" w:cs="Tahoma"/>
          <w:sz w:val="22"/>
          <w:szCs w:val="22"/>
        </w:rPr>
        <w:t xml:space="preserve">Competent &amp; diligent Human Resource Professional, offering comprehensive experience of over </w:t>
      </w:r>
      <w:r w:rsidR="00AC4E83" w:rsidRPr="00250561">
        <w:rPr>
          <w:rFonts w:ascii="Gill Sans MT" w:hAnsi="Gill Sans MT" w:cs="Tahoma"/>
          <w:sz w:val="22"/>
          <w:szCs w:val="22"/>
        </w:rPr>
        <w:t>8</w:t>
      </w:r>
      <w:r w:rsidRPr="00250561">
        <w:rPr>
          <w:rFonts w:ascii="Gill Sans MT" w:hAnsi="Gill Sans MT" w:cs="Tahoma"/>
          <w:b/>
          <w:sz w:val="22"/>
          <w:szCs w:val="22"/>
        </w:rPr>
        <w:t>+ years.</w:t>
      </w:r>
    </w:p>
    <w:p w:rsidR="004434CB" w:rsidRPr="00250561" w:rsidRDefault="004434CB">
      <w:pPr>
        <w:widowControl/>
        <w:numPr>
          <w:ilvl w:val="0"/>
          <w:numId w:val="2"/>
        </w:numPr>
        <w:jc w:val="both"/>
        <w:rPr>
          <w:rFonts w:ascii="Gill Sans MT" w:hAnsi="Gill Sans MT" w:cs="Tahoma"/>
          <w:sz w:val="22"/>
          <w:szCs w:val="22"/>
        </w:rPr>
      </w:pPr>
      <w:r w:rsidRPr="00250561">
        <w:rPr>
          <w:rFonts w:ascii="Gill Sans MT" w:hAnsi="Gill Sans MT" w:cs="Tahoma"/>
          <w:sz w:val="22"/>
          <w:szCs w:val="22"/>
        </w:rPr>
        <w:t xml:space="preserve">Keen strategist, adept at creating innovative strategies and formulating HR policies for accelerated growth of the organization.  </w:t>
      </w:r>
    </w:p>
    <w:p w:rsidR="004434CB" w:rsidRPr="00250561" w:rsidRDefault="004434CB">
      <w:pPr>
        <w:widowControl/>
        <w:numPr>
          <w:ilvl w:val="0"/>
          <w:numId w:val="2"/>
        </w:numPr>
        <w:jc w:val="both"/>
        <w:rPr>
          <w:rFonts w:ascii="Gill Sans MT" w:hAnsi="Gill Sans MT"/>
          <w:sz w:val="22"/>
          <w:szCs w:val="22"/>
        </w:rPr>
      </w:pPr>
      <w:r w:rsidRPr="00250561">
        <w:rPr>
          <w:rFonts w:ascii="Gill Sans MT" w:hAnsi="Gill Sans MT"/>
          <w:sz w:val="22"/>
          <w:szCs w:val="22"/>
        </w:rPr>
        <w:t xml:space="preserve">Proactively handling sourcing and manpower planning and coordination for recruitment process. </w:t>
      </w:r>
    </w:p>
    <w:p w:rsidR="004434CB" w:rsidRPr="00250561" w:rsidRDefault="004434CB">
      <w:pPr>
        <w:widowControl/>
        <w:numPr>
          <w:ilvl w:val="0"/>
          <w:numId w:val="2"/>
        </w:numPr>
        <w:jc w:val="both"/>
        <w:rPr>
          <w:rFonts w:ascii="Gill Sans MT" w:hAnsi="Gill Sans MT"/>
          <w:sz w:val="22"/>
          <w:szCs w:val="22"/>
        </w:rPr>
      </w:pPr>
      <w:r w:rsidRPr="00250561">
        <w:rPr>
          <w:rFonts w:ascii="Gill Sans MT" w:hAnsi="Gill Sans MT"/>
          <w:sz w:val="22"/>
          <w:szCs w:val="22"/>
        </w:rPr>
        <w:t>Motivated and goal driven with a strong work ethics, continuously striving for improvement coupled with excellent HR aptitude with an eye for detail and the commitment to offer quality work.</w:t>
      </w:r>
    </w:p>
    <w:p w:rsidR="004434CB" w:rsidRPr="00250561" w:rsidRDefault="004434CB">
      <w:pPr>
        <w:widowControl/>
        <w:numPr>
          <w:ilvl w:val="0"/>
          <w:numId w:val="2"/>
        </w:numPr>
        <w:ind w:right="180"/>
        <w:jc w:val="both"/>
        <w:rPr>
          <w:rFonts w:ascii="Gill Sans MT" w:hAnsi="Gill Sans MT"/>
          <w:sz w:val="22"/>
          <w:szCs w:val="22"/>
        </w:rPr>
      </w:pPr>
      <w:r w:rsidRPr="00250561">
        <w:rPr>
          <w:rFonts w:ascii="Gill Sans MT" w:hAnsi="Gill Sans MT"/>
          <w:sz w:val="22"/>
          <w:szCs w:val="22"/>
        </w:rPr>
        <w:t xml:space="preserve">Multilingual with proficiency in English, Hindi , Gujarati </w:t>
      </w:r>
    </w:p>
    <w:p w:rsidR="004434CB" w:rsidRPr="00250561" w:rsidRDefault="004434CB">
      <w:pPr>
        <w:widowControl/>
        <w:ind w:left="360" w:right="180" w:hanging="360"/>
        <w:jc w:val="both"/>
        <w:rPr>
          <w:rFonts w:ascii="Gill Sans MT" w:hAnsi="Gill Sans MT"/>
          <w:sz w:val="22"/>
          <w:szCs w:val="22"/>
        </w:rPr>
      </w:pPr>
    </w:p>
    <w:p w:rsidR="004434CB" w:rsidRPr="00105CDD" w:rsidRDefault="004434CB">
      <w:pPr>
        <w:jc w:val="both"/>
        <w:rPr>
          <w:rFonts w:ascii="Gill Sans MT" w:hAnsi="Gill Sans MT" w:cs="Tahoma"/>
          <w:b/>
          <w:iCs/>
          <w:sz w:val="22"/>
          <w:szCs w:val="22"/>
        </w:rPr>
      </w:pPr>
      <w:r w:rsidRPr="00105CDD">
        <w:rPr>
          <w:rFonts w:ascii="Gill Sans MT" w:hAnsi="Gill Sans MT" w:cs="Tahoma"/>
          <w:b/>
          <w:iCs/>
          <w:sz w:val="22"/>
          <w:szCs w:val="22"/>
        </w:rPr>
        <w:t>Core competencies include</w:t>
      </w:r>
    </w:p>
    <w:p w:rsidR="004434CB" w:rsidRPr="00250561" w:rsidRDefault="004434CB">
      <w:pPr>
        <w:jc w:val="both"/>
        <w:rPr>
          <w:rFonts w:ascii="Gill Sans MT" w:hAnsi="Gill Sans MT"/>
          <w:i/>
          <w:sz w:val="22"/>
          <w:szCs w:val="22"/>
        </w:rPr>
      </w:pPr>
      <w:r w:rsidRPr="00250561">
        <w:rPr>
          <w:rFonts w:ascii="Gill Sans MT" w:hAnsi="Gill Sans MT"/>
          <w:i/>
          <w:sz w:val="22"/>
          <w:szCs w:val="22"/>
        </w:rPr>
        <w:t></w:t>
      </w:r>
      <w:r w:rsidRPr="00250561">
        <w:rPr>
          <w:rFonts w:ascii="Gill Sans MT" w:hAnsi="Gill Sans MT" w:cs="Tahoma"/>
          <w:i/>
          <w:sz w:val="22"/>
          <w:szCs w:val="22"/>
        </w:rPr>
        <w:t xml:space="preserve"> Manpower/</w:t>
      </w:r>
      <w:r w:rsidRPr="00250561">
        <w:rPr>
          <w:rFonts w:ascii="Gill Sans MT" w:hAnsi="Gill Sans MT"/>
          <w:i/>
          <w:sz w:val="22"/>
          <w:szCs w:val="22"/>
        </w:rPr>
        <w:t xml:space="preserve"> Recruitment</w:t>
      </w:r>
      <w:r w:rsidRPr="00250561">
        <w:rPr>
          <w:rFonts w:ascii="Gill Sans MT" w:hAnsi="Gill Sans MT" w:cs="Tahoma"/>
          <w:i/>
          <w:sz w:val="22"/>
          <w:szCs w:val="22"/>
        </w:rPr>
        <w:t xml:space="preserve"> </w:t>
      </w:r>
      <w:r w:rsidR="00B745AC" w:rsidRPr="00250561">
        <w:rPr>
          <w:rFonts w:ascii="Gill Sans MT" w:hAnsi="Gill Sans MT" w:cs="Tahoma"/>
          <w:i/>
          <w:sz w:val="22"/>
          <w:szCs w:val="22"/>
        </w:rPr>
        <w:t xml:space="preserve">&amp; Selection </w:t>
      </w:r>
      <w:r w:rsidRPr="00250561">
        <w:rPr>
          <w:rFonts w:ascii="Gill Sans MT" w:hAnsi="Gill Sans MT" w:cs="Tahoma"/>
          <w:i/>
          <w:sz w:val="22"/>
          <w:szCs w:val="22"/>
        </w:rPr>
        <w:t xml:space="preserve">Management </w:t>
      </w:r>
      <w:r w:rsidRPr="00250561">
        <w:rPr>
          <w:rFonts w:ascii="Gill Sans MT" w:hAnsi="Gill Sans MT"/>
          <w:i/>
          <w:sz w:val="22"/>
          <w:szCs w:val="22"/>
        </w:rPr>
        <w:t></w:t>
      </w:r>
      <w:r w:rsidRPr="00250561">
        <w:rPr>
          <w:rFonts w:ascii="Gill Sans MT" w:hAnsi="Gill Sans MT" w:cs="Tahoma"/>
          <w:i/>
          <w:sz w:val="22"/>
          <w:szCs w:val="22"/>
        </w:rPr>
        <w:t xml:space="preserve"> Administration </w:t>
      </w:r>
      <w:r w:rsidRPr="00250561">
        <w:rPr>
          <w:rFonts w:ascii="Gill Sans MT" w:hAnsi="Gill Sans MT"/>
          <w:i/>
          <w:sz w:val="22"/>
          <w:szCs w:val="22"/>
        </w:rPr>
        <w:t></w:t>
      </w:r>
      <w:r w:rsidRPr="00250561">
        <w:rPr>
          <w:rFonts w:ascii="Gill Sans MT" w:hAnsi="Gill Sans MT" w:cs="Tahoma"/>
          <w:i/>
          <w:sz w:val="22"/>
          <w:szCs w:val="22"/>
        </w:rPr>
        <w:t xml:space="preserve"> </w:t>
      </w:r>
      <w:r w:rsidR="00B745AC" w:rsidRPr="00250561">
        <w:rPr>
          <w:rFonts w:ascii="Gill Sans MT" w:hAnsi="Gill Sans MT" w:cs="Tahoma"/>
          <w:i/>
          <w:sz w:val="22"/>
          <w:szCs w:val="22"/>
        </w:rPr>
        <w:t>Employme</w:t>
      </w:r>
      <w:r w:rsidRPr="00250561">
        <w:rPr>
          <w:rFonts w:ascii="Gill Sans MT" w:hAnsi="Gill Sans MT" w:cs="Tahoma"/>
          <w:i/>
          <w:sz w:val="22"/>
          <w:szCs w:val="22"/>
        </w:rPr>
        <w:t>n</w:t>
      </w:r>
      <w:r w:rsidR="00B745AC" w:rsidRPr="00250561">
        <w:rPr>
          <w:rFonts w:ascii="Gill Sans MT" w:hAnsi="Gill Sans MT" w:cs="Tahoma"/>
          <w:i/>
          <w:sz w:val="22"/>
          <w:szCs w:val="22"/>
        </w:rPr>
        <w:t>t Engagement</w:t>
      </w:r>
      <w:r w:rsidR="009650E4" w:rsidRPr="00250561">
        <w:rPr>
          <w:rFonts w:ascii="Gill Sans MT" w:hAnsi="Gill Sans MT" w:cs="Tahoma"/>
          <w:i/>
          <w:sz w:val="22"/>
          <w:szCs w:val="22"/>
        </w:rPr>
        <w:t xml:space="preserve"> </w:t>
      </w:r>
      <w:r w:rsidRPr="00250561">
        <w:rPr>
          <w:rFonts w:ascii="Gill Sans MT" w:hAnsi="Gill Sans MT"/>
          <w:i/>
          <w:sz w:val="22"/>
          <w:szCs w:val="22"/>
        </w:rPr>
        <w:t></w:t>
      </w:r>
      <w:r w:rsidRPr="00250561">
        <w:rPr>
          <w:rFonts w:ascii="Gill Sans MT" w:hAnsi="Gill Sans MT" w:cs="Tahoma"/>
          <w:i/>
          <w:sz w:val="22"/>
          <w:szCs w:val="22"/>
        </w:rPr>
        <w:t xml:space="preserve"> </w:t>
      </w:r>
      <w:r w:rsidRPr="00250561">
        <w:rPr>
          <w:rFonts w:ascii="Gill Sans MT" w:hAnsi="Gill Sans MT"/>
          <w:i/>
          <w:sz w:val="22"/>
          <w:szCs w:val="22"/>
        </w:rPr>
        <w:t xml:space="preserve">MIS Management </w:t>
      </w:r>
    </w:p>
    <w:p w:rsidR="004434CB" w:rsidRPr="00250561" w:rsidRDefault="004434CB">
      <w:pPr>
        <w:pBdr>
          <w:bottom w:val="single" w:sz="8" w:space="2" w:color="000000"/>
        </w:pBdr>
        <w:jc w:val="both"/>
        <w:rPr>
          <w:rFonts w:ascii="Gill Sans MT" w:hAnsi="Gill Sans MT"/>
          <w:sz w:val="22"/>
          <w:szCs w:val="22"/>
        </w:rPr>
      </w:pPr>
    </w:p>
    <w:p w:rsidR="004434CB" w:rsidRDefault="004434CB">
      <w:pPr>
        <w:jc w:val="both"/>
        <w:rPr>
          <w:rFonts w:ascii="Gill Sans MT" w:hAnsi="Gill Sans MT"/>
          <w:b/>
        </w:rPr>
      </w:pPr>
    </w:p>
    <w:p w:rsidR="00105CDD" w:rsidRPr="00250561" w:rsidRDefault="00105CDD">
      <w:pPr>
        <w:jc w:val="both"/>
        <w:rPr>
          <w:rFonts w:ascii="Gill Sans MT" w:hAnsi="Gill Sans MT"/>
          <w:b/>
        </w:rPr>
      </w:pPr>
    </w:p>
    <w:p w:rsidR="004434CB" w:rsidRPr="00250561" w:rsidRDefault="004434CB">
      <w:pPr>
        <w:jc w:val="both"/>
        <w:rPr>
          <w:rFonts w:ascii="Gill Sans MT" w:hAnsi="Gill Sans MT"/>
          <w:b/>
        </w:rPr>
      </w:pPr>
      <w:r w:rsidRPr="00250561">
        <w:rPr>
          <w:rFonts w:ascii="Gill Sans MT" w:hAnsi="Gill Sans MT"/>
          <w:b/>
        </w:rPr>
        <w:t>PROFESSIONAL EXPERIENCE</w:t>
      </w:r>
    </w:p>
    <w:p w:rsidR="0047412E" w:rsidRDefault="0047412E">
      <w:pPr>
        <w:jc w:val="both"/>
        <w:rPr>
          <w:rFonts w:ascii="Trebuchet MS" w:hAnsi="Trebuchet MS"/>
          <w:b/>
        </w:rPr>
      </w:pPr>
    </w:p>
    <w:p w:rsidR="00FA6771" w:rsidRPr="009A5310" w:rsidRDefault="00FA6771" w:rsidP="00FA6771">
      <w:pPr>
        <w:rPr>
          <w:rFonts w:ascii="Gill Sans MT" w:hAnsi="Gill Sans MT"/>
          <w:b/>
          <w:color w:val="000000"/>
          <w:sz w:val="22"/>
          <w:szCs w:val="22"/>
        </w:rPr>
      </w:pPr>
      <w:r w:rsidRPr="009A5310">
        <w:rPr>
          <w:rFonts w:ascii="Gill Sans MT" w:hAnsi="Gill Sans MT"/>
          <w:b/>
          <w:color w:val="000000"/>
          <w:sz w:val="22"/>
          <w:szCs w:val="22"/>
        </w:rPr>
        <w:t>Sangani Infrastructure India Pvt. Ltd as Assistant Manager – HR and Admin - Since April ’11 to Till Date</w:t>
      </w:r>
    </w:p>
    <w:p w:rsidR="00FA6771" w:rsidRDefault="00FA6771">
      <w:pPr>
        <w:jc w:val="both"/>
        <w:rPr>
          <w:rFonts w:ascii="Trebuchet MS" w:hAnsi="Trebuchet MS"/>
          <w:b/>
        </w:rPr>
      </w:pPr>
    </w:p>
    <w:p w:rsidR="0047412E" w:rsidRDefault="009A5310" w:rsidP="009A5310">
      <w:pPr>
        <w:pStyle w:val="Caption"/>
        <w:rPr>
          <w:rFonts w:ascii="Trebuchet MS" w:hAnsi="Trebuchet MS"/>
          <w:b/>
        </w:rPr>
      </w:pPr>
      <w:r>
        <w:rPr>
          <w:rFonts w:ascii="Gill Sans MT" w:hAnsi="Gill Sans MT"/>
          <w:b/>
          <w:i w:val="0"/>
          <w:sz w:val="22"/>
          <w:szCs w:val="22"/>
        </w:rPr>
        <w:t>Handling Group of Companies:</w:t>
      </w:r>
      <w:r w:rsidR="0047412E" w:rsidRPr="00540424">
        <w:rPr>
          <w:rFonts w:ascii="Gill Sans MT" w:hAnsi="Gill Sans MT"/>
          <w:b/>
          <w:i w:val="0"/>
          <w:sz w:val="22"/>
          <w:szCs w:val="22"/>
        </w:rPr>
        <w:t xml:space="preserve"> </w:t>
      </w:r>
      <w:r w:rsidR="0047412E">
        <w:rPr>
          <w:rFonts w:ascii="Gill Sans MT" w:hAnsi="Gill Sans MT"/>
          <w:b/>
          <w:i w:val="0"/>
          <w:sz w:val="22"/>
          <w:szCs w:val="22"/>
        </w:rPr>
        <w:t xml:space="preserve"> Sangani Infrastructure India Pvt. Ltd.</w:t>
      </w:r>
      <w:r w:rsidR="00FA6771">
        <w:rPr>
          <w:rFonts w:ascii="Gill Sans MT" w:hAnsi="Gill Sans MT"/>
          <w:b/>
          <w:i w:val="0"/>
          <w:sz w:val="22"/>
          <w:szCs w:val="22"/>
        </w:rPr>
        <w:t xml:space="preserve">, </w:t>
      </w:r>
      <w:proofErr w:type="spellStart"/>
      <w:r w:rsidR="00FA6771">
        <w:rPr>
          <w:rFonts w:ascii="Gill Sans MT" w:hAnsi="Gill Sans MT"/>
          <w:b/>
          <w:i w:val="0"/>
          <w:sz w:val="22"/>
          <w:szCs w:val="22"/>
        </w:rPr>
        <w:t>Swaaa</w:t>
      </w:r>
      <w:proofErr w:type="spellEnd"/>
      <w:r w:rsidR="0047412E">
        <w:rPr>
          <w:rFonts w:ascii="Gill Sans MT" w:hAnsi="Gill Sans MT"/>
          <w:b/>
          <w:i w:val="0"/>
          <w:sz w:val="22"/>
          <w:szCs w:val="22"/>
        </w:rPr>
        <w:t xml:space="preserve"> Corporation Pvt. Ltd., &amp; </w:t>
      </w:r>
      <w:r w:rsidR="0047412E" w:rsidRPr="00540424">
        <w:rPr>
          <w:rFonts w:ascii="Gill Sans MT" w:hAnsi="Gill Sans MT"/>
          <w:b/>
          <w:i w:val="0"/>
          <w:sz w:val="22"/>
          <w:szCs w:val="22"/>
        </w:rPr>
        <w:t>Nile Agro Industries Ltd</w:t>
      </w:r>
      <w:r w:rsidR="0047412E">
        <w:rPr>
          <w:rFonts w:ascii="Gill Sans MT" w:hAnsi="Gill Sans MT"/>
          <w:b/>
          <w:i w:val="0"/>
          <w:sz w:val="22"/>
          <w:szCs w:val="22"/>
        </w:rPr>
        <w:t>. As Assistant Manager – HR &amp; Admin</w:t>
      </w:r>
    </w:p>
    <w:p w:rsidR="008D7066" w:rsidRPr="009A5310" w:rsidRDefault="008D7066">
      <w:pPr>
        <w:jc w:val="both"/>
        <w:rPr>
          <w:rFonts w:ascii="Trebuchet MS" w:hAnsi="Trebuchet MS"/>
          <w:b/>
        </w:rPr>
      </w:pPr>
    </w:p>
    <w:p w:rsidR="009A5310" w:rsidRPr="004A2ED8" w:rsidRDefault="000E53D8" w:rsidP="00FA6771">
      <w:pPr>
        <w:rPr>
          <w:rFonts w:ascii="Gill Sans MT" w:hAnsi="Gill Sans MT" w:cs="Arial"/>
          <w:b/>
          <w:bCs/>
          <w:color w:val="000000"/>
        </w:rPr>
      </w:pPr>
      <w:r w:rsidRPr="005A1293">
        <w:rPr>
          <w:rFonts w:ascii="Gill Sans MT" w:hAnsi="Gill Sans MT"/>
          <w:b/>
          <w:color w:val="000000"/>
          <w:sz w:val="22"/>
          <w:szCs w:val="22"/>
        </w:rPr>
        <w:t>Sangan</w:t>
      </w:r>
      <w:r w:rsidR="005F36CB" w:rsidRPr="005A1293">
        <w:rPr>
          <w:rFonts w:ascii="Gill Sans MT" w:hAnsi="Gill Sans MT"/>
          <w:b/>
          <w:color w:val="000000"/>
          <w:sz w:val="22"/>
          <w:szCs w:val="22"/>
        </w:rPr>
        <w:t xml:space="preserve">i Infrastructure India Pvt. </w:t>
      </w:r>
      <w:r w:rsidR="00FA6771" w:rsidRPr="005A1293">
        <w:rPr>
          <w:rFonts w:ascii="Gill Sans MT" w:hAnsi="Gill Sans MT"/>
          <w:b/>
          <w:color w:val="000000"/>
          <w:sz w:val="22"/>
          <w:szCs w:val="22"/>
        </w:rPr>
        <w:t xml:space="preserve">Ltd: </w:t>
      </w:r>
      <w:r w:rsidR="009A33BF" w:rsidRPr="005A1293">
        <w:rPr>
          <w:rFonts w:ascii="Gill Sans MT" w:hAnsi="Gill Sans MT" w:cs="Arial"/>
          <w:color w:val="000000"/>
          <w:sz w:val="22"/>
          <w:szCs w:val="22"/>
        </w:rPr>
        <w:t>Sangani Infrastructure India Pvt. Ltd. is part of the "SANGANI GROUP" involved in diverse business interests ever since its inception in 1987. The group has always believed in creating a different experience to its clients and consumers in real estate, infrastructure development, consumer products, engineering products and services like Education, hospitality, mining and mineral products. We now have our presence in three cities of India (Ahmedabad, Bangalore &amp; Vadodara) with more than 23 years of experience of executing residential and commercial projects. Sangani Infrastructure has been envisaged and incorporated as developers, persistently endowing in amplifying and diversifying analytical business with intensely handling and constructing major projects ranging from residential apartments, bungalows, residential plots, commercial properties and shopping centers</w:t>
      </w:r>
      <w:r w:rsidR="009A33BF" w:rsidRPr="005A1293">
        <w:rPr>
          <w:rFonts w:ascii="Gill Sans MT" w:hAnsi="Gill Sans MT" w:cs="Arial"/>
          <w:color w:val="000000"/>
        </w:rPr>
        <w:t xml:space="preserve">. </w:t>
      </w:r>
    </w:p>
    <w:p w:rsidR="004A2ED8" w:rsidRPr="004A2ED8" w:rsidRDefault="004A2ED8" w:rsidP="00FA6771">
      <w:pPr>
        <w:rPr>
          <w:rFonts w:ascii="Gill Sans MT" w:hAnsi="Gill Sans MT" w:cs="Arial"/>
          <w:b/>
          <w:bCs/>
          <w:color w:val="000000"/>
        </w:rPr>
      </w:pPr>
    </w:p>
    <w:p w:rsidR="004A2ED8" w:rsidRPr="004A2ED8" w:rsidRDefault="004A2ED8" w:rsidP="00FA6771">
      <w:pPr>
        <w:rPr>
          <w:rFonts w:ascii="Gill Sans MT" w:hAnsi="Gill Sans MT" w:cs="Arial"/>
          <w:color w:val="000000"/>
          <w:sz w:val="22"/>
          <w:szCs w:val="22"/>
        </w:rPr>
      </w:pPr>
      <w:proofErr w:type="spellStart"/>
      <w:r w:rsidRPr="004A2ED8">
        <w:rPr>
          <w:rFonts w:ascii="Gill Sans MT" w:hAnsi="Gill Sans MT" w:cs="Arial"/>
          <w:b/>
          <w:bCs/>
          <w:color w:val="000000"/>
          <w:sz w:val="22"/>
          <w:szCs w:val="22"/>
        </w:rPr>
        <w:t>Swaaa</w:t>
      </w:r>
      <w:proofErr w:type="spellEnd"/>
      <w:r w:rsidRPr="004A2ED8">
        <w:rPr>
          <w:rFonts w:ascii="Gill Sans MT" w:hAnsi="Gill Sans MT" w:cs="Arial"/>
          <w:b/>
          <w:bCs/>
          <w:color w:val="000000"/>
          <w:sz w:val="22"/>
          <w:szCs w:val="22"/>
        </w:rPr>
        <w:t xml:space="preserve"> Corporation Pvt. Ltd.</w:t>
      </w:r>
      <w:r>
        <w:rPr>
          <w:rFonts w:ascii="Gill Sans MT" w:hAnsi="Gill Sans MT" w:cs="Arial"/>
          <w:b/>
          <w:bCs/>
          <w:color w:val="000000"/>
          <w:sz w:val="22"/>
          <w:szCs w:val="22"/>
        </w:rPr>
        <w:t xml:space="preserve">: </w:t>
      </w:r>
      <w:proofErr w:type="spellStart"/>
      <w:r w:rsidRPr="004A2ED8">
        <w:rPr>
          <w:rFonts w:ascii="Gill Sans MT" w:hAnsi="Gill Sans MT" w:cs="Arial"/>
          <w:color w:val="000000"/>
          <w:sz w:val="22"/>
          <w:szCs w:val="22"/>
        </w:rPr>
        <w:t>Swaaa</w:t>
      </w:r>
      <w:proofErr w:type="spellEnd"/>
      <w:r w:rsidRPr="004A2ED8">
        <w:rPr>
          <w:rFonts w:ascii="Gill Sans MT" w:hAnsi="Gill Sans MT" w:cs="Arial"/>
          <w:color w:val="000000"/>
          <w:sz w:val="22"/>
          <w:szCs w:val="22"/>
        </w:rPr>
        <w:t xml:space="preserve"> Corporation Pvt. Ltd. is the leading manufacturer, exporter and supplier of a qualitative assortment of Ozona Beauty Soap, Beauty Soaps, Whitening Soaps, Medicated Soaps, Toilet Soaps, Hotel Soaps, etc. </w:t>
      </w:r>
      <w:proofErr w:type="spellStart"/>
      <w:r w:rsidRPr="004A2ED8">
        <w:rPr>
          <w:rFonts w:ascii="Gill Sans MT" w:hAnsi="Gill Sans MT" w:cs="Arial"/>
          <w:color w:val="000000"/>
          <w:sz w:val="22"/>
          <w:szCs w:val="22"/>
        </w:rPr>
        <w:t>Swaaa</w:t>
      </w:r>
      <w:proofErr w:type="spellEnd"/>
      <w:r w:rsidRPr="004A2ED8">
        <w:rPr>
          <w:rFonts w:ascii="Gill Sans MT" w:hAnsi="Gill Sans MT" w:cs="Arial"/>
          <w:color w:val="000000"/>
          <w:sz w:val="22"/>
          <w:szCs w:val="22"/>
        </w:rPr>
        <w:t xml:space="preserve"> Corporation </w:t>
      </w:r>
      <w:proofErr w:type="spellStart"/>
      <w:r w:rsidRPr="004A2ED8">
        <w:rPr>
          <w:rFonts w:ascii="Gill Sans MT" w:hAnsi="Gill Sans MT" w:cs="Arial"/>
          <w:color w:val="000000"/>
          <w:sz w:val="22"/>
          <w:szCs w:val="22"/>
        </w:rPr>
        <w:t>Inc</w:t>
      </w:r>
      <w:proofErr w:type="spellEnd"/>
      <w:r w:rsidRPr="004A2ED8">
        <w:rPr>
          <w:rFonts w:ascii="Gill Sans MT" w:hAnsi="Gill Sans MT" w:cs="Arial"/>
          <w:color w:val="000000"/>
          <w:sz w:val="22"/>
          <w:szCs w:val="22"/>
        </w:rPr>
        <w:t xml:space="preserve"> contract manufacturer for Beauty Bar Soap, Toilet soap, Hotel soap and many more bar soaps, Aerosol Deodorant Body Spray and personal care products</w:t>
      </w:r>
      <w:r>
        <w:rPr>
          <w:rFonts w:ascii="Gill Sans MT" w:hAnsi="Gill Sans MT" w:cs="Arial"/>
          <w:color w:val="000000"/>
          <w:sz w:val="22"/>
          <w:szCs w:val="22"/>
        </w:rPr>
        <w:t xml:space="preserve"> </w:t>
      </w:r>
      <w:r w:rsidR="00F65571">
        <w:rPr>
          <w:rFonts w:ascii="Gill Sans MT" w:hAnsi="Gill Sans MT" w:cs="Arial"/>
          <w:color w:val="000000"/>
          <w:sz w:val="22"/>
          <w:szCs w:val="22"/>
        </w:rPr>
        <w:t xml:space="preserve">having offices at Ahmedabad, </w:t>
      </w:r>
      <w:r>
        <w:rPr>
          <w:rFonts w:ascii="Gill Sans MT" w:hAnsi="Gill Sans MT" w:cs="Arial"/>
          <w:color w:val="000000"/>
          <w:sz w:val="22"/>
          <w:szCs w:val="22"/>
        </w:rPr>
        <w:t>Dubai</w:t>
      </w:r>
      <w:r w:rsidR="00F65571">
        <w:rPr>
          <w:rFonts w:ascii="Gill Sans MT" w:hAnsi="Gill Sans MT" w:cs="Arial"/>
          <w:color w:val="000000"/>
          <w:sz w:val="22"/>
          <w:szCs w:val="22"/>
        </w:rPr>
        <w:t xml:space="preserve"> and manufacturing unit at </w:t>
      </w:r>
      <w:proofErr w:type="spellStart"/>
      <w:r w:rsidR="00F65571">
        <w:rPr>
          <w:rFonts w:ascii="Gill Sans MT" w:hAnsi="Gill Sans MT" w:cs="Arial"/>
          <w:color w:val="000000"/>
          <w:sz w:val="22"/>
          <w:szCs w:val="22"/>
        </w:rPr>
        <w:t>Kandla</w:t>
      </w:r>
      <w:proofErr w:type="spellEnd"/>
      <w:r>
        <w:rPr>
          <w:rFonts w:ascii="Gill Sans MT" w:hAnsi="Gill Sans MT" w:cs="Arial"/>
          <w:color w:val="000000"/>
          <w:sz w:val="22"/>
          <w:szCs w:val="22"/>
        </w:rPr>
        <w:t xml:space="preserve"> with 100% </w:t>
      </w:r>
      <w:proofErr w:type="spellStart"/>
      <w:r>
        <w:rPr>
          <w:rFonts w:ascii="Gill Sans MT" w:hAnsi="Gill Sans MT" w:cs="Arial"/>
          <w:color w:val="000000"/>
          <w:sz w:val="22"/>
          <w:szCs w:val="22"/>
        </w:rPr>
        <w:t>Mazzoni</w:t>
      </w:r>
      <w:proofErr w:type="spellEnd"/>
      <w:r>
        <w:rPr>
          <w:rFonts w:ascii="Gill Sans MT" w:hAnsi="Gill Sans MT" w:cs="Arial"/>
          <w:color w:val="000000"/>
          <w:sz w:val="22"/>
          <w:szCs w:val="22"/>
        </w:rPr>
        <w:t xml:space="preserve"> Italian fully automatic manufacturing </w:t>
      </w:r>
      <w:r w:rsidR="00F65571">
        <w:rPr>
          <w:rFonts w:ascii="Gill Sans MT" w:hAnsi="Gill Sans MT" w:cs="Arial"/>
          <w:color w:val="000000"/>
          <w:sz w:val="22"/>
          <w:szCs w:val="22"/>
        </w:rPr>
        <w:t>infrastructure</w:t>
      </w:r>
      <w:r w:rsidRPr="004A2ED8">
        <w:rPr>
          <w:rFonts w:ascii="Gill Sans MT" w:hAnsi="Gill Sans MT" w:cs="Arial"/>
          <w:color w:val="000000"/>
          <w:sz w:val="22"/>
          <w:szCs w:val="22"/>
        </w:rPr>
        <w:t xml:space="preserve">. Having infrastructure facilities to produce soap, deodorant &amp; personal care products at deferent part of the world which supported by highly sophisticated R &amp; D </w:t>
      </w:r>
      <w:proofErr w:type="spellStart"/>
      <w:r w:rsidRPr="004A2ED8">
        <w:rPr>
          <w:rFonts w:ascii="Gill Sans MT" w:hAnsi="Gill Sans MT" w:cs="Arial"/>
          <w:color w:val="000000"/>
          <w:sz w:val="22"/>
          <w:szCs w:val="22"/>
        </w:rPr>
        <w:t>dept</w:t>
      </w:r>
      <w:proofErr w:type="spellEnd"/>
      <w:r w:rsidRPr="004A2ED8">
        <w:rPr>
          <w:rFonts w:ascii="Gill Sans MT" w:hAnsi="Gill Sans MT" w:cs="Arial"/>
          <w:color w:val="000000"/>
          <w:sz w:val="22"/>
          <w:szCs w:val="22"/>
        </w:rPr>
        <w:t xml:space="preserve"> with pilot plant.</w:t>
      </w:r>
    </w:p>
    <w:p w:rsidR="009A5310" w:rsidRPr="004A2ED8" w:rsidRDefault="009A5310">
      <w:pPr>
        <w:rPr>
          <w:rFonts w:ascii="Gill Sans MT" w:hAnsi="Gill Sans MT" w:cs="Arial"/>
          <w:color w:val="000000"/>
          <w:sz w:val="22"/>
          <w:szCs w:val="22"/>
        </w:rPr>
      </w:pPr>
    </w:p>
    <w:p w:rsidR="00404638" w:rsidRDefault="009A5310">
      <w:pPr>
        <w:rPr>
          <w:rFonts w:ascii="Gill Sans MT" w:hAnsi="Gill Sans MT"/>
          <w:bCs/>
          <w:sz w:val="22"/>
          <w:szCs w:val="22"/>
        </w:rPr>
      </w:pPr>
      <w:r w:rsidRPr="00540424">
        <w:rPr>
          <w:rFonts w:ascii="Gill Sans MT" w:hAnsi="Gill Sans MT"/>
          <w:b/>
          <w:sz w:val="22"/>
          <w:szCs w:val="22"/>
        </w:rPr>
        <w:t xml:space="preserve">Nile Agro Industries </w:t>
      </w:r>
      <w:r w:rsidR="00596D63" w:rsidRPr="00540424">
        <w:rPr>
          <w:rFonts w:ascii="Gill Sans MT" w:hAnsi="Gill Sans MT"/>
          <w:b/>
          <w:sz w:val="22"/>
          <w:szCs w:val="22"/>
        </w:rPr>
        <w:t>Limited:</w:t>
      </w:r>
      <w:r w:rsidR="00FA6771">
        <w:rPr>
          <w:rFonts w:ascii="Gill Sans MT" w:hAnsi="Gill Sans MT"/>
          <w:b/>
          <w:sz w:val="22"/>
          <w:szCs w:val="22"/>
        </w:rPr>
        <w:t xml:space="preserve"> </w:t>
      </w:r>
      <w:r w:rsidRPr="00540424">
        <w:rPr>
          <w:rFonts w:ascii="Gill Sans MT" w:hAnsi="Gill Sans MT"/>
          <w:sz w:val="22"/>
          <w:szCs w:val="22"/>
        </w:rPr>
        <w:t xml:space="preserve">(MP Group of Industries) is the flagship company of a Uganda based Group that has interests as diverse as commercial farming to processing and manufacturing to large property development projects. </w:t>
      </w:r>
      <w:r w:rsidRPr="00540424">
        <w:rPr>
          <w:rFonts w:ascii="Gill Sans MT" w:hAnsi="Gill Sans MT"/>
          <w:bCs/>
          <w:sz w:val="22"/>
          <w:szCs w:val="22"/>
        </w:rPr>
        <w:t xml:space="preserve">When one speaks of Nile Agro, one refers to any of the other companies in the Group, because the activities are integrated and complementary in many ways. </w:t>
      </w:r>
      <w:r w:rsidRPr="002C311B">
        <w:rPr>
          <w:rFonts w:ascii="Gill Sans MT" w:hAnsi="Gill Sans MT"/>
          <w:bCs/>
          <w:sz w:val="22"/>
          <w:szCs w:val="22"/>
        </w:rPr>
        <w:t>Group involved into FMCG product, STEEL, PLASTIC, POLYBAG, TEXTILE &amp; SUGAR INDUSTRIES.</w:t>
      </w:r>
      <w:r w:rsidRPr="00540424">
        <w:rPr>
          <w:rFonts w:ascii="Gill Sans MT" w:hAnsi="Gill Sans MT"/>
          <w:bCs/>
          <w:sz w:val="22"/>
          <w:szCs w:val="22"/>
        </w:rPr>
        <w:t xml:space="preserve"> Nile Agro Industries Limited (NAIL) is an ISO 9001:2000 certified company.</w:t>
      </w:r>
      <w:r w:rsidRPr="00540424">
        <w:rPr>
          <w:rFonts w:ascii="Gill Sans MT" w:hAnsi="Gill Sans MT"/>
          <w:sz w:val="22"/>
          <w:szCs w:val="22"/>
        </w:rPr>
        <w:t xml:space="preserve"> NAIL has a number of quality awards under its belt and is </w:t>
      </w:r>
      <w:r w:rsidRPr="00540424">
        <w:rPr>
          <w:rFonts w:ascii="Gill Sans MT" w:hAnsi="Gill Sans MT"/>
          <w:bCs/>
          <w:sz w:val="22"/>
          <w:szCs w:val="22"/>
        </w:rPr>
        <w:t>certified by the Uganda National Bureau of Standards for quality products, practices and standards</w:t>
      </w:r>
    </w:p>
    <w:p w:rsidR="00404638" w:rsidRDefault="00404638">
      <w:pPr>
        <w:rPr>
          <w:rFonts w:ascii="Gill Sans MT" w:hAnsi="Gill Sans MT"/>
          <w:bCs/>
          <w:sz w:val="22"/>
          <w:szCs w:val="22"/>
        </w:rPr>
      </w:pPr>
    </w:p>
    <w:p w:rsidR="009E7DD1" w:rsidRPr="009A33BF" w:rsidRDefault="009A33BF">
      <w:pPr>
        <w:rPr>
          <w:rFonts w:ascii="Trebuchet MS" w:hAnsi="Trebuchet MS"/>
        </w:rPr>
      </w:pPr>
      <w:bookmarkStart w:id="0" w:name="_GoBack"/>
      <w:bookmarkEnd w:id="0"/>
      <w:r w:rsidRPr="009A33BF">
        <w:rPr>
          <w:rFonts w:ascii="Trebuchet MS" w:hAnsi="Trebuchet MS" w:cs="Arial"/>
          <w:color w:val="000000"/>
        </w:rPr>
        <w:br/>
      </w:r>
    </w:p>
    <w:p w:rsidR="005F36CB" w:rsidRPr="00250561" w:rsidRDefault="005F36CB">
      <w:pPr>
        <w:rPr>
          <w:rFonts w:ascii="Gill Sans MT" w:hAnsi="Gill Sans MT"/>
          <w:b/>
          <w:bCs/>
          <w:sz w:val="22"/>
          <w:szCs w:val="22"/>
        </w:rPr>
      </w:pPr>
      <w:r w:rsidRPr="00250561">
        <w:rPr>
          <w:rFonts w:ascii="Gill Sans MT" w:hAnsi="Gill Sans MT"/>
          <w:b/>
          <w:bCs/>
          <w:sz w:val="22"/>
          <w:szCs w:val="22"/>
        </w:rPr>
        <w:lastRenderedPageBreak/>
        <w:t>Job Profile:</w:t>
      </w:r>
      <w:r w:rsidR="008E06F1" w:rsidRPr="00250561">
        <w:rPr>
          <w:rFonts w:ascii="Gill Sans MT" w:hAnsi="Gill Sans MT"/>
          <w:b/>
          <w:bCs/>
          <w:sz w:val="22"/>
          <w:szCs w:val="22"/>
        </w:rPr>
        <w:t xml:space="preserve"> (</w:t>
      </w:r>
      <w:r w:rsidR="0008411B" w:rsidRPr="00250561">
        <w:rPr>
          <w:rFonts w:ascii="Gill Sans MT" w:hAnsi="Gill Sans MT"/>
          <w:b/>
          <w:bCs/>
          <w:sz w:val="22"/>
          <w:szCs w:val="22"/>
        </w:rPr>
        <w:t>Handling profile f</w:t>
      </w:r>
      <w:r w:rsidR="008E06F1" w:rsidRPr="00250561">
        <w:rPr>
          <w:rFonts w:ascii="Gill Sans MT" w:hAnsi="Gill Sans MT"/>
          <w:b/>
          <w:bCs/>
          <w:sz w:val="22"/>
          <w:szCs w:val="22"/>
        </w:rPr>
        <w:t>or Group of Companies)</w:t>
      </w:r>
    </w:p>
    <w:p w:rsidR="00A12C8A" w:rsidRPr="00250561" w:rsidRDefault="00A12C8A">
      <w:pPr>
        <w:rPr>
          <w:rFonts w:ascii="Gill Sans MT" w:hAnsi="Gill Sans MT"/>
          <w:sz w:val="22"/>
          <w:szCs w:val="22"/>
        </w:rPr>
      </w:pPr>
    </w:p>
    <w:p w:rsidR="00A97363" w:rsidRPr="00250561" w:rsidRDefault="00A97363" w:rsidP="00A97363">
      <w:pPr>
        <w:rPr>
          <w:rFonts w:ascii="Gill Sans MT" w:hAnsi="Gill Sans MT"/>
          <w:sz w:val="22"/>
          <w:szCs w:val="22"/>
        </w:rPr>
      </w:pPr>
      <w:r w:rsidRPr="00250561">
        <w:rPr>
          <w:rFonts w:ascii="Gill Sans MT" w:hAnsi="Gill Sans MT"/>
          <w:b/>
          <w:bCs/>
          <w:sz w:val="22"/>
          <w:szCs w:val="22"/>
          <w:u w:val="single"/>
        </w:rPr>
        <w:t>Manpower Planning &amp; Recruitment</w:t>
      </w:r>
      <w:r w:rsidRPr="00250561">
        <w:rPr>
          <w:rFonts w:ascii="Gill Sans MT" w:hAnsi="Gill Sans MT"/>
          <w:b/>
          <w:bCs/>
          <w:sz w:val="22"/>
          <w:szCs w:val="22"/>
        </w:rPr>
        <w:t xml:space="preserve"> </w:t>
      </w:r>
    </w:p>
    <w:p w:rsidR="00A97363" w:rsidRPr="00250561" w:rsidRDefault="00A97363" w:rsidP="00A97363">
      <w:pPr>
        <w:widowControl/>
        <w:numPr>
          <w:ilvl w:val="0"/>
          <w:numId w:val="18"/>
        </w:numPr>
        <w:suppressAutoHyphens w:val="0"/>
        <w:spacing w:before="100" w:beforeAutospacing="1" w:after="100" w:afterAutospacing="1"/>
        <w:rPr>
          <w:rFonts w:ascii="Gill Sans MT" w:hAnsi="Gill Sans MT"/>
          <w:sz w:val="22"/>
          <w:szCs w:val="22"/>
        </w:rPr>
      </w:pPr>
      <w:r w:rsidRPr="00250561">
        <w:rPr>
          <w:rFonts w:ascii="Gill Sans MT" w:hAnsi="Gill Sans MT"/>
          <w:sz w:val="22"/>
          <w:szCs w:val="22"/>
        </w:rPr>
        <w:t>Responsible for achieving manpower requirements by effective and on time recruitment &amp; selection.</w:t>
      </w:r>
    </w:p>
    <w:p w:rsidR="00A97363" w:rsidRPr="00250561" w:rsidRDefault="00A97363" w:rsidP="00A97363">
      <w:pPr>
        <w:widowControl/>
        <w:numPr>
          <w:ilvl w:val="0"/>
          <w:numId w:val="18"/>
        </w:numPr>
        <w:suppressAutoHyphens w:val="0"/>
        <w:spacing w:before="100" w:beforeAutospacing="1" w:after="100" w:afterAutospacing="1"/>
        <w:rPr>
          <w:rFonts w:ascii="Gill Sans MT" w:hAnsi="Gill Sans MT"/>
          <w:sz w:val="22"/>
          <w:szCs w:val="22"/>
        </w:rPr>
      </w:pPr>
      <w:r w:rsidRPr="00250561">
        <w:rPr>
          <w:rFonts w:ascii="Gill Sans MT" w:hAnsi="Gill Sans MT"/>
          <w:sz w:val="22"/>
          <w:szCs w:val="22"/>
        </w:rPr>
        <w:t xml:space="preserve">End to End recruitment process from developing source to joining of candidate. </w:t>
      </w:r>
    </w:p>
    <w:p w:rsidR="00A97363" w:rsidRPr="00250561" w:rsidRDefault="00A97363" w:rsidP="00A97363">
      <w:pPr>
        <w:widowControl/>
        <w:numPr>
          <w:ilvl w:val="0"/>
          <w:numId w:val="18"/>
        </w:numPr>
        <w:suppressAutoHyphens w:val="0"/>
        <w:spacing w:before="100" w:beforeAutospacing="1" w:afterAutospacing="1"/>
        <w:rPr>
          <w:rFonts w:ascii="Gill Sans MT" w:hAnsi="Gill Sans MT"/>
          <w:sz w:val="22"/>
          <w:szCs w:val="22"/>
        </w:rPr>
      </w:pPr>
      <w:r w:rsidRPr="00250561">
        <w:rPr>
          <w:rFonts w:ascii="Gill Sans MT" w:hAnsi="Gill Sans MT"/>
          <w:sz w:val="22"/>
          <w:szCs w:val="22"/>
        </w:rPr>
        <w:t xml:space="preserve">Statutory Compliances pertaining to recruitment / selection. </w:t>
      </w:r>
    </w:p>
    <w:p w:rsidR="00A97363" w:rsidRPr="00250561" w:rsidRDefault="00A97363" w:rsidP="00A97363">
      <w:pPr>
        <w:spacing w:before="100" w:beforeAutospacing="1" w:afterAutospacing="1"/>
        <w:rPr>
          <w:rFonts w:ascii="Gill Sans MT" w:hAnsi="Gill Sans MT"/>
          <w:sz w:val="22"/>
          <w:szCs w:val="22"/>
        </w:rPr>
      </w:pPr>
      <w:r w:rsidRPr="00250561">
        <w:rPr>
          <w:rFonts w:ascii="Gill Sans MT" w:hAnsi="Gill Sans MT"/>
          <w:sz w:val="22"/>
          <w:szCs w:val="22"/>
        </w:rPr>
        <w:br/>
      </w:r>
      <w:r w:rsidRPr="00250561">
        <w:rPr>
          <w:rFonts w:ascii="Gill Sans MT" w:hAnsi="Gill Sans MT"/>
          <w:b/>
          <w:bCs/>
          <w:sz w:val="22"/>
          <w:szCs w:val="22"/>
          <w:u w:val="single"/>
        </w:rPr>
        <w:t xml:space="preserve">Induction, Orientation &amp; Placement </w:t>
      </w:r>
    </w:p>
    <w:p w:rsidR="00A97363" w:rsidRPr="00250561" w:rsidRDefault="00A97363" w:rsidP="00A97363">
      <w:pPr>
        <w:widowControl/>
        <w:numPr>
          <w:ilvl w:val="0"/>
          <w:numId w:val="19"/>
        </w:numPr>
        <w:suppressAutoHyphens w:val="0"/>
        <w:spacing w:before="100" w:beforeAutospacing="1" w:after="100" w:afterAutospacing="1"/>
        <w:rPr>
          <w:rFonts w:ascii="Gill Sans MT" w:hAnsi="Gill Sans MT"/>
          <w:sz w:val="22"/>
          <w:szCs w:val="22"/>
        </w:rPr>
      </w:pPr>
      <w:r w:rsidRPr="00250561">
        <w:rPr>
          <w:rFonts w:ascii="Gill Sans MT" w:hAnsi="Gill Sans MT"/>
          <w:sz w:val="22"/>
          <w:szCs w:val="22"/>
        </w:rPr>
        <w:t>Induction procedure &amp; formalities of all new joinees like Bank account opening, handing over JD , CUG allotment, sitting place allotment, PC allotment if applicable, Uniform PPEs &amp; all other accessories /Documentations as per recruitment end to end task list.</w:t>
      </w:r>
    </w:p>
    <w:p w:rsidR="00B6186B" w:rsidRDefault="00A97363" w:rsidP="00A97363">
      <w:pPr>
        <w:widowControl/>
        <w:numPr>
          <w:ilvl w:val="0"/>
          <w:numId w:val="19"/>
        </w:numPr>
        <w:suppressAutoHyphens w:val="0"/>
        <w:spacing w:before="100" w:beforeAutospacing="1" w:after="100" w:afterAutospacing="1"/>
        <w:rPr>
          <w:rFonts w:ascii="Gill Sans MT" w:hAnsi="Gill Sans MT"/>
          <w:sz w:val="22"/>
          <w:szCs w:val="22"/>
        </w:rPr>
      </w:pPr>
      <w:r w:rsidRPr="00B6186B">
        <w:rPr>
          <w:rFonts w:ascii="Gill Sans MT" w:hAnsi="Gill Sans MT"/>
          <w:sz w:val="22"/>
          <w:szCs w:val="22"/>
        </w:rPr>
        <w:t xml:space="preserve">New </w:t>
      </w:r>
      <w:proofErr w:type="gramStart"/>
      <w:r w:rsidRPr="00B6186B">
        <w:rPr>
          <w:rFonts w:ascii="Gill Sans MT" w:hAnsi="Gill Sans MT"/>
          <w:sz w:val="22"/>
          <w:szCs w:val="22"/>
        </w:rPr>
        <w:t>joinees</w:t>
      </w:r>
      <w:proofErr w:type="gramEnd"/>
      <w:r w:rsidRPr="00B6186B">
        <w:rPr>
          <w:rFonts w:ascii="Gill Sans MT" w:hAnsi="Gill Sans MT"/>
          <w:sz w:val="22"/>
          <w:szCs w:val="22"/>
        </w:rPr>
        <w:t xml:space="preserve"> induction, probationer’s evaluation midterm and end of probation feedback session, confirmation procedures, dealing with non-performers as per the set guideline.</w:t>
      </w:r>
    </w:p>
    <w:p w:rsidR="00A97363" w:rsidRPr="00B6186B" w:rsidRDefault="00A97363" w:rsidP="00B6186B">
      <w:pPr>
        <w:widowControl/>
        <w:suppressAutoHyphens w:val="0"/>
        <w:spacing w:before="100" w:beforeAutospacing="1" w:after="100" w:afterAutospacing="1"/>
        <w:ind w:left="360"/>
        <w:rPr>
          <w:rFonts w:ascii="Gill Sans MT" w:hAnsi="Gill Sans MT"/>
          <w:sz w:val="22"/>
          <w:szCs w:val="22"/>
        </w:rPr>
      </w:pPr>
      <w:r w:rsidRPr="00B6186B">
        <w:rPr>
          <w:rFonts w:ascii="Gill Sans MT" w:hAnsi="Gill Sans MT"/>
          <w:b/>
          <w:bCs/>
          <w:sz w:val="22"/>
          <w:szCs w:val="22"/>
          <w:u w:val="single"/>
        </w:rPr>
        <w:t>HR Operations</w:t>
      </w:r>
      <w:r w:rsidRPr="00B6186B">
        <w:rPr>
          <w:rFonts w:ascii="Gill Sans MT" w:hAnsi="Gill Sans MT"/>
          <w:sz w:val="22"/>
          <w:szCs w:val="22"/>
          <w:u w:val="single"/>
        </w:rPr>
        <w:t xml:space="preserve"> </w:t>
      </w:r>
    </w:p>
    <w:p w:rsidR="00A97363" w:rsidRPr="00250561" w:rsidRDefault="00A97363" w:rsidP="00A97363">
      <w:pPr>
        <w:widowControl/>
        <w:numPr>
          <w:ilvl w:val="0"/>
          <w:numId w:val="20"/>
        </w:numPr>
        <w:suppressAutoHyphens w:val="0"/>
        <w:spacing w:before="100" w:beforeAutospacing="1" w:after="100" w:afterAutospacing="1"/>
        <w:rPr>
          <w:rFonts w:ascii="Gill Sans MT" w:hAnsi="Gill Sans MT"/>
          <w:sz w:val="22"/>
          <w:szCs w:val="22"/>
        </w:rPr>
      </w:pPr>
      <w:r w:rsidRPr="00250561">
        <w:rPr>
          <w:rFonts w:ascii="Gill Sans MT" w:hAnsi="Gill Sans MT"/>
          <w:sz w:val="22"/>
          <w:szCs w:val="22"/>
        </w:rPr>
        <w:t xml:space="preserve">Circulating and communicating the daily MIS reflecting , late coming report, absenteeism, leave planning and leave report, OT control Participating in plant meeting, cross functional team interventions to reduce cost, waste, admin cost, maintaining </w:t>
      </w:r>
      <w:hyperlink r:id="rId7" w:tooltip="Click to Continue &gt; by save net" w:history="1">
        <w:r w:rsidRPr="00250561">
          <w:rPr>
            <w:rStyle w:val="Hyperlink"/>
            <w:rFonts w:ascii="Gill Sans MT" w:hAnsi="Gill Sans MT"/>
            <w:color w:val="auto"/>
            <w:sz w:val="22"/>
            <w:szCs w:val="22"/>
            <w:u w:val="none"/>
          </w:rPr>
          <w:t>healthy</w:t>
        </w:r>
      </w:hyperlink>
      <w:r w:rsidRPr="00250561">
        <w:rPr>
          <w:rFonts w:ascii="Gill Sans MT" w:hAnsi="Gill Sans MT"/>
          <w:sz w:val="22"/>
          <w:szCs w:val="22"/>
        </w:rPr>
        <w:t xml:space="preserve"> employee relations. </w:t>
      </w:r>
    </w:p>
    <w:p w:rsidR="00A97363" w:rsidRPr="00250561" w:rsidRDefault="00A97363" w:rsidP="00A97363">
      <w:pPr>
        <w:widowControl/>
        <w:numPr>
          <w:ilvl w:val="0"/>
          <w:numId w:val="20"/>
        </w:numPr>
        <w:suppressAutoHyphens w:val="0"/>
        <w:spacing w:before="100" w:beforeAutospacing="1" w:after="100" w:afterAutospacing="1"/>
        <w:rPr>
          <w:rStyle w:val="apple-converted-space"/>
          <w:rFonts w:ascii="Gill Sans MT" w:hAnsi="Gill Sans MT" w:cstheme="minorBidi"/>
          <w:sz w:val="22"/>
          <w:szCs w:val="22"/>
        </w:rPr>
      </w:pPr>
      <w:r w:rsidRPr="00250561">
        <w:rPr>
          <w:rFonts w:ascii="Gill Sans MT" w:hAnsi="Gill Sans MT" w:cs="Arial"/>
          <w:color w:val="000000"/>
          <w:sz w:val="22"/>
          <w:szCs w:val="22"/>
          <w:shd w:val="clear" w:color="auto" w:fill="FFFFFF"/>
        </w:rPr>
        <w:t>Work with key management and provide support for identification of candidates, conducting HR interview. Perform appropriate background checks and reference checks. Preparation and processing of offer letter, preparation and processing of employment contracts.</w:t>
      </w:r>
      <w:r w:rsidRPr="00250561">
        <w:rPr>
          <w:rStyle w:val="apple-converted-space"/>
          <w:rFonts w:ascii="Gill Sans MT" w:hAnsi="Gill Sans MT" w:cs="Arial"/>
          <w:color w:val="000000"/>
          <w:sz w:val="22"/>
          <w:szCs w:val="22"/>
          <w:shd w:val="clear" w:color="auto" w:fill="FFFFFF"/>
        </w:rPr>
        <w:t> </w:t>
      </w:r>
    </w:p>
    <w:p w:rsidR="00A97363" w:rsidRPr="00250561" w:rsidRDefault="00A97363" w:rsidP="00A97363">
      <w:pPr>
        <w:widowControl/>
        <w:numPr>
          <w:ilvl w:val="0"/>
          <w:numId w:val="20"/>
        </w:numPr>
        <w:suppressAutoHyphens w:val="0"/>
        <w:spacing w:before="100" w:beforeAutospacing="1" w:after="100" w:afterAutospacing="1"/>
        <w:rPr>
          <w:rStyle w:val="apple-converted-space"/>
          <w:rFonts w:ascii="Gill Sans MT" w:hAnsi="Gill Sans MT" w:cstheme="minorBidi"/>
          <w:sz w:val="22"/>
          <w:szCs w:val="22"/>
        </w:rPr>
      </w:pPr>
      <w:r w:rsidRPr="00250561">
        <w:rPr>
          <w:rFonts w:ascii="Gill Sans MT" w:hAnsi="Gill Sans MT" w:cs="Arial"/>
          <w:color w:val="000000"/>
          <w:sz w:val="22"/>
          <w:szCs w:val="22"/>
          <w:shd w:val="clear" w:color="auto" w:fill="FFFFFF"/>
        </w:rPr>
        <w:t>Work with key management and provide support for identification of candidates, conducting HR interview. Perform appropriate background checks and reference checks. Preparation and processing of offer letter, preparation and processing of employment contracts.</w:t>
      </w:r>
      <w:r w:rsidRPr="00250561">
        <w:rPr>
          <w:rStyle w:val="apple-converted-space"/>
          <w:rFonts w:ascii="Gill Sans MT" w:hAnsi="Gill Sans MT" w:cs="Arial"/>
          <w:color w:val="000000"/>
          <w:sz w:val="22"/>
          <w:szCs w:val="22"/>
          <w:shd w:val="clear" w:color="auto" w:fill="FFFFFF"/>
        </w:rPr>
        <w:t> </w:t>
      </w:r>
    </w:p>
    <w:p w:rsidR="00A97363" w:rsidRPr="00250561" w:rsidRDefault="00A97363" w:rsidP="00A97363">
      <w:pPr>
        <w:widowControl/>
        <w:numPr>
          <w:ilvl w:val="0"/>
          <w:numId w:val="20"/>
        </w:numPr>
        <w:suppressAutoHyphens w:val="0"/>
        <w:spacing w:before="100" w:beforeAutospacing="1" w:after="100" w:afterAutospacing="1"/>
        <w:rPr>
          <w:rFonts w:ascii="Gill Sans MT" w:hAnsi="Gill Sans MT"/>
          <w:sz w:val="22"/>
          <w:szCs w:val="22"/>
        </w:rPr>
      </w:pPr>
      <w:r w:rsidRPr="00250561">
        <w:rPr>
          <w:rFonts w:ascii="Gill Sans MT" w:hAnsi="Gill Sans MT" w:cs="Arial"/>
          <w:color w:val="000000"/>
          <w:sz w:val="22"/>
          <w:szCs w:val="22"/>
          <w:shd w:val="clear" w:color="auto" w:fill="FFFFFF"/>
        </w:rPr>
        <w:t>Maintain records and compile statistical reports concerning personnel-related data such as hires, transfers, performance reviews, and absenteeism rates. Maintenance of personnel files/employee records. Recommend, develop and maintain human resource data bases, computer software systems, and manual filing systems.</w:t>
      </w:r>
      <w:r w:rsidRPr="00250561">
        <w:rPr>
          <w:rStyle w:val="apple-converted-space"/>
          <w:rFonts w:ascii="Gill Sans MT" w:hAnsi="Gill Sans MT" w:cs="Arial"/>
          <w:color w:val="000000"/>
          <w:sz w:val="22"/>
          <w:szCs w:val="22"/>
          <w:shd w:val="clear" w:color="auto" w:fill="FFFFFF"/>
        </w:rPr>
        <w:t> </w:t>
      </w:r>
      <w:r w:rsidRPr="00250561">
        <w:rPr>
          <w:rFonts w:ascii="Gill Sans MT" w:hAnsi="Gill Sans MT" w:cs="Arial"/>
          <w:color w:val="000000"/>
          <w:sz w:val="22"/>
          <w:szCs w:val="22"/>
        </w:rPr>
        <w:br/>
      </w:r>
      <w:r w:rsidRPr="00250561">
        <w:rPr>
          <w:rFonts w:ascii="Gill Sans MT" w:hAnsi="Gill Sans MT" w:cs="Arial"/>
          <w:color w:val="000000"/>
          <w:sz w:val="22"/>
          <w:szCs w:val="22"/>
          <w:shd w:val="clear" w:color="auto" w:fill="FFFFFF"/>
        </w:rPr>
        <w:t>Prepare &amp; manage termination documentation of employees and conduct exit interview.</w:t>
      </w:r>
      <w:r w:rsidRPr="00250561">
        <w:rPr>
          <w:rFonts w:ascii="Gill Sans MT" w:hAnsi="Gill Sans MT" w:cs="Arial"/>
          <w:color w:val="000000"/>
          <w:sz w:val="22"/>
          <w:szCs w:val="22"/>
        </w:rPr>
        <w:br/>
      </w:r>
      <w:r w:rsidRPr="00250561">
        <w:rPr>
          <w:rFonts w:ascii="Gill Sans MT" w:hAnsi="Gill Sans MT" w:cs="Arial"/>
          <w:color w:val="000000"/>
          <w:sz w:val="22"/>
          <w:szCs w:val="22"/>
          <w:shd w:val="clear" w:color="auto" w:fill="FFFFFF"/>
        </w:rPr>
        <w:t>To be able to detect and handle complaints, disputes and grievances of all employees. Resolve disputes and administer disciplinary procedures.</w:t>
      </w:r>
    </w:p>
    <w:p w:rsidR="00A97363" w:rsidRPr="00250561" w:rsidRDefault="00A97363" w:rsidP="00A97363">
      <w:pPr>
        <w:widowControl/>
        <w:numPr>
          <w:ilvl w:val="0"/>
          <w:numId w:val="20"/>
        </w:numPr>
        <w:suppressAutoHyphens w:val="0"/>
        <w:spacing w:before="100" w:beforeAutospacing="1" w:after="100" w:afterAutospacing="1"/>
        <w:rPr>
          <w:rFonts w:ascii="Gill Sans MT" w:hAnsi="Gill Sans MT"/>
          <w:sz w:val="22"/>
          <w:szCs w:val="22"/>
        </w:rPr>
      </w:pPr>
      <w:r w:rsidRPr="00250561">
        <w:rPr>
          <w:rFonts w:ascii="Gill Sans MT" w:hAnsi="Gill Sans MT"/>
          <w:sz w:val="22"/>
          <w:szCs w:val="22"/>
        </w:rPr>
        <w:t>Pay roll processing, Exit formalities, Full &amp; Final settlement etc.</w:t>
      </w:r>
    </w:p>
    <w:p w:rsidR="00997088" w:rsidRDefault="00997088" w:rsidP="00997088">
      <w:pPr>
        <w:rPr>
          <w:rFonts w:ascii="Gill Sans MT" w:hAnsi="Gill Sans MT"/>
          <w:sz w:val="22"/>
          <w:szCs w:val="22"/>
          <w:u w:val="single"/>
        </w:rPr>
      </w:pPr>
      <w:r w:rsidRPr="00250561">
        <w:rPr>
          <w:rFonts w:ascii="Gill Sans MT" w:hAnsi="Gill Sans MT"/>
          <w:b/>
          <w:bCs/>
          <w:sz w:val="22"/>
          <w:szCs w:val="22"/>
          <w:u w:val="single"/>
        </w:rPr>
        <w:t>Employee Engagement Activities &amp; Programs</w:t>
      </w:r>
      <w:r w:rsidRPr="00250561">
        <w:rPr>
          <w:rFonts w:ascii="Gill Sans MT" w:hAnsi="Gill Sans MT"/>
          <w:sz w:val="22"/>
          <w:szCs w:val="22"/>
          <w:u w:val="single"/>
        </w:rPr>
        <w:t xml:space="preserve"> </w:t>
      </w:r>
    </w:p>
    <w:p w:rsidR="0007609C" w:rsidRPr="00250561" w:rsidRDefault="0007609C" w:rsidP="00997088">
      <w:pPr>
        <w:rPr>
          <w:rFonts w:ascii="Gill Sans MT" w:hAnsi="Gill Sans MT"/>
          <w:sz w:val="22"/>
          <w:szCs w:val="22"/>
          <w:u w:val="single"/>
        </w:rPr>
      </w:pPr>
    </w:p>
    <w:p w:rsidR="0007609C" w:rsidRPr="005A4201" w:rsidRDefault="0007609C" w:rsidP="0007609C">
      <w:pPr>
        <w:widowControl/>
        <w:numPr>
          <w:ilvl w:val="0"/>
          <w:numId w:val="23"/>
        </w:numPr>
        <w:suppressAutoHyphens w:val="0"/>
        <w:rPr>
          <w:rFonts w:ascii="Gill Sans MT" w:hAnsi="Gill Sans MT"/>
          <w:sz w:val="22"/>
          <w:szCs w:val="22"/>
        </w:rPr>
      </w:pPr>
      <w:r w:rsidRPr="005A4201">
        <w:rPr>
          <w:rFonts w:ascii="Gill Sans MT" w:hAnsi="Gill Sans MT"/>
          <w:sz w:val="22"/>
          <w:szCs w:val="22"/>
        </w:rPr>
        <w:t>Birthday Celebrations</w:t>
      </w:r>
    </w:p>
    <w:p w:rsidR="0007609C" w:rsidRDefault="0007609C" w:rsidP="0007609C">
      <w:pPr>
        <w:widowControl/>
        <w:numPr>
          <w:ilvl w:val="0"/>
          <w:numId w:val="23"/>
        </w:numPr>
        <w:suppressAutoHyphens w:val="0"/>
        <w:rPr>
          <w:rFonts w:ascii="Gill Sans MT" w:hAnsi="Gill Sans MT"/>
          <w:sz w:val="22"/>
          <w:szCs w:val="22"/>
        </w:rPr>
      </w:pPr>
      <w:r>
        <w:rPr>
          <w:rFonts w:ascii="Gill Sans MT" w:hAnsi="Gill Sans MT"/>
          <w:sz w:val="22"/>
          <w:szCs w:val="22"/>
        </w:rPr>
        <w:t>Marriage Celebrations</w:t>
      </w:r>
    </w:p>
    <w:p w:rsidR="0007609C" w:rsidRDefault="0007609C" w:rsidP="0007609C">
      <w:pPr>
        <w:widowControl/>
        <w:numPr>
          <w:ilvl w:val="0"/>
          <w:numId w:val="23"/>
        </w:numPr>
        <w:suppressAutoHyphens w:val="0"/>
        <w:rPr>
          <w:rFonts w:ascii="Gill Sans MT" w:hAnsi="Gill Sans MT"/>
          <w:sz w:val="22"/>
          <w:szCs w:val="22"/>
        </w:rPr>
      </w:pPr>
      <w:r>
        <w:rPr>
          <w:rFonts w:ascii="Gill Sans MT" w:hAnsi="Gill Sans MT"/>
          <w:sz w:val="22"/>
          <w:szCs w:val="22"/>
        </w:rPr>
        <w:t>Festival Celebrations</w:t>
      </w:r>
    </w:p>
    <w:p w:rsidR="0007609C" w:rsidRDefault="0007609C" w:rsidP="0007609C">
      <w:pPr>
        <w:widowControl/>
        <w:numPr>
          <w:ilvl w:val="0"/>
          <w:numId w:val="23"/>
        </w:numPr>
        <w:suppressAutoHyphens w:val="0"/>
        <w:rPr>
          <w:rFonts w:ascii="Gill Sans MT" w:hAnsi="Gill Sans MT"/>
          <w:sz w:val="22"/>
          <w:szCs w:val="22"/>
        </w:rPr>
      </w:pPr>
      <w:r w:rsidRPr="00DC6937">
        <w:rPr>
          <w:rFonts w:ascii="Gill Sans MT" w:hAnsi="Gill Sans MT"/>
          <w:sz w:val="22"/>
          <w:szCs w:val="22"/>
        </w:rPr>
        <w:t>Monthly outdoor excursions</w:t>
      </w:r>
    </w:p>
    <w:p w:rsidR="0007609C" w:rsidRPr="0007609C" w:rsidRDefault="0007609C" w:rsidP="0007609C">
      <w:pPr>
        <w:widowControl/>
        <w:numPr>
          <w:ilvl w:val="0"/>
          <w:numId w:val="23"/>
        </w:numPr>
        <w:suppressAutoHyphens w:val="0"/>
        <w:rPr>
          <w:rFonts w:ascii="Gill Sans MT" w:hAnsi="Gill Sans MT"/>
          <w:sz w:val="22"/>
          <w:szCs w:val="22"/>
        </w:rPr>
      </w:pPr>
      <w:r w:rsidRPr="005A4201">
        <w:rPr>
          <w:rFonts w:ascii="Gill Sans MT" w:hAnsi="Gill Sans MT" w:cs="Arial"/>
          <w:color w:val="000000"/>
          <w:sz w:val="22"/>
          <w:szCs w:val="22"/>
          <w:shd w:val="clear" w:color="auto" w:fill="FFFFFF"/>
        </w:rPr>
        <w:t>Special day celebrations - like Women's day, Independence Day</w:t>
      </w:r>
    </w:p>
    <w:p w:rsidR="00A97363" w:rsidRPr="00250561" w:rsidRDefault="00A97363" w:rsidP="00A97363">
      <w:pPr>
        <w:rPr>
          <w:rFonts w:ascii="Gill Sans MT" w:hAnsi="Gill Sans MT"/>
          <w:sz w:val="22"/>
          <w:szCs w:val="22"/>
          <w:u w:val="single"/>
        </w:rPr>
      </w:pPr>
      <w:r w:rsidRPr="00250561">
        <w:rPr>
          <w:rFonts w:ascii="Gill Sans MT" w:hAnsi="Gill Sans MT"/>
          <w:sz w:val="22"/>
          <w:szCs w:val="22"/>
        </w:rPr>
        <w:br/>
      </w:r>
      <w:r w:rsidRPr="00250561">
        <w:rPr>
          <w:rFonts w:ascii="Gill Sans MT" w:hAnsi="Gill Sans MT"/>
          <w:b/>
          <w:bCs/>
          <w:sz w:val="22"/>
          <w:szCs w:val="22"/>
          <w:u w:val="single"/>
        </w:rPr>
        <w:t>Monthly &amp; Quarterly MIS</w:t>
      </w:r>
      <w:r w:rsidRPr="00250561">
        <w:rPr>
          <w:rFonts w:ascii="Gill Sans MT" w:hAnsi="Gill Sans MT"/>
          <w:sz w:val="22"/>
          <w:szCs w:val="22"/>
          <w:u w:val="single"/>
        </w:rPr>
        <w:t xml:space="preserve"> </w:t>
      </w:r>
    </w:p>
    <w:p w:rsidR="00A97363" w:rsidRPr="00250561" w:rsidRDefault="00A97363" w:rsidP="00A97363">
      <w:pPr>
        <w:pStyle w:val="ListParagraph"/>
        <w:widowControl/>
        <w:numPr>
          <w:ilvl w:val="0"/>
          <w:numId w:val="22"/>
        </w:numPr>
        <w:suppressAutoHyphens w:val="0"/>
        <w:spacing w:line="276" w:lineRule="auto"/>
        <w:rPr>
          <w:rFonts w:ascii="Gill Sans MT" w:hAnsi="Gill Sans MT"/>
          <w:sz w:val="22"/>
          <w:szCs w:val="22"/>
        </w:rPr>
      </w:pPr>
      <w:r w:rsidRPr="00250561">
        <w:rPr>
          <w:rFonts w:ascii="Gill Sans MT" w:hAnsi="Gill Sans MT"/>
          <w:sz w:val="22"/>
          <w:szCs w:val="22"/>
        </w:rPr>
        <w:t>On time preparing of daily, weekly &amp; monthly resourcing MIS.</w:t>
      </w:r>
    </w:p>
    <w:p w:rsidR="00A97363" w:rsidRPr="00250561" w:rsidRDefault="00A97363" w:rsidP="00A97363">
      <w:pPr>
        <w:rPr>
          <w:rFonts w:ascii="Gill Sans MT" w:hAnsi="Gill Sans MT"/>
          <w:b/>
          <w:bCs/>
          <w:sz w:val="22"/>
          <w:szCs w:val="22"/>
          <w:u w:val="single"/>
        </w:rPr>
      </w:pPr>
    </w:p>
    <w:p w:rsidR="00A97363" w:rsidRPr="00250561" w:rsidRDefault="00997088" w:rsidP="00A97363">
      <w:pPr>
        <w:rPr>
          <w:rFonts w:ascii="Gill Sans MT" w:hAnsi="Gill Sans MT"/>
          <w:sz w:val="22"/>
          <w:szCs w:val="22"/>
        </w:rPr>
      </w:pPr>
      <w:r w:rsidRPr="00250561">
        <w:rPr>
          <w:rFonts w:ascii="Gill Sans MT" w:hAnsi="Gill Sans MT"/>
          <w:b/>
          <w:bCs/>
          <w:sz w:val="22"/>
          <w:szCs w:val="22"/>
          <w:u w:val="single"/>
        </w:rPr>
        <w:t xml:space="preserve">Training </w:t>
      </w:r>
    </w:p>
    <w:p w:rsidR="00A97363" w:rsidRPr="00250561" w:rsidRDefault="00A97363" w:rsidP="00A97363">
      <w:pPr>
        <w:widowControl/>
        <w:numPr>
          <w:ilvl w:val="0"/>
          <w:numId w:val="21"/>
        </w:numPr>
        <w:suppressAutoHyphens w:val="0"/>
        <w:spacing w:before="100" w:beforeAutospacing="1" w:after="100" w:afterAutospacing="1"/>
        <w:rPr>
          <w:rFonts w:ascii="Gill Sans MT" w:hAnsi="Gill Sans MT"/>
          <w:sz w:val="22"/>
          <w:szCs w:val="22"/>
        </w:rPr>
      </w:pPr>
      <w:r w:rsidRPr="00250561">
        <w:rPr>
          <w:rFonts w:ascii="Gill Sans MT" w:hAnsi="Gill Sans MT"/>
          <w:sz w:val="22"/>
          <w:szCs w:val="22"/>
        </w:rPr>
        <w:t xml:space="preserve">Planning and executing annual training plan soft skill, safety and technical training. </w:t>
      </w:r>
    </w:p>
    <w:p w:rsidR="00A97363" w:rsidRPr="00250561" w:rsidRDefault="00A97363" w:rsidP="00A97363">
      <w:pPr>
        <w:widowControl/>
        <w:numPr>
          <w:ilvl w:val="0"/>
          <w:numId w:val="21"/>
        </w:numPr>
        <w:suppressAutoHyphens w:val="0"/>
        <w:spacing w:before="100" w:beforeAutospacing="1" w:after="100" w:afterAutospacing="1"/>
        <w:rPr>
          <w:rStyle w:val="apple-converted-space"/>
          <w:rFonts w:ascii="Gill Sans MT" w:hAnsi="Gill Sans MT" w:cstheme="minorBidi"/>
          <w:sz w:val="22"/>
          <w:szCs w:val="22"/>
        </w:rPr>
      </w:pPr>
      <w:r w:rsidRPr="00250561">
        <w:rPr>
          <w:rFonts w:ascii="Gill Sans MT" w:hAnsi="Gill Sans MT" w:cs="Arial"/>
          <w:color w:val="000000"/>
          <w:sz w:val="22"/>
          <w:szCs w:val="22"/>
          <w:shd w:val="clear" w:color="auto" w:fill="FFFFFF"/>
        </w:rPr>
        <w:t>Design, plan and conduct new employee orientations to foster positive attitude toward organizational objectives.</w:t>
      </w:r>
      <w:r w:rsidRPr="00250561">
        <w:rPr>
          <w:rStyle w:val="apple-converted-space"/>
          <w:rFonts w:ascii="Gill Sans MT" w:hAnsi="Gill Sans MT" w:cs="Arial"/>
          <w:color w:val="000000"/>
          <w:sz w:val="22"/>
          <w:szCs w:val="22"/>
          <w:shd w:val="clear" w:color="auto" w:fill="FFFFFF"/>
        </w:rPr>
        <w:t> </w:t>
      </w:r>
    </w:p>
    <w:p w:rsidR="008D7066" w:rsidRPr="00250561" w:rsidRDefault="008D7066" w:rsidP="004710B3">
      <w:pPr>
        <w:widowControl/>
        <w:tabs>
          <w:tab w:val="left" w:pos="3168"/>
          <w:tab w:val="left" w:pos="3816"/>
        </w:tabs>
        <w:rPr>
          <w:rFonts w:ascii="Gill Sans MT" w:hAnsi="Gill Sans MT"/>
          <w:sz w:val="22"/>
          <w:szCs w:val="22"/>
        </w:rPr>
      </w:pPr>
    </w:p>
    <w:p w:rsidR="004434CB" w:rsidRPr="00250561" w:rsidRDefault="004434CB" w:rsidP="004710B3">
      <w:pPr>
        <w:pBdr>
          <w:top w:val="single" w:sz="4" w:space="1" w:color="000000"/>
        </w:pBdr>
        <w:rPr>
          <w:rFonts w:ascii="Gill Sans MT" w:hAnsi="Gill Sans MT"/>
          <w:sz w:val="22"/>
          <w:szCs w:val="22"/>
        </w:rPr>
      </w:pPr>
    </w:p>
    <w:p w:rsidR="004434CB" w:rsidRPr="00250561" w:rsidRDefault="004434CB" w:rsidP="004710B3">
      <w:pPr>
        <w:rPr>
          <w:rFonts w:ascii="Gill Sans MT" w:hAnsi="Gill Sans MT"/>
          <w:sz w:val="22"/>
          <w:szCs w:val="22"/>
        </w:rPr>
      </w:pPr>
    </w:p>
    <w:p w:rsidR="004434CB" w:rsidRPr="00250561" w:rsidRDefault="004434CB" w:rsidP="004710B3">
      <w:pPr>
        <w:rPr>
          <w:rFonts w:ascii="Gill Sans MT" w:hAnsi="Gill Sans MT"/>
          <w:b/>
          <w:sz w:val="22"/>
          <w:szCs w:val="22"/>
        </w:rPr>
      </w:pPr>
      <w:r w:rsidRPr="00250561">
        <w:rPr>
          <w:rFonts w:ascii="Gill Sans MT" w:hAnsi="Gill Sans MT"/>
          <w:b/>
          <w:sz w:val="22"/>
          <w:szCs w:val="22"/>
        </w:rPr>
        <w:t xml:space="preserve">PREVIOUS WORK RECORD </w:t>
      </w:r>
    </w:p>
    <w:p w:rsidR="00F56422" w:rsidRPr="00250561" w:rsidRDefault="00F56422" w:rsidP="004710B3">
      <w:pPr>
        <w:rPr>
          <w:rFonts w:ascii="Gill Sans MT" w:hAnsi="Gill Sans MT"/>
          <w:b/>
          <w:sz w:val="22"/>
          <w:szCs w:val="22"/>
        </w:rPr>
      </w:pPr>
    </w:p>
    <w:p w:rsidR="00F56422" w:rsidRPr="00250561" w:rsidRDefault="00F56422" w:rsidP="00F56422">
      <w:pPr>
        <w:widowControl/>
        <w:rPr>
          <w:rFonts w:ascii="Gill Sans MT" w:hAnsi="Gill Sans MT"/>
          <w:b/>
          <w:color w:val="000000"/>
          <w:sz w:val="22"/>
          <w:szCs w:val="22"/>
        </w:rPr>
      </w:pPr>
      <w:r w:rsidRPr="00250561">
        <w:rPr>
          <w:rFonts w:ascii="Gill Sans MT" w:hAnsi="Gill Sans MT"/>
          <w:b/>
          <w:color w:val="000000"/>
          <w:sz w:val="22"/>
          <w:szCs w:val="22"/>
        </w:rPr>
        <w:t xml:space="preserve">Claris </w:t>
      </w:r>
      <w:proofErr w:type="spellStart"/>
      <w:r w:rsidRPr="00250561">
        <w:rPr>
          <w:rFonts w:ascii="Gill Sans MT" w:hAnsi="Gill Sans MT"/>
          <w:b/>
          <w:color w:val="000000"/>
          <w:sz w:val="22"/>
          <w:szCs w:val="22"/>
        </w:rPr>
        <w:t>Lifesciences</w:t>
      </w:r>
      <w:proofErr w:type="spellEnd"/>
      <w:r w:rsidR="005F36CB" w:rsidRPr="00250561">
        <w:rPr>
          <w:rFonts w:ascii="Gill Sans MT" w:hAnsi="Gill Sans MT"/>
          <w:b/>
          <w:color w:val="000000"/>
          <w:sz w:val="22"/>
          <w:szCs w:val="22"/>
        </w:rPr>
        <w:t xml:space="preserve"> Limited as Executive HR</w:t>
      </w:r>
      <w:r w:rsidRPr="00250561">
        <w:rPr>
          <w:rFonts w:ascii="Gill Sans MT" w:hAnsi="Gill Sans MT"/>
          <w:b/>
          <w:color w:val="000000"/>
          <w:sz w:val="22"/>
          <w:szCs w:val="22"/>
        </w:rPr>
        <w:t xml:space="preserve"> </w:t>
      </w:r>
      <w:proofErr w:type="gramStart"/>
      <w:r w:rsidRPr="00250561">
        <w:rPr>
          <w:rFonts w:ascii="Gill Sans MT" w:hAnsi="Gill Sans MT"/>
          <w:b/>
          <w:color w:val="000000"/>
          <w:sz w:val="22"/>
          <w:szCs w:val="22"/>
        </w:rPr>
        <w:t>Since</w:t>
      </w:r>
      <w:proofErr w:type="gramEnd"/>
      <w:r w:rsidRPr="00250561">
        <w:rPr>
          <w:rFonts w:ascii="Gill Sans MT" w:hAnsi="Gill Sans MT"/>
          <w:b/>
          <w:color w:val="000000"/>
          <w:sz w:val="22"/>
          <w:szCs w:val="22"/>
        </w:rPr>
        <w:t xml:space="preserve"> </w:t>
      </w:r>
      <w:r w:rsidR="005F36CB" w:rsidRPr="00250561">
        <w:rPr>
          <w:rFonts w:ascii="Gill Sans MT" w:hAnsi="Gill Sans MT"/>
          <w:b/>
          <w:color w:val="000000"/>
          <w:sz w:val="22"/>
          <w:szCs w:val="22"/>
        </w:rPr>
        <w:t xml:space="preserve">- </w:t>
      </w:r>
      <w:r w:rsidRPr="00250561">
        <w:rPr>
          <w:rFonts w:ascii="Gill Sans MT" w:hAnsi="Gill Sans MT"/>
          <w:b/>
          <w:color w:val="000000"/>
          <w:sz w:val="22"/>
          <w:szCs w:val="22"/>
        </w:rPr>
        <w:t>Jan’09 to Aug‘10</w:t>
      </w:r>
    </w:p>
    <w:p w:rsidR="00F56422" w:rsidRPr="00250561" w:rsidRDefault="00F56422" w:rsidP="00F56422">
      <w:pPr>
        <w:jc w:val="both"/>
        <w:rPr>
          <w:rFonts w:ascii="Gill Sans MT" w:hAnsi="Gill Sans MT"/>
          <w:sz w:val="22"/>
          <w:szCs w:val="22"/>
        </w:rPr>
      </w:pPr>
      <w:r w:rsidRPr="00250561">
        <w:rPr>
          <w:rStyle w:val="Emphasis"/>
          <w:rFonts w:ascii="Gill Sans MT" w:hAnsi="Gill Sans MT"/>
          <w:i w:val="0"/>
          <w:iCs w:val="0"/>
          <w:sz w:val="22"/>
          <w:szCs w:val="22"/>
        </w:rPr>
        <w:t xml:space="preserve">Claris </w:t>
      </w:r>
      <w:proofErr w:type="spellStart"/>
      <w:r w:rsidRPr="00250561">
        <w:rPr>
          <w:rStyle w:val="Emphasis"/>
          <w:rFonts w:ascii="Gill Sans MT" w:hAnsi="Gill Sans MT"/>
          <w:i w:val="0"/>
          <w:iCs w:val="0"/>
          <w:sz w:val="22"/>
          <w:szCs w:val="22"/>
        </w:rPr>
        <w:t>Lifesciences</w:t>
      </w:r>
      <w:proofErr w:type="spellEnd"/>
      <w:r w:rsidRPr="00250561">
        <w:rPr>
          <w:rFonts w:ascii="Gill Sans MT" w:hAnsi="Gill Sans MT"/>
          <w:sz w:val="22"/>
          <w:szCs w:val="22"/>
        </w:rPr>
        <w:t xml:space="preserve"> is an international pharmaceutical company, in the business of manufacturing and marketing sterile parenteral preparations, </w:t>
      </w:r>
      <w:proofErr w:type="spellStart"/>
      <w:r w:rsidRPr="00250561">
        <w:rPr>
          <w:rFonts w:ascii="Gill Sans MT" w:hAnsi="Gill Sans MT"/>
          <w:sz w:val="22"/>
          <w:szCs w:val="22"/>
        </w:rPr>
        <w:t>life saving</w:t>
      </w:r>
      <w:proofErr w:type="spellEnd"/>
      <w:r w:rsidRPr="00250561">
        <w:rPr>
          <w:rFonts w:ascii="Gill Sans MT" w:hAnsi="Gill Sans MT"/>
          <w:sz w:val="22"/>
          <w:szCs w:val="22"/>
        </w:rPr>
        <w:t xml:space="preserve">. Claris </w:t>
      </w:r>
      <w:proofErr w:type="spellStart"/>
      <w:r w:rsidRPr="00250561">
        <w:rPr>
          <w:rFonts w:ascii="Gill Sans MT" w:hAnsi="Gill Sans MT"/>
          <w:sz w:val="22"/>
          <w:szCs w:val="22"/>
        </w:rPr>
        <w:t>Lifesciences</w:t>
      </w:r>
      <w:proofErr w:type="spellEnd"/>
      <w:r w:rsidRPr="00250561">
        <w:rPr>
          <w:rFonts w:ascii="Gill Sans MT" w:hAnsi="Gill Sans MT"/>
          <w:sz w:val="22"/>
          <w:szCs w:val="22"/>
        </w:rPr>
        <w:t xml:space="preserve"> is an international pharmaceutical company, in the business of manufacturing and marketing of high end </w:t>
      </w:r>
      <w:proofErr w:type="spellStart"/>
      <w:r w:rsidRPr="00250561">
        <w:rPr>
          <w:rFonts w:ascii="Gill Sans MT" w:hAnsi="Gill Sans MT"/>
          <w:sz w:val="22"/>
          <w:szCs w:val="22"/>
        </w:rPr>
        <w:t>injectables</w:t>
      </w:r>
      <w:proofErr w:type="spellEnd"/>
      <w:r w:rsidRPr="00250561">
        <w:rPr>
          <w:rFonts w:ascii="Gill Sans MT" w:hAnsi="Gill Sans MT"/>
          <w:sz w:val="22"/>
          <w:szCs w:val="22"/>
        </w:rPr>
        <w:t xml:space="preserve"> with focus on New Drug Delivery Systems for treatment of critical illnesses and diseases.</w:t>
      </w:r>
    </w:p>
    <w:p w:rsidR="00F56422" w:rsidRPr="00250561" w:rsidRDefault="00F56422" w:rsidP="00F56422">
      <w:pPr>
        <w:jc w:val="both"/>
        <w:rPr>
          <w:rFonts w:ascii="Gill Sans MT" w:hAnsi="Gill Sans MT"/>
          <w:sz w:val="22"/>
          <w:szCs w:val="22"/>
        </w:rPr>
      </w:pPr>
    </w:p>
    <w:p w:rsidR="00F56422" w:rsidRPr="00250561" w:rsidRDefault="00F56422" w:rsidP="00F56422">
      <w:pPr>
        <w:jc w:val="both"/>
        <w:rPr>
          <w:rFonts w:ascii="Gill Sans MT" w:hAnsi="Gill Sans MT"/>
          <w:sz w:val="22"/>
          <w:szCs w:val="22"/>
        </w:rPr>
      </w:pPr>
      <w:r w:rsidRPr="00250561">
        <w:rPr>
          <w:rFonts w:ascii="Gill Sans MT" w:hAnsi="Gill Sans MT"/>
          <w:sz w:val="22"/>
          <w:szCs w:val="22"/>
        </w:rPr>
        <w:t xml:space="preserve">Globally, the company operates in more than 80 countries, through its subsidiaries, offices and marketing/distribution network, and a diverse customer profile covering institutions, major corporate hospitals and international aid agencies. The company's range of products and delivery systems extends across Enteral and Parenteral Nutrition, </w:t>
      </w:r>
      <w:r w:rsidR="000E53D8" w:rsidRPr="00250561">
        <w:rPr>
          <w:rFonts w:ascii="Gill Sans MT" w:hAnsi="Gill Sans MT"/>
          <w:sz w:val="22"/>
          <w:szCs w:val="22"/>
        </w:rPr>
        <w:t>Anesthesia</w:t>
      </w:r>
      <w:r w:rsidRPr="00250561">
        <w:rPr>
          <w:rFonts w:ascii="Gill Sans MT" w:hAnsi="Gill Sans MT"/>
          <w:sz w:val="22"/>
          <w:szCs w:val="22"/>
        </w:rPr>
        <w:t>, Blood Products and Plasma Volume Expanders, Anti-</w:t>
      </w:r>
      <w:proofErr w:type="spellStart"/>
      <w:r w:rsidRPr="00250561">
        <w:rPr>
          <w:rFonts w:ascii="Gill Sans MT" w:hAnsi="Gill Sans MT"/>
          <w:sz w:val="22"/>
          <w:szCs w:val="22"/>
        </w:rPr>
        <w:t>infectives</w:t>
      </w:r>
      <w:proofErr w:type="spellEnd"/>
      <w:r w:rsidRPr="00250561">
        <w:rPr>
          <w:rFonts w:ascii="Gill Sans MT" w:hAnsi="Gill Sans MT"/>
          <w:sz w:val="22"/>
          <w:szCs w:val="22"/>
        </w:rPr>
        <w:t xml:space="preserve">, Dialysis and Transplant, Cardiac Care, Infusion Therapy as well as Medical Disposables and Equipment. </w:t>
      </w:r>
    </w:p>
    <w:p w:rsidR="00F56422" w:rsidRPr="00250561" w:rsidRDefault="00F56422" w:rsidP="00F56422">
      <w:pPr>
        <w:jc w:val="both"/>
        <w:rPr>
          <w:rFonts w:ascii="Gill Sans MT" w:hAnsi="Gill Sans MT"/>
          <w:sz w:val="22"/>
          <w:szCs w:val="22"/>
        </w:rPr>
      </w:pPr>
    </w:p>
    <w:p w:rsidR="00F56422" w:rsidRPr="00250561" w:rsidRDefault="005F36CB" w:rsidP="00F56422">
      <w:pPr>
        <w:rPr>
          <w:rFonts w:ascii="Gill Sans MT" w:hAnsi="Gill Sans MT"/>
          <w:color w:val="000000"/>
          <w:sz w:val="22"/>
          <w:szCs w:val="22"/>
        </w:rPr>
      </w:pPr>
      <w:r w:rsidRPr="00250561">
        <w:rPr>
          <w:rFonts w:ascii="Gill Sans MT" w:hAnsi="Gill Sans MT"/>
          <w:color w:val="000000"/>
          <w:sz w:val="22"/>
          <w:szCs w:val="22"/>
        </w:rPr>
        <w:t>Job Profile:</w:t>
      </w:r>
    </w:p>
    <w:p w:rsidR="00DF585F" w:rsidRPr="00250561" w:rsidRDefault="00DF585F" w:rsidP="00DF585F">
      <w:pPr>
        <w:jc w:val="both"/>
        <w:rPr>
          <w:rFonts w:ascii="Gill Sans MT" w:hAnsi="Gill Sans MT"/>
          <w:b/>
          <w:bCs/>
          <w:sz w:val="22"/>
          <w:szCs w:val="22"/>
        </w:rPr>
      </w:pPr>
      <w:r w:rsidRPr="00250561">
        <w:rPr>
          <w:rFonts w:ascii="Gill Sans MT" w:hAnsi="Gill Sans MT"/>
          <w:b/>
          <w:bCs/>
          <w:sz w:val="22"/>
          <w:szCs w:val="22"/>
        </w:rPr>
        <w:t>Job Analysis:</w:t>
      </w:r>
    </w:p>
    <w:p w:rsidR="00DF585F" w:rsidRPr="00250561" w:rsidRDefault="00DF585F" w:rsidP="00DF585F">
      <w:pPr>
        <w:widowControl/>
        <w:numPr>
          <w:ilvl w:val="0"/>
          <w:numId w:val="11"/>
        </w:numPr>
        <w:suppressAutoHyphens w:val="0"/>
        <w:jc w:val="both"/>
        <w:rPr>
          <w:rFonts w:ascii="Gill Sans MT" w:hAnsi="Gill Sans MT"/>
          <w:sz w:val="22"/>
          <w:szCs w:val="22"/>
        </w:rPr>
      </w:pPr>
      <w:r w:rsidRPr="00250561">
        <w:rPr>
          <w:rFonts w:ascii="Gill Sans MT" w:hAnsi="Gill Sans MT"/>
          <w:sz w:val="22"/>
          <w:szCs w:val="22"/>
        </w:rPr>
        <w:t>Preparing roles and responsibilities of each position in consultation with HODs and senior management.</w:t>
      </w:r>
    </w:p>
    <w:p w:rsidR="00DF585F" w:rsidRPr="00250561" w:rsidRDefault="00DF585F" w:rsidP="00DF585F">
      <w:pPr>
        <w:widowControl/>
        <w:numPr>
          <w:ilvl w:val="0"/>
          <w:numId w:val="11"/>
        </w:numPr>
        <w:suppressAutoHyphens w:val="0"/>
        <w:jc w:val="both"/>
        <w:rPr>
          <w:rFonts w:ascii="Gill Sans MT" w:hAnsi="Gill Sans MT"/>
          <w:sz w:val="22"/>
          <w:szCs w:val="22"/>
        </w:rPr>
      </w:pPr>
      <w:r w:rsidRPr="00250561">
        <w:rPr>
          <w:rFonts w:ascii="Gill Sans MT" w:hAnsi="Gill Sans MT"/>
          <w:sz w:val="22"/>
          <w:szCs w:val="22"/>
        </w:rPr>
        <w:t>Preparing Organizational Structure in consultation with senior management.</w:t>
      </w:r>
    </w:p>
    <w:p w:rsidR="007026C0" w:rsidRPr="00250561" w:rsidRDefault="007026C0" w:rsidP="007026C0">
      <w:pPr>
        <w:widowControl/>
        <w:suppressAutoHyphens w:val="0"/>
        <w:ind w:left="720"/>
        <w:jc w:val="both"/>
        <w:rPr>
          <w:rFonts w:ascii="Gill Sans MT" w:hAnsi="Gill Sans MT"/>
          <w:sz w:val="22"/>
          <w:szCs w:val="22"/>
        </w:rPr>
      </w:pPr>
    </w:p>
    <w:p w:rsidR="00DF585F" w:rsidRPr="00250561" w:rsidRDefault="00DF585F" w:rsidP="00DF585F">
      <w:pPr>
        <w:rPr>
          <w:rFonts w:ascii="Gill Sans MT" w:hAnsi="Gill Sans MT"/>
          <w:b/>
          <w:bCs/>
          <w:sz w:val="22"/>
          <w:szCs w:val="22"/>
        </w:rPr>
      </w:pPr>
      <w:r w:rsidRPr="00250561">
        <w:rPr>
          <w:rFonts w:ascii="Gill Sans MT" w:hAnsi="Gill Sans MT"/>
          <w:b/>
          <w:bCs/>
          <w:sz w:val="22"/>
          <w:szCs w:val="22"/>
        </w:rPr>
        <w:t>Induction:</w:t>
      </w:r>
    </w:p>
    <w:p w:rsidR="00DF585F" w:rsidRPr="00250561" w:rsidRDefault="00DF585F" w:rsidP="00DF585F">
      <w:pPr>
        <w:widowControl/>
        <w:numPr>
          <w:ilvl w:val="0"/>
          <w:numId w:val="12"/>
        </w:numPr>
        <w:suppressAutoHyphens w:val="0"/>
        <w:rPr>
          <w:rFonts w:ascii="Gill Sans MT" w:hAnsi="Gill Sans MT"/>
          <w:sz w:val="22"/>
          <w:szCs w:val="22"/>
        </w:rPr>
      </w:pPr>
      <w:r w:rsidRPr="00250561">
        <w:rPr>
          <w:rFonts w:ascii="Gill Sans MT" w:hAnsi="Gill Sans MT"/>
          <w:sz w:val="22"/>
          <w:szCs w:val="22"/>
        </w:rPr>
        <w:t>Aligning new joinees with the company’s culture, past, present and future.</w:t>
      </w:r>
    </w:p>
    <w:p w:rsidR="00DF585F" w:rsidRPr="00250561" w:rsidRDefault="00DF585F" w:rsidP="00DF585F">
      <w:pPr>
        <w:widowControl/>
        <w:numPr>
          <w:ilvl w:val="0"/>
          <w:numId w:val="12"/>
        </w:numPr>
        <w:suppressAutoHyphens w:val="0"/>
        <w:rPr>
          <w:rFonts w:ascii="Gill Sans MT" w:hAnsi="Gill Sans MT"/>
          <w:sz w:val="22"/>
          <w:szCs w:val="22"/>
        </w:rPr>
      </w:pPr>
      <w:r w:rsidRPr="00250561">
        <w:rPr>
          <w:rFonts w:ascii="Gill Sans MT" w:hAnsi="Gill Sans MT"/>
          <w:sz w:val="22"/>
          <w:szCs w:val="22"/>
        </w:rPr>
        <w:t>Organizing and conducting induction for the different level of team members</w:t>
      </w:r>
    </w:p>
    <w:p w:rsidR="007026C0" w:rsidRPr="00250561" w:rsidRDefault="007026C0" w:rsidP="007026C0">
      <w:pPr>
        <w:widowControl/>
        <w:suppressAutoHyphens w:val="0"/>
        <w:ind w:left="720"/>
        <w:rPr>
          <w:rFonts w:ascii="Gill Sans MT" w:hAnsi="Gill Sans MT"/>
          <w:sz w:val="22"/>
          <w:szCs w:val="22"/>
        </w:rPr>
      </w:pPr>
    </w:p>
    <w:p w:rsidR="00DF585F" w:rsidRPr="00250561" w:rsidRDefault="00DF585F" w:rsidP="00DF585F">
      <w:pPr>
        <w:rPr>
          <w:rFonts w:ascii="Gill Sans MT" w:hAnsi="Gill Sans MT"/>
          <w:b/>
          <w:bCs/>
          <w:sz w:val="22"/>
          <w:szCs w:val="22"/>
        </w:rPr>
      </w:pPr>
      <w:r w:rsidRPr="00250561">
        <w:rPr>
          <w:rFonts w:ascii="Gill Sans MT" w:hAnsi="Gill Sans MT"/>
          <w:b/>
          <w:bCs/>
          <w:sz w:val="22"/>
          <w:szCs w:val="22"/>
        </w:rPr>
        <w:t xml:space="preserve">Training &amp; Development: </w:t>
      </w:r>
    </w:p>
    <w:p w:rsidR="00DF585F" w:rsidRPr="00250561" w:rsidRDefault="00DF585F" w:rsidP="00DF585F">
      <w:pPr>
        <w:widowControl/>
        <w:numPr>
          <w:ilvl w:val="0"/>
          <w:numId w:val="13"/>
        </w:numPr>
        <w:suppressAutoHyphens w:val="0"/>
        <w:rPr>
          <w:rFonts w:ascii="Gill Sans MT" w:hAnsi="Gill Sans MT"/>
          <w:color w:val="000000"/>
          <w:sz w:val="22"/>
          <w:szCs w:val="22"/>
        </w:rPr>
      </w:pPr>
      <w:r w:rsidRPr="00250561">
        <w:rPr>
          <w:rFonts w:ascii="Gill Sans MT" w:hAnsi="Gill Sans MT"/>
          <w:color w:val="000000"/>
          <w:sz w:val="22"/>
          <w:szCs w:val="22"/>
        </w:rPr>
        <w:t xml:space="preserve">Training </w:t>
      </w:r>
      <w:proofErr w:type="gramStart"/>
      <w:r w:rsidRPr="00250561">
        <w:rPr>
          <w:rFonts w:ascii="Gill Sans MT" w:hAnsi="Gill Sans MT"/>
          <w:color w:val="000000"/>
          <w:sz w:val="22"/>
          <w:szCs w:val="22"/>
        </w:rPr>
        <w:t>need</w:t>
      </w:r>
      <w:proofErr w:type="gramEnd"/>
      <w:r w:rsidRPr="00250561">
        <w:rPr>
          <w:rFonts w:ascii="Gill Sans MT" w:hAnsi="Gill Sans MT"/>
          <w:color w:val="000000"/>
          <w:sz w:val="22"/>
          <w:szCs w:val="22"/>
        </w:rPr>
        <w:t xml:space="preserve"> identification of individuals at the time of joining and after the performance appraisals.</w:t>
      </w:r>
    </w:p>
    <w:p w:rsidR="00DF585F" w:rsidRPr="00250561" w:rsidRDefault="00DF585F" w:rsidP="00DF585F">
      <w:pPr>
        <w:widowControl/>
        <w:numPr>
          <w:ilvl w:val="0"/>
          <w:numId w:val="13"/>
        </w:numPr>
        <w:suppressAutoHyphens w:val="0"/>
        <w:rPr>
          <w:rFonts w:ascii="Gill Sans MT" w:hAnsi="Gill Sans MT"/>
          <w:color w:val="000000"/>
          <w:sz w:val="22"/>
          <w:szCs w:val="22"/>
        </w:rPr>
      </w:pPr>
      <w:r w:rsidRPr="00250561">
        <w:rPr>
          <w:rFonts w:ascii="Gill Sans MT" w:hAnsi="Gill Sans MT"/>
          <w:color w:val="000000"/>
          <w:sz w:val="22"/>
          <w:szCs w:val="22"/>
        </w:rPr>
        <w:t>Preparation and execution of annual training calendar.</w:t>
      </w:r>
    </w:p>
    <w:p w:rsidR="00DF585F" w:rsidRPr="00250561" w:rsidRDefault="00DF585F" w:rsidP="00DF585F">
      <w:pPr>
        <w:widowControl/>
        <w:numPr>
          <w:ilvl w:val="0"/>
          <w:numId w:val="13"/>
        </w:numPr>
        <w:suppressAutoHyphens w:val="0"/>
        <w:rPr>
          <w:rFonts w:ascii="Gill Sans MT" w:hAnsi="Gill Sans MT"/>
          <w:color w:val="000000"/>
          <w:sz w:val="22"/>
          <w:szCs w:val="22"/>
        </w:rPr>
      </w:pPr>
      <w:r w:rsidRPr="00250561">
        <w:rPr>
          <w:rFonts w:ascii="Gill Sans MT" w:hAnsi="Gill Sans MT"/>
          <w:color w:val="000000"/>
          <w:sz w:val="22"/>
          <w:szCs w:val="22"/>
        </w:rPr>
        <w:t>Training manual &amp; module preparation.</w:t>
      </w:r>
    </w:p>
    <w:p w:rsidR="00DF585F" w:rsidRPr="00250561" w:rsidRDefault="00DF585F" w:rsidP="00DF585F">
      <w:pPr>
        <w:widowControl/>
        <w:numPr>
          <w:ilvl w:val="0"/>
          <w:numId w:val="13"/>
        </w:numPr>
        <w:suppressAutoHyphens w:val="0"/>
        <w:rPr>
          <w:rFonts w:ascii="Gill Sans MT" w:hAnsi="Gill Sans MT"/>
          <w:color w:val="000000"/>
          <w:sz w:val="22"/>
          <w:szCs w:val="22"/>
        </w:rPr>
      </w:pPr>
      <w:r w:rsidRPr="00250561">
        <w:rPr>
          <w:rFonts w:ascii="Gill Sans MT" w:hAnsi="Gill Sans MT"/>
          <w:color w:val="000000"/>
          <w:sz w:val="22"/>
          <w:szCs w:val="22"/>
        </w:rPr>
        <w:t>Employee wise tracking of training.</w:t>
      </w:r>
    </w:p>
    <w:p w:rsidR="00DF585F" w:rsidRPr="00250561" w:rsidRDefault="00DF585F" w:rsidP="00DF585F">
      <w:pPr>
        <w:widowControl/>
        <w:numPr>
          <w:ilvl w:val="0"/>
          <w:numId w:val="13"/>
        </w:numPr>
        <w:suppressAutoHyphens w:val="0"/>
        <w:rPr>
          <w:rFonts w:ascii="Gill Sans MT" w:hAnsi="Gill Sans MT"/>
          <w:color w:val="000000"/>
          <w:sz w:val="22"/>
          <w:szCs w:val="22"/>
        </w:rPr>
      </w:pPr>
      <w:r w:rsidRPr="00250561">
        <w:rPr>
          <w:rFonts w:ascii="Gill Sans MT" w:hAnsi="Gill Sans MT"/>
          <w:color w:val="000000"/>
          <w:sz w:val="22"/>
          <w:szCs w:val="22"/>
        </w:rPr>
        <w:t xml:space="preserve">Co-ordination of SOP &amp; Capability enhancement training </w:t>
      </w:r>
      <w:proofErr w:type="spellStart"/>
      <w:r w:rsidRPr="00250561">
        <w:rPr>
          <w:rFonts w:ascii="Gill Sans MT" w:hAnsi="Gill Sans MT"/>
          <w:color w:val="000000"/>
          <w:sz w:val="22"/>
          <w:szCs w:val="22"/>
        </w:rPr>
        <w:t>programme</w:t>
      </w:r>
      <w:proofErr w:type="spellEnd"/>
      <w:r w:rsidRPr="00250561">
        <w:rPr>
          <w:rFonts w:ascii="Gill Sans MT" w:hAnsi="Gill Sans MT"/>
          <w:color w:val="000000"/>
          <w:sz w:val="22"/>
          <w:szCs w:val="22"/>
        </w:rPr>
        <w:t>.</w:t>
      </w:r>
    </w:p>
    <w:p w:rsidR="00DF585F" w:rsidRPr="00250561" w:rsidRDefault="00DF585F" w:rsidP="00DF585F">
      <w:pPr>
        <w:widowControl/>
        <w:numPr>
          <w:ilvl w:val="0"/>
          <w:numId w:val="13"/>
        </w:numPr>
        <w:suppressAutoHyphens w:val="0"/>
        <w:rPr>
          <w:rFonts w:ascii="Gill Sans MT" w:hAnsi="Gill Sans MT"/>
          <w:color w:val="000000"/>
          <w:sz w:val="22"/>
          <w:szCs w:val="22"/>
        </w:rPr>
      </w:pPr>
      <w:r w:rsidRPr="00250561">
        <w:rPr>
          <w:rFonts w:ascii="Gill Sans MT" w:hAnsi="Gill Sans MT"/>
          <w:color w:val="000000"/>
          <w:sz w:val="22"/>
          <w:szCs w:val="22"/>
        </w:rPr>
        <w:t xml:space="preserve">Co-ordination of Training </w:t>
      </w:r>
      <w:proofErr w:type="spellStart"/>
      <w:r w:rsidRPr="00250561">
        <w:rPr>
          <w:rFonts w:ascii="Gill Sans MT" w:hAnsi="Gill Sans MT"/>
          <w:color w:val="000000"/>
          <w:sz w:val="22"/>
          <w:szCs w:val="22"/>
        </w:rPr>
        <w:t>Programmes</w:t>
      </w:r>
      <w:proofErr w:type="spellEnd"/>
      <w:r w:rsidRPr="00250561">
        <w:rPr>
          <w:rFonts w:ascii="Gill Sans MT" w:hAnsi="Gill Sans MT"/>
          <w:color w:val="000000"/>
          <w:sz w:val="22"/>
          <w:szCs w:val="22"/>
        </w:rPr>
        <w:t xml:space="preserve"> related to Behavioral, </w:t>
      </w:r>
      <w:r w:rsidR="00A96056" w:rsidRPr="00250561">
        <w:rPr>
          <w:rFonts w:ascii="Gill Sans MT" w:hAnsi="Gill Sans MT"/>
          <w:color w:val="000000"/>
          <w:sz w:val="22"/>
          <w:szCs w:val="22"/>
        </w:rPr>
        <w:t>Operation</w:t>
      </w:r>
      <w:r w:rsidRPr="00250561">
        <w:rPr>
          <w:rFonts w:ascii="Gill Sans MT" w:hAnsi="Gill Sans MT"/>
          <w:color w:val="000000"/>
          <w:sz w:val="22"/>
          <w:szCs w:val="22"/>
        </w:rPr>
        <w:t>al &amp; Functional conducted by External &amp; Internal faculties.</w:t>
      </w:r>
    </w:p>
    <w:p w:rsidR="007026C0" w:rsidRPr="00250561" w:rsidRDefault="007026C0" w:rsidP="007026C0">
      <w:pPr>
        <w:widowControl/>
        <w:suppressAutoHyphens w:val="0"/>
        <w:ind w:left="720"/>
        <w:rPr>
          <w:rFonts w:ascii="Gill Sans MT" w:hAnsi="Gill Sans MT"/>
          <w:color w:val="000000"/>
          <w:sz w:val="22"/>
          <w:szCs w:val="22"/>
        </w:rPr>
      </w:pPr>
    </w:p>
    <w:p w:rsidR="00DF585F" w:rsidRPr="00250561" w:rsidRDefault="00DF585F" w:rsidP="00DF585F">
      <w:pPr>
        <w:rPr>
          <w:rFonts w:ascii="Gill Sans MT" w:hAnsi="Gill Sans MT"/>
          <w:b/>
          <w:bCs/>
          <w:sz w:val="22"/>
          <w:szCs w:val="22"/>
        </w:rPr>
      </w:pPr>
      <w:r w:rsidRPr="00250561">
        <w:rPr>
          <w:rFonts w:ascii="Gill Sans MT" w:hAnsi="Gill Sans MT"/>
          <w:b/>
          <w:bCs/>
          <w:sz w:val="22"/>
          <w:szCs w:val="22"/>
        </w:rPr>
        <w:t>Recruitment:</w:t>
      </w:r>
    </w:p>
    <w:p w:rsidR="00DF585F" w:rsidRPr="00250561" w:rsidRDefault="00DF585F" w:rsidP="00DF585F">
      <w:pPr>
        <w:widowControl/>
        <w:numPr>
          <w:ilvl w:val="0"/>
          <w:numId w:val="10"/>
        </w:numPr>
        <w:suppressAutoHyphens w:val="0"/>
        <w:jc w:val="both"/>
        <w:rPr>
          <w:rFonts w:ascii="Gill Sans MT" w:hAnsi="Gill Sans MT"/>
          <w:sz w:val="22"/>
          <w:szCs w:val="22"/>
        </w:rPr>
      </w:pPr>
      <w:r w:rsidRPr="00250561">
        <w:rPr>
          <w:rFonts w:ascii="Gill Sans MT" w:hAnsi="Gill Sans MT"/>
          <w:sz w:val="22"/>
          <w:szCs w:val="22"/>
        </w:rPr>
        <w:t>Talent acquisition at all level (HR interviews, Salary fitment, negotiation)</w:t>
      </w:r>
    </w:p>
    <w:p w:rsidR="00DF585F" w:rsidRPr="00250561" w:rsidRDefault="00DF585F" w:rsidP="00DF585F">
      <w:pPr>
        <w:widowControl/>
        <w:numPr>
          <w:ilvl w:val="0"/>
          <w:numId w:val="10"/>
        </w:numPr>
        <w:suppressAutoHyphens w:val="0"/>
        <w:jc w:val="both"/>
        <w:rPr>
          <w:rFonts w:ascii="Gill Sans MT" w:hAnsi="Gill Sans MT"/>
          <w:sz w:val="22"/>
          <w:szCs w:val="22"/>
        </w:rPr>
      </w:pPr>
      <w:r w:rsidRPr="00250561">
        <w:rPr>
          <w:rFonts w:ascii="Gill Sans MT" w:hAnsi="Gill Sans MT"/>
          <w:sz w:val="22"/>
          <w:szCs w:val="22"/>
        </w:rPr>
        <w:t>Expertise in all phases of recruiting cycle, not limited to sourcing and networking with existing database (internal and external) of candidates.</w:t>
      </w:r>
    </w:p>
    <w:p w:rsidR="00DF585F" w:rsidRPr="00250561" w:rsidRDefault="00A96056" w:rsidP="00DF585F">
      <w:pPr>
        <w:widowControl/>
        <w:numPr>
          <w:ilvl w:val="0"/>
          <w:numId w:val="10"/>
        </w:numPr>
        <w:suppressAutoHyphens w:val="0"/>
        <w:jc w:val="both"/>
        <w:rPr>
          <w:rFonts w:ascii="Gill Sans MT" w:hAnsi="Gill Sans MT"/>
          <w:sz w:val="22"/>
          <w:szCs w:val="22"/>
        </w:rPr>
      </w:pPr>
      <w:r w:rsidRPr="00250561">
        <w:rPr>
          <w:rFonts w:ascii="Gill Sans MT" w:hAnsi="Gill Sans MT"/>
          <w:sz w:val="22"/>
          <w:szCs w:val="22"/>
        </w:rPr>
        <w:t>Insight</w:t>
      </w:r>
      <w:r w:rsidR="00DF585F" w:rsidRPr="00250561">
        <w:rPr>
          <w:rFonts w:ascii="Gill Sans MT" w:hAnsi="Gill Sans MT"/>
          <w:sz w:val="22"/>
          <w:szCs w:val="22"/>
        </w:rPr>
        <w:t xml:space="preserve"> in matching the experience and personalities of candidates to job requirements and the corporate culture.</w:t>
      </w:r>
    </w:p>
    <w:p w:rsidR="007026C0" w:rsidRPr="00250561" w:rsidRDefault="007026C0" w:rsidP="007026C0">
      <w:pPr>
        <w:widowControl/>
        <w:suppressAutoHyphens w:val="0"/>
        <w:ind w:left="720"/>
        <w:jc w:val="both"/>
        <w:rPr>
          <w:rFonts w:ascii="Gill Sans MT" w:hAnsi="Gill Sans MT"/>
          <w:sz w:val="22"/>
          <w:szCs w:val="22"/>
        </w:rPr>
      </w:pPr>
    </w:p>
    <w:p w:rsidR="00DF585F" w:rsidRPr="00250561" w:rsidRDefault="00DF585F" w:rsidP="00DF585F">
      <w:pPr>
        <w:rPr>
          <w:rFonts w:ascii="Gill Sans MT" w:hAnsi="Gill Sans MT"/>
          <w:b/>
          <w:bCs/>
          <w:sz w:val="22"/>
          <w:szCs w:val="22"/>
        </w:rPr>
      </w:pPr>
      <w:r w:rsidRPr="00250561">
        <w:rPr>
          <w:rFonts w:ascii="Gill Sans MT" w:hAnsi="Gill Sans MT"/>
          <w:b/>
          <w:bCs/>
          <w:sz w:val="22"/>
          <w:szCs w:val="22"/>
        </w:rPr>
        <w:t>Process Improvement:</w:t>
      </w:r>
    </w:p>
    <w:p w:rsidR="00DF585F" w:rsidRPr="00250561" w:rsidRDefault="00DF585F" w:rsidP="00DF585F">
      <w:pPr>
        <w:widowControl/>
        <w:numPr>
          <w:ilvl w:val="0"/>
          <w:numId w:val="14"/>
        </w:numPr>
        <w:suppressAutoHyphens w:val="0"/>
        <w:rPr>
          <w:rFonts w:ascii="Gill Sans MT" w:hAnsi="Gill Sans MT"/>
          <w:sz w:val="22"/>
          <w:szCs w:val="22"/>
        </w:rPr>
      </w:pPr>
      <w:r w:rsidRPr="00250561">
        <w:rPr>
          <w:rFonts w:ascii="Gill Sans MT" w:hAnsi="Gill Sans MT"/>
          <w:sz w:val="22"/>
          <w:szCs w:val="22"/>
        </w:rPr>
        <w:t>Up gradation of department policies</w:t>
      </w:r>
    </w:p>
    <w:p w:rsidR="00DF585F" w:rsidRPr="00250561" w:rsidRDefault="00DF585F" w:rsidP="00DF585F">
      <w:pPr>
        <w:widowControl/>
        <w:numPr>
          <w:ilvl w:val="0"/>
          <w:numId w:val="14"/>
        </w:numPr>
        <w:suppressAutoHyphens w:val="0"/>
        <w:rPr>
          <w:rFonts w:ascii="Gill Sans MT" w:hAnsi="Gill Sans MT"/>
          <w:color w:val="000000"/>
          <w:sz w:val="22"/>
          <w:szCs w:val="22"/>
        </w:rPr>
      </w:pPr>
      <w:r w:rsidRPr="00250561">
        <w:rPr>
          <w:rFonts w:ascii="Gill Sans MT" w:hAnsi="Gill Sans MT"/>
          <w:sz w:val="22"/>
          <w:szCs w:val="22"/>
        </w:rPr>
        <w:t>Preparation and framing of SOP(Standard Operating Procedure) and operating manuals of each processes</w:t>
      </w:r>
    </w:p>
    <w:p w:rsidR="007026C0" w:rsidRPr="00250561" w:rsidRDefault="007026C0" w:rsidP="007026C0">
      <w:pPr>
        <w:widowControl/>
        <w:suppressAutoHyphens w:val="0"/>
        <w:ind w:left="720"/>
        <w:rPr>
          <w:rFonts w:ascii="Gill Sans MT" w:hAnsi="Gill Sans MT"/>
          <w:color w:val="000000"/>
          <w:sz w:val="22"/>
          <w:szCs w:val="22"/>
        </w:rPr>
      </w:pPr>
    </w:p>
    <w:p w:rsidR="00DF585F" w:rsidRPr="00250561" w:rsidRDefault="00DF585F" w:rsidP="00DF585F">
      <w:pPr>
        <w:rPr>
          <w:rFonts w:ascii="Gill Sans MT" w:hAnsi="Gill Sans MT"/>
          <w:b/>
          <w:bCs/>
          <w:color w:val="000000"/>
          <w:sz w:val="22"/>
          <w:szCs w:val="22"/>
        </w:rPr>
      </w:pPr>
      <w:r w:rsidRPr="00250561">
        <w:rPr>
          <w:rFonts w:ascii="Gill Sans MT" w:hAnsi="Gill Sans MT"/>
          <w:b/>
          <w:bCs/>
          <w:color w:val="000000"/>
          <w:sz w:val="22"/>
          <w:szCs w:val="22"/>
        </w:rPr>
        <w:t>Employee Relations:</w:t>
      </w:r>
    </w:p>
    <w:p w:rsidR="00DF585F" w:rsidRPr="00250561" w:rsidRDefault="00DF585F" w:rsidP="00DF585F">
      <w:pPr>
        <w:widowControl/>
        <w:numPr>
          <w:ilvl w:val="0"/>
          <w:numId w:val="17"/>
        </w:numPr>
        <w:suppressAutoHyphens w:val="0"/>
        <w:rPr>
          <w:rFonts w:ascii="Gill Sans MT" w:hAnsi="Gill Sans MT"/>
          <w:color w:val="000000"/>
          <w:sz w:val="22"/>
          <w:szCs w:val="22"/>
        </w:rPr>
      </w:pPr>
      <w:r w:rsidRPr="00250561">
        <w:rPr>
          <w:rFonts w:ascii="Gill Sans MT" w:hAnsi="Gill Sans MT"/>
          <w:color w:val="000000"/>
          <w:sz w:val="22"/>
          <w:szCs w:val="22"/>
        </w:rPr>
        <w:t xml:space="preserve">Execution of all routine jobs related to ER. </w:t>
      </w:r>
    </w:p>
    <w:p w:rsidR="00DF585F" w:rsidRPr="00250561" w:rsidRDefault="00DF585F" w:rsidP="00DF585F">
      <w:pPr>
        <w:widowControl/>
        <w:numPr>
          <w:ilvl w:val="0"/>
          <w:numId w:val="17"/>
        </w:numPr>
        <w:suppressAutoHyphens w:val="0"/>
        <w:rPr>
          <w:rFonts w:ascii="Gill Sans MT" w:hAnsi="Gill Sans MT"/>
          <w:color w:val="000000"/>
          <w:sz w:val="22"/>
          <w:szCs w:val="22"/>
        </w:rPr>
      </w:pPr>
      <w:r w:rsidRPr="00250561">
        <w:rPr>
          <w:rFonts w:ascii="Gill Sans MT" w:hAnsi="Gill Sans MT"/>
          <w:color w:val="000000"/>
          <w:sz w:val="22"/>
          <w:szCs w:val="22"/>
        </w:rPr>
        <w:t>Strong grievance handling to ensure smooth functioning.</w:t>
      </w:r>
    </w:p>
    <w:p w:rsidR="007026C0" w:rsidRPr="00250561" w:rsidRDefault="007026C0" w:rsidP="007026C0">
      <w:pPr>
        <w:widowControl/>
        <w:suppressAutoHyphens w:val="0"/>
        <w:ind w:left="720"/>
        <w:rPr>
          <w:rFonts w:ascii="Gill Sans MT" w:hAnsi="Gill Sans MT"/>
          <w:color w:val="000000"/>
          <w:sz w:val="22"/>
          <w:szCs w:val="22"/>
        </w:rPr>
      </w:pPr>
    </w:p>
    <w:p w:rsidR="00DF585F" w:rsidRPr="00250561" w:rsidRDefault="00DF585F" w:rsidP="00DF585F">
      <w:pPr>
        <w:rPr>
          <w:rFonts w:ascii="Gill Sans MT" w:hAnsi="Gill Sans MT"/>
          <w:b/>
          <w:bCs/>
          <w:sz w:val="22"/>
          <w:szCs w:val="22"/>
        </w:rPr>
      </w:pPr>
      <w:r w:rsidRPr="00250561">
        <w:rPr>
          <w:rFonts w:ascii="Gill Sans MT" w:hAnsi="Gill Sans MT"/>
          <w:b/>
          <w:bCs/>
          <w:sz w:val="22"/>
          <w:szCs w:val="22"/>
        </w:rPr>
        <w:t>Employee Engagement:</w:t>
      </w:r>
    </w:p>
    <w:p w:rsidR="00DF585F" w:rsidRPr="00250561" w:rsidRDefault="00DF585F" w:rsidP="00DF585F">
      <w:pPr>
        <w:widowControl/>
        <w:numPr>
          <w:ilvl w:val="0"/>
          <w:numId w:val="15"/>
        </w:numPr>
        <w:suppressAutoHyphens w:val="0"/>
        <w:rPr>
          <w:rFonts w:ascii="Gill Sans MT" w:hAnsi="Gill Sans MT"/>
          <w:sz w:val="22"/>
          <w:szCs w:val="22"/>
        </w:rPr>
      </w:pPr>
      <w:r w:rsidRPr="00250561">
        <w:rPr>
          <w:rFonts w:ascii="Gill Sans MT" w:hAnsi="Gill Sans MT"/>
          <w:sz w:val="22"/>
          <w:szCs w:val="22"/>
        </w:rPr>
        <w:t>Organizing team building and team outing activities.</w:t>
      </w:r>
    </w:p>
    <w:p w:rsidR="005A4201" w:rsidRDefault="00DF585F" w:rsidP="00DF585F">
      <w:pPr>
        <w:widowControl/>
        <w:numPr>
          <w:ilvl w:val="0"/>
          <w:numId w:val="15"/>
        </w:numPr>
        <w:suppressAutoHyphens w:val="0"/>
        <w:rPr>
          <w:rFonts w:ascii="Gill Sans MT" w:hAnsi="Gill Sans MT"/>
          <w:sz w:val="22"/>
          <w:szCs w:val="22"/>
        </w:rPr>
      </w:pPr>
      <w:r w:rsidRPr="005A4201">
        <w:rPr>
          <w:rFonts w:ascii="Gill Sans MT" w:hAnsi="Gill Sans MT"/>
          <w:sz w:val="22"/>
          <w:szCs w:val="22"/>
        </w:rPr>
        <w:t xml:space="preserve">Organizing employee involvement activities like Sports, C-Bash, Family Factory visits, </w:t>
      </w:r>
    </w:p>
    <w:p w:rsidR="00DC6937" w:rsidRPr="005A4201" w:rsidRDefault="00DC6937" w:rsidP="00DF585F">
      <w:pPr>
        <w:widowControl/>
        <w:numPr>
          <w:ilvl w:val="0"/>
          <w:numId w:val="15"/>
        </w:numPr>
        <w:suppressAutoHyphens w:val="0"/>
        <w:rPr>
          <w:rFonts w:ascii="Gill Sans MT" w:hAnsi="Gill Sans MT"/>
          <w:sz w:val="22"/>
          <w:szCs w:val="22"/>
        </w:rPr>
      </w:pPr>
      <w:r w:rsidRPr="005A4201">
        <w:rPr>
          <w:rFonts w:ascii="Gill Sans MT" w:hAnsi="Gill Sans MT"/>
          <w:sz w:val="22"/>
          <w:szCs w:val="22"/>
        </w:rPr>
        <w:t>Birthday Celebrations</w:t>
      </w:r>
    </w:p>
    <w:p w:rsidR="00DC6937" w:rsidRDefault="00DC6937" w:rsidP="00DF585F">
      <w:pPr>
        <w:widowControl/>
        <w:numPr>
          <w:ilvl w:val="0"/>
          <w:numId w:val="15"/>
        </w:numPr>
        <w:suppressAutoHyphens w:val="0"/>
        <w:rPr>
          <w:rFonts w:ascii="Gill Sans MT" w:hAnsi="Gill Sans MT"/>
          <w:sz w:val="22"/>
          <w:szCs w:val="22"/>
        </w:rPr>
      </w:pPr>
      <w:r>
        <w:rPr>
          <w:rFonts w:ascii="Gill Sans MT" w:hAnsi="Gill Sans MT"/>
          <w:sz w:val="22"/>
          <w:szCs w:val="22"/>
        </w:rPr>
        <w:t>Marriage Celebrations</w:t>
      </w:r>
    </w:p>
    <w:p w:rsidR="00DC6937" w:rsidRDefault="00DC6937" w:rsidP="00DF585F">
      <w:pPr>
        <w:widowControl/>
        <w:numPr>
          <w:ilvl w:val="0"/>
          <w:numId w:val="15"/>
        </w:numPr>
        <w:suppressAutoHyphens w:val="0"/>
        <w:rPr>
          <w:rFonts w:ascii="Gill Sans MT" w:hAnsi="Gill Sans MT"/>
          <w:sz w:val="22"/>
          <w:szCs w:val="22"/>
        </w:rPr>
      </w:pPr>
      <w:r>
        <w:rPr>
          <w:rFonts w:ascii="Gill Sans MT" w:hAnsi="Gill Sans MT"/>
          <w:sz w:val="22"/>
          <w:szCs w:val="22"/>
        </w:rPr>
        <w:t>Festival Celebrations</w:t>
      </w:r>
    </w:p>
    <w:p w:rsidR="00105CDD" w:rsidRDefault="00DC6937" w:rsidP="00105CDD">
      <w:pPr>
        <w:widowControl/>
        <w:numPr>
          <w:ilvl w:val="0"/>
          <w:numId w:val="15"/>
        </w:numPr>
        <w:suppressAutoHyphens w:val="0"/>
        <w:rPr>
          <w:rFonts w:ascii="Gill Sans MT" w:hAnsi="Gill Sans MT"/>
          <w:sz w:val="22"/>
          <w:szCs w:val="22"/>
        </w:rPr>
      </w:pPr>
      <w:r w:rsidRPr="00DC6937">
        <w:rPr>
          <w:rFonts w:ascii="Gill Sans MT" w:hAnsi="Gill Sans MT"/>
          <w:sz w:val="22"/>
          <w:szCs w:val="22"/>
        </w:rPr>
        <w:t>Monthly outdoor excursions</w:t>
      </w:r>
    </w:p>
    <w:p w:rsidR="005A4201" w:rsidRPr="005A4201" w:rsidRDefault="005A4201" w:rsidP="00105CDD">
      <w:pPr>
        <w:widowControl/>
        <w:numPr>
          <w:ilvl w:val="0"/>
          <w:numId w:val="15"/>
        </w:numPr>
        <w:suppressAutoHyphens w:val="0"/>
        <w:rPr>
          <w:rFonts w:ascii="Gill Sans MT" w:hAnsi="Gill Sans MT"/>
          <w:sz w:val="22"/>
          <w:szCs w:val="22"/>
        </w:rPr>
      </w:pPr>
      <w:r w:rsidRPr="005A4201">
        <w:rPr>
          <w:rFonts w:ascii="Gill Sans MT" w:hAnsi="Gill Sans MT" w:cs="Arial"/>
          <w:color w:val="000000"/>
          <w:sz w:val="22"/>
          <w:szCs w:val="22"/>
          <w:shd w:val="clear" w:color="auto" w:fill="FFFFFF"/>
        </w:rPr>
        <w:t>Special day celebrations - like Women's day, Independence Day</w:t>
      </w:r>
    </w:p>
    <w:p w:rsidR="00105CDD" w:rsidRPr="00250561" w:rsidRDefault="00105CDD" w:rsidP="00105CDD">
      <w:pPr>
        <w:widowControl/>
        <w:suppressAutoHyphens w:val="0"/>
        <w:rPr>
          <w:rFonts w:ascii="Gill Sans MT" w:hAnsi="Gill Sans MT"/>
          <w:sz w:val="22"/>
          <w:szCs w:val="22"/>
        </w:rPr>
      </w:pPr>
    </w:p>
    <w:p w:rsidR="007026C0" w:rsidRPr="00250561" w:rsidRDefault="007026C0" w:rsidP="007026C0">
      <w:pPr>
        <w:widowControl/>
        <w:suppressAutoHyphens w:val="0"/>
        <w:ind w:left="720"/>
        <w:rPr>
          <w:rFonts w:ascii="Gill Sans MT" w:hAnsi="Gill Sans MT"/>
          <w:sz w:val="22"/>
          <w:szCs w:val="22"/>
        </w:rPr>
      </w:pPr>
    </w:p>
    <w:p w:rsidR="00DF585F" w:rsidRPr="00250561" w:rsidRDefault="00DF585F" w:rsidP="00DF585F">
      <w:pPr>
        <w:rPr>
          <w:rFonts w:ascii="Gill Sans MT" w:hAnsi="Gill Sans MT"/>
          <w:b/>
          <w:bCs/>
          <w:sz w:val="22"/>
          <w:szCs w:val="22"/>
        </w:rPr>
      </w:pPr>
      <w:r w:rsidRPr="00250561">
        <w:rPr>
          <w:rFonts w:ascii="Gill Sans MT" w:hAnsi="Gill Sans MT"/>
          <w:b/>
          <w:bCs/>
          <w:sz w:val="22"/>
          <w:szCs w:val="22"/>
        </w:rPr>
        <w:t>Database Management:</w:t>
      </w:r>
    </w:p>
    <w:p w:rsidR="00DF585F" w:rsidRPr="00250561" w:rsidRDefault="00DF585F" w:rsidP="00DF585F">
      <w:pPr>
        <w:widowControl/>
        <w:numPr>
          <w:ilvl w:val="0"/>
          <w:numId w:val="16"/>
        </w:numPr>
        <w:suppressAutoHyphens w:val="0"/>
        <w:rPr>
          <w:rFonts w:ascii="Gill Sans MT" w:hAnsi="Gill Sans MT"/>
          <w:sz w:val="22"/>
          <w:szCs w:val="22"/>
        </w:rPr>
      </w:pPr>
      <w:r w:rsidRPr="00250561">
        <w:rPr>
          <w:rFonts w:ascii="Gill Sans MT" w:hAnsi="Gill Sans MT"/>
          <w:sz w:val="22"/>
          <w:szCs w:val="22"/>
        </w:rPr>
        <w:t>Preparing Recruitment and Training MIS</w:t>
      </w:r>
    </w:p>
    <w:p w:rsidR="00DF585F" w:rsidRPr="00250561" w:rsidRDefault="00DF585F" w:rsidP="00DF585F">
      <w:pPr>
        <w:widowControl/>
        <w:numPr>
          <w:ilvl w:val="0"/>
          <w:numId w:val="16"/>
        </w:numPr>
        <w:suppressAutoHyphens w:val="0"/>
        <w:rPr>
          <w:rFonts w:ascii="Gill Sans MT" w:hAnsi="Gill Sans MT"/>
          <w:sz w:val="22"/>
          <w:szCs w:val="22"/>
        </w:rPr>
      </w:pPr>
      <w:r w:rsidRPr="00250561">
        <w:rPr>
          <w:rFonts w:ascii="Gill Sans MT" w:hAnsi="Gill Sans MT"/>
          <w:sz w:val="22"/>
          <w:szCs w:val="22"/>
        </w:rPr>
        <w:t>Maintaining training record for all employees and training material by successfully implementing 5S</w:t>
      </w:r>
      <w:r w:rsidR="00A96056" w:rsidRPr="00250561">
        <w:rPr>
          <w:rFonts w:ascii="Gill Sans MT" w:hAnsi="Gill Sans MT"/>
          <w:sz w:val="22"/>
          <w:szCs w:val="22"/>
        </w:rPr>
        <w:t>.</w:t>
      </w:r>
    </w:p>
    <w:p w:rsidR="00DF585F" w:rsidRPr="00250561" w:rsidRDefault="00DF585F" w:rsidP="00DF585F">
      <w:pPr>
        <w:widowControl/>
        <w:numPr>
          <w:ilvl w:val="0"/>
          <w:numId w:val="16"/>
        </w:numPr>
        <w:suppressAutoHyphens w:val="0"/>
        <w:rPr>
          <w:rFonts w:ascii="Gill Sans MT" w:hAnsi="Gill Sans MT"/>
          <w:sz w:val="22"/>
          <w:szCs w:val="22"/>
        </w:rPr>
      </w:pPr>
      <w:r w:rsidRPr="00250561">
        <w:rPr>
          <w:rFonts w:ascii="Gill Sans MT" w:hAnsi="Gill Sans MT"/>
          <w:sz w:val="22"/>
          <w:szCs w:val="22"/>
        </w:rPr>
        <w:t>Developed and maintained training material bank of different trainings organized in the organization</w:t>
      </w:r>
      <w:r w:rsidR="00A96056" w:rsidRPr="00250561">
        <w:rPr>
          <w:rFonts w:ascii="Gill Sans MT" w:hAnsi="Gill Sans MT"/>
          <w:sz w:val="22"/>
          <w:szCs w:val="22"/>
        </w:rPr>
        <w:t>.</w:t>
      </w:r>
    </w:p>
    <w:p w:rsidR="004434CB" w:rsidRPr="00250561" w:rsidRDefault="004434CB" w:rsidP="004710B3">
      <w:pPr>
        <w:rPr>
          <w:rFonts w:ascii="Gill Sans MT" w:hAnsi="Gill Sans MT"/>
          <w:sz w:val="22"/>
          <w:szCs w:val="22"/>
        </w:rPr>
      </w:pPr>
    </w:p>
    <w:p w:rsidR="004434CB" w:rsidRPr="00250561" w:rsidRDefault="004434CB" w:rsidP="004710B3">
      <w:pPr>
        <w:rPr>
          <w:rFonts w:ascii="Gill Sans MT" w:hAnsi="Gill Sans MT"/>
          <w:b/>
          <w:color w:val="000000"/>
          <w:sz w:val="22"/>
          <w:szCs w:val="22"/>
        </w:rPr>
      </w:pPr>
      <w:r w:rsidRPr="00250561">
        <w:rPr>
          <w:rFonts w:ascii="Gill Sans MT" w:hAnsi="Gill Sans MT"/>
          <w:b/>
          <w:color w:val="000000"/>
          <w:sz w:val="22"/>
          <w:szCs w:val="22"/>
        </w:rPr>
        <w:t xml:space="preserve">Havoc Consultants Ltd </w:t>
      </w:r>
      <w:r w:rsidR="005F36CB" w:rsidRPr="00250561">
        <w:rPr>
          <w:rFonts w:ascii="Gill Sans MT" w:hAnsi="Gill Sans MT"/>
          <w:b/>
          <w:color w:val="000000"/>
          <w:sz w:val="22"/>
          <w:szCs w:val="22"/>
        </w:rPr>
        <w:t>as Recruitment Consultant – March ’06 to Dec ‘08</w:t>
      </w:r>
      <w:r w:rsidRPr="00250561">
        <w:rPr>
          <w:rFonts w:ascii="Gill Sans MT" w:hAnsi="Gill Sans MT"/>
          <w:b/>
          <w:color w:val="000000"/>
          <w:sz w:val="22"/>
          <w:szCs w:val="22"/>
        </w:rPr>
        <w:t xml:space="preserve">                                                                </w:t>
      </w:r>
      <w:r w:rsidR="005F36CB" w:rsidRPr="00250561">
        <w:rPr>
          <w:rFonts w:ascii="Gill Sans MT" w:hAnsi="Gill Sans MT"/>
          <w:b/>
          <w:color w:val="000000"/>
          <w:sz w:val="22"/>
          <w:szCs w:val="22"/>
        </w:rPr>
        <w:t xml:space="preserve">                             </w:t>
      </w:r>
    </w:p>
    <w:p w:rsidR="004434CB" w:rsidRPr="00250561" w:rsidRDefault="00C94C77" w:rsidP="009650E4">
      <w:pPr>
        <w:tabs>
          <w:tab w:val="left" w:pos="2310"/>
        </w:tabs>
        <w:jc w:val="both"/>
        <w:rPr>
          <w:rStyle w:val="f12"/>
          <w:rFonts w:ascii="Gill Sans MT" w:hAnsi="Gill Sans MT"/>
          <w:sz w:val="22"/>
          <w:szCs w:val="22"/>
        </w:rPr>
      </w:pPr>
      <w:r w:rsidRPr="00250561">
        <w:rPr>
          <w:rStyle w:val="f12"/>
          <w:rFonts w:ascii="Gill Sans MT" w:hAnsi="Gill Sans MT"/>
          <w:sz w:val="22"/>
          <w:szCs w:val="22"/>
        </w:rPr>
        <w:t xml:space="preserve">Havoc Consultants Private Limited is dedicated to offer Quality Services to candidates and organizations to their satisfaction. We are dealing with Top Indian &amp; MNC Companies having interest in the areas of FMCG, Telecom, Service Industry, Consumer Durables, Information Technology, Pharmaceuticals, Chemicals and Engineering. With our unique selection and placement process, we believe in giving maximum services and deliveries with zero tolerance defaults. That helps us in keeping our focus intact of providing quality services to the customers. </w:t>
      </w:r>
    </w:p>
    <w:p w:rsidR="00C94C77" w:rsidRPr="00250561" w:rsidRDefault="00C94C77" w:rsidP="009650E4">
      <w:pPr>
        <w:tabs>
          <w:tab w:val="left" w:pos="2310"/>
        </w:tabs>
        <w:jc w:val="both"/>
        <w:rPr>
          <w:rFonts w:ascii="Gill Sans MT" w:hAnsi="Gill Sans MT"/>
          <w:color w:val="000000"/>
          <w:sz w:val="22"/>
          <w:szCs w:val="22"/>
        </w:rPr>
      </w:pPr>
    </w:p>
    <w:p w:rsidR="004434CB" w:rsidRPr="00250561" w:rsidRDefault="005F36CB">
      <w:pPr>
        <w:widowControl/>
        <w:jc w:val="both"/>
        <w:rPr>
          <w:rFonts w:ascii="Gill Sans MT" w:hAnsi="Gill Sans MT"/>
          <w:color w:val="000000"/>
          <w:sz w:val="22"/>
          <w:szCs w:val="22"/>
        </w:rPr>
      </w:pPr>
      <w:r w:rsidRPr="00250561">
        <w:rPr>
          <w:rFonts w:ascii="Gill Sans MT" w:hAnsi="Gill Sans MT"/>
          <w:color w:val="000000"/>
          <w:sz w:val="22"/>
          <w:szCs w:val="22"/>
        </w:rPr>
        <w:t>Job Profile:</w:t>
      </w:r>
    </w:p>
    <w:p w:rsidR="00637182" w:rsidRPr="00250561" w:rsidRDefault="004434CB" w:rsidP="00C94C77">
      <w:pPr>
        <w:numPr>
          <w:ilvl w:val="0"/>
          <w:numId w:val="5"/>
        </w:numPr>
        <w:tabs>
          <w:tab w:val="clear" w:pos="720"/>
          <w:tab w:val="num" w:pos="450"/>
        </w:tabs>
        <w:ind w:left="360" w:firstLine="0"/>
        <w:rPr>
          <w:rFonts w:ascii="Gill Sans MT" w:hAnsi="Gill Sans MT"/>
          <w:b/>
          <w:color w:val="000000"/>
          <w:sz w:val="22"/>
          <w:szCs w:val="22"/>
        </w:rPr>
      </w:pPr>
      <w:r w:rsidRPr="00250561">
        <w:rPr>
          <w:rFonts w:ascii="Gill Sans MT" w:hAnsi="Gill Sans MT"/>
          <w:bCs/>
          <w:sz w:val="22"/>
          <w:szCs w:val="22"/>
        </w:rPr>
        <w:t>Client relationship &amp; delivery.</w:t>
      </w:r>
    </w:p>
    <w:p w:rsidR="00637182" w:rsidRPr="00250561" w:rsidRDefault="004434CB" w:rsidP="00637182">
      <w:pPr>
        <w:numPr>
          <w:ilvl w:val="0"/>
          <w:numId w:val="5"/>
        </w:numPr>
        <w:rPr>
          <w:rFonts w:ascii="Gill Sans MT" w:hAnsi="Gill Sans MT"/>
          <w:b/>
          <w:color w:val="000000"/>
          <w:sz w:val="22"/>
          <w:szCs w:val="22"/>
        </w:rPr>
      </w:pPr>
      <w:r w:rsidRPr="00250561">
        <w:rPr>
          <w:rFonts w:ascii="Gill Sans MT" w:hAnsi="Gill Sans MT"/>
          <w:sz w:val="22"/>
          <w:szCs w:val="22"/>
          <w:lang w:val="en-GB"/>
        </w:rPr>
        <w:t>Identifying and evaluating employers' recruitment needs</w:t>
      </w:r>
      <w:r w:rsidR="00637182" w:rsidRPr="00250561">
        <w:rPr>
          <w:rFonts w:ascii="Gill Sans MT" w:hAnsi="Gill Sans MT"/>
          <w:sz w:val="22"/>
          <w:szCs w:val="22"/>
          <w:lang w:val="en-GB"/>
        </w:rPr>
        <w:t>.</w:t>
      </w:r>
    </w:p>
    <w:p w:rsidR="00637182" w:rsidRPr="00250561" w:rsidRDefault="004434CB" w:rsidP="00637182">
      <w:pPr>
        <w:numPr>
          <w:ilvl w:val="0"/>
          <w:numId w:val="5"/>
        </w:numPr>
        <w:rPr>
          <w:rFonts w:ascii="Gill Sans MT" w:hAnsi="Gill Sans MT"/>
          <w:b/>
          <w:color w:val="000000"/>
          <w:sz w:val="22"/>
          <w:szCs w:val="22"/>
        </w:rPr>
      </w:pPr>
      <w:r w:rsidRPr="00250561">
        <w:rPr>
          <w:rFonts w:ascii="Gill Sans MT" w:hAnsi="Gill Sans MT"/>
          <w:sz w:val="22"/>
          <w:szCs w:val="22"/>
          <w:lang w:val="en-GB"/>
        </w:rPr>
        <w:t>Negotiating terms of employment</w:t>
      </w:r>
      <w:r w:rsidR="00637182" w:rsidRPr="00250561">
        <w:rPr>
          <w:rFonts w:ascii="Gill Sans MT" w:hAnsi="Gill Sans MT"/>
          <w:sz w:val="22"/>
          <w:szCs w:val="22"/>
          <w:lang w:val="en-GB"/>
        </w:rPr>
        <w:t>.</w:t>
      </w:r>
    </w:p>
    <w:p w:rsidR="00637182" w:rsidRPr="00250561" w:rsidRDefault="004434CB" w:rsidP="00637182">
      <w:pPr>
        <w:numPr>
          <w:ilvl w:val="0"/>
          <w:numId w:val="5"/>
        </w:numPr>
        <w:rPr>
          <w:rFonts w:ascii="Gill Sans MT" w:hAnsi="Gill Sans MT"/>
          <w:b/>
          <w:color w:val="000000"/>
          <w:sz w:val="22"/>
          <w:szCs w:val="22"/>
        </w:rPr>
      </w:pPr>
      <w:r w:rsidRPr="00250561">
        <w:rPr>
          <w:rFonts w:ascii="Gill Sans MT" w:hAnsi="Gill Sans MT"/>
          <w:sz w:val="22"/>
          <w:szCs w:val="22"/>
          <w:lang w:val="en-GB"/>
        </w:rPr>
        <w:t>Interviewing potential candidates</w:t>
      </w:r>
      <w:r w:rsidR="00637182" w:rsidRPr="00250561">
        <w:rPr>
          <w:rFonts w:ascii="Gill Sans MT" w:hAnsi="Gill Sans MT"/>
          <w:sz w:val="22"/>
          <w:szCs w:val="22"/>
          <w:lang w:val="en-GB"/>
        </w:rPr>
        <w:t>.</w:t>
      </w:r>
    </w:p>
    <w:p w:rsidR="00637182" w:rsidRPr="00250561" w:rsidRDefault="004434CB" w:rsidP="00637182">
      <w:pPr>
        <w:numPr>
          <w:ilvl w:val="0"/>
          <w:numId w:val="5"/>
        </w:numPr>
        <w:rPr>
          <w:rFonts w:ascii="Gill Sans MT" w:hAnsi="Gill Sans MT"/>
          <w:b/>
          <w:color w:val="000000"/>
          <w:sz w:val="22"/>
          <w:szCs w:val="22"/>
        </w:rPr>
      </w:pPr>
      <w:r w:rsidRPr="00250561">
        <w:rPr>
          <w:rFonts w:ascii="Gill Sans MT" w:hAnsi="Gill Sans MT"/>
          <w:sz w:val="22"/>
          <w:szCs w:val="22"/>
        </w:rPr>
        <w:t>New client development.</w:t>
      </w:r>
    </w:p>
    <w:p w:rsidR="00637182" w:rsidRPr="00250561" w:rsidRDefault="004434CB" w:rsidP="00637182">
      <w:pPr>
        <w:numPr>
          <w:ilvl w:val="0"/>
          <w:numId w:val="5"/>
        </w:numPr>
        <w:rPr>
          <w:rFonts w:ascii="Gill Sans MT" w:hAnsi="Gill Sans MT"/>
          <w:b/>
          <w:color w:val="000000"/>
          <w:sz w:val="22"/>
          <w:szCs w:val="22"/>
        </w:rPr>
      </w:pPr>
      <w:r w:rsidRPr="00250561">
        <w:rPr>
          <w:rFonts w:ascii="Gill Sans MT" w:hAnsi="Gill Sans MT"/>
          <w:sz w:val="22"/>
          <w:szCs w:val="22"/>
        </w:rPr>
        <w:t>Coordinating &amp; handling key accounts of recruitment procedure with clients.</w:t>
      </w:r>
    </w:p>
    <w:p w:rsidR="00637182" w:rsidRPr="00250561" w:rsidRDefault="004434CB" w:rsidP="00637182">
      <w:pPr>
        <w:numPr>
          <w:ilvl w:val="0"/>
          <w:numId w:val="5"/>
        </w:numPr>
        <w:rPr>
          <w:rFonts w:ascii="Gill Sans MT" w:hAnsi="Gill Sans MT"/>
          <w:b/>
          <w:color w:val="000000"/>
          <w:sz w:val="22"/>
          <w:szCs w:val="22"/>
        </w:rPr>
      </w:pPr>
      <w:r w:rsidRPr="00250561">
        <w:rPr>
          <w:rFonts w:ascii="Gill Sans MT" w:hAnsi="Gill Sans MT"/>
          <w:sz w:val="22"/>
          <w:szCs w:val="22"/>
        </w:rPr>
        <w:t>Validating resume according to the position.</w:t>
      </w:r>
    </w:p>
    <w:p w:rsidR="00637182" w:rsidRPr="00250561" w:rsidRDefault="004434CB" w:rsidP="00637182">
      <w:pPr>
        <w:numPr>
          <w:ilvl w:val="0"/>
          <w:numId w:val="5"/>
        </w:numPr>
        <w:rPr>
          <w:rFonts w:ascii="Gill Sans MT" w:hAnsi="Gill Sans MT"/>
          <w:b/>
          <w:color w:val="000000"/>
          <w:sz w:val="22"/>
          <w:szCs w:val="22"/>
        </w:rPr>
      </w:pPr>
      <w:r w:rsidRPr="00250561">
        <w:rPr>
          <w:rFonts w:ascii="Gill Sans MT" w:hAnsi="Gill Sans MT"/>
          <w:sz w:val="22"/>
          <w:szCs w:val="22"/>
          <w:lang w:val="en-GB"/>
        </w:rPr>
        <w:t>Evaluating candidate’s technical skills, communication skills, presentation skills and based on client’s requirement.</w:t>
      </w:r>
    </w:p>
    <w:p w:rsidR="00637182" w:rsidRPr="00250561" w:rsidRDefault="004434CB" w:rsidP="00637182">
      <w:pPr>
        <w:numPr>
          <w:ilvl w:val="0"/>
          <w:numId w:val="5"/>
        </w:numPr>
        <w:rPr>
          <w:rFonts w:ascii="Gill Sans MT" w:hAnsi="Gill Sans MT"/>
          <w:b/>
          <w:color w:val="000000"/>
          <w:sz w:val="22"/>
          <w:szCs w:val="22"/>
        </w:rPr>
      </w:pPr>
      <w:r w:rsidRPr="00250561">
        <w:rPr>
          <w:rFonts w:ascii="Gill Sans MT" w:hAnsi="Gill Sans MT"/>
          <w:sz w:val="22"/>
          <w:szCs w:val="22"/>
          <w:lang w:val="en-GB"/>
        </w:rPr>
        <w:t>Monitoring candidates once placed.</w:t>
      </w:r>
    </w:p>
    <w:p w:rsidR="00637182" w:rsidRPr="00250561" w:rsidRDefault="004434CB" w:rsidP="00637182">
      <w:pPr>
        <w:numPr>
          <w:ilvl w:val="0"/>
          <w:numId w:val="5"/>
        </w:numPr>
        <w:rPr>
          <w:rFonts w:ascii="Gill Sans MT" w:hAnsi="Gill Sans MT"/>
          <w:b/>
          <w:color w:val="000000"/>
          <w:sz w:val="22"/>
          <w:szCs w:val="22"/>
        </w:rPr>
      </w:pPr>
      <w:r w:rsidRPr="00250561">
        <w:rPr>
          <w:rFonts w:ascii="Gill Sans MT" w:hAnsi="Gill Sans MT"/>
          <w:sz w:val="22"/>
          <w:szCs w:val="22"/>
          <w:lang w:val="en-GB"/>
        </w:rPr>
        <w:t xml:space="preserve">Collecting feedback from employers on the performance of candidates who have previously been placed with them. </w:t>
      </w:r>
    </w:p>
    <w:p w:rsidR="00637182" w:rsidRPr="00250561" w:rsidRDefault="004434CB" w:rsidP="00637182">
      <w:pPr>
        <w:numPr>
          <w:ilvl w:val="0"/>
          <w:numId w:val="5"/>
        </w:numPr>
        <w:rPr>
          <w:rFonts w:ascii="Gill Sans MT" w:hAnsi="Gill Sans MT"/>
          <w:b/>
          <w:color w:val="000000"/>
          <w:sz w:val="22"/>
          <w:szCs w:val="22"/>
        </w:rPr>
      </w:pPr>
      <w:r w:rsidRPr="00250561">
        <w:rPr>
          <w:rFonts w:ascii="Gill Sans MT" w:hAnsi="Gill Sans MT"/>
          <w:sz w:val="22"/>
          <w:szCs w:val="22"/>
        </w:rPr>
        <w:t>Sourcing for Permanent Staffing and Turnkey.</w:t>
      </w:r>
    </w:p>
    <w:p w:rsidR="00637182" w:rsidRPr="00250561" w:rsidRDefault="004434CB" w:rsidP="00637182">
      <w:pPr>
        <w:numPr>
          <w:ilvl w:val="0"/>
          <w:numId w:val="5"/>
        </w:numPr>
        <w:rPr>
          <w:rFonts w:ascii="Gill Sans MT" w:hAnsi="Gill Sans MT"/>
          <w:b/>
          <w:color w:val="000000"/>
          <w:sz w:val="22"/>
          <w:szCs w:val="22"/>
        </w:rPr>
      </w:pPr>
      <w:r w:rsidRPr="00250561">
        <w:rPr>
          <w:rFonts w:ascii="Gill Sans MT" w:hAnsi="Gill Sans MT"/>
          <w:sz w:val="22"/>
          <w:szCs w:val="22"/>
          <w:lang w:val="en-GB"/>
        </w:rPr>
        <w:t xml:space="preserve">Sourcing profile through various possible sources (Headhunting, portals, referencing, database </w:t>
      </w:r>
      <w:r w:rsidR="005824B7" w:rsidRPr="00250561">
        <w:rPr>
          <w:rFonts w:ascii="Gill Sans MT" w:hAnsi="Gill Sans MT"/>
          <w:sz w:val="22"/>
          <w:szCs w:val="22"/>
          <w:lang w:val="en-GB"/>
        </w:rPr>
        <w:t>generation,</w:t>
      </w:r>
      <w:r w:rsidRPr="00250561">
        <w:rPr>
          <w:rFonts w:ascii="Gill Sans MT" w:hAnsi="Gill Sans MT"/>
          <w:sz w:val="22"/>
          <w:szCs w:val="22"/>
          <w:lang w:val="en-GB"/>
        </w:rPr>
        <w:t xml:space="preserve"> </w:t>
      </w:r>
      <w:proofErr w:type="spellStart"/>
      <w:r w:rsidRPr="00250561">
        <w:rPr>
          <w:rFonts w:ascii="Gill Sans MT" w:hAnsi="Gill Sans MT"/>
          <w:sz w:val="22"/>
          <w:szCs w:val="22"/>
          <w:lang w:val="en-GB"/>
        </w:rPr>
        <w:t>etc</w:t>
      </w:r>
      <w:proofErr w:type="spellEnd"/>
      <w:r w:rsidRPr="00250561">
        <w:rPr>
          <w:rFonts w:ascii="Gill Sans MT" w:hAnsi="Gill Sans MT"/>
          <w:sz w:val="22"/>
          <w:szCs w:val="22"/>
          <w:lang w:val="en-GB"/>
        </w:rPr>
        <w:t>).</w:t>
      </w:r>
    </w:p>
    <w:p w:rsidR="004434CB" w:rsidRPr="00250561" w:rsidRDefault="004434CB" w:rsidP="00637182">
      <w:pPr>
        <w:numPr>
          <w:ilvl w:val="0"/>
          <w:numId w:val="5"/>
        </w:numPr>
        <w:rPr>
          <w:rFonts w:ascii="Gill Sans MT" w:hAnsi="Gill Sans MT"/>
          <w:b/>
          <w:color w:val="000000"/>
          <w:sz w:val="22"/>
          <w:szCs w:val="22"/>
        </w:rPr>
      </w:pPr>
      <w:r w:rsidRPr="00250561">
        <w:rPr>
          <w:rFonts w:ascii="Gill Sans MT" w:hAnsi="Gill Sans MT"/>
          <w:color w:val="000000"/>
          <w:sz w:val="22"/>
          <w:szCs w:val="22"/>
        </w:rPr>
        <w:t>MIS (Daily &amp; Monthly).</w:t>
      </w:r>
    </w:p>
    <w:p w:rsidR="004434CB" w:rsidRPr="00250561" w:rsidRDefault="004434CB">
      <w:pPr>
        <w:widowControl/>
        <w:ind w:left="357" w:hanging="357"/>
        <w:jc w:val="both"/>
        <w:rPr>
          <w:rFonts w:ascii="Gill Sans MT" w:hAnsi="Gill Sans MT"/>
          <w:sz w:val="22"/>
          <w:szCs w:val="22"/>
        </w:rPr>
      </w:pPr>
    </w:p>
    <w:p w:rsidR="004434CB" w:rsidRPr="00250561" w:rsidRDefault="004434CB">
      <w:pPr>
        <w:jc w:val="both"/>
        <w:rPr>
          <w:rFonts w:ascii="Gill Sans MT" w:hAnsi="Gill Sans MT" w:cs="Tahoma"/>
          <w:i/>
          <w:color w:val="FF0000"/>
          <w:sz w:val="22"/>
          <w:szCs w:val="22"/>
        </w:rPr>
      </w:pPr>
    </w:p>
    <w:p w:rsidR="004434CB" w:rsidRPr="00250561" w:rsidRDefault="005F36CB">
      <w:pPr>
        <w:rPr>
          <w:rFonts w:ascii="Gill Sans MT" w:hAnsi="Gill Sans MT"/>
          <w:b/>
          <w:color w:val="000000"/>
          <w:sz w:val="22"/>
          <w:szCs w:val="22"/>
        </w:rPr>
      </w:pPr>
      <w:proofErr w:type="spellStart"/>
      <w:r w:rsidRPr="00250561">
        <w:rPr>
          <w:rFonts w:ascii="Gill Sans MT" w:hAnsi="Gill Sans MT"/>
          <w:b/>
          <w:bCs/>
          <w:color w:val="000000"/>
          <w:sz w:val="22"/>
          <w:szCs w:val="22"/>
        </w:rPr>
        <w:t>TeleSOFT</w:t>
      </w:r>
      <w:proofErr w:type="spellEnd"/>
      <w:r w:rsidRPr="00250561">
        <w:rPr>
          <w:rFonts w:ascii="Gill Sans MT" w:hAnsi="Gill Sans MT"/>
          <w:b/>
          <w:bCs/>
          <w:color w:val="000000"/>
          <w:sz w:val="22"/>
          <w:szCs w:val="22"/>
        </w:rPr>
        <w:t xml:space="preserve"> Call Centre Services as Executive HR -</w:t>
      </w:r>
      <w:r w:rsidR="004434CB" w:rsidRPr="00250561">
        <w:rPr>
          <w:rFonts w:ascii="Gill Sans MT" w:hAnsi="Gill Sans MT"/>
          <w:b/>
          <w:bCs/>
          <w:color w:val="000000"/>
          <w:sz w:val="22"/>
          <w:szCs w:val="22"/>
        </w:rPr>
        <w:t xml:space="preserve"> </w:t>
      </w:r>
      <w:r w:rsidRPr="00250561">
        <w:rPr>
          <w:rFonts w:ascii="Gill Sans MT" w:hAnsi="Gill Sans MT"/>
          <w:b/>
          <w:bCs/>
          <w:color w:val="000000"/>
          <w:sz w:val="22"/>
          <w:szCs w:val="22"/>
        </w:rPr>
        <w:t>Oct</w:t>
      </w:r>
      <w:r w:rsidRPr="00250561">
        <w:rPr>
          <w:rFonts w:ascii="Gill Sans MT" w:hAnsi="Gill Sans MT"/>
          <w:b/>
          <w:color w:val="000000"/>
          <w:sz w:val="22"/>
          <w:szCs w:val="22"/>
        </w:rPr>
        <w:t xml:space="preserve"> '04 to Feb '06</w:t>
      </w:r>
      <w:r w:rsidR="004434CB" w:rsidRPr="00250561">
        <w:rPr>
          <w:rFonts w:ascii="Gill Sans MT" w:hAnsi="Gill Sans MT"/>
          <w:b/>
          <w:bCs/>
          <w:color w:val="000000"/>
          <w:sz w:val="22"/>
          <w:szCs w:val="22"/>
        </w:rPr>
        <w:t xml:space="preserve">                                                                                                                            </w:t>
      </w:r>
    </w:p>
    <w:p w:rsidR="00C94C77" w:rsidRPr="00250561" w:rsidRDefault="00C94C77">
      <w:pPr>
        <w:rPr>
          <w:rFonts w:ascii="Gill Sans MT" w:hAnsi="Gill Sans MT"/>
          <w:b/>
          <w:color w:val="000000"/>
          <w:sz w:val="22"/>
          <w:szCs w:val="22"/>
        </w:rPr>
      </w:pPr>
      <w:proofErr w:type="spellStart"/>
      <w:r w:rsidRPr="00250561">
        <w:rPr>
          <w:rStyle w:val="f12"/>
          <w:rFonts w:ascii="Gill Sans MT" w:hAnsi="Gill Sans MT"/>
          <w:sz w:val="22"/>
          <w:szCs w:val="22"/>
        </w:rPr>
        <w:t>TeleSOFT</w:t>
      </w:r>
      <w:proofErr w:type="spellEnd"/>
      <w:r w:rsidRPr="00250561">
        <w:rPr>
          <w:rStyle w:val="f12"/>
          <w:rFonts w:ascii="Gill Sans MT" w:hAnsi="Gill Sans MT"/>
          <w:sz w:val="22"/>
          <w:szCs w:val="22"/>
        </w:rPr>
        <w:t xml:space="preserve"> Call Centre Services serves, , we offer world class Call Center services, BPO Services , back office services and more... which promotes the success of our customers by providing, innovative, value added applications and services, that increases productivity, enhances the quality of client communications, and delivers highest level of support, in terms of customer satisfaction, to diverse business sectors. We have acquired excellence in delivering, an enhanced level of customer satisfaction to our clients, by offering superior Outbound Call Center Services, BPO Services and Telemarketing Services. We are committed to endeavor quality performance at any stage and at all times, may it be for attaining productivity through calls or by providing utmost customer satisfaction.</w:t>
      </w:r>
    </w:p>
    <w:p w:rsidR="009650E4" w:rsidRPr="00250561" w:rsidRDefault="009650E4">
      <w:pPr>
        <w:rPr>
          <w:rFonts w:ascii="Gill Sans MT" w:hAnsi="Gill Sans MT"/>
          <w:b/>
          <w:color w:val="000000"/>
          <w:sz w:val="22"/>
          <w:szCs w:val="22"/>
          <w:u w:val="single"/>
        </w:rPr>
      </w:pPr>
    </w:p>
    <w:p w:rsidR="004434CB" w:rsidRPr="00250561" w:rsidRDefault="005F36CB">
      <w:pPr>
        <w:rPr>
          <w:rFonts w:ascii="Gill Sans MT" w:hAnsi="Gill Sans MT"/>
          <w:color w:val="000000"/>
          <w:sz w:val="22"/>
          <w:szCs w:val="22"/>
        </w:rPr>
      </w:pPr>
      <w:r w:rsidRPr="00250561">
        <w:rPr>
          <w:rFonts w:ascii="Gill Sans MT" w:hAnsi="Gill Sans MT"/>
          <w:color w:val="000000"/>
          <w:sz w:val="22"/>
          <w:szCs w:val="22"/>
        </w:rPr>
        <w:t>Job Profile</w:t>
      </w:r>
    </w:p>
    <w:p w:rsidR="00051B62" w:rsidRPr="00250561" w:rsidRDefault="004434CB" w:rsidP="00051B62">
      <w:pPr>
        <w:numPr>
          <w:ilvl w:val="0"/>
          <w:numId w:val="6"/>
        </w:numPr>
        <w:rPr>
          <w:rFonts w:ascii="Gill Sans MT" w:hAnsi="Gill Sans MT"/>
          <w:b/>
          <w:color w:val="000000"/>
          <w:sz w:val="22"/>
          <w:szCs w:val="22"/>
        </w:rPr>
      </w:pPr>
      <w:r w:rsidRPr="00250561">
        <w:rPr>
          <w:rFonts w:ascii="Gill Sans MT" w:hAnsi="Gill Sans MT"/>
          <w:sz w:val="22"/>
          <w:szCs w:val="22"/>
        </w:rPr>
        <w:t>Prescreening of candidates.</w:t>
      </w:r>
    </w:p>
    <w:p w:rsidR="00051B62" w:rsidRPr="00250561" w:rsidRDefault="004434CB" w:rsidP="00051B62">
      <w:pPr>
        <w:numPr>
          <w:ilvl w:val="0"/>
          <w:numId w:val="6"/>
        </w:numPr>
        <w:rPr>
          <w:rFonts w:ascii="Gill Sans MT" w:hAnsi="Gill Sans MT"/>
          <w:b/>
          <w:color w:val="000000"/>
          <w:sz w:val="22"/>
          <w:szCs w:val="22"/>
        </w:rPr>
      </w:pPr>
      <w:r w:rsidRPr="00250561">
        <w:rPr>
          <w:rFonts w:ascii="Gill Sans MT" w:hAnsi="Gill Sans MT"/>
          <w:sz w:val="22"/>
          <w:szCs w:val="22"/>
        </w:rPr>
        <w:t>Coordinating &amp; handling accounts of recruitment procedure.</w:t>
      </w:r>
    </w:p>
    <w:p w:rsidR="00051B62" w:rsidRPr="00250561" w:rsidRDefault="004434CB" w:rsidP="00051B62">
      <w:pPr>
        <w:numPr>
          <w:ilvl w:val="0"/>
          <w:numId w:val="6"/>
        </w:numPr>
        <w:rPr>
          <w:rFonts w:ascii="Gill Sans MT" w:hAnsi="Gill Sans MT"/>
          <w:b/>
          <w:color w:val="000000"/>
          <w:sz w:val="22"/>
          <w:szCs w:val="22"/>
        </w:rPr>
      </w:pPr>
      <w:r w:rsidRPr="00250561">
        <w:rPr>
          <w:rFonts w:ascii="Gill Sans MT" w:hAnsi="Gill Sans MT"/>
          <w:sz w:val="22"/>
          <w:szCs w:val="22"/>
        </w:rPr>
        <w:t xml:space="preserve"> Validating resume according to the position.</w:t>
      </w:r>
    </w:p>
    <w:p w:rsidR="00051B62" w:rsidRPr="00250561" w:rsidRDefault="004434CB" w:rsidP="00051B62">
      <w:pPr>
        <w:numPr>
          <w:ilvl w:val="0"/>
          <w:numId w:val="6"/>
        </w:numPr>
        <w:rPr>
          <w:rFonts w:ascii="Gill Sans MT" w:hAnsi="Gill Sans MT"/>
          <w:b/>
          <w:color w:val="000000"/>
          <w:sz w:val="22"/>
          <w:szCs w:val="22"/>
        </w:rPr>
      </w:pPr>
      <w:r w:rsidRPr="00250561">
        <w:rPr>
          <w:rFonts w:ascii="Gill Sans MT" w:hAnsi="Gill Sans MT"/>
          <w:sz w:val="22"/>
          <w:szCs w:val="22"/>
          <w:lang w:val="en-GB"/>
        </w:rPr>
        <w:t xml:space="preserve">Evaluating candidate’s technical skills, communication skills, presentation skills and </w:t>
      </w:r>
      <w:r w:rsidR="005F36CB" w:rsidRPr="00250561">
        <w:rPr>
          <w:rFonts w:ascii="Gill Sans MT" w:hAnsi="Gill Sans MT"/>
          <w:sz w:val="22"/>
          <w:szCs w:val="22"/>
          <w:lang w:val="en-GB"/>
        </w:rPr>
        <w:t>based on</w:t>
      </w:r>
      <w:r w:rsidRPr="00250561">
        <w:rPr>
          <w:rFonts w:ascii="Gill Sans MT" w:hAnsi="Gill Sans MT"/>
          <w:sz w:val="22"/>
          <w:szCs w:val="22"/>
          <w:lang w:val="en-GB"/>
        </w:rPr>
        <w:t xml:space="preserve"> requirement.</w:t>
      </w:r>
    </w:p>
    <w:p w:rsidR="00051B62" w:rsidRPr="00250561" w:rsidRDefault="004434CB" w:rsidP="00051B62">
      <w:pPr>
        <w:numPr>
          <w:ilvl w:val="0"/>
          <w:numId w:val="6"/>
        </w:numPr>
        <w:rPr>
          <w:rFonts w:ascii="Gill Sans MT" w:hAnsi="Gill Sans MT"/>
          <w:b/>
          <w:color w:val="000000"/>
          <w:sz w:val="22"/>
          <w:szCs w:val="22"/>
        </w:rPr>
      </w:pPr>
      <w:r w:rsidRPr="00250561">
        <w:rPr>
          <w:rFonts w:ascii="Gill Sans MT" w:hAnsi="Gill Sans MT"/>
          <w:sz w:val="22"/>
          <w:szCs w:val="22"/>
          <w:lang w:val="en-GB"/>
        </w:rPr>
        <w:t xml:space="preserve">Sourcing profile through various possible sources (Headhunting, portals, referencing, database generation, </w:t>
      </w:r>
      <w:proofErr w:type="spellStart"/>
      <w:r w:rsidRPr="00250561">
        <w:rPr>
          <w:rFonts w:ascii="Gill Sans MT" w:hAnsi="Gill Sans MT"/>
          <w:sz w:val="22"/>
          <w:szCs w:val="22"/>
          <w:lang w:val="en-GB"/>
        </w:rPr>
        <w:t>etc</w:t>
      </w:r>
      <w:proofErr w:type="spellEnd"/>
      <w:r w:rsidRPr="00250561">
        <w:rPr>
          <w:rFonts w:ascii="Gill Sans MT" w:hAnsi="Gill Sans MT"/>
          <w:sz w:val="22"/>
          <w:szCs w:val="22"/>
          <w:lang w:val="en-GB"/>
        </w:rPr>
        <w:t>).</w:t>
      </w:r>
    </w:p>
    <w:p w:rsidR="00051B62" w:rsidRPr="00250561" w:rsidRDefault="004434CB" w:rsidP="00051B62">
      <w:pPr>
        <w:numPr>
          <w:ilvl w:val="0"/>
          <w:numId w:val="6"/>
        </w:numPr>
        <w:rPr>
          <w:rFonts w:ascii="Gill Sans MT" w:hAnsi="Gill Sans MT"/>
          <w:b/>
          <w:color w:val="000000"/>
          <w:sz w:val="22"/>
          <w:szCs w:val="22"/>
        </w:rPr>
      </w:pPr>
      <w:r w:rsidRPr="00250561">
        <w:rPr>
          <w:rFonts w:ascii="Gill Sans MT" w:hAnsi="Gill Sans MT"/>
          <w:sz w:val="22"/>
          <w:szCs w:val="22"/>
        </w:rPr>
        <w:t>Managing official activities &amp; responsible for official correspondence related to recruitment activities.</w:t>
      </w:r>
    </w:p>
    <w:p w:rsidR="004434CB" w:rsidRPr="00250561" w:rsidRDefault="004434CB" w:rsidP="00051B62">
      <w:pPr>
        <w:numPr>
          <w:ilvl w:val="0"/>
          <w:numId w:val="6"/>
        </w:numPr>
        <w:rPr>
          <w:rFonts w:ascii="Gill Sans MT" w:hAnsi="Gill Sans MT"/>
          <w:b/>
          <w:color w:val="000000"/>
          <w:sz w:val="22"/>
          <w:szCs w:val="22"/>
        </w:rPr>
      </w:pPr>
      <w:r w:rsidRPr="00250561">
        <w:rPr>
          <w:rFonts w:ascii="Gill Sans MT" w:hAnsi="Gill Sans MT"/>
          <w:bCs/>
          <w:sz w:val="22"/>
          <w:szCs w:val="22"/>
        </w:rPr>
        <w:t xml:space="preserve">Involved into joining formalities, documentation of personal records, offer letter and appointment letter processing, pay roll management, </w:t>
      </w:r>
      <w:r w:rsidR="005F36CB" w:rsidRPr="00250561">
        <w:rPr>
          <w:rFonts w:ascii="Gill Sans MT" w:hAnsi="Gill Sans MT"/>
          <w:bCs/>
          <w:sz w:val="22"/>
          <w:szCs w:val="22"/>
        </w:rPr>
        <w:t>counseling</w:t>
      </w:r>
      <w:r w:rsidRPr="00250561">
        <w:rPr>
          <w:rFonts w:ascii="Gill Sans MT" w:hAnsi="Gill Sans MT"/>
          <w:bCs/>
          <w:sz w:val="22"/>
          <w:szCs w:val="22"/>
        </w:rPr>
        <w:t xml:space="preserve"> call </w:t>
      </w:r>
      <w:proofErr w:type="spellStart"/>
      <w:r w:rsidRPr="00250561">
        <w:rPr>
          <w:rFonts w:ascii="Gill Sans MT" w:hAnsi="Gill Sans MT"/>
          <w:bCs/>
          <w:sz w:val="22"/>
          <w:szCs w:val="22"/>
        </w:rPr>
        <w:t>centre</w:t>
      </w:r>
      <w:proofErr w:type="spellEnd"/>
      <w:r w:rsidRPr="00250561">
        <w:rPr>
          <w:rFonts w:ascii="Gill Sans MT" w:hAnsi="Gill Sans MT"/>
          <w:bCs/>
          <w:sz w:val="22"/>
          <w:szCs w:val="22"/>
        </w:rPr>
        <w:t xml:space="preserve"> executives, supervising administration department (Transportation &amp; Food)</w:t>
      </w:r>
    </w:p>
    <w:p w:rsidR="004434CB" w:rsidRPr="00250561" w:rsidRDefault="004434CB">
      <w:pPr>
        <w:tabs>
          <w:tab w:val="left" w:pos="1440"/>
          <w:tab w:val="left" w:pos="1800"/>
        </w:tabs>
        <w:ind w:left="720"/>
        <w:jc w:val="both"/>
        <w:rPr>
          <w:rFonts w:ascii="Gill Sans MT" w:hAnsi="Gill Sans MT"/>
          <w:sz w:val="22"/>
          <w:szCs w:val="22"/>
        </w:rPr>
      </w:pPr>
    </w:p>
    <w:p w:rsidR="004434CB" w:rsidRPr="00250561" w:rsidRDefault="004434CB">
      <w:pPr>
        <w:jc w:val="both"/>
        <w:rPr>
          <w:rFonts w:ascii="Gill Sans MT" w:hAnsi="Gill Sans MT"/>
          <w:sz w:val="22"/>
          <w:szCs w:val="22"/>
        </w:rPr>
      </w:pPr>
    </w:p>
    <w:p w:rsidR="004434CB" w:rsidRPr="00250561" w:rsidRDefault="004434CB">
      <w:pPr>
        <w:jc w:val="both"/>
        <w:rPr>
          <w:rFonts w:ascii="Gill Sans MT" w:hAnsi="Gill Sans MT" w:cs="Tahoma"/>
          <w:b/>
          <w:bCs/>
          <w:color w:val="000000"/>
          <w:sz w:val="22"/>
          <w:szCs w:val="22"/>
        </w:rPr>
      </w:pPr>
      <w:proofErr w:type="spellStart"/>
      <w:r w:rsidRPr="00250561">
        <w:rPr>
          <w:rFonts w:ascii="Gill Sans MT" w:hAnsi="Gill Sans MT" w:cs="Tahoma"/>
          <w:b/>
          <w:bCs/>
          <w:color w:val="000000"/>
          <w:sz w:val="22"/>
          <w:szCs w:val="22"/>
        </w:rPr>
        <w:t>Cama</w:t>
      </w:r>
      <w:proofErr w:type="spellEnd"/>
      <w:r w:rsidR="00B4265C" w:rsidRPr="00250561">
        <w:rPr>
          <w:rFonts w:ascii="Gill Sans MT" w:hAnsi="Gill Sans MT" w:cs="Tahoma"/>
          <w:b/>
          <w:bCs/>
          <w:color w:val="000000"/>
          <w:sz w:val="22"/>
          <w:szCs w:val="22"/>
        </w:rPr>
        <w:t xml:space="preserve"> Motors as Sales Coordinator - May '04 to Sept '04</w:t>
      </w:r>
      <w:r w:rsidRPr="00250561">
        <w:rPr>
          <w:rFonts w:ascii="Gill Sans MT" w:hAnsi="Gill Sans MT" w:cs="Tahoma"/>
          <w:b/>
          <w:bCs/>
          <w:color w:val="000000"/>
          <w:sz w:val="22"/>
          <w:szCs w:val="22"/>
        </w:rPr>
        <w:t xml:space="preserve">                                                                                                   </w:t>
      </w:r>
    </w:p>
    <w:p w:rsidR="004434CB" w:rsidRPr="00250561" w:rsidRDefault="004434CB" w:rsidP="00316033">
      <w:pPr>
        <w:jc w:val="both"/>
        <w:rPr>
          <w:rFonts w:ascii="Gill Sans MT" w:hAnsi="Gill Sans MT"/>
          <w:sz w:val="22"/>
          <w:szCs w:val="22"/>
        </w:rPr>
      </w:pPr>
      <w:proofErr w:type="spellStart"/>
      <w:r w:rsidRPr="00250561">
        <w:rPr>
          <w:rFonts w:ascii="Gill Sans MT" w:hAnsi="Gill Sans MT"/>
          <w:sz w:val="22"/>
          <w:szCs w:val="22"/>
        </w:rPr>
        <w:t>Cama</w:t>
      </w:r>
      <w:proofErr w:type="spellEnd"/>
      <w:r w:rsidRPr="00250561">
        <w:rPr>
          <w:rFonts w:ascii="Gill Sans MT" w:hAnsi="Gill Sans MT"/>
          <w:sz w:val="22"/>
          <w:szCs w:val="22"/>
        </w:rPr>
        <w:t xml:space="preserve"> Motors is now truly ‘All about luxury cars’. For the first time in Gujarat, a luxury car dealer has come up with such a unique concept which encompasses everything.</w:t>
      </w:r>
      <w:r w:rsidR="005F36CB" w:rsidRPr="00250561">
        <w:rPr>
          <w:rFonts w:ascii="Gill Sans MT" w:hAnsi="Gill Sans MT"/>
          <w:sz w:val="22"/>
          <w:szCs w:val="22"/>
        </w:rPr>
        <w:t xml:space="preserve"> </w:t>
      </w:r>
      <w:proofErr w:type="spellStart"/>
      <w:r w:rsidRPr="00250561">
        <w:rPr>
          <w:rFonts w:ascii="Gill Sans MT" w:hAnsi="Gill Sans MT"/>
          <w:sz w:val="22"/>
          <w:szCs w:val="22"/>
        </w:rPr>
        <w:t>Cama</w:t>
      </w:r>
      <w:proofErr w:type="spellEnd"/>
      <w:r w:rsidRPr="00250561">
        <w:rPr>
          <w:rFonts w:ascii="Gill Sans MT" w:hAnsi="Gill Sans MT"/>
          <w:sz w:val="22"/>
          <w:szCs w:val="22"/>
        </w:rPr>
        <w:t xml:space="preserve"> Motors has served delightful experiences to all discerning car lovers with their personal services along with the most advanced technology.</w:t>
      </w:r>
      <w:r w:rsidR="005F36CB" w:rsidRPr="00250561">
        <w:rPr>
          <w:rFonts w:ascii="Gill Sans MT" w:hAnsi="Gill Sans MT"/>
          <w:sz w:val="22"/>
          <w:szCs w:val="22"/>
        </w:rPr>
        <w:t xml:space="preserve"> </w:t>
      </w:r>
      <w:proofErr w:type="spellStart"/>
      <w:r w:rsidRPr="00250561">
        <w:rPr>
          <w:rFonts w:ascii="Gill Sans MT" w:hAnsi="Gill Sans MT"/>
          <w:sz w:val="22"/>
          <w:szCs w:val="22"/>
        </w:rPr>
        <w:t>Cama</w:t>
      </w:r>
      <w:proofErr w:type="spellEnd"/>
      <w:r w:rsidRPr="00250561">
        <w:rPr>
          <w:rFonts w:ascii="Gill Sans MT" w:hAnsi="Gill Sans MT"/>
          <w:sz w:val="22"/>
          <w:szCs w:val="22"/>
        </w:rPr>
        <w:t xml:space="preserve"> Motors set up their own premises, with complete sales services and parts facilities, at their present location at Ahmedabad.</w:t>
      </w:r>
      <w:r w:rsidRPr="00250561">
        <w:rPr>
          <w:rFonts w:ascii="Gill Sans MT" w:hAnsi="Gill Sans MT"/>
          <w:sz w:val="22"/>
          <w:szCs w:val="22"/>
        </w:rPr>
        <w:br/>
      </w:r>
    </w:p>
    <w:p w:rsidR="004434CB" w:rsidRPr="00250561" w:rsidRDefault="004434CB">
      <w:pPr>
        <w:rPr>
          <w:rFonts w:ascii="Gill Sans MT" w:hAnsi="Gill Sans MT"/>
          <w:color w:val="000000"/>
          <w:sz w:val="22"/>
          <w:szCs w:val="22"/>
        </w:rPr>
      </w:pPr>
    </w:p>
    <w:p w:rsidR="004434CB" w:rsidRPr="00250561" w:rsidRDefault="00B4265C">
      <w:pPr>
        <w:rPr>
          <w:rFonts w:ascii="Gill Sans MT" w:hAnsi="Gill Sans MT"/>
          <w:color w:val="000000"/>
          <w:sz w:val="22"/>
          <w:szCs w:val="22"/>
        </w:rPr>
      </w:pPr>
      <w:r w:rsidRPr="00250561">
        <w:rPr>
          <w:rFonts w:ascii="Gill Sans MT" w:hAnsi="Gill Sans MT"/>
          <w:color w:val="000000"/>
          <w:sz w:val="22"/>
          <w:szCs w:val="22"/>
        </w:rPr>
        <w:t>Job Profile:</w:t>
      </w:r>
    </w:p>
    <w:p w:rsidR="00AC4E83" w:rsidRPr="00250561" w:rsidRDefault="004434CB" w:rsidP="00AC4E83">
      <w:pPr>
        <w:pStyle w:val="ListParagraph"/>
        <w:widowControl/>
        <w:numPr>
          <w:ilvl w:val="0"/>
          <w:numId w:val="9"/>
        </w:numPr>
        <w:tabs>
          <w:tab w:val="left" w:pos="360"/>
          <w:tab w:val="left" w:pos="450"/>
        </w:tabs>
        <w:jc w:val="both"/>
        <w:rPr>
          <w:rFonts w:ascii="Gill Sans MT" w:hAnsi="Gill Sans MT"/>
          <w:sz w:val="22"/>
          <w:szCs w:val="22"/>
        </w:rPr>
      </w:pPr>
      <w:r w:rsidRPr="00250561">
        <w:rPr>
          <w:rFonts w:ascii="Gill Sans MT" w:hAnsi="Gill Sans MT"/>
          <w:sz w:val="22"/>
          <w:szCs w:val="22"/>
        </w:rPr>
        <w:t>Providing after sales support to the sales team by arranging for proper document of sales.</w:t>
      </w:r>
    </w:p>
    <w:p w:rsidR="00AC4E83" w:rsidRPr="00250561" w:rsidRDefault="004434CB" w:rsidP="00AC4E83">
      <w:pPr>
        <w:pStyle w:val="ListParagraph"/>
        <w:widowControl/>
        <w:numPr>
          <w:ilvl w:val="0"/>
          <w:numId w:val="9"/>
        </w:numPr>
        <w:tabs>
          <w:tab w:val="left" w:pos="360"/>
          <w:tab w:val="left" w:pos="450"/>
        </w:tabs>
        <w:jc w:val="both"/>
        <w:rPr>
          <w:rFonts w:ascii="Gill Sans MT" w:hAnsi="Gill Sans MT"/>
          <w:sz w:val="22"/>
          <w:szCs w:val="22"/>
        </w:rPr>
      </w:pPr>
      <w:r w:rsidRPr="00250561">
        <w:rPr>
          <w:rFonts w:ascii="Gill Sans MT" w:hAnsi="Gill Sans MT"/>
          <w:sz w:val="22"/>
          <w:szCs w:val="22"/>
        </w:rPr>
        <w:t xml:space="preserve">Managing RTO procedure; extending administrative/ back office support to the sales team for achievement of the targets.  </w:t>
      </w:r>
    </w:p>
    <w:p w:rsidR="00AC4E83" w:rsidRPr="00250561" w:rsidRDefault="00AC4E83" w:rsidP="00AC4E83">
      <w:pPr>
        <w:pStyle w:val="ListParagraph"/>
        <w:widowControl/>
        <w:numPr>
          <w:ilvl w:val="0"/>
          <w:numId w:val="9"/>
        </w:numPr>
        <w:tabs>
          <w:tab w:val="left" w:pos="360"/>
          <w:tab w:val="left" w:pos="450"/>
        </w:tabs>
        <w:jc w:val="both"/>
        <w:rPr>
          <w:rFonts w:ascii="Gill Sans MT" w:hAnsi="Gill Sans MT"/>
          <w:sz w:val="22"/>
          <w:szCs w:val="22"/>
        </w:rPr>
      </w:pPr>
      <w:r w:rsidRPr="00250561">
        <w:rPr>
          <w:rFonts w:ascii="Gill Sans MT" w:hAnsi="Gill Sans MT"/>
          <w:bCs/>
          <w:sz w:val="22"/>
          <w:szCs w:val="22"/>
        </w:rPr>
        <w:t xml:space="preserve">Daily maintenance and updating the stock report of the cars and cars </w:t>
      </w:r>
      <w:r w:rsidR="004434CB" w:rsidRPr="00250561">
        <w:rPr>
          <w:rFonts w:ascii="Gill Sans MT" w:hAnsi="Gill Sans MT"/>
          <w:bCs/>
          <w:sz w:val="22"/>
          <w:szCs w:val="22"/>
        </w:rPr>
        <w:t>dispatched.</w:t>
      </w:r>
    </w:p>
    <w:p w:rsidR="00AC4E83" w:rsidRPr="00250561" w:rsidRDefault="004434CB" w:rsidP="00AC4E83">
      <w:pPr>
        <w:pStyle w:val="ListParagraph"/>
        <w:widowControl/>
        <w:numPr>
          <w:ilvl w:val="0"/>
          <w:numId w:val="9"/>
        </w:numPr>
        <w:tabs>
          <w:tab w:val="left" w:pos="360"/>
          <w:tab w:val="left" w:pos="450"/>
        </w:tabs>
        <w:jc w:val="both"/>
        <w:rPr>
          <w:rFonts w:ascii="Gill Sans MT" w:hAnsi="Gill Sans MT"/>
          <w:sz w:val="22"/>
          <w:szCs w:val="22"/>
        </w:rPr>
      </w:pPr>
      <w:r w:rsidRPr="00250561">
        <w:rPr>
          <w:rFonts w:ascii="Gill Sans MT" w:hAnsi="Gill Sans MT"/>
          <w:bCs/>
          <w:sz w:val="22"/>
          <w:szCs w:val="22"/>
        </w:rPr>
        <w:t>Coordinating with Sales Manager in planning of car deliveries.</w:t>
      </w:r>
    </w:p>
    <w:p w:rsidR="004434CB" w:rsidRPr="00250561" w:rsidRDefault="004434CB" w:rsidP="00AC4E83">
      <w:pPr>
        <w:pStyle w:val="ListParagraph"/>
        <w:widowControl/>
        <w:numPr>
          <w:ilvl w:val="0"/>
          <w:numId w:val="9"/>
        </w:numPr>
        <w:tabs>
          <w:tab w:val="left" w:pos="360"/>
          <w:tab w:val="left" w:pos="450"/>
        </w:tabs>
        <w:jc w:val="both"/>
        <w:rPr>
          <w:rFonts w:ascii="Gill Sans MT" w:hAnsi="Gill Sans MT"/>
          <w:sz w:val="22"/>
          <w:szCs w:val="22"/>
        </w:rPr>
      </w:pPr>
      <w:r w:rsidRPr="00250561">
        <w:rPr>
          <w:rFonts w:ascii="Gill Sans MT" w:hAnsi="Gill Sans MT"/>
          <w:bCs/>
          <w:sz w:val="22"/>
          <w:szCs w:val="22"/>
        </w:rPr>
        <w:t>Ensuring customer satisfaction by strictly adhering service quality standards decided by HSCI and by resolving the customer complaints on time.</w:t>
      </w:r>
    </w:p>
    <w:p w:rsidR="004434CB" w:rsidRPr="00250561" w:rsidRDefault="004434CB">
      <w:pPr>
        <w:jc w:val="both"/>
        <w:rPr>
          <w:rFonts w:ascii="Gill Sans MT" w:hAnsi="Gill Sans MT"/>
          <w:color w:val="000000"/>
          <w:sz w:val="22"/>
          <w:szCs w:val="22"/>
        </w:rPr>
      </w:pPr>
    </w:p>
    <w:p w:rsidR="004434CB" w:rsidRPr="00250561" w:rsidRDefault="004434CB">
      <w:pPr>
        <w:pBdr>
          <w:top w:val="single" w:sz="4" w:space="1" w:color="000000"/>
        </w:pBdr>
        <w:jc w:val="both"/>
        <w:rPr>
          <w:rFonts w:ascii="Gill Sans MT" w:hAnsi="Gill Sans MT"/>
          <w:sz w:val="22"/>
          <w:szCs w:val="22"/>
        </w:rPr>
      </w:pPr>
    </w:p>
    <w:p w:rsidR="006B30CD" w:rsidRPr="00250561" w:rsidRDefault="006B30CD">
      <w:pPr>
        <w:pBdr>
          <w:top w:val="single" w:sz="4" w:space="1" w:color="000000"/>
        </w:pBdr>
        <w:jc w:val="both"/>
        <w:rPr>
          <w:rFonts w:ascii="Gill Sans MT" w:hAnsi="Gill Sans MT"/>
          <w:sz w:val="22"/>
          <w:szCs w:val="22"/>
        </w:rPr>
      </w:pPr>
    </w:p>
    <w:p w:rsidR="006B30CD" w:rsidRPr="00250561" w:rsidRDefault="006B30CD">
      <w:pPr>
        <w:pBdr>
          <w:top w:val="single" w:sz="4" w:space="1" w:color="000000"/>
        </w:pBdr>
        <w:jc w:val="both"/>
        <w:rPr>
          <w:rFonts w:ascii="Gill Sans MT" w:hAnsi="Gill Sans MT"/>
          <w:sz w:val="22"/>
          <w:szCs w:val="22"/>
        </w:rPr>
      </w:pPr>
    </w:p>
    <w:p w:rsidR="004434CB" w:rsidRPr="00250561" w:rsidRDefault="004434CB">
      <w:pPr>
        <w:jc w:val="both"/>
        <w:rPr>
          <w:rFonts w:ascii="Gill Sans MT" w:hAnsi="Gill Sans MT"/>
          <w:b/>
          <w:sz w:val="22"/>
          <w:szCs w:val="22"/>
        </w:rPr>
      </w:pPr>
    </w:p>
    <w:p w:rsidR="004434CB" w:rsidRPr="00250561" w:rsidRDefault="004434CB">
      <w:pPr>
        <w:jc w:val="both"/>
        <w:rPr>
          <w:rFonts w:ascii="Gill Sans MT" w:hAnsi="Gill Sans MT"/>
          <w:b/>
          <w:sz w:val="22"/>
          <w:szCs w:val="22"/>
        </w:rPr>
      </w:pPr>
      <w:r w:rsidRPr="00250561">
        <w:rPr>
          <w:rFonts w:ascii="Gill Sans MT" w:hAnsi="Gill Sans MT"/>
          <w:b/>
          <w:sz w:val="22"/>
          <w:szCs w:val="22"/>
        </w:rPr>
        <w:t>EDUCATIONAL CREDENTIALS</w:t>
      </w:r>
    </w:p>
    <w:p w:rsidR="004434CB" w:rsidRPr="00250561" w:rsidRDefault="004434CB">
      <w:pPr>
        <w:tabs>
          <w:tab w:val="left" w:pos="0"/>
        </w:tabs>
        <w:jc w:val="both"/>
        <w:rPr>
          <w:rFonts w:ascii="Gill Sans MT" w:hAnsi="Gill Sans MT"/>
          <w:bCs/>
          <w:color w:val="000000"/>
          <w:sz w:val="22"/>
          <w:szCs w:val="22"/>
        </w:rPr>
      </w:pPr>
      <w:r w:rsidRPr="00250561">
        <w:rPr>
          <w:rFonts w:ascii="Gill Sans MT" w:hAnsi="Gill Sans MT"/>
          <w:b/>
          <w:bCs/>
          <w:color w:val="000000"/>
          <w:sz w:val="22"/>
          <w:szCs w:val="22"/>
        </w:rPr>
        <w:t>Diploma in International Airline</w:t>
      </w:r>
      <w:r w:rsidR="00385E20" w:rsidRPr="00250561">
        <w:rPr>
          <w:rFonts w:ascii="Gill Sans MT" w:hAnsi="Gill Sans MT"/>
          <w:b/>
          <w:bCs/>
          <w:color w:val="000000"/>
          <w:sz w:val="22"/>
          <w:szCs w:val="22"/>
        </w:rPr>
        <w:t xml:space="preserve">s &amp; Travel Management from IITC - </w:t>
      </w:r>
      <w:r w:rsidR="00385E20" w:rsidRPr="00250561">
        <w:rPr>
          <w:rFonts w:ascii="Gill Sans MT" w:hAnsi="Gill Sans MT"/>
          <w:bCs/>
          <w:color w:val="000000"/>
          <w:sz w:val="22"/>
          <w:szCs w:val="22"/>
        </w:rPr>
        <w:t>Ahmedabad</w:t>
      </w:r>
    </w:p>
    <w:p w:rsidR="004434CB" w:rsidRPr="00250561" w:rsidRDefault="004434CB">
      <w:pPr>
        <w:jc w:val="both"/>
        <w:rPr>
          <w:rFonts w:ascii="Gill Sans MT" w:hAnsi="Gill Sans MT"/>
          <w:color w:val="000000"/>
          <w:sz w:val="22"/>
          <w:szCs w:val="22"/>
        </w:rPr>
      </w:pPr>
    </w:p>
    <w:p w:rsidR="004434CB" w:rsidRPr="00250561" w:rsidRDefault="004434CB">
      <w:pPr>
        <w:widowControl/>
        <w:rPr>
          <w:rFonts w:ascii="Gill Sans MT" w:hAnsi="Gill Sans MT"/>
          <w:color w:val="000000"/>
          <w:sz w:val="22"/>
          <w:szCs w:val="22"/>
        </w:rPr>
      </w:pPr>
      <w:r w:rsidRPr="00250561">
        <w:rPr>
          <w:rFonts w:ascii="Gill Sans MT" w:hAnsi="Gill Sans MT"/>
          <w:b/>
          <w:color w:val="000000"/>
          <w:sz w:val="22"/>
          <w:szCs w:val="22"/>
        </w:rPr>
        <w:t>Bachelor of Arts – 2004</w:t>
      </w:r>
      <w:r w:rsidR="00385E20" w:rsidRPr="00250561">
        <w:rPr>
          <w:rFonts w:ascii="Gill Sans MT" w:hAnsi="Gill Sans MT"/>
          <w:b/>
          <w:color w:val="000000"/>
          <w:sz w:val="22"/>
          <w:szCs w:val="22"/>
        </w:rPr>
        <w:t xml:space="preserve"> – </w:t>
      </w:r>
      <w:r w:rsidR="00385E20" w:rsidRPr="00250561">
        <w:rPr>
          <w:rFonts w:ascii="Gill Sans MT" w:hAnsi="Gill Sans MT"/>
          <w:color w:val="000000"/>
          <w:sz w:val="22"/>
          <w:szCs w:val="22"/>
        </w:rPr>
        <w:t xml:space="preserve">Gujarat University </w:t>
      </w:r>
    </w:p>
    <w:p w:rsidR="00485A6D" w:rsidRPr="00250561" w:rsidRDefault="00485A6D">
      <w:pPr>
        <w:widowControl/>
        <w:rPr>
          <w:rFonts w:ascii="Gill Sans MT" w:hAnsi="Gill Sans MT"/>
          <w:color w:val="000000"/>
          <w:sz w:val="22"/>
          <w:szCs w:val="22"/>
        </w:rPr>
      </w:pPr>
    </w:p>
    <w:p w:rsidR="00485A6D" w:rsidRPr="00250561" w:rsidRDefault="00485A6D">
      <w:pPr>
        <w:widowControl/>
        <w:rPr>
          <w:rFonts w:ascii="Gill Sans MT" w:hAnsi="Gill Sans MT"/>
          <w:color w:val="000000"/>
          <w:sz w:val="22"/>
          <w:szCs w:val="22"/>
        </w:rPr>
      </w:pPr>
      <w:r w:rsidRPr="00250561">
        <w:rPr>
          <w:rFonts w:ascii="Gill Sans MT" w:hAnsi="Gill Sans MT"/>
          <w:b/>
          <w:color w:val="000000"/>
          <w:sz w:val="22"/>
          <w:szCs w:val="22"/>
        </w:rPr>
        <w:t>Languages Known:</w:t>
      </w:r>
      <w:r w:rsidR="00385E20" w:rsidRPr="00250561">
        <w:rPr>
          <w:rFonts w:ascii="Gill Sans MT" w:hAnsi="Gill Sans MT"/>
          <w:b/>
          <w:color w:val="000000"/>
          <w:sz w:val="22"/>
          <w:szCs w:val="22"/>
        </w:rPr>
        <w:t xml:space="preserve"> </w:t>
      </w:r>
      <w:r w:rsidRPr="00250561">
        <w:rPr>
          <w:rFonts w:ascii="Gill Sans MT" w:hAnsi="Gill Sans MT"/>
          <w:color w:val="000000"/>
          <w:sz w:val="22"/>
          <w:szCs w:val="22"/>
        </w:rPr>
        <w:t>English, Hindi, Gujarati</w:t>
      </w:r>
      <w:r w:rsidR="00A90E8B" w:rsidRPr="00250561">
        <w:rPr>
          <w:rFonts w:ascii="Gill Sans MT" w:hAnsi="Gill Sans MT"/>
          <w:color w:val="000000"/>
          <w:sz w:val="22"/>
          <w:szCs w:val="22"/>
        </w:rPr>
        <w:t>, French (Basic)</w:t>
      </w:r>
    </w:p>
    <w:p w:rsidR="004434CB" w:rsidRPr="00250561" w:rsidRDefault="004434CB">
      <w:pPr>
        <w:jc w:val="both"/>
        <w:rPr>
          <w:rFonts w:ascii="Gill Sans MT" w:hAnsi="Gill Sans MT"/>
          <w:i/>
          <w:sz w:val="22"/>
          <w:szCs w:val="22"/>
        </w:rPr>
      </w:pPr>
    </w:p>
    <w:p w:rsidR="004434CB" w:rsidRPr="00250561" w:rsidRDefault="004434CB">
      <w:pPr>
        <w:pBdr>
          <w:top w:val="single" w:sz="4" w:space="1" w:color="000000"/>
        </w:pBdr>
        <w:jc w:val="both"/>
        <w:rPr>
          <w:rFonts w:ascii="Gill Sans MT" w:hAnsi="Gill Sans MT"/>
          <w:sz w:val="22"/>
          <w:szCs w:val="22"/>
        </w:rPr>
      </w:pPr>
    </w:p>
    <w:p w:rsidR="004434CB" w:rsidRPr="00250561" w:rsidRDefault="004434CB">
      <w:pPr>
        <w:jc w:val="both"/>
        <w:rPr>
          <w:rFonts w:ascii="Gill Sans MT" w:hAnsi="Gill Sans MT"/>
          <w:b/>
          <w:sz w:val="22"/>
          <w:szCs w:val="22"/>
        </w:rPr>
      </w:pPr>
      <w:r w:rsidRPr="00250561">
        <w:rPr>
          <w:rFonts w:ascii="Gill Sans MT" w:hAnsi="Gill Sans MT"/>
          <w:b/>
          <w:sz w:val="22"/>
          <w:szCs w:val="22"/>
        </w:rPr>
        <w:t>References: On Request</w:t>
      </w:r>
    </w:p>
    <w:p w:rsidR="004434CB" w:rsidRPr="00250561" w:rsidRDefault="004434CB">
      <w:pPr>
        <w:jc w:val="both"/>
        <w:rPr>
          <w:rFonts w:ascii="Gill Sans MT" w:hAnsi="Gill Sans MT"/>
          <w:b/>
          <w:sz w:val="22"/>
          <w:szCs w:val="22"/>
        </w:rPr>
      </w:pPr>
      <w:r w:rsidRPr="00250561">
        <w:rPr>
          <w:rFonts w:ascii="Gill Sans MT" w:hAnsi="Gill Sans MT"/>
          <w:sz w:val="22"/>
          <w:szCs w:val="22"/>
        </w:rPr>
        <w:t>This is to certify that the information provided in this resume is true to the best of my knowledge</w:t>
      </w:r>
      <w:r w:rsidRPr="00250561">
        <w:rPr>
          <w:rFonts w:ascii="Gill Sans MT" w:hAnsi="Gill Sans MT"/>
          <w:b/>
          <w:sz w:val="22"/>
          <w:szCs w:val="22"/>
        </w:rPr>
        <w:t>.</w:t>
      </w:r>
    </w:p>
    <w:p w:rsidR="004434CB" w:rsidRPr="00250561" w:rsidRDefault="004434CB" w:rsidP="00511E02">
      <w:pPr>
        <w:jc w:val="both"/>
        <w:rPr>
          <w:rFonts w:ascii="Gill Sans MT" w:hAnsi="Gill Sans MT"/>
          <w:b/>
          <w:sz w:val="22"/>
          <w:szCs w:val="22"/>
        </w:rPr>
      </w:pPr>
      <w:r w:rsidRPr="00250561">
        <w:rPr>
          <w:rFonts w:ascii="Gill Sans MT" w:hAnsi="Gill Sans MT"/>
          <w:b/>
          <w:sz w:val="22"/>
          <w:szCs w:val="22"/>
        </w:rPr>
        <w:t xml:space="preserve"> </w:t>
      </w:r>
      <w:r w:rsidRPr="00250561">
        <w:rPr>
          <w:rFonts w:ascii="Gill Sans MT" w:hAnsi="Gill Sans MT"/>
          <w:b/>
          <w:bCs/>
          <w:sz w:val="22"/>
          <w:szCs w:val="22"/>
        </w:rPr>
        <w:t xml:space="preserve">                                                                                                                                                                                     </w:t>
      </w:r>
      <w:proofErr w:type="spellStart"/>
      <w:r w:rsidRPr="00250561">
        <w:rPr>
          <w:rFonts w:ascii="Gill Sans MT" w:hAnsi="Gill Sans MT"/>
          <w:b/>
          <w:bCs/>
          <w:sz w:val="22"/>
          <w:szCs w:val="22"/>
        </w:rPr>
        <w:t>Shalini</w:t>
      </w:r>
      <w:proofErr w:type="spellEnd"/>
      <w:r w:rsidRPr="00250561">
        <w:rPr>
          <w:rFonts w:ascii="Gill Sans MT" w:hAnsi="Gill Sans MT"/>
          <w:b/>
          <w:bCs/>
          <w:sz w:val="22"/>
          <w:szCs w:val="22"/>
        </w:rPr>
        <w:t xml:space="preserve"> </w:t>
      </w:r>
      <w:proofErr w:type="spellStart"/>
      <w:r w:rsidRPr="00250561">
        <w:rPr>
          <w:rFonts w:ascii="Gill Sans MT" w:hAnsi="Gill Sans MT"/>
          <w:b/>
          <w:bCs/>
          <w:sz w:val="22"/>
          <w:szCs w:val="22"/>
        </w:rPr>
        <w:t>Arun</w:t>
      </w:r>
      <w:proofErr w:type="spellEnd"/>
    </w:p>
    <w:sectPr w:rsidR="004434CB" w:rsidRPr="00250561" w:rsidSect="00404638">
      <w:pgSz w:w="11907" w:h="16839" w:code="9"/>
      <w:pgMar w:top="540" w:right="794" w:bottom="360" w:left="79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utiger LT 57 Cn">
    <w:altName w:val="Times New Roman"/>
    <w:charset w:val="00"/>
    <w:family w:val="auto"/>
    <w:pitch w:val="default"/>
  </w:font>
  <w:font w:name="OpenSymbol">
    <w:altName w:val="Arial Unicode MS"/>
    <w:charset w:val="80"/>
    <w:family w:val="auto"/>
    <w:pitch w:val="default"/>
  </w:font>
  <w:font w:name="Lucida Sans Unicode">
    <w:panose1 w:val="020B0602030504020204"/>
    <w:charset w:val="00"/>
    <w:family w:val="swiss"/>
    <w:pitch w:val="variable"/>
    <w:sig w:usb0="80000AFF" w:usb1="0000396B" w:usb2="00000000" w:usb3="00000000" w:csb0="000000BF" w:csb1="00000000"/>
  </w:font>
  <w:font w:name="Trebuchet MS">
    <w:panose1 w:val="020B0603020202020204"/>
    <w:charset w:val="00"/>
    <w:family w:val="swiss"/>
    <w:pitch w:val="variable"/>
    <w:sig w:usb0="00000287" w:usb1="00000003"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filled="t">
        <v:fill color2="black"/>
        <v:imagedata r:id="rId1" o:title=""/>
      </v:shape>
    </w:pict>
  </w:numPicBullet>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2"/>
    <w:lvl w:ilvl="0">
      <w:numFmt w:val="bullet"/>
      <w:lvlText w:val=""/>
      <w:lvlJc w:val="left"/>
      <w:pPr>
        <w:tabs>
          <w:tab w:val="num" w:pos="360"/>
        </w:tabs>
        <w:ind w:left="360" w:hanging="360"/>
      </w:pPr>
      <w:rPr>
        <w:rFonts w:ascii="Symbol" w:hAnsi="Symbol" w:cs="Times New Roman"/>
        <w:color w:val="auto"/>
      </w:rPr>
    </w:lvl>
  </w:abstractNum>
  <w:abstractNum w:abstractNumId="2">
    <w:nsid w:val="00000003"/>
    <w:multiLevelType w:val="singleLevel"/>
    <w:tmpl w:val="00000003"/>
    <w:name w:val="WW8Num5"/>
    <w:lvl w:ilvl="0">
      <w:numFmt w:val="bullet"/>
      <w:lvlText w:val=""/>
      <w:lvlJc w:val="left"/>
      <w:pPr>
        <w:tabs>
          <w:tab w:val="num" w:pos="360"/>
        </w:tabs>
        <w:ind w:left="360" w:hanging="360"/>
      </w:pPr>
      <w:rPr>
        <w:rFonts w:ascii="Symbol" w:hAnsi="Symbol"/>
        <w:sz w:val="18"/>
        <w:szCs w:val="18"/>
      </w:rPr>
    </w:lvl>
  </w:abstractNum>
  <w:abstractNum w:abstractNumId="3">
    <w:nsid w:val="009502F3"/>
    <w:multiLevelType w:val="hybridMultilevel"/>
    <w:tmpl w:val="C2FE08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1DE4EB3"/>
    <w:multiLevelType w:val="hybridMultilevel"/>
    <w:tmpl w:val="DEDC2C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EF6628"/>
    <w:multiLevelType w:val="hybridMultilevel"/>
    <w:tmpl w:val="C84C8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950DC3"/>
    <w:multiLevelType w:val="hybridMultilevel"/>
    <w:tmpl w:val="46441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3D16B7"/>
    <w:multiLevelType w:val="multilevel"/>
    <w:tmpl w:val="36D61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7A3BBD"/>
    <w:multiLevelType w:val="multilevel"/>
    <w:tmpl w:val="0FC2F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FC546D"/>
    <w:multiLevelType w:val="hybridMultilevel"/>
    <w:tmpl w:val="45E6FB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3C73BB"/>
    <w:multiLevelType w:val="hybridMultilevel"/>
    <w:tmpl w:val="52E8E89E"/>
    <w:lvl w:ilvl="0" w:tplc="7BB42EB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C0D7B1A"/>
    <w:multiLevelType w:val="hybridMultilevel"/>
    <w:tmpl w:val="EE688A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29462C"/>
    <w:multiLevelType w:val="hybridMultilevel"/>
    <w:tmpl w:val="79A8C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044709"/>
    <w:multiLevelType w:val="hybridMultilevel"/>
    <w:tmpl w:val="F58203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2AE51F9"/>
    <w:multiLevelType w:val="multilevel"/>
    <w:tmpl w:val="1766E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5BD0BD6"/>
    <w:multiLevelType w:val="hybridMultilevel"/>
    <w:tmpl w:val="83B88F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F04269"/>
    <w:multiLevelType w:val="hybridMultilevel"/>
    <w:tmpl w:val="0100DBF4"/>
    <w:lvl w:ilvl="0" w:tplc="00000002">
      <w:numFmt w:val="bullet"/>
      <w:lvlText w:val=""/>
      <w:lvlJc w:val="left"/>
      <w:pPr>
        <w:ind w:left="720" w:hanging="360"/>
      </w:pPr>
      <w:rPr>
        <w:rFonts w:ascii="Symbol" w:hAnsi="Symbol" w:cs="Times New Roman"/>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193183A"/>
    <w:multiLevelType w:val="hybridMultilevel"/>
    <w:tmpl w:val="4BA8E3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5D5A32"/>
    <w:multiLevelType w:val="hybridMultilevel"/>
    <w:tmpl w:val="3A7270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79339CD"/>
    <w:multiLevelType w:val="hybridMultilevel"/>
    <w:tmpl w:val="72AE05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EE0678"/>
    <w:multiLevelType w:val="hybridMultilevel"/>
    <w:tmpl w:val="BDC60F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C2785B"/>
    <w:multiLevelType w:val="hybridMultilevel"/>
    <w:tmpl w:val="F716B9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A555E4C"/>
    <w:multiLevelType w:val="multilevel"/>
    <w:tmpl w:val="CAF01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18"/>
  </w:num>
  <w:num w:numId="5">
    <w:abstractNumId w:val="21"/>
  </w:num>
  <w:num w:numId="6">
    <w:abstractNumId w:val="13"/>
  </w:num>
  <w:num w:numId="7">
    <w:abstractNumId w:val="10"/>
  </w:num>
  <w:num w:numId="8">
    <w:abstractNumId w:val="12"/>
  </w:num>
  <w:num w:numId="9">
    <w:abstractNumId w:val="5"/>
  </w:num>
  <w:num w:numId="10">
    <w:abstractNumId w:val="3"/>
  </w:num>
  <w:num w:numId="11">
    <w:abstractNumId w:val="4"/>
  </w:num>
  <w:num w:numId="12">
    <w:abstractNumId w:val="15"/>
  </w:num>
  <w:num w:numId="13">
    <w:abstractNumId w:val="19"/>
  </w:num>
  <w:num w:numId="14">
    <w:abstractNumId w:val="9"/>
  </w:num>
  <w:num w:numId="15">
    <w:abstractNumId w:val="20"/>
  </w:num>
  <w:num w:numId="16">
    <w:abstractNumId w:val="17"/>
  </w:num>
  <w:num w:numId="17">
    <w:abstractNumId w:val="11"/>
  </w:num>
  <w:num w:numId="18">
    <w:abstractNumId w:val="7"/>
  </w:num>
  <w:num w:numId="19">
    <w:abstractNumId w:val="8"/>
  </w:num>
  <w:num w:numId="20">
    <w:abstractNumId w:val="22"/>
  </w:num>
  <w:num w:numId="21">
    <w:abstractNumId w:val="14"/>
  </w:num>
  <w:num w:numId="22">
    <w:abstractNumId w:val="16"/>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0B3"/>
    <w:rsid w:val="00051B62"/>
    <w:rsid w:val="0007609C"/>
    <w:rsid w:val="0008411B"/>
    <w:rsid w:val="000B1EAD"/>
    <w:rsid w:val="000C4FBB"/>
    <w:rsid w:val="000E53D8"/>
    <w:rsid w:val="00105CDD"/>
    <w:rsid w:val="0014322D"/>
    <w:rsid w:val="001F0261"/>
    <w:rsid w:val="00217CFC"/>
    <w:rsid w:val="00250561"/>
    <w:rsid w:val="00316033"/>
    <w:rsid w:val="00333CE8"/>
    <w:rsid w:val="00385E20"/>
    <w:rsid w:val="00404638"/>
    <w:rsid w:val="0042385B"/>
    <w:rsid w:val="004434CB"/>
    <w:rsid w:val="004710B3"/>
    <w:rsid w:val="0047412E"/>
    <w:rsid w:val="00485A6D"/>
    <w:rsid w:val="004A2ED8"/>
    <w:rsid w:val="004F32CB"/>
    <w:rsid w:val="00511E02"/>
    <w:rsid w:val="005824B7"/>
    <w:rsid w:val="00596D63"/>
    <w:rsid w:val="005A1293"/>
    <w:rsid w:val="005A4201"/>
    <w:rsid w:val="005F36CB"/>
    <w:rsid w:val="00637182"/>
    <w:rsid w:val="006502E0"/>
    <w:rsid w:val="006B30CD"/>
    <w:rsid w:val="007026C0"/>
    <w:rsid w:val="00704839"/>
    <w:rsid w:val="007218EE"/>
    <w:rsid w:val="00723166"/>
    <w:rsid w:val="007672CB"/>
    <w:rsid w:val="007909B7"/>
    <w:rsid w:val="008D7066"/>
    <w:rsid w:val="008E06F1"/>
    <w:rsid w:val="009650E4"/>
    <w:rsid w:val="00997088"/>
    <w:rsid w:val="009A33BF"/>
    <w:rsid w:val="009A5310"/>
    <w:rsid w:val="009B2659"/>
    <w:rsid w:val="009E597E"/>
    <w:rsid w:val="009E7DD1"/>
    <w:rsid w:val="00A12C8A"/>
    <w:rsid w:val="00A742AC"/>
    <w:rsid w:val="00A90E8B"/>
    <w:rsid w:val="00A96056"/>
    <w:rsid w:val="00A97363"/>
    <w:rsid w:val="00AC4E83"/>
    <w:rsid w:val="00B00596"/>
    <w:rsid w:val="00B03708"/>
    <w:rsid w:val="00B4265C"/>
    <w:rsid w:val="00B6186B"/>
    <w:rsid w:val="00B61CF7"/>
    <w:rsid w:val="00B745AC"/>
    <w:rsid w:val="00BF26C2"/>
    <w:rsid w:val="00C8587D"/>
    <w:rsid w:val="00C94C77"/>
    <w:rsid w:val="00CB7BF6"/>
    <w:rsid w:val="00D45E54"/>
    <w:rsid w:val="00D76B1E"/>
    <w:rsid w:val="00DC6937"/>
    <w:rsid w:val="00DF585F"/>
    <w:rsid w:val="00E24B86"/>
    <w:rsid w:val="00E5105F"/>
    <w:rsid w:val="00E55134"/>
    <w:rsid w:val="00F366EF"/>
    <w:rsid w:val="00F56422"/>
    <w:rsid w:val="00F65571"/>
    <w:rsid w:val="00FA6771"/>
    <w:rsid w:val="00FD0AD2"/>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C4FBB"/>
    <w:pPr>
      <w:widowControl w:val="0"/>
      <w:suppressAutoHyphens/>
    </w:pPr>
    <w:rPr>
      <w:lang w:eastAsia="ar-SA"/>
    </w:rPr>
  </w:style>
  <w:style w:type="paragraph" w:styleId="Heading1">
    <w:name w:val="heading 1"/>
    <w:basedOn w:val="Normal"/>
    <w:next w:val="Normal"/>
    <w:qFormat/>
    <w:rsid w:val="000C4FBB"/>
    <w:pPr>
      <w:keepNext/>
      <w:tabs>
        <w:tab w:val="num" w:pos="432"/>
      </w:tabs>
      <w:ind w:left="432" w:hanging="432"/>
      <w:jc w:val="both"/>
      <w:outlineLvl w:val="0"/>
    </w:pPr>
    <w:rPr>
      <w:rFonts w:ascii="Franklin Gothic Medium" w:hAnsi="Franklin Gothic Medium"/>
      <w:b/>
      <w:bCs/>
      <w:color w:val="000000"/>
    </w:rPr>
  </w:style>
  <w:style w:type="paragraph" w:styleId="Heading2">
    <w:name w:val="heading 2"/>
    <w:basedOn w:val="Normal"/>
    <w:next w:val="Normal"/>
    <w:qFormat/>
    <w:rsid w:val="000C4FBB"/>
    <w:pPr>
      <w:keepNext/>
      <w:tabs>
        <w:tab w:val="num" w:pos="576"/>
      </w:tabs>
      <w:ind w:left="576" w:hanging="576"/>
      <w:outlineLvl w:val="1"/>
    </w:pPr>
    <w:rPr>
      <w:b/>
      <w:bCs/>
    </w:rPr>
  </w:style>
  <w:style w:type="paragraph" w:styleId="Heading3">
    <w:name w:val="heading 3"/>
    <w:basedOn w:val="Normal"/>
    <w:next w:val="Normal"/>
    <w:qFormat/>
    <w:rsid w:val="000C4FBB"/>
    <w:pPr>
      <w:keepNext/>
      <w:tabs>
        <w:tab w:val="num" w:pos="720"/>
      </w:tabs>
      <w:ind w:left="720" w:hanging="720"/>
      <w:jc w:val="both"/>
      <w:outlineLvl w:val="2"/>
    </w:pPr>
    <w:rPr>
      <w:rFonts w:ascii="Verdana" w:hAnsi="Verdana" w:cs="Arial"/>
      <w:b/>
      <w:bCs/>
      <w:color w:val="000000"/>
      <w:sz w:val="27"/>
      <w:szCs w:val="27"/>
      <w:lang w:val="en-GB"/>
    </w:rPr>
  </w:style>
  <w:style w:type="paragraph" w:styleId="Heading4">
    <w:name w:val="heading 4"/>
    <w:basedOn w:val="Normal"/>
    <w:next w:val="Normal"/>
    <w:qFormat/>
    <w:rsid w:val="000C4FBB"/>
    <w:pPr>
      <w:keepNext/>
      <w:tabs>
        <w:tab w:val="num" w:pos="864"/>
      </w:tabs>
      <w:ind w:left="36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0C4FBB"/>
    <w:rPr>
      <w:rFonts w:ascii="Symbol" w:hAnsi="Symbol" w:cs="Times New Roman"/>
      <w:color w:val="auto"/>
    </w:rPr>
  </w:style>
  <w:style w:type="character" w:customStyle="1" w:styleId="WW8Num3z0">
    <w:name w:val="WW8Num3z0"/>
    <w:rsid w:val="000C4FBB"/>
    <w:rPr>
      <w:rFonts w:ascii="Symbol" w:hAnsi="Symbol"/>
    </w:rPr>
  </w:style>
  <w:style w:type="character" w:customStyle="1" w:styleId="WW8Num3z1">
    <w:name w:val="WW8Num3z1"/>
    <w:rsid w:val="000C4FBB"/>
    <w:rPr>
      <w:rFonts w:ascii="Courier New" w:hAnsi="Courier New"/>
    </w:rPr>
  </w:style>
  <w:style w:type="character" w:customStyle="1" w:styleId="WW8Num3z2">
    <w:name w:val="WW8Num3z2"/>
    <w:rsid w:val="000C4FBB"/>
    <w:rPr>
      <w:rFonts w:ascii="Wingdings" w:hAnsi="Wingdings"/>
    </w:rPr>
  </w:style>
  <w:style w:type="character" w:customStyle="1" w:styleId="WW8Num3z3">
    <w:name w:val="WW8Num3z3"/>
    <w:rsid w:val="000C4FBB"/>
    <w:rPr>
      <w:rFonts w:ascii="Tahoma" w:hAnsi="Tahoma" w:cs="Tahoma"/>
    </w:rPr>
  </w:style>
  <w:style w:type="character" w:customStyle="1" w:styleId="WW8Num3z6">
    <w:name w:val="WW8Num3z6"/>
    <w:rsid w:val="000C4FBB"/>
    <w:rPr>
      <w:rFonts w:ascii="Symbol" w:hAnsi="Symbol"/>
    </w:rPr>
  </w:style>
  <w:style w:type="character" w:customStyle="1" w:styleId="WW8Num4z0">
    <w:name w:val="WW8Num4z0"/>
    <w:rsid w:val="000C4FBB"/>
    <w:rPr>
      <w:rFonts w:ascii="Symbol" w:hAnsi="Symbol"/>
      <w:color w:val="auto"/>
    </w:rPr>
  </w:style>
  <w:style w:type="character" w:customStyle="1" w:styleId="WW8Num5z0">
    <w:name w:val="WW8Num5z0"/>
    <w:rsid w:val="000C4FBB"/>
    <w:rPr>
      <w:rFonts w:ascii="Wingdings" w:hAnsi="Wingdings"/>
      <w:sz w:val="18"/>
      <w:szCs w:val="18"/>
    </w:rPr>
  </w:style>
  <w:style w:type="character" w:customStyle="1" w:styleId="Absatz-Standardschriftart">
    <w:name w:val="Absatz-Standardschriftart"/>
    <w:rsid w:val="000C4FBB"/>
  </w:style>
  <w:style w:type="character" w:customStyle="1" w:styleId="WW8Num1z0">
    <w:name w:val="WW8Num1z0"/>
    <w:rsid w:val="000C4FBB"/>
    <w:rPr>
      <w:rFonts w:ascii="Symbol" w:hAnsi="Symbol"/>
    </w:rPr>
  </w:style>
  <w:style w:type="character" w:customStyle="1" w:styleId="WW8Num4z1">
    <w:name w:val="WW8Num4z1"/>
    <w:rsid w:val="000C4FBB"/>
    <w:rPr>
      <w:rFonts w:ascii="Courier New" w:hAnsi="Courier New"/>
    </w:rPr>
  </w:style>
  <w:style w:type="character" w:customStyle="1" w:styleId="WW8Num4z2">
    <w:name w:val="WW8Num4z2"/>
    <w:rsid w:val="000C4FBB"/>
    <w:rPr>
      <w:rFonts w:ascii="Wingdings" w:hAnsi="Wingdings"/>
    </w:rPr>
  </w:style>
  <w:style w:type="character" w:customStyle="1" w:styleId="WW8Num4z3">
    <w:name w:val="WW8Num4z3"/>
    <w:rsid w:val="000C4FBB"/>
    <w:rPr>
      <w:rFonts w:ascii="Symbol" w:hAnsi="Symbol"/>
    </w:rPr>
  </w:style>
  <w:style w:type="character" w:customStyle="1" w:styleId="WW8Num5z1">
    <w:name w:val="WW8Num5z1"/>
    <w:rsid w:val="000C4FBB"/>
    <w:rPr>
      <w:rFonts w:ascii="Courier New" w:hAnsi="Courier New" w:cs="Courier New"/>
    </w:rPr>
  </w:style>
  <w:style w:type="character" w:customStyle="1" w:styleId="WW8Num5z2">
    <w:name w:val="WW8Num5z2"/>
    <w:rsid w:val="000C4FBB"/>
    <w:rPr>
      <w:rFonts w:ascii="Wingdings" w:hAnsi="Wingdings"/>
    </w:rPr>
  </w:style>
  <w:style w:type="character" w:customStyle="1" w:styleId="WW8Num5z3">
    <w:name w:val="WW8Num5z3"/>
    <w:rsid w:val="000C4FBB"/>
    <w:rPr>
      <w:rFonts w:ascii="Symbol" w:hAnsi="Symbol"/>
    </w:rPr>
  </w:style>
  <w:style w:type="character" w:customStyle="1" w:styleId="WW8Num6z0">
    <w:name w:val="WW8Num6z0"/>
    <w:rsid w:val="000C4FBB"/>
    <w:rPr>
      <w:rFonts w:ascii="Symbol" w:eastAsia="Times New Roman" w:hAnsi="Symbol" w:cs="Times New Roman"/>
      <w:color w:val="auto"/>
    </w:rPr>
  </w:style>
  <w:style w:type="character" w:customStyle="1" w:styleId="WW8Num6z1">
    <w:name w:val="WW8Num6z1"/>
    <w:rsid w:val="000C4FBB"/>
    <w:rPr>
      <w:rFonts w:ascii="Courier New" w:hAnsi="Courier New" w:cs="Courier New"/>
    </w:rPr>
  </w:style>
  <w:style w:type="character" w:customStyle="1" w:styleId="WW8Num6z2">
    <w:name w:val="WW8Num6z2"/>
    <w:rsid w:val="000C4FBB"/>
    <w:rPr>
      <w:rFonts w:ascii="Wingdings" w:hAnsi="Wingdings"/>
    </w:rPr>
  </w:style>
  <w:style w:type="character" w:customStyle="1" w:styleId="WW8Num6z3">
    <w:name w:val="WW8Num6z3"/>
    <w:rsid w:val="000C4FBB"/>
    <w:rPr>
      <w:rFonts w:ascii="Symbol" w:hAnsi="Symbol"/>
    </w:rPr>
  </w:style>
  <w:style w:type="character" w:customStyle="1" w:styleId="WW8Num7z0">
    <w:name w:val="WW8Num7z0"/>
    <w:rsid w:val="000C4FBB"/>
    <w:rPr>
      <w:rFonts w:ascii="Symbol" w:eastAsia="Times New Roman" w:hAnsi="Symbol" w:cs="Times New Roman"/>
      <w:color w:val="auto"/>
    </w:rPr>
  </w:style>
  <w:style w:type="character" w:customStyle="1" w:styleId="WW8Num7z1">
    <w:name w:val="WW8Num7z1"/>
    <w:rsid w:val="000C4FBB"/>
    <w:rPr>
      <w:rFonts w:ascii="Courier New" w:hAnsi="Courier New" w:cs="Courier New"/>
    </w:rPr>
  </w:style>
  <w:style w:type="character" w:customStyle="1" w:styleId="WW8Num7z2">
    <w:name w:val="WW8Num7z2"/>
    <w:rsid w:val="000C4FBB"/>
    <w:rPr>
      <w:rFonts w:ascii="Wingdings" w:hAnsi="Wingdings"/>
    </w:rPr>
  </w:style>
  <w:style w:type="character" w:customStyle="1" w:styleId="WW8Num7z3">
    <w:name w:val="WW8Num7z3"/>
    <w:rsid w:val="000C4FBB"/>
    <w:rPr>
      <w:rFonts w:ascii="Symbol" w:hAnsi="Symbol"/>
    </w:rPr>
  </w:style>
  <w:style w:type="character" w:customStyle="1" w:styleId="WW8Num8z0">
    <w:name w:val="WW8Num8z0"/>
    <w:rsid w:val="000C4FBB"/>
    <w:rPr>
      <w:rFonts w:ascii="Symbol" w:eastAsia="Times New Roman" w:hAnsi="Symbol" w:cs="Times New Roman"/>
      <w:color w:val="auto"/>
    </w:rPr>
  </w:style>
  <w:style w:type="character" w:customStyle="1" w:styleId="WW8Num8z1">
    <w:name w:val="WW8Num8z1"/>
    <w:rsid w:val="000C4FBB"/>
    <w:rPr>
      <w:rFonts w:ascii="Courier New" w:hAnsi="Courier New" w:cs="Courier New"/>
    </w:rPr>
  </w:style>
  <w:style w:type="character" w:customStyle="1" w:styleId="WW8Num8z2">
    <w:name w:val="WW8Num8z2"/>
    <w:rsid w:val="000C4FBB"/>
    <w:rPr>
      <w:rFonts w:ascii="Wingdings" w:hAnsi="Wingdings"/>
    </w:rPr>
  </w:style>
  <w:style w:type="character" w:customStyle="1" w:styleId="WW8Num8z3">
    <w:name w:val="WW8Num8z3"/>
    <w:rsid w:val="000C4FBB"/>
    <w:rPr>
      <w:rFonts w:ascii="Symbol" w:hAnsi="Symbol"/>
    </w:rPr>
  </w:style>
  <w:style w:type="character" w:customStyle="1" w:styleId="WW8Num9z0">
    <w:name w:val="WW8Num9z0"/>
    <w:rsid w:val="000C4FBB"/>
    <w:rPr>
      <w:rFonts w:ascii="Symbol" w:eastAsia="Times New Roman" w:hAnsi="Symbol" w:cs="Times New Roman"/>
      <w:color w:val="auto"/>
    </w:rPr>
  </w:style>
  <w:style w:type="character" w:customStyle="1" w:styleId="WW8Num9z1">
    <w:name w:val="WW8Num9z1"/>
    <w:rsid w:val="000C4FBB"/>
    <w:rPr>
      <w:rFonts w:ascii="Courier New" w:hAnsi="Courier New" w:cs="Courier New"/>
    </w:rPr>
  </w:style>
  <w:style w:type="character" w:customStyle="1" w:styleId="WW8Num9z2">
    <w:name w:val="WW8Num9z2"/>
    <w:rsid w:val="000C4FBB"/>
    <w:rPr>
      <w:rFonts w:ascii="Wingdings" w:hAnsi="Wingdings"/>
    </w:rPr>
  </w:style>
  <w:style w:type="character" w:customStyle="1" w:styleId="WW8Num9z3">
    <w:name w:val="WW8Num9z3"/>
    <w:rsid w:val="000C4FBB"/>
    <w:rPr>
      <w:rFonts w:ascii="Symbol" w:hAnsi="Symbol"/>
    </w:rPr>
  </w:style>
  <w:style w:type="character" w:customStyle="1" w:styleId="WW8Num10z0">
    <w:name w:val="WW8Num10z0"/>
    <w:rsid w:val="000C4FBB"/>
    <w:rPr>
      <w:rFonts w:ascii="Wingdings" w:hAnsi="Wingdings"/>
    </w:rPr>
  </w:style>
  <w:style w:type="character" w:customStyle="1" w:styleId="WW8Num11z0">
    <w:name w:val="WW8Num11z0"/>
    <w:rsid w:val="000C4FBB"/>
    <w:rPr>
      <w:rFonts w:ascii="Wingdings" w:hAnsi="Wingdings"/>
    </w:rPr>
  </w:style>
  <w:style w:type="character" w:customStyle="1" w:styleId="WW8Num11z1">
    <w:name w:val="WW8Num11z1"/>
    <w:rsid w:val="000C4FBB"/>
    <w:rPr>
      <w:rFonts w:ascii="Courier New" w:hAnsi="Courier New"/>
    </w:rPr>
  </w:style>
  <w:style w:type="character" w:customStyle="1" w:styleId="WW8Num11z2">
    <w:name w:val="WW8Num11z2"/>
    <w:rsid w:val="000C4FBB"/>
    <w:rPr>
      <w:rFonts w:ascii="Symbol" w:hAnsi="Symbol"/>
      <w:color w:val="auto"/>
    </w:rPr>
  </w:style>
  <w:style w:type="character" w:customStyle="1" w:styleId="WW8Num11z3">
    <w:name w:val="WW8Num11z3"/>
    <w:rsid w:val="000C4FBB"/>
    <w:rPr>
      <w:rFonts w:ascii="Tahoma" w:eastAsia="Times New Roman" w:hAnsi="Tahoma" w:cs="Tahoma"/>
    </w:rPr>
  </w:style>
  <w:style w:type="character" w:customStyle="1" w:styleId="WW8Num11z6">
    <w:name w:val="WW8Num11z6"/>
    <w:rsid w:val="000C4FBB"/>
    <w:rPr>
      <w:rFonts w:ascii="Symbol" w:hAnsi="Symbol"/>
    </w:rPr>
  </w:style>
  <w:style w:type="character" w:customStyle="1" w:styleId="WW8Num12z0">
    <w:name w:val="WW8Num12z0"/>
    <w:rsid w:val="000C4FBB"/>
    <w:rPr>
      <w:rFonts w:ascii="Wingdings" w:hAnsi="Wingdings"/>
    </w:rPr>
  </w:style>
  <w:style w:type="character" w:customStyle="1" w:styleId="WW8Num12z1">
    <w:name w:val="WW8Num12z1"/>
    <w:rsid w:val="000C4FBB"/>
    <w:rPr>
      <w:rFonts w:ascii="Symbol" w:hAnsi="Symbol"/>
    </w:rPr>
  </w:style>
  <w:style w:type="character" w:customStyle="1" w:styleId="WW8Num12z4">
    <w:name w:val="WW8Num12z4"/>
    <w:rsid w:val="000C4FBB"/>
    <w:rPr>
      <w:rFonts w:ascii="Courier New" w:hAnsi="Courier New" w:cs="Courier New"/>
    </w:rPr>
  </w:style>
  <w:style w:type="character" w:customStyle="1" w:styleId="WW8Num13z0">
    <w:name w:val="WW8Num13z0"/>
    <w:rsid w:val="000C4FBB"/>
    <w:rPr>
      <w:rFonts w:ascii="Wingdings" w:hAnsi="Wingdings"/>
      <w:sz w:val="18"/>
      <w:szCs w:val="18"/>
    </w:rPr>
  </w:style>
  <w:style w:type="character" w:customStyle="1" w:styleId="WW8Num13z1">
    <w:name w:val="WW8Num13z1"/>
    <w:rsid w:val="000C4FBB"/>
    <w:rPr>
      <w:rFonts w:ascii="Courier New" w:hAnsi="Courier New" w:cs="Courier New"/>
    </w:rPr>
  </w:style>
  <w:style w:type="character" w:customStyle="1" w:styleId="WW8Num13z2">
    <w:name w:val="WW8Num13z2"/>
    <w:rsid w:val="000C4FBB"/>
    <w:rPr>
      <w:rFonts w:ascii="Wingdings" w:hAnsi="Wingdings"/>
    </w:rPr>
  </w:style>
  <w:style w:type="character" w:customStyle="1" w:styleId="WW8Num13z3">
    <w:name w:val="WW8Num13z3"/>
    <w:rsid w:val="000C4FBB"/>
    <w:rPr>
      <w:rFonts w:ascii="Symbol" w:hAnsi="Symbol"/>
    </w:rPr>
  </w:style>
  <w:style w:type="character" w:customStyle="1" w:styleId="WW8Num14z0">
    <w:name w:val="WW8Num14z0"/>
    <w:rsid w:val="000C4FBB"/>
    <w:rPr>
      <w:rFonts w:ascii="Symbol" w:eastAsia="Times New Roman" w:hAnsi="Symbol" w:cs="Times New Roman"/>
      <w:color w:val="auto"/>
    </w:rPr>
  </w:style>
  <w:style w:type="character" w:customStyle="1" w:styleId="WW8Num14z1">
    <w:name w:val="WW8Num14z1"/>
    <w:rsid w:val="000C4FBB"/>
    <w:rPr>
      <w:rFonts w:ascii="Courier New" w:hAnsi="Courier New" w:cs="Courier New"/>
    </w:rPr>
  </w:style>
  <w:style w:type="character" w:customStyle="1" w:styleId="WW8Num14z2">
    <w:name w:val="WW8Num14z2"/>
    <w:rsid w:val="000C4FBB"/>
    <w:rPr>
      <w:rFonts w:ascii="Wingdings" w:hAnsi="Wingdings"/>
    </w:rPr>
  </w:style>
  <w:style w:type="character" w:customStyle="1" w:styleId="WW8Num14z3">
    <w:name w:val="WW8Num14z3"/>
    <w:rsid w:val="000C4FBB"/>
    <w:rPr>
      <w:rFonts w:ascii="Symbol" w:hAnsi="Symbol"/>
    </w:rPr>
  </w:style>
  <w:style w:type="character" w:customStyle="1" w:styleId="WW8Num15z0">
    <w:name w:val="WW8Num15z0"/>
    <w:rsid w:val="000C4FBB"/>
    <w:rPr>
      <w:rFonts w:ascii="Wingdings" w:hAnsi="Wingdings"/>
      <w:sz w:val="18"/>
      <w:szCs w:val="18"/>
    </w:rPr>
  </w:style>
  <w:style w:type="character" w:customStyle="1" w:styleId="WW8Num15z1">
    <w:name w:val="WW8Num15z1"/>
    <w:rsid w:val="000C4FBB"/>
    <w:rPr>
      <w:rFonts w:ascii="Courier New" w:hAnsi="Courier New" w:cs="Courier New"/>
    </w:rPr>
  </w:style>
  <w:style w:type="character" w:customStyle="1" w:styleId="WW8Num15z2">
    <w:name w:val="WW8Num15z2"/>
    <w:rsid w:val="000C4FBB"/>
    <w:rPr>
      <w:rFonts w:ascii="Wingdings" w:hAnsi="Wingdings"/>
    </w:rPr>
  </w:style>
  <w:style w:type="character" w:customStyle="1" w:styleId="WW8Num15z3">
    <w:name w:val="WW8Num15z3"/>
    <w:rsid w:val="000C4FBB"/>
    <w:rPr>
      <w:rFonts w:ascii="Symbol" w:hAnsi="Symbol"/>
    </w:rPr>
  </w:style>
  <w:style w:type="character" w:customStyle="1" w:styleId="WW8Num16z0">
    <w:name w:val="WW8Num16z0"/>
    <w:rsid w:val="000C4FBB"/>
    <w:rPr>
      <w:rFonts w:ascii="Wingdings" w:hAnsi="Wingdings"/>
      <w:sz w:val="18"/>
      <w:szCs w:val="18"/>
    </w:rPr>
  </w:style>
  <w:style w:type="character" w:customStyle="1" w:styleId="WW8Num16z1">
    <w:name w:val="WW8Num16z1"/>
    <w:rsid w:val="000C4FBB"/>
    <w:rPr>
      <w:rFonts w:ascii="Courier New" w:hAnsi="Courier New" w:cs="Courier New"/>
    </w:rPr>
  </w:style>
  <w:style w:type="character" w:customStyle="1" w:styleId="WW8Num16z2">
    <w:name w:val="WW8Num16z2"/>
    <w:rsid w:val="000C4FBB"/>
    <w:rPr>
      <w:rFonts w:ascii="Wingdings" w:hAnsi="Wingdings"/>
    </w:rPr>
  </w:style>
  <w:style w:type="character" w:customStyle="1" w:styleId="WW8Num16z3">
    <w:name w:val="WW8Num16z3"/>
    <w:rsid w:val="000C4FBB"/>
    <w:rPr>
      <w:rFonts w:ascii="Symbol" w:hAnsi="Symbol"/>
    </w:rPr>
  </w:style>
  <w:style w:type="character" w:customStyle="1" w:styleId="WW8Num17z0">
    <w:name w:val="WW8Num17z0"/>
    <w:rsid w:val="000C4FBB"/>
    <w:rPr>
      <w:rFonts w:ascii="Symbol" w:hAnsi="Symbol"/>
      <w:color w:val="auto"/>
    </w:rPr>
  </w:style>
  <w:style w:type="character" w:customStyle="1" w:styleId="WW8Num17z1">
    <w:name w:val="WW8Num17z1"/>
    <w:rsid w:val="000C4FBB"/>
    <w:rPr>
      <w:rFonts w:ascii="Courier New" w:hAnsi="Courier New" w:cs="Courier New"/>
    </w:rPr>
  </w:style>
  <w:style w:type="character" w:customStyle="1" w:styleId="WW8Num17z2">
    <w:name w:val="WW8Num17z2"/>
    <w:rsid w:val="000C4FBB"/>
    <w:rPr>
      <w:rFonts w:ascii="Wingdings" w:hAnsi="Wingdings"/>
    </w:rPr>
  </w:style>
  <w:style w:type="character" w:customStyle="1" w:styleId="WW8Num17z3">
    <w:name w:val="WW8Num17z3"/>
    <w:rsid w:val="000C4FBB"/>
    <w:rPr>
      <w:rFonts w:ascii="Symbol" w:hAnsi="Symbol"/>
    </w:rPr>
  </w:style>
  <w:style w:type="character" w:customStyle="1" w:styleId="WW8Num18z0">
    <w:name w:val="WW8Num18z0"/>
    <w:rsid w:val="000C4FBB"/>
    <w:rPr>
      <w:rFonts w:ascii="Symbol" w:eastAsia="Times New Roman" w:hAnsi="Symbol" w:cs="Times New Roman"/>
      <w:color w:val="auto"/>
    </w:rPr>
  </w:style>
  <w:style w:type="character" w:customStyle="1" w:styleId="WW8Num18z1">
    <w:name w:val="WW8Num18z1"/>
    <w:rsid w:val="000C4FBB"/>
    <w:rPr>
      <w:rFonts w:ascii="Courier New" w:hAnsi="Courier New" w:cs="Courier New"/>
    </w:rPr>
  </w:style>
  <w:style w:type="character" w:customStyle="1" w:styleId="WW8Num18z2">
    <w:name w:val="WW8Num18z2"/>
    <w:rsid w:val="000C4FBB"/>
    <w:rPr>
      <w:rFonts w:ascii="Wingdings" w:hAnsi="Wingdings"/>
    </w:rPr>
  </w:style>
  <w:style w:type="character" w:customStyle="1" w:styleId="WW8Num18z3">
    <w:name w:val="WW8Num18z3"/>
    <w:rsid w:val="000C4FBB"/>
    <w:rPr>
      <w:rFonts w:ascii="Symbol" w:hAnsi="Symbol"/>
    </w:rPr>
  </w:style>
  <w:style w:type="character" w:customStyle="1" w:styleId="WW8Num19z0">
    <w:name w:val="WW8Num19z0"/>
    <w:rsid w:val="000C4FBB"/>
    <w:rPr>
      <w:rFonts w:ascii="Symbol" w:hAnsi="Symbol"/>
    </w:rPr>
  </w:style>
  <w:style w:type="character" w:customStyle="1" w:styleId="WW8Num19z1">
    <w:name w:val="WW8Num19z1"/>
    <w:rsid w:val="000C4FBB"/>
    <w:rPr>
      <w:rFonts w:ascii="Courier New" w:hAnsi="Courier New"/>
    </w:rPr>
  </w:style>
  <w:style w:type="character" w:customStyle="1" w:styleId="WW8Num19z2">
    <w:name w:val="WW8Num19z2"/>
    <w:rsid w:val="000C4FBB"/>
    <w:rPr>
      <w:rFonts w:ascii="Wingdings" w:hAnsi="Wingdings"/>
    </w:rPr>
  </w:style>
  <w:style w:type="character" w:customStyle="1" w:styleId="WW8Num20z0">
    <w:name w:val="WW8Num20z0"/>
    <w:rsid w:val="000C4FBB"/>
    <w:rPr>
      <w:rFonts w:ascii="Wingdings" w:hAnsi="Wingdings"/>
      <w:sz w:val="18"/>
      <w:szCs w:val="18"/>
    </w:rPr>
  </w:style>
  <w:style w:type="character" w:customStyle="1" w:styleId="WW8Num20z1">
    <w:name w:val="WW8Num20z1"/>
    <w:rsid w:val="000C4FBB"/>
    <w:rPr>
      <w:rFonts w:ascii="Courier New" w:hAnsi="Courier New" w:cs="Courier New"/>
    </w:rPr>
  </w:style>
  <w:style w:type="character" w:customStyle="1" w:styleId="WW8Num20z2">
    <w:name w:val="WW8Num20z2"/>
    <w:rsid w:val="000C4FBB"/>
    <w:rPr>
      <w:rFonts w:ascii="Wingdings" w:hAnsi="Wingdings"/>
    </w:rPr>
  </w:style>
  <w:style w:type="character" w:customStyle="1" w:styleId="WW8Num20z3">
    <w:name w:val="WW8Num20z3"/>
    <w:rsid w:val="000C4FBB"/>
    <w:rPr>
      <w:rFonts w:ascii="Symbol" w:hAnsi="Symbol"/>
    </w:rPr>
  </w:style>
  <w:style w:type="character" w:customStyle="1" w:styleId="WW8Num21z0">
    <w:name w:val="WW8Num21z0"/>
    <w:rsid w:val="000C4FBB"/>
    <w:rPr>
      <w:rFonts w:ascii="Symbol" w:hAnsi="Symbol"/>
      <w:color w:val="auto"/>
    </w:rPr>
  </w:style>
  <w:style w:type="character" w:customStyle="1" w:styleId="WW8Num21z1">
    <w:name w:val="WW8Num21z1"/>
    <w:rsid w:val="000C4FBB"/>
    <w:rPr>
      <w:rFonts w:ascii="Courier New" w:hAnsi="Courier New" w:cs="Courier New"/>
    </w:rPr>
  </w:style>
  <w:style w:type="character" w:customStyle="1" w:styleId="WW8Num21z2">
    <w:name w:val="WW8Num21z2"/>
    <w:rsid w:val="000C4FBB"/>
    <w:rPr>
      <w:rFonts w:ascii="Wingdings" w:hAnsi="Wingdings"/>
    </w:rPr>
  </w:style>
  <w:style w:type="character" w:customStyle="1" w:styleId="WW8Num21z3">
    <w:name w:val="WW8Num21z3"/>
    <w:rsid w:val="000C4FBB"/>
    <w:rPr>
      <w:rFonts w:ascii="Symbol" w:hAnsi="Symbol"/>
    </w:rPr>
  </w:style>
  <w:style w:type="character" w:customStyle="1" w:styleId="WW8Num22z0">
    <w:name w:val="WW8Num22z0"/>
    <w:rsid w:val="000C4FBB"/>
    <w:rPr>
      <w:rFonts w:ascii="Wingdings" w:hAnsi="Wingdings"/>
    </w:rPr>
  </w:style>
  <w:style w:type="character" w:customStyle="1" w:styleId="WW8Num22z1">
    <w:name w:val="WW8Num22z1"/>
    <w:rsid w:val="000C4FBB"/>
    <w:rPr>
      <w:rFonts w:ascii="Courier New" w:hAnsi="Courier New" w:cs="Courier New"/>
    </w:rPr>
  </w:style>
  <w:style w:type="character" w:customStyle="1" w:styleId="WW8Num22z3">
    <w:name w:val="WW8Num22z3"/>
    <w:rsid w:val="000C4FBB"/>
    <w:rPr>
      <w:rFonts w:ascii="Symbol" w:hAnsi="Symbol"/>
    </w:rPr>
  </w:style>
  <w:style w:type="character" w:customStyle="1" w:styleId="WW8Num23z0">
    <w:name w:val="WW8Num23z0"/>
    <w:rsid w:val="000C4FBB"/>
    <w:rPr>
      <w:rFonts w:ascii="Symbol" w:eastAsia="Times New Roman" w:hAnsi="Symbol" w:cs="Times New Roman"/>
      <w:color w:val="auto"/>
    </w:rPr>
  </w:style>
  <w:style w:type="character" w:customStyle="1" w:styleId="WW8Num23z1">
    <w:name w:val="WW8Num23z1"/>
    <w:rsid w:val="000C4FBB"/>
    <w:rPr>
      <w:rFonts w:ascii="Courier New" w:hAnsi="Courier New" w:cs="Courier New"/>
    </w:rPr>
  </w:style>
  <w:style w:type="character" w:customStyle="1" w:styleId="WW8Num23z2">
    <w:name w:val="WW8Num23z2"/>
    <w:rsid w:val="000C4FBB"/>
    <w:rPr>
      <w:rFonts w:ascii="Wingdings" w:hAnsi="Wingdings"/>
    </w:rPr>
  </w:style>
  <w:style w:type="character" w:customStyle="1" w:styleId="WW8Num23z3">
    <w:name w:val="WW8Num23z3"/>
    <w:rsid w:val="000C4FBB"/>
    <w:rPr>
      <w:rFonts w:ascii="Symbol" w:hAnsi="Symbol"/>
    </w:rPr>
  </w:style>
  <w:style w:type="character" w:customStyle="1" w:styleId="WW8Num24z0">
    <w:name w:val="WW8Num24z0"/>
    <w:rsid w:val="000C4FBB"/>
    <w:rPr>
      <w:rFonts w:ascii="Symbol" w:hAnsi="Symbol"/>
    </w:rPr>
  </w:style>
  <w:style w:type="character" w:customStyle="1" w:styleId="WW8Num24z1">
    <w:name w:val="WW8Num24z1"/>
    <w:rsid w:val="000C4FBB"/>
    <w:rPr>
      <w:rFonts w:ascii="Courier New" w:hAnsi="Courier New"/>
    </w:rPr>
  </w:style>
  <w:style w:type="character" w:customStyle="1" w:styleId="WW8Num24z2">
    <w:name w:val="WW8Num24z2"/>
    <w:rsid w:val="000C4FBB"/>
    <w:rPr>
      <w:rFonts w:ascii="Wingdings" w:hAnsi="Wingdings"/>
    </w:rPr>
  </w:style>
  <w:style w:type="character" w:customStyle="1" w:styleId="WW8Num25z0">
    <w:name w:val="WW8Num25z0"/>
    <w:rsid w:val="000C4FBB"/>
    <w:rPr>
      <w:rFonts w:ascii="Symbol" w:hAnsi="Symbol"/>
      <w:color w:val="auto"/>
    </w:rPr>
  </w:style>
  <w:style w:type="character" w:customStyle="1" w:styleId="WW8Num25z1">
    <w:name w:val="WW8Num25z1"/>
    <w:rsid w:val="000C4FBB"/>
    <w:rPr>
      <w:rFonts w:ascii="Courier New" w:hAnsi="Courier New" w:cs="Courier New"/>
    </w:rPr>
  </w:style>
  <w:style w:type="character" w:customStyle="1" w:styleId="WW8Num25z2">
    <w:name w:val="WW8Num25z2"/>
    <w:rsid w:val="000C4FBB"/>
    <w:rPr>
      <w:rFonts w:ascii="Wingdings" w:hAnsi="Wingdings"/>
    </w:rPr>
  </w:style>
  <w:style w:type="character" w:customStyle="1" w:styleId="WW8Num25z3">
    <w:name w:val="WW8Num25z3"/>
    <w:rsid w:val="000C4FBB"/>
    <w:rPr>
      <w:rFonts w:ascii="Symbol" w:hAnsi="Symbol"/>
    </w:rPr>
  </w:style>
  <w:style w:type="character" w:customStyle="1" w:styleId="WW8Num26z0">
    <w:name w:val="WW8Num26z0"/>
    <w:rsid w:val="000C4FBB"/>
    <w:rPr>
      <w:rFonts w:ascii="Symbol" w:eastAsia="Times New Roman" w:hAnsi="Symbol" w:cs="Times New Roman"/>
      <w:color w:val="auto"/>
    </w:rPr>
  </w:style>
  <w:style w:type="character" w:customStyle="1" w:styleId="WW8Num26z1">
    <w:name w:val="WW8Num26z1"/>
    <w:rsid w:val="000C4FBB"/>
    <w:rPr>
      <w:rFonts w:ascii="Courier New" w:hAnsi="Courier New" w:cs="Courier New"/>
    </w:rPr>
  </w:style>
  <w:style w:type="character" w:customStyle="1" w:styleId="WW8Num26z2">
    <w:name w:val="WW8Num26z2"/>
    <w:rsid w:val="000C4FBB"/>
    <w:rPr>
      <w:rFonts w:ascii="Wingdings" w:hAnsi="Wingdings"/>
    </w:rPr>
  </w:style>
  <w:style w:type="character" w:customStyle="1" w:styleId="WW8Num26z3">
    <w:name w:val="WW8Num26z3"/>
    <w:rsid w:val="000C4FBB"/>
    <w:rPr>
      <w:rFonts w:ascii="Symbol" w:hAnsi="Symbol"/>
    </w:rPr>
  </w:style>
  <w:style w:type="character" w:customStyle="1" w:styleId="WW8Num27z0">
    <w:name w:val="WW8Num27z0"/>
    <w:rsid w:val="000C4FBB"/>
    <w:rPr>
      <w:rFonts w:ascii="Symbol" w:eastAsia="Times New Roman" w:hAnsi="Symbol" w:cs="Times New Roman"/>
      <w:color w:val="auto"/>
    </w:rPr>
  </w:style>
  <w:style w:type="character" w:customStyle="1" w:styleId="WW8Num27z1">
    <w:name w:val="WW8Num27z1"/>
    <w:rsid w:val="000C4FBB"/>
    <w:rPr>
      <w:rFonts w:ascii="Courier New" w:hAnsi="Courier New" w:cs="Courier New"/>
    </w:rPr>
  </w:style>
  <w:style w:type="character" w:customStyle="1" w:styleId="WW8Num27z2">
    <w:name w:val="WW8Num27z2"/>
    <w:rsid w:val="000C4FBB"/>
    <w:rPr>
      <w:rFonts w:ascii="Wingdings" w:hAnsi="Wingdings"/>
    </w:rPr>
  </w:style>
  <w:style w:type="character" w:customStyle="1" w:styleId="WW8Num27z3">
    <w:name w:val="WW8Num27z3"/>
    <w:rsid w:val="000C4FBB"/>
    <w:rPr>
      <w:rFonts w:ascii="Symbol" w:hAnsi="Symbol"/>
    </w:rPr>
  </w:style>
  <w:style w:type="character" w:customStyle="1" w:styleId="WW8Num28z0">
    <w:name w:val="WW8Num28z0"/>
    <w:rsid w:val="000C4FBB"/>
    <w:rPr>
      <w:rFonts w:ascii="Symbol" w:hAnsi="Symbol"/>
      <w:color w:val="auto"/>
    </w:rPr>
  </w:style>
  <w:style w:type="character" w:customStyle="1" w:styleId="WW8Num28z1">
    <w:name w:val="WW8Num28z1"/>
    <w:rsid w:val="000C4FBB"/>
    <w:rPr>
      <w:rFonts w:ascii="Courier New" w:hAnsi="Courier New"/>
    </w:rPr>
  </w:style>
  <w:style w:type="character" w:customStyle="1" w:styleId="WW8Num28z2">
    <w:name w:val="WW8Num28z2"/>
    <w:rsid w:val="000C4FBB"/>
    <w:rPr>
      <w:rFonts w:ascii="Wingdings" w:hAnsi="Wingdings"/>
    </w:rPr>
  </w:style>
  <w:style w:type="character" w:customStyle="1" w:styleId="WW8Num28z3">
    <w:name w:val="WW8Num28z3"/>
    <w:rsid w:val="000C4FBB"/>
    <w:rPr>
      <w:rFonts w:ascii="Symbol" w:hAnsi="Symbol"/>
    </w:rPr>
  </w:style>
  <w:style w:type="character" w:customStyle="1" w:styleId="WW8Num29z0">
    <w:name w:val="WW8Num29z0"/>
    <w:rsid w:val="000C4FBB"/>
    <w:rPr>
      <w:rFonts w:ascii="Symbol" w:eastAsia="Times New Roman" w:hAnsi="Symbol" w:cs="Times New Roman"/>
      <w:color w:val="auto"/>
    </w:rPr>
  </w:style>
  <w:style w:type="character" w:customStyle="1" w:styleId="WW8Num29z1">
    <w:name w:val="WW8Num29z1"/>
    <w:rsid w:val="000C4FBB"/>
    <w:rPr>
      <w:rFonts w:ascii="Courier New" w:hAnsi="Courier New" w:cs="Courier New"/>
    </w:rPr>
  </w:style>
  <w:style w:type="character" w:customStyle="1" w:styleId="WW8Num29z2">
    <w:name w:val="WW8Num29z2"/>
    <w:rsid w:val="000C4FBB"/>
    <w:rPr>
      <w:rFonts w:ascii="Wingdings" w:hAnsi="Wingdings"/>
    </w:rPr>
  </w:style>
  <w:style w:type="character" w:customStyle="1" w:styleId="WW8Num29z3">
    <w:name w:val="WW8Num29z3"/>
    <w:rsid w:val="000C4FBB"/>
    <w:rPr>
      <w:rFonts w:ascii="Symbol" w:hAnsi="Symbol"/>
    </w:rPr>
  </w:style>
  <w:style w:type="character" w:customStyle="1" w:styleId="WW8Num30z0">
    <w:name w:val="WW8Num30z0"/>
    <w:rsid w:val="000C4FBB"/>
    <w:rPr>
      <w:rFonts w:ascii="Symbol" w:eastAsia="Times New Roman" w:hAnsi="Symbol" w:cs="Times New Roman"/>
      <w:color w:val="auto"/>
    </w:rPr>
  </w:style>
  <w:style w:type="character" w:customStyle="1" w:styleId="WW8Num30z1">
    <w:name w:val="WW8Num30z1"/>
    <w:rsid w:val="000C4FBB"/>
    <w:rPr>
      <w:rFonts w:ascii="Verdana" w:eastAsia="Times New Roman" w:hAnsi="Verdana" w:cs="Times New Roman"/>
      <w:color w:val="auto"/>
    </w:rPr>
  </w:style>
  <w:style w:type="character" w:customStyle="1" w:styleId="WW8Num30z2">
    <w:name w:val="WW8Num30z2"/>
    <w:rsid w:val="000C4FBB"/>
    <w:rPr>
      <w:rFonts w:ascii="Wingdings" w:hAnsi="Wingdings"/>
    </w:rPr>
  </w:style>
  <w:style w:type="character" w:customStyle="1" w:styleId="WW8Num30z3">
    <w:name w:val="WW8Num30z3"/>
    <w:rsid w:val="000C4FBB"/>
    <w:rPr>
      <w:rFonts w:ascii="Symbol" w:hAnsi="Symbol"/>
    </w:rPr>
  </w:style>
  <w:style w:type="character" w:customStyle="1" w:styleId="WW8Num30z4">
    <w:name w:val="WW8Num30z4"/>
    <w:rsid w:val="000C4FBB"/>
    <w:rPr>
      <w:rFonts w:ascii="Courier New" w:hAnsi="Courier New" w:cs="Courier New"/>
    </w:rPr>
  </w:style>
  <w:style w:type="character" w:customStyle="1" w:styleId="WW8Num31z0">
    <w:name w:val="WW8Num31z0"/>
    <w:rsid w:val="000C4FBB"/>
    <w:rPr>
      <w:rFonts w:ascii="Symbol" w:eastAsia="Times New Roman" w:hAnsi="Symbol" w:cs="Times New Roman"/>
      <w:color w:val="auto"/>
    </w:rPr>
  </w:style>
  <w:style w:type="character" w:customStyle="1" w:styleId="WW8Num31z1">
    <w:name w:val="WW8Num31z1"/>
    <w:rsid w:val="000C4FBB"/>
    <w:rPr>
      <w:rFonts w:ascii="Courier New" w:hAnsi="Courier New" w:cs="Courier New"/>
    </w:rPr>
  </w:style>
  <w:style w:type="character" w:customStyle="1" w:styleId="WW8Num31z2">
    <w:name w:val="WW8Num31z2"/>
    <w:rsid w:val="000C4FBB"/>
    <w:rPr>
      <w:rFonts w:ascii="Wingdings" w:hAnsi="Wingdings"/>
    </w:rPr>
  </w:style>
  <w:style w:type="character" w:customStyle="1" w:styleId="WW8Num31z3">
    <w:name w:val="WW8Num31z3"/>
    <w:rsid w:val="000C4FBB"/>
    <w:rPr>
      <w:rFonts w:ascii="Symbol" w:hAnsi="Symbol"/>
    </w:rPr>
  </w:style>
  <w:style w:type="character" w:customStyle="1" w:styleId="WW8Num32z0">
    <w:name w:val="WW8Num32z0"/>
    <w:rsid w:val="000C4FBB"/>
    <w:rPr>
      <w:rFonts w:ascii="Wingdings" w:hAnsi="Wingdings"/>
      <w:sz w:val="18"/>
      <w:szCs w:val="18"/>
    </w:rPr>
  </w:style>
  <w:style w:type="character" w:customStyle="1" w:styleId="WW8Num32z1">
    <w:name w:val="WW8Num32z1"/>
    <w:rsid w:val="000C4FBB"/>
    <w:rPr>
      <w:rFonts w:ascii="Courier New" w:hAnsi="Courier New" w:cs="Courier New"/>
    </w:rPr>
  </w:style>
  <w:style w:type="character" w:customStyle="1" w:styleId="WW8Num32z2">
    <w:name w:val="WW8Num32z2"/>
    <w:rsid w:val="000C4FBB"/>
    <w:rPr>
      <w:rFonts w:ascii="Wingdings" w:hAnsi="Wingdings"/>
    </w:rPr>
  </w:style>
  <w:style w:type="character" w:customStyle="1" w:styleId="WW8Num32z3">
    <w:name w:val="WW8Num32z3"/>
    <w:rsid w:val="000C4FBB"/>
    <w:rPr>
      <w:rFonts w:ascii="Symbol" w:hAnsi="Symbol"/>
    </w:rPr>
  </w:style>
  <w:style w:type="character" w:customStyle="1" w:styleId="WW8Num33z0">
    <w:name w:val="WW8Num33z0"/>
    <w:rsid w:val="000C4FBB"/>
    <w:rPr>
      <w:rFonts w:ascii="Wingdings" w:hAnsi="Wingdings"/>
      <w:sz w:val="18"/>
      <w:szCs w:val="18"/>
    </w:rPr>
  </w:style>
  <w:style w:type="character" w:customStyle="1" w:styleId="WW8Num33z1">
    <w:name w:val="WW8Num33z1"/>
    <w:rsid w:val="000C4FBB"/>
    <w:rPr>
      <w:rFonts w:ascii="Courier New" w:hAnsi="Courier New" w:cs="Courier New"/>
    </w:rPr>
  </w:style>
  <w:style w:type="character" w:customStyle="1" w:styleId="WW8Num33z2">
    <w:name w:val="WW8Num33z2"/>
    <w:rsid w:val="000C4FBB"/>
    <w:rPr>
      <w:rFonts w:ascii="Wingdings" w:hAnsi="Wingdings"/>
    </w:rPr>
  </w:style>
  <w:style w:type="character" w:customStyle="1" w:styleId="WW8Num33z3">
    <w:name w:val="WW8Num33z3"/>
    <w:rsid w:val="000C4FBB"/>
    <w:rPr>
      <w:rFonts w:ascii="Symbol" w:hAnsi="Symbol"/>
    </w:rPr>
  </w:style>
  <w:style w:type="character" w:customStyle="1" w:styleId="WW8Num34z0">
    <w:name w:val="WW8Num34z0"/>
    <w:rsid w:val="000C4FBB"/>
    <w:rPr>
      <w:rFonts w:ascii="Symbol" w:eastAsia="Times New Roman" w:hAnsi="Symbol" w:cs="Times New Roman"/>
      <w:color w:val="auto"/>
    </w:rPr>
  </w:style>
  <w:style w:type="character" w:customStyle="1" w:styleId="WW8Num34z1">
    <w:name w:val="WW8Num34z1"/>
    <w:rsid w:val="000C4FBB"/>
    <w:rPr>
      <w:rFonts w:ascii="Courier New" w:hAnsi="Courier New" w:cs="Courier New"/>
    </w:rPr>
  </w:style>
  <w:style w:type="character" w:customStyle="1" w:styleId="WW8Num34z2">
    <w:name w:val="WW8Num34z2"/>
    <w:rsid w:val="000C4FBB"/>
    <w:rPr>
      <w:rFonts w:ascii="Wingdings" w:hAnsi="Wingdings"/>
    </w:rPr>
  </w:style>
  <w:style w:type="character" w:customStyle="1" w:styleId="WW8Num34z3">
    <w:name w:val="WW8Num34z3"/>
    <w:rsid w:val="000C4FBB"/>
    <w:rPr>
      <w:rFonts w:ascii="Symbol" w:hAnsi="Symbol"/>
    </w:rPr>
  </w:style>
  <w:style w:type="character" w:customStyle="1" w:styleId="WW8Num35z0">
    <w:name w:val="WW8Num35z0"/>
    <w:rsid w:val="000C4FBB"/>
    <w:rPr>
      <w:rFonts w:ascii="Symbol" w:eastAsia="Times New Roman" w:hAnsi="Symbol" w:cs="Times New Roman"/>
      <w:color w:val="auto"/>
    </w:rPr>
  </w:style>
  <w:style w:type="character" w:customStyle="1" w:styleId="WW8Num35z1">
    <w:name w:val="WW8Num35z1"/>
    <w:rsid w:val="000C4FBB"/>
    <w:rPr>
      <w:rFonts w:ascii="Courier New" w:hAnsi="Courier New" w:cs="Courier New"/>
    </w:rPr>
  </w:style>
  <w:style w:type="character" w:customStyle="1" w:styleId="WW8Num35z2">
    <w:name w:val="WW8Num35z2"/>
    <w:rsid w:val="000C4FBB"/>
    <w:rPr>
      <w:rFonts w:ascii="Wingdings" w:hAnsi="Wingdings"/>
    </w:rPr>
  </w:style>
  <w:style w:type="character" w:customStyle="1" w:styleId="WW8Num35z3">
    <w:name w:val="WW8Num35z3"/>
    <w:rsid w:val="000C4FBB"/>
    <w:rPr>
      <w:rFonts w:ascii="Symbol" w:hAnsi="Symbol"/>
    </w:rPr>
  </w:style>
  <w:style w:type="character" w:customStyle="1" w:styleId="WW8Num36z0">
    <w:name w:val="WW8Num36z0"/>
    <w:rsid w:val="000C4FBB"/>
    <w:rPr>
      <w:rFonts w:ascii="Symbol" w:eastAsia="Times New Roman" w:hAnsi="Symbol" w:cs="Times New Roman"/>
      <w:color w:val="auto"/>
    </w:rPr>
  </w:style>
  <w:style w:type="character" w:customStyle="1" w:styleId="WW8Num36z1">
    <w:name w:val="WW8Num36z1"/>
    <w:rsid w:val="000C4FBB"/>
    <w:rPr>
      <w:rFonts w:ascii="Courier New" w:hAnsi="Courier New" w:cs="Courier New"/>
    </w:rPr>
  </w:style>
  <w:style w:type="character" w:customStyle="1" w:styleId="WW8Num36z2">
    <w:name w:val="WW8Num36z2"/>
    <w:rsid w:val="000C4FBB"/>
    <w:rPr>
      <w:rFonts w:ascii="Wingdings" w:hAnsi="Wingdings"/>
    </w:rPr>
  </w:style>
  <w:style w:type="character" w:customStyle="1" w:styleId="WW8Num36z3">
    <w:name w:val="WW8Num36z3"/>
    <w:rsid w:val="000C4FBB"/>
    <w:rPr>
      <w:rFonts w:ascii="Symbol" w:hAnsi="Symbol"/>
    </w:rPr>
  </w:style>
  <w:style w:type="character" w:styleId="Hyperlink">
    <w:name w:val="Hyperlink"/>
    <w:basedOn w:val="DefaultParagraphFont"/>
    <w:rsid w:val="000C4FBB"/>
    <w:rPr>
      <w:color w:val="0000FF"/>
      <w:u w:val="single"/>
    </w:rPr>
  </w:style>
  <w:style w:type="character" w:styleId="Strong">
    <w:name w:val="Strong"/>
    <w:basedOn w:val="DefaultParagraphFont"/>
    <w:qFormat/>
    <w:rsid w:val="000C4FBB"/>
    <w:rPr>
      <w:b/>
      <w:bCs/>
    </w:rPr>
  </w:style>
  <w:style w:type="character" w:customStyle="1" w:styleId="jd21">
    <w:name w:val="jd21"/>
    <w:basedOn w:val="DefaultParagraphFont"/>
    <w:rsid w:val="000C4FBB"/>
    <w:rPr>
      <w:rFonts w:ascii="Verdana" w:hAnsi="Verdana"/>
      <w:sz w:val="17"/>
      <w:szCs w:val="17"/>
    </w:rPr>
  </w:style>
  <w:style w:type="character" w:customStyle="1" w:styleId="106269">
    <w:name w:val="106269"/>
    <w:basedOn w:val="DefaultParagraphFont"/>
    <w:rsid w:val="000C4FBB"/>
    <w:rPr>
      <w:rFonts w:ascii="Frutiger LT 57 Cn" w:hAnsi="Frutiger LT 57 Cn"/>
      <w:b w:val="0"/>
      <w:bCs w:val="0"/>
      <w:i w:val="0"/>
      <w:iCs w:val="0"/>
      <w:strike w:val="0"/>
      <w:dstrike w:val="0"/>
      <w:color w:val="auto"/>
      <w:sz w:val="22"/>
      <w:szCs w:val="22"/>
      <w:u w:val="none"/>
    </w:rPr>
  </w:style>
  <w:style w:type="character" w:customStyle="1" w:styleId="Bullets">
    <w:name w:val="Bullets"/>
    <w:rsid w:val="000C4FBB"/>
    <w:rPr>
      <w:rFonts w:ascii="OpenSymbol" w:eastAsia="OpenSymbol" w:hAnsi="OpenSymbol" w:cs="OpenSymbol"/>
    </w:rPr>
  </w:style>
  <w:style w:type="character" w:styleId="Emphasis">
    <w:name w:val="Emphasis"/>
    <w:qFormat/>
    <w:rsid w:val="000C4FBB"/>
    <w:rPr>
      <w:i/>
      <w:iCs/>
    </w:rPr>
  </w:style>
  <w:style w:type="character" w:customStyle="1" w:styleId="WW8Num52z0">
    <w:name w:val="WW8Num52z0"/>
    <w:rsid w:val="000C4FBB"/>
    <w:rPr>
      <w:b w:val="0"/>
      <w:bCs w:val="0"/>
    </w:rPr>
  </w:style>
  <w:style w:type="character" w:customStyle="1" w:styleId="WW8Num52z1">
    <w:name w:val="WW8Num52z1"/>
    <w:rsid w:val="000C4FBB"/>
    <w:rPr>
      <w:rFonts w:ascii="Wingdings" w:hAnsi="Wingdings"/>
      <w:b w:val="0"/>
      <w:bCs w:val="0"/>
    </w:rPr>
  </w:style>
  <w:style w:type="paragraph" w:customStyle="1" w:styleId="Heading">
    <w:name w:val="Heading"/>
    <w:basedOn w:val="Normal"/>
    <w:next w:val="BodyText"/>
    <w:rsid w:val="000C4FBB"/>
    <w:pPr>
      <w:keepNext/>
      <w:spacing w:before="240" w:after="120"/>
    </w:pPr>
    <w:rPr>
      <w:rFonts w:ascii="Arial" w:eastAsia="Lucida Sans Unicode" w:hAnsi="Arial" w:cs="Tahoma"/>
      <w:sz w:val="28"/>
      <w:szCs w:val="28"/>
    </w:rPr>
  </w:style>
  <w:style w:type="paragraph" w:styleId="BodyText">
    <w:name w:val="Body Text"/>
    <w:basedOn w:val="Normal"/>
    <w:rsid w:val="000C4FBB"/>
    <w:pPr>
      <w:widowControl/>
    </w:pPr>
    <w:rPr>
      <w:sz w:val="18"/>
      <w:szCs w:val="18"/>
    </w:rPr>
  </w:style>
  <w:style w:type="paragraph" w:styleId="List">
    <w:name w:val="List"/>
    <w:basedOn w:val="BodyText"/>
    <w:rsid w:val="000C4FBB"/>
    <w:rPr>
      <w:rFonts w:cs="Tahoma"/>
    </w:rPr>
  </w:style>
  <w:style w:type="paragraph" w:styleId="Caption">
    <w:name w:val="caption"/>
    <w:basedOn w:val="Normal"/>
    <w:qFormat/>
    <w:rsid w:val="000C4FBB"/>
    <w:pPr>
      <w:suppressLineNumbers/>
      <w:spacing w:before="120" w:after="120"/>
    </w:pPr>
    <w:rPr>
      <w:rFonts w:cs="Tahoma"/>
      <w:i/>
      <w:iCs/>
      <w:sz w:val="24"/>
      <w:szCs w:val="24"/>
    </w:rPr>
  </w:style>
  <w:style w:type="paragraph" w:customStyle="1" w:styleId="Index">
    <w:name w:val="Index"/>
    <w:basedOn w:val="Normal"/>
    <w:rsid w:val="000C4FBB"/>
    <w:pPr>
      <w:suppressLineNumbers/>
    </w:pPr>
    <w:rPr>
      <w:rFonts w:cs="Tahoma"/>
    </w:rPr>
  </w:style>
  <w:style w:type="paragraph" w:customStyle="1" w:styleId="Style1">
    <w:name w:val="Style1"/>
    <w:basedOn w:val="Normal"/>
    <w:rsid w:val="000C4FBB"/>
    <w:rPr>
      <w:b/>
      <w:bCs/>
      <w:color w:val="993300"/>
      <w:szCs w:val="24"/>
    </w:rPr>
  </w:style>
  <w:style w:type="paragraph" w:customStyle="1" w:styleId="Style4">
    <w:name w:val="Style4"/>
    <w:basedOn w:val="Normal"/>
    <w:rsid w:val="000C4FBB"/>
    <w:rPr>
      <w:bCs/>
    </w:rPr>
  </w:style>
  <w:style w:type="paragraph" w:customStyle="1" w:styleId="Char">
    <w:name w:val="Char"/>
    <w:basedOn w:val="Normal"/>
    <w:rsid w:val="000C4FBB"/>
    <w:pPr>
      <w:widowControl/>
      <w:spacing w:after="160" w:line="240" w:lineRule="exact"/>
    </w:pPr>
    <w:rPr>
      <w:rFonts w:ascii="Verdana" w:hAnsi="Verdana" w:cs="Arial"/>
      <w:sz w:val="22"/>
    </w:rPr>
  </w:style>
  <w:style w:type="paragraph" w:customStyle="1" w:styleId="CharCharCharChar">
    <w:name w:val="Char Char Char Char"/>
    <w:basedOn w:val="Normal"/>
    <w:rsid w:val="000C4FBB"/>
    <w:pPr>
      <w:widowControl/>
      <w:spacing w:after="160" w:line="240" w:lineRule="exact"/>
    </w:pPr>
    <w:rPr>
      <w:rFonts w:ascii="Verdana" w:hAnsi="Verdana" w:cs="Arial"/>
      <w:sz w:val="22"/>
    </w:rPr>
  </w:style>
  <w:style w:type="paragraph" w:customStyle="1" w:styleId="Char3">
    <w:name w:val="Char3"/>
    <w:basedOn w:val="Normal"/>
    <w:rsid w:val="000C4FBB"/>
    <w:pPr>
      <w:widowControl/>
      <w:spacing w:after="160" w:line="240" w:lineRule="exact"/>
    </w:pPr>
    <w:rPr>
      <w:rFonts w:ascii="Verdana" w:hAnsi="Verdana" w:cs="Arial"/>
      <w:sz w:val="22"/>
    </w:rPr>
  </w:style>
  <w:style w:type="paragraph" w:styleId="BodyText2">
    <w:name w:val="Body Text 2"/>
    <w:basedOn w:val="Normal"/>
    <w:rsid w:val="000C4FBB"/>
    <w:pPr>
      <w:widowControl/>
      <w:jc w:val="both"/>
    </w:pPr>
    <w:rPr>
      <w:rFonts w:ascii="Franklin Gothic Medium" w:hAnsi="Franklin Gothic Medium"/>
      <w:sz w:val="19"/>
      <w:szCs w:val="19"/>
    </w:rPr>
  </w:style>
  <w:style w:type="paragraph" w:styleId="BodyText3">
    <w:name w:val="Body Text 3"/>
    <w:basedOn w:val="Normal"/>
    <w:rsid w:val="000C4FBB"/>
    <w:rPr>
      <w:sz w:val="24"/>
    </w:rPr>
  </w:style>
  <w:style w:type="paragraph" w:styleId="Header">
    <w:name w:val="header"/>
    <w:basedOn w:val="Normal"/>
    <w:rsid w:val="000C4FBB"/>
    <w:pPr>
      <w:tabs>
        <w:tab w:val="center" w:pos="4153"/>
        <w:tab w:val="right" w:pos="8306"/>
      </w:tabs>
    </w:pPr>
  </w:style>
  <w:style w:type="paragraph" w:styleId="Footer">
    <w:name w:val="footer"/>
    <w:basedOn w:val="Normal"/>
    <w:rsid w:val="000C4FBB"/>
    <w:pPr>
      <w:tabs>
        <w:tab w:val="center" w:pos="4153"/>
        <w:tab w:val="right" w:pos="8306"/>
      </w:tabs>
    </w:pPr>
  </w:style>
  <w:style w:type="paragraph" w:styleId="BodyTextIndent2">
    <w:name w:val="Body Text Indent 2"/>
    <w:basedOn w:val="Normal"/>
    <w:rsid w:val="000C4FBB"/>
    <w:pPr>
      <w:tabs>
        <w:tab w:val="left" w:pos="2880"/>
      </w:tabs>
      <w:ind w:left="2880" w:hanging="2160"/>
    </w:pPr>
  </w:style>
  <w:style w:type="character" w:customStyle="1" w:styleId="f12">
    <w:name w:val="f12"/>
    <w:basedOn w:val="DefaultParagraphFont"/>
    <w:rsid w:val="00C94C77"/>
  </w:style>
  <w:style w:type="paragraph" w:styleId="ListParagraph">
    <w:name w:val="List Paragraph"/>
    <w:basedOn w:val="Normal"/>
    <w:uiPriority w:val="34"/>
    <w:qFormat/>
    <w:rsid w:val="00AC4E83"/>
    <w:pPr>
      <w:ind w:left="720"/>
      <w:contextualSpacing/>
    </w:pPr>
  </w:style>
  <w:style w:type="character" w:customStyle="1" w:styleId="apple-converted-space">
    <w:name w:val="apple-converted-space"/>
    <w:basedOn w:val="DefaultParagraphFont"/>
    <w:rsid w:val="00A973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C4FBB"/>
    <w:pPr>
      <w:widowControl w:val="0"/>
      <w:suppressAutoHyphens/>
    </w:pPr>
    <w:rPr>
      <w:lang w:eastAsia="ar-SA"/>
    </w:rPr>
  </w:style>
  <w:style w:type="paragraph" w:styleId="Heading1">
    <w:name w:val="heading 1"/>
    <w:basedOn w:val="Normal"/>
    <w:next w:val="Normal"/>
    <w:qFormat/>
    <w:rsid w:val="000C4FBB"/>
    <w:pPr>
      <w:keepNext/>
      <w:tabs>
        <w:tab w:val="num" w:pos="432"/>
      </w:tabs>
      <w:ind w:left="432" w:hanging="432"/>
      <w:jc w:val="both"/>
      <w:outlineLvl w:val="0"/>
    </w:pPr>
    <w:rPr>
      <w:rFonts w:ascii="Franklin Gothic Medium" w:hAnsi="Franklin Gothic Medium"/>
      <w:b/>
      <w:bCs/>
      <w:color w:val="000000"/>
    </w:rPr>
  </w:style>
  <w:style w:type="paragraph" w:styleId="Heading2">
    <w:name w:val="heading 2"/>
    <w:basedOn w:val="Normal"/>
    <w:next w:val="Normal"/>
    <w:qFormat/>
    <w:rsid w:val="000C4FBB"/>
    <w:pPr>
      <w:keepNext/>
      <w:tabs>
        <w:tab w:val="num" w:pos="576"/>
      </w:tabs>
      <w:ind w:left="576" w:hanging="576"/>
      <w:outlineLvl w:val="1"/>
    </w:pPr>
    <w:rPr>
      <w:b/>
      <w:bCs/>
    </w:rPr>
  </w:style>
  <w:style w:type="paragraph" w:styleId="Heading3">
    <w:name w:val="heading 3"/>
    <w:basedOn w:val="Normal"/>
    <w:next w:val="Normal"/>
    <w:qFormat/>
    <w:rsid w:val="000C4FBB"/>
    <w:pPr>
      <w:keepNext/>
      <w:tabs>
        <w:tab w:val="num" w:pos="720"/>
      </w:tabs>
      <w:ind w:left="720" w:hanging="720"/>
      <w:jc w:val="both"/>
      <w:outlineLvl w:val="2"/>
    </w:pPr>
    <w:rPr>
      <w:rFonts w:ascii="Verdana" w:hAnsi="Verdana" w:cs="Arial"/>
      <w:b/>
      <w:bCs/>
      <w:color w:val="000000"/>
      <w:sz w:val="27"/>
      <w:szCs w:val="27"/>
      <w:lang w:val="en-GB"/>
    </w:rPr>
  </w:style>
  <w:style w:type="paragraph" w:styleId="Heading4">
    <w:name w:val="heading 4"/>
    <w:basedOn w:val="Normal"/>
    <w:next w:val="Normal"/>
    <w:qFormat/>
    <w:rsid w:val="000C4FBB"/>
    <w:pPr>
      <w:keepNext/>
      <w:tabs>
        <w:tab w:val="num" w:pos="864"/>
      </w:tabs>
      <w:ind w:left="36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0C4FBB"/>
    <w:rPr>
      <w:rFonts w:ascii="Symbol" w:hAnsi="Symbol" w:cs="Times New Roman"/>
      <w:color w:val="auto"/>
    </w:rPr>
  </w:style>
  <w:style w:type="character" w:customStyle="1" w:styleId="WW8Num3z0">
    <w:name w:val="WW8Num3z0"/>
    <w:rsid w:val="000C4FBB"/>
    <w:rPr>
      <w:rFonts w:ascii="Symbol" w:hAnsi="Symbol"/>
    </w:rPr>
  </w:style>
  <w:style w:type="character" w:customStyle="1" w:styleId="WW8Num3z1">
    <w:name w:val="WW8Num3z1"/>
    <w:rsid w:val="000C4FBB"/>
    <w:rPr>
      <w:rFonts w:ascii="Courier New" w:hAnsi="Courier New"/>
    </w:rPr>
  </w:style>
  <w:style w:type="character" w:customStyle="1" w:styleId="WW8Num3z2">
    <w:name w:val="WW8Num3z2"/>
    <w:rsid w:val="000C4FBB"/>
    <w:rPr>
      <w:rFonts w:ascii="Wingdings" w:hAnsi="Wingdings"/>
    </w:rPr>
  </w:style>
  <w:style w:type="character" w:customStyle="1" w:styleId="WW8Num3z3">
    <w:name w:val="WW8Num3z3"/>
    <w:rsid w:val="000C4FBB"/>
    <w:rPr>
      <w:rFonts w:ascii="Tahoma" w:hAnsi="Tahoma" w:cs="Tahoma"/>
    </w:rPr>
  </w:style>
  <w:style w:type="character" w:customStyle="1" w:styleId="WW8Num3z6">
    <w:name w:val="WW8Num3z6"/>
    <w:rsid w:val="000C4FBB"/>
    <w:rPr>
      <w:rFonts w:ascii="Symbol" w:hAnsi="Symbol"/>
    </w:rPr>
  </w:style>
  <w:style w:type="character" w:customStyle="1" w:styleId="WW8Num4z0">
    <w:name w:val="WW8Num4z0"/>
    <w:rsid w:val="000C4FBB"/>
    <w:rPr>
      <w:rFonts w:ascii="Symbol" w:hAnsi="Symbol"/>
      <w:color w:val="auto"/>
    </w:rPr>
  </w:style>
  <w:style w:type="character" w:customStyle="1" w:styleId="WW8Num5z0">
    <w:name w:val="WW8Num5z0"/>
    <w:rsid w:val="000C4FBB"/>
    <w:rPr>
      <w:rFonts w:ascii="Wingdings" w:hAnsi="Wingdings"/>
      <w:sz w:val="18"/>
      <w:szCs w:val="18"/>
    </w:rPr>
  </w:style>
  <w:style w:type="character" w:customStyle="1" w:styleId="Absatz-Standardschriftart">
    <w:name w:val="Absatz-Standardschriftart"/>
    <w:rsid w:val="000C4FBB"/>
  </w:style>
  <w:style w:type="character" w:customStyle="1" w:styleId="WW8Num1z0">
    <w:name w:val="WW8Num1z0"/>
    <w:rsid w:val="000C4FBB"/>
    <w:rPr>
      <w:rFonts w:ascii="Symbol" w:hAnsi="Symbol"/>
    </w:rPr>
  </w:style>
  <w:style w:type="character" w:customStyle="1" w:styleId="WW8Num4z1">
    <w:name w:val="WW8Num4z1"/>
    <w:rsid w:val="000C4FBB"/>
    <w:rPr>
      <w:rFonts w:ascii="Courier New" w:hAnsi="Courier New"/>
    </w:rPr>
  </w:style>
  <w:style w:type="character" w:customStyle="1" w:styleId="WW8Num4z2">
    <w:name w:val="WW8Num4z2"/>
    <w:rsid w:val="000C4FBB"/>
    <w:rPr>
      <w:rFonts w:ascii="Wingdings" w:hAnsi="Wingdings"/>
    </w:rPr>
  </w:style>
  <w:style w:type="character" w:customStyle="1" w:styleId="WW8Num4z3">
    <w:name w:val="WW8Num4z3"/>
    <w:rsid w:val="000C4FBB"/>
    <w:rPr>
      <w:rFonts w:ascii="Symbol" w:hAnsi="Symbol"/>
    </w:rPr>
  </w:style>
  <w:style w:type="character" w:customStyle="1" w:styleId="WW8Num5z1">
    <w:name w:val="WW8Num5z1"/>
    <w:rsid w:val="000C4FBB"/>
    <w:rPr>
      <w:rFonts w:ascii="Courier New" w:hAnsi="Courier New" w:cs="Courier New"/>
    </w:rPr>
  </w:style>
  <w:style w:type="character" w:customStyle="1" w:styleId="WW8Num5z2">
    <w:name w:val="WW8Num5z2"/>
    <w:rsid w:val="000C4FBB"/>
    <w:rPr>
      <w:rFonts w:ascii="Wingdings" w:hAnsi="Wingdings"/>
    </w:rPr>
  </w:style>
  <w:style w:type="character" w:customStyle="1" w:styleId="WW8Num5z3">
    <w:name w:val="WW8Num5z3"/>
    <w:rsid w:val="000C4FBB"/>
    <w:rPr>
      <w:rFonts w:ascii="Symbol" w:hAnsi="Symbol"/>
    </w:rPr>
  </w:style>
  <w:style w:type="character" w:customStyle="1" w:styleId="WW8Num6z0">
    <w:name w:val="WW8Num6z0"/>
    <w:rsid w:val="000C4FBB"/>
    <w:rPr>
      <w:rFonts w:ascii="Symbol" w:eastAsia="Times New Roman" w:hAnsi="Symbol" w:cs="Times New Roman"/>
      <w:color w:val="auto"/>
    </w:rPr>
  </w:style>
  <w:style w:type="character" w:customStyle="1" w:styleId="WW8Num6z1">
    <w:name w:val="WW8Num6z1"/>
    <w:rsid w:val="000C4FBB"/>
    <w:rPr>
      <w:rFonts w:ascii="Courier New" w:hAnsi="Courier New" w:cs="Courier New"/>
    </w:rPr>
  </w:style>
  <w:style w:type="character" w:customStyle="1" w:styleId="WW8Num6z2">
    <w:name w:val="WW8Num6z2"/>
    <w:rsid w:val="000C4FBB"/>
    <w:rPr>
      <w:rFonts w:ascii="Wingdings" w:hAnsi="Wingdings"/>
    </w:rPr>
  </w:style>
  <w:style w:type="character" w:customStyle="1" w:styleId="WW8Num6z3">
    <w:name w:val="WW8Num6z3"/>
    <w:rsid w:val="000C4FBB"/>
    <w:rPr>
      <w:rFonts w:ascii="Symbol" w:hAnsi="Symbol"/>
    </w:rPr>
  </w:style>
  <w:style w:type="character" w:customStyle="1" w:styleId="WW8Num7z0">
    <w:name w:val="WW8Num7z0"/>
    <w:rsid w:val="000C4FBB"/>
    <w:rPr>
      <w:rFonts w:ascii="Symbol" w:eastAsia="Times New Roman" w:hAnsi="Symbol" w:cs="Times New Roman"/>
      <w:color w:val="auto"/>
    </w:rPr>
  </w:style>
  <w:style w:type="character" w:customStyle="1" w:styleId="WW8Num7z1">
    <w:name w:val="WW8Num7z1"/>
    <w:rsid w:val="000C4FBB"/>
    <w:rPr>
      <w:rFonts w:ascii="Courier New" w:hAnsi="Courier New" w:cs="Courier New"/>
    </w:rPr>
  </w:style>
  <w:style w:type="character" w:customStyle="1" w:styleId="WW8Num7z2">
    <w:name w:val="WW8Num7z2"/>
    <w:rsid w:val="000C4FBB"/>
    <w:rPr>
      <w:rFonts w:ascii="Wingdings" w:hAnsi="Wingdings"/>
    </w:rPr>
  </w:style>
  <w:style w:type="character" w:customStyle="1" w:styleId="WW8Num7z3">
    <w:name w:val="WW8Num7z3"/>
    <w:rsid w:val="000C4FBB"/>
    <w:rPr>
      <w:rFonts w:ascii="Symbol" w:hAnsi="Symbol"/>
    </w:rPr>
  </w:style>
  <w:style w:type="character" w:customStyle="1" w:styleId="WW8Num8z0">
    <w:name w:val="WW8Num8z0"/>
    <w:rsid w:val="000C4FBB"/>
    <w:rPr>
      <w:rFonts w:ascii="Symbol" w:eastAsia="Times New Roman" w:hAnsi="Symbol" w:cs="Times New Roman"/>
      <w:color w:val="auto"/>
    </w:rPr>
  </w:style>
  <w:style w:type="character" w:customStyle="1" w:styleId="WW8Num8z1">
    <w:name w:val="WW8Num8z1"/>
    <w:rsid w:val="000C4FBB"/>
    <w:rPr>
      <w:rFonts w:ascii="Courier New" w:hAnsi="Courier New" w:cs="Courier New"/>
    </w:rPr>
  </w:style>
  <w:style w:type="character" w:customStyle="1" w:styleId="WW8Num8z2">
    <w:name w:val="WW8Num8z2"/>
    <w:rsid w:val="000C4FBB"/>
    <w:rPr>
      <w:rFonts w:ascii="Wingdings" w:hAnsi="Wingdings"/>
    </w:rPr>
  </w:style>
  <w:style w:type="character" w:customStyle="1" w:styleId="WW8Num8z3">
    <w:name w:val="WW8Num8z3"/>
    <w:rsid w:val="000C4FBB"/>
    <w:rPr>
      <w:rFonts w:ascii="Symbol" w:hAnsi="Symbol"/>
    </w:rPr>
  </w:style>
  <w:style w:type="character" w:customStyle="1" w:styleId="WW8Num9z0">
    <w:name w:val="WW8Num9z0"/>
    <w:rsid w:val="000C4FBB"/>
    <w:rPr>
      <w:rFonts w:ascii="Symbol" w:eastAsia="Times New Roman" w:hAnsi="Symbol" w:cs="Times New Roman"/>
      <w:color w:val="auto"/>
    </w:rPr>
  </w:style>
  <w:style w:type="character" w:customStyle="1" w:styleId="WW8Num9z1">
    <w:name w:val="WW8Num9z1"/>
    <w:rsid w:val="000C4FBB"/>
    <w:rPr>
      <w:rFonts w:ascii="Courier New" w:hAnsi="Courier New" w:cs="Courier New"/>
    </w:rPr>
  </w:style>
  <w:style w:type="character" w:customStyle="1" w:styleId="WW8Num9z2">
    <w:name w:val="WW8Num9z2"/>
    <w:rsid w:val="000C4FBB"/>
    <w:rPr>
      <w:rFonts w:ascii="Wingdings" w:hAnsi="Wingdings"/>
    </w:rPr>
  </w:style>
  <w:style w:type="character" w:customStyle="1" w:styleId="WW8Num9z3">
    <w:name w:val="WW8Num9z3"/>
    <w:rsid w:val="000C4FBB"/>
    <w:rPr>
      <w:rFonts w:ascii="Symbol" w:hAnsi="Symbol"/>
    </w:rPr>
  </w:style>
  <w:style w:type="character" w:customStyle="1" w:styleId="WW8Num10z0">
    <w:name w:val="WW8Num10z0"/>
    <w:rsid w:val="000C4FBB"/>
    <w:rPr>
      <w:rFonts w:ascii="Wingdings" w:hAnsi="Wingdings"/>
    </w:rPr>
  </w:style>
  <w:style w:type="character" w:customStyle="1" w:styleId="WW8Num11z0">
    <w:name w:val="WW8Num11z0"/>
    <w:rsid w:val="000C4FBB"/>
    <w:rPr>
      <w:rFonts w:ascii="Wingdings" w:hAnsi="Wingdings"/>
    </w:rPr>
  </w:style>
  <w:style w:type="character" w:customStyle="1" w:styleId="WW8Num11z1">
    <w:name w:val="WW8Num11z1"/>
    <w:rsid w:val="000C4FBB"/>
    <w:rPr>
      <w:rFonts w:ascii="Courier New" w:hAnsi="Courier New"/>
    </w:rPr>
  </w:style>
  <w:style w:type="character" w:customStyle="1" w:styleId="WW8Num11z2">
    <w:name w:val="WW8Num11z2"/>
    <w:rsid w:val="000C4FBB"/>
    <w:rPr>
      <w:rFonts w:ascii="Symbol" w:hAnsi="Symbol"/>
      <w:color w:val="auto"/>
    </w:rPr>
  </w:style>
  <w:style w:type="character" w:customStyle="1" w:styleId="WW8Num11z3">
    <w:name w:val="WW8Num11z3"/>
    <w:rsid w:val="000C4FBB"/>
    <w:rPr>
      <w:rFonts w:ascii="Tahoma" w:eastAsia="Times New Roman" w:hAnsi="Tahoma" w:cs="Tahoma"/>
    </w:rPr>
  </w:style>
  <w:style w:type="character" w:customStyle="1" w:styleId="WW8Num11z6">
    <w:name w:val="WW8Num11z6"/>
    <w:rsid w:val="000C4FBB"/>
    <w:rPr>
      <w:rFonts w:ascii="Symbol" w:hAnsi="Symbol"/>
    </w:rPr>
  </w:style>
  <w:style w:type="character" w:customStyle="1" w:styleId="WW8Num12z0">
    <w:name w:val="WW8Num12z0"/>
    <w:rsid w:val="000C4FBB"/>
    <w:rPr>
      <w:rFonts w:ascii="Wingdings" w:hAnsi="Wingdings"/>
    </w:rPr>
  </w:style>
  <w:style w:type="character" w:customStyle="1" w:styleId="WW8Num12z1">
    <w:name w:val="WW8Num12z1"/>
    <w:rsid w:val="000C4FBB"/>
    <w:rPr>
      <w:rFonts w:ascii="Symbol" w:hAnsi="Symbol"/>
    </w:rPr>
  </w:style>
  <w:style w:type="character" w:customStyle="1" w:styleId="WW8Num12z4">
    <w:name w:val="WW8Num12z4"/>
    <w:rsid w:val="000C4FBB"/>
    <w:rPr>
      <w:rFonts w:ascii="Courier New" w:hAnsi="Courier New" w:cs="Courier New"/>
    </w:rPr>
  </w:style>
  <w:style w:type="character" w:customStyle="1" w:styleId="WW8Num13z0">
    <w:name w:val="WW8Num13z0"/>
    <w:rsid w:val="000C4FBB"/>
    <w:rPr>
      <w:rFonts w:ascii="Wingdings" w:hAnsi="Wingdings"/>
      <w:sz w:val="18"/>
      <w:szCs w:val="18"/>
    </w:rPr>
  </w:style>
  <w:style w:type="character" w:customStyle="1" w:styleId="WW8Num13z1">
    <w:name w:val="WW8Num13z1"/>
    <w:rsid w:val="000C4FBB"/>
    <w:rPr>
      <w:rFonts w:ascii="Courier New" w:hAnsi="Courier New" w:cs="Courier New"/>
    </w:rPr>
  </w:style>
  <w:style w:type="character" w:customStyle="1" w:styleId="WW8Num13z2">
    <w:name w:val="WW8Num13z2"/>
    <w:rsid w:val="000C4FBB"/>
    <w:rPr>
      <w:rFonts w:ascii="Wingdings" w:hAnsi="Wingdings"/>
    </w:rPr>
  </w:style>
  <w:style w:type="character" w:customStyle="1" w:styleId="WW8Num13z3">
    <w:name w:val="WW8Num13z3"/>
    <w:rsid w:val="000C4FBB"/>
    <w:rPr>
      <w:rFonts w:ascii="Symbol" w:hAnsi="Symbol"/>
    </w:rPr>
  </w:style>
  <w:style w:type="character" w:customStyle="1" w:styleId="WW8Num14z0">
    <w:name w:val="WW8Num14z0"/>
    <w:rsid w:val="000C4FBB"/>
    <w:rPr>
      <w:rFonts w:ascii="Symbol" w:eastAsia="Times New Roman" w:hAnsi="Symbol" w:cs="Times New Roman"/>
      <w:color w:val="auto"/>
    </w:rPr>
  </w:style>
  <w:style w:type="character" w:customStyle="1" w:styleId="WW8Num14z1">
    <w:name w:val="WW8Num14z1"/>
    <w:rsid w:val="000C4FBB"/>
    <w:rPr>
      <w:rFonts w:ascii="Courier New" w:hAnsi="Courier New" w:cs="Courier New"/>
    </w:rPr>
  </w:style>
  <w:style w:type="character" w:customStyle="1" w:styleId="WW8Num14z2">
    <w:name w:val="WW8Num14z2"/>
    <w:rsid w:val="000C4FBB"/>
    <w:rPr>
      <w:rFonts w:ascii="Wingdings" w:hAnsi="Wingdings"/>
    </w:rPr>
  </w:style>
  <w:style w:type="character" w:customStyle="1" w:styleId="WW8Num14z3">
    <w:name w:val="WW8Num14z3"/>
    <w:rsid w:val="000C4FBB"/>
    <w:rPr>
      <w:rFonts w:ascii="Symbol" w:hAnsi="Symbol"/>
    </w:rPr>
  </w:style>
  <w:style w:type="character" w:customStyle="1" w:styleId="WW8Num15z0">
    <w:name w:val="WW8Num15z0"/>
    <w:rsid w:val="000C4FBB"/>
    <w:rPr>
      <w:rFonts w:ascii="Wingdings" w:hAnsi="Wingdings"/>
      <w:sz w:val="18"/>
      <w:szCs w:val="18"/>
    </w:rPr>
  </w:style>
  <w:style w:type="character" w:customStyle="1" w:styleId="WW8Num15z1">
    <w:name w:val="WW8Num15z1"/>
    <w:rsid w:val="000C4FBB"/>
    <w:rPr>
      <w:rFonts w:ascii="Courier New" w:hAnsi="Courier New" w:cs="Courier New"/>
    </w:rPr>
  </w:style>
  <w:style w:type="character" w:customStyle="1" w:styleId="WW8Num15z2">
    <w:name w:val="WW8Num15z2"/>
    <w:rsid w:val="000C4FBB"/>
    <w:rPr>
      <w:rFonts w:ascii="Wingdings" w:hAnsi="Wingdings"/>
    </w:rPr>
  </w:style>
  <w:style w:type="character" w:customStyle="1" w:styleId="WW8Num15z3">
    <w:name w:val="WW8Num15z3"/>
    <w:rsid w:val="000C4FBB"/>
    <w:rPr>
      <w:rFonts w:ascii="Symbol" w:hAnsi="Symbol"/>
    </w:rPr>
  </w:style>
  <w:style w:type="character" w:customStyle="1" w:styleId="WW8Num16z0">
    <w:name w:val="WW8Num16z0"/>
    <w:rsid w:val="000C4FBB"/>
    <w:rPr>
      <w:rFonts w:ascii="Wingdings" w:hAnsi="Wingdings"/>
      <w:sz w:val="18"/>
      <w:szCs w:val="18"/>
    </w:rPr>
  </w:style>
  <w:style w:type="character" w:customStyle="1" w:styleId="WW8Num16z1">
    <w:name w:val="WW8Num16z1"/>
    <w:rsid w:val="000C4FBB"/>
    <w:rPr>
      <w:rFonts w:ascii="Courier New" w:hAnsi="Courier New" w:cs="Courier New"/>
    </w:rPr>
  </w:style>
  <w:style w:type="character" w:customStyle="1" w:styleId="WW8Num16z2">
    <w:name w:val="WW8Num16z2"/>
    <w:rsid w:val="000C4FBB"/>
    <w:rPr>
      <w:rFonts w:ascii="Wingdings" w:hAnsi="Wingdings"/>
    </w:rPr>
  </w:style>
  <w:style w:type="character" w:customStyle="1" w:styleId="WW8Num16z3">
    <w:name w:val="WW8Num16z3"/>
    <w:rsid w:val="000C4FBB"/>
    <w:rPr>
      <w:rFonts w:ascii="Symbol" w:hAnsi="Symbol"/>
    </w:rPr>
  </w:style>
  <w:style w:type="character" w:customStyle="1" w:styleId="WW8Num17z0">
    <w:name w:val="WW8Num17z0"/>
    <w:rsid w:val="000C4FBB"/>
    <w:rPr>
      <w:rFonts w:ascii="Symbol" w:hAnsi="Symbol"/>
      <w:color w:val="auto"/>
    </w:rPr>
  </w:style>
  <w:style w:type="character" w:customStyle="1" w:styleId="WW8Num17z1">
    <w:name w:val="WW8Num17z1"/>
    <w:rsid w:val="000C4FBB"/>
    <w:rPr>
      <w:rFonts w:ascii="Courier New" w:hAnsi="Courier New" w:cs="Courier New"/>
    </w:rPr>
  </w:style>
  <w:style w:type="character" w:customStyle="1" w:styleId="WW8Num17z2">
    <w:name w:val="WW8Num17z2"/>
    <w:rsid w:val="000C4FBB"/>
    <w:rPr>
      <w:rFonts w:ascii="Wingdings" w:hAnsi="Wingdings"/>
    </w:rPr>
  </w:style>
  <w:style w:type="character" w:customStyle="1" w:styleId="WW8Num17z3">
    <w:name w:val="WW8Num17z3"/>
    <w:rsid w:val="000C4FBB"/>
    <w:rPr>
      <w:rFonts w:ascii="Symbol" w:hAnsi="Symbol"/>
    </w:rPr>
  </w:style>
  <w:style w:type="character" w:customStyle="1" w:styleId="WW8Num18z0">
    <w:name w:val="WW8Num18z0"/>
    <w:rsid w:val="000C4FBB"/>
    <w:rPr>
      <w:rFonts w:ascii="Symbol" w:eastAsia="Times New Roman" w:hAnsi="Symbol" w:cs="Times New Roman"/>
      <w:color w:val="auto"/>
    </w:rPr>
  </w:style>
  <w:style w:type="character" w:customStyle="1" w:styleId="WW8Num18z1">
    <w:name w:val="WW8Num18z1"/>
    <w:rsid w:val="000C4FBB"/>
    <w:rPr>
      <w:rFonts w:ascii="Courier New" w:hAnsi="Courier New" w:cs="Courier New"/>
    </w:rPr>
  </w:style>
  <w:style w:type="character" w:customStyle="1" w:styleId="WW8Num18z2">
    <w:name w:val="WW8Num18z2"/>
    <w:rsid w:val="000C4FBB"/>
    <w:rPr>
      <w:rFonts w:ascii="Wingdings" w:hAnsi="Wingdings"/>
    </w:rPr>
  </w:style>
  <w:style w:type="character" w:customStyle="1" w:styleId="WW8Num18z3">
    <w:name w:val="WW8Num18z3"/>
    <w:rsid w:val="000C4FBB"/>
    <w:rPr>
      <w:rFonts w:ascii="Symbol" w:hAnsi="Symbol"/>
    </w:rPr>
  </w:style>
  <w:style w:type="character" w:customStyle="1" w:styleId="WW8Num19z0">
    <w:name w:val="WW8Num19z0"/>
    <w:rsid w:val="000C4FBB"/>
    <w:rPr>
      <w:rFonts w:ascii="Symbol" w:hAnsi="Symbol"/>
    </w:rPr>
  </w:style>
  <w:style w:type="character" w:customStyle="1" w:styleId="WW8Num19z1">
    <w:name w:val="WW8Num19z1"/>
    <w:rsid w:val="000C4FBB"/>
    <w:rPr>
      <w:rFonts w:ascii="Courier New" w:hAnsi="Courier New"/>
    </w:rPr>
  </w:style>
  <w:style w:type="character" w:customStyle="1" w:styleId="WW8Num19z2">
    <w:name w:val="WW8Num19z2"/>
    <w:rsid w:val="000C4FBB"/>
    <w:rPr>
      <w:rFonts w:ascii="Wingdings" w:hAnsi="Wingdings"/>
    </w:rPr>
  </w:style>
  <w:style w:type="character" w:customStyle="1" w:styleId="WW8Num20z0">
    <w:name w:val="WW8Num20z0"/>
    <w:rsid w:val="000C4FBB"/>
    <w:rPr>
      <w:rFonts w:ascii="Wingdings" w:hAnsi="Wingdings"/>
      <w:sz w:val="18"/>
      <w:szCs w:val="18"/>
    </w:rPr>
  </w:style>
  <w:style w:type="character" w:customStyle="1" w:styleId="WW8Num20z1">
    <w:name w:val="WW8Num20z1"/>
    <w:rsid w:val="000C4FBB"/>
    <w:rPr>
      <w:rFonts w:ascii="Courier New" w:hAnsi="Courier New" w:cs="Courier New"/>
    </w:rPr>
  </w:style>
  <w:style w:type="character" w:customStyle="1" w:styleId="WW8Num20z2">
    <w:name w:val="WW8Num20z2"/>
    <w:rsid w:val="000C4FBB"/>
    <w:rPr>
      <w:rFonts w:ascii="Wingdings" w:hAnsi="Wingdings"/>
    </w:rPr>
  </w:style>
  <w:style w:type="character" w:customStyle="1" w:styleId="WW8Num20z3">
    <w:name w:val="WW8Num20z3"/>
    <w:rsid w:val="000C4FBB"/>
    <w:rPr>
      <w:rFonts w:ascii="Symbol" w:hAnsi="Symbol"/>
    </w:rPr>
  </w:style>
  <w:style w:type="character" w:customStyle="1" w:styleId="WW8Num21z0">
    <w:name w:val="WW8Num21z0"/>
    <w:rsid w:val="000C4FBB"/>
    <w:rPr>
      <w:rFonts w:ascii="Symbol" w:hAnsi="Symbol"/>
      <w:color w:val="auto"/>
    </w:rPr>
  </w:style>
  <w:style w:type="character" w:customStyle="1" w:styleId="WW8Num21z1">
    <w:name w:val="WW8Num21z1"/>
    <w:rsid w:val="000C4FBB"/>
    <w:rPr>
      <w:rFonts w:ascii="Courier New" w:hAnsi="Courier New" w:cs="Courier New"/>
    </w:rPr>
  </w:style>
  <w:style w:type="character" w:customStyle="1" w:styleId="WW8Num21z2">
    <w:name w:val="WW8Num21z2"/>
    <w:rsid w:val="000C4FBB"/>
    <w:rPr>
      <w:rFonts w:ascii="Wingdings" w:hAnsi="Wingdings"/>
    </w:rPr>
  </w:style>
  <w:style w:type="character" w:customStyle="1" w:styleId="WW8Num21z3">
    <w:name w:val="WW8Num21z3"/>
    <w:rsid w:val="000C4FBB"/>
    <w:rPr>
      <w:rFonts w:ascii="Symbol" w:hAnsi="Symbol"/>
    </w:rPr>
  </w:style>
  <w:style w:type="character" w:customStyle="1" w:styleId="WW8Num22z0">
    <w:name w:val="WW8Num22z0"/>
    <w:rsid w:val="000C4FBB"/>
    <w:rPr>
      <w:rFonts w:ascii="Wingdings" w:hAnsi="Wingdings"/>
    </w:rPr>
  </w:style>
  <w:style w:type="character" w:customStyle="1" w:styleId="WW8Num22z1">
    <w:name w:val="WW8Num22z1"/>
    <w:rsid w:val="000C4FBB"/>
    <w:rPr>
      <w:rFonts w:ascii="Courier New" w:hAnsi="Courier New" w:cs="Courier New"/>
    </w:rPr>
  </w:style>
  <w:style w:type="character" w:customStyle="1" w:styleId="WW8Num22z3">
    <w:name w:val="WW8Num22z3"/>
    <w:rsid w:val="000C4FBB"/>
    <w:rPr>
      <w:rFonts w:ascii="Symbol" w:hAnsi="Symbol"/>
    </w:rPr>
  </w:style>
  <w:style w:type="character" w:customStyle="1" w:styleId="WW8Num23z0">
    <w:name w:val="WW8Num23z0"/>
    <w:rsid w:val="000C4FBB"/>
    <w:rPr>
      <w:rFonts w:ascii="Symbol" w:eastAsia="Times New Roman" w:hAnsi="Symbol" w:cs="Times New Roman"/>
      <w:color w:val="auto"/>
    </w:rPr>
  </w:style>
  <w:style w:type="character" w:customStyle="1" w:styleId="WW8Num23z1">
    <w:name w:val="WW8Num23z1"/>
    <w:rsid w:val="000C4FBB"/>
    <w:rPr>
      <w:rFonts w:ascii="Courier New" w:hAnsi="Courier New" w:cs="Courier New"/>
    </w:rPr>
  </w:style>
  <w:style w:type="character" w:customStyle="1" w:styleId="WW8Num23z2">
    <w:name w:val="WW8Num23z2"/>
    <w:rsid w:val="000C4FBB"/>
    <w:rPr>
      <w:rFonts w:ascii="Wingdings" w:hAnsi="Wingdings"/>
    </w:rPr>
  </w:style>
  <w:style w:type="character" w:customStyle="1" w:styleId="WW8Num23z3">
    <w:name w:val="WW8Num23z3"/>
    <w:rsid w:val="000C4FBB"/>
    <w:rPr>
      <w:rFonts w:ascii="Symbol" w:hAnsi="Symbol"/>
    </w:rPr>
  </w:style>
  <w:style w:type="character" w:customStyle="1" w:styleId="WW8Num24z0">
    <w:name w:val="WW8Num24z0"/>
    <w:rsid w:val="000C4FBB"/>
    <w:rPr>
      <w:rFonts w:ascii="Symbol" w:hAnsi="Symbol"/>
    </w:rPr>
  </w:style>
  <w:style w:type="character" w:customStyle="1" w:styleId="WW8Num24z1">
    <w:name w:val="WW8Num24z1"/>
    <w:rsid w:val="000C4FBB"/>
    <w:rPr>
      <w:rFonts w:ascii="Courier New" w:hAnsi="Courier New"/>
    </w:rPr>
  </w:style>
  <w:style w:type="character" w:customStyle="1" w:styleId="WW8Num24z2">
    <w:name w:val="WW8Num24z2"/>
    <w:rsid w:val="000C4FBB"/>
    <w:rPr>
      <w:rFonts w:ascii="Wingdings" w:hAnsi="Wingdings"/>
    </w:rPr>
  </w:style>
  <w:style w:type="character" w:customStyle="1" w:styleId="WW8Num25z0">
    <w:name w:val="WW8Num25z0"/>
    <w:rsid w:val="000C4FBB"/>
    <w:rPr>
      <w:rFonts w:ascii="Symbol" w:hAnsi="Symbol"/>
      <w:color w:val="auto"/>
    </w:rPr>
  </w:style>
  <w:style w:type="character" w:customStyle="1" w:styleId="WW8Num25z1">
    <w:name w:val="WW8Num25z1"/>
    <w:rsid w:val="000C4FBB"/>
    <w:rPr>
      <w:rFonts w:ascii="Courier New" w:hAnsi="Courier New" w:cs="Courier New"/>
    </w:rPr>
  </w:style>
  <w:style w:type="character" w:customStyle="1" w:styleId="WW8Num25z2">
    <w:name w:val="WW8Num25z2"/>
    <w:rsid w:val="000C4FBB"/>
    <w:rPr>
      <w:rFonts w:ascii="Wingdings" w:hAnsi="Wingdings"/>
    </w:rPr>
  </w:style>
  <w:style w:type="character" w:customStyle="1" w:styleId="WW8Num25z3">
    <w:name w:val="WW8Num25z3"/>
    <w:rsid w:val="000C4FBB"/>
    <w:rPr>
      <w:rFonts w:ascii="Symbol" w:hAnsi="Symbol"/>
    </w:rPr>
  </w:style>
  <w:style w:type="character" w:customStyle="1" w:styleId="WW8Num26z0">
    <w:name w:val="WW8Num26z0"/>
    <w:rsid w:val="000C4FBB"/>
    <w:rPr>
      <w:rFonts w:ascii="Symbol" w:eastAsia="Times New Roman" w:hAnsi="Symbol" w:cs="Times New Roman"/>
      <w:color w:val="auto"/>
    </w:rPr>
  </w:style>
  <w:style w:type="character" w:customStyle="1" w:styleId="WW8Num26z1">
    <w:name w:val="WW8Num26z1"/>
    <w:rsid w:val="000C4FBB"/>
    <w:rPr>
      <w:rFonts w:ascii="Courier New" w:hAnsi="Courier New" w:cs="Courier New"/>
    </w:rPr>
  </w:style>
  <w:style w:type="character" w:customStyle="1" w:styleId="WW8Num26z2">
    <w:name w:val="WW8Num26z2"/>
    <w:rsid w:val="000C4FBB"/>
    <w:rPr>
      <w:rFonts w:ascii="Wingdings" w:hAnsi="Wingdings"/>
    </w:rPr>
  </w:style>
  <w:style w:type="character" w:customStyle="1" w:styleId="WW8Num26z3">
    <w:name w:val="WW8Num26z3"/>
    <w:rsid w:val="000C4FBB"/>
    <w:rPr>
      <w:rFonts w:ascii="Symbol" w:hAnsi="Symbol"/>
    </w:rPr>
  </w:style>
  <w:style w:type="character" w:customStyle="1" w:styleId="WW8Num27z0">
    <w:name w:val="WW8Num27z0"/>
    <w:rsid w:val="000C4FBB"/>
    <w:rPr>
      <w:rFonts w:ascii="Symbol" w:eastAsia="Times New Roman" w:hAnsi="Symbol" w:cs="Times New Roman"/>
      <w:color w:val="auto"/>
    </w:rPr>
  </w:style>
  <w:style w:type="character" w:customStyle="1" w:styleId="WW8Num27z1">
    <w:name w:val="WW8Num27z1"/>
    <w:rsid w:val="000C4FBB"/>
    <w:rPr>
      <w:rFonts w:ascii="Courier New" w:hAnsi="Courier New" w:cs="Courier New"/>
    </w:rPr>
  </w:style>
  <w:style w:type="character" w:customStyle="1" w:styleId="WW8Num27z2">
    <w:name w:val="WW8Num27z2"/>
    <w:rsid w:val="000C4FBB"/>
    <w:rPr>
      <w:rFonts w:ascii="Wingdings" w:hAnsi="Wingdings"/>
    </w:rPr>
  </w:style>
  <w:style w:type="character" w:customStyle="1" w:styleId="WW8Num27z3">
    <w:name w:val="WW8Num27z3"/>
    <w:rsid w:val="000C4FBB"/>
    <w:rPr>
      <w:rFonts w:ascii="Symbol" w:hAnsi="Symbol"/>
    </w:rPr>
  </w:style>
  <w:style w:type="character" w:customStyle="1" w:styleId="WW8Num28z0">
    <w:name w:val="WW8Num28z0"/>
    <w:rsid w:val="000C4FBB"/>
    <w:rPr>
      <w:rFonts w:ascii="Symbol" w:hAnsi="Symbol"/>
      <w:color w:val="auto"/>
    </w:rPr>
  </w:style>
  <w:style w:type="character" w:customStyle="1" w:styleId="WW8Num28z1">
    <w:name w:val="WW8Num28z1"/>
    <w:rsid w:val="000C4FBB"/>
    <w:rPr>
      <w:rFonts w:ascii="Courier New" w:hAnsi="Courier New"/>
    </w:rPr>
  </w:style>
  <w:style w:type="character" w:customStyle="1" w:styleId="WW8Num28z2">
    <w:name w:val="WW8Num28z2"/>
    <w:rsid w:val="000C4FBB"/>
    <w:rPr>
      <w:rFonts w:ascii="Wingdings" w:hAnsi="Wingdings"/>
    </w:rPr>
  </w:style>
  <w:style w:type="character" w:customStyle="1" w:styleId="WW8Num28z3">
    <w:name w:val="WW8Num28z3"/>
    <w:rsid w:val="000C4FBB"/>
    <w:rPr>
      <w:rFonts w:ascii="Symbol" w:hAnsi="Symbol"/>
    </w:rPr>
  </w:style>
  <w:style w:type="character" w:customStyle="1" w:styleId="WW8Num29z0">
    <w:name w:val="WW8Num29z0"/>
    <w:rsid w:val="000C4FBB"/>
    <w:rPr>
      <w:rFonts w:ascii="Symbol" w:eastAsia="Times New Roman" w:hAnsi="Symbol" w:cs="Times New Roman"/>
      <w:color w:val="auto"/>
    </w:rPr>
  </w:style>
  <w:style w:type="character" w:customStyle="1" w:styleId="WW8Num29z1">
    <w:name w:val="WW8Num29z1"/>
    <w:rsid w:val="000C4FBB"/>
    <w:rPr>
      <w:rFonts w:ascii="Courier New" w:hAnsi="Courier New" w:cs="Courier New"/>
    </w:rPr>
  </w:style>
  <w:style w:type="character" w:customStyle="1" w:styleId="WW8Num29z2">
    <w:name w:val="WW8Num29z2"/>
    <w:rsid w:val="000C4FBB"/>
    <w:rPr>
      <w:rFonts w:ascii="Wingdings" w:hAnsi="Wingdings"/>
    </w:rPr>
  </w:style>
  <w:style w:type="character" w:customStyle="1" w:styleId="WW8Num29z3">
    <w:name w:val="WW8Num29z3"/>
    <w:rsid w:val="000C4FBB"/>
    <w:rPr>
      <w:rFonts w:ascii="Symbol" w:hAnsi="Symbol"/>
    </w:rPr>
  </w:style>
  <w:style w:type="character" w:customStyle="1" w:styleId="WW8Num30z0">
    <w:name w:val="WW8Num30z0"/>
    <w:rsid w:val="000C4FBB"/>
    <w:rPr>
      <w:rFonts w:ascii="Symbol" w:eastAsia="Times New Roman" w:hAnsi="Symbol" w:cs="Times New Roman"/>
      <w:color w:val="auto"/>
    </w:rPr>
  </w:style>
  <w:style w:type="character" w:customStyle="1" w:styleId="WW8Num30z1">
    <w:name w:val="WW8Num30z1"/>
    <w:rsid w:val="000C4FBB"/>
    <w:rPr>
      <w:rFonts w:ascii="Verdana" w:eastAsia="Times New Roman" w:hAnsi="Verdana" w:cs="Times New Roman"/>
      <w:color w:val="auto"/>
    </w:rPr>
  </w:style>
  <w:style w:type="character" w:customStyle="1" w:styleId="WW8Num30z2">
    <w:name w:val="WW8Num30z2"/>
    <w:rsid w:val="000C4FBB"/>
    <w:rPr>
      <w:rFonts w:ascii="Wingdings" w:hAnsi="Wingdings"/>
    </w:rPr>
  </w:style>
  <w:style w:type="character" w:customStyle="1" w:styleId="WW8Num30z3">
    <w:name w:val="WW8Num30z3"/>
    <w:rsid w:val="000C4FBB"/>
    <w:rPr>
      <w:rFonts w:ascii="Symbol" w:hAnsi="Symbol"/>
    </w:rPr>
  </w:style>
  <w:style w:type="character" w:customStyle="1" w:styleId="WW8Num30z4">
    <w:name w:val="WW8Num30z4"/>
    <w:rsid w:val="000C4FBB"/>
    <w:rPr>
      <w:rFonts w:ascii="Courier New" w:hAnsi="Courier New" w:cs="Courier New"/>
    </w:rPr>
  </w:style>
  <w:style w:type="character" w:customStyle="1" w:styleId="WW8Num31z0">
    <w:name w:val="WW8Num31z0"/>
    <w:rsid w:val="000C4FBB"/>
    <w:rPr>
      <w:rFonts w:ascii="Symbol" w:eastAsia="Times New Roman" w:hAnsi="Symbol" w:cs="Times New Roman"/>
      <w:color w:val="auto"/>
    </w:rPr>
  </w:style>
  <w:style w:type="character" w:customStyle="1" w:styleId="WW8Num31z1">
    <w:name w:val="WW8Num31z1"/>
    <w:rsid w:val="000C4FBB"/>
    <w:rPr>
      <w:rFonts w:ascii="Courier New" w:hAnsi="Courier New" w:cs="Courier New"/>
    </w:rPr>
  </w:style>
  <w:style w:type="character" w:customStyle="1" w:styleId="WW8Num31z2">
    <w:name w:val="WW8Num31z2"/>
    <w:rsid w:val="000C4FBB"/>
    <w:rPr>
      <w:rFonts w:ascii="Wingdings" w:hAnsi="Wingdings"/>
    </w:rPr>
  </w:style>
  <w:style w:type="character" w:customStyle="1" w:styleId="WW8Num31z3">
    <w:name w:val="WW8Num31z3"/>
    <w:rsid w:val="000C4FBB"/>
    <w:rPr>
      <w:rFonts w:ascii="Symbol" w:hAnsi="Symbol"/>
    </w:rPr>
  </w:style>
  <w:style w:type="character" w:customStyle="1" w:styleId="WW8Num32z0">
    <w:name w:val="WW8Num32z0"/>
    <w:rsid w:val="000C4FBB"/>
    <w:rPr>
      <w:rFonts w:ascii="Wingdings" w:hAnsi="Wingdings"/>
      <w:sz w:val="18"/>
      <w:szCs w:val="18"/>
    </w:rPr>
  </w:style>
  <w:style w:type="character" w:customStyle="1" w:styleId="WW8Num32z1">
    <w:name w:val="WW8Num32z1"/>
    <w:rsid w:val="000C4FBB"/>
    <w:rPr>
      <w:rFonts w:ascii="Courier New" w:hAnsi="Courier New" w:cs="Courier New"/>
    </w:rPr>
  </w:style>
  <w:style w:type="character" w:customStyle="1" w:styleId="WW8Num32z2">
    <w:name w:val="WW8Num32z2"/>
    <w:rsid w:val="000C4FBB"/>
    <w:rPr>
      <w:rFonts w:ascii="Wingdings" w:hAnsi="Wingdings"/>
    </w:rPr>
  </w:style>
  <w:style w:type="character" w:customStyle="1" w:styleId="WW8Num32z3">
    <w:name w:val="WW8Num32z3"/>
    <w:rsid w:val="000C4FBB"/>
    <w:rPr>
      <w:rFonts w:ascii="Symbol" w:hAnsi="Symbol"/>
    </w:rPr>
  </w:style>
  <w:style w:type="character" w:customStyle="1" w:styleId="WW8Num33z0">
    <w:name w:val="WW8Num33z0"/>
    <w:rsid w:val="000C4FBB"/>
    <w:rPr>
      <w:rFonts w:ascii="Wingdings" w:hAnsi="Wingdings"/>
      <w:sz w:val="18"/>
      <w:szCs w:val="18"/>
    </w:rPr>
  </w:style>
  <w:style w:type="character" w:customStyle="1" w:styleId="WW8Num33z1">
    <w:name w:val="WW8Num33z1"/>
    <w:rsid w:val="000C4FBB"/>
    <w:rPr>
      <w:rFonts w:ascii="Courier New" w:hAnsi="Courier New" w:cs="Courier New"/>
    </w:rPr>
  </w:style>
  <w:style w:type="character" w:customStyle="1" w:styleId="WW8Num33z2">
    <w:name w:val="WW8Num33z2"/>
    <w:rsid w:val="000C4FBB"/>
    <w:rPr>
      <w:rFonts w:ascii="Wingdings" w:hAnsi="Wingdings"/>
    </w:rPr>
  </w:style>
  <w:style w:type="character" w:customStyle="1" w:styleId="WW8Num33z3">
    <w:name w:val="WW8Num33z3"/>
    <w:rsid w:val="000C4FBB"/>
    <w:rPr>
      <w:rFonts w:ascii="Symbol" w:hAnsi="Symbol"/>
    </w:rPr>
  </w:style>
  <w:style w:type="character" w:customStyle="1" w:styleId="WW8Num34z0">
    <w:name w:val="WW8Num34z0"/>
    <w:rsid w:val="000C4FBB"/>
    <w:rPr>
      <w:rFonts w:ascii="Symbol" w:eastAsia="Times New Roman" w:hAnsi="Symbol" w:cs="Times New Roman"/>
      <w:color w:val="auto"/>
    </w:rPr>
  </w:style>
  <w:style w:type="character" w:customStyle="1" w:styleId="WW8Num34z1">
    <w:name w:val="WW8Num34z1"/>
    <w:rsid w:val="000C4FBB"/>
    <w:rPr>
      <w:rFonts w:ascii="Courier New" w:hAnsi="Courier New" w:cs="Courier New"/>
    </w:rPr>
  </w:style>
  <w:style w:type="character" w:customStyle="1" w:styleId="WW8Num34z2">
    <w:name w:val="WW8Num34z2"/>
    <w:rsid w:val="000C4FBB"/>
    <w:rPr>
      <w:rFonts w:ascii="Wingdings" w:hAnsi="Wingdings"/>
    </w:rPr>
  </w:style>
  <w:style w:type="character" w:customStyle="1" w:styleId="WW8Num34z3">
    <w:name w:val="WW8Num34z3"/>
    <w:rsid w:val="000C4FBB"/>
    <w:rPr>
      <w:rFonts w:ascii="Symbol" w:hAnsi="Symbol"/>
    </w:rPr>
  </w:style>
  <w:style w:type="character" w:customStyle="1" w:styleId="WW8Num35z0">
    <w:name w:val="WW8Num35z0"/>
    <w:rsid w:val="000C4FBB"/>
    <w:rPr>
      <w:rFonts w:ascii="Symbol" w:eastAsia="Times New Roman" w:hAnsi="Symbol" w:cs="Times New Roman"/>
      <w:color w:val="auto"/>
    </w:rPr>
  </w:style>
  <w:style w:type="character" w:customStyle="1" w:styleId="WW8Num35z1">
    <w:name w:val="WW8Num35z1"/>
    <w:rsid w:val="000C4FBB"/>
    <w:rPr>
      <w:rFonts w:ascii="Courier New" w:hAnsi="Courier New" w:cs="Courier New"/>
    </w:rPr>
  </w:style>
  <w:style w:type="character" w:customStyle="1" w:styleId="WW8Num35z2">
    <w:name w:val="WW8Num35z2"/>
    <w:rsid w:val="000C4FBB"/>
    <w:rPr>
      <w:rFonts w:ascii="Wingdings" w:hAnsi="Wingdings"/>
    </w:rPr>
  </w:style>
  <w:style w:type="character" w:customStyle="1" w:styleId="WW8Num35z3">
    <w:name w:val="WW8Num35z3"/>
    <w:rsid w:val="000C4FBB"/>
    <w:rPr>
      <w:rFonts w:ascii="Symbol" w:hAnsi="Symbol"/>
    </w:rPr>
  </w:style>
  <w:style w:type="character" w:customStyle="1" w:styleId="WW8Num36z0">
    <w:name w:val="WW8Num36z0"/>
    <w:rsid w:val="000C4FBB"/>
    <w:rPr>
      <w:rFonts w:ascii="Symbol" w:eastAsia="Times New Roman" w:hAnsi="Symbol" w:cs="Times New Roman"/>
      <w:color w:val="auto"/>
    </w:rPr>
  </w:style>
  <w:style w:type="character" w:customStyle="1" w:styleId="WW8Num36z1">
    <w:name w:val="WW8Num36z1"/>
    <w:rsid w:val="000C4FBB"/>
    <w:rPr>
      <w:rFonts w:ascii="Courier New" w:hAnsi="Courier New" w:cs="Courier New"/>
    </w:rPr>
  </w:style>
  <w:style w:type="character" w:customStyle="1" w:styleId="WW8Num36z2">
    <w:name w:val="WW8Num36z2"/>
    <w:rsid w:val="000C4FBB"/>
    <w:rPr>
      <w:rFonts w:ascii="Wingdings" w:hAnsi="Wingdings"/>
    </w:rPr>
  </w:style>
  <w:style w:type="character" w:customStyle="1" w:styleId="WW8Num36z3">
    <w:name w:val="WW8Num36z3"/>
    <w:rsid w:val="000C4FBB"/>
    <w:rPr>
      <w:rFonts w:ascii="Symbol" w:hAnsi="Symbol"/>
    </w:rPr>
  </w:style>
  <w:style w:type="character" w:styleId="Hyperlink">
    <w:name w:val="Hyperlink"/>
    <w:basedOn w:val="DefaultParagraphFont"/>
    <w:rsid w:val="000C4FBB"/>
    <w:rPr>
      <w:color w:val="0000FF"/>
      <w:u w:val="single"/>
    </w:rPr>
  </w:style>
  <w:style w:type="character" w:styleId="Strong">
    <w:name w:val="Strong"/>
    <w:basedOn w:val="DefaultParagraphFont"/>
    <w:qFormat/>
    <w:rsid w:val="000C4FBB"/>
    <w:rPr>
      <w:b/>
      <w:bCs/>
    </w:rPr>
  </w:style>
  <w:style w:type="character" w:customStyle="1" w:styleId="jd21">
    <w:name w:val="jd21"/>
    <w:basedOn w:val="DefaultParagraphFont"/>
    <w:rsid w:val="000C4FBB"/>
    <w:rPr>
      <w:rFonts w:ascii="Verdana" w:hAnsi="Verdana"/>
      <w:sz w:val="17"/>
      <w:szCs w:val="17"/>
    </w:rPr>
  </w:style>
  <w:style w:type="character" w:customStyle="1" w:styleId="106269">
    <w:name w:val="106269"/>
    <w:basedOn w:val="DefaultParagraphFont"/>
    <w:rsid w:val="000C4FBB"/>
    <w:rPr>
      <w:rFonts w:ascii="Frutiger LT 57 Cn" w:hAnsi="Frutiger LT 57 Cn"/>
      <w:b w:val="0"/>
      <w:bCs w:val="0"/>
      <w:i w:val="0"/>
      <w:iCs w:val="0"/>
      <w:strike w:val="0"/>
      <w:dstrike w:val="0"/>
      <w:color w:val="auto"/>
      <w:sz w:val="22"/>
      <w:szCs w:val="22"/>
      <w:u w:val="none"/>
    </w:rPr>
  </w:style>
  <w:style w:type="character" w:customStyle="1" w:styleId="Bullets">
    <w:name w:val="Bullets"/>
    <w:rsid w:val="000C4FBB"/>
    <w:rPr>
      <w:rFonts w:ascii="OpenSymbol" w:eastAsia="OpenSymbol" w:hAnsi="OpenSymbol" w:cs="OpenSymbol"/>
    </w:rPr>
  </w:style>
  <w:style w:type="character" w:styleId="Emphasis">
    <w:name w:val="Emphasis"/>
    <w:qFormat/>
    <w:rsid w:val="000C4FBB"/>
    <w:rPr>
      <w:i/>
      <w:iCs/>
    </w:rPr>
  </w:style>
  <w:style w:type="character" w:customStyle="1" w:styleId="WW8Num52z0">
    <w:name w:val="WW8Num52z0"/>
    <w:rsid w:val="000C4FBB"/>
    <w:rPr>
      <w:b w:val="0"/>
      <w:bCs w:val="0"/>
    </w:rPr>
  </w:style>
  <w:style w:type="character" w:customStyle="1" w:styleId="WW8Num52z1">
    <w:name w:val="WW8Num52z1"/>
    <w:rsid w:val="000C4FBB"/>
    <w:rPr>
      <w:rFonts w:ascii="Wingdings" w:hAnsi="Wingdings"/>
      <w:b w:val="0"/>
      <w:bCs w:val="0"/>
    </w:rPr>
  </w:style>
  <w:style w:type="paragraph" w:customStyle="1" w:styleId="Heading">
    <w:name w:val="Heading"/>
    <w:basedOn w:val="Normal"/>
    <w:next w:val="BodyText"/>
    <w:rsid w:val="000C4FBB"/>
    <w:pPr>
      <w:keepNext/>
      <w:spacing w:before="240" w:after="120"/>
    </w:pPr>
    <w:rPr>
      <w:rFonts w:ascii="Arial" w:eastAsia="Lucida Sans Unicode" w:hAnsi="Arial" w:cs="Tahoma"/>
      <w:sz w:val="28"/>
      <w:szCs w:val="28"/>
    </w:rPr>
  </w:style>
  <w:style w:type="paragraph" w:styleId="BodyText">
    <w:name w:val="Body Text"/>
    <w:basedOn w:val="Normal"/>
    <w:rsid w:val="000C4FBB"/>
    <w:pPr>
      <w:widowControl/>
    </w:pPr>
    <w:rPr>
      <w:sz w:val="18"/>
      <w:szCs w:val="18"/>
    </w:rPr>
  </w:style>
  <w:style w:type="paragraph" w:styleId="List">
    <w:name w:val="List"/>
    <w:basedOn w:val="BodyText"/>
    <w:rsid w:val="000C4FBB"/>
    <w:rPr>
      <w:rFonts w:cs="Tahoma"/>
    </w:rPr>
  </w:style>
  <w:style w:type="paragraph" w:styleId="Caption">
    <w:name w:val="caption"/>
    <w:basedOn w:val="Normal"/>
    <w:qFormat/>
    <w:rsid w:val="000C4FBB"/>
    <w:pPr>
      <w:suppressLineNumbers/>
      <w:spacing w:before="120" w:after="120"/>
    </w:pPr>
    <w:rPr>
      <w:rFonts w:cs="Tahoma"/>
      <w:i/>
      <w:iCs/>
      <w:sz w:val="24"/>
      <w:szCs w:val="24"/>
    </w:rPr>
  </w:style>
  <w:style w:type="paragraph" w:customStyle="1" w:styleId="Index">
    <w:name w:val="Index"/>
    <w:basedOn w:val="Normal"/>
    <w:rsid w:val="000C4FBB"/>
    <w:pPr>
      <w:suppressLineNumbers/>
    </w:pPr>
    <w:rPr>
      <w:rFonts w:cs="Tahoma"/>
    </w:rPr>
  </w:style>
  <w:style w:type="paragraph" w:customStyle="1" w:styleId="Style1">
    <w:name w:val="Style1"/>
    <w:basedOn w:val="Normal"/>
    <w:rsid w:val="000C4FBB"/>
    <w:rPr>
      <w:b/>
      <w:bCs/>
      <w:color w:val="993300"/>
      <w:szCs w:val="24"/>
    </w:rPr>
  </w:style>
  <w:style w:type="paragraph" w:customStyle="1" w:styleId="Style4">
    <w:name w:val="Style4"/>
    <w:basedOn w:val="Normal"/>
    <w:rsid w:val="000C4FBB"/>
    <w:rPr>
      <w:bCs/>
    </w:rPr>
  </w:style>
  <w:style w:type="paragraph" w:customStyle="1" w:styleId="Char">
    <w:name w:val="Char"/>
    <w:basedOn w:val="Normal"/>
    <w:rsid w:val="000C4FBB"/>
    <w:pPr>
      <w:widowControl/>
      <w:spacing w:after="160" w:line="240" w:lineRule="exact"/>
    </w:pPr>
    <w:rPr>
      <w:rFonts w:ascii="Verdana" w:hAnsi="Verdana" w:cs="Arial"/>
      <w:sz w:val="22"/>
    </w:rPr>
  </w:style>
  <w:style w:type="paragraph" w:customStyle="1" w:styleId="CharCharCharChar">
    <w:name w:val="Char Char Char Char"/>
    <w:basedOn w:val="Normal"/>
    <w:rsid w:val="000C4FBB"/>
    <w:pPr>
      <w:widowControl/>
      <w:spacing w:after="160" w:line="240" w:lineRule="exact"/>
    </w:pPr>
    <w:rPr>
      <w:rFonts w:ascii="Verdana" w:hAnsi="Verdana" w:cs="Arial"/>
      <w:sz w:val="22"/>
    </w:rPr>
  </w:style>
  <w:style w:type="paragraph" w:customStyle="1" w:styleId="Char3">
    <w:name w:val="Char3"/>
    <w:basedOn w:val="Normal"/>
    <w:rsid w:val="000C4FBB"/>
    <w:pPr>
      <w:widowControl/>
      <w:spacing w:after="160" w:line="240" w:lineRule="exact"/>
    </w:pPr>
    <w:rPr>
      <w:rFonts w:ascii="Verdana" w:hAnsi="Verdana" w:cs="Arial"/>
      <w:sz w:val="22"/>
    </w:rPr>
  </w:style>
  <w:style w:type="paragraph" w:styleId="BodyText2">
    <w:name w:val="Body Text 2"/>
    <w:basedOn w:val="Normal"/>
    <w:rsid w:val="000C4FBB"/>
    <w:pPr>
      <w:widowControl/>
      <w:jc w:val="both"/>
    </w:pPr>
    <w:rPr>
      <w:rFonts w:ascii="Franklin Gothic Medium" w:hAnsi="Franklin Gothic Medium"/>
      <w:sz w:val="19"/>
      <w:szCs w:val="19"/>
    </w:rPr>
  </w:style>
  <w:style w:type="paragraph" w:styleId="BodyText3">
    <w:name w:val="Body Text 3"/>
    <w:basedOn w:val="Normal"/>
    <w:rsid w:val="000C4FBB"/>
    <w:rPr>
      <w:sz w:val="24"/>
    </w:rPr>
  </w:style>
  <w:style w:type="paragraph" w:styleId="Header">
    <w:name w:val="header"/>
    <w:basedOn w:val="Normal"/>
    <w:rsid w:val="000C4FBB"/>
    <w:pPr>
      <w:tabs>
        <w:tab w:val="center" w:pos="4153"/>
        <w:tab w:val="right" w:pos="8306"/>
      </w:tabs>
    </w:pPr>
  </w:style>
  <w:style w:type="paragraph" w:styleId="Footer">
    <w:name w:val="footer"/>
    <w:basedOn w:val="Normal"/>
    <w:rsid w:val="000C4FBB"/>
    <w:pPr>
      <w:tabs>
        <w:tab w:val="center" w:pos="4153"/>
        <w:tab w:val="right" w:pos="8306"/>
      </w:tabs>
    </w:pPr>
  </w:style>
  <w:style w:type="paragraph" w:styleId="BodyTextIndent2">
    <w:name w:val="Body Text Indent 2"/>
    <w:basedOn w:val="Normal"/>
    <w:rsid w:val="000C4FBB"/>
    <w:pPr>
      <w:tabs>
        <w:tab w:val="left" w:pos="2880"/>
      </w:tabs>
      <w:ind w:left="2880" w:hanging="2160"/>
    </w:pPr>
  </w:style>
  <w:style w:type="character" w:customStyle="1" w:styleId="f12">
    <w:name w:val="f12"/>
    <w:basedOn w:val="DefaultParagraphFont"/>
    <w:rsid w:val="00C94C77"/>
  </w:style>
  <w:style w:type="paragraph" w:styleId="ListParagraph">
    <w:name w:val="List Paragraph"/>
    <w:basedOn w:val="Normal"/>
    <w:uiPriority w:val="34"/>
    <w:qFormat/>
    <w:rsid w:val="00AC4E83"/>
    <w:pPr>
      <w:ind w:left="720"/>
      <w:contextualSpacing/>
    </w:pPr>
  </w:style>
  <w:style w:type="character" w:customStyle="1" w:styleId="apple-converted-space">
    <w:name w:val="apple-converted-space"/>
    <w:basedOn w:val="DefaultParagraphFont"/>
    <w:rsid w:val="00A973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233995">
      <w:bodyDiv w:val="1"/>
      <w:marLeft w:val="0"/>
      <w:marRight w:val="0"/>
      <w:marTop w:val="0"/>
      <w:marBottom w:val="0"/>
      <w:divBdr>
        <w:top w:val="none" w:sz="0" w:space="0" w:color="auto"/>
        <w:left w:val="none" w:sz="0" w:space="0" w:color="auto"/>
        <w:bottom w:val="none" w:sz="0" w:space="0" w:color="auto"/>
        <w:right w:val="none" w:sz="0" w:space="0" w:color="auto"/>
      </w:divBdr>
    </w:div>
    <w:div w:id="1364402887">
      <w:bodyDiv w:val="1"/>
      <w:marLeft w:val="0"/>
      <w:marRight w:val="0"/>
      <w:marTop w:val="0"/>
      <w:marBottom w:val="0"/>
      <w:divBdr>
        <w:top w:val="none" w:sz="0" w:space="0" w:color="auto"/>
        <w:left w:val="none" w:sz="0" w:space="0" w:color="auto"/>
        <w:bottom w:val="none" w:sz="0" w:space="0" w:color="auto"/>
        <w:right w:val="none" w:sz="0" w:space="0" w:color="auto"/>
      </w:divBdr>
    </w:div>
    <w:div w:id="1639915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jobsearch.naukri.com/job-listings-Sr-Manager-Manager-Human-Resource-Inox-Wind-Limited-Ahmedabad-9-to-14-years-230414003313?showLB=1&amp;strJobsarr=230414003313&amp;applytype=single&amp;ApplyMode=1&amp;logstr=140065747544780500-1_0_5-7-F-0-1&amp;TRACKID=&amp;SapApply=&amp;id=b92b6f4e252ff29641af48ef867e11d9a0a2bc832f01ea8b1c0360a16368b89c92d2d6ac5f21f68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nkit.dave@y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5</Pages>
  <Words>2199</Words>
  <Characters>12539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SANDEEP SRIVASTAVA</vt:lpstr>
    </vt:vector>
  </TitlesOfParts>
  <Company/>
  <LinksUpToDate>false</LinksUpToDate>
  <CharactersWithSpaces>14709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SANDEEP SRIVASTAVA</dc:title>
  <dc:creator>Shalini Arun</dc:creator>
  <cp:lastModifiedBy>hrm01</cp:lastModifiedBy>
  <cp:revision>25</cp:revision>
  <cp:lastPrinted>2014-07-11T08:01:00Z</cp:lastPrinted>
  <dcterms:created xsi:type="dcterms:W3CDTF">2014-06-04T08:48:00Z</dcterms:created>
  <dcterms:modified xsi:type="dcterms:W3CDTF">2014-07-11T08:03:00Z</dcterms:modified>
</cp:coreProperties>
</file>