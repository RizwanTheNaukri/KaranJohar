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1A68" w:rsidRPr="0085333D" w:rsidRDefault="00EB1A68">
      <w:pPr>
        <w:widowControl w:val="0"/>
        <w:autoSpaceDE w:val="0"/>
        <w:ind w:right="288"/>
        <w:rPr>
          <w:rFonts w:ascii="Calibri" w:hAnsi="Calibri" w:cs="Calibri"/>
          <w:b/>
        </w:rPr>
      </w:pPr>
    </w:p>
    <w:p w:rsidR="00474741" w:rsidRPr="0085333D" w:rsidRDefault="004170F9">
      <w:pPr>
        <w:widowControl w:val="0"/>
        <w:autoSpaceDE w:val="0"/>
        <w:ind w:right="288"/>
        <w:rPr>
          <w:rFonts w:ascii="Calibri" w:hAnsi="Calibri" w:cs="Calibri"/>
          <w:b/>
          <w:sz w:val="22"/>
          <w:szCs w:val="22"/>
        </w:rPr>
      </w:pPr>
      <w:r w:rsidRPr="0085333D">
        <w:rPr>
          <w:rFonts w:ascii="Calibri" w:hAnsi="Calibri" w:cs="Calibr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4.5pt;margin-top:-21pt;width:262.95pt;height:57.45pt;z-index:251657728;mso-wrap-distance-left:9.05pt;mso-wrap-distance-right:9.05pt" o:allowincell="f" stroked="f">
            <v:fill color2="black"/>
            <v:textbox inset="0,0,0,0">
              <w:txbxContent>
                <w:p w:rsidR="00474741" w:rsidRPr="0085333D" w:rsidRDefault="0054128D">
                  <w:pPr>
                    <w:widowControl w:val="0"/>
                    <w:autoSpaceDE w:val="0"/>
                    <w:ind w:right="288"/>
                    <w:jc w:val="right"/>
                    <w:rPr>
                      <w:rFonts w:asciiTheme="minorHAnsi" w:hAnsiTheme="minorHAnsi"/>
                    </w:rPr>
                  </w:pPr>
                  <w:r w:rsidRPr="0085333D">
                    <w:rPr>
                      <w:rFonts w:asciiTheme="minorHAnsi" w:hAnsiTheme="minorHAnsi"/>
                    </w:rPr>
                    <w:t>H 1</w:t>
                  </w:r>
                  <w:r w:rsidR="008050C8" w:rsidRPr="0085333D">
                    <w:rPr>
                      <w:rFonts w:asciiTheme="minorHAnsi" w:hAnsiTheme="minorHAnsi"/>
                    </w:rPr>
                    <w:t>02 Anand</w:t>
                  </w:r>
                  <w:r w:rsidR="002D0D17" w:rsidRPr="0085333D">
                    <w:rPr>
                      <w:rFonts w:asciiTheme="minorHAnsi" w:hAnsiTheme="minorHAnsi"/>
                    </w:rPr>
                    <w:t xml:space="preserve"> Vihar</w:t>
                  </w:r>
                  <w:r w:rsidR="008050C8" w:rsidRPr="0085333D">
                    <w:rPr>
                      <w:rFonts w:asciiTheme="minorHAnsi" w:hAnsiTheme="minorHAnsi"/>
                    </w:rPr>
                    <w:t xml:space="preserve"> Apartments</w:t>
                  </w:r>
                  <w:r w:rsidR="00474741" w:rsidRPr="0085333D">
                    <w:rPr>
                      <w:rFonts w:asciiTheme="minorHAnsi" w:hAnsiTheme="minorHAnsi"/>
                    </w:rPr>
                    <w:t>,</w:t>
                  </w:r>
                </w:p>
                <w:p w:rsidR="00474741" w:rsidRPr="0085333D" w:rsidRDefault="002D0D17">
                  <w:pPr>
                    <w:widowControl w:val="0"/>
                    <w:autoSpaceDE w:val="0"/>
                    <w:ind w:left="-165" w:right="288" w:firstLine="165"/>
                    <w:jc w:val="right"/>
                    <w:rPr>
                      <w:rFonts w:asciiTheme="minorHAnsi" w:hAnsiTheme="minorHAnsi"/>
                    </w:rPr>
                  </w:pPr>
                  <w:r w:rsidRPr="0085333D">
                    <w:rPr>
                      <w:rFonts w:asciiTheme="minorHAnsi" w:hAnsiTheme="minorHAnsi"/>
                    </w:rPr>
                    <w:t>Tragad Gram</w:t>
                  </w:r>
                  <w:r w:rsidR="00474741" w:rsidRPr="0085333D">
                    <w:rPr>
                      <w:rFonts w:asciiTheme="minorHAnsi" w:hAnsiTheme="minorHAnsi"/>
                    </w:rPr>
                    <w:t>, Ahmedabad</w:t>
                  </w:r>
                </w:p>
                <w:p w:rsidR="00474741" w:rsidRPr="0085333D" w:rsidRDefault="004170F9">
                  <w:pPr>
                    <w:widowControl w:val="0"/>
                    <w:autoSpaceDE w:val="0"/>
                    <w:ind w:right="288"/>
                    <w:jc w:val="right"/>
                    <w:rPr>
                      <w:rFonts w:asciiTheme="minorHAnsi" w:hAnsiTheme="minorHAnsi"/>
                    </w:rPr>
                  </w:pPr>
                  <w:hyperlink r:id="rId6" w:history="1">
                    <w:r w:rsidR="00474741" w:rsidRPr="0085333D">
                      <w:rPr>
                        <w:rStyle w:val="Hyperlink"/>
                        <w:rFonts w:asciiTheme="minorHAnsi" w:hAnsiTheme="minorHAnsi"/>
                      </w:rPr>
                      <w:t>sumitgaur.fms@gmail.com</w:t>
                    </w:r>
                  </w:hyperlink>
                </w:p>
                <w:p w:rsidR="00474741" w:rsidRPr="0085333D" w:rsidRDefault="00AC68EC">
                  <w:pPr>
                    <w:widowControl w:val="0"/>
                    <w:autoSpaceDE w:val="0"/>
                    <w:ind w:right="288"/>
                    <w:jc w:val="right"/>
                    <w:rPr>
                      <w:rFonts w:ascii="Arial" w:hAnsi="Arial"/>
                    </w:rPr>
                  </w:pPr>
                  <w:r w:rsidRPr="0085333D">
                    <w:rPr>
                      <w:rFonts w:asciiTheme="minorHAnsi" w:hAnsiTheme="minorHAnsi"/>
                    </w:rPr>
                    <w:t>+91</w:t>
                  </w:r>
                  <w:r w:rsidR="00ED5234" w:rsidRPr="0085333D">
                    <w:rPr>
                      <w:rFonts w:asciiTheme="minorHAnsi" w:hAnsiTheme="minorHAnsi"/>
                    </w:rPr>
                    <w:t>-</w:t>
                  </w:r>
                  <w:r w:rsidRPr="0085333D">
                    <w:rPr>
                      <w:rFonts w:asciiTheme="minorHAnsi" w:hAnsiTheme="minorHAnsi"/>
                    </w:rPr>
                    <w:t xml:space="preserve"> </w:t>
                  </w:r>
                  <w:r w:rsidR="008E5736" w:rsidRPr="0085333D">
                    <w:rPr>
                      <w:rFonts w:asciiTheme="minorHAnsi" w:hAnsiTheme="minorHAnsi"/>
                    </w:rPr>
                    <w:t>7383424236</w:t>
                  </w:r>
                  <w:r w:rsidRPr="0085333D">
                    <w:rPr>
                      <w:rFonts w:asciiTheme="minorHAnsi" w:hAnsiTheme="minorHAnsi"/>
                    </w:rPr>
                    <w:t>, 9327933595</w:t>
                  </w:r>
                </w:p>
                <w:p w:rsidR="00474741" w:rsidRDefault="00474741">
                  <w:pPr>
                    <w:widowControl w:val="0"/>
                    <w:autoSpaceDE w:val="0"/>
                    <w:ind w:right="288"/>
                    <w:jc w:val="right"/>
                    <w:rPr>
                      <w:rFonts w:ascii="Arial" w:hAnsi="Arial"/>
                    </w:rPr>
                  </w:pPr>
                </w:p>
                <w:p w:rsidR="00474741" w:rsidRDefault="00474741"/>
              </w:txbxContent>
            </v:textbox>
          </v:shape>
        </w:pict>
      </w:r>
      <w:r w:rsidR="00474741" w:rsidRPr="0085333D">
        <w:rPr>
          <w:rFonts w:ascii="Calibri" w:hAnsi="Calibri" w:cs="Calibri"/>
          <w:b/>
          <w:sz w:val="22"/>
          <w:szCs w:val="22"/>
        </w:rPr>
        <w:t>SUMIT GAUR</w:t>
      </w:r>
    </w:p>
    <w:p w:rsidR="00474741" w:rsidRPr="0085333D" w:rsidRDefault="00474741">
      <w:pPr>
        <w:widowControl w:val="0"/>
        <w:autoSpaceDE w:val="0"/>
        <w:ind w:right="288"/>
        <w:rPr>
          <w:rFonts w:ascii="Calibri" w:hAnsi="Calibri" w:cs="Calibri"/>
        </w:rPr>
      </w:pPr>
    </w:p>
    <w:p w:rsidR="00474741" w:rsidRPr="0085333D" w:rsidRDefault="00474741">
      <w:pPr>
        <w:widowControl w:val="0"/>
        <w:autoSpaceDE w:val="0"/>
        <w:ind w:right="288"/>
        <w:jc w:val="center"/>
        <w:rPr>
          <w:rFonts w:ascii="Calibri" w:hAnsi="Calibri" w:cs="Calibri"/>
        </w:rPr>
      </w:pPr>
    </w:p>
    <w:p w:rsidR="00474741" w:rsidRPr="0085333D" w:rsidRDefault="00474741">
      <w:pPr>
        <w:pStyle w:val="Heading5"/>
        <w:widowControl w:val="0"/>
        <w:numPr>
          <w:ilvl w:val="0"/>
          <w:numId w:val="0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autoSpaceDE w:val="0"/>
        <w:jc w:val="left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Professional Summ</w:t>
      </w:r>
      <w:r w:rsidR="0054128D" w:rsidRPr="0085333D">
        <w:rPr>
          <w:rFonts w:ascii="Calibri" w:hAnsi="Calibri" w:cs="Calibri"/>
          <w:color w:val="000000"/>
        </w:rPr>
        <w:t>a</w:t>
      </w:r>
      <w:r w:rsidRPr="0085333D">
        <w:rPr>
          <w:rFonts w:ascii="Calibri" w:hAnsi="Calibri" w:cs="Calibri"/>
          <w:color w:val="000000"/>
        </w:rPr>
        <w:t>ry</w:t>
      </w:r>
    </w:p>
    <w:p w:rsidR="00474741" w:rsidRPr="0085333D" w:rsidRDefault="00474741">
      <w:pPr>
        <w:jc w:val="both"/>
        <w:rPr>
          <w:rFonts w:ascii="Calibri" w:hAnsi="Calibri" w:cs="Calibri"/>
          <w:color w:val="000000"/>
        </w:rPr>
      </w:pPr>
    </w:p>
    <w:p w:rsidR="005373A9" w:rsidRPr="0085333D" w:rsidRDefault="00180A8D" w:rsidP="00180A8D">
      <w:p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Seeking a challenging sales / business development position in a B2B context; Strong experience in the fashion, apparel, premium lifestyle / luxury segments spanning 6 years</w:t>
      </w:r>
      <w:r w:rsidR="005373A9" w:rsidRPr="0085333D">
        <w:rPr>
          <w:rFonts w:ascii="Calibri" w:hAnsi="Calibri" w:cs="Calibri"/>
          <w:color w:val="000000"/>
        </w:rPr>
        <w:t xml:space="preserve"> </w:t>
      </w:r>
    </w:p>
    <w:p w:rsidR="00474741" w:rsidRPr="0085333D" w:rsidRDefault="00474741">
      <w:pPr>
        <w:ind w:left="360"/>
        <w:jc w:val="both"/>
        <w:rPr>
          <w:rFonts w:ascii="Calibri" w:hAnsi="Calibri" w:cs="Calibri"/>
          <w:color w:val="000000"/>
        </w:rPr>
      </w:pPr>
    </w:p>
    <w:p w:rsidR="00474741" w:rsidRPr="0085333D" w:rsidRDefault="00474741">
      <w:pPr>
        <w:pStyle w:val="Heading5"/>
        <w:numPr>
          <w:ilvl w:val="0"/>
          <w:numId w:val="0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left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Work Experience</w:t>
      </w:r>
    </w:p>
    <w:p w:rsidR="00474741" w:rsidRPr="0085333D" w:rsidRDefault="00474741">
      <w:pPr>
        <w:jc w:val="both"/>
        <w:rPr>
          <w:rFonts w:ascii="Calibri" w:hAnsi="Calibri" w:cs="Calibri"/>
        </w:rPr>
      </w:pPr>
    </w:p>
    <w:p w:rsidR="00202A37" w:rsidRPr="0085333D" w:rsidRDefault="00202A37" w:rsidP="00202A37">
      <w:pPr>
        <w:jc w:val="both"/>
        <w:rPr>
          <w:rFonts w:ascii="Calibri" w:hAnsi="Calibri" w:cs="Calibri"/>
          <w:b/>
          <w:color w:val="000000"/>
          <w:u w:val="single"/>
        </w:rPr>
      </w:pPr>
      <w:r w:rsidRPr="0085333D">
        <w:rPr>
          <w:rFonts w:ascii="Calibri" w:hAnsi="Calibri" w:cs="Calibri"/>
          <w:b/>
          <w:color w:val="000000"/>
          <w:u w:val="single"/>
        </w:rPr>
        <w:t xml:space="preserve">Company: </w:t>
      </w:r>
      <w:r w:rsidR="00174038" w:rsidRPr="0085333D">
        <w:rPr>
          <w:rFonts w:ascii="Calibri" w:hAnsi="Calibri" w:cs="Calibri"/>
          <w:b/>
          <w:color w:val="000000"/>
          <w:u w:val="single"/>
        </w:rPr>
        <w:t>Swarovski India Private Limited</w:t>
      </w:r>
      <w:r w:rsidRPr="0085333D">
        <w:rPr>
          <w:rFonts w:ascii="Calibri" w:hAnsi="Calibri" w:cs="Calibri"/>
          <w:b/>
          <w:color w:val="000000"/>
          <w:u w:val="single"/>
        </w:rPr>
        <w:t xml:space="preserve"> </w:t>
      </w:r>
    </w:p>
    <w:p w:rsidR="00202A37" w:rsidRPr="0085333D" w:rsidRDefault="00202A37" w:rsidP="00202A37">
      <w:p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b/>
          <w:color w:val="000000"/>
        </w:rPr>
        <w:t xml:space="preserve">Duration: </w:t>
      </w:r>
      <w:r w:rsidRPr="0085333D">
        <w:rPr>
          <w:rFonts w:ascii="Calibri" w:hAnsi="Calibri" w:cs="Calibri"/>
          <w:color w:val="000000"/>
        </w:rPr>
        <w:t>October 2012 till current</w:t>
      </w:r>
    </w:p>
    <w:p w:rsidR="00202A37" w:rsidRPr="0085333D" w:rsidRDefault="00202A37" w:rsidP="00202A37">
      <w:p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b/>
          <w:color w:val="000000"/>
        </w:rPr>
        <w:t>Designation:</w:t>
      </w:r>
      <w:r w:rsidRPr="0085333D">
        <w:rPr>
          <w:rFonts w:ascii="Calibri" w:hAnsi="Calibri" w:cs="Calibri"/>
          <w:color w:val="000000"/>
        </w:rPr>
        <w:t xml:space="preserve"> </w:t>
      </w:r>
      <w:r w:rsidR="00180A8D" w:rsidRPr="0085333D">
        <w:rPr>
          <w:rFonts w:ascii="Calibri" w:hAnsi="Calibri" w:cs="Calibri"/>
          <w:color w:val="000000"/>
        </w:rPr>
        <w:t xml:space="preserve">Asst. Manager Sales </w:t>
      </w:r>
      <w:r w:rsidRPr="0085333D">
        <w:rPr>
          <w:rFonts w:ascii="Calibri" w:hAnsi="Calibri" w:cs="Calibri"/>
          <w:color w:val="000000"/>
        </w:rPr>
        <w:t>-</w:t>
      </w:r>
      <w:r w:rsidR="00180A8D" w:rsidRPr="0085333D">
        <w:rPr>
          <w:rFonts w:ascii="Calibri" w:hAnsi="Calibri" w:cs="Calibri"/>
          <w:color w:val="000000"/>
        </w:rPr>
        <w:t xml:space="preserve"> </w:t>
      </w:r>
      <w:r w:rsidRPr="0085333D">
        <w:rPr>
          <w:rFonts w:ascii="Calibri" w:hAnsi="Calibri" w:cs="Calibri"/>
          <w:color w:val="000000"/>
        </w:rPr>
        <w:t>W</w:t>
      </w:r>
      <w:r w:rsidR="00180A8D" w:rsidRPr="0085333D">
        <w:rPr>
          <w:rFonts w:ascii="Calibri" w:hAnsi="Calibri" w:cs="Calibri"/>
          <w:color w:val="000000"/>
        </w:rPr>
        <w:t>est</w:t>
      </w:r>
    </w:p>
    <w:p w:rsidR="00202A37" w:rsidRPr="0085333D" w:rsidRDefault="00202A37" w:rsidP="00202A37">
      <w:pPr>
        <w:jc w:val="both"/>
        <w:rPr>
          <w:rFonts w:ascii="Calibri" w:hAnsi="Calibri" w:cs="Calibri"/>
          <w:b/>
          <w:color w:val="000000"/>
        </w:rPr>
      </w:pPr>
      <w:r w:rsidRPr="0085333D">
        <w:rPr>
          <w:rFonts w:ascii="Calibri" w:hAnsi="Calibri" w:cs="Calibri"/>
          <w:b/>
          <w:color w:val="000000"/>
        </w:rPr>
        <w:t>Key Responsibilities</w:t>
      </w:r>
    </w:p>
    <w:p w:rsidR="00661A74" w:rsidRPr="0085333D" w:rsidRDefault="00661A74" w:rsidP="00180A8D">
      <w:pPr>
        <w:widowControl w:val="0"/>
        <w:numPr>
          <w:ilvl w:val="0"/>
          <w:numId w:val="5"/>
        </w:numPr>
        <w:autoSpaceDE w:val="0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Focus on green-field market development for developing the presence and footprint of Swarovski Elements, in Gujarat</w:t>
      </w:r>
    </w:p>
    <w:p w:rsidR="00180A8D" w:rsidRPr="0085333D" w:rsidRDefault="00180A8D" w:rsidP="00180A8D">
      <w:pPr>
        <w:widowControl w:val="0"/>
        <w:numPr>
          <w:ilvl w:val="0"/>
          <w:numId w:val="5"/>
        </w:numPr>
        <w:autoSpaceDE w:val="0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Assess market potential across key B2B segments for Swarovski Elements: traditional wear, fashion and apparel, fashion jewelry, corporate gifting, home interiors and lifestyle products</w:t>
      </w:r>
    </w:p>
    <w:p w:rsidR="00180A8D" w:rsidRPr="0085333D" w:rsidRDefault="00180A8D" w:rsidP="00180A8D">
      <w:pPr>
        <w:widowControl w:val="0"/>
        <w:numPr>
          <w:ilvl w:val="0"/>
          <w:numId w:val="5"/>
        </w:numPr>
        <w:autoSpaceDE w:val="0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 xml:space="preserve">Define and institute optimal Route-to-Market across these segments: set up channel distribution partners where relevant, otherwise build a direct service channel </w:t>
      </w:r>
    </w:p>
    <w:p w:rsidR="00A7046B" w:rsidRPr="0085333D" w:rsidRDefault="00180A8D" w:rsidP="00180A8D">
      <w:pPr>
        <w:pStyle w:val="PlainText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85333D">
        <w:rPr>
          <w:rFonts w:ascii="Calibri" w:hAnsi="Calibri" w:cs="Calibri"/>
          <w:color w:val="000000"/>
          <w:sz w:val="20"/>
          <w:szCs w:val="20"/>
        </w:rPr>
        <w:t>Define roadmap and the opportunity pool for the territory, based on understanding of crystal usage segments, potential usage drivers and different  price points, to direct the product / pricing focus</w:t>
      </w:r>
    </w:p>
    <w:p w:rsidR="00202A37" w:rsidRPr="0085333D" w:rsidRDefault="00202A37" w:rsidP="00202A37">
      <w:pPr>
        <w:jc w:val="both"/>
        <w:rPr>
          <w:rFonts w:ascii="Calibri" w:hAnsi="Calibri" w:cs="Calibri"/>
          <w:b/>
          <w:color w:val="000000"/>
        </w:rPr>
      </w:pPr>
      <w:r w:rsidRPr="0085333D">
        <w:rPr>
          <w:rFonts w:ascii="Calibri" w:hAnsi="Calibri" w:cs="Calibri"/>
          <w:b/>
          <w:color w:val="000000"/>
        </w:rPr>
        <w:t>Achievements</w:t>
      </w:r>
    </w:p>
    <w:p w:rsidR="00180A8D" w:rsidRPr="0085333D" w:rsidRDefault="00180A8D" w:rsidP="00180A8D">
      <w:pPr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Set up a distributorship for “Swarovski” corporate gifting – most successful among others in this segment for 2013</w:t>
      </w:r>
    </w:p>
    <w:p w:rsidR="00621F14" w:rsidRPr="0085333D" w:rsidRDefault="00180A8D" w:rsidP="00180A8D">
      <w:pPr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Developed partnerships with leading players in glass manufacturing, office interiors and elevators manufacturing with promising growth potential over 3 year horizon</w:t>
      </w:r>
    </w:p>
    <w:p w:rsidR="00C77EF2" w:rsidRPr="0085333D" w:rsidRDefault="00C77EF2" w:rsidP="00C77EF2">
      <w:pPr>
        <w:ind w:left="720"/>
        <w:jc w:val="both"/>
        <w:rPr>
          <w:rFonts w:ascii="Calibri" w:hAnsi="Calibri" w:cs="Calibri"/>
          <w:color w:val="000000"/>
        </w:rPr>
      </w:pPr>
    </w:p>
    <w:p w:rsidR="00EB1A68" w:rsidRPr="0085333D" w:rsidRDefault="00EB1A68" w:rsidP="00EB1A68">
      <w:pPr>
        <w:jc w:val="both"/>
        <w:rPr>
          <w:rFonts w:ascii="Calibri" w:hAnsi="Calibri" w:cs="Calibri"/>
          <w:b/>
          <w:color w:val="000000"/>
          <w:u w:val="single"/>
        </w:rPr>
      </w:pPr>
      <w:r w:rsidRPr="0085333D">
        <w:rPr>
          <w:rFonts w:ascii="Calibri" w:hAnsi="Calibri" w:cs="Calibri"/>
          <w:b/>
          <w:color w:val="000000"/>
          <w:u w:val="single"/>
        </w:rPr>
        <w:t xml:space="preserve">Company: Arvind Limited, Ahmedabad </w:t>
      </w:r>
    </w:p>
    <w:p w:rsidR="00EB1A68" w:rsidRPr="0085333D" w:rsidRDefault="00EB1A68" w:rsidP="00EB1A68">
      <w:p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b/>
          <w:color w:val="000000"/>
        </w:rPr>
        <w:t xml:space="preserve">Duration: </w:t>
      </w:r>
      <w:r w:rsidRPr="0085333D">
        <w:rPr>
          <w:rFonts w:ascii="Calibri" w:hAnsi="Calibri" w:cs="Calibri"/>
          <w:color w:val="000000"/>
        </w:rPr>
        <w:t>August 2007 to October 2012</w:t>
      </w:r>
    </w:p>
    <w:p w:rsidR="00EB1A68" w:rsidRPr="0085333D" w:rsidRDefault="00EB1A68" w:rsidP="00EB1A68">
      <w:p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b/>
          <w:color w:val="000000"/>
        </w:rPr>
        <w:t>Designation:</w:t>
      </w:r>
      <w:r w:rsidRPr="0085333D">
        <w:rPr>
          <w:rFonts w:ascii="Calibri" w:hAnsi="Calibri" w:cs="Calibri"/>
          <w:color w:val="000000"/>
        </w:rPr>
        <w:t xml:space="preserve"> Manager-Export Sales &amp; Marketing</w:t>
      </w:r>
    </w:p>
    <w:p w:rsidR="00EB1A68" w:rsidRPr="0085333D" w:rsidRDefault="00EB1A68" w:rsidP="00EB1A68">
      <w:pPr>
        <w:jc w:val="both"/>
        <w:rPr>
          <w:rFonts w:ascii="Calibri" w:hAnsi="Calibri" w:cs="Calibri"/>
          <w:b/>
          <w:color w:val="000000"/>
        </w:rPr>
      </w:pPr>
      <w:r w:rsidRPr="0085333D">
        <w:rPr>
          <w:rFonts w:ascii="Calibri" w:hAnsi="Calibri" w:cs="Calibri"/>
          <w:b/>
          <w:color w:val="000000"/>
        </w:rPr>
        <w:t>Key Responsibilities</w:t>
      </w:r>
    </w:p>
    <w:p w:rsidR="00661A74" w:rsidRPr="0085333D" w:rsidRDefault="00661A74" w:rsidP="00661A74">
      <w:pPr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Manage sales as per commitment to export clients, and institutional fabric sales for leading MNC apparel brands like M&amp;S, A &amp; F, Adidas, Reebok, George-</w:t>
      </w:r>
      <w:proofErr w:type="spellStart"/>
      <w:r w:rsidRPr="0085333D">
        <w:rPr>
          <w:rFonts w:ascii="Calibri" w:hAnsi="Calibri" w:cs="Calibri"/>
          <w:color w:val="000000"/>
        </w:rPr>
        <w:t>Asda</w:t>
      </w:r>
      <w:proofErr w:type="spellEnd"/>
      <w:r w:rsidRPr="0085333D">
        <w:rPr>
          <w:rFonts w:ascii="Calibri" w:hAnsi="Calibri" w:cs="Calibri"/>
          <w:color w:val="000000"/>
        </w:rPr>
        <w:t xml:space="preserve"> &amp; Hanes</w:t>
      </w:r>
    </w:p>
    <w:p w:rsidR="00661A74" w:rsidRPr="0085333D" w:rsidRDefault="00661A74" w:rsidP="00661A74">
      <w:pPr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Including end-to-end customer handling responsibility from production planning to complaint resolution</w:t>
      </w:r>
    </w:p>
    <w:p w:rsidR="00661A74" w:rsidRPr="0085333D" w:rsidRDefault="00661A74" w:rsidP="00661A74">
      <w:pPr>
        <w:widowControl w:val="0"/>
        <w:numPr>
          <w:ilvl w:val="0"/>
          <w:numId w:val="5"/>
        </w:numPr>
        <w:autoSpaceDE w:val="0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Analyze market trends and design sales strategies accordingly to enhance the product range &amp; customer base</w:t>
      </w:r>
    </w:p>
    <w:p w:rsidR="00EB1A68" w:rsidRPr="0085333D" w:rsidRDefault="00661A74" w:rsidP="00661A74">
      <w:pPr>
        <w:pStyle w:val="PlainText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0"/>
          <w:szCs w:val="20"/>
        </w:rPr>
      </w:pPr>
      <w:r w:rsidRPr="0085333D">
        <w:rPr>
          <w:rFonts w:ascii="Calibri" w:hAnsi="Calibri" w:cs="Calibri"/>
          <w:color w:val="000000"/>
          <w:sz w:val="20"/>
          <w:szCs w:val="20"/>
        </w:rPr>
        <w:t>Lead the project for setup of Supply Chain process for “The Arvind Store” Multi brand retail stores</w:t>
      </w:r>
    </w:p>
    <w:p w:rsidR="00EB1A68" w:rsidRPr="0085333D" w:rsidRDefault="00EB1A68" w:rsidP="00EB1A68">
      <w:pPr>
        <w:jc w:val="both"/>
        <w:rPr>
          <w:rFonts w:ascii="Calibri" w:hAnsi="Calibri" w:cs="Calibri"/>
          <w:b/>
          <w:color w:val="000000"/>
        </w:rPr>
      </w:pPr>
      <w:r w:rsidRPr="0085333D">
        <w:rPr>
          <w:rFonts w:ascii="Calibri" w:hAnsi="Calibri" w:cs="Calibri"/>
          <w:b/>
          <w:color w:val="000000"/>
        </w:rPr>
        <w:t>Achievements</w:t>
      </w:r>
    </w:p>
    <w:p w:rsidR="00EB1A68" w:rsidRPr="0085333D" w:rsidRDefault="00EB1A68" w:rsidP="00EB1A68">
      <w:pPr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Recorded highest monthly sales figure of Rs.8 cr. in the month of March’12</w:t>
      </w:r>
    </w:p>
    <w:p w:rsidR="00EB1A68" w:rsidRPr="0085333D" w:rsidRDefault="00EB1A68" w:rsidP="00EB1A68">
      <w:pPr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Achieved highest order booking figure(Avg. 100 tons/month) for straight 6 months in 2011-12</w:t>
      </w:r>
    </w:p>
    <w:p w:rsidR="00EB1A68" w:rsidRPr="0085333D" w:rsidRDefault="00EB1A68" w:rsidP="00EB1A68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85333D">
        <w:rPr>
          <w:rFonts w:ascii="Calibri" w:hAnsi="Calibri" w:cs="Calibri"/>
          <w:shd w:val="clear" w:color="auto" w:fill="FFFFFF"/>
        </w:rPr>
        <w:t>Achieved 25% year-on-year growth along with increase in customer base</w:t>
      </w:r>
    </w:p>
    <w:p w:rsidR="00621F14" w:rsidRPr="0085333D" w:rsidRDefault="00621F14" w:rsidP="00661A74">
      <w:pPr>
        <w:jc w:val="both"/>
        <w:rPr>
          <w:rStyle w:val="Strong"/>
          <w:rFonts w:ascii="Calibri" w:hAnsi="Calibri" w:cs="Calibri"/>
          <w:b w:val="0"/>
          <w:color w:val="000000"/>
        </w:rPr>
      </w:pPr>
    </w:p>
    <w:p w:rsidR="00474741" w:rsidRPr="0085333D" w:rsidRDefault="0085333D">
      <w:pPr>
        <w:pStyle w:val="Heading5"/>
        <w:numPr>
          <w:ilvl w:val="0"/>
          <w:numId w:val="0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1008" w:hanging="1008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Edu</w:t>
      </w:r>
      <w:r w:rsidR="00474741" w:rsidRPr="0085333D">
        <w:rPr>
          <w:rFonts w:ascii="Calibri" w:hAnsi="Calibri" w:cs="Calibri"/>
        </w:rPr>
        <w:t>cation</w:t>
      </w:r>
    </w:p>
    <w:p w:rsidR="00474741" w:rsidRPr="0085333D" w:rsidRDefault="00474741">
      <w:pPr>
        <w:ind w:left="2160" w:right="-72" w:hanging="2160"/>
        <w:rPr>
          <w:rFonts w:ascii="Calibri" w:hAnsi="Calibri" w:cs="Calibri"/>
        </w:rPr>
      </w:pPr>
    </w:p>
    <w:p w:rsidR="00474741" w:rsidRPr="0085333D" w:rsidRDefault="00474741">
      <w:pPr>
        <w:ind w:left="2160" w:right="-72" w:hanging="2160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b/>
          <w:color w:val="000000"/>
        </w:rPr>
        <w:t xml:space="preserve">Master in International Business Administration (2005-07) </w:t>
      </w:r>
      <w:r w:rsidRPr="0085333D">
        <w:rPr>
          <w:rFonts w:ascii="Calibri" w:hAnsi="Calibri" w:cs="Calibri"/>
          <w:b/>
          <w:color w:val="000000"/>
        </w:rPr>
        <w:tab/>
      </w:r>
      <w:r w:rsidR="0085333D">
        <w:rPr>
          <w:rFonts w:ascii="Calibri" w:hAnsi="Calibri" w:cs="Calibri"/>
          <w:color w:val="000000"/>
        </w:rPr>
        <w:t xml:space="preserve">Faculty of Management Studies, </w:t>
      </w:r>
      <w:r w:rsidRPr="0085333D">
        <w:rPr>
          <w:rFonts w:ascii="Calibri" w:hAnsi="Calibri" w:cs="Calibri"/>
          <w:color w:val="000000"/>
        </w:rPr>
        <w:t>Banaras Hindu University</w:t>
      </w:r>
    </w:p>
    <w:p w:rsidR="00474741" w:rsidRPr="0085333D" w:rsidRDefault="00474741" w:rsidP="0085333D">
      <w:pPr>
        <w:ind w:right="-72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b/>
          <w:color w:val="000000"/>
        </w:rPr>
        <w:t>Bachelor of Commerce (2002-05)</w:t>
      </w:r>
      <w:r w:rsidRPr="0085333D">
        <w:rPr>
          <w:rFonts w:ascii="Calibri" w:hAnsi="Calibri" w:cs="Calibri"/>
          <w:b/>
          <w:color w:val="000000"/>
        </w:rPr>
        <w:tab/>
      </w:r>
      <w:r w:rsidRPr="0085333D">
        <w:rPr>
          <w:rFonts w:ascii="Calibri" w:hAnsi="Calibri" w:cs="Calibri"/>
          <w:b/>
          <w:color w:val="000000"/>
        </w:rPr>
        <w:tab/>
      </w:r>
      <w:r w:rsidRPr="0085333D">
        <w:rPr>
          <w:rFonts w:ascii="Calibri" w:hAnsi="Calibri" w:cs="Calibri"/>
          <w:b/>
          <w:color w:val="000000"/>
        </w:rPr>
        <w:tab/>
      </w:r>
      <w:r w:rsidRPr="0085333D">
        <w:rPr>
          <w:rFonts w:ascii="Calibri" w:hAnsi="Calibri" w:cs="Calibri"/>
          <w:b/>
          <w:color w:val="000000"/>
        </w:rPr>
        <w:tab/>
      </w:r>
      <w:r w:rsidRPr="0085333D">
        <w:rPr>
          <w:rFonts w:ascii="Calibri" w:hAnsi="Calibri" w:cs="Calibri"/>
          <w:color w:val="000000"/>
        </w:rPr>
        <w:t>Lucknow Christian Degree College,</w:t>
      </w:r>
      <w:r w:rsidRPr="0085333D">
        <w:rPr>
          <w:rFonts w:ascii="Calibri" w:hAnsi="Calibri" w:cs="Calibri"/>
          <w:color w:val="000000"/>
        </w:rPr>
        <w:tab/>
      </w:r>
      <w:r w:rsidRPr="0085333D">
        <w:rPr>
          <w:rFonts w:ascii="Calibri" w:hAnsi="Calibri" w:cs="Calibri"/>
          <w:color w:val="000000"/>
        </w:rPr>
        <w:tab/>
      </w:r>
      <w:r w:rsidRPr="0085333D">
        <w:rPr>
          <w:rFonts w:ascii="Calibri" w:hAnsi="Calibri" w:cs="Calibri"/>
          <w:color w:val="000000"/>
        </w:rPr>
        <w:tab/>
      </w:r>
    </w:p>
    <w:p w:rsidR="00474741" w:rsidRPr="0085333D" w:rsidRDefault="00474741">
      <w:pPr>
        <w:rPr>
          <w:rFonts w:ascii="Calibri" w:hAnsi="Calibri" w:cs="Calibri"/>
        </w:rPr>
      </w:pPr>
    </w:p>
    <w:p w:rsidR="00474741" w:rsidRPr="0085333D" w:rsidRDefault="00661A74">
      <w:pPr>
        <w:pStyle w:val="Heading5"/>
        <w:numPr>
          <w:ilvl w:val="0"/>
          <w:numId w:val="0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tabs>
          <w:tab w:val="left" w:pos="13680"/>
        </w:tabs>
        <w:ind w:left="1008" w:hanging="1008"/>
        <w:jc w:val="left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</w:rPr>
        <w:t>Personal &amp; extra-curricular information</w:t>
      </w:r>
    </w:p>
    <w:p w:rsidR="00474741" w:rsidRPr="0085333D" w:rsidRDefault="00474741">
      <w:pPr>
        <w:jc w:val="both"/>
        <w:rPr>
          <w:rFonts w:ascii="Calibri" w:hAnsi="Calibri" w:cs="Calibri"/>
          <w:color w:val="000000"/>
        </w:rPr>
      </w:pPr>
    </w:p>
    <w:p w:rsidR="00661A74" w:rsidRPr="0085333D" w:rsidRDefault="00661A74" w:rsidP="00661A74">
      <w:pPr>
        <w:numPr>
          <w:ilvl w:val="0"/>
          <w:numId w:val="4"/>
        </w:numPr>
        <w:ind w:left="705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  <w:lang w:val="en-GB"/>
        </w:rPr>
        <w:t xml:space="preserve">Date of birth: March 21, 1984; married with a daughter, with a permanent base in Ahmedabad </w:t>
      </w:r>
    </w:p>
    <w:p w:rsidR="00661A74" w:rsidRPr="0085333D" w:rsidRDefault="00661A74" w:rsidP="00661A74">
      <w:pPr>
        <w:numPr>
          <w:ilvl w:val="0"/>
          <w:numId w:val="4"/>
        </w:numPr>
        <w:ind w:left="705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  <w:lang w:val="en-GB"/>
        </w:rPr>
        <w:t xml:space="preserve">Fluent in Hindi and English </w:t>
      </w:r>
    </w:p>
    <w:p w:rsidR="00474741" w:rsidRPr="0085333D" w:rsidRDefault="00661A74" w:rsidP="00661A74">
      <w:pPr>
        <w:numPr>
          <w:ilvl w:val="0"/>
          <w:numId w:val="4"/>
        </w:numPr>
        <w:ind w:left="705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color w:val="000000"/>
          <w:lang w:val="en-GB"/>
        </w:rPr>
        <w:t>Continuously held varied leadership and co-ordinator positions at university, the workplace and beyond</w:t>
      </w:r>
    </w:p>
    <w:p w:rsidR="0085333D" w:rsidRPr="0085333D" w:rsidRDefault="00661A74" w:rsidP="0085333D">
      <w:pPr>
        <w:numPr>
          <w:ilvl w:val="0"/>
          <w:numId w:val="4"/>
        </w:numPr>
        <w:tabs>
          <w:tab w:val="clear" w:pos="720"/>
          <w:tab w:val="num" w:pos="1080"/>
        </w:tabs>
        <w:ind w:left="1065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i/>
          <w:iCs/>
          <w:color w:val="000000"/>
          <w:u w:val="single"/>
          <w:lang w:val="en-GB"/>
        </w:rPr>
        <w:t>University</w:t>
      </w:r>
      <w:r w:rsidRPr="0085333D">
        <w:rPr>
          <w:rFonts w:ascii="Calibri" w:hAnsi="Calibri" w:cs="Calibri"/>
          <w:color w:val="000000"/>
          <w:lang w:val="en-GB"/>
        </w:rPr>
        <w:t xml:space="preserve">: </w:t>
      </w:r>
      <w:r w:rsidRPr="0085333D">
        <w:rPr>
          <w:rFonts w:ascii="Calibri" w:hAnsi="Calibri" w:cs="Calibri"/>
          <w:color w:val="000000"/>
        </w:rPr>
        <w:t>Organized BHU's annual youth fest “Spandan'07” as a chief student coordinator, was elected cultural representative of FMS-BHU for 2 consecutive year</w:t>
      </w:r>
    </w:p>
    <w:p w:rsidR="00661A74" w:rsidRPr="0085333D" w:rsidRDefault="00661A74" w:rsidP="0085333D">
      <w:pPr>
        <w:numPr>
          <w:ilvl w:val="0"/>
          <w:numId w:val="4"/>
        </w:numPr>
        <w:tabs>
          <w:tab w:val="clear" w:pos="720"/>
          <w:tab w:val="num" w:pos="1080"/>
        </w:tabs>
        <w:ind w:left="1065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i/>
          <w:iCs/>
          <w:color w:val="000000"/>
          <w:u w:val="single"/>
        </w:rPr>
        <w:t>Workplace</w:t>
      </w:r>
      <w:r w:rsidRPr="0085333D">
        <w:rPr>
          <w:rFonts w:ascii="Calibri" w:hAnsi="Calibri" w:cs="Calibri"/>
          <w:color w:val="000000"/>
        </w:rPr>
        <w:t>: Core team member of Fun committee in Arvind Limited for 5 years; represented Arvind limited in “Vibrant Gujarat'09” held at Ahmedabad, India</w:t>
      </w:r>
    </w:p>
    <w:p w:rsidR="00EB1A68" w:rsidRPr="0085333D" w:rsidRDefault="00661A74" w:rsidP="0085333D">
      <w:pPr>
        <w:numPr>
          <w:ilvl w:val="0"/>
          <w:numId w:val="4"/>
        </w:numPr>
        <w:tabs>
          <w:tab w:val="clear" w:pos="720"/>
          <w:tab w:val="num" w:pos="1080"/>
        </w:tabs>
        <w:ind w:left="1065"/>
        <w:jc w:val="both"/>
        <w:rPr>
          <w:rFonts w:ascii="Calibri" w:hAnsi="Calibri" w:cs="Calibri"/>
          <w:color w:val="000000"/>
        </w:rPr>
      </w:pPr>
      <w:r w:rsidRPr="0085333D">
        <w:rPr>
          <w:rFonts w:ascii="Calibri" w:hAnsi="Calibri" w:cs="Calibri"/>
          <w:i/>
          <w:iCs/>
          <w:color w:val="000000"/>
          <w:u w:val="single"/>
        </w:rPr>
        <w:t>Other</w:t>
      </w:r>
      <w:r w:rsidRPr="0085333D">
        <w:rPr>
          <w:rFonts w:ascii="Calibri" w:hAnsi="Calibri" w:cs="Calibri"/>
          <w:color w:val="000000"/>
        </w:rPr>
        <w:t>: Executive member of national level NGO- “JCS INDIA” working for society enrichment.</w:t>
      </w:r>
    </w:p>
    <w:p w:rsidR="00EB1A68" w:rsidRPr="0085333D" w:rsidRDefault="00EB1A68">
      <w:pPr>
        <w:jc w:val="both"/>
        <w:rPr>
          <w:rFonts w:ascii="Calibri" w:hAnsi="Calibri" w:cs="Calibri"/>
        </w:rPr>
      </w:pPr>
    </w:p>
    <w:sectPr w:rsidR="00EB1A68" w:rsidRPr="0085333D" w:rsidSect="004170F9">
      <w:footnotePr>
        <w:pos w:val="beneathText"/>
      </w:footnotePr>
      <w:pgSz w:w="11905" w:h="16837"/>
      <w:pgMar w:top="765" w:right="910" w:bottom="1357" w:left="8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6"/>
        <w:szCs w:val="16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6"/>
        <w:szCs w:val="1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6"/>
        <w:szCs w:val="1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7">
    <w:nsid w:val="10E974CE"/>
    <w:multiLevelType w:val="hybridMultilevel"/>
    <w:tmpl w:val="94A040FC"/>
    <w:lvl w:ilvl="0" w:tplc="0E227E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1825B7"/>
    <w:rsid w:val="00061968"/>
    <w:rsid w:val="0007455E"/>
    <w:rsid w:val="001033C1"/>
    <w:rsid w:val="0011730F"/>
    <w:rsid w:val="00174038"/>
    <w:rsid w:val="00180A8D"/>
    <w:rsid w:val="001825B7"/>
    <w:rsid w:val="00187CD3"/>
    <w:rsid w:val="00193B67"/>
    <w:rsid w:val="001B4431"/>
    <w:rsid w:val="00202A37"/>
    <w:rsid w:val="00274510"/>
    <w:rsid w:val="002D0D17"/>
    <w:rsid w:val="00304BA4"/>
    <w:rsid w:val="004170F9"/>
    <w:rsid w:val="00474741"/>
    <w:rsid w:val="004C47A2"/>
    <w:rsid w:val="005373A9"/>
    <w:rsid w:val="0054128D"/>
    <w:rsid w:val="005B76C6"/>
    <w:rsid w:val="00621F14"/>
    <w:rsid w:val="00661A74"/>
    <w:rsid w:val="006702D6"/>
    <w:rsid w:val="006E7EEF"/>
    <w:rsid w:val="007B31B8"/>
    <w:rsid w:val="008050C8"/>
    <w:rsid w:val="0085333D"/>
    <w:rsid w:val="008C5D2B"/>
    <w:rsid w:val="008E5736"/>
    <w:rsid w:val="008F68DD"/>
    <w:rsid w:val="00964057"/>
    <w:rsid w:val="009A02DE"/>
    <w:rsid w:val="009E358C"/>
    <w:rsid w:val="00A7046B"/>
    <w:rsid w:val="00AC68EC"/>
    <w:rsid w:val="00B75BA3"/>
    <w:rsid w:val="00C33B8A"/>
    <w:rsid w:val="00C35CB8"/>
    <w:rsid w:val="00C77EF2"/>
    <w:rsid w:val="00D3041D"/>
    <w:rsid w:val="00D40CA3"/>
    <w:rsid w:val="00D71BC2"/>
    <w:rsid w:val="00D849CE"/>
    <w:rsid w:val="00DB3282"/>
    <w:rsid w:val="00DD6F03"/>
    <w:rsid w:val="00E23635"/>
    <w:rsid w:val="00E7619D"/>
    <w:rsid w:val="00EB1A68"/>
    <w:rsid w:val="00ED5234"/>
    <w:rsid w:val="00F8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F9"/>
    <w:pPr>
      <w:suppressAutoHyphens/>
    </w:pPr>
    <w:rPr>
      <w:lang w:eastAsia="ar-SA" w:bidi="ar-SA"/>
    </w:rPr>
  </w:style>
  <w:style w:type="paragraph" w:styleId="Heading1">
    <w:name w:val="heading 1"/>
    <w:basedOn w:val="Normal"/>
    <w:next w:val="Normal"/>
    <w:qFormat/>
    <w:rsid w:val="004170F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170F9"/>
    <w:pPr>
      <w:keepNext/>
      <w:numPr>
        <w:ilvl w:val="1"/>
        <w:numId w:val="1"/>
      </w:numPr>
      <w:outlineLvl w:val="1"/>
    </w:pPr>
    <w:rPr>
      <w:rFonts w:ascii="Verdana" w:hAnsi="Verdana"/>
      <w:b/>
      <w:i/>
      <w:sz w:val="18"/>
      <w:lang w:val="en-GB"/>
    </w:rPr>
  </w:style>
  <w:style w:type="paragraph" w:styleId="Heading5">
    <w:name w:val="heading 5"/>
    <w:basedOn w:val="Normal"/>
    <w:next w:val="Normal"/>
    <w:qFormat/>
    <w:rsid w:val="004170F9"/>
    <w:pPr>
      <w:keepNext/>
      <w:numPr>
        <w:ilvl w:val="4"/>
        <w:numId w:val="1"/>
      </w:numPr>
      <w:shd w:val="clear" w:color="auto" w:fill="CCCCCC"/>
      <w:jc w:val="center"/>
      <w:outlineLvl w:val="4"/>
    </w:pPr>
    <w:rPr>
      <w:rFonts w:ascii="Verdana" w:hAnsi="Verdana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170F9"/>
    <w:rPr>
      <w:rFonts w:ascii="Symbol" w:hAnsi="Symbol"/>
      <w:sz w:val="16"/>
      <w:szCs w:val="16"/>
    </w:rPr>
  </w:style>
  <w:style w:type="character" w:customStyle="1" w:styleId="WW8Num3z0">
    <w:name w:val="WW8Num3z0"/>
    <w:rsid w:val="004170F9"/>
    <w:rPr>
      <w:rFonts w:ascii="Symbol" w:hAnsi="Symbol"/>
      <w:sz w:val="16"/>
      <w:szCs w:val="16"/>
    </w:rPr>
  </w:style>
  <w:style w:type="character" w:customStyle="1" w:styleId="WW8Num4z0">
    <w:name w:val="WW8Num4z0"/>
    <w:rsid w:val="004170F9"/>
    <w:rPr>
      <w:rFonts w:ascii="Symbol" w:hAnsi="Symbol"/>
      <w:sz w:val="16"/>
      <w:szCs w:val="16"/>
    </w:rPr>
  </w:style>
  <w:style w:type="character" w:customStyle="1" w:styleId="WW8Num5z0">
    <w:name w:val="WW8Num5z0"/>
    <w:rsid w:val="004170F9"/>
    <w:rPr>
      <w:rFonts w:ascii="Symbol" w:hAnsi="Symbol"/>
      <w:color w:val="auto"/>
      <w:sz w:val="16"/>
      <w:szCs w:val="16"/>
    </w:rPr>
  </w:style>
  <w:style w:type="character" w:customStyle="1" w:styleId="WW8Num6z0">
    <w:name w:val="WW8Num6z0"/>
    <w:rsid w:val="004170F9"/>
    <w:rPr>
      <w:rFonts w:ascii="Symbol" w:hAnsi="Symbol"/>
      <w:sz w:val="16"/>
      <w:szCs w:val="16"/>
    </w:rPr>
  </w:style>
  <w:style w:type="character" w:customStyle="1" w:styleId="WW8Num7z0">
    <w:name w:val="WW8Num7z0"/>
    <w:rsid w:val="004170F9"/>
    <w:rPr>
      <w:rFonts w:ascii="Wingdings" w:hAnsi="Wingdings" w:cs="OpenSymbol"/>
      <w:sz w:val="16"/>
      <w:szCs w:val="16"/>
    </w:rPr>
  </w:style>
  <w:style w:type="character" w:customStyle="1" w:styleId="WW8Num7z1">
    <w:name w:val="WW8Num7z1"/>
    <w:rsid w:val="004170F9"/>
    <w:rPr>
      <w:rFonts w:ascii="OpenSymbol" w:hAnsi="OpenSymbol" w:cs="OpenSymbol"/>
      <w:sz w:val="24"/>
      <w:szCs w:val="24"/>
    </w:rPr>
  </w:style>
  <w:style w:type="character" w:customStyle="1" w:styleId="Absatz-Standardschriftart">
    <w:name w:val="Absatz-Standardschriftart"/>
    <w:rsid w:val="004170F9"/>
  </w:style>
  <w:style w:type="character" w:customStyle="1" w:styleId="WW-Absatz-Standardschriftart">
    <w:name w:val="WW-Absatz-Standardschriftart"/>
    <w:rsid w:val="004170F9"/>
  </w:style>
  <w:style w:type="character" w:customStyle="1" w:styleId="WW-Absatz-Standardschriftart1">
    <w:name w:val="WW-Absatz-Standardschriftart1"/>
    <w:rsid w:val="004170F9"/>
  </w:style>
  <w:style w:type="character" w:customStyle="1" w:styleId="WW-Absatz-Standardschriftart11">
    <w:name w:val="WW-Absatz-Standardschriftart11"/>
    <w:rsid w:val="004170F9"/>
  </w:style>
  <w:style w:type="character" w:customStyle="1" w:styleId="WW-Absatz-Standardschriftart111">
    <w:name w:val="WW-Absatz-Standardschriftart111"/>
    <w:rsid w:val="004170F9"/>
  </w:style>
  <w:style w:type="character" w:customStyle="1" w:styleId="WW-Absatz-Standardschriftart1111">
    <w:name w:val="WW-Absatz-Standardschriftart1111"/>
    <w:rsid w:val="004170F9"/>
  </w:style>
  <w:style w:type="character" w:customStyle="1" w:styleId="WW8Num8z0">
    <w:name w:val="WW8Num8z0"/>
    <w:rsid w:val="004170F9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4170F9"/>
    <w:rPr>
      <w:rFonts w:ascii="Courier New" w:hAnsi="Courier New" w:cs="Consolas"/>
    </w:rPr>
  </w:style>
  <w:style w:type="character" w:customStyle="1" w:styleId="WW8Num8z2">
    <w:name w:val="WW8Num8z2"/>
    <w:rsid w:val="004170F9"/>
    <w:rPr>
      <w:rFonts w:ascii="Wingdings" w:hAnsi="Wingdings"/>
    </w:rPr>
  </w:style>
  <w:style w:type="character" w:customStyle="1" w:styleId="WW8Num8z3">
    <w:name w:val="WW8Num8z3"/>
    <w:rsid w:val="004170F9"/>
    <w:rPr>
      <w:rFonts w:ascii="Symbol" w:hAnsi="Symbol"/>
    </w:rPr>
  </w:style>
  <w:style w:type="character" w:customStyle="1" w:styleId="WW8Num7z3">
    <w:name w:val="WW8Num7z3"/>
    <w:rsid w:val="004170F9"/>
    <w:rPr>
      <w:rFonts w:ascii="Symbol" w:hAnsi="Symbol" w:cs="OpenSymbol"/>
      <w:sz w:val="24"/>
      <w:szCs w:val="24"/>
    </w:rPr>
  </w:style>
  <w:style w:type="character" w:customStyle="1" w:styleId="WW-DefaultParagraphFont">
    <w:name w:val="WW-Default Paragraph Font"/>
    <w:rsid w:val="004170F9"/>
  </w:style>
  <w:style w:type="character" w:customStyle="1" w:styleId="WW-Absatz-Standardschriftart11111">
    <w:name w:val="WW-Absatz-Standardschriftart11111"/>
    <w:rsid w:val="004170F9"/>
  </w:style>
  <w:style w:type="character" w:customStyle="1" w:styleId="WW-Absatz-Standardschriftart111111">
    <w:name w:val="WW-Absatz-Standardschriftart111111"/>
    <w:rsid w:val="004170F9"/>
  </w:style>
  <w:style w:type="character" w:customStyle="1" w:styleId="WW8Num1z0">
    <w:name w:val="WW8Num1z0"/>
    <w:rsid w:val="004170F9"/>
    <w:rPr>
      <w:rFonts w:ascii="Symbol" w:hAnsi="Symbol"/>
    </w:rPr>
  </w:style>
  <w:style w:type="character" w:customStyle="1" w:styleId="WW8Num1z1">
    <w:name w:val="WW8Num1z1"/>
    <w:rsid w:val="004170F9"/>
    <w:rPr>
      <w:rFonts w:ascii="Courier New" w:hAnsi="Courier New"/>
    </w:rPr>
  </w:style>
  <w:style w:type="character" w:customStyle="1" w:styleId="WW8Num1z2">
    <w:name w:val="WW8Num1z2"/>
    <w:rsid w:val="004170F9"/>
    <w:rPr>
      <w:rFonts w:ascii="Wingdings" w:hAnsi="Wingdings"/>
    </w:rPr>
  </w:style>
  <w:style w:type="character" w:customStyle="1" w:styleId="WW8Num2z1">
    <w:name w:val="WW8Num2z1"/>
    <w:rsid w:val="004170F9"/>
    <w:rPr>
      <w:rFonts w:ascii="Courier New" w:hAnsi="Courier New"/>
    </w:rPr>
  </w:style>
  <w:style w:type="character" w:customStyle="1" w:styleId="WW8Num2z2">
    <w:name w:val="WW8Num2z2"/>
    <w:rsid w:val="004170F9"/>
    <w:rPr>
      <w:rFonts w:ascii="Wingdings" w:hAnsi="Wingdings"/>
    </w:rPr>
  </w:style>
  <w:style w:type="character" w:customStyle="1" w:styleId="WW8Num3z1">
    <w:name w:val="WW8Num3z1"/>
    <w:rsid w:val="004170F9"/>
    <w:rPr>
      <w:rFonts w:ascii="Courier New" w:hAnsi="Courier New"/>
    </w:rPr>
  </w:style>
  <w:style w:type="character" w:customStyle="1" w:styleId="WW8Num3z2">
    <w:name w:val="WW8Num3z2"/>
    <w:rsid w:val="004170F9"/>
    <w:rPr>
      <w:rFonts w:ascii="Wingdings" w:hAnsi="Wingdings"/>
    </w:rPr>
  </w:style>
  <w:style w:type="character" w:customStyle="1" w:styleId="WW8Num4z1">
    <w:name w:val="WW8Num4z1"/>
    <w:rsid w:val="004170F9"/>
    <w:rPr>
      <w:rFonts w:ascii="Courier New" w:hAnsi="Courier New" w:cs="Consolas"/>
    </w:rPr>
  </w:style>
  <w:style w:type="character" w:customStyle="1" w:styleId="WW8Num4z2">
    <w:name w:val="WW8Num4z2"/>
    <w:rsid w:val="004170F9"/>
    <w:rPr>
      <w:rFonts w:ascii="Wingdings" w:hAnsi="Wingdings"/>
    </w:rPr>
  </w:style>
  <w:style w:type="character" w:customStyle="1" w:styleId="WW8Num5z1">
    <w:name w:val="WW8Num5z1"/>
    <w:rsid w:val="004170F9"/>
    <w:rPr>
      <w:rFonts w:ascii="Courier New" w:hAnsi="Courier New" w:cs="Consolas"/>
    </w:rPr>
  </w:style>
  <w:style w:type="character" w:customStyle="1" w:styleId="WW8Num5z2">
    <w:name w:val="WW8Num5z2"/>
    <w:rsid w:val="004170F9"/>
    <w:rPr>
      <w:rFonts w:ascii="Wingdings" w:hAnsi="Wingdings"/>
    </w:rPr>
  </w:style>
  <w:style w:type="character" w:customStyle="1" w:styleId="WW8Num5z3">
    <w:name w:val="WW8Num5z3"/>
    <w:rsid w:val="004170F9"/>
    <w:rPr>
      <w:rFonts w:ascii="Symbol" w:hAnsi="Symbol"/>
    </w:rPr>
  </w:style>
  <w:style w:type="character" w:customStyle="1" w:styleId="WW8Num6z1">
    <w:name w:val="WW8Num6z1"/>
    <w:rsid w:val="004170F9"/>
    <w:rPr>
      <w:rFonts w:ascii="Courier New" w:hAnsi="Courier New" w:cs="Consolas"/>
    </w:rPr>
  </w:style>
  <w:style w:type="character" w:customStyle="1" w:styleId="WW8Num6z2">
    <w:name w:val="WW8Num6z2"/>
    <w:rsid w:val="004170F9"/>
    <w:rPr>
      <w:rFonts w:ascii="Wingdings" w:hAnsi="Wingdings"/>
    </w:rPr>
  </w:style>
  <w:style w:type="character" w:customStyle="1" w:styleId="WW-DefaultParagraphFont1">
    <w:name w:val="WW-Default Paragraph Font1"/>
    <w:rsid w:val="004170F9"/>
  </w:style>
  <w:style w:type="character" w:styleId="Hyperlink">
    <w:name w:val="Hyperlink"/>
    <w:basedOn w:val="WW-DefaultParagraphFont1"/>
    <w:semiHidden/>
    <w:rsid w:val="004170F9"/>
    <w:rPr>
      <w:color w:val="0000FF"/>
      <w:u w:val="single"/>
    </w:rPr>
  </w:style>
  <w:style w:type="character" w:customStyle="1" w:styleId="PlainTextChar">
    <w:name w:val="Plain Text Char"/>
    <w:basedOn w:val="WW-DefaultParagraphFont1"/>
    <w:rsid w:val="004170F9"/>
    <w:rPr>
      <w:rFonts w:ascii="Consolas" w:eastAsia="Calibri" w:hAnsi="Consolas"/>
      <w:noProof w:val="0"/>
      <w:sz w:val="21"/>
      <w:szCs w:val="21"/>
      <w:lang w:val="en-US" w:eastAsia="ar-SA" w:bidi="ar-SA"/>
    </w:rPr>
  </w:style>
  <w:style w:type="character" w:customStyle="1" w:styleId="NumberingSymbols">
    <w:name w:val="Numbering Symbols"/>
    <w:rsid w:val="004170F9"/>
  </w:style>
  <w:style w:type="character" w:customStyle="1" w:styleId="Bullets">
    <w:name w:val="Bullets"/>
    <w:rsid w:val="004170F9"/>
    <w:rPr>
      <w:rFonts w:ascii="OpenSymbol" w:eastAsia="OpenSymbol" w:hAnsi="OpenSymbol" w:cs="OpenSymbol"/>
      <w:sz w:val="24"/>
      <w:szCs w:val="24"/>
    </w:rPr>
  </w:style>
  <w:style w:type="character" w:customStyle="1" w:styleId="WW-DefaultParagraphFont11">
    <w:name w:val="WW-Default Paragraph Font11"/>
    <w:rsid w:val="004170F9"/>
  </w:style>
  <w:style w:type="character" w:styleId="Strong">
    <w:name w:val="Strong"/>
    <w:basedOn w:val="WW-DefaultParagraphFont11"/>
    <w:qFormat/>
    <w:rsid w:val="004170F9"/>
    <w:rPr>
      <w:b/>
    </w:rPr>
  </w:style>
  <w:style w:type="paragraph" w:customStyle="1" w:styleId="Heading">
    <w:name w:val="Heading"/>
    <w:basedOn w:val="Normal"/>
    <w:next w:val="BodyText"/>
    <w:rsid w:val="004170F9"/>
    <w:pPr>
      <w:keepNext/>
      <w:spacing w:before="240" w:after="120"/>
    </w:pPr>
    <w:rPr>
      <w:rFonts w:ascii="Arial" w:eastAsia="Lucida Sans Unicode" w:hAnsi="Arial" w:cs="Garamond"/>
      <w:sz w:val="28"/>
      <w:szCs w:val="28"/>
    </w:rPr>
  </w:style>
  <w:style w:type="paragraph" w:styleId="BodyText">
    <w:name w:val="Body Text"/>
    <w:basedOn w:val="Normal"/>
    <w:semiHidden/>
    <w:rsid w:val="004170F9"/>
    <w:pPr>
      <w:spacing w:after="120"/>
    </w:pPr>
  </w:style>
  <w:style w:type="paragraph" w:styleId="List">
    <w:name w:val="List"/>
    <w:basedOn w:val="BodyText"/>
    <w:semiHidden/>
    <w:rsid w:val="004170F9"/>
    <w:rPr>
      <w:rFonts w:cs="Garamond"/>
    </w:rPr>
  </w:style>
  <w:style w:type="paragraph" w:styleId="Caption">
    <w:name w:val="caption"/>
    <w:basedOn w:val="Normal"/>
    <w:qFormat/>
    <w:rsid w:val="004170F9"/>
    <w:pPr>
      <w:suppressLineNumbers/>
      <w:spacing w:before="120" w:after="120"/>
    </w:pPr>
    <w:rPr>
      <w:rFonts w:cs="Garamond"/>
      <w:i/>
      <w:iCs/>
      <w:sz w:val="24"/>
      <w:szCs w:val="24"/>
    </w:rPr>
  </w:style>
  <w:style w:type="paragraph" w:customStyle="1" w:styleId="Index">
    <w:name w:val="Index"/>
    <w:basedOn w:val="Normal"/>
    <w:rsid w:val="004170F9"/>
    <w:pPr>
      <w:suppressLineNumbers/>
    </w:pPr>
    <w:rPr>
      <w:rFonts w:cs="Garamond"/>
    </w:rPr>
  </w:style>
  <w:style w:type="paragraph" w:styleId="ListParagraph">
    <w:name w:val="List Paragraph"/>
    <w:basedOn w:val="Normal"/>
    <w:qFormat/>
    <w:rsid w:val="004170F9"/>
    <w:pPr>
      <w:spacing w:after="200" w:line="276" w:lineRule="auto"/>
      <w:ind w:left="720"/>
    </w:pPr>
    <w:rPr>
      <w:rFonts w:eastAsia="Calibri"/>
      <w:sz w:val="22"/>
      <w:szCs w:val="22"/>
    </w:rPr>
  </w:style>
  <w:style w:type="paragraph" w:styleId="PlainText">
    <w:name w:val="Plain Text"/>
    <w:basedOn w:val="Normal"/>
    <w:semiHidden/>
    <w:rsid w:val="004170F9"/>
    <w:rPr>
      <w:rFonts w:ascii="Consolas" w:eastAsia="Calibri" w:hAnsi="Consolas"/>
      <w:sz w:val="21"/>
      <w:szCs w:val="21"/>
    </w:rPr>
  </w:style>
  <w:style w:type="paragraph" w:customStyle="1" w:styleId="TableContents">
    <w:name w:val="Table Contents"/>
    <w:basedOn w:val="Normal"/>
    <w:rsid w:val="004170F9"/>
    <w:pPr>
      <w:suppressLineNumbers/>
    </w:pPr>
  </w:style>
  <w:style w:type="paragraph" w:customStyle="1" w:styleId="TableHeading">
    <w:name w:val="Table Heading"/>
    <w:basedOn w:val="TableContents"/>
    <w:rsid w:val="004170F9"/>
    <w:pPr>
      <w:jc w:val="center"/>
    </w:pPr>
    <w:rPr>
      <w:b/>
      <w:bCs/>
    </w:rPr>
  </w:style>
  <w:style w:type="paragraph" w:styleId="BodyText2">
    <w:name w:val="Body Text 2"/>
    <w:basedOn w:val="Normal"/>
    <w:semiHidden/>
    <w:rsid w:val="004170F9"/>
    <w:rPr>
      <w:rFonts w:ascii="Garamond" w:hAnsi="Garamond"/>
      <w:sz w:val="22"/>
    </w:rPr>
  </w:style>
  <w:style w:type="paragraph" w:styleId="Footer">
    <w:name w:val="footer"/>
    <w:basedOn w:val="Normal"/>
    <w:semiHidden/>
    <w:rsid w:val="004170F9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417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mitgaur.fm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2BEF9-3666-4410-A67D-9182F587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Gaur</vt:lpstr>
    </vt:vector>
  </TitlesOfParts>
  <Company>Company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Gaur</dc:title>
  <dc:subject>Resume</dc:subject>
  <dc:creator>Personal</dc:creator>
  <cp:lastModifiedBy>gaursu</cp:lastModifiedBy>
  <cp:revision>3</cp:revision>
  <cp:lastPrinted>1601-01-01T00:00:00Z</cp:lastPrinted>
  <dcterms:created xsi:type="dcterms:W3CDTF">2013-11-18T10:32:00Z</dcterms:created>
  <dcterms:modified xsi:type="dcterms:W3CDTF">2013-11-22T09:44:00Z</dcterms:modified>
</cp:coreProperties>
</file>