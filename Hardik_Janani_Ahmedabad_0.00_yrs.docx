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2CFF" w:rsidRPr="0075559C" w:rsidRDefault="00E52CFF" w:rsidP="00E52CFF">
      <w:pPr>
        <w:pBdr>
          <w:bottom w:val="single" w:sz="12" w:space="1" w:color="000000"/>
        </w:pBdr>
        <w:shd w:val="clear" w:color="auto" w:fill="A6A6A6"/>
        <w:rPr>
          <w:b/>
          <w:bCs/>
        </w:rPr>
      </w:pPr>
      <w:r w:rsidRPr="0075559C">
        <w:rPr>
          <w:b/>
          <w:bCs/>
        </w:rPr>
        <w:t xml:space="preserve">                       </w:t>
      </w:r>
      <w:r w:rsidR="00685485">
        <w:rPr>
          <w:b/>
          <w:bCs/>
        </w:rPr>
        <w:t xml:space="preserve">                  </w:t>
      </w:r>
      <w:r w:rsidR="00884B30">
        <w:rPr>
          <w:b/>
          <w:bCs/>
        </w:rPr>
        <w:t xml:space="preserve">            </w:t>
      </w:r>
      <w:r w:rsidR="00685485">
        <w:rPr>
          <w:b/>
          <w:bCs/>
        </w:rPr>
        <w:t xml:space="preserve"> Hardik Janani</w:t>
      </w:r>
    </w:p>
    <w:p w:rsidR="00E52CFF" w:rsidRPr="0075559C" w:rsidRDefault="0098118B" w:rsidP="00E52CFF">
      <w:pPr>
        <w:jc w:val="both"/>
        <w:rPr>
          <w:bCs/>
        </w:rPr>
      </w:pPr>
      <w:r>
        <w:rPr>
          <w:noProof/>
          <w:lang w:eastAsia="en-US"/>
        </w:rPr>
        <mc:AlternateContent>
          <mc:Choice Requires="wps">
            <w:drawing>
              <wp:anchor distT="0" distB="0" distL="114935" distR="114935" simplePos="0" relativeHeight="251660288" behindDoc="0" locked="0" layoutInCell="1" allowOverlap="1">
                <wp:simplePos x="0" y="0"/>
                <wp:positionH relativeFrom="column">
                  <wp:posOffset>-276225</wp:posOffset>
                </wp:positionH>
                <wp:positionV relativeFrom="paragraph">
                  <wp:posOffset>212090</wp:posOffset>
                </wp:positionV>
                <wp:extent cx="6200775" cy="875030"/>
                <wp:effectExtent l="0" t="0" r="28575"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5030"/>
                        </a:xfrm>
                        <a:prstGeom prst="rect">
                          <a:avLst/>
                        </a:prstGeom>
                        <a:solidFill>
                          <a:srgbClr val="FFFFFF"/>
                        </a:solidFill>
                        <a:ln w="0">
                          <a:solidFill>
                            <a:srgbClr val="808080"/>
                          </a:solidFill>
                          <a:miter lim="800000"/>
                          <a:headEnd/>
                          <a:tailEnd/>
                        </a:ln>
                      </wps:spPr>
                      <wps:txbx>
                        <w:txbxContent>
                          <w:p w:rsidR="00E52CFF" w:rsidRPr="00E52CFF" w:rsidRDefault="001A33FB" w:rsidP="00E52CFF">
                            <w:pPr>
                              <w:snapToGrid w:val="0"/>
                              <w:ind w:left="2160" w:firstLine="720"/>
                              <w:rPr>
                                <w:b/>
                                <w:bCs/>
                              </w:rPr>
                            </w:pPr>
                            <w:r>
                              <w:rPr>
                                <w:b/>
                                <w:bCs/>
                              </w:rPr>
                              <w:t xml:space="preserve">     </w:t>
                            </w:r>
                            <w:r w:rsidR="00E52CFF" w:rsidRPr="00E52CFF">
                              <w:rPr>
                                <w:b/>
                                <w:bCs/>
                              </w:rPr>
                              <w:t>Email:</w:t>
                            </w:r>
                            <w:r w:rsidR="00F02552">
                              <w:rPr>
                                <w:rFonts w:eastAsia="Garamond"/>
                                <w:b/>
                                <w:bCs/>
                              </w:rPr>
                              <w:t xml:space="preserve"> hjanani93</w:t>
                            </w:r>
                            <w:r w:rsidR="00E52CFF" w:rsidRPr="00E52CFF">
                              <w:rPr>
                                <w:rFonts w:eastAsia="Garamond"/>
                                <w:b/>
                                <w:bCs/>
                              </w:rPr>
                              <w:t>@gmail.com</w:t>
                            </w:r>
                          </w:p>
                          <w:p w:rsidR="00E52CFF" w:rsidRPr="00E52CFF" w:rsidRDefault="00E52CFF" w:rsidP="00E52CFF">
                            <w:pPr>
                              <w:rPr>
                                <w:b/>
                                <w:bCs/>
                              </w:rPr>
                            </w:pPr>
                            <w:r>
                              <w:rPr>
                                <w:b/>
                                <w:bCs/>
                              </w:rPr>
                              <w:t xml:space="preserve">                                                    </w:t>
                            </w:r>
                            <w:r w:rsidRPr="00E52CFF">
                              <w:rPr>
                                <w:b/>
                                <w:bCs/>
                              </w:rPr>
                              <w:t>Mobile:</w:t>
                            </w:r>
                            <w:r w:rsidRPr="00E52CFF">
                              <w:rPr>
                                <w:rFonts w:eastAsia="Garamond"/>
                                <w:b/>
                                <w:bCs/>
                              </w:rPr>
                              <w:t xml:space="preserve"> </w:t>
                            </w:r>
                            <w:r w:rsidR="00F02552">
                              <w:rPr>
                                <w:b/>
                                <w:bCs/>
                              </w:rPr>
                              <w:t>+919825877929</w:t>
                            </w:r>
                          </w:p>
                          <w:p w:rsidR="0098118B" w:rsidRDefault="00F02552" w:rsidP="0098118B">
                            <w:pPr>
                              <w:ind w:left="2160" w:hanging="1440"/>
                              <w:rPr>
                                <w:b/>
                                <w:bCs/>
                              </w:rPr>
                            </w:pPr>
                            <w:r>
                              <w:rPr>
                                <w:b/>
                                <w:bCs/>
                              </w:rPr>
                              <w:t xml:space="preserve">Address: </w:t>
                            </w:r>
                            <w:r w:rsidR="0098118B">
                              <w:rPr>
                                <w:b/>
                                <w:bCs/>
                              </w:rPr>
                              <w:t xml:space="preserve">D/305, Pramukh Park, Behind SHELL petrol pump, AEC Cross road, </w:t>
                            </w:r>
                          </w:p>
                          <w:p w:rsidR="00E52CFF" w:rsidRPr="00F02552" w:rsidRDefault="0098118B" w:rsidP="008C3496">
                            <w:pPr>
                              <w:ind w:left="2160" w:hanging="1440"/>
                              <w:jc w:val="center"/>
                              <w:rPr>
                                <w:b/>
                                <w:bCs/>
                              </w:rPr>
                            </w:pPr>
                            <w:r>
                              <w:rPr>
                                <w:b/>
                                <w:bCs/>
                              </w:rPr>
                              <w:t>Naranpura, Ahmedabad-380013</w:t>
                            </w:r>
                            <w:bookmarkStart w:id="0" w:name="_GoBack"/>
                            <w:bookmarkEnd w:id="0"/>
                          </w:p>
                        </w:txbxContent>
                      </wps:txbx>
                      <wps:bodyPr rot="0" vert="horz" wrap="square" lIns="110490" tIns="64770" rIns="110490" bIns="6477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1.75pt;margin-top:16.7pt;width:488.25pt;height:68.9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" strokecolor="gray" strokeweight="0">
                <v:textbox inset="8.7pt,5.1pt,8.7pt,5.1pt">
                  <w:txbxContent>
                    <w:p w:rsidR="00E52CFF" w:rsidRPr="00E52CFF" w:rsidRDefault="001A33FB" w:rsidP="00E52CFF">
                      <w:pPr>
                        <w:snapToGrid w:val="0"/>
                        <w:ind w:left="2160" w:firstLine="720"/>
                        <w:rPr>
                          <w:b/>
                          <w:bCs/>
                        </w:rPr>
                      </w:pPr>
                      <w:r>
                        <w:rPr>
                          <w:b/>
                          <w:bCs/>
                        </w:rPr>
                        <w:t xml:space="preserve">     </w:t>
                      </w:r>
                      <w:r w:rsidR="00E52CFF" w:rsidRPr="00E52CFF">
                        <w:rPr>
                          <w:b/>
                          <w:bCs/>
                        </w:rPr>
                        <w:t>Email:</w:t>
                      </w:r>
                      <w:r w:rsidR="00F02552">
                        <w:rPr>
                          <w:rFonts w:eastAsia="Garamond"/>
                          <w:b/>
                          <w:bCs/>
                        </w:rPr>
                        <w:t xml:space="preserve"> hjanani93</w:t>
                      </w:r>
                      <w:r w:rsidR="00E52CFF" w:rsidRPr="00E52CFF">
                        <w:rPr>
                          <w:rFonts w:eastAsia="Garamond"/>
                          <w:b/>
                          <w:bCs/>
                        </w:rPr>
                        <w:t>@gmail.com</w:t>
                      </w:r>
                    </w:p>
                    <w:p w:rsidR="00E52CFF" w:rsidRPr="00E52CFF" w:rsidRDefault="00E52CFF" w:rsidP="00E52CFF">
                      <w:pPr>
                        <w:rPr>
                          <w:b/>
                          <w:bCs/>
                        </w:rPr>
                      </w:pPr>
                      <w:r>
                        <w:rPr>
                          <w:b/>
                          <w:bCs/>
                        </w:rPr>
                        <w:t xml:space="preserve">                                                    </w:t>
                      </w:r>
                      <w:r w:rsidRPr="00E52CFF">
                        <w:rPr>
                          <w:b/>
                          <w:bCs/>
                        </w:rPr>
                        <w:t>Mobile:</w:t>
                      </w:r>
                      <w:r w:rsidRPr="00E52CFF">
                        <w:rPr>
                          <w:rFonts w:eastAsia="Garamond"/>
                          <w:b/>
                          <w:bCs/>
                        </w:rPr>
                        <w:t xml:space="preserve"> </w:t>
                      </w:r>
                      <w:r w:rsidR="00F02552">
                        <w:rPr>
                          <w:b/>
                          <w:bCs/>
                        </w:rPr>
                        <w:t>+919825877929</w:t>
                      </w:r>
                    </w:p>
                    <w:p w:rsidR="0098118B" w:rsidRDefault="00F02552" w:rsidP="0098118B">
                      <w:pPr>
                        <w:ind w:left="2160" w:hanging="1440"/>
                        <w:rPr>
                          <w:b/>
                          <w:bCs/>
                        </w:rPr>
                      </w:pPr>
                      <w:r>
                        <w:rPr>
                          <w:b/>
                          <w:bCs/>
                        </w:rPr>
                        <w:t xml:space="preserve">Address: </w:t>
                      </w:r>
                      <w:r w:rsidR="0098118B">
                        <w:rPr>
                          <w:b/>
                          <w:bCs/>
                        </w:rPr>
                        <w:t xml:space="preserve">D/305, Pramukh Park, Behind SHELL petrol pump, AEC Cross road, </w:t>
                      </w:r>
                    </w:p>
                    <w:p w:rsidR="00E52CFF" w:rsidRPr="00F02552" w:rsidRDefault="0098118B" w:rsidP="008C3496">
                      <w:pPr>
                        <w:ind w:left="2160" w:hanging="1440"/>
                        <w:jc w:val="center"/>
                        <w:rPr>
                          <w:b/>
                          <w:bCs/>
                        </w:rPr>
                      </w:pPr>
                      <w:r>
                        <w:rPr>
                          <w:b/>
                          <w:bCs/>
                        </w:rPr>
                        <w:t>Naranpura, Ahmedabad-380013</w:t>
                      </w:r>
                      <w:bookmarkStart w:id="1" w:name="_GoBack"/>
                      <w:bookmarkEnd w:id="1"/>
                    </w:p>
                  </w:txbxContent>
                </v:textbox>
                <w10:wrap type="square"/>
              </v:shape>
            </w:pict>
          </mc:Fallback>
        </mc:AlternateContent>
      </w:r>
    </w:p>
    <w:p w:rsidR="00E52CFF" w:rsidRPr="0075559C" w:rsidRDefault="00E52CFF" w:rsidP="00E52CFF">
      <w:pPr>
        <w:jc w:val="both"/>
        <w:rPr>
          <w:bCs/>
        </w:rPr>
      </w:pPr>
    </w:p>
    <w:p w:rsidR="00E52CFF" w:rsidRPr="0075559C" w:rsidRDefault="00E52CFF" w:rsidP="00E52CFF">
      <w:pPr>
        <w:shd w:val="clear" w:color="auto" w:fill="CCCCCC"/>
        <w:jc w:val="both"/>
        <w:rPr>
          <w:b/>
          <w:bCs/>
        </w:rPr>
      </w:pPr>
      <w:r w:rsidRPr="0075559C">
        <w:rPr>
          <w:b/>
          <w:bCs/>
        </w:rPr>
        <w:t xml:space="preserve"> PROFILE SUMMARY</w:t>
      </w:r>
    </w:p>
    <w:p w:rsidR="00E52CFF" w:rsidRPr="0075559C" w:rsidRDefault="00E52CFF" w:rsidP="00E52CFF">
      <w:pPr>
        <w:pStyle w:val="ListParagraph"/>
        <w:spacing w:line="276" w:lineRule="auto"/>
        <w:jc w:val="both"/>
        <w:rPr>
          <w:bCs/>
        </w:rPr>
      </w:pPr>
    </w:p>
    <w:p w:rsidR="00E52CFF" w:rsidRPr="0075559C" w:rsidRDefault="00E52CFF" w:rsidP="00E52CFF">
      <w:pPr>
        <w:pStyle w:val="ListParagraph"/>
        <w:numPr>
          <w:ilvl w:val="0"/>
          <w:numId w:val="1"/>
        </w:numPr>
        <w:spacing w:line="276" w:lineRule="auto"/>
        <w:jc w:val="both"/>
        <w:rPr>
          <w:b/>
          <w:bCs/>
        </w:rPr>
      </w:pPr>
      <w:r w:rsidRPr="0075559C">
        <w:rPr>
          <w:bCs/>
        </w:rPr>
        <w:t>C</w:t>
      </w:r>
      <w:r w:rsidR="008C3496">
        <w:rPr>
          <w:bCs/>
        </w:rPr>
        <w:t>ompleted B.Sc. IT from SSSDIIT, Saurashtra University, Junagadh.</w:t>
      </w:r>
    </w:p>
    <w:p w:rsidR="00E52CFF" w:rsidRPr="0075559C" w:rsidRDefault="00E52CFF" w:rsidP="006A2B3D">
      <w:pPr>
        <w:rPr>
          <w:b/>
          <w:bCs/>
        </w:rPr>
      </w:pPr>
    </w:p>
    <w:tbl>
      <w:tblPr>
        <w:tblW w:w="8652" w:type="dxa"/>
        <w:shd w:val="clear" w:color="auto" w:fill="BFBFBF"/>
        <w:tblLook w:val="04A0" w:firstRow="1" w:lastRow="0" w:firstColumn="1" w:lastColumn="0" w:noHBand="0" w:noVBand="1"/>
      </w:tblPr>
      <w:tblGrid>
        <w:gridCol w:w="8652"/>
      </w:tblGrid>
      <w:tr w:rsidR="00E52CFF" w:rsidRPr="0075559C" w:rsidTr="00356311">
        <w:trPr>
          <w:trHeight w:val="285"/>
        </w:trPr>
        <w:tc>
          <w:tcPr>
            <w:tcW w:w="8652" w:type="dxa"/>
            <w:shd w:val="clear" w:color="auto" w:fill="BFBFBF"/>
          </w:tcPr>
          <w:p w:rsidR="00E52CFF" w:rsidRPr="0075559C" w:rsidRDefault="00E52CFF" w:rsidP="00356311">
            <w:pPr>
              <w:ind w:hanging="108"/>
              <w:jc w:val="both"/>
              <w:rPr>
                <w:b/>
                <w:bCs/>
              </w:rPr>
            </w:pPr>
            <w:r w:rsidRPr="0075559C">
              <w:rPr>
                <w:b/>
                <w:bCs/>
              </w:rPr>
              <w:t xml:space="preserve"> CAREER OBJECTIVE</w:t>
            </w:r>
          </w:p>
        </w:tc>
      </w:tr>
    </w:tbl>
    <w:p w:rsidR="00E52CFF" w:rsidRPr="0075559C" w:rsidRDefault="00E52CFF" w:rsidP="00E52CFF">
      <w:pPr>
        <w:pStyle w:val="ListParagraph"/>
        <w:jc w:val="both"/>
        <w:rPr>
          <w:bCs/>
        </w:rPr>
      </w:pPr>
    </w:p>
    <w:p w:rsidR="00E52CFF" w:rsidRPr="0075559C" w:rsidRDefault="00E52CFF" w:rsidP="00E52CFF">
      <w:pPr>
        <w:pStyle w:val="ListParagraph"/>
        <w:numPr>
          <w:ilvl w:val="0"/>
          <w:numId w:val="9"/>
        </w:numPr>
        <w:jc w:val="both"/>
      </w:pPr>
      <w:r w:rsidRPr="0075559C">
        <w:t>To get associated</w:t>
      </w:r>
      <w:r w:rsidR="00984750" w:rsidRPr="0075559C">
        <w:t xml:space="preserve"> with an organization </w:t>
      </w:r>
      <w:r w:rsidR="008C3496">
        <w:t>that offers</w:t>
      </w:r>
      <w:r w:rsidRPr="0075559C">
        <w:t xml:space="preserve"> a consistently positive atmosphere to learn new technologies and implement them for the betterment of the business. Keen desire to learn new things, willing to accept new challenges, comfortable working with individual and groups.</w:t>
      </w:r>
    </w:p>
    <w:p w:rsidR="00E52CFF" w:rsidRPr="0075559C" w:rsidRDefault="00E52CFF" w:rsidP="006A2B3D">
      <w:pPr>
        <w:jc w:val="both"/>
        <w:rPr>
          <w:bCs/>
        </w:rPr>
      </w:pPr>
    </w:p>
    <w:tbl>
      <w:tblPr>
        <w:tblW w:w="0" w:type="auto"/>
        <w:shd w:val="clear" w:color="auto" w:fill="BFBFBF"/>
        <w:tblLook w:val="04A0" w:firstRow="1" w:lastRow="0" w:firstColumn="1" w:lastColumn="0" w:noHBand="0" w:noVBand="1"/>
      </w:tblPr>
      <w:tblGrid>
        <w:gridCol w:w="8607"/>
      </w:tblGrid>
      <w:tr w:rsidR="00E52CFF" w:rsidRPr="0075559C" w:rsidTr="00356311">
        <w:trPr>
          <w:trHeight w:val="323"/>
        </w:trPr>
        <w:tc>
          <w:tcPr>
            <w:tcW w:w="8607" w:type="dxa"/>
            <w:shd w:val="clear" w:color="auto" w:fill="BFBFBF"/>
          </w:tcPr>
          <w:p w:rsidR="00E52CFF" w:rsidRPr="0075559C" w:rsidRDefault="00E52CFF" w:rsidP="00356311">
            <w:pPr>
              <w:ind w:hanging="108"/>
              <w:jc w:val="both"/>
              <w:rPr>
                <w:b/>
                <w:bCs/>
              </w:rPr>
            </w:pPr>
            <w:r w:rsidRPr="0075559C">
              <w:rPr>
                <w:b/>
                <w:bCs/>
              </w:rPr>
              <w:t>INTERNSHIP DETAIL/WORK EXPERIENCE</w:t>
            </w:r>
          </w:p>
        </w:tc>
      </w:tr>
    </w:tbl>
    <w:p w:rsidR="008C3496" w:rsidRDefault="008C3496" w:rsidP="008C3496">
      <w:pPr>
        <w:spacing w:line="276" w:lineRule="auto"/>
        <w:jc w:val="both"/>
        <w:rPr>
          <w:b/>
          <w:bCs/>
          <w:u w:val="single"/>
        </w:rPr>
      </w:pPr>
    </w:p>
    <w:p w:rsidR="00E23BA2" w:rsidRPr="008C3496" w:rsidRDefault="008C3496" w:rsidP="008C3496">
      <w:pPr>
        <w:spacing w:line="276" w:lineRule="auto"/>
        <w:jc w:val="both"/>
        <w:rPr>
          <w:bCs/>
          <w:u w:val="single"/>
        </w:rPr>
      </w:pPr>
      <w:r w:rsidRPr="008C3496">
        <w:rPr>
          <w:bCs/>
        </w:rPr>
        <w:t>Contributing</w:t>
      </w:r>
      <w:r>
        <w:rPr>
          <w:bCs/>
        </w:rPr>
        <w:t xml:space="preserve"> </w:t>
      </w:r>
      <w:r w:rsidR="008E299A">
        <w:rPr>
          <w:bCs/>
        </w:rPr>
        <w:t>to</w:t>
      </w:r>
      <w:r>
        <w:rPr>
          <w:bCs/>
        </w:rPr>
        <w:t xml:space="preserve"> my business </w:t>
      </w:r>
      <w:r w:rsidR="00D1597C">
        <w:rPr>
          <w:bCs/>
        </w:rPr>
        <w:t>since</w:t>
      </w:r>
      <w:r>
        <w:rPr>
          <w:bCs/>
        </w:rPr>
        <w:t xml:space="preserve"> </w:t>
      </w:r>
      <w:r w:rsidR="00D1597C">
        <w:rPr>
          <w:bCs/>
        </w:rPr>
        <w:t xml:space="preserve">2011 at </w:t>
      </w:r>
      <w:r w:rsidRPr="008C3496">
        <w:rPr>
          <w:bCs/>
        </w:rPr>
        <w:t>“Manidhar Re-powering”, Junagadh.</w:t>
      </w:r>
    </w:p>
    <w:p w:rsidR="00E52CFF" w:rsidRPr="0075559C" w:rsidRDefault="00E52CFF" w:rsidP="00E52CFF">
      <w:pPr>
        <w:spacing w:line="276" w:lineRule="auto"/>
        <w:jc w:val="both"/>
        <w:rPr>
          <w:iCs/>
        </w:rPr>
      </w:pPr>
    </w:p>
    <w:p w:rsidR="00E52CFF" w:rsidRPr="0075559C" w:rsidRDefault="00E52CFF" w:rsidP="00E52CFF">
      <w:pPr>
        <w:shd w:val="clear" w:color="auto" w:fill="CCCCCC"/>
        <w:jc w:val="both"/>
        <w:rPr>
          <w:b/>
          <w:bCs/>
        </w:rPr>
      </w:pPr>
      <w:r w:rsidRPr="0075559C">
        <w:rPr>
          <w:b/>
          <w:bCs/>
        </w:rPr>
        <w:t>ACADEMIC</w:t>
      </w:r>
      <w:r w:rsidRPr="0075559C">
        <w:rPr>
          <w:rFonts w:eastAsia="Garamond"/>
          <w:b/>
          <w:bCs/>
        </w:rPr>
        <w:t xml:space="preserve"> </w:t>
      </w:r>
      <w:r w:rsidRPr="0075559C">
        <w:rPr>
          <w:b/>
          <w:bCs/>
        </w:rPr>
        <w:t>QUALIFICATIONS</w:t>
      </w:r>
    </w:p>
    <w:p w:rsidR="00E52CFF" w:rsidRPr="0075559C" w:rsidRDefault="00E52CFF" w:rsidP="00E52CFF">
      <w:pPr>
        <w:shd w:val="clear" w:color="auto" w:fill="FFFFFF" w:themeFill="background1"/>
        <w:jc w:val="both"/>
        <w:rPr>
          <w:b/>
          <w:bCs/>
        </w:rPr>
      </w:pPr>
    </w:p>
    <w:p w:rsidR="00E52CFF" w:rsidRPr="0075559C" w:rsidRDefault="00E52CFF" w:rsidP="00E52CFF">
      <w:pPr>
        <w:shd w:val="clear" w:color="auto" w:fill="FFFFFF" w:themeFill="background1"/>
        <w:jc w:val="both"/>
        <w:rPr>
          <w:b/>
          <w:bCs/>
        </w:rPr>
      </w:pPr>
    </w:p>
    <w:tbl>
      <w:tblPr>
        <w:tblW w:w="9251" w:type="dxa"/>
        <w:tblInd w:w="-5" w:type="dxa"/>
        <w:tblLayout w:type="fixed"/>
        <w:tblLook w:val="0000" w:firstRow="0" w:lastRow="0" w:firstColumn="0" w:lastColumn="0" w:noHBand="0" w:noVBand="0"/>
      </w:tblPr>
      <w:tblGrid>
        <w:gridCol w:w="1758"/>
        <w:gridCol w:w="2523"/>
        <w:gridCol w:w="2676"/>
        <w:gridCol w:w="2294"/>
      </w:tblGrid>
      <w:tr w:rsidR="00E52CFF" w:rsidRPr="0075559C" w:rsidTr="008E299A">
        <w:trPr>
          <w:trHeight w:val="33"/>
        </w:trPr>
        <w:tc>
          <w:tcPr>
            <w:tcW w:w="1758" w:type="dxa"/>
            <w:tcBorders>
              <w:top w:val="single" w:sz="4" w:space="0" w:color="000000"/>
              <w:left w:val="single" w:sz="4" w:space="0" w:color="000000"/>
              <w:bottom w:val="single" w:sz="4" w:space="0" w:color="000000"/>
            </w:tcBorders>
            <w:shd w:val="clear" w:color="auto" w:fill="365F91" w:themeFill="accent1" w:themeFillShade="BF"/>
            <w:vAlign w:val="center"/>
          </w:tcPr>
          <w:p w:rsidR="00E52CFF" w:rsidRPr="0075559C" w:rsidRDefault="00E52CFF" w:rsidP="008E299A">
            <w:pPr>
              <w:snapToGrid w:val="0"/>
              <w:jc w:val="center"/>
              <w:rPr>
                <w:b/>
                <w:color w:val="FFFFFF" w:themeColor="background1"/>
              </w:rPr>
            </w:pPr>
          </w:p>
          <w:p w:rsidR="00E52CFF" w:rsidRPr="0075559C" w:rsidRDefault="00E52CFF" w:rsidP="008E299A">
            <w:pPr>
              <w:snapToGrid w:val="0"/>
              <w:jc w:val="center"/>
              <w:rPr>
                <w:b/>
                <w:color w:val="FFFFFF" w:themeColor="background1"/>
              </w:rPr>
            </w:pPr>
            <w:r w:rsidRPr="0075559C">
              <w:rPr>
                <w:b/>
                <w:color w:val="FFFFFF" w:themeColor="background1"/>
              </w:rPr>
              <w:t>Degree</w:t>
            </w:r>
          </w:p>
        </w:tc>
        <w:tc>
          <w:tcPr>
            <w:tcW w:w="2523" w:type="dxa"/>
            <w:tcBorders>
              <w:top w:val="single" w:sz="4" w:space="0" w:color="000000"/>
              <w:left w:val="single" w:sz="4" w:space="0" w:color="000000"/>
              <w:bottom w:val="single" w:sz="4" w:space="0" w:color="000000"/>
            </w:tcBorders>
            <w:shd w:val="clear" w:color="auto" w:fill="365F91" w:themeFill="accent1" w:themeFillShade="BF"/>
            <w:vAlign w:val="center"/>
          </w:tcPr>
          <w:p w:rsidR="00E52CFF" w:rsidRPr="0075559C" w:rsidRDefault="00E52CFF" w:rsidP="008E299A">
            <w:pPr>
              <w:snapToGrid w:val="0"/>
              <w:jc w:val="center"/>
              <w:rPr>
                <w:b/>
                <w:color w:val="FFFFFF" w:themeColor="background1"/>
              </w:rPr>
            </w:pPr>
          </w:p>
          <w:p w:rsidR="00E52CFF" w:rsidRPr="0075559C" w:rsidRDefault="00E52CFF" w:rsidP="008E299A">
            <w:pPr>
              <w:snapToGrid w:val="0"/>
              <w:jc w:val="center"/>
              <w:rPr>
                <w:b/>
                <w:color w:val="FFFFFF" w:themeColor="background1"/>
              </w:rPr>
            </w:pPr>
            <w:r w:rsidRPr="0075559C">
              <w:rPr>
                <w:b/>
                <w:color w:val="FFFFFF" w:themeColor="background1"/>
              </w:rPr>
              <w:t>Year</w:t>
            </w:r>
            <w:r w:rsidRPr="0075559C">
              <w:rPr>
                <w:rFonts w:eastAsia="Garamond"/>
                <w:b/>
                <w:color w:val="FFFFFF" w:themeColor="background1"/>
              </w:rPr>
              <w:t xml:space="preserve"> </w:t>
            </w:r>
            <w:r w:rsidRPr="0075559C">
              <w:rPr>
                <w:b/>
                <w:color w:val="FFFFFF" w:themeColor="background1"/>
              </w:rPr>
              <w:t>Of</w:t>
            </w:r>
            <w:r w:rsidRPr="0075559C">
              <w:rPr>
                <w:rFonts w:eastAsia="Garamond"/>
                <w:b/>
                <w:color w:val="FFFFFF" w:themeColor="background1"/>
              </w:rPr>
              <w:t xml:space="preserve"> </w:t>
            </w:r>
            <w:r w:rsidRPr="0075559C">
              <w:rPr>
                <w:b/>
                <w:color w:val="FFFFFF" w:themeColor="background1"/>
              </w:rPr>
              <w:t>Passing</w:t>
            </w:r>
          </w:p>
        </w:tc>
        <w:tc>
          <w:tcPr>
            <w:tcW w:w="2676" w:type="dxa"/>
            <w:tcBorders>
              <w:top w:val="single" w:sz="4" w:space="0" w:color="000000"/>
              <w:left w:val="single" w:sz="4" w:space="0" w:color="000000"/>
              <w:bottom w:val="single" w:sz="4" w:space="0" w:color="000000"/>
            </w:tcBorders>
            <w:shd w:val="clear" w:color="auto" w:fill="365F91" w:themeFill="accent1" w:themeFillShade="BF"/>
            <w:vAlign w:val="center"/>
          </w:tcPr>
          <w:p w:rsidR="00E52CFF" w:rsidRPr="0075559C" w:rsidRDefault="00E52CFF" w:rsidP="008E299A">
            <w:pPr>
              <w:snapToGrid w:val="0"/>
              <w:jc w:val="center"/>
              <w:rPr>
                <w:b/>
                <w:color w:val="FFFFFF" w:themeColor="background1"/>
              </w:rPr>
            </w:pPr>
          </w:p>
          <w:p w:rsidR="00E52CFF" w:rsidRPr="0075559C" w:rsidRDefault="00E52CFF" w:rsidP="008E299A">
            <w:pPr>
              <w:snapToGrid w:val="0"/>
              <w:jc w:val="center"/>
              <w:rPr>
                <w:b/>
                <w:color w:val="FFFFFF" w:themeColor="background1"/>
              </w:rPr>
            </w:pPr>
            <w:r w:rsidRPr="0075559C">
              <w:rPr>
                <w:b/>
                <w:color w:val="FFFFFF" w:themeColor="background1"/>
              </w:rPr>
              <w:t>Institute/University/ Board</w:t>
            </w:r>
          </w:p>
        </w:tc>
        <w:tc>
          <w:tcPr>
            <w:tcW w:w="2294" w:type="dxa"/>
            <w:tcBorders>
              <w:top w:val="single" w:sz="4" w:space="0" w:color="000000"/>
              <w:left w:val="single" w:sz="4" w:space="0" w:color="000000"/>
              <w:bottom w:val="single" w:sz="4" w:space="0" w:color="000000"/>
              <w:right w:val="single" w:sz="4" w:space="0" w:color="000000"/>
            </w:tcBorders>
            <w:shd w:val="clear" w:color="auto" w:fill="365F91" w:themeFill="accent1" w:themeFillShade="BF"/>
            <w:vAlign w:val="center"/>
          </w:tcPr>
          <w:p w:rsidR="00E52CFF" w:rsidRPr="0075559C" w:rsidRDefault="008E299A" w:rsidP="008E299A">
            <w:pPr>
              <w:snapToGrid w:val="0"/>
              <w:jc w:val="center"/>
              <w:rPr>
                <w:b/>
                <w:bCs/>
                <w:color w:val="FFFFFF" w:themeColor="background1"/>
              </w:rPr>
            </w:pPr>
            <w:r>
              <w:rPr>
                <w:b/>
                <w:bCs/>
                <w:color w:val="FFFFFF" w:themeColor="background1"/>
              </w:rPr>
              <w:t>Percentage</w:t>
            </w:r>
          </w:p>
        </w:tc>
      </w:tr>
      <w:tr w:rsidR="00E52CFF" w:rsidRPr="0075559C" w:rsidTr="008E299A">
        <w:trPr>
          <w:trHeight w:val="99"/>
        </w:trPr>
        <w:tc>
          <w:tcPr>
            <w:tcW w:w="1758" w:type="dxa"/>
            <w:tcBorders>
              <w:top w:val="single" w:sz="4" w:space="0" w:color="000000"/>
              <w:left w:val="single" w:sz="4" w:space="0" w:color="000000"/>
              <w:bottom w:val="single" w:sz="4" w:space="0" w:color="000000"/>
            </w:tcBorders>
            <w:shd w:val="clear" w:color="auto" w:fill="auto"/>
            <w:vAlign w:val="center"/>
          </w:tcPr>
          <w:p w:rsidR="00E52CFF" w:rsidRPr="0075559C" w:rsidRDefault="00F02552" w:rsidP="008E299A">
            <w:pPr>
              <w:snapToGrid w:val="0"/>
              <w:jc w:val="center"/>
              <w:rPr>
                <w:b/>
              </w:rPr>
            </w:pPr>
            <w:r>
              <w:rPr>
                <w:b/>
              </w:rPr>
              <w:t>B.Sc.IT</w:t>
            </w:r>
          </w:p>
          <w:p w:rsidR="00E52CFF" w:rsidRPr="0075559C" w:rsidRDefault="00E52CFF" w:rsidP="008E299A">
            <w:pPr>
              <w:snapToGrid w:val="0"/>
              <w:jc w:val="center"/>
              <w:rPr>
                <w:b/>
              </w:rPr>
            </w:pPr>
          </w:p>
        </w:tc>
        <w:tc>
          <w:tcPr>
            <w:tcW w:w="2523" w:type="dxa"/>
            <w:tcBorders>
              <w:top w:val="single" w:sz="4" w:space="0" w:color="000000"/>
              <w:left w:val="single" w:sz="4" w:space="0" w:color="000000"/>
              <w:bottom w:val="single" w:sz="4" w:space="0" w:color="000000"/>
            </w:tcBorders>
            <w:shd w:val="clear" w:color="auto" w:fill="auto"/>
            <w:vAlign w:val="center"/>
          </w:tcPr>
          <w:p w:rsidR="00E52CFF" w:rsidRPr="0075559C" w:rsidRDefault="00F90069" w:rsidP="008E299A">
            <w:pPr>
              <w:snapToGrid w:val="0"/>
              <w:jc w:val="center"/>
              <w:rPr>
                <w:bCs/>
              </w:rPr>
            </w:pPr>
            <w:r>
              <w:rPr>
                <w:bCs/>
              </w:rPr>
              <w:t>2016</w:t>
            </w:r>
          </w:p>
        </w:tc>
        <w:tc>
          <w:tcPr>
            <w:tcW w:w="2676" w:type="dxa"/>
            <w:tcBorders>
              <w:top w:val="single" w:sz="4" w:space="0" w:color="000000"/>
              <w:left w:val="single" w:sz="4" w:space="0" w:color="000000"/>
              <w:bottom w:val="single" w:sz="4" w:space="0" w:color="000000"/>
            </w:tcBorders>
            <w:shd w:val="clear" w:color="auto" w:fill="auto"/>
            <w:vAlign w:val="center"/>
          </w:tcPr>
          <w:p w:rsidR="00E52CFF" w:rsidRDefault="00F02552" w:rsidP="008E299A">
            <w:pPr>
              <w:snapToGrid w:val="0"/>
              <w:jc w:val="center"/>
              <w:rPr>
                <w:bCs/>
              </w:rPr>
            </w:pPr>
            <w:r>
              <w:rPr>
                <w:bCs/>
              </w:rPr>
              <w:t>SSSDIIT college,</w:t>
            </w:r>
          </w:p>
          <w:p w:rsidR="00F02552" w:rsidRDefault="00F02552" w:rsidP="008E299A">
            <w:pPr>
              <w:snapToGrid w:val="0"/>
              <w:jc w:val="center"/>
              <w:rPr>
                <w:bCs/>
              </w:rPr>
            </w:pPr>
            <w:r>
              <w:rPr>
                <w:bCs/>
              </w:rPr>
              <w:t>Junagadh.</w:t>
            </w:r>
          </w:p>
          <w:p w:rsidR="00F02552" w:rsidRPr="0075559C" w:rsidRDefault="00F02552" w:rsidP="008E299A">
            <w:pPr>
              <w:snapToGrid w:val="0"/>
              <w:jc w:val="center"/>
              <w:rPr>
                <w:bCs/>
              </w:rPr>
            </w:pPr>
            <w:r>
              <w:rPr>
                <w:bCs/>
              </w:rPr>
              <w:t>Saurashtra Univercity.</w:t>
            </w:r>
          </w:p>
        </w:tc>
        <w:tc>
          <w:tcPr>
            <w:tcW w:w="22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2CFF" w:rsidRPr="0075559C" w:rsidRDefault="008E299A" w:rsidP="008E299A">
            <w:pPr>
              <w:snapToGrid w:val="0"/>
              <w:jc w:val="center"/>
            </w:pPr>
            <w:r>
              <w:t>55.13%</w:t>
            </w:r>
          </w:p>
        </w:tc>
      </w:tr>
      <w:tr w:rsidR="00E52CFF" w:rsidRPr="0075559C" w:rsidTr="008E299A">
        <w:trPr>
          <w:trHeight w:val="33"/>
        </w:trPr>
        <w:tc>
          <w:tcPr>
            <w:tcW w:w="1758" w:type="dxa"/>
            <w:tcBorders>
              <w:top w:val="single" w:sz="4" w:space="0" w:color="000000"/>
              <w:left w:val="single" w:sz="4" w:space="0" w:color="000000"/>
              <w:bottom w:val="single" w:sz="4" w:space="0" w:color="000000"/>
            </w:tcBorders>
            <w:shd w:val="clear" w:color="auto" w:fill="auto"/>
            <w:vAlign w:val="center"/>
          </w:tcPr>
          <w:p w:rsidR="00E52CFF" w:rsidRPr="0075559C" w:rsidRDefault="00E52CFF" w:rsidP="008E299A">
            <w:pPr>
              <w:snapToGrid w:val="0"/>
              <w:jc w:val="center"/>
              <w:rPr>
                <w:b/>
              </w:rPr>
            </w:pPr>
            <w:r w:rsidRPr="0075559C">
              <w:rPr>
                <w:b/>
              </w:rPr>
              <w:t>HSC</w:t>
            </w:r>
          </w:p>
        </w:tc>
        <w:tc>
          <w:tcPr>
            <w:tcW w:w="2523" w:type="dxa"/>
            <w:tcBorders>
              <w:top w:val="single" w:sz="4" w:space="0" w:color="000000"/>
              <w:left w:val="single" w:sz="4" w:space="0" w:color="000000"/>
              <w:bottom w:val="single" w:sz="4" w:space="0" w:color="000000"/>
            </w:tcBorders>
            <w:shd w:val="clear" w:color="auto" w:fill="auto"/>
            <w:vAlign w:val="center"/>
          </w:tcPr>
          <w:p w:rsidR="00E52CFF" w:rsidRPr="0075559C" w:rsidRDefault="008E299A" w:rsidP="008E299A">
            <w:pPr>
              <w:snapToGrid w:val="0"/>
              <w:jc w:val="center"/>
              <w:rPr>
                <w:bCs/>
              </w:rPr>
            </w:pPr>
            <w:r>
              <w:rPr>
                <w:bCs/>
              </w:rPr>
              <w:t>2013</w:t>
            </w:r>
          </w:p>
        </w:tc>
        <w:tc>
          <w:tcPr>
            <w:tcW w:w="2676" w:type="dxa"/>
            <w:tcBorders>
              <w:top w:val="single" w:sz="4" w:space="0" w:color="000000"/>
              <w:left w:val="single" w:sz="4" w:space="0" w:color="000000"/>
              <w:bottom w:val="single" w:sz="4" w:space="0" w:color="000000"/>
            </w:tcBorders>
            <w:shd w:val="clear" w:color="auto" w:fill="auto"/>
            <w:vAlign w:val="center"/>
          </w:tcPr>
          <w:p w:rsidR="00E52CFF" w:rsidRPr="0075559C" w:rsidRDefault="00F02552" w:rsidP="008E299A">
            <w:pPr>
              <w:snapToGrid w:val="0"/>
              <w:jc w:val="center"/>
              <w:rPr>
                <w:bCs/>
              </w:rPr>
            </w:pPr>
            <w:r>
              <w:rPr>
                <w:bCs/>
              </w:rPr>
              <w:t>Saraswati High School,</w:t>
            </w:r>
            <w:r w:rsidR="00E52CFF" w:rsidRPr="0075559C">
              <w:rPr>
                <w:bCs/>
              </w:rPr>
              <w:t>GSEB</w:t>
            </w:r>
          </w:p>
        </w:tc>
        <w:tc>
          <w:tcPr>
            <w:tcW w:w="22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2CFF" w:rsidRPr="0075559C" w:rsidRDefault="00974765" w:rsidP="008E299A">
            <w:pPr>
              <w:snapToGrid w:val="0"/>
              <w:jc w:val="center"/>
            </w:pPr>
            <w:r>
              <w:t>48</w:t>
            </w:r>
            <w:r w:rsidR="008E299A">
              <w:t>.14%</w:t>
            </w:r>
          </w:p>
        </w:tc>
      </w:tr>
      <w:tr w:rsidR="00E52CFF" w:rsidRPr="0075559C" w:rsidTr="008E299A">
        <w:trPr>
          <w:trHeight w:val="33"/>
        </w:trPr>
        <w:tc>
          <w:tcPr>
            <w:tcW w:w="1758" w:type="dxa"/>
            <w:tcBorders>
              <w:top w:val="single" w:sz="4" w:space="0" w:color="000000"/>
              <w:left w:val="single" w:sz="4" w:space="0" w:color="000000"/>
              <w:bottom w:val="single" w:sz="4" w:space="0" w:color="000000"/>
            </w:tcBorders>
            <w:shd w:val="clear" w:color="auto" w:fill="auto"/>
            <w:vAlign w:val="center"/>
          </w:tcPr>
          <w:p w:rsidR="00E52CFF" w:rsidRPr="0075559C" w:rsidRDefault="00E52CFF" w:rsidP="008E299A">
            <w:pPr>
              <w:snapToGrid w:val="0"/>
              <w:jc w:val="center"/>
              <w:rPr>
                <w:b/>
              </w:rPr>
            </w:pPr>
            <w:r w:rsidRPr="0075559C">
              <w:rPr>
                <w:b/>
              </w:rPr>
              <w:t>SSC</w:t>
            </w:r>
          </w:p>
        </w:tc>
        <w:tc>
          <w:tcPr>
            <w:tcW w:w="2523" w:type="dxa"/>
            <w:tcBorders>
              <w:top w:val="single" w:sz="4" w:space="0" w:color="000000"/>
              <w:left w:val="single" w:sz="4" w:space="0" w:color="000000"/>
              <w:bottom w:val="single" w:sz="4" w:space="0" w:color="000000"/>
            </w:tcBorders>
            <w:shd w:val="clear" w:color="auto" w:fill="auto"/>
            <w:vAlign w:val="center"/>
          </w:tcPr>
          <w:p w:rsidR="00E52CFF" w:rsidRPr="0075559C" w:rsidRDefault="008E299A" w:rsidP="008E299A">
            <w:pPr>
              <w:snapToGrid w:val="0"/>
              <w:jc w:val="center"/>
              <w:rPr>
                <w:bCs/>
              </w:rPr>
            </w:pPr>
            <w:r>
              <w:rPr>
                <w:bCs/>
              </w:rPr>
              <w:t>2011</w:t>
            </w:r>
          </w:p>
        </w:tc>
        <w:tc>
          <w:tcPr>
            <w:tcW w:w="2676" w:type="dxa"/>
            <w:tcBorders>
              <w:top w:val="single" w:sz="4" w:space="0" w:color="000000"/>
              <w:left w:val="single" w:sz="4" w:space="0" w:color="000000"/>
              <w:bottom w:val="single" w:sz="4" w:space="0" w:color="000000"/>
            </w:tcBorders>
            <w:shd w:val="clear" w:color="auto" w:fill="auto"/>
            <w:vAlign w:val="center"/>
          </w:tcPr>
          <w:p w:rsidR="00E52CFF" w:rsidRPr="0075559C" w:rsidRDefault="00F02552" w:rsidP="008E299A">
            <w:pPr>
              <w:snapToGrid w:val="0"/>
              <w:jc w:val="center"/>
              <w:rPr>
                <w:bCs/>
              </w:rPr>
            </w:pPr>
            <w:r>
              <w:rPr>
                <w:bCs/>
              </w:rPr>
              <w:t>Saraswati High School,</w:t>
            </w:r>
            <w:r w:rsidR="00E52CFF" w:rsidRPr="0075559C">
              <w:rPr>
                <w:bCs/>
              </w:rPr>
              <w:t>, GSEB</w:t>
            </w:r>
          </w:p>
        </w:tc>
        <w:tc>
          <w:tcPr>
            <w:tcW w:w="22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2CFF" w:rsidRPr="0075559C" w:rsidRDefault="00974765" w:rsidP="008E299A">
            <w:pPr>
              <w:snapToGrid w:val="0"/>
              <w:jc w:val="center"/>
            </w:pPr>
            <w:r>
              <w:t>50</w:t>
            </w:r>
            <w:r w:rsidR="008E299A">
              <w:t>%</w:t>
            </w:r>
          </w:p>
        </w:tc>
      </w:tr>
    </w:tbl>
    <w:p w:rsidR="00E23BA2" w:rsidRDefault="00E23BA2" w:rsidP="00E52CFF">
      <w:pPr>
        <w:jc w:val="both"/>
      </w:pPr>
    </w:p>
    <w:p w:rsidR="00D1597C" w:rsidRPr="0075559C" w:rsidRDefault="00D1597C" w:rsidP="00E52CFF">
      <w:pPr>
        <w:jc w:val="both"/>
      </w:pPr>
    </w:p>
    <w:p w:rsidR="00E52CFF" w:rsidRPr="0075559C" w:rsidRDefault="00E52CFF" w:rsidP="00E52CFF">
      <w:pPr>
        <w:jc w:val="both"/>
      </w:pPr>
    </w:p>
    <w:tbl>
      <w:tblPr>
        <w:tblW w:w="0" w:type="auto"/>
        <w:shd w:val="clear" w:color="auto" w:fill="BFBFBF"/>
        <w:tblLook w:val="04A0" w:firstRow="1" w:lastRow="0" w:firstColumn="1" w:lastColumn="0" w:noHBand="0" w:noVBand="1"/>
      </w:tblPr>
      <w:tblGrid>
        <w:gridCol w:w="8856"/>
      </w:tblGrid>
      <w:tr w:rsidR="00E52CFF" w:rsidRPr="0075559C" w:rsidTr="00356311">
        <w:tc>
          <w:tcPr>
            <w:tcW w:w="8856" w:type="dxa"/>
            <w:shd w:val="clear" w:color="auto" w:fill="BFBFBF"/>
          </w:tcPr>
          <w:p w:rsidR="00E52CFF" w:rsidRPr="0075559C" w:rsidRDefault="00E52CFF" w:rsidP="00356311">
            <w:pPr>
              <w:spacing w:line="276" w:lineRule="auto"/>
              <w:jc w:val="both"/>
              <w:rPr>
                <w:b/>
              </w:rPr>
            </w:pPr>
            <w:r w:rsidRPr="0075559C">
              <w:rPr>
                <w:b/>
              </w:rPr>
              <w:t>COMPUTING SKILLS</w:t>
            </w:r>
          </w:p>
        </w:tc>
      </w:tr>
    </w:tbl>
    <w:p w:rsidR="00E52CFF" w:rsidRPr="0075559C" w:rsidRDefault="00E52CFF" w:rsidP="00E52CFF">
      <w:pPr>
        <w:pStyle w:val="ListParagraph"/>
        <w:spacing w:line="276" w:lineRule="auto"/>
        <w:jc w:val="both"/>
        <w:rPr>
          <w:b/>
        </w:rPr>
      </w:pPr>
    </w:p>
    <w:p w:rsidR="00E52CFF" w:rsidRDefault="00E52CFF" w:rsidP="003138B1">
      <w:pPr>
        <w:spacing w:line="276" w:lineRule="auto"/>
        <w:jc w:val="both"/>
      </w:pPr>
      <w:r w:rsidRPr="0075559C">
        <w:t xml:space="preserve">Basic Knowledge of </w:t>
      </w:r>
      <w:r w:rsidRPr="008E299A">
        <w:t>MS Office</w:t>
      </w:r>
      <w:r w:rsidR="00F02552" w:rsidRPr="008E299A">
        <w:t xml:space="preserve">, </w:t>
      </w:r>
      <w:r w:rsidR="008E299A">
        <w:t>MS Word, MS PowerPoint</w:t>
      </w:r>
    </w:p>
    <w:p w:rsidR="008E299A" w:rsidRDefault="008E299A" w:rsidP="003138B1">
      <w:pPr>
        <w:spacing w:line="276" w:lineRule="auto"/>
        <w:jc w:val="both"/>
      </w:pPr>
    </w:p>
    <w:p w:rsidR="008E299A" w:rsidRPr="003138B1" w:rsidRDefault="008E299A" w:rsidP="003138B1">
      <w:pPr>
        <w:spacing w:line="276" w:lineRule="auto"/>
        <w:jc w:val="both"/>
        <w:rPr>
          <w:b/>
        </w:rPr>
      </w:pPr>
    </w:p>
    <w:p w:rsidR="00E52CFF" w:rsidRPr="0075559C" w:rsidRDefault="00E52CFF" w:rsidP="00442BAC">
      <w:pPr>
        <w:jc w:val="both"/>
      </w:pPr>
    </w:p>
    <w:p w:rsidR="00E52CFF" w:rsidRPr="0075559C" w:rsidRDefault="00E52CFF" w:rsidP="00E52CFF">
      <w:pPr>
        <w:shd w:val="clear" w:color="auto" w:fill="D9D9D9"/>
        <w:jc w:val="both"/>
        <w:rPr>
          <w:b/>
          <w:bCs/>
        </w:rPr>
      </w:pPr>
      <w:r w:rsidRPr="0075559C">
        <w:rPr>
          <w:b/>
          <w:bCs/>
        </w:rPr>
        <w:lastRenderedPageBreak/>
        <w:t>PERSONAL</w:t>
      </w:r>
      <w:r w:rsidRPr="0075559C">
        <w:rPr>
          <w:rFonts w:eastAsia="Garamond"/>
          <w:b/>
          <w:bCs/>
        </w:rPr>
        <w:t xml:space="preserve"> </w:t>
      </w:r>
      <w:r w:rsidRPr="0075559C">
        <w:rPr>
          <w:b/>
          <w:bCs/>
        </w:rPr>
        <w:t>DETAILS</w:t>
      </w:r>
    </w:p>
    <w:p w:rsidR="00E52CFF" w:rsidRPr="0075559C" w:rsidRDefault="00E52CFF" w:rsidP="00E52CFF">
      <w:pPr>
        <w:jc w:val="both"/>
      </w:pPr>
    </w:p>
    <w:p w:rsidR="00E52CFF" w:rsidRPr="0075559C" w:rsidRDefault="00A87870" w:rsidP="00E52CFF">
      <w:pPr>
        <w:jc w:val="both"/>
      </w:pPr>
      <w:r>
        <w:t>Date of Birth</w:t>
      </w:r>
      <w:r>
        <w:tab/>
      </w:r>
      <w:r>
        <w:tab/>
        <w:t xml:space="preserve"> : 10/12</w:t>
      </w:r>
      <w:r w:rsidR="00E52CFF" w:rsidRPr="0075559C">
        <w:t>/1995</w:t>
      </w:r>
      <w:r w:rsidR="00E52CFF" w:rsidRPr="0075559C">
        <w:tab/>
        <w:t xml:space="preserve">                                                                    </w:t>
      </w:r>
    </w:p>
    <w:p w:rsidR="0098118B" w:rsidRPr="00A87870" w:rsidRDefault="00E52CFF" w:rsidP="00D1597C">
      <w:r w:rsidRPr="0075559C">
        <w:t xml:space="preserve">Permanent Address    : </w:t>
      </w:r>
      <w:r w:rsidR="00A87870">
        <w:t>A/48</w:t>
      </w:r>
      <w:r w:rsidR="00E6186F" w:rsidRPr="0075559C">
        <w:t xml:space="preserve">, </w:t>
      </w:r>
      <w:r w:rsidR="00A87870">
        <w:t xml:space="preserve">Radhakrishna </w:t>
      </w:r>
      <w:r w:rsidRPr="0075559C">
        <w:t>Nagar,</w:t>
      </w:r>
      <w:r w:rsidR="00A87870">
        <w:t xml:space="preserve">”BHAGYARATI”, </w:t>
      </w:r>
      <w:r w:rsidR="00D1597C">
        <w:t xml:space="preserve">Near Moti-                       </w:t>
      </w:r>
      <w:r w:rsidR="00D1597C">
        <w:tab/>
      </w:r>
      <w:r w:rsidR="00D1597C">
        <w:tab/>
      </w:r>
      <w:r w:rsidR="00D1597C">
        <w:tab/>
        <w:t xml:space="preserve">    b</w:t>
      </w:r>
      <w:r w:rsidR="00A87870">
        <w:t>aug</w:t>
      </w:r>
      <w:r w:rsidR="00D1597C">
        <w:t xml:space="preserve">h, </w:t>
      </w:r>
      <w:r w:rsidR="00A87870">
        <w:t>Junagadh-362001</w:t>
      </w:r>
    </w:p>
    <w:p w:rsidR="00E52CFF" w:rsidRPr="0075559C" w:rsidRDefault="00E52CFF" w:rsidP="00E52CFF">
      <w:pPr>
        <w:tabs>
          <w:tab w:val="left" w:pos="720"/>
          <w:tab w:val="left" w:pos="1440"/>
          <w:tab w:val="left" w:pos="2160"/>
          <w:tab w:val="left" w:pos="2850"/>
          <w:tab w:val="left" w:pos="2880"/>
          <w:tab w:val="left" w:pos="3600"/>
          <w:tab w:val="left" w:pos="4905"/>
        </w:tabs>
        <w:jc w:val="both"/>
      </w:pPr>
      <w:r w:rsidRPr="0075559C">
        <w:t>Gender</w:t>
      </w:r>
      <w:r w:rsidRPr="0075559C">
        <w:tab/>
        <w:t xml:space="preserve">            : Male</w:t>
      </w:r>
      <w:r w:rsidRPr="0075559C">
        <w:tab/>
      </w:r>
    </w:p>
    <w:p w:rsidR="00E52CFF" w:rsidRPr="0075559C" w:rsidRDefault="00E52CFF" w:rsidP="00E52CFF">
      <w:pPr>
        <w:jc w:val="both"/>
      </w:pPr>
      <w:r w:rsidRPr="0075559C">
        <w:t>Marital Status</w:t>
      </w:r>
      <w:r w:rsidRPr="0075559C">
        <w:tab/>
        <w:t xml:space="preserve">            : Unmarried</w:t>
      </w:r>
    </w:p>
    <w:p w:rsidR="00E52CFF" w:rsidRPr="0075559C" w:rsidRDefault="00E52CFF" w:rsidP="00E52CFF">
      <w:pPr>
        <w:jc w:val="both"/>
        <w:rPr>
          <w:bCs/>
        </w:rPr>
      </w:pPr>
      <w:r w:rsidRPr="0075559C">
        <w:t>Languages Known</w:t>
      </w:r>
      <w:r w:rsidR="0075559C">
        <w:t xml:space="preserve">     </w:t>
      </w:r>
      <w:r w:rsidRPr="0075559C">
        <w:t xml:space="preserve">: </w:t>
      </w:r>
      <w:r w:rsidR="005B58ED">
        <w:t xml:space="preserve">Hindi, </w:t>
      </w:r>
      <w:r w:rsidR="006A2B3D" w:rsidRPr="0075559C">
        <w:t xml:space="preserve">English and </w:t>
      </w:r>
      <w:r w:rsidR="00D1597C">
        <w:t>Gujarati</w:t>
      </w:r>
      <w:r w:rsidR="00A87870">
        <w:t>(</w:t>
      </w:r>
      <w:r w:rsidR="00D1597C" w:rsidRPr="0075559C">
        <w:t>Regional</w:t>
      </w:r>
      <w:r w:rsidR="00A87870">
        <w:t>)</w:t>
      </w:r>
    </w:p>
    <w:p w:rsidR="00E52CFF" w:rsidRDefault="00E52CFF" w:rsidP="00E52CFF">
      <w:pPr>
        <w:jc w:val="both"/>
        <w:rPr>
          <w:b/>
          <w:bCs/>
        </w:rPr>
      </w:pPr>
    </w:p>
    <w:p w:rsidR="00D1597C" w:rsidRPr="0075559C" w:rsidRDefault="00D1597C" w:rsidP="00E52CFF">
      <w:pPr>
        <w:jc w:val="both"/>
        <w:rPr>
          <w:b/>
          <w:bCs/>
        </w:rPr>
      </w:pPr>
    </w:p>
    <w:p w:rsidR="00E52CFF" w:rsidRPr="0075559C" w:rsidRDefault="00E52CFF" w:rsidP="00E52CFF">
      <w:pPr>
        <w:shd w:val="clear" w:color="auto" w:fill="D9D9D9"/>
        <w:rPr>
          <w:b/>
          <w:bCs/>
        </w:rPr>
      </w:pPr>
      <w:r w:rsidRPr="0075559C">
        <w:rPr>
          <w:b/>
          <w:bCs/>
        </w:rPr>
        <w:t>REFERENCES</w:t>
      </w:r>
    </w:p>
    <w:p w:rsidR="00E52CFF" w:rsidRPr="0075559C" w:rsidRDefault="00E52CFF" w:rsidP="00E52CFF">
      <w:pPr>
        <w:tabs>
          <w:tab w:val="left" w:pos="5235"/>
        </w:tabs>
        <w:jc w:val="both"/>
      </w:pPr>
    </w:p>
    <w:p w:rsidR="00E52CFF" w:rsidRPr="0075559C" w:rsidRDefault="00D1597C" w:rsidP="00E52CFF">
      <w:pPr>
        <w:tabs>
          <w:tab w:val="left" w:pos="5235"/>
        </w:tabs>
        <w:jc w:val="both"/>
      </w:pPr>
      <w:r>
        <w:t xml:space="preserve">Name                        </w:t>
      </w:r>
      <w:r w:rsidR="00E52CFF" w:rsidRPr="0075559C">
        <w:t xml:space="preserve">  :</w:t>
      </w:r>
      <w:r w:rsidR="00F6709A">
        <w:t xml:space="preserve"> Prof</w:t>
      </w:r>
      <w:r w:rsidR="00E52CFF" w:rsidRPr="0075559C">
        <w:t xml:space="preserve"> Jayesh Mehta</w:t>
      </w:r>
    </w:p>
    <w:p w:rsidR="00E52CFF" w:rsidRPr="0075559C" w:rsidRDefault="00D1597C" w:rsidP="00E52CFF">
      <w:pPr>
        <w:tabs>
          <w:tab w:val="left" w:pos="5235"/>
        </w:tabs>
        <w:jc w:val="both"/>
      </w:pPr>
      <w:r>
        <w:t xml:space="preserve">Designation               </w:t>
      </w:r>
      <w:r w:rsidR="001152AA">
        <w:t xml:space="preserve"> </w:t>
      </w:r>
      <w:r w:rsidR="00E52CFF" w:rsidRPr="0075559C">
        <w:t xml:space="preserve">: Asst. Professor </w:t>
      </w:r>
      <w:r w:rsidR="00F6709A">
        <w:t>of English</w:t>
      </w:r>
      <w:r w:rsidR="009C715B">
        <w:t xml:space="preserve"> and Communication Skills</w:t>
      </w:r>
      <w:r>
        <w:t>,SKIPS</w:t>
      </w:r>
    </w:p>
    <w:p w:rsidR="00E52CFF" w:rsidRPr="0075559C" w:rsidRDefault="00D1597C" w:rsidP="00E52CFF">
      <w:pPr>
        <w:tabs>
          <w:tab w:val="left" w:pos="5235"/>
        </w:tabs>
        <w:jc w:val="both"/>
      </w:pPr>
      <w:r>
        <w:t xml:space="preserve">Email Contact        </w:t>
      </w:r>
      <w:r w:rsidR="001152AA">
        <w:t xml:space="preserve">  </w:t>
      </w:r>
      <w:r w:rsidR="00E52CFF" w:rsidRPr="0075559C">
        <w:t xml:space="preserve">  </w:t>
      </w:r>
      <w:r w:rsidR="00D070BD" w:rsidRPr="0075559C">
        <w:t>: jayesh.m</w:t>
      </w:r>
      <w:r w:rsidR="00E52CFF" w:rsidRPr="0075559C">
        <w:t>@skips.in</w:t>
      </w:r>
    </w:p>
    <w:p w:rsidR="00D1597C" w:rsidRDefault="00D1597C" w:rsidP="00674632">
      <w:pPr>
        <w:shd w:val="clear" w:color="auto" w:fill="FFFFFF"/>
        <w:suppressAutoHyphens w:val="0"/>
        <w:rPr>
          <w:b/>
          <w:color w:val="222222"/>
          <w:spacing w:val="0"/>
          <w:lang w:eastAsia="en-US"/>
        </w:rPr>
      </w:pPr>
    </w:p>
    <w:p w:rsidR="00D1597C" w:rsidRDefault="00D1597C" w:rsidP="00674632">
      <w:pPr>
        <w:shd w:val="clear" w:color="auto" w:fill="FFFFFF"/>
        <w:suppressAutoHyphens w:val="0"/>
        <w:rPr>
          <w:b/>
          <w:color w:val="222222"/>
          <w:spacing w:val="0"/>
          <w:lang w:eastAsia="en-US"/>
        </w:rPr>
      </w:pPr>
    </w:p>
    <w:p w:rsidR="00674632" w:rsidRPr="00C83D11" w:rsidRDefault="00674632" w:rsidP="00674632">
      <w:pPr>
        <w:shd w:val="clear" w:color="auto" w:fill="FFFFFF"/>
        <w:suppressAutoHyphens w:val="0"/>
        <w:rPr>
          <w:b/>
          <w:color w:val="222222"/>
          <w:spacing w:val="0"/>
          <w:lang w:eastAsia="en-US"/>
        </w:rPr>
      </w:pPr>
      <w:r w:rsidRPr="00C83D11">
        <w:rPr>
          <w:b/>
          <w:color w:val="222222"/>
          <w:spacing w:val="0"/>
          <w:lang w:eastAsia="en-US"/>
        </w:rPr>
        <w:t>Declaration:</w:t>
      </w:r>
    </w:p>
    <w:p w:rsidR="00D1597C" w:rsidRDefault="00D1597C" w:rsidP="00674632">
      <w:pPr>
        <w:shd w:val="clear" w:color="auto" w:fill="FFFFFF"/>
        <w:suppressAutoHyphens w:val="0"/>
        <w:rPr>
          <w:color w:val="222222"/>
          <w:spacing w:val="0"/>
          <w:lang w:eastAsia="en-US"/>
        </w:rPr>
      </w:pPr>
    </w:p>
    <w:p w:rsidR="00674632" w:rsidRPr="00C83D11" w:rsidRDefault="00674632" w:rsidP="00674632">
      <w:pPr>
        <w:shd w:val="clear" w:color="auto" w:fill="FFFFFF"/>
        <w:suppressAutoHyphens w:val="0"/>
        <w:rPr>
          <w:color w:val="222222"/>
          <w:spacing w:val="0"/>
          <w:lang w:eastAsia="en-US"/>
        </w:rPr>
      </w:pPr>
      <w:r w:rsidRPr="00C83D11">
        <w:rPr>
          <w:color w:val="222222"/>
          <w:spacing w:val="0"/>
          <w:lang w:eastAsia="en-US"/>
        </w:rPr>
        <w:t>I hereby verify that the information provided above is true and correct to the best of my knowledge.</w:t>
      </w:r>
    </w:p>
    <w:p w:rsidR="00674632" w:rsidRPr="00C83D11" w:rsidRDefault="00674632" w:rsidP="00674632">
      <w:pPr>
        <w:shd w:val="clear" w:color="auto" w:fill="FFFFFF"/>
        <w:suppressAutoHyphens w:val="0"/>
        <w:rPr>
          <w:color w:val="222222"/>
          <w:spacing w:val="0"/>
          <w:lang w:eastAsia="en-US"/>
        </w:rPr>
      </w:pPr>
      <w:r w:rsidRPr="00C83D11">
        <w:rPr>
          <w:color w:val="222222"/>
          <w:spacing w:val="0"/>
          <w:lang w:eastAsia="en-US"/>
        </w:rPr>
        <w:t> </w:t>
      </w:r>
    </w:p>
    <w:p w:rsidR="00674632" w:rsidRDefault="00674632" w:rsidP="00674632">
      <w:pPr>
        <w:shd w:val="clear" w:color="auto" w:fill="FFFFFF"/>
        <w:suppressAutoHyphens w:val="0"/>
        <w:rPr>
          <w:color w:val="222222"/>
          <w:spacing w:val="0"/>
          <w:lang w:eastAsia="en-US"/>
        </w:rPr>
      </w:pPr>
      <w:r w:rsidRPr="00C83D11">
        <w:rPr>
          <w:color w:val="222222"/>
          <w:spacing w:val="0"/>
          <w:lang w:eastAsia="en-US"/>
        </w:rPr>
        <w:t>Place-    Ahmedabad    </w:t>
      </w:r>
    </w:p>
    <w:p w:rsidR="00674632" w:rsidRDefault="00674632" w:rsidP="00674632">
      <w:pPr>
        <w:shd w:val="clear" w:color="auto" w:fill="FFFFFF"/>
        <w:suppressAutoHyphens w:val="0"/>
        <w:rPr>
          <w:color w:val="222222"/>
          <w:spacing w:val="0"/>
          <w:lang w:eastAsia="en-US"/>
        </w:rPr>
      </w:pPr>
    </w:p>
    <w:p w:rsidR="00674632" w:rsidRDefault="00674632" w:rsidP="00674632">
      <w:pPr>
        <w:shd w:val="clear" w:color="auto" w:fill="FFFFFF"/>
        <w:suppressAutoHyphens w:val="0"/>
        <w:rPr>
          <w:color w:val="222222"/>
          <w:spacing w:val="0"/>
          <w:lang w:eastAsia="en-US"/>
        </w:rPr>
      </w:pPr>
    </w:p>
    <w:p w:rsidR="00674632" w:rsidRDefault="00674632" w:rsidP="00674632">
      <w:pPr>
        <w:shd w:val="clear" w:color="auto" w:fill="FFFFFF"/>
        <w:suppressAutoHyphens w:val="0"/>
        <w:rPr>
          <w:b/>
          <w:bCs/>
          <w:color w:val="222222"/>
          <w:spacing w:val="0"/>
          <w:lang w:eastAsia="en-US"/>
        </w:rPr>
      </w:pPr>
      <w:r w:rsidRPr="00C83D11">
        <w:rPr>
          <w:b/>
          <w:bCs/>
          <w:color w:val="222222"/>
          <w:spacing w:val="0"/>
          <w:lang w:eastAsia="en-US"/>
        </w:rPr>
        <w:t>Name and Sign</w:t>
      </w:r>
    </w:p>
    <w:p w:rsidR="00674632" w:rsidRDefault="00674632" w:rsidP="00674632">
      <w:pPr>
        <w:shd w:val="clear" w:color="auto" w:fill="FFFFFF"/>
        <w:suppressAutoHyphens w:val="0"/>
        <w:rPr>
          <w:b/>
          <w:bCs/>
          <w:color w:val="222222"/>
          <w:spacing w:val="0"/>
          <w:lang w:eastAsia="en-US"/>
        </w:rPr>
      </w:pPr>
    </w:p>
    <w:p w:rsidR="00674632" w:rsidRPr="00C83D11" w:rsidRDefault="00674632" w:rsidP="00674632">
      <w:pPr>
        <w:shd w:val="clear" w:color="auto" w:fill="FFFFFF"/>
        <w:suppressAutoHyphens w:val="0"/>
        <w:rPr>
          <w:color w:val="222222"/>
          <w:spacing w:val="0"/>
          <w:lang w:eastAsia="en-US"/>
        </w:rPr>
      </w:pPr>
      <w:r>
        <w:rPr>
          <w:b/>
          <w:bCs/>
          <w:color w:val="222222"/>
          <w:spacing w:val="0"/>
          <w:lang w:eastAsia="en-US"/>
        </w:rPr>
        <w:t>__________________________</w:t>
      </w:r>
    </w:p>
    <w:p w:rsidR="00674632" w:rsidRPr="00C83D11" w:rsidRDefault="00674632" w:rsidP="00674632">
      <w:pPr>
        <w:shd w:val="clear" w:color="auto" w:fill="FFFFFF"/>
        <w:suppressAutoHyphens w:val="0"/>
        <w:rPr>
          <w:color w:val="222222"/>
          <w:spacing w:val="0"/>
          <w:lang w:eastAsia="en-US"/>
        </w:rPr>
      </w:pPr>
      <w:r w:rsidRPr="00C83D11">
        <w:rPr>
          <w:color w:val="222222"/>
          <w:spacing w:val="0"/>
          <w:lang w:eastAsia="en-US"/>
        </w:rPr>
        <w:t>                                                                                                                                      </w:t>
      </w:r>
    </w:p>
    <w:p w:rsidR="00674632" w:rsidRPr="00C83D11" w:rsidRDefault="00674632" w:rsidP="00674632">
      <w:pPr>
        <w:shd w:val="clear" w:color="auto" w:fill="FFFFFF"/>
        <w:suppressAutoHyphens w:val="0"/>
        <w:ind w:left="5040" w:firstLine="720"/>
        <w:rPr>
          <w:color w:val="222222"/>
          <w:spacing w:val="0"/>
          <w:lang w:eastAsia="en-US"/>
        </w:rPr>
      </w:pPr>
      <w:r w:rsidRPr="00C83D11">
        <w:rPr>
          <w:color w:val="222222"/>
          <w:spacing w:val="0"/>
          <w:lang w:eastAsia="en-US"/>
        </w:rPr>
        <w:t xml:space="preserve">Date-_______________                                                                                                             </w:t>
      </w:r>
    </w:p>
    <w:p w:rsidR="00674632" w:rsidRPr="00E46771" w:rsidRDefault="00674632" w:rsidP="00674632">
      <w:pPr>
        <w:tabs>
          <w:tab w:val="left" w:pos="5235"/>
        </w:tabs>
        <w:jc w:val="both"/>
      </w:pPr>
    </w:p>
    <w:p w:rsidR="00074D46" w:rsidRPr="0075559C" w:rsidRDefault="00074D46" w:rsidP="00E52CFF"/>
    <w:sectPr w:rsidR="00074D46" w:rsidRPr="0075559C" w:rsidSect="000D2409">
      <w:pgSz w:w="12240" w:h="15840"/>
      <w:pgMar w:top="1980" w:right="1800" w:bottom="720" w:left="1800" w:header="9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596" w:rsidRDefault="00AA1596" w:rsidP="004A3DBD">
      <w:r>
        <w:separator/>
      </w:r>
    </w:p>
  </w:endnote>
  <w:endnote w:type="continuationSeparator" w:id="0">
    <w:p w:rsidR="00AA1596" w:rsidRDefault="00AA1596" w:rsidP="004A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font>
  <w:font w:name="Droid Sans Fallback">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596" w:rsidRDefault="00AA1596" w:rsidP="004A3DBD">
      <w:r>
        <w:separator/>
      </w:r>
    </w:p>
  </w:footnote>
  <w:footnote w:type="continuationSeparator" w:id="0">
    <w:p w:rsidR="00AA1596" w:rsidRDefault="00AA1596" w:rsidP="004A3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Symbol" w:hAnsi="Symbol" w:cs="Symbol"/>
        <w:color w:val="auto"/>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color w:val="auto"/>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auto"/>
      </w:rPr>
    </w:lvl>
  </w:abstractNum>
  <w:abstractNum w:abstractNumId="3">
    <w:nsid w:val="0B01645F"/>
    <w:multiLevelType w:val="hybridMultilevel"/>
    <w:tmpl w:val="DC12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105F2"/>
    <w:multiLevelType w:val="hybridMultilevel"/>
    <w:tmpl w:val="52306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71C19"/>
    <w:multiLevelType w:val="hybridMultilevel"/>
    <w:tmpl w:val="5EC65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000B80"/>
    <w:multiLevelType w:val="hybridMultilevel"/>
    <w:tmpl w:val="AE7A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87F82"/>
    <w:multiLevelType w:val="hybridMultilevel"/>
    <w:tmpl w:val="00C6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96D76"/>
    <w:multiLevelType w:val="hybridMultilevel"/>
    <w:tmpl w:val="0DCC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693434"/>
    <w:multiLevelType w:val="hybridMultilevel"/>
    <w:tmpl w:val="FA30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63D55"/>
    <w:multiLevelType w:val="hybridMultilevel"/>
    <w:tmpl w:val="4CCC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62677"/>
    <w:multiLevelType w:val="hybridMultilevel"/>
    <w:tmpl w:val="8C3A2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CD65DC"/>
    <w:multiLevelType w:val="hybridMultilevel"/>
    <w:tmpl w:val="30B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6"/>
  </w:num>
  <w:num w:numId="5">
    <w:abstractNumId w:val="3"/>
  </w:num>
  <w:num w:numId="6">
    <w:abstractNumId w:val="10"/>
  </w:num>
  <w:num w:numId="7">
    <w:abstractNumId w:val="5"/>
  </w:num>
  <w:num w:numId="8">
    <w:abstractNumId w:val="8"/>
  </w:num>
  <w:num w:numId="9">
    <w:abstractNumId w:val="9"/>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E1"/>
    <w:rsid w:val="00004C96"/>
    <w:rsid w:val="00006CF7"/>
    <w:rsid w:val="000133F4"/>
    <w:rsid w:val="00015043"/>
    <w:rsid w:val="000151C6"/>
    <w:rsid w:val="00017098"/>
    <w:rsid w:val="00017BC7"/>
    <w:rsid w:val="00020F0A"/>
    <w:rsid w:val="000259C5"/>
    <w:rsid w:val="00036AE2"/>
    <w:rsid w:val="0003707D"/>
    <w:rsid w:val="00042495"/>
    <w:rsid w:val="000519FE"/>
    <w:rsid w:val="00060550"/>
    <w:rsid w:val="00066AEF"/>
    <w:rsid w:val="00074D46"/>
    <w:rsid w:val="000803AA"/>
    <w:rsid w:val="00082DAD"/>
    <w:rsid w:val="000973F8"/>
    <w:rsid w:val="000A0159"/>
    <w:rsid w:val="000A69E3"/>
    <w:rsid w:val="000A7AD9"/>
    <w:rsid w:val="000B0753"/>
    <w:rsid w:val="000B46AC"/>
    <w:rsid w:val="000C609B"/>
    <w:rsid w:val="000D2409"/>
    <w:rsid w:val="000D50D1"/>
    <w:rsid w:val="000E0CF2"/>
    <w:rsid w:val="00104A94"/>
    <w:rsid w:val="00105DF6"/>
    <w:rsid w:val="001152AA"/>
    <w:rsid w:val="001178C1"/>
    <w:rsid w:val="00122FF9"/>
    <w:rsid w:val="00124C4F"/>
    <w:rsid w:val="001378F0"/>
    <w:rsid w:val="00142025"/>
    <w:rsid w:val="00143247"/>
    <w:rsid w:val="00146706"/>
    <w:rsid w:val="0014706A"/>
    <w:rsid w:val="00152DD4"/>
    <w:rsid w:val="001635C2"/>
    <w:rsid w:val="00175ED2"/>
    <w:rsid w:val="0018746A"/>
    <w:rsid w:val="001A33FB"/>
    <w:rsid w:val="001B0E90"/>
    <w:rsid w:val="001B236F"/>
    <w:rsid w:val="001C20FE"/>
    <w:rsid w:val="001C4216"/>
    <w:rsid w:val="001C433A"/>
    <w:rsid w:val="001C6B30"/>
    <w:rsid w:val="001E1AEB"/>
    <w:rsid w:val="002130F7"/>
    <w:rsid w:val="002153EC"/>
    <w:rsid w:val="002235EF"/>
    <w:rsid w:val="00234E3A"/>
    <w:rsid w:val="0024071D"/>
    <w:rsid w:val="00244530"/>
    <w:rsid w:val="0025008F"/>
    <w:rsid w:val="00252784"/>
    <w:rsid w:val="00257B22"/>
    <w:rsid w:val="00257B5A"/>
    <w:rsid w:val="002623CA"/>
    <w:rsid w:val="0026762B"/>
    <w:rsid w:val="00282622"/>
    <w:rsid w:val="002942B8"/>
    <w:rsid w:val="00295298"/>
    <w:rsid w:val="00297E48"/>
    <w:rsid w:val="002A2C8E"/>
    <w:rsid w:val="002A489F"/>
    <w:rsid w:val="002B7770"/>
    <w:rsid w:val="002E33E5"/>
    <w:rsid w:val="002E59B1"/>
    <w:rsid w:val="00302A66"/>
    <w:rsid w:val="00303B05"/>
    <w:rsid w:val="00306C8E"/>
    <w:rsid w:val="003138B1"/>
    <w:rsid w:val="0033060E"/>
    <w:rsid w:val="00333E61"/>
    <w:rsid w:val="00344A0E"/>
    <w:rsid w:val="00352479"/>
    <w:rsid w:val="003555FE"/>
    <w:rsid w:val="00356EF7"/>
    <w:rsid w:val="003616A3"/>
    <w:rsid w:val="00361DBC"/>
    <w:rsid w:val="00371BD1"/>
    <w:rsid w:val="003726BB"/>
    <w:rsid w:val="00382E75"/>
    <w:rsid w:val="003846DD"/>
    <w:rsid w:val="00387C7D"/>
    <w:rsid w:val="0039131C"/>
    <w:rsid w:val="00391D8D"/>
    <w:rsid w:val="003947A7"/>
    <w:rsid w:val="00396655"/>
    <w:rsid w:val="003A55AA"/>
    <w:rsid w:val="003B602A"/>
    <w:rsid w:val="003C471D"/>
    <w:rsid w:val="003D30FB"/>
    <w:rsid w:val="003D7189"/>
    <w:rsid w:val="003E0C55"/>
    <w:rsid w:val="003E39D4"/>
    <w:rsid w:val="003F5833"/>
    <w:rsid w:val="003F6033"/>
    <w:rsid w:val="003F6B2E"/>
    <w:rsid w:val="00404DBB"/>
    <w:rsid w:val="00411620"/>
    <w:rsid w:val="00413E61"/>
    <w:rsid w:val="00421915"/>
    <w:rsid w:val="00434F2D"/>
    <w:rsid w:val="00435B1E"/>
    <w:rsid w:val="00440D3B"/>
    <w:rsid w:val="00442BAC"/>
    <w:rsid w:val="00445D2E"/>
    <w:rsid w:val="00454F27"/>
    <w:rsid w:val="00457B06"/>
    <w:rsid w:val="00462E2E"/>
    <w:rsid w:val="00474556"/>
    <w:rsid w:val="004801CA"/>
    <w:rsid w:val="00482566"/>
    <w:rsid w:val="004901E4"/>
    <w:rsid w:val="0049138F"/>
    <w:rsid w:val="00493D6D"/>
    <w:rsid w:val="004956FF"/>
    <w:rsid w:val="00495C74"/>
    <w:rsid w:val="004A0618"/>
    <w:rsid w:val="004A21EE"/>
    <w:rsid w:val="004A3DBD"/>
    <w:rsid w:val="004A6291"/>
    <w:rsid w:val="004B5D55"/>
    <w:rsid w:val="004C04F6"/>
    <w:rsid w:val="004C13FD"/>
    <w:rsid w:val="004D682E"/>
    <w:rsid w:val="004E0FA9"/>
    <w:rsid w:val="004E4554"/>
    <w:rsid w:val="004F076D"/>
    <w:rsid w:val="00501B53"/>
    <w:rsid w:val="00503832"/>
    <w:rsid w:val="00504E81"/>
    <w:rsid w:val="005121E1"/>
    <w:rsid w:val="0051343D"/>
    <w:rsid w:val="00521463"/>
    <w:rsid w:val="005245F1"/>
    <w:rsid w:val="00530368"/>
    <w:rsid w:val="005368FB"/>
    <w:rsid w:val="00546EC8"/>
    <w:rsid w:val="0055092D"/>
    <w:rsid w:val="0055506A"/>
    <w:rsid w:val="005A351A"/>
    <w:rsid w:val="005B15AE"/>
    <w:rsid w:val="005B4FE5"/>
    <w:rsid w:val="005B58ED"/>
    <w:rsid w:val="005C2077"/>
    <w:rsid w:val="005C7D25"/>
    <w:rsid w:val="005D6E30"/>
    <w:rsid w:val="005E5A6A"/>
    <w:rsid w:val="006052C4"/>
    <w:rsid w:val="00605B3A"/>
    <w:rsid w:val="006116F3"/>
    <w:rsid w:val="00613422"/>
    <w:rsid w:val="0061521D"/>
    <w:rsid w:val="006170BA"/>
    <w:rsid w:val="006225BE"/>
    <w:rsid w:val="00623035"/>
    <w:rsid w:val="006306B7"/>
    <w:rsid w:val="00641F47"/>
    <w:rsid w:val="00656691"/>
    <w:rsid w:val="00661FBD"/>
    <w:rsid w:val="0066318B"/>
    <w:rsid w:val="00663BEF"/>
    <w:rsid w:val="00663D32"/>
    <w:rsid w:val="00663D67"/>
    <w:rsid w:val="00670168"/>
    <w:rsid w:val="00670F8D"/>
    <w:rsid w:val="00672488"/>
    <w:rsid w:val="00674632"/>
    <w:rsid w:val="0067583A"/>
    <w:rsid w:val="00685485"/>
    <w:rsid w:val="00691F2D"/>
    <w:rsid w:val="00695294"/>
    <w:rsid w:val="00696469"/>
    <w:rsid w:val="006A2B3D"/>
    <w:rsid w:val="006D34A3"/>
    <w:rsid w:val="006D4CB4"/>
    <w:rsid w:val="006E22E6"/>
    <w:rsid w:val="006F1F82"/>
    <w:rsid w:val="00710886"/>
    <w:rsid w:val="00712FAF"/>
    <w:rsid w:val="00713F90"/>
    <w:rsid w:val="007228D9"/>
    <w:rsid w:val="0073387D"/>
    <w:rsid w:val="00737294"/>
    <w:rsid w:val="00743432"/>
    <w:rsid w:val="007502BC"/>
    <w:rsid w:val="0075559C"/>
    <w:rsid w:val="00766C14"/>
    <w:rsid w:val="00770052"/>
    <w:rsid w:val="00773151"/>
    <w:rsid w:val="00773A8A"/>
    <w:rsid w:val="007835C3"/>
    <w:rsid w:val="00786360"/>
    <w:rsid w:val="00791427"/>
    <w:rsid w:val="007A6B34"/>
    <w:rsid w:val="007B3BFB"/>
    <w:rsid w:val="007C02CE"/>
    <w:rsid w:val="007C1F5C"/>
    <w:rsid w:val="007F20C3"/>
    <w:rsid w:val="007F3CB4"/>
    <w:rsid w:val="00806627"/>
    <w:rsid w:val="00807A93"/>
    <w:rsid w:val="00811A4B"/>
    <w:rsid w:val="00813B81"/>
    <w:rsid w:val="00825C08"/>
    <w:rsid w:val="00831EE5"/>
    <w:rsid w:val="00837D60"/>
    <w:rsid w:val="0084020F"/>
    <w:rsid w:val="0084400D"/>
    <w:rsid w:val="0084403E"/>
    <w:rsid w:val="0085692E"/>
    <w:rsid w:val="00857FCC"/>
    <w:rsid w:val="00865AFE"/>
    <w:rsid w:val="008663D9"/>
    <w:rsid w:val="00872830"/>
    <w:rsid w:val="0087346B"/>
    <w:rsid w:val="00884B30"/>
    <w:rsid w:val="008A3285"/>
    <w:rsid w:val="008C3496"/>
    <w:rsid w:val="008C4291"/>
    <w:rsid w:val="008C59A7"/>
    <w:rsid w:val="008C701B"/>
    <w:rsid w:val="008C76BE"/>
    <w:rsid w:val="008D04C3"/>
    <w:rsid w:val="008D191E"/>
    <w:rsid w:val="008E299A"/>
    <w:rsid w:val="008F1822"/>
    <w:rsid w:val="00905AAF"/>
    <w:rsid w:val="00925D79"/>
    <w:rsid w:val="00931D8E"/>
    <w:rsid w:val="0094062B"/>
    <w:rsid w:val="00942F15"/>
    <w:rsid w:val="009549D3"/>
    <w:rsid w:val="0095531B"/>
    <w:rsid w:val="0096170C"/>
    <w:rsid w:val="00974765"/>
    <w:rsid w:val="009809F6"/>
    <w:rsid w:val="0098118B"/>
    <w:rsid w:val="00984750"/>
    <w:rsid w:val="00984B13"/>
    <w:rsid w:val="00990989"/>
    <w:rsid w:val="009911B3"/>
    <w:rsid w:val="009A3C5A"/>
    <w:rsid w:val="009A4585"/>
    <w:rsid w:val="009A54DF"/>
    <w:rsid w:val="009B152E"/>
    <w:rsid w:val="009C145A"/>
    <w:rsid w:val="009C2CBB"/>
    <w:rsid w:val="009C715B"/>
    <w:rsid w:val="009E307D"/>
    <w:rsid w:val="009F278B"/>
    <w:rsid w:val="00A00BBB"/>
    <w:rsid w:val="00A028D6"/>
    <w:rsid w:val="00A06373"/>
    <w:rsid w:val="00A11009"/>
    <w:rsid w:val="00A20222"/>
    <w:rsid w:val="00A2143D"/>
    <w:rsid w:val="00A21F42"/>
    <w:rsid w:val="00A24820"/>
    <w:rsid w:val="00A24C7B"/>
    <w:rsid w:val="00A34241"/>
    <w:rsid w:val="00A43E4A"/>
    <w:rsid w:val="00A54AAF"/>
    <w:rsid w:val="00A570AA"/>
    <w:rsid w:val="00A65C4C"/>
    <w:rsid w:val="00A65F09"/>
    <w:rsid w:val="00A73C7F"/>
    <w:rsid w:val="00A80116"/>
    <w:rsid w:val="00A85DAA"/>
    <w:rsid w:val="00A85F32"/>
    <w:rsid w:val="00A87870"/>
    <w:rsid w:val="00A94391"/>
    <w:rsid w:val="00A9506C"/>
    <w:rsid w:val="00AA1596"/>
    <w:rsid w:val="00AA15E8"/>
    <w:rsid w:val="00AA3D49"/>
    <w:rsid w:val="00AC35DB"/>
    <w:rsid w:val="00AD3B89"/>
    <w:rsid w:val="00AD7DE5"/>
    <w:rsid w:val="00AF321B"/>
    <w:rsid w:val="00AF544F"/>
    <w:rsid w:val="00B036F7"/>
    <w:rsid w:val="00B17C9C"/>
    <w:rsid w:val="00B25CBF"/>
    <w:rsid w:val="00B33BE0"/>
    <w:rsid w:val="00B53E93"/>
    <w:rsid w:val="00B74A91"/>
    <w:rsid w:val="00B82234"/>
    <w:rsid w:val="00B842E6"/>
    <w:rsid w:val="00B91461"/>
    <w:rsid w:val="00B94F5F"/>
    <w:rsid w:val="00BA01F1"/>
    <w:rsid w:val="00BA10AA"/>
    <w:rsid w:val="00BA30AE"/>
    <w:rsid w:val="00BA3A72"/>
    <w:rsid w:val="00BA6A12"/>
    <w:rsid w:val="00BB33E7"/>
    <w:rsid w:val="00BB3481"/>
    <w:rsid w:val="00BB439E"/>
    <w:rsid w:val="00BC3D09"/>
    <w:rsid w:val="00BE6ECC"/>
    <w:rsid w:val="00BF107B"/>
    <w:rsid w:val="00BF4560"/>
    <w:rsid w:val="00BF56D1"/>
    <w:rsid w:val="00C02842"/>
    <w:rsid w:val="00C037CD"/>
    <w:rsid w:val="00C06768"/>
    <w:rsid w:val="00C16C83"/>
    <w:rsid w:val="00C25D24"/>
    <w:rsid w:val="00C37B95"/>
    <w:rsid w:val="00C503EF"/>
    <w:rsid w:val="00C5444C"/>
    <w:rsid w:val="00C56AF3"/>
    <w:rsid w:val="00C605E1"/>
    <w:rsid w:val="00C72CBE"/>
    <w:rsid w:val="00C738D2"/>
    <w:rsid w:val="00C87357"/>
    <w:rsid w:val="00C963A7"/>
    <w:rsid w:val="00CC15DC"/>
    <w:rsid w:val="00CC5933"/>
    <w:rsid w:val="00CC5D5D"/>
    <w:rsid w:val="00CE2987"/>
    <w:rsid w:val="00CE766F"/>
    <w:rsid w:val="00CF1BD0"/>
    <w:rsid w:val="00CF3141"/>
    <w:rsid w:val="00D070BD"/>
    <w:rsid w:val="00D10401"/>
    <w:rsid w:val="00D11C4A"/>
    <w:rsid w:val="00D139A3"/>
    <w:rsid w:val="00D1597C"/>
    <w:rsid w:val="00D16C2E"/>
    <w:rsid w:val="00D221E1"/>
    <w:rsid w:val="00D23512"/>
    <w:rsid w:val="00D31CD7"/>
    <w:rsid w:val="00D36FDE"/>
    <w:rsid w:val="00D63135"/>
    <w:rsid w:val="00D7216E"/>
    <w:rsid w:val="00D738F1"/>
    <w:rsid w:val="00D767D5"/>
    <w:rsid w:val="00D76B2A"/>
    <w:rsid w:val="00D8404F"/>
    <w:rsid w:val="00D8622C"/>
    <w:rsid w:val="00D96F18"/>
    <w:rsid w:val="00DA576F"/>
    <w:rsid w:val="00DA6602"/>
    <w:rsid w:val="00DD1CBD"/>
    <w:rsid w:val="00DD36EC"/>
    <w:rsid w:val="00DE06AC"/>
    <w:rsid w:val="00DE0C49"/>
    <w:rsid w:val="00DE51A5"/>
    <w:rsid w:val="00DE62FB"/>
    <w:rsid w:val="00DE7329"/>
    <w:rsid w:val="00E01CC3"/>
    <w:rsid w:val="00E01DCC"/>
    <w:rsid w:val="00E11AA9"/>
    <w:rsid w:val="00E161C7"/>
    <w:rsid w:val="00E23BA2"/>
    <w:rsid w:val="00E30F8D"/>
    <w:rsid w:val="00E349CF"/>
    <w:rsid w:val="00E460DE"/>
    <w:rsid w:val="00E46771"/>
    <w:rsid w:val="00E52CFF"/>
    <w:rsid w:val="00E54574"/>
    <w:rsid w:val="00E56152"/>
    <w:rsid w:val="00E61239"/>
    <w:rsid w:val="00E6186F"/>
    <w:rsid w:val="00E6284D"/>
    <w:rsid w:val="00E62F38"/>
    <w:rsid w:val="00E6630C"/>
    <w:rsid w:val="00E70553"/>
    <w:rsid w:val="00E814CE"/>
    <w:rsid w:val="00E81DA6"/>
    <w:rsid w:val="00E969CF"/>
    <w:rsid w:val="00EB41C8"/>
    <w:rsid w:val="00EB5FD8"/>
    <w:rsid w:val="00ED129E"/>
    <w:rsid w:val="00ED1508"/>
    <w:rsid w:val="00ED1D91"/>
    <w:rsid w:val="00EE2E5B"/>
    <w:rsid w:val="00EE3FFB"/>
    <w:rsid w:val="00EE556E"/>
    <w:rsid w:val="00EE6D4E"/>
    <w:rsid w:val="00EF332F"/>
    <w:rsid w:val="00EF3553"/>
    <w:rsid w:val="00EF7A3C"/>
    <w:rsid w:val="00F02552"/>
    <w:rsid w:val="00F14FBB"/>
    <w:rsid w:val="00F1527B"/>
    <w:rsid w:val="00F154BB"/>
    <w:rsid w:val="00F1582B"/>
    <w:rsid w:val="00F406F7"/>
    <w:rsid w:val="00F40D79"/>
    <w:rsid w:val="00F4145B"/>
    <w:rsid w:val="00F44C5D"/>
    <w:rsid w:val="00F5147B"/>
    <w:rsid w:val="00F6709A"/>
    <w:rsid w:val="00F814AF"/>
    <w:rsid w:val="00F90069"/>
    <w:rsid w:val="00F92AA5"/>
    <w:rsid w:val="00F96E5E"/>
    <w:rsid w:val="00FA1965"/>
    <w:rsid w:val="00FA7A80"/>
    <w:rsid w:val="00FB1C1A"/>
    <w:rsid w:val="00FC010F"/>
    <w:rsid w:val="00FC0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851344A2-849E-4668-AE38-37E4C756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1C7"/>
    <w:pPr>
      <w:suppressAutoHyphens/>
    </w:pPr>
    <w:rPr>
      <w:spacing w:val="6"/>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161C7"/>
    <w:rPr>
      <w:rFonts w:ascii="Symbol" w:hAnsi="Symbol" w:cs="Symbol"/>
      <w:color w:val="auto"/>
    </w:rPr>
  </w:style>
  <w:style w:type="character" w:customStyle="1" w:styleId="WW8Num2z0">
    <w:name w:val="WW8Num2z0"/>
    <w:rsid w:val="00E161C7"/>
    <w:rPr>
      <w:rFonts w:ascii="Wingdings" w:hAnsi="Wingdings" w:cs="Wingdings"/>
      <w:color w:val="auto"/>
    </w:rPr>
  </w:style>
  <w:style w:type="character" w:customStyle="1" w:styleId="WW8Num3z0">
    <w:name w:val="WW8Num3z0"/>
    <w:rsid w:val="00E161C7"/>
    <w:rPr>
      <w:rFonts w:ascii="Symbol" w:hAnsi="Symbol" w:cs="Symbol"/>
      <w:color w:val="auto"/>
    </w:rPr>
  </w:style>
  <w:style w:type="character" w:customStyle="1" w:styleId="Absatz-Standardschriftart">
    <w:name w:val="Absatz-Standardschriftart"/>
    <w:rsid w:val="00E161C7"/>
  </w:style>
  <w:style w:type="character" w:customStyle="1" w:styleId="WW8Num1z1">
    <w:name w:val="WW8Num1z1"/>
    <w:rsid w:val="00E161C7"/>
    <w:rPr>
      <w:rFonts w:ascii="Courier New" w:hAnsi="Courier New" w:cs="Courier New"/>
    </w:rPr>
  </w:style>
  <w:style w:type="character" w:customStyle="1" w:styleId="WW8Num1z2">
    <w:name w:val="WW8Num1z2"/>
    <w:rsid w:val="00E161C7"/>
    <w:rPr>
      <w:rFonts w:ascii="Wingdings" w:hAnsi="Wingdings" w:cs="Wingdings"/>
    </w:rPr>
  </w:style>
  <w:style w:type="character" w:customStyle="1" w:styleId="WW8Num1z3">
    <w:name w:val="WW8Num1z3"/>
    <w:rsid w:val="00E161C7"/>
    <w:rPr>
      <w:rFonts w:ascii="Symbol" w:hAnsi="Symbol" w:cs="Symbol"/>
    </w:rPr>
  </w:style>
  <w:style w:type="character" w:customStyle="1" w:styleId="WW8Num2z1">
    <w:name w:val="WW8Num2z1"/>
    <w:rsid w:val="00E161C7"/>
    <w:rPr>
      <w:rFonts w:ascii="Courier New" w:hAnsi="Courier New" w:cs="Courier New"/>
    </w:rPr>
  </w:style>
  <w:style w:type="character" w:customStyle="1" w:styleId="WW8Num2z2">
    <w:name w:val="WW8Num2z2"/>
    <w:rsid w:val="00E161C7"/>
    <w:rPr>
      <w:rFonts w:ascii="Wingdings" w:hAnsi="Wingdings" w:cs="Wingdings"/>
    </w:rPr>
  </w:style>
  <w:style w:type="character" w:customStyle="1" w:styleId="WW8Num2z3">
    <w:name w:val="WW8Num2z3"/>
    <w:rsid w:val="00E161C7"/>
    <w:rPr>
      <w:rFonts w:ascii="Symbol" w:hAnsi="Symbol" w:cs="Symbol"/>
    </w:rPr>
  </w:style>
  <w:style w:type="character" w:customStyle="1" w:styleId="WW8Num3z1">
    <w:name w:val="WW8Num3z1"/>
    <w:rsid w:val="00E161C7"/>
    <w:rPr>
      <w:rFonts w:ascii="Courier New" w:hAnsi="Courier New" w:cs="Courier New"/>
    </w:rPr>
  </w:style>
  <w:style w:type="character" w:customStyle="1" w:styleId="WW8Num3z2">
    <w:name w:val="WW8Num3z2"/>
    <w:rsid w:val="00E161C7"/>
    <w:rPr>
      <w:rFonts w:ascii="Wingdings" w:hAnsi="Wingdings" w:cs="Wingdings"/>
    </w:rPr>
  </w:style>
  <w:style w:type="character" w:customStyle="1" w:styleId="WW8Num3z3">
    <w:name w:val="WW8Num3z3"/>
    <w:rsid w:val="00E161C7"/>
    <w:rPr>
      <w:rFonts w:ascii="Symbol" w:hAnsi="Symbol" w:cs="Symbol"/>
    </w:rPr>
  </w:style>
  <w:style w:type="character" w:customStyle="1" w:styleId="WW8Num4z0">
    <w:name w:val="WW8Num4z0"/>
    <w:rsid w:val="00E161C7"/>
    <w:rPr>
      <w:rFonts w:ascii="Wingdings" w:hAnsi="Wingdings" w:cs="Wingdings"/>
      <w:color w:val="auto"/>
    </w:rPr>
  </w:style>
  <w:style w:type="character" w:customStyle="1" w:styleId="WW8Num4z1">
    <w:name w:val="WW8Num4z1"/>
    <w:rsid w:val="00E161C7"/>
    <w:rPr>
      <w:rFonts w:ascii="Courier New" w:hAnsi="Courier New" w:cs="Courier New"/>
    </w:rPr>
  </w:style>
  <w:style w:type="character" w:customStyle="1" w:styleId="WW8Num4z2">
    <w:name w:val="WW8Num4z2"/>
    <w:rsid w:val="00E161C7"/>
    <w:rPr>
      <w:rFonts w:ascii="Wingdings" w:hAnsi="Wingdings" w:cs="Wingdings"/>
    </w:rPr>
  </w:style>
  <w:style w:type="character" w:customStyle="1" w:styleId="WW8Num4z3">
    <w:name w:val="WW8Num4z3"/>
    <w:rsid w:val="00E161C7"/>
    <w:rPr>
      <w:rFonts w:ascii="Symbol" w:hAnsi="Symbol" w:cs="Symbol"/>
    </w:rPr>
  </w:style>
  <w:style w:type="character" w:customStyle="1" w:styleId="WW8Num5z0">
    <w:name w:val="WW8Num5z0"/>
    <w:rsid w:val="00E161C7"/>
    <w:rPr>
      <w:rFonts w:ascii="Symbol" w:hAnsi="Symbol" w:cs="Symbol"/>
    </w:rPr>
  </w:style>
  <w:style w:type="character" w:customStyle="1" w:styleId="WW8Num5z1">
    <w:name w:val="WW8Num5z1"/>
    <w:rsid w:val="00E161C7"/>
    <w:rPr>
      <w:rFonts w:ascii="Courier New" w:hAnsi="Courier New" w:cs="Courier New"/>
    </w:rPr>
  </w:style>
  <w:style w:type="character" w:customStyle="1" w:styleId="WW8Num5z2">
    <w:name w:val="WW8Num5z2"/>
    <w:rsid w:val="00E161C7"/>
    <w:rPr>
      <w:rFonts w:ascii="Wingdings" w:hAnsi="Wingdings" w:cs="Wingdings"/>
    </w:rPr>
  </w:style>
  <w:style w:type="character" w:customStyle="1" w:styleId="WW8Num6z0">
    <w:name w:val="WW8Num6z0"/>
    <w:rsid w:val="00E161C7"/>
    <w:rPr>
      <w:rFonts w:ascii="Symbol" w:hAnsi="Symbol" w:cs="Symbol"/>
      <w:color w:val="auto"/>
    </w:rPr>
  </w:style>
  <w:style w:type="character" w:customStyle="1" w:styleId="WW8Num6z1">
    <w:name w:val="WW8Num6z1"/>
    <w:rsid w:val="00E161C7"/>
    <w:rPr>
      <w:rFonts w:ascii="Courier New" w:hAnsi="Courier New" w:cs="Courier New"/>
    </w:rPr>
  </w:style>
  <w:style w:type="character" w:customStyle="1" w:styleId="WW8Num6z2">
    <w:name w:val="WW8Num6z2"/>
    <w:rsid w:val="00E161C7"/>
    <w:rPr>
      <w:rFonts w:ascii="Wingdings" w:hAnsi="Wingdings" w:cs="Wingdings"/>
    </w:rPr>
  </w:style>
  <w:style w:type="character" w:customStyle="1" w:styleId="WW8Num6z3">
    <w:name w:val="WW8Num6z3"/>
    <w:rsid w:val="00E161C7"/>
    <w:rPr>
      <w:rFonts w:ascii="Symbol" w:hAnsi="Symbol" w:cs="Symbol"/>
    </w:rPr>
  </w:style>
  <w:style w:type="character" w:customStyle="1" w:styleId="WW8Num7z0">
    <w:name w:val="WW8Num7z0"/>
    <w:rsid w:val="00E161C7"/>
    <w:rPr>
      <w:rFonts w:ascii="Wingdings" w:hAnsi="Wingdings" w:cs="Wingdings"/>
      <w:color w:val="auto"/>
    </w:rPr>
  </w:style>
  <w:style w:type="character" w:customStyle="1" w:styleId="WW8Num7z1">
    <w:name w:val="WW8Num7z1"/>
    <w:rsid w:val="00E161C7"/>
    <w:rPr>
      <w:rFonts w:ascii="Courier New" w:hAnsi="Courier New" w:cs="Courier New"/>
    </w:rPr>
  </w:style>
  <w:style w:type="character" w:customStyle="1" w:styleId="WW8Num7z2">
    <w:name w:val="WW8Num7z2"/>
    <w:rsid w:val="00E161C7"/>
    <w:rPr>
      <w:rFonts w:ascii="Wingdings" w:hAnsi="Wingdings" w:cs="Wingdings"/>
    </w:rPr>
  </w:style>
  <w:style w:type="character" w:customStyle="1" w:styleId="WW8Num7z3">
    <w:name w:val="WW8Num7z3"/>
    <w:rsid w:val="00E161C7"/>
    <w:rPr>
      <w:rFonts w:ascii="Symbol" w:hAnsi="Symbol" w:cs="Symbol"/>
    </w:rPr>
  </w:style>
  <w:style w:type="character" w:customStyle="1" w:styleId="WW8Num8z0">
    <w:name w:val="WW8Num8z0"/>
    <w:rsid w:val="00E161C7"/>
    <w:rPr>
      <w:rFonts w:ascii="Wingdings" w:hAnsi="Wingdings" w:cs="Wingdings"/>
      <w:color w:val="auto"/>
    </w:rPr>
  </w:style>
  <w:style w:type="character" w:customStyle="1" w:styleId="WW8Num8z1">
    <w:name w:val="WW8Num8z1"/>
    <w:rsid w:val="00E161C7"/>
    <w:rPr>
      <w:rFonts w:ascii="Courier New" w:hAnsi="Courier New" w:cs="Courier New"/>
    </w:rPr>
  </w:style>
  <w:style w:type="character" w:customStyle="1" w:styleId="WW8Num8z2">
    <w:name w:val="WW8Num8z2"/>
    <w:rsid w:val="00E161C7"/>
    <w:rPr>
      <w:rFonts w:ascii="Wingdings" w:hAnsi="Wingdings" w:cs="Wingdings"/>
    </w:rPr>
  </w:style>
  <w:style w:type="character" w:customStyle="1" w:styleId="WW8Num8z3">
    <w:name w:val="WW8Num8z3"/>
    <w:rsid w:val="00E161C7"/>
    <w:rPr>
      <w:rFonts w:ascii="Symbol" w:hAnsi="Symbol" w:cs="Symbol"/>
    </w:rPr>
  </w:style>
  <w:style w:type="character" w:customStyle="1" w:styleId="WW8Num10z0">
    <w:name w:val="WW8Num10z0"/>
    <w:rsid w:val="00E161C7"/>
    <w:rPr>
      <w:rFonts w:ascii="Symbol" w:hAnsi="Symbol" w:cs="Symbol"/>
      <w:color w:val="auto"/>
    </w:rPr>
  </w:style>
  <w:style w:type="character" w:customStyle="1" w:styleId="WW8Num10z1">
    <w:name w:val="WW8Num10z1"/>
    <w:rsid w:val="00E161C7"/>
    <w:rPr>
      <w:rFonts w:ascii="Courier New" w:hAnsi="Courier New" w:cs="Courier New"/>
    </w:rPr>
  </w:style>
  <w:style w:type="character" w:customStyle="1" w:styleId="WW8Num10z2">
    <w:name w:val="WW8Num10z2"/>
    <w:rsid w:val="00E161C7"/>
    <w:rPr>
      <w:rFonts w:ascii="Wingdings" w:hAnsi="Wingdings" w:cs="Wingdings"/>
    </w:rPr>
  </w:style>
  <w:style w:type="character" w:customStyle="1" w:styleId="WW8Num10z3">
    <w:name w:val="WW8Num10z3"/>
    <w:rsid w:val="00E161C7"/>
    <w:rPr>
      <w:rFonts w:ascii="Symbol" w:hAnsi="Symbol" w:cs="Symbol"/>
    </w:rPr>
  </w:style>
  <w:style w:type="character" w:customStyle="1" w:styleId="WW8Num11z0">
    <w:name w:val="WW8Num11z0"/>
    <w:rsid w:val="00E161C7"/>
    <w:rPr>
      <w:rFonts w:ascii="Symbol" w:hAnsi="Symbol" w:cs="Symbol"/>
    </w:rPr>
  </w:style>
  <w:style w:type="character" w:customStyle="1" w:styleId="WW8Num11z1">
    <w:name w:val="WW8Num11z1"/>
    <w:rsid w:val="00E161C7"/>
    <w:rPr>
      <w:rFonts w:ascii="Courier New" w:hAnsi="Courier New" w:cs="Courier New"/>
    </w:rPr>
  </w:style>
  <w:style w:type="character" w:customStyle="1" w:styleId="WW8Num11z2">
    <w:name w:val="WW8Num11z2"/>
    <w:rsid w:val="00E161C7"/>
    <w:rPr>
      <w:rFonts w:ascii="Wingdings" w:hAnsi="Wingdings" w:cs="Wingdings"/>
    </w:rPr>
  </w:style>
  <w:style w:type="character" w:customStyle="1" w:styleId="WW8Num12z0">
    <w:name w:val="WW8Num12z0"/>
    <w:rsid w:val="00E161C7"/>
    <w:rPr>
      <w:rFonts w:ascii="Wingdings" w:hAnsi="Wingdings" w:cs="Wingdings"/>
      <w:color w:val="auto"/>
    </w:rPr>
  </w:style>
  <w:style w:type="character" w:customStyle="1" w:styleId="WW8Num12z1">
    <w:name w:val="WW8Num12z1"/>
    <w:rsid w:val="00E161C7"/>
    <w:rPr>
      <w:rFonts w:ascii="Courier New" w:hAnsi="Courier New" w:cs="Courier New"/>
    </w:rPr>
  </w:style>
  <w:style w:type="character" w:customStyle="1" w:styleId="WW8Num12z2">
    <w:name w:val="WW8Num12z2"/>
    <w:rsid w:val="00E161C7"/>
    <w:rPr>
      <w:rFonts w:ascii="Wingdings" w:hAnsi="Wingdings" w:cs="Wingdings"/>
    </w:rPr>
  </w:style>
  <w:style w:type="character" w:customStyle="1" w:styleId="WW8Num12z3">
    <w:name w:val="WW8Num12z3"/>
    <w:rsid w:val="00E161C7"/>
    <w:rPr>
      <w:rFonts w:ascii="Symbol" w:hAnsi="Symbol" w:cs="Symbol"/>
    </w:rPr>
  </w:style>
  <w:style w:type="paragraph" w:customStyle="1" w:styleId="Heading">
    <w:name w:val="Heading"/>
    <w:basedOn w:val="Normal"/>
    <w:next w:val="BodyText"/>
    <w:rsid w:val="00E161C7"/>
    <w:pPr>
      <w:keepNext/>
      <w:spacing w:before="240" w:after="120"/>
    </w:pPr>
    <w:rPr>
      <w:rFonts w:ascii="Liberation Sans" w:eastAsia="Droid Sans Fallback" w:hAnsi="Liberation Sans" w:cs="Lohit Hindi"/>
      <w:sz w:val="28"/>
      <w:szCs w:val="28"/>
    </w:rPr>
  </w:style>
  <w:style w:type="paragraph" w:styleId="BodyText">
    <w:name w:val="Body Text"/>
    <w:basedOn w:val="Normal"/>
    <w:link w:val="BodyTextChar"/>
    <w:rsid w:val="00E161C7"/>
    <w:pPr>
      <w:spacing w:after="120"/>
    </w:pPr>
  </w:style>
  <w:style w:type="paragraph" w:styleId="List">
    <w:name w:val="List"/>
    <w:basedOn w:val="BodyText"/>
    <w:rsid w:val="00E161C7"/>
    <w:rPr>
      <w:rFonts w:cs="Lohit Hindi"/>
    </w:rPr>
  </w:style>
  <w:style w:type="paragraph" w:styleId="Caption">
    <w:name w:val="caption"/>
    <w:basedOn w:val="Normal"/>
    <w:qFormat/>
    <w:rsid w:val="00E161C7"/>
    <w:pPr>
      <w:suppressLineNumbers/>
      <w:spacing w:before="120" w:after="120"/>
    </w:pPr>
    <w:rPr>
      <w:rFonts w:cs="Lohit Hindi"/>
      <w:i/>
      <w:iCs/>
    </w:rPr>
  </w:style>
  <w:style w:type="paragraph" w:customStyle="1" w:styleId="Index">
    <w:name w:val="Index"/>
    <w:basedOn w:val="Normal"/>
    <w:rsid w:val="00E161C7"/>
    <w:pPr>
      <w:suppressLineNumbers/>
    </w:pPr>
    <w:rPr>
      <w:rFonts w:cs="Lohit Hindi"/>
    </w:rPr>
  </w:style>
  <w:style w:type="paragraph" w:styleId="BodyText2">
    <w:name w:val="Body Text 2"/>
    <w:basedOn w:val="Normal"/>
    <w:rsid w:val="00E161C7"/>
    <w:rPr>
      <w:rFonts w:ascii="Verdana" w:hAnsi="Verdana" w:cs="Verdana"/>
      <w:b/>
      <w:bCs/>
      <w:spacing w:val="0"/>
      <w:szCs w:val="20"/>
    </w:rPr>
  </w:style>
  <w:style w:type="paragraph" w:styleId="BodyTextIndent">
    <w:name w:val="Body Text Indent"/>
    <w:basedOn w:val="Normal"/>
    <w:rsid w:val="00E161C7"/>
    <w:pPr>
      <w:spacing w:after="120"/>
      <w:ind w:left="360"/>
    </w:pPr>
  </w:style>
  <w:style w:type="paragraph" w:customStyle="1" w:styleId="Framecontents">
    <w:name w:val="Frame contents"/>
    <w:basedOn w:val="BodyText"/>
    <w:rsid w:val="00E161C7"/>
  </w:style>
  <w:style w:type="paragraph" w:customStyle="1" w:styleId="TableContents">
    <w:name w:val="Table Contents"/>
    <w:basedOn w:val="Normal"/>
    <w:rsid w:val="00E161C7"/>
    <w:pPr>
      <w:suppressLineNumbers/>
    </w:pPr>
  </w:style>
  <w:style w:type="paragraph" w:customStyle="1" w:styleId="TableHeading">
    <w:name w:val="Table Heading"/>
    <w:basedOn w:val="TableContents"/>
    <w:rsid w:val="00E161C7"/>
    <w:pPr>
      <w:jc w:val="center"/>
    </w:pPr>
    <w:rPr>
      <w:b/>
      <w:bCs/>
    </w:rPr>
  </w:style>
  <w:style w:type="paragraph" w:styleId="NormalWeb">
    <w:name w:val="Normal (Web)"/>
    <w:basedOn w:val="Normal"/>
    <w:uiPriority w:val="99"/>
    <w:unhideWhenUsed/>
    <w:rsid w:val="00D221E1"/>
    <w:pPr>
      <w:suppressAutoHyphens w:val="0"/>
    </w:pPr>
    <w:rPr>
      <w:spacing w:val="0"/>
      <w:lang w:val="en-IN" w:eastAsia="en-IN"/>
    </w:rPr>
  </w:style>
  <w:style w:type="paragraph" w:styleId="Header">
    <w:name w:val="header"/>
    <w:basedOn w:val="Normal"/>
    <w:link w:val="HeaderChar"/>
    <w:uiPriority w:val="99"/>
    <w:unhideWhenUsed/>
    <w:rsid w:val="004A3DBD"/>
    <w:pPr>
      <w:tabs>
        <w:tab w:val="center" w:pos="4680"/>
        <w:tab w:val="right" w:pos="9360"/>
      </w:tabs>
    </w:pPr>
  </w:style>
  <w:style w:type="character" w:customStyle="1" w:styleId="HeaderChar">
    <w:name w:val="Header Char"/>
    <w:basedOn w:val="DefaultParagraphFont"/>
    <w:link w:val="Header"/>
    <w:uiPriority w:val="99"/>
    <w:rsid w:val="004A3DBD"/>
    <w:rPr>
      <w:spacing w:val="6"/>
      <w:sz w:val="24"/>
      <w:szCs w:val="24"/>
      <w:lang w:eastAsia="zh-CN"/>
    </w:rPr>
  </w:style>
  <w:style w:type="paragraph" w:styleId="Footer">
    <w:name w:val="footer"/>
    <w:basedOn w:val="Normal"/>
    <w:link w:val="FooterChar"/>
    <w:uiPriority w:val="99"/>
    <w:unhideWhenUsed/>
    <w:rsid w:val="004A3DBD"/>
    <w:pPr>
      <w:tabs>
        <w:tab w:val="center" w:pos="4680"/>
        <w:tab w:val="right" w:pos="9360"/>
      </w:tabs>
    </w:pPr>
  </w:style>
  <w:style w:type="character" w:customStyle="1" w:styleId="FooterChar">
    <w:name w:val="Footer Char"/>
    <w:basedOn w:val="DefaultParagraphFont"/>
    <w:link w:val="Footer"/>
    <w:uiPriority w:val="99"/>
    <w:rsid w:val="004A3DBD"/>
    <w:rPr>
      <w:spacing w:val="6"/>
      <w:sz w:val="24"/>
      <w:szCs w:val="24"/>
      <w:lang w:eastAsia="zh-CN"/>
    </w:rPr>
  </w:style>
  <w:style w:type="paragraph" w:styleId="BalloonText">
    <w:name w:val="Balloon Text"/>
    <w:basedOn w:val="Normal"/>
    <w:link w:val="BalloonTextChar"/>
    <w:uiPriority w:val="99"/>
    <w:semiHidden/>
    <w:unhideWhenUsed/>
    <w:rsid w:val="004A3DBD"/>
    <w:rPr>
      <w:rFonts w:ascii="Tahoma" w:hAnsi="Tahoma" w:cs="Tahoma"/>
      <w:sz w:val="16"/>
      <w:szCs w:val="16"/>
    </w:rPr>
  </w:style>
  <w:style w:type="character" w:customStyle="1" w:styleId="BalloonTextChar">
    <w:name w:val="Balloon Text Char"/>
    <w:basedOn w:val="DefaultParagraphFont"/>
    <w:link w:val="BalloonText"/>
    <w:uiPriority w:val="99"/>
    <w:semiHidden/>
    <w:rsid w:val="004A3DBD"/>
    <w:rPr>
      <w:rFonts w:ascii="Tahoma" w:hAnsi="Tahoma" w:cs="Tahoma"/>
      <w:spacing w:val="6"/>
      <w:sz w:val="16"/>
      <w:szCs w:val="16"/>
      <w:lang w:eastAsia="zh-CN"/>
    </w:rPr>
  </w:style>
  <w:style w:type="table" w:styleId="TableGrid">
    <w:name w:val="Table Grid"/>
    <w:basedOn w:val="TableNormal"/>
    <w:uiPriority w:val="59"/>
    <w:rsid w:val="000605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809F6"/>
    <w:pPr>
      <w:ind w:left="720"/>
      <w:contextualSpacing/>
    </w:pPr>
  </w:style>
  <w:style w:type="character" w:styleId="Hyperlink">
    <w:name w:val="Hyperlink"/>
    <w:basedOn w:val="DefaultParagraphFont"/>
    <w:uiPriority w:val="99"/>
    <w:unhideWhenUsed/>
    <w:rsid w:val="00791427"/>
    <w:rPr>
      <w:color w:val="0000FF" w:themeColor="hyperlink"/>
      <w:u w:val="single"/>
    </w:rPr>
  </w:style>
  <w:style w:type="character" w:styleId="Strong">
    <w:name w:val="Strong"/>
    <w:basedOn w:val="DefaultParagraphFont"/>
    <w:uiPriority w:val="22"/>
    <w:qFormat/>
    <w:rsid w:val="00396655"/>
    <w:rPr>
      <w:b/>
      <w:bCs/>
    </w:rPr>
  </w:style>
  <w:style w:type="character" w:customStyle="1" w:styleId="BodyTextChar">
    <w:name w:val="Body Text Char"/>
    <w:basedOn w:val="DefaultParagraphFont"/>
    <w:link w:val="BodyText"/>
    <w:rsid w:val="00E52CFF"/>
    <w:rPr>
      <w:spacing w:val="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003015">
      <w:bodyDiv w:val="1"/>
      <w:marLeft w:val="0"/>
      <w:marRight w:val="0"/>
      <w:marTop w:val="0"/>
      <w:marBottom w:val="0"/>
      <w:divBdr>
        <w:top w:val="none" w:sz="0" w:space="0" w:color="auto"/>
        <w:left w:val="none" w:sz="0" w:space="0" w:color="auto"/>
        <w:bottom w:val="none" w:sz="0" w:space="0" w:color="auto"/>
        <w:right w:val="none" w:sz="0" w:space="0" w:color="auto"/>
      </w:divBdr>
    </w:div>
    <w:div w:id="1284187975">
      <w:bodyDiv w:val="1"/>
      <w:marLeft w:val="18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2EED3-F9A5-4DA8-8ABB-A9F3DD91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robint</dc:creator>
  <cp:lastModifiedBy>Hardik Janani</cp:lastModifiedBy>
  <cp:revision>2</cp:revision>
  <cp:lastPrinted>2016-01-12T12:04:00Z</cp:lastPrinted>
  <dcterms:created xsi:type="dcterms:W3CDTF">2017-08-22T07:26:00Z</dcterms:created>
  <dcterms:modified xsi:type="dcterms:W3CDTF">2017-08-22T07:26:00Z</dcterms:modified>
</cp:coreProperties>
</file>