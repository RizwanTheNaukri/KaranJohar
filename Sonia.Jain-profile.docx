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.0 -->
  <w:background w:color="ffffff">
    <v:background id="_x0000_s1025" filled="t" fillcolor="white"/>
  </w:background>
  <w:body>
    <w:tbl>
      <w:tblPr>
        <w:tblStyle w:val="divdocumentdivparagraph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800"/>
        <w:gridCol w:w="8280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8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ivdocumentdivnameLogo"/>
                <w:rFonts w:ascii="Ubuntu" w:eastAsia="Ubuntu" w:hAnsi="Ubuntu" w:cs="Ubuntu"/>
                <w:b w:val="0"/>
                <w:bCs w:val="0"/>
                <w:strike w:val="0"/>
                <w:color w:val="333333"/>
                <w:sz w:val="18"/>
                <w:szCs w:val="18"/>
                <w:u w:val="none"/>
                <w:bdr w:val="none" w:sz="0" w:space="0" w:color="auto"/>
                <w:vertAlign w:val="baseline"/>
              </w:rPr>
              <w:drawing>
                <wp:inline>
                  <wp:extent cx="1141594" cy="1142227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594" cy="1142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noWrap w:val="0"/>
            <w:tcMar>
              <w:top w:w="0" w:type="dxa"/>
              <w:left w:w="24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namespanfield"/>
              <w:spacing w:before="0" w:after="0" w:line="700" w:lineRule="atLeast"/>
              <w:ind w:left="240" w:right="0"/>
              <w:rPr>
                <w:rStyle w:val="divname"/>
                <w:color w:val="333333"/>
                <w:bdr w:val="none" w:sz="0" w:space="0" w:color="auto"/>
                <w:vertAlign w:val="baseline"/>
              </w:rPr>
            </w:pPr>
            <w:r>
              <w:rPr>
                <w:rStyle w:val="divname"/>
                <w:color w:val="333333"/>
                <w:bdr w:val="none" w:sz="0" w:space="0" w:color="auto"/>
                <w:vertAlign w:val="baseline"/>
              </w:rPr>
              <w:t>Sonia</w:t>
            </w:r>
          </w:p>
          <w:p>
            <w:pPr>
              <w:pStyle w:val="divnamespanfield"/>
              <w:spacing w:before="0" w:after="0" w:line="700" w:lineRule="atLeast"/>
              <w:ind w:left="240" w:right="0"/>
              <w:rPr>
                <w:rStyle w:val="divname"/>
                <w:color w:val="333333"/>
                <w:bdr w:val="none" w:sz="0" w:space="0" w:color="auto"/>
                <w:vertAlign w:val="baseline"/>
              </w:rPr>
            </w:pPr>
            <w:r>
              <w:rPr>
                <w:rStyle w:val="divname"/>
                <w:color w:val="333333"/>
                <w:bdr w:val="none" w:sz="0" w:space="0" w:color="auto"/>
                <w:vertAlign w:val="baseline"/>
              </w:rPr>
              <w:t>Jain</w:t>
            </w:r>
          </w:p>
        </w:tc>
      </w:tr>
    </w:tbl>
    <w:p>
      <w:pPr>
        <w:rPr>
          <w:vanish/>
        </w:rPr>
      </w:pPr>
    </w:p>
    <w:tbl>
      <w:tblPr>
        <w:tblStyle w:val="divdocumentdivSECTIONCNTC"/>
        <w:tblCellSpacing w:w="0" w:type="dxa"/>
        <w:shd w:val="clear" w:color="auto" w:fill="FFFFFF"/>
        <w:tblCellMar>
          <w:top w:w="0" w:type="dxa"/>
          <w:left w:w="0" w:type="dxa"/>
          <w:bottom w:w="160" w:type="dxa"/>
          <w:right w:w="0" w:type="dxa"/>
        </w:tblCellMar>
        <w:tblLook w:val="05E0"/>
      </w:tblPr>
      <w:tblGrid>
        <w:gridCol w:w="8094"/>
      </w:tblGrid>
      <w:tr>
        <w:tblPrEx>
          <w:tblCellSpacing w:w="0" w:type="dxa"/>
          <w:shd w:val="clear" w:color="auto" w:fill="FFFFFF"/>
          <w:tblCellMar>
            <w:top w:w="0" w:type="dxa"/>
            <w:left w:w="0" w:type="dxa"/>
            <w:bottom w:w="16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divaddres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20" w:lineRule="atLeast"/>
              <w:ind w:left="0" w:right="0"/>
              <w:rPr>
                <w:rStyle w:val="divdocumentdivparagraphCharacter"/>
                <w:rFonts w:ascii="Ubuntu Light" w:eastAsia="Ubuntu Light" w:hAnsi="Ubuntu Light" w:cs="Ubuntu Ligh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Ubuntu Light" w:eastAsia="Ubuntu Light" w:hAnsi="Ubuntu Light" w:cs="Ubuntu Light"/>
                <w:b w:val="0"/>
                <w:bCs w:val="0"/>
                <w:color w:val="333333"/>
                <w:sz w:val="18"/>
                <w:szCs w:val="18"/>
              </w:rPr>
              <w:t>B 204 Radhe Crystal Society, Kudasan</w:t>
            </w:r>
            <w:r>
              <w:rPr>
                <w:rStyle w:val="span"/>
                <w:rFonts w:ascii="Ubuntu Light" w:eastAsia="Ubuntu Light" w:hAnsi="Ubuntu Light" w:cs="Ubuntu Light"/>
                <w:b w:val="0"/>
                <w:bCs w:val="0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Ubuntu Light" w:eastAsia="Ubuntu Light" w:hAnsi="Ubuntu Light" w:cs="Ubuntu Light"/>
                <w:b w:val="0"/>
                <w:bCs w:val="0"/>
                <w:color w:val="333333"/>
                <w:sz w:val="18"/>
                <w:szCs w:val="18"/>
              </w:rPr>
              <w:t>Gandhinagar</w:t>
            </w:r>
            <w:r>
              <w:rPr>
                <w:rStyle w:val="span"/>
                <w:rFonts w:ascii="Ubuntu Light" w:eastAsia="Ubuntu Light" w:hAnsi="Ubuntu Light" w:cs="Ubuntu Light"/>
                <w:b w:val="0"/>
                <w:bCs w:val="0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Ubuntu Light" w:eastAsia="Ubuntu Light" w:hAnsi="Ubuntu Light" w:cs="Ubuntu Light"/>
                <w:b w:val="0"/>
                <w:bCs w:val="0"/>
                <w:color w:val="333333"/>
                <w:sz w:val="18"/>
                <w:szCs w:val="18"/>
              </w:rPr>
              <w:t>India</w:t>
            </w:r>
            <w:r>
              <w:rPr>
                <w:rStyle w:val="span"/>
                <w:rFonts w:ascii="Ubuntu Light" w:eastAsia="Ubuntu Light" w:hAnsi="Ubuntu Light" w:cs="Ubuntu Light"/>
                <w:b w:val="0"/>
                <w:bCs w:val="0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Ubuntu Light" w:eastAsia="Ubuntu Light" w:hAnsi="Ubuntu Light" w:cs="Ubuntu Light"/>
                <w:b w:val="0"/>
                <w:bCs w:val="0"/>
                <w:color w:val="333333"/>
                <w:sz w:val="18"/>
                <w:szCs w:val="18"/>
              </w:rPr>
              <w:t>+91 7014931363</w:t>
            </w:r>
            <w:r>
              <w:rPr>
                <w:rStyle w:val="span"/>
                <w:rFonts w:ascii="Ubuntu Light" w:eastAsia="Ubuntu Light" w:hAnsi="Ubuntu Light" w:cs="Ubuntu Light"/>
                <w:b w:val="0"/>
                <w:bCs w:val="0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Ubuntu Light" w:eastAsia="Ubuntu Light" w:hAnsi="Ubuntu Light" w:cs="Ubuntu Light"/>
                <w:b w:val="0"/>
                <w:bCs w:val="0"/>
                <w:color w:val="333333"/>
                <w:sz w:val="18"/>
                <w:szCs w:val="18"/>
              </w:rPr>
              <w:t>Sonia1990.sj@gmail.com</w:t>
            </w:r>
          </w:p>
        </w:tc>
      </w:tr>
    </w:tbl>
    <w:p>
      <w:pPr>
        <w:pStyle w:val="divdocumentdivsectiontitle"/>
        <w:pBdr>
          <w:top w:val="none" w:sz="0" w:space="6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40" w:after="120"/>
        <w:ind w:left="0" w:right="0"/>
        <w:rPr>
          <w:rFonts w:ascii="Ubuntu" w:eastAsia="Ubuntu" w:hAnsi="Ubuntu" w:cs="Ubuntu"/>
          <w:b/>
          <w:bCs/>
          <w:caps/>
          <w:color w:val="2F527B"/>
          <w:sz w:val="22"/>
          <w:szCs w:val="22"/>
          <w:bdr w:val="none" w:sz="0" w:space="0" w:color="auto"/>
          <w:vertAlign w:val="baseline"/>
        </w:rPr>
      </w:pPr>
      <w:r>
        <w:rPr>
          <w:rFonts w:ascii="Ubuntu" w:eastAsia="Ubuntu" w:hAnsi="Ubuntu" w:cs="Ubuntu"/>
          <w:b/>
          <w:bCs/>
          <w:caps/>
          <w:bdr w:val="none" w:sz="0" w:space="0" w:color="auto"/>
          <w:vertAlign w:val="baseline"/>
        </w:rPr>
        <w:t>Professional Summary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0" w:lineRule="atLeast"/>
        <w:ind w:left="0" w:right="0"/>
        <w:rPr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Enamoured with literature, an innovative thinker and a creative content writer, I appreciate technical and non-technical writing. My passion and urge for increasing new bits of knowledge on gadgets and innovation has driven me here. I extinguish my hunger for innovation through my action oriented written writing skills and a profound ability to remain fully informed regarding latest industry trends. Other than this, I am a traveller, a good artist, a keen follower of writing and love to read novels. I have huge enthusiasm for Hollywood films. I live with the belief that my hobbies and eagerness have turned into my profession.</w:t>
      </w:r>
    </w:p>
    <w:p>
      <w:pPr>
        <w:pStyle w:val="divdocumentdivsectiontitle"/>
        <w:pBdr>
          <w:top w:val="none" w:sz="0" w:space="6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40" w:after="120"/>
        <w:ind w:left="0" w:right="0"/>
        <w:rPr>
          <w:rFonts w:ascii="Ubuntu" w:eastAsia="Ubuntu" w:hAnsi="Ubuntu" w:cs="Ubuntu"/>
          <w:b/>
          <w:bCs/>
          <w:caps/>
          <w:color w:val="2F527B"/>
          <w:sz w:val="22"/>
          <w:szCs w:val="22"/>
          <w:bdr w:val="none" w:sz="0" w:space="0" w:color="auto"/>
          <w:vertAlign w:val="baseline"/>
        </w:rPr>
      </w:pPr>
      <w:r>
        <w:rPr>
          <w:rFonts w:ascii="Ubuntu" w:eastAsia="Ubuntu" w:hAnsi="Ubuntu" w:cs="Ubuntu"/>
          <w:b/>
          <w:bCs/>
          <w:caps/>
          <w:bdr w:val="none" w:sz="0" w:space="0" w:color="auto"/>
          <w:vertAlign w:val="baseline"/>
        </w:rPr>
        <w:t>Skills</w:t>
      </w:r>
    </w:p>
    <w:tbl>
      <w:tblPr>
        <w:tblW w:w="9583" w:type="dxa"/>
        <w:jc w:val="left"/>
        <w:tblInd w:w="400" w:type="dxa"/>
        <w:tblCellMar>
          <w:left w:w="108" w:type="dxa"/>
          <w:right w:w="108" w:type="dxa"/>
        </w:tblCellMar>
      </w:tblPr>
      <w:tblGrid>
        <w:gridCol w:w="3201"/>
        <w:gridCol w:w="3181"/>
        <w:gridCol w:w="3201"/>
      </w:tblGrid>
      <w:tr>
        <w:tblPrEx>
          <w:tblW w:w="9583" w:type="dxa"/>
          <w:jc w:val="left"/>
          <w:tblInd w:w="400" w:type="dxa"/>
          <w:tblCellMar>
            <w:left w:w="108" w:type="dxa"/>
            <w:right w:w="108" w:type="dxa"/>
          </w:tblCellMar>
        </w:tblPrEx>
        <w:trPr>
          <w:jc w:val="left"/>
        </w:trPr>
        <w:tc>
          <w:tcPr>
            <w:tcW w:w="3194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40"/>
              </w:tabs>
              <w:spacing w:before="120" w:after="0" w:line="320" w:lineRule="atLeast"/>
              <w:ind w:left="240" w:right="0" w:hanging="240"/>
              <w:rPr>
                <w:rFonts w:ascii="Ubuntu Light" w:eastAsia="Ubuntu Light" w:hAnsi="Ubuntu Light" w:cs="Ubuntu Ligh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Ubuntu Light" w:eastAsia="Ubuntu Light" w:hAnsi="Ubuntu Light" w:cs="Ubuntu Ligh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>Editing and proofreading</w:t>
            </w:r>
          </w:p>
        </w:tc>
        <w:tc>
          <w:tcPr>
            <w:tcW w:w="3194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40"/>
              </w:tabs>
              <w:spacing w:before="120" w:after="0" w:line="320" w:lineRule="atLeast"/>
              <w:ind w:left="240" w:right="0" w:hanging="240"/>
              <w:rPr>
                <w:rFonts w:ascii="Ubuntu Light" w:eastAsia="Ubuntu Light" w:hAnsi="Ubuntu Light" w:cs="Ubuntu Ligh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Ubuntu Light" w:eastAsia="Ubuntu Light" w:hAnsi="Ubuntu Light" w:cs="Ubuntu Ligh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>Google AdWord landing page content</w:t>
            </w:r>
          </w:p>
        </w:tc>
        <w:tc>
          <w:tcPr>
            <w:tcW w:w="3194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40"/>
              </w:tabs>
              <w:spacing w:before="120" w:after="0" w:line="320" w:lineRule="atLeast"/>
              <w:ind w:left="240" w:right="0" w:hanging="240"/>
              <w:rPr>
                <w:rFonts w:ascii="Ubuntu Light" w:eastAsia="Ubuntu Light" w:hAnsi="Ubuntu Light" w:cs="Ubuntu Ligh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Ubuntu Light" w:eastAsia="Ubuntu Light" w:hAnsi="Ubuntu Light" w:cs="Ubuntu Ligh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>Web Content</w:t>
            </w:r>
          </w:p>
        </w:tc>
      </w:tr>
      <w:tr>
        <w:tblPrEx>
          <w:tblW w:w="9583" w:type="dxa"/>
          <w:jc w:val="left"/>
          <w:tblInd w:w="400" w:type="dxa"/>
          <w:tblCellMar>
            <w:left w:w="108" w:type="dxa"/>
            <w:right w:w="108" w:type="dxa"/>
          </w:tblCellMar>
        </w:tblPrEx>
        <w:trPr>
          <w:jc w:val="left"/>
        </w:trPr>
        <w:tc>
          <w:tcPr>
            <w:tcW w:w="3194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40"/>
              </w:tabs>
              <w:spacing w:before="120" w:after="0" w:line="320" w:lineRule="atLeast"/>
              <w:ind w:left="240" w:right="0" w:hanging="240"/>
              <w:rPr>
                <w:rFonts w:ascii="Ubuntu Light" w:eastAsia="Ubuntu Light" w:hAnsi="Ubuntu Light" w:cs="Ubuntu Ligh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Ubuntu Light" w:eastAsia="Ubuntu Light" w:hAnsi="Ubuntu Light" w:cs="Ubuntu Ligh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>Press release, Newsletter, Article, Case Study</w:t>
            </w:r>
          </w:p>
        </w:tc>
        <w:tc>
          <w:tcPr>
            <w:tcW w:w="3194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40"/>
              </w:tabs>
              <w:spacing w:before="120" w:after="0" w:line="320" w:lineRule="atLeast"/>
              <w:ind w:left="240" w:right="0" w:hanging="240"/>
              <w:rPr>
                <w:rFonts w:ascii="Ubuntu Light" w:eastAsia="Ubuntu Light" w:hAnsi="Ubuntu Light" w:cs="Ubuntu Ligh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Ubuntu Light" w:eastAsia="Ubuntu Light" w:hAnsi="Ubuntu Light" w:cs="Ubuntu Ligh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>Copy Writing</w:t>
            </w:r>
          </w:p>
        </w:tc>
        <w:tc>
          <w:tcPr>
            <w:tcW w:w="3194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40"/>
              </w:tabs>
              <w:spacing w:before="120" w:after="0" w:line="320" w:lineRule="atLeast"/>
              <w:ind w:left="240" w:right="0" w:hanging="240"/>
              <w:rPr>
                <w:rFonts w:ascii="Ubuntu Light" w:eastAsia="Ubuntu Light" w:hAnsi="Ubuntu Light" w:cs="Ubuntu Ligh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Ubuntu Light" w:eastAsia="Ubuntu Light" w:hAnsi="Ubuntu Light" w:cs="Ubuntu Ligh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>SEO Content</w:t>
            </w:r>
          </w:p>
        </w:tc>
      </w:tr>
      <w:tr>
        <w:tblPrEx>
          <w:tblW w:w="9583" w:type="dxa"/>
          <w:jc w:val="left"/>
          <w:tblInd w:w="400" w:type="dxa"/>
          <w:tblCellMar>
            <w:left w:w="108" w:type="dxa"/>
            <w:right w:w="108" w:type="dxa"/>
          </w:tblCellMar>
        </w:tblPrEx>
        <w:trPr>
          <w:jc w:val="left"/>
        </w:trPr>
        <w:tc>
          <w:tcPr>
            <w:tcW w:w="3194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40"/>
              </w:tabs>
              <w:spacing w:before="120" w:after="0" w:line="320" w:lineRule="atLeast"/>
              <w:ind w:left="240" w:right="0" w:hanging="240"/>
              <w:rPr>
                <w:rFonts w:ascii="Ubuntu Light" w:eastAsia="Ubuntu Light" w:hAnsi="Ubuntu Light" w:cs="Ubuntu Ligh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Ubuntu Light" w:eastAsia="Ubuntu Light" w:hAnsi="Ubuntu Light" w:cs="Ubuntu Ligh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>Technical writing</w:t>
            </w:r>
          </w:p>
        </w:tc>
        <w:tc>
          <w:tcPr>
            <w:tcW w:w="3194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40"/>
              </w:tabs>
              <w:spacing w:before="120" w:after="0" w:line="320" w:lineRule="atLeast"/>
              <w:ind w:left="240" w:right="0" w:hanging="240"/>
              <w:rPr>
                <w:rFonts w:ascii="Ubuntu Light" w:eastAsia="Ubuntu Light" w:hAnsi="Ubuntu Light" w:cs="Ubuntu Ligh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Ubuntu Light" w:eastAsia="Ubuntu Light" w:hAnsi="Ubuntu Light" w:cs="Ubuntu Ligh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>Grammar editing</w:t>
            </w:r>
          </w:p>
        </w:tc>
        <w:tc>
          <w:tcPr>
            <w:tcW w:w="3194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40"/>
              </w:tabs>
              <w:spacing w:before="120" w:after="0" w:line="320" w:lineRule="atLeast"/>
              <w:ind w:left="240" w:right="0" w:hanging="240"/>
              <w:rPr>
                <w:rFonts w:ascii="Ubuntu Light" w:eastAsia="Ubuntu Light" w:hAnsi="Ubuntu Light" w:cs="Ubuntu Ligh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Ubuntu Light" w:eastAsia="Ubuntu Light" w:hAnsi="Ubuntu Light" w:cs="Ubuntu Ligh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>Time management</w:t>
            </w:r>
          </w:p>
        </w:tc>
      </w:tr>
      <w:tr>
        <w:tblPrEx>
          <w:tblW w:w="9583" w:type="dxa"/>
          <w:jc w:val="left"/>
          <w:tblInd w:w="400" w:type="dxa"/>
          <w:tblCellMar>
            <w:left w:w="108" w:type="dxa"/>
            <w:right w:w="108" w:type="dxa"/>
          </w:tblCellMar>
        </w:tblPrEx>
        <w:trPr>
          <w:jc w:val="left"/>
        </w:trPr>
        <w:tc>
          <w:tcPr>
            <w:tcW w:w="3194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40"/>
              </w:tabs>
              <w:spacing w:before="120" w:after="0" w:line="320" w:lineRule="atLeast"/>
              <w:ind w:left="240" w:right="0" w:hanging="240"/>
              <w:rPr>
                <w:rFonts w:ascii="Ubuntu Light" w:eastAsia="Ubuntu Light" w:hAnsi="Ubuntu Light" w:cs="Ubuntu Ligh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Ubuntu Light" w:eastAsia="Ubuntu Light" w:hAnsi="Ubuntu Light" w:cs="Ubuntu Ligh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>Task prioritization</w:t>
            </w:r>
          </w:p>
        </w:tc>
        <w:tc>
          <w:tcPr>
            <w:tcW w:w="3194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40"/>
              </w:tabs>
              <w:spacing w:before="120" w:after="0" w:line="320" w:lineRule="atLeast"/>
              <w:ind w:left="240" w:right="0" w:hanging="240"/>
              <w:rPr>
                <w:rFonts w:ascii="Ubuntu Light" w:eastAsia="Ubuntu Light" w:hAnsi="Ubuntu Light" w:cs="Ubuntu Ligh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Ubuntu Light" w:eastAsia="Ubuntu Light" w:hAnsi="Ubuntu Light" w:cs="Ubuntu Ligh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>Social media Content</w:t>
            </w:r>
          </w:p>
        </w:tc>
        <w:tc>
          <w:tcPr>
            <w:tcW w:w="3194" w:type="dxa"/>
            <w:tcMar>
              <w:left w:w="0" w:type="dxa"/>
            </w:tcMar>
          </w:tcPr>
          <w:p/>
        </w:tc>
      </w:tr>
    </w:tbl>
    <w:p>
      <w:pPr>
        <w:pStyle w:val="divdocumentdivsectiontitle"/>
        <w:pBdr>
          <w:top w:val="none" w:sz="0" w:space="6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40" w:after="80"/>
        <w:ind w:left="0" w:right="0"/>
        <w:rPr>
          <w:rFonts w:ascii="Ubuntu" w:eastAsia="Ubuntu" w:hAnsi="Ubuntu" w:cs="Ubuntu"/>
          <w:b/>
          <w:bCs/>
          <w:caps/>
          <w:color w:val="2F527B"/>
          <w:sz w:val="22"/>
          <w:szCs w:val="22"/>
          <w:bdr w:val="none" w:sz="0" w:space="0" w:color="auto"/>
          <w:vertAlign w:val="baseline"/>
        </w:rPr>
      </w:pPr>
      <w:r>
        <w:rPr>
          <w:rFonts w:ascii="Ubuntu" w:eastAsia="Ubuntu" w:hAnsi="Ubuntu" w:cs="Ubuntu"/>
          <w:b/>
          <w:bCs/>
          <w:caps/>
          <w:bdr w:val="none" w:sz="0" w:space="0" w:color="auto"/>
          <w:vertAlign w:val="baseline"/>
        </w:rPr>
        <w:t>Experience</w:t>
      </w: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8020"/>
        <w:gridCol w:w="2060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8020" w:type="dxa"/>
            <w:noWrap w:val="0"/>
            <w:tcMar>
              <w:top w:w="10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spacing w:line="320" w:lineRule="exact"/>
              <w:rPr>
                <w:rFonts w:ascii="Ubuntu Light" w:eastAsia="Ubuntu Light" w:hAnsi="Ubuntu Light" w:cs="Ubuntu Ligh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jobtitle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Creative Content Writer</w:t>
            </w:r>
            <w:r>
              <w:rPr>
                <w:rStyle w:val="divdocumentspantitleWrapper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ivdocumentspantitleWrapper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br/>
            </w:r>
            <w:r>
              <w:rPr>
                <w:rStyle w:val="spancompanyname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Dash Technologies</w:t>
            </w:r>
            <w:r>
              <w:rPr>
                <w:rStyle w:val="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 xml:space="preserve"> | </w:t>
            </w:r>
            <w:r>
              <w:rPr>
                <w:rStyle w:val="spanjoblocatio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Ahmedabad</w:t>
            </w:r>
            <w:r>
              <w:rPr>
                <w:rStyle w:val="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spanjoblocatio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India</w:t>
            </w:r>
            <w:r>
              <w:rPr>
                <w:rStyle w:val="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2060" w:type="dxa"/>
            <w:noWrap w:val="0"/>
            <w:tcMar>
              <w:top w:w="1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320" w:lineRule="exact"/>
              <w:jc w:val="right"/>
              <w:rPr>
                <w:rStyle w:val="divdocumentspantitleWrapper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atesWrapper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February 2021</w:t>
            </w:r>
            <w:r>
              <w:rPr>
                <w:rStyle w:val="datesWrapper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 xml:space="preserve"> - </w:t>
            </w:r>
            <w:r>
              <w:rPr>
                <w:rStyle w:val="datesWrapper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Current</w:t>
            </w:r>
          </w:p>
        </w:tc>
      </w:tr>
    </w:tbl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0" w:lineRule="atLeast"/>
        <w:ind w:left="0" w:right="0"/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- Proofreading/Reviewing/Editing</w:t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br/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- Social media marketing content (LinkedIn/Insta/Newspaper/Flex/Standee)</w:t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br/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- E-mail Marketing content</w:t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br/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- Dribbble writing</w:t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br/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- Behance writing</w:t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br/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-Case study writing</w:t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br/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- Bootcamp writing</w:t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br/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- Portfolio writing</w:t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br/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- Brochure writing</w:t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br/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- Video Transcription</w:t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br/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- Upwork profile covers writing</w:t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br/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- Google Ads content</w:t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br/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- Case study PPT webinar content ( Industries- AI/ML in InsurTech,Healthcare, Automotive, FinTech, Banking Bot, Airport Authority)</w:t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br/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- Google AdWord landing page content</w:t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br/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- Webinar content writing</w:t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br/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- One-liner and publishing content for YouTube videos</w:t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br/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- Sales marketing (e-mail and LinkedIn message templates) writing</w:t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br/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- Social media content (Update daily)</w:t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br/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- Most recent innovation based blogs</w:t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br/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- To make quotes on successful entrepreneur's motivational clips</w:t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br/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- White paper overview</w:t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br/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- Research to create SEO amicable content</w:t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br/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- Web content- AI, IoT, ML, Data Science</w:t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br/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- Content curation for better search traffic</w:t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br/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- Press release, Newsletter, Taglines, Meta Description, Article</w:t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br/>
      </w: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- Video reviewing</w:t>
      </w:r>
    </w:p>
    <w:p>
      <w:pPr>
        <w:pStyle w:val="p"/>
        <w:shd w:val="clear" w:color="auto" w:fill="FFFFFF"/>
        <w:spacing w:before="0" w:after="0" w:line="320" w:lineRule="atLeast"/>
        <w:ind w:left="0" w:right="0"/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- Handling another website's content (Rekrooting by Dash Technologies)</w:t>
      </w: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7676"/>
        <w:gridCol w:w="2404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7676" w:type="dxa"/>
            <w:noWrap w:val="0"/>
            <w:tcMar>
              <w:top w:w="20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spacing w:line="320" w:lineRule="exact"/>
              <w:rPr>
                <w:rFonts w:ascii="Ubuntu Light" w:eastAsia="Ubuntu Light" w:hAnsi="Ubuntu Light" w:cs="Ubuntu Ligh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jobtitle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Executive Content Writer</w:t>
            </w:r>
            <w:r>
              <w:rPr>
                <w:rStyle w:val="divdocumentspantitleWrapper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ivdocumentspantitleWrapper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br/>
            </w:r>
            <w:r>
              <w:rPr>
                <w:rStyle w:val="spancompanyname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Truworth Infotech</w:t>
            </w:r>
            <w:r>
              <w:rPr>
                <w:rStyle w:val="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 xml:space="preserve"> | </w:t>
            </w:r>
            <w:r>
              <w:rPr>
                <w:rStyle w:val="spanjoblocatio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Jaipur</w:t>
            </w:r>
            <w:r>
              <w:rPr>
                <w:rStyle w:val="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spanjoblocatio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IN</w:t>
            </w:r>
            <w:r>
              <w:rPr>
                <w:rStyle w:val="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2404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320" w:lineRule="exact"/>
              <w:jc w:val="right"/>
              <w:rPr>
                <w:rStyle w:val="divdocumentspantitleWrapper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atesWrapper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November 2017</w:t>
            </w:r>
            <w:r>
              <w:rPr>
                <w:rStyle w:val="datesWrapper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 xml:space="preserve"> - </w:t>
            </w:r>
            <w:r>
              <w:rPr>
                <w:rStyle w:val="datesWrapper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April 2019</w:t>
            </w:r>
          </w:p>
        </w:tc>
      </w:tr>
    </w:tbl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0" w:lineRule="atLeast"/>
        <w:ind w:left="0" w:right="0"/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- An interior spray paints and health service provider</w:t>
      </w:r>
    </w:p>
    <w:p>
      <w:pPr>
        <w:pStyle w:val="p"/>
        <w:shd w:val="clear" w:color="auto" w:fill="FFFFFF"/>
        <w:spacing w:before="0" w:after="0" w:line="320" w:lineRule="atLeast"/>
        <w:ind w:left="0" w:right="0"/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- Product Content Writing</w:t>
      </w:r>
    </w:p>
    <w:p>
      <w:pPr>
        <w:pStyle w:val="p"/>
        <w:shd w:val="clear" w:color="auto" w:fill="FFFFFF"/>
        <w:spacing w:before="0" w:after="0" w:line="320" w:lineRule="atLeast"/>
        <w:ind w:left="0" w:right="0"/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- Worked on website content related to spray paints of Bellinzoni &amp; Rust-oleum</w:t>
      </w:r>
    </w:p>
    <w:p>
      <w:pPr>
        <w:pStyle w:val="p"/>
        <w:shd w:val="clear" w:color="auto" w:fill="FFFFFF"/>
        <w:spacing w:before="0" w:after="0" w:line="320" w:lineRule="atLeast"/>
        <w:ind w:left="0" w:right="0"/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- Published the articles/blogs on Truworth Homes</w:t>
      </w:r>
    </w:p>
    <w:p>
      <w:pPr>
        <w:pStyle w:val="p"/>
        <w:shd w:val="clear" w:color="auto" w:fill="FFFFFF"/>
        <w:spacing w:before="0" w:after="0" w:line="320" w:lineRule="atLeast"/>
        <w:ind w:left="0" w:right="0"/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- Worked on writing press releases, newsletters</w:t>
      </w:r>
    </w:p>
    <w:p>
      <w:pPr>
        <w:pStyle w:val="p"/>
        <w:shd w:val="clear" w:color="auto" w:fill="FFFFFF"/>
        <w:spacing w:before="0" w:after="0" w:line="320" w:lineRule="atLeast"/>
        <w:ind w:left="0" w:right="0"/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- Let the effort of doing the research and analysis about the brand before writing the articles</w:t>
      </w:r>
    </w:p>
    <w:p>
      <w:pPr>
        <w:pStyle w:val="p"/>
        <w:shd w:val="clear" w:color="auto" w:fill="FFFFFF"/>
        <w:spacing w:before="0" w:after="0" w:line="320" w:lineRule="atLeast"/>
        <w:ind w:left="0" w:right="0"/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- Awarded as employee of the month and appreciated across the firm</w:t>
      </w:r>
    </w:p>
    <w:p>
      <w:pPr>
        <w:pStyle w:val="p"/>
        <w:shd w:val="clear" w:color="auto" w:fill="FFFFFF"/>
        <w:spacing w:before="0" w:after="0" w:line="320" w:lineRule="atLeast"/>
        <w:ind w:left="0" w:right="0"/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- Used tools and platforms like Canva, Magento.</w:t>
      </w: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7913"/>
        <w:gridCol w:w="2167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7913" w:type="dxa"/>
            <w:noWrap w:val="0"/>
            <w:tcMar>
              <w:top w:w="20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spacing w:line="320" w:lineRule="exact"/>
              <w:rPr>
                <w:rFonts w:ascii="Ubuntu Light" w:eastAsia="Ubuntu Light" w:hAnsi="Ubuntu Light" w:cs="Ubuntu Ligh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jobtitle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Content Writer</w:t>
            </w:r>
            <w:r>
              <w:rPr>
                <w:rStyle w:val="divdocumentspantitleWrapper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ivdocumentspantitleWrapper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br/>
            </w:r>
            <w:r>
              <w:rPr>
                <w:rStyle w:val="spancompanyname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Arka Softwares</w:t>
            </w:r>
            <w:r>
              <w:rPr>
                <w:rStyle w:val="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 xml:space="preserve"> | </w:t>
            </w:r>
            <w:r>
              <w:rPr>
                <w:rStyle w:val="spanjoblocatio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Jaipur</w:t>
            </w:r>
            <w:r>
              <w:rPr>
                <w:rStyle w:val="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spanjoblocatio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IN</w:t>
            </w:r>
            <w:r>
              <w:rPr>
                <w:rStyle w:val="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spanjoblocatio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India</w:t>
            </w:r>
            <w:r>
              <w:rPr>
                <w:rStyle w:val="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2167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320" w:lineRule="exact"/>
              <w:jc w:val="right"/>
              <w:rPr>
                <w:rStyle w:val="divdocumentspantitleWrapper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atesWrapper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May 2017</w:t>
            </w:r>
            <w:r>
              <w:rPr>
                <w:rStyle w:val="datesWrapper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 xml:space="preserve"> - </w:t>
            </w:r>
            <w:r>
              <w:rPr>
                <w:rStyle w:val="datesWrapper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October 2017</w:t>
            </w:r>
          </w:p>
        </w:tc>
      </w:tr>
    </w:tbl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0" w:lineRule="atLeast"/>
        <w:ind w:left="0" w:right="0"/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- Involved in technical content writing which involves topics like AWS, Azure</w:t>
      </w:r>
    </w:p>
    <w:p>
      <w:pPr>
        <w:pStyle w:val="p"/>
        <w:shd w:val="clear" w:color="auto" w:fill="FFFFFF"/>
        <w:spacing w:before="0" w:after="0" w:line="320" w:lineRule="atLeast"/>
        <w:ind w:left="0" w:right="0"/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Fundamentals.</w:t>
      </w:r>
    </w:p>
    <w:p>
      <w:pPr>
        <w:pStyle w:val="p"/>
        <w:shd w:val="clear" w:color="auto" w:fill="FFFFFF"/>
        <w:spacing w:before="0" w:after="0" w:line="320" w:lineRule="atLeast"/>
        <w:ind w:left="0" w:right="0"/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- Worked on writing blogs and press releases.</w:t>
      </w:r>
    </w:p>
    <w:p>
      <w:pPr>
        <w:pStyle w:val="p"/>
        <w:shd w:val="clear" w:color="auto" w:fill="FFFFFF"/>
        <w:spacing w:before="0" w:after="0" w:line="320" w:lineRule="atLeast"/>
        <w:ind w:left="0" w:right="0"/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- Involved in writing website content.</w:t>
      </w: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7739"/>
        <w:gridCol w:w="2341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7739" w:type="dxa"/>
            <w:noWrap w:val="0"/>
            <w:tcMar>
              <w:top w:w="20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spacing w:line="320" w:lineRule="exact"/>
              <w:rPr>
                <w:rFonts w:ascii="Ubuntu Light" w:eastAsia="Ubuntu Light" w:hAnsi="Ubuntu Light" w:cs="Ubuntu Ligh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jobtitle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Creative Content Writer</w:t>
            </w:r>
            <w:r>
              <w:rPr>
                <w:rStyle w:val="divdocumentspantitleWrapper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ivdocumentspantitleWrapper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br/>
            </w:r>
            <w:r>
              <w:rPr>
                <w:rStyle w:val="spancompanyname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Seraph Infotech</w:t>
            </w:r>
            <w:r>
              <w:rPr>
                <w:rStyle w:val="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 xml:space="preserve"> | </w:t>
            </w:r>
            <w:r>
              <w:rPr>
                <w:rStyle w:val="spanjoblocatio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Jaipur</w:t>
            </w:r>
            <w:r>
              <w:rPr>
                <w:rStyle w:val="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spanjoblocatio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IN</w:t>
            </w:r>
            <w:r>
              <w:rPr>
                <w:rStyle w:val="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2341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320" w:lineRule="exact"/>
              <w:jc w:val="right"/>
              <w:rPr>
                <w:rStyle w:val="divdocumentspantitleWrapper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atesWrapper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March 2017</w:t>
            </w:r>
            <w:r>
              <w:rPr>
                <w:rStyle w:val="datesWrapper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 xml:space="preserve"> - </w:t>
            </w:r>
            <w:r>
              <w:rPr>
                <w:rStyle w:val="datesWrapper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October 2017</w:t>
            </w:r>
          </w:p>
        </w:tc>
      </w:tr>
    </w:tbl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0" w:lineRule="atLeast"/>
        <w:ind w:left="0" w:right="0"/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- Technical Content Writing.</w:t>
      </w:r>
    </w:p>
    <w:p>
      <w:pPr>
        <w:pStyle w:val="p"/>
        <w:shd w:val="clear" w:color="auto" w:fill="FFFFFF"/>
        <w:spacing w:before="0" w:after="0" w:line="320" w:lineRule="atLeast"/>
        <w:ind w:left="0" w:right="0"/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- Evolved in writing technical content related to artificial intelligence, website content, eCommerce etc.</w:t>
      </w:r>
    </w:p>
    <w:p>
      <w:pPr>
        <w:pStyle w:val="p"/>
        <w:shd w:val="clear" w:color="auto" w:fill="FFFFFF"/>
        <w:spacing w:before="0" w:after="0" w:line="320" w:lineRule="atLeast"/>
        <w:ind w:left="0" w:right="0"/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- Also worked on writing content related to privacy policies.</w:t>
      </w: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7740"/>
        <w:gridCol w:w="2340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7740" w:type="dxa"/>
            <w:noWrap w:val="0"/>
            <w:tcMar>
              <w:top w:w="20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spacing w:line="320" w:lineRule="exact"/>
              <w:rPr>
                <w:rFonts w:ascii="Ubuntu Light" w:eastAsia="Ubuntu Light" w:hAnsi="Ubuntu Light" w:cs="Ubuntu Light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jobtitle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News writer and editor</w:t>
            </w:r>
            <w:r>
              <w:rPr>
                <w:rStyle w:val="divdocumentspantitleWrapper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ivdocumentspantitleWrapper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br/>
            </w:r>
            <w:r>
              <w:rPr>
                <w:rStyle w:val="spancompanyname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Samachar Jagat</w:t>
            </w:r>
            <w:r>
              <w:rPr>
                <w:rStyle w:val="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 xml:space="preserve"> | </w:t>
            </w:r>
            <w:r>
              <w:rPr>
                <w:rStyle w:val="spanjoblocatio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Jaipur</w:t>
            </w:r>
            <w:r>
              <w:rPr>
                <w:rStyle w:val="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spanjoblocatio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IN</w:t>
            </w:r>
            <w:r>
              <w:rPr>
                <w:rStyle w:val="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2340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320" w:lineRule="exact"/>
              <w:jc w:val="right"/>
              <w:rPr>
                <w:rStyle w:val="divdocumentspantitleWrapper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atesWrapper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December 2016</w:t>
            </w:r>
            <w:r>
              <w:rPr>
                <w:rStyle w:val="datesWrapper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 xml:space="preserve"> - </w:t>
            </w:r>
            <w:r>
              <w:rPr>
                <w:rStyle w:val="datesWrapper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May 2017</w:t>
            </w:r>
          </w:p>
        </w:tc>
      </w:tr>
    </w:tbl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0" w:lineRule="atLeast"/>
        <w:ind w:left="0" w:right="0"/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- E-Newspaper Content Writing.</w:t>
      </w:r>
    </w:p>
    <w:p>
      <w:pPr>
        <w:pStyle w:val="p"/>
        <w:shd w:val="clear" w:color="auto" w:fill="FFFFFF"/>
        <w:spacing w:before="0" w:after="0" w:line="320" w:lineRule="atLeast"/>
        <w:ind w:left="0" w:right="0"/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- Evolved in news writing and editing.</w:t>
      </w:r>
    </w:p>
    <w:p>
      <w:pPr>
        <w:pStyle w:val="p"/>
        <w:shd w:val="clear" w:color="auto" w:fill="FFFFFF"/>
        <w:spacing w:before="0" w:after="0" w:line="320" w:lineRule="atLeast"/>
        <w:ind w:left="0" w:right="0"/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- Involved in news publishing and twitter handling.</w:t>
      </w:r>
    </w:p>
    <w:p>
      <w:pPr>
        <w:pStyle w:val="p"/>
        <w:shd w:val="clear" w:color="auto" w:fill="FFFFFF"/>
        <w:spacing w:before="0" w:after="0" w:line="320" w:lineRule="atLeast"/>
        <w:ind w:left="0" w:right="0"/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- Used tools like WordPress.</w:t>
      </w:r>
    </w:p>
    <w:p>
      <w:pPr>
        <w:pStyle w:val="divdocumentdivsectiontitle"/>
        <w:pBdr>
          <w:top w:val="none" w:sz="0" w:space="6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40" w:after="80"/>
        <w:ind w:left="0" w:right="0"/>
        <w:rPr>
          <w:rFonts w:ascii="Ubuntu" w:eastAsia="Ubuntu" w:hAnsi="Ubuntu" w:cs="Ubuntu"/>
          <w:b/>
          <w:bCs/>
          <w:caps/>
          <w:color w:val="2F527B"/>
          <w:sz w:val="22"/>
          <w:szCs w:val="22"/>
          <w:bdr w:val="none" w:sz="0" w:space="0" w:color="auto"/>
          <w:vertAlign w:val="baseline"/>
        </w:rPr>
      </w:pPr>
      <w:r>
        <w:rPr>
          <w:rFonts w:ascii="Ubuntu" w:eastAsia="Ubuntu" w:hAnsi="Ubuntu" w:cs="Ubuntu"/>
          <w:b/>
          <w:bCs/>
          <w:caps/>
          <w:bdr w:val="none" w:sz="0" w:space="0" w:color="auto"/>
          <w:vertAlign w:val="baseline"/>
        </w:rPr>
        <w:t>Education</w:t>
      </w: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9217"/>
        <w:gridCol w:w="863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9217" w:type="dxa"/>
            <w:noWrap w:val="0"/>
            <w:tcMar>
              <w:top w:w="10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pStyle w:val="spanParagraph"/>
              <w:spacing w:before="0" w:after="0" w:line="320" w:lineRule="exact"/>
              <w:ind w:left="0" w:right="700"/>
              <w:rPr>
                <w:rStyle w:val="divdocumentspantitleWrapper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degree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B.Ed</w:t>
            </w:r>
            <w:r>
              <w:rPr>
                <w:rStyle w:val="divdocumentspantitleWrapper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spanParagraph"/>
              <w:spacing w:before="0" w:after="0" w:line="320" w:lineRule="exact"/>
              <w:ind w:left="0" w:right="700"/>
              <w:rPr>
                <w:rStyle w:val="divdocumentspantitleWrapper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Rajasthan University</w:t>
            </w:r>
            <w:r>
              <w:rPr>
                <w:rStyle w:val="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Jaipur</w:t>
            </w:r>
            <w:r>
              <w:rPr>
                <w:rStyle w:val="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IN</w:t>
            </w:r>
            <w:r>
              <w:rPr>
                <w:rStyle w:val="divdocumentspantitleWrapper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</w:p>
        </w:tc>
        <w:tc>
          <w:tcPr>
            <w:tcW w:w="863" w:type="dxa"/>
            <w:noWrap w:val="0"/>
            <w:tcMar>
              <w:top w:w="1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exact"/>
              <w:ind w:left="0" w:right="0"/>
              <w:jc w:val="right"/>
              <w:rPr>
                <w:rStyle w:val="datesWrapper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atesWrapper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July 2013</w:t>
            </w:r>
          </w:p>
        </w:tc>
      </w:tr>
    </w:tbl>
    <w:p>
      <w:pPr>
        <w:rPr>
          <w:vanish/>
        </w:rPr>
      </w:pP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8689"/>
        <w:gridCol w:w="1391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8689" w:type="dxa"/>
            <w:noWrap w:val="0"/>
            <w:tcMar>
              <w:top w:w="20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pStyle w:val="spanParagraph"/>
              <w:spacing w:before="0" w:after="0" w:line="320" w:lineRule="exact"/>
              <w:ind w:left="0" w:right="700"/>
              <w:rPr>
                <w:rStyle w:val="divdocumentspantitleWrapper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degree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M.A</w:t>
            </w:r>
            <w:r>
              <w:rPr>
                <w:rStyle w:val="divdocumentspantitleWrapper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spanParagraph"/>
              <w:spacing w:before="0" w:after="0" w:line="320" w:lineRule="exact"/>
              <w:ind w:left="0" w:right="700"/>
              <w:rPr>
                <w:rStyle w:val="divdocumentspantitleWrapper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Rajasthan University</w:t>
            </w:r>
            <w:r>
              <w:rPr>
                <w:rStyle w:val="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Jaipur</w:t>
            </w:r>
            <w:r>
              <w:rPr>
                <w:rStyle w:val="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IN</w:t>
            </w:r>
            <w:r>
              <w:rPr>
                <w:rStyle w:val="divdocumentspantitleWrapper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</w:p>
        </w:tc>
        <w:tc>
          <w:tcPr>
            <w:tcW w:w="1391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exact"/>
              <w:ind w:left="0" w:right="0"/>
              <w:jc w:val="right"/>
              <w:rPr>
                <w:rStyle w:val="datesWrapper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atesWrapper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December 2012</w:t>
            </w:r>
          </w:p>
        </w:tc>
      </w:tr>
    </w:tbl>
    <w:p>
      <w:pPr>
        <w:rPr>
          <w:vanish/>
        </w:rPr>
      </w:pP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9211"/>
        <w:gridCol w:w="869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9211" w:type="dxa"/>
            <w:noWrap w:val="0"/>
            <w:tcMar>
              <w:top w:w="20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pStyle w:val="spanParagraph"/>
              <w:spacing w:before="0" w:after="0" w:line="320" w:lineRule="exact"/>
              <w:ind w:left="0" w:right="700"/>
              <w:rPr>
                <w:rStyle w:val="divdocumentspantitleWrapper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degree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B.A.</w:t>
            </w:r>
            <w:r>
              <w:rPr>
                <w:rStyle w:val="divdocumentspantitleWrapper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spanParagraph"/>
              <w:spacing w:before="0" w:after="0" w:line="320" w:lineRule="exact"/>
              <w:ind w:left="0" w:right="700"/>
              <w:rPr>
                <w:rStyle w:val="divdocumentspantitleWrapper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Kota University</w:t>
            </w:r>
            <w:r>
              <w:rPr>
                <w:rStyle w:val="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Gangapur</w:t>
            </w:r>
            <w:r>
              <w:rPr>
                <w:rStyle w:val="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IN</w:t>
            </w:r>
            <w:r>
              <w:rPr>
                <w:rStyle w:val="divdocumentspantitleWrapper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</w:p>
        </w:tc>
        <w:tc>
          <w:tcPr>
            <w:tcW w:w="869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exact"/>
              <w:ind w:left="0" w:right="0"/>
              <w:jc w:val="right"/>
              <w:rPr>
                <w:rStyle w:val="datesWrapper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atesWrapperspan"/>
                <w:rFonts w:ascii="Ubuntu" w:eastAsia="Ubuntu" w:hAnsi="Ubuntu" w:cs="Ubuntu"/>
                <w:b w:val="0"/>
                <w:bCs w:val="0"/>
                <w:color w:val="333333"/>
                <w:sz w:val="18"/>
                <w:szCs w:val="18"/>
              </w:rPr>
              <w:t>May 2010</w:t>
            </w:r>
          </w:p>
        </w:tc>
      </w:tr>
    </w:tbl>
    <w:p>
      <w:pPr>
        <w:pStyle w:val="divdocumentdivsectiontitle"/>
        <w:pBdr>
          <w:top w:val="none" w:sz="0" w:space="6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40" w:after="120"/>
        <w:ind w:left="0" w:right="0"/>
        <w:rPr>
          <w:rFonts w:ascii="Ubuntu" w:eastAsia="Ubuntu" w:hAnsi="Ubuntu" w:cs="Ubuntu"/>
          <w:b/>
          <w:bCs/>
          <w:caps/>
          <w:color w:val="2F527B"/>
          <w:sz w:val="22"/>
          <w:szCs w:val="22"/>
          <w:bdr w:val="none" w:sz="0" w:space="0" w:color="auto"/>
          <w:vertAlign w:val="baseline"/>
        </w:rPr>
      </w:pPr>
      <w:r>
        <w:rPr>
          <w:rFonts w:ascii="Ubuntu" w:eastAsia="Ubuntu" w:hAnsi="Ubuntu" w:cs="Ubuntu"/>
          <w:b/>
          <w:bCs/>
          <w:caps/>
          <w:bdr w:val="none" w:sz="0" w:space="0" w:color="auto"/>
          <w:vertAlign w:val="baseline"/>
        </w:rPr>
        <w:t>Languages</w:t>
      </w:r>
    </w:p>
    <w:p>
      <w:pPr>
        <w:pStyle w:val="divdocumentsinglecolumnli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" w:line="320" w:lineRule="atLeast"/>
        <w:ind w:left="0" w:right="0"/>
        <w:rPr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Fonts w:ascii="Ubuntu Light" w:eastAsia="Ubuntu Light" w:hAnsi="Ubuntu Light" w:cs="Ubuntu Light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English</w:t>
      </w:r>
    </w:p>
    <w:sectPr>
      <w:pgSz w:w="12240" w:h="15840"/>
      <w:pgMar w:top="560" w:right="1080" w:bottom="560" w:left="108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Ubuntu">
    <w:charset w:val="00"/>
    <w:family w:val="auto"/>
    <w:pitch w:val="default"/>
    <w:sig w:usb0="00000000" w:usb1="00000000" w:usb2="00000000" w:usb3="00000000" w:csb0="00000001" w:csb1="00000000"/>
    <w:embedRegular r:id="rId1" w:fontKey="{0925147D-C32D-4FD4-89AA-99BDFF8314C6}"/>
    <w:embedBold r:id="rId2" w:fontKey="{4564A237-488B-43E8-866E-588661C4A030}"/>
  </w:font>
  <w:font w:name="Ubuntu Light">
    <w:charset w:val="00"/>
    <w:family w:val="auto"/>
    <w:pitch w:val="default"/>
    <w:embedRegular r:id="rId3" w:fontKey="{725E695F-5065-4B50-9571-7F425B741A76}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ivdocument">
    <w:name w:val="div_document"/>
    <w:basedOn w:val="Normal"/>
    <w:pPr>
      <w:shd w:val="clear" w:color="auto" w:fill="FFFFFF"/>
      <w:spacing w:line="320" w:lineRule="atLeast"/>
    </w:pPr>
    <w:rPr>
      <w:color w:val="333333"/>
      <w:shd w:val="clear" w:color="auto" w:fill="FFFFFF"/>
    </w:rPr>
  </w:style>
  <w:style w:type="paragraph" w:customStyle="1" w:styleId="divdocumentdivfirstsection">
    <w:name w:val="div_document_div_firstsection"/>
    <w:basedOn w:val="Normal"/>
  </w:style>
  <w:style w:type="character" w:customStyle="1" w:styleId="divdocumentdivnameLogo">
    <w:name w:val="div_document_div_nameLogo"/>
    <w:basedOn w:val="DefaultParagraphFont"/>
  </w:style>
  <w:style w:type="character" w:customStyle="1" w:styleId="divname">
    <w:name w:val="div_name"/>
    <w:basedOn w:val="div"/>
    <w:rPr>
      <w:rFonts w:ascii="Ubuntu" w:eastAsia="Ubuntu" w:hAnsi="Ubuntu" w:cs="Ubuntu"/>
      <w:b/>
      <w:bCs/>
      <w:caps/>
      <w:sz w:val="50"/>
      <w:szCs w:val="50"/>
    </w:rPr>
  </w:style>
  <w:style w:type="character" w:customStyle="1" w:styleId="div">
    <w:name w:val="div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namespanfield">
    <w:name w:val="div_name_span_field"/>
    <w:basedOn w:val="Normal"/>
  </w:style>
  <w:style w:type="character" w:customStyle="1" w:styleId="divnamespanfieldCharacter">
    <w:name w:val="div_name_span_field Character"/>
    <w:basedOn w:val="DefaultParagraphFont"/>
  </w:style>
  <w:style w:type="table" w:customStyle="1" w:styleId="divdocumentdivparagraph">
    <w:name w:val="div_document_div_paragraph"/>
    <w:basedOn w:val="TableNormal"/>
    <w:tblPr/>
  </w:style>
  <w:style w:type="character" w:customStyle="1" w:styleId="divdocumentdivparagraphCharacter">
    <w:name w:val="div_document_div_paragraph Character"/>
    <w:basedOn w:val="DefaultParagraphFont"/>
  </w:style>
  <w:style w:type="paragraph" w:customStyle="1" w:styleId="divaddress">
    <w:name w:val="div_address"/>
    <w:basedOn w:val="divParagraph"/>
  </w:style>
  <w:style w:type="paragraph" w:customStyle="1" w:styleId="divParagraph">
    <w:name w:val="div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addressCharacter">
    <w:name w:val="div_address Character"/>
    <w:basedOn w:val="div"/>
  </w:style>
  <w:style w:type="table" w:customStyle="1" w:styleId="divdocumentdivSECTIONCNTC">
    <w:name w:val="div_document_div_SECTION_CNTC"/>
    <w:basedOn w:val="TableNormal"/>
    <w:tblPr/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  <w:pPr>
      <w:pBdr>
        <w:top w:val="none" w:sz="0" w:space="6" w:color="auto"/>
        <w:bottom w:val="none" w:sz="0" w:space="0" w:color="auto"/>
      </w:pBdr>
    </w:pPr>
    <w:rPr>
      <w:rFonts w:ascii="Ubuntu" w:eastAsia="Ubuntu" w:hAnsi="Ubuntu" w:cs="Ubuntu"/>
      <w:b/>
      <w:bCs/>
    </w:rPr>
  </w:style>
  <w:style w:type="paragraph" w:customStyle="1" w:styleId="divdocumentdivsectiontitle">
    <w:name w:val="div_document_div_sectiontitle"/>
    <w:basedOn w:val="Normal"/>
    <w:pPr>
      <w:spacing w:line="500" w:lineRule="atLeast"/>
    </w:pPr>
    <w:rPr>
      <w:color w:val="2F527B"/>
      <w:sz w:val="22"/>
      <w:szCs w:val="22"/>
    </w:rPr>
  </w:style>
  <w:style w:type="paragraph" w:customStyle="1" w:styleId="divdocumentdivparagraphParagraph">
    <w:name w:val="div_document_div_paragraph Paragraph"/>
    <w:basedOn w:val="Normal"/>
  </w:style>
  <w:style w:type="paragraph" w:customStyle="1" w:styleId="divdocumentsinglecolumn">
    <w:name w:val="div_document_singlecolumn"/>
    <w:basedOn w:val="Normal"/>
    <w:rPr>
      <w:rFonts w:ascii="Ubuntu Light" w:eastAsia="Ubuntu Light" w:hAnsi="Ubuntu Light" w:cs="Ubuntu Light"/>
      <w:b w:val="0"/>
      <w:bCs w:val="0"/>
    </w:rPr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paragraph" w:customStyle="1" w:styleId="divdocumentdivskillSection">
    <w:name w:val="div_document_div_skillSection"/>
    <w:basedOn w:val="Normal"/>
  </w:style>
  <w:style w:type="paragraph" w:customStyle="1" w:styleId="divdocumentdivskillSectionparagraphfirstparagraph">
    <w:name w:val="div_document_div_skillSection_paragraph_firstparagraph"/>
    <w:basedOn w:val="Normal"/>
  </w:style>
  <w:style w:type="paragraph" w:customStyle="1" w:styleId="divskillSectionfield">
    <w:name w:val="div_skillSection_field"/>
    <w:basedOn w:val="Normal"/>
  </w:style>
  <w:style w:type="character" w:customStyle="1" w:styleId="divskillSectionfieldCharacter">
    <w:name w:val="div_skillSection_field Character"/>
    <w:basedOn w:val="DefaultParagraphFont"/>
  </w:style>
  <w:style w:type="paragraph" w:customStyle="1" w:styleId="divdocumentdivskillSectionparagraph">
    <w:name w:val="div_document_div_skillSection_paragraph"/>
    <w:basedOn w:val="Normal"/>
  </w:style>
  <w:style w:type="paragraph" w:customStyle="1" w:styleId="divdocumentdivskillSectionparagraphnth-child3n5">
    <w:name w:val="div_document_div_skillSection_paragraph_nth-child(3n+5)"/>
    <w:basedOn w:val="Normal"/>
  </w:style>
  <w:style w:type="character" w:customStyle="1" w:styleId="divdocumentspantitleWrapper">
    <w:name w:val="div_document_span_titleWrapper"/>
    <w:basedOn w:val="DefaultParagraphFont"/>
  </w:style>
  <w:style w:type="character" w:customStyle="1" w:styleId="spanjobtitle">
    <w:name w:val="span_jobtitle"/>
    <w:basedOn w:val="span"/>
  </w:style>
  <w:style w:type="character" w:customStyle="1" w:styleId="spancompanyname">
    <w:name w:val="span_companyname"/>
    <w:basedOn w:val="span"/>
  </w:style>
  <w:style w:type="character" w:customStyle="1" w:styleId="spanjoblocation">
    <w:name w:val="span_joblocation"/>
    <w:basedOn w:val="span"/>
  </w:style>
  <w:style w:type="character" w:customStyle="1" w:styleId="datesWrapper">
    <w:name w:val="datesWrapper"/>
    <w:basedOn w:val="DefaultParagraphFont"/>
  </w:style>
  <w:style w:type="character" w:customStyle="1" w:styleId="datesWrapperspan">
    <w:name w:val="datesWrapper_span"/>
    <w:basedOn w:val="DefaultParagraphFont"/>
  </w:style>
  <w:style w:type="table" w:customStyle="1" w:styleId="divdocumentspandatesTable">
    <w:name w:val="div_document_span_datesTable"/>
    <w:basedOn w:val="TableNormal"/>
    <w:tblPr/>
  </w:style>
  <w:style w:type="paragraph" w:customStyle="1" w:styleId="divdocumentdivlesstopmarginPARAGRAPHEDUC">
    <w:name w:val="div_document_div_lesstopmargin_PARAGRAPH_EDUC"/>
    <w:basedOn w:val="Normal"/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</w:style>
  <w:style w:type="character" w:customStyle="1" w:styleId="spanprogramline">
    <w:name w:val="span_programline"/>
    <w:basedOn w:val="span"/>
  </w:style>
  <w:style w:type="paragraph" w:customStyle="1" w:styleId="datesWrapperParagraph">
    <w:name w:val="datesWrapper Paragraph"/>
    <w:basedOn w:val="Normal"/>
    <w:pPr>
      <w:jc w:val="right"/>
    </w:pPr>
  </w:style>
  <w:style w:type="paragraph" w:customStyle="1" w:styleId="divdocumentspaneducDesc">
    <w:name w:val="div_document_span_educDesc"/>
    <w:basedOn w:val="Normal"/>
  </w:style>
  <w:style w:type="paragraph" w:customStyle="1" w:styleId="divdocumentsinglecolumnli">
    <w:name w:val="div_document_singlecolumn_li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Sonia Jain</dc:title>
  <cp:revision>0</cp:revision>
</cp:coreProperties>
</file>