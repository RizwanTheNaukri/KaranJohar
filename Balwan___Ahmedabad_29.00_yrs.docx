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73E" w:rsidRPr="00B278D4" w:rsidRDefault="000E673E" w:rsidP="00104A43">
      <w:pPr>
        <w:widowControl w:val="0"/>
        <w:rPr>
          <w:rFonts w:ascii="Arial Black" w:hAnsi="Arial Black" w:cs="Arial Black"/>
          <w:b/>
          <w:i/>
          <w:color w:val="000000"/>
          <w:sz w:val="22"/>
          <w:szCs w:val="22"/>
        </w:rPr>
      </w:pPr>
      <w:r w:rsidRPr="00B278D4">
        <w:rPr>
          <w:rFonts w:ascii="Arial Black" w:hAnsi="Arial Black" w:cs="Arial Black"/>
          <w:b/>
          <w:i/>
          <w:color w:val="000000"/>
          <w:sz w:val="22"/>
          <w:szCs w:val="22"/>
        </w:rPr>
        <w:t>CURRICULUM VITAE</w:t>
      </w:r>
    </w:p>
    <w:p w:rsidR="000E673E" w:rsidRPr="00B278D4" w:rsidRDefault="008F2409" w:rsidP="00104A43">
      <w:pPr>
        <w:widowControl w:val="0"/>
        <w:rPr>
          <w:rFonts w:ascii="Arial Black" w:hAnsi="Arial Black" w:cs="Arial Black"/>
          <w:b/>
          <w:bCs/>
          <w:i/>
          <w:sz w:val="22"/>
          <w:szCs w:val="22"/>
        </w:rPr>
      </w:pPr>
      <w:r w:rsidRPr="00B278D4">
        <w:rPr>
          <w:rFonts w:ascii="Arial Black" w:hAnsi="Arial Black" w:cs="Arial Black"/>
          <w:b/>
          <w:bCs/>
          <w:i/>
          <w:sz w:val="22"/>
          <w:szCs w:val="22"/>
        </w:rPr>
        <w:t>=================================================</w:t>
      </w:r>
      <w:r w:rsidR="00B708D0">
        <w:rPr>
          <w:rFonts w:ascii="Arial Black" w:hAnsi="Arial Black" w:cs="Arial Black"/>
          <w:b/>
          <w:bCs/>
          <w:i/>
          <w:sz w:val="22"/>
          <w:szCs w:val="22"/>
        </w:rPr>
        <w:t>==============</w:t>
      </w:r>
    </w:p>
    <w:p w:rsidR="000E673E" w:rsidRPr="00B278D4" w:rsidRDefault="000E673E" w:rsidP="00104A43">
      <w:pPr>
        <w:widowControl w:val="0"/>
        <w:rPr>
          <w:b/>
          <w:bCs/>
          <w:i/>
          <w:sz w:val="22"/>
          <w:szCs w:val="22"/>
        </w:rPr>
      </w:pPr>
    </w:p>
    <w:p w:rsidR="000E673E" w:rsidRPr="00B708D0" w:rsidRDefault="000E673E" w:rsidP="00104A43">
      <w:pPr>
        <w:widowControl w:val="0"/>
        <w:rPr>
          <w:b/>
          <w:i/>
          <w:sz w:val="28"/>
          <w:szCs w:val="22"/>
        </w:rPr>
      </w:pPr>
      <w:r w:rsidRPr="00B708D0">
        <w:rPr>
          <w:b/>
          <w:bCs/>
          <w:i/>
          <w:sz w:val="28"/>
          <w:szCs w:val="22"/>
        </w:rPr>
        <w:t>BALWAN SHARMA</w:t>
      </w:r>
    </w:p>
    <w:p w:rsidR="00B278D4" w:rsidRPr="00B708D0" w:rsidRDefault="00B708D0" w:rsidP="00104A43">
      <w:pPr>
        <w:widowControl w:val="0"/>
        <w:rPr>
          <w:b/>
          <w:bCs/>
          <w:i/>
          <w:sz w:val="28"/>
          <w:szCs w:val="22"/>
        </w:rPr>
      </w:pPr>
      <w:r>
        <w:rPr>
          <w:b/>
          <w:bCs/>
          <w:i/>
          <w:sz w:val="28"/>
          <w:szCs w:val="22"/>
        </w:rPr>
        <w:t>=========================================================</w:t>
      </w:r>
    </w:p>
    <w:p w:rsidR="000E673E" w:rsidRPr="00B708D0" w:rsidRDefault="000E673E" w:rsidP="00104A43">
      <w:pPr>
        <w:widowControl w:val="0"/>
        <w:rPr>
          <w:b/>
          <w:i/>
          <w:sz w:val="28"/>
          <w:szCs w:val="22"/>
        </w:rPr>
      </w:pPr>
      <w:r w:rsidRPr="00B708D0">
        <w:rPr>
          <w:b/>
          <w:bCs/>
          <w:i/>
          <w:sz w:val="28"/>
          <w:szCs w:val="22"/>
        </w:rPr>
        <w:t>ADRESS:-:132- NEW BHARAT NAGAR</w:t>
      </w:r>
      <w:r w:rsidRPr="00B708D0">
        <w:rPr>
          <w:b/>
          <w:i/>
          <w:sz w:val="28"/>
          <w:szCs w:val="22"/>
        </w:rPr>
        <w:t>,</w:t>
      </w:r>
    </w:p>
    <w:p w:rsidR="000E673E" w:rsidRPr="00B708D0" w:rsidRDefault="000E673E" w:rsidP="00104A43">
      <w:pPr>
        <w:widowControl w:val="0"/>
        <w:rPr>
          <w:b/>
          <w:i/>
          <w:sz w:val="28"/>
          <w:szCs w:val="22"/>
        </w:rPr>
      </w:pPr>
      <w:r w:rsidRPr="00B708D0">
        <w:rPr>
          <w:b/>
          <w:i/>
          <w:sz w:val="28"/>
          <w:szCs w:val="22"/>
        </w:rPr>
        <w:t>NEAR SABJEE MANDI</w:t>
      </w:r>
    </w:p>
    <w:p w:rsidR="000E673E" w:rsidRPr="00B708D0" w:rsidRDefault="000E673E" w:rsidP="00104A43">
      <w:pPr>
        <w:widowControl w:val="0"/>
        <w:rPr>
          <w:b/>
          <w:i/>
          <w:sz w:val="28"/>
          <w:szCs w:val="22"/>
        </w:rPr>
      </w:pPr>
      <w:proofErr w:type="gramStart"/>
      <w:r w:rsidRPr="00B708D0">
        <w:rPr>
          <w:b/>
          <w:i/>
          <w:sz w:val="28"/>
          <w:szCs w:val="22"/>
        </w:rPr>
        <w:t>BHIWANI(</w:t>
      </w:r>
      <w:proofErr w:type="gramEnd"/>
      <w:r w:rsidRPr="00B708D0">
        <w:rPr>
          <w:b/>
          <w:i/>
          <w:sz w:val="28"/>
          <w:szCs w:val="22"/>
        </w:rPr>
        <w:t>H.R.)</w:t>
      </w:r>
      <w:r w:rsidR="002E6A64" w:rsidRPr="00B708D0">
        <w:rPr>
          <w:b/>
          <w:i/>
          <w:sz w:val="28"/>
          <w:szCs w:val="22"/>
        </w:rPr>
        <w:t>PIN-127021</w:t>
      </w:r>
    </w:p>
    <w:p w:rsidR="000E673E" w:rsidRPr="00B278D4" w:rsidRDefault="008F2409" w:rsidP="00104A43">
      <w:pPr>
        <w:widowControl w:val="0"/>
        <w:rPr>
          <w:b/>
          <w:i/>
          <w:sz w:val="22"/>
          <w:szCs w:val="22"/>
        </w:rPr>
      </w:pPr>
      <w:r w:rsidRPr="00B278D4">
        <w:rPr>
          <w:b/>
          <w:i/>
          <w:sz w:val="22"/>
          <w:szCs w:val="22"/>
        </w:rPr>
        <w:t>====================================================================</w:t>
      </w:r>
    </w:p>
    <w:p w:rsidR="00AC7D6B" w:rsidRPr="00B278D4" w:rsidRDefault="000E673E" w:rsidP="00104A43">
      <w:pPr>
        <w:widowControl w:val="0"/>
        <w:rPr>
          <w:b/>
          <w:i/>
          <w:szCs w:val="22"/>
        </w:rPr>
      </w:pPr>
      <w:r w:rsidRPr="00B278D4">
        <w:rPr>
          <w:b/>
          <w:bCs/>
          <w:i/>
          <w:szCs w:val="22"/>
        </w:rPr>
        <w:t>Contact No: -</w:t>
      </w:r>
      <w:r w:rsidRPr="00B278D4">
        <w:rPr>
          <w:b/>
          <w:i/>
          <w:szCs w:val="22"/>
        </w:rPr>
        <w:t xml:space="preserve"> </w:t>
      </w:r>
      <w:r w:rsidR="00AC7D6B" w:rsidRPr="00B278D4">
        <w:rPr>
          <w:b/>
          <w:i/>
          <w:szCs w:val="22"/>
        </w:rPr>
        <w:t>9872114327/9812471464</w:t>
      </w:r>
    </w:p>
    <w:p w:rsidR="00871496" w:rsidRPr="00B278D4" w:rsidRDefault="000E673E" w:rsidP="00104A43">
      <w:pPr>
        <w:widowControl w:val="0"/>
        <w:pBdr>
          <w:bottom w:val="double" w:sz="6" w:space="1" w:color="auto"/>
        </w:pBdr>
        <w:rPr>
          <w:b/>
          <w:i/>
          <w:szCs w:val="22"/>
        </w:rPr>
      </w:pPr>
      <w:r w:rsidRPr="00B278D4">
        <w:rPr>
          <w:b/>
          <w:bCs/>
          <w:i/>
          <w:szCs w:val="22"/>
        </w:rPr>
        <w:t>E-Mail id:</w:t>
      </w:r>
      <w:r w:rsidR="00871496" w:rsidRPr="00B278D4">
        <w:rPr>
          <w:b/>
          <w:bCs/>
          <w:i/>
          <w:szCs w:val="22"/>
        </w:rPr>
        <w:t>balwansharma1976@gmail.com</w:t>
      </w:r>
    </w:p>
    <w:p w:rsidR="000E673E" w:rsidRPr="00B278D4" w:rsidRDefault="000E673E" w:rsidP="00104A43">
      <w:pPr>
        <w:widowControl w:val="0"/>
        <w:rPr>
          <w:rFonts w:ascii="Arial" w:hAnsi="Arial" w:cs="Arial"/>
          <w:b/>
          <w:i/>
          <w:iCs/>
          <w:smallCaps/>
          <w:sz w:val="28"/>
          <w:szCs w:val="28"/>
        </w:rPr>
      </w:pPr>
      <w:r w:rsidRPr="00B278D4">
        <w:rPr>
          <w:rFonts w:ascii="Arial" w:hAnsi="Arial" w:cs="Arial"/>
          <w:b/>
          <w:bCs/>
          <w:i/>
          <w:iCs/>
          <w:smallCaps/>
          <w:sz w:val="28"/>
          <w:szCs w:val="28"/>
          <w:u w:val="single"/>
        </w:rPr>
        <w:t>career OBJECTIVE</w:t>
      </w:r>
      <w:r w:rsidRPr="00B278D4">
        <w:rPr>
          <w:rFonts w:ascii="Arial" w:hAnsi="Arial" w:cs="Arial"/>
          <w:b/>
          <w:bCs/>
          <w:i/>
          <w:iCs/>
          <w:smallCaps/>
          <w:sz w:val="28"/>
          <w:szCs w:val="28"/>
        </w:rPr>
        <w:t>:-</w:t>
      </w:r>
    </w:p>
    <w:p w:rsidR="00B278D4" w:rsidRDefault="00B278D4" w:rsidP="00104A43">
      <w:pPr>
        <w:rPr>
          <w:rFonts w:ascii="Arial" w:hAnsi="Arial" w:cs="Arial"/>
          <w:b/>
          <w:i/>
          <w:sz w:val="22"/>
          <w:szCs w:val="22"/>
        </w:rPr>
      </w:pPr>
    </w:p>
    <w:p w:rsidR="000E673E" w:rsidRPr="00B278D4" w:rsidRDefault="000E673E" w:rsidP="00104A43">
      <w:pPr>
        <w:rPr>
          <w:rFonts w:ascii="Arial" w:hAnsi="Arial" w:cs="Arial"/>
          <w:b/>
          <w:i/>
          <w:sz w:val="22"/>
          <w:szCs w:val="22"/>
        </w:rPr>
      </w:pPr>
      <w:r w:rsidRPr="00B278D4">
        <w:rPr>
          <w:rFonts w:ascii="Arial" w:hAnsi="Arial" w:cs="Arial"/>
          <w:b/>
          <w:i/>
          <w:sz w:val="22"/>
          <w:szCs w:val="22"/>
        </w:rPr>
        <w:t>To pursue a responsible &amp; challenging career in a high-growth industry/ organization with professional environment and put my best efforts towards the achievement of the organization goals.</w:t>
      </w:r>
    </w:p>
    <w:p w:rsidR="000E673E" w:rsidRPr="00B278D4" w:rsidRDefault="000E673E" w:rsidP="00104A43">
      <w:pPr>
        <w:ind w:left="573"/>
        <w:rPr>
          <w:rFonts w:ascii="Arial" w:hAnsi="Arial" w:cs="Arial"/>
          <w:b/>
          <w:i/>
          <w:iCs/>
          <w:sz w:val="22"/>
          <w:szCs w:val="22"/>
        </w:rPr>
      </w:pPr>
      <w:r w:rsidRPr="00B278D4">
        <w:rPr>
          <w:rFonts w:ascii="Arial" w:hAnsi="Arial" w:cs="Arial"/>
          <w:b/>
          <w:i/>
          <w:iCs/>
          <w:sz w:val="22"/>
          <w:szCs w:val="22"/>
        </w:rPr>
        <w:t>.</w:t>
      </w:r>
    </w:p>
    <w:p w:rsidR="000E673E" w:rsidRPr="00B708D0" w:rsidRDefault="000E673E" w:rsidP="00104A43">
      <w:pPr>
        <w:rPr>
          <w:rFonts w:ascii="Arial" w:hAnsi="Arial" w:cs="Arial"/>
          <w:b/>
          <w:bCs/>
          <w:i/>
          <w:iCs/>
          <w:sz w:val="22"/>
          <w:szCs w:val="22"/>
          <w:u w:val="single"/>
        </w:rPr>
      </w:pPr>
      <w:r w:rsidRPr="00B708D0">
        <w:rPr>
          <w:rFonts w:ascii="Arial" w:hAnsi="Arial" w:cs="Arial"/>
          <w:b/>
          <w:bCs/>
          <w:i/>
          <w:iCs/>
          <w:sz w:val="22"/>
          <w:szCs w:val="22"/>
          <w:u w:val="single"/>
        </w:rPr>
        <w:t>PROFESSIONAL SYNOPSIS:-</w:t>
      </w:r>
    </w:p>
    <w:p w:rsidR="000E673E" w:rsidRPr="00B278D4" w:rsidRDefault="000E673E" w:rsidP="00104A43">
      <w:pPr>
        <w:rPr>
          <w:rFonts w:ascii="Arial" w:hAnsi="Arial" w:cs="Arial"/>
          <w:b/>
          <w:bCs/>
          <w:i/>
          <w:iCs/>
          <w:sz w:val="22"/>
          <w:szCs w:val="22"/>
          <w:u w:val="single"/>
        </w:rPr>
      </w:pPr>
    </w:p>
    <w:p w:rsidR="000E673E" w:rsidRPr="00B278D4" w:rsidRDefault="000E673E" w:rsidP="00104A43">
      <w:pPr>
        <w:numPr>
          <w:ilvl w:val="0"/>
          <w:numId w:val="4"/>
        </w:numPr>
        <w:rPr>
          <w:rFonts w:ascii="Arial" w:hAnsi="Arial" w:cs="Arial"/>
          <w:b/>
          <w:i/>
          <w:sz w:val="22"/>
          <w:szCs w:val="22"/>
        </w:rPr>
      </w:pPr>
      <w:r w:rsidRPr="00B278D4">
        <w:rPr>
          <w:rFonts w:ascii="Arial" w:hAnsi="Arial" w:cs="Arial"/>
          <w:b/>
          <w:i/>
          <w:sz w:val="22"/>
          <w:szCs w:val="22"/>
        </w:rPr>
        <w:t>A dynamic professional with</w:t>
      </w:r>
      <w:r w:rsidR="002E6A64" w:rsidRPr="00B278D4">
        <w:rPr>
          <w:rFonts w:ascii="Arial" w:hAnsi="Arial" w:cs="Arial"/>
          <w:b/>
          <w:i/>
          <w:sz w:val="22"/>
          <w:szCs w:val="22"/>
        </w:rPr>
        <w:t xml:space="preserve"> 19</w:t>
      </w:r>
      <w:r w:rsidRPr="00B278D4">
        <w:rPr>
          <w:rFonts w:ascii="Arial" w:hAnsi="Arial" w:cs="Arial"/>
          <w:b/>
          <w:i/>
          <w:sz w:val="22"/>
          <w:szCs w:val="22"/>
        </w:rPr>
        <w:t xml:space="preserve"> years of rich experience</w:t>
      </w:r>
      <w:r w:rsidR="00871496" w:rsidRPr="00B278D4">
        <w:rPr>
          <w:rFonts w:ascii="Arial" w:hAnsi="Arial" w:cs="Arial"/>
          <w:b/>
          <w:i/>
          <w:sz w:val="22"/>
          <w:szCs w:val="22"/>
        </w:rPr>
        <w:t xml:space="preserve"> </w:t>
      </w:r>
      <w:r w:rsidRPr="00B278D4">
        <w:rPr>
          <w:rFonts w:ascii="Arial" w:hAnsi="Arial" w:cs="Arial"/>
          <w:b/>
          <w:i/>
          <w:sz w:val="22"/>
          <w:szCs w:val="22"/>
        </w:rPr>
        <w:t xml:space="preserve">in </w:t>
      </w:r>
      <w:r w:rsidR="002E6A64" w:rsidRPr="00B278D4">
        <w:rPr>
          <w:rFonts w:ascii="Arial" w:hAnsi="Arial" w:cs="Arial"/>
          <w:b/>
          <w:i/>
          <w:sz w:val="22"/>
          <w:szCs w:val="22"/>
        </w:rPr>
        <w:t>STORE</w:t>
      </w:r>
      <w:r w:rsidR="00B64553" w:rsidRPr="00B278D4">
        <w:rPr>
          <w:rFonts w:ascii="Arial" w:hAnsi="Arial" w:cs="Arial"/>
          <w:b/>
          <w:i/>
          <w:sz w:val="22"/>
          <w:szCs w:val="22"/>
        </w:rPr>
        <w:t xml:space="preserve"> </w:t>
      </w:r>
      <w:proofErr w:type="gramStart"/>
      <w:r w:rsidR="00B64553" w:rsidRPr="00B278D4">
        <w:rPr>
          <w:rFonts w:ascii="Arial" w:hAnsi="Arial" w:cs="Arial"/>
          <w:b/>
          <w:i/>
          <w:sz w:val="22"/>
          <w:szCs w:val="22"/>
        </w:rPr>
        <w:t xml:space="preserve">&amp;  </w:t>
      </w:r>
      <w:r w:rsidR="002E6A64" w:rsidRPr="00B278D4">
        <w:rPr>
          <w:rFonts w:ascii="Arial" w:hAnsi="Arial" w:cs="Arial"/>
          <w:b/>
          <w:i/>
          <w:sz w:val="22"/>
          <w:szCs w:val="22"/>
        </w:rPr>
        <w:t>PURCHASE</w:t>
      </w:r>
      <w:proofErr w:type="gramEnd"/>
      <w:r w:rsidRPr="00B278D4">
        <w:rPr>
          <w:rFonts w:ascii="Arial" w:hAnsi="Arial" w:cs="Arial"/>
          <w:b/>
          <w:i/>
          <w:sz w:val="22"/>
          <w:szCs w:val="22"/>
        </w:rPr>
        <w:t>.</w:t>
      </w:r>
    </w:p>
    <w:p w:rsidR="000E673E" w:rsidRPr="00B278D4" w:rsidRDefault="000E673E" w:rsidP="00104A43">
      <w:pPr>
        <w:ind w:left="720"/>
        <w:rPr>
          <w:rFonts w:ascii="Arial" w:hAnsi="Arial" w:cs="Arial"/>
          <w:b/>
          <w:i/>
          <w:sz w:val="22"/>
          <w:szCs w:val="22"/>
        </w:rPr>
      </w:pPr>
    </w:p>
    <w:p w:rsidR="000E673E" w:rsidRPr="00B278D4" w:rsidRDefault="000E673E" w:rsidP="00104A43">
      <w:pPr>
        <w:numPr>
          <w:ilvl w:val="0"/>
          <w:numId w:val="4"/>
        </w:numPr>
        <w:rPr>
          <w:rFonts w:ascii="Arial" w:hAnsi="Arial" w:cs="Arial"/>
          <w:b/>
          <w:i/>
          <w:sz w:val="22"/>
          <w:szCs w:val="22"/>
        </w:rPr>
      </w:pPr>
      <w:r w:rsidRPr="00B278D4">
        <w:rPr>
          <w:rFonts w:ascii="Arial" w:hAnsi="Arial" w:cs="Arial"/>
          <w:b/>
          <w:i/>
          <w:sz w:val="22"/>
          <w:szCs w:val="22"/>
        </w:rPr>
        <w:t xml:space="preserve">Presently associated with </w:t>
      </w:r>
      <w:r w:rsidR="00871496" w:rsidRPr="00B278D4">
        <w:rPr>
          <w:rFonts w:ascii="Arial" w:hAnsi="Arial" w:cs="Arial"/>
          <w:b/>
          <w:i/>
          <w:sz w:val="22"/>
          <w:szCs w:val="22"/>
        </w:rPr>
        <w:t>NANDAN</w:t>
      </w:r>
      <w:r w:rsidR="0010758A" w:rsidRPr="00B278D4">
        <w:rPr>
          <w:rFonts w:ascii="Arial" w:hAnsi="Arial" w:cs="Arial"/>
          <w:b/>
          <w:i/>
          <w:sz w:val="22"/>
          <w:szCs w:val="22"/>
        </w:rPr>
        <w:t xml:space="preserve"> TERRY PVT.LTD</w:t>
      </w:r>
      <w:r w:rsidR="00871496" w:rsidRPr="00B278D4">
        <w:rPr>
          <w:rFonts w:ascii="Arial" w:hAnsi="Arial" w:cs="Arial"/>
          <w:b/>
          <w:i/>
          <w:sz w:val="22"/>
          <w:szCs w:val="22"/>
        </w:rPr>
        <w:t xml:space="preserve"> CHIRIPAL GROUP OF COMPANY</w:t>
      </w:r>
    </w:p>
    <w:p w:rsidR="000E673E" w:rsidRPr="00B278D4" w:rsidRDefault="000E673E" w:rsidP="00104A43">
      <w:pPr>
        <w:widowControl w:val="0"/>
        <w:tabs>
          <w:tab w:val="right" w:pos="8636"/>
        </w:tabs>
        <w:suppressAutoHyphens w:val="0"/>
        <w:autoSpaceDE w:val="0"/>
        <w:autoSpaceDN w:val="0"/>
        <w:adjustRightInd w:val="0"/>
        <w:spacing w:line="260" w:lineRule="exact"/>
        <w:ind w:left="720"/>
        <w:rPr>
          <w:rFonts w:ascii="Arial" w:hAnsi="Arial" w:cs="Arial"/>
          <w:b/>
          <w:i/>
          <w:sz w:val="22"/>
          <w:szCs w:val="22"/>
        </w:rPr>
      </w:pPr>
    </w:p>
    <w:p w:rsidR="000E673E" w:rsidRPr="00B278D4" w:rsidRDefault="000E673E" w:rsidP="00104A43">
      <w:pPr>
        <w:numPr>
          <w:ilvl w:val="0"/>
          <w:numId w:val="4"/>
        </w:numPr>
        <w:rPr>
          <w:rFonts w:ascii="Arial" w:hAnsi="Arial" w:cs="Arial"/>
          <w:b/>
          <w:bCs/>
          <w:i/>
          <w:iCs/>
          <w:sz w:val="22"/>
          <w:szCs w:val="22"/>
          <w:u w:val="single"/>
        </w:rPr>
      </w:pPr>
      <w:r w:rsidRPr="00B278D4">
        <w:rPr>
          <w:rFonts w:ascii="Arial" w:hAnsi="Arial" w:cs="Arial"/>
          <w:b/>
          <w:i/>
          <w:sz w:val="22"/>
          <w:szCs w:val="22"/>
        </w:rPr>
        <w:t>Proven skills in managing teams to work with the corporate objectives &amp; motivating them for achieving business and individual goals.</w:t>
      </w:r>
    </w:p>
    <w:p w:rsidR="000E673E" w:rsidRPr="00B278D4" w:rsidRDefault="000E673E" w:rsidP="00104A43">
      <w:pPr>
        <w:ind w:left="851"/>
        <w:rPr>
          <w:rFonts w:ascii="Verdana" w:hAnsi="Verdana" w:cs="Verdana"/>
          <w:b/>
          <w:i/>
          <w:iCs/>
          <w:sz w:val="22"/>
          <w:szCs w:val="22"/>
        </w:rPr>
      </w:pPr>
    </w:p>
    <w:p w:rsidR="000E673E" w:rsidRPr="00B278D4" w:rsidRDefault="000E673E" w:rsidP="00104A43">
      <w:pPr>
        <w:rPr>
          <w:rFonts w:ascii="Arial" w:hAnsi="Arial" w:cs="Arial"/>
          <w:b/>
          <w:bCs/>
          <w:i/>
          <w:iCs/>
          <w:sz w:val="22"/>
          <w:szCs w:val="22"/>
          <w:u w:val="single"/>
        </w:rPr>
      </w:pPr>
      <w:r w:rsidRPr="00B278D4">
        <w:rPr>
          <w:rFonts w:ascii="Arial" w:hAnsi="Arial" w:cs="Arial"/>
          <w:b/>
          <w:bCs/>
          <w:i/>
          <w:iCs/>
          <w:sz w:val="22"/>
          <w:szCs w:val="22"/>
          <w:u w:val="single"/>
        </w:rPr>
        <w:t>ORGAZINATIONAL EXPERIENCE:-</w:t>
      </w:r>
    </w:p>
    <w:p w:rsidR="000E673E" w:rsidRPr="00B278D4" w:rsidRDefault="000E673E" w:rsidP="00104A43">
      <w:pPr>
        <w:rPr>
          <w:rFonts w:ascii="Arial" w:hAnsi="Arial" w:cs="Arial"/>
          <w:b/>
          <w:bCs/>
          <w:i/>
          <w:iCs/>
          <w:sz w:val="22"/>
          <w:szCs w:val="22"/>
          <w:u w:val="single"/>
        </w:rPr>
      </w:pPr>
    </w:p>
    <w:p w:rsidR="000E673E" w:rsidRPr="00B278D4" w:rsidRDefault="000E673E" w:rsidP="00104A43">
      <w:pPr>
        <w:rPr>
          <w:rFonts w:ascii="Arial" w:hAnsi="Arial" w:cs="Arial"/>
          <w:b/>
          <w:bCs/>
          <w:i/>
          <w:iCs/>
          <w:sz w:val="22"/>
          <w:szCs w:val="22"/>
        </w:rPr>
      </w:pPr>
      <w:r w:rsidRPr="00B278D4">
        <w:rPr>
          <w:rFonts w:ascii="Arial" w:hAnsi="Arial" w:cs="Arial"/>
          <w:b/>
          <w:bCs/>
          <w:i/>
          <w:iCs/>
          <w:sz w:val="22"/>
          <w:szCs w:val="22"/>
        </w:rPr>
        <w:t xml:space="preserve">PRESENTLY </w:t>
      </w:r>
      <w:proofErr w:type="gramStart"/>
      <w:r w:rsidRPr="00B278D4">
        <w:rPr>
          <w:rFonts w:ascii="Arial" w:hAnsi="Arial" w:cs="Arial"/>
          <w:b/>
          <w:bCs/>
          <w:i/>
          <w:iCs/>
          <w:sz w:val="22"/>
          <w:szCs w:val="22"/>
        </w:rPr>
        <w:t>EMPLOYE :</w:t>
      </w:r>
      <w:proofErr w:type="gramEnd"/>
      <w:r w:rsidRPr="00B278D4">
        <w:rPr>
          <w:rFonts w:ascii="Arial" w:hAnsi="Arial" w:cs="Arial"/>
          <w:b/>
          <w:bCs/>
          <w:i/>
          <w:iCs/>
          <w:sz w:val="22"/>
          <w:szCs w:val="22"/>
        </w:rPr>
        <w:t>-</w:t>
      </w:r>
    </w:p>
    <w:p w:rsidR="00B278D4" w:rsidRPr="00B278D4" w:rsidRDefault="00B278D4" w:rsidP="00104A43">
      <w:pPr>
        <w:rPr>
          <w:rFonts w:ascii="Arial" w:hAnsi="Arial" w:cs="Arial"/>
          <w:b/>
          <w:bCs/>
          <w:i/>
          <w:iCs/>
          <w:sz w:val="22"/>
          <w:szCs w:val="22"/>
        </w:rPr>
      </w:pPr>
      <w:r w:rsidRPr="00B278D4">
        <w:rPr>
          <w:rFonts w:ascii="Arial" w:hAnsi="Arial" w:cs="Arial"/>
          <w:b/>
          <w:bCs/>
          <w:i/>
          <w:iCs/>
          <w:sz w:val="22"/>
          <w:szCs w:val="22"/>
        </w:rPr>
        <w:t>=======================</w:t>
      </w:r>
    </w:p>
    <w:p w:rsidR="000E673E" w:rsidRPr="00B278D4" w:rsidRDefault="000E673E" w:rsidP="00104A43">
      <w:pPr>
        <w:numPr>
          <w:ilvl w:val="0"/>
          <w:numId w:val="7"/>
        </w:numPr>
        <w:rPr>
          <w:rFonts w:ascii="Arial" w:hAnsi="Arial" w:cs="Arial"/>
          <w:b/>
          <w:i/>
          <w:sz w:val="22"/>
          <w:szCs w:val="22"/>
        </w:rPr>
      </w:pPr>
      <w:r w:rsidRPr="00B278D4">
        <w:rPr>
          <w:rFonts w:ascii="Arial" w:hAnsi="Arial" w:cs="Arial"/>
          <w:b/>
          <w:bCs/>
          <w:i/>
          <w:sz w:val="22"/>
          <w:szCs w:val="22"/>
        </w:rPr>
        <w:t>Organization    :</w:t>
      </w:r>
      <w:r w:rsidRPr="00B278D4">
        <w:rPr>
          <w:rFonts w:ascii="Arial" w:hAnsi="Arial" w:cs="Arial"/>
          <w:b/>
          <w:i/>
          <w:sz w:val="22"/>
          <w:szCs w:val="22"/>
        </w:rPr>
        <w:t xml:space="preserve">   </w:t>
      </w:r>
      <w:r w:rsidR="00EA2170" w:rsidRPr="00B278D4">
        <w:rPr>
          <w:rFonts w:ascii="Arial" w:hAnsi="Arial" w:cs="Arial"/>
          <w:b/>
          <w:i/>
          <w:sz w:val="22"/>
          <w:szCs w:val="22"/>
        </w:rPr>
        <w:t>NANDAN</w:t>
      </w:r>
      <w:r w:rsidR="0010758A" w:rsidRPr="00B278D4">
        <w:rPr>
          <w:rFonts w:ascii="Arial" w:hAnsi="Arial" w:cs="Arial"/>
          <w:b/>
          <w:i/>
          <w:sz w:val="22"/>
          <w:szCs w:val="22"/>
        </w:rPr>
        <w:t xml:space="preserve"> TERRY PVT.LTD</w:t>
      </w:r>
      <w:r w:rsidR="00EA2170" w:rsidRPr="00B278D4">
        <w:rPr>
          <w:rFonts w:ascii="Arial" w:hAnsi="Arial" w:cs="Arial"/>
          <w:b/>
          <w:i/>
          <w:sz w:val="22"/>
          <w:szCs w:val="22"/>
        </w:rPr>
        <w:t xml:space="preserve"> CHIRIPAL GROUP OF COMPANY</w:t>
      </w:r>
    </w:p>
    <w:p w:rsidR="000E673E" w:rsidRPr="00B278D4" w:rsidRDefault="000E673E" w:rsidP="00104A43">
      <w:pPr>
        <w:numPr>
          <w:ilvl w:val="0"/>
          <w:numId w:val="7"/>
        </w:numPr>
        <w:rPr>
          <w:rFonts w:ascii="Arial" w:hAnsi="Arial" w:cs="Arial"/>
          <w:b/>
          <w:i/>
          <w:sz w:val="22"/>
          <w:szCs w:val="22"/>
        </w:rPr>
      </w:pPr>
      <w:r w:rsidRPr="00B278D4">
        <w:rPr>
          <w:rFonts w:ascii="Arial" w:hAnsi="Arial" w:cs="Arial"/>
          <w:b/>
          <w:bCs/>
          <w:i/>
          <w:sz w:val="22"/>
          <w:szCs w:val="22"/>
        </w:rPr>
        <w:t xml:space="preserve">Role </w:t>
      </w:r>
      <w:r w:rsidRPr="00B278D4">
        <w:rPr>
          <w:rFonts w:ascii="Arial" w:hAnsi="Arial" w:cs="Arial"/>
          <w:b/>
          <w:i/>
          <w:sz w:val="22"/>
          <w:szCs w:val="22"/>
        </w:rPr>
        <w:tab/>
      </w:r>
      <w:r w:rsidRPr="00B278D4">
        <w:rPr>
          <w:rFonts w:ascii="Arial" w:hAnsi="Arial" w:cs="Arial"/>
          <w:b/>
          <w:i/>
          <w:sz w:val="22"/>
          <w:szCs w:val="22"/>
        </w:rPr>
        <w:tab/>
        <w:t xml:space="preserve">  : </w:t>
      </w:r>
      <w:r w:rsidRPr="00B278D4">
        <w:rPr>
          <w:rFonts w:ascii="Arial" w:hAnsi="Arial" w:cs="Arial"/>
          <w:b/>
          <w:i/>
          <w:sz w:val="22"/>
          <w:szCs w:val="22"/>
        </w:rPr>
        <w:tab/>
        <w:t xml:space="preserve"> </w:t>
      </w:r>
      <w:r w:rsidR="00EA2170" w:rsidRPr="00B278D4">
        <w:rPr>
          <w:rFonts w:ascii="Arial" w:hAnsi="Arial" w:cs="Arial"/>
          <w:b/>
          <w:i/>
          <w:sz w:val="22"/>
          <w:szCs w:val="22"/>
        </w:rPr>
        <w:t>SR. MANAGER STORE</w:t>
      </w:r>
    </w:p>
    <w:p w:rsidR="000E673E" w:rsidRPr="00B278D4" w:rsidRDefault="000E673E" w:rsidP="00104A43">
      <w:pPr>
        <w:numPr>
          <w:ilvl w:val="0"/>
          <w:numId w:val="7"/>
        </w:numPr>
        <w:rPr>
          <w:rFonts w:ascii="Arial" w:hAnsi="Arial" w:cs="Arial"/>
          <w:b/>
          <w:i/>
          <w:sz w:val="22"/>
          <w:szCs w:val="22"/>
        </w:rPr>
      </w:pPr>
      <w:r w:rsidRPr="00B278D4">
        <w:rPr>
          <w:rFonts w:ascii="Arial" w:hAnsi="Arial" w:cs="Arial"/>
          <w:b/>
          <w:i/>
          <w:sz w:val="22"/>
          <w:szCs w:val="22"/>
        </w:rPr>
        <w:t xml:space="preserve">Duration </w:t>
      </w:r>
      <w:r w:rsidRPr="00B278D4">
        <w:rPr>
          <w:rFonts w:ascii="Arial" w:hAnsi="Arial" w:cs="Arial"/>
          <w:b/>
          <w:i/>
          <w:sz w:val="22"/>
          <w:szCs w:val="22"/>
        </w:rPr>
        <w:tab/>
        <w:t xml:space="preserve"> : </w:t>
      </w:r>
      <w:r w:rsidRPr="00B278D4">
        <w:rPr>
          <w:rFonts w:ascii="Arial" w:hAnsi="Arial" w:cs="Arial"/>
          <w:b/>
          <w:i/>
          <w:sz w:val="22"/>
          <w:szCs w:val="22"/>
        </w:rPr>
        <w:tab/>
      </w:r>
      <w:r w:rsidR="00EA2170" w:rsidRPr="00B278D4">
        <w:rPr>
          <w:rFonts w:ascii="Arial" w:hAnsi="Arial" w:cs="Arial"/>
          <w:b/>
          <w:i/>
          <w:sz w:val="22"/>
          <w:szCs w:val="22"/>
        </w:rPr>
        <w:t>09</w:t>
      </w:r>
      <w:r w:rsidRPr="00B278D4">
        <w:rPr>
          <w:rFonts w:ascii="Arial" w:hAnsi="Arial" w:cs="Arial"/>
          <w:b/>
          <w:i/>
          <w:sz w:val="22"/>
          <w:szCs w:val="22"/>
        </w:rPr>
        <w:t xml:space="preserve"> Nov 201</w:t>
      </w:r>
      <w:r w:rsidR="00EA2170" w:rsidRPr="00B278D4">
        <w:rPr>
          <w:rFonts w:ascii="Arial" w:hAnsi="Arial" w:cs="Arial"/>
          <w:b/>
          <w:i/>
          <w:sz w:val="22"/>
          <w:szCs w:val="22"/>
        </w:rPr>
        <w:t>6</w:t>
      </w:r>
      <w:r w:rsidRPr="00B278D4">
        <w:rPr>
          <w:rFonts w:ascii="Arial" w:hAnsi="Arial" w:cs="Arial"/>
          <w:b/>
          <w:i/>
          <w:sz w:val="22"/>
          <w:szCs w:val="22"/>
        </w:rPr>
        <w:t xml:space="preserve"> to till date</w:t>
      </w:r>
    </w:p>
    <w:p w:rsidR="000E673E" w:rsidRPr="00B278D4" w:rsidRDefault="000E673E" w:rsidP="00104A43">
      <w:pPr>
        <w:rPr>
          <w:rFonts w:ascii="Arial" w:hAnsi="Arial" w:cs="Arial"/>
          <w:b/>
          <w:i/>
          <w:sz w:val="22"/>
          <w:szCs w:val="22"/>
        </w:rPr>
      </w:pPr>
    </w:p>
    <w:p w:rsidR="000E673E" w:rsidRPr="00B278D4" w:rsidRDefault="000E673E" w:rsidP="00104A43">
      <w:pPr>
        <w:rPr>
          <w:rFonts w:ascii="Arial" w:hAnsi="Arial" w:cs="Arial"/>
          <w:b/>
          <w:i/>
          <w:sz w:val="22"/>
          <w:szCs w:val="22"/>
        </w:rPr>
      </w:pPr>
      <w:proofErr w:type="gramStart"/>
      <w:r w:rsidRPr="00B278D4">
        <w:rPr>
          <w:rFonts w:ascii="Arial" w:hAnsi="Arial" w:cs="Arial"/>
          <w:b/>
          <w:i/>
          <w:sz w:val="22"/>
          <w:szCs w:val="22"/>
        </w:rPr>
        <w:t xml:space="preserve">The evolution of </w:t>
      </w:r>
      <w:r w:rsidR="004A5EC5" w:rsidRPr="00B278D4">
        <w:rPr>
          <w:rFonts w:ascii="Arial" w:hAnsi="Arial" w:cs="Arial"/>
          <w:b/>
          <w:i/>
          <w:sz w:val="22"/>
          <w:szCs w:val="22"/>
        </w:rPr>
        <w:t>NANDAN</w:t>
      </w:r>
      <w:r w:rsidR="00487D95" w:rsidRPr="00B278D4">
        <w:rPr>
          <w:rFonts w:ascii="Arial" w:hAnsi="Arial" w:cs="Arial"/>
          <w:b/>
          <w:i/>
          <w:sz w:val="22"/>
          <w:szCs w:val="22"/>
        </w:rPr>
        <w:t xml:space="preserve"> TERRY PVT.</w:t>
      </w:r>
      <w:proofErr w:type="gramEnd"/>
      <w:r w:rsidR="00487D95" w:rsidRPr="00B278D4">
        <w:rPr>
          <w:rFonts w:ascii="Arial" w:hAnsi="Arial" w:cs="Arial"/>
          <w:b/>
          <w:i/>
          <w:sz w:val="22"/>
          <w:szCs w:val="22"/>
        </w:rPr>
        <w:t xml:space="preserve"> </w:t>
      </w:r>
      <w:proofErr w:type="gramStart"/>
      <w:r w:rsidR="00487D95" w:rsidRPr="00B278D4">
        <w:rPr>
          <w:rFonts w:ascii="Arial" w:hAnsi="Arial" w:cs="Arial"/>
          <w:b/>
          <w:i/>
          <w:sz w:val="22"/>
          <w:szCs w:val="22"/>
        </w:rPr>
        <w:t xml:space="preserve">LTD </w:t>
      </w:r>
      <w:r w:rsidR="004A5EC5" w:rsidRPr="00B278D4">
        <w:rPr>
          <w:rFonts w:ascii="Arial" w:hAnsi="Arial" w:cs="Arial"/>
          <w:b/>
          <w:i/>
          <w:sz w:val="22"/>
          <w:szCs w:val="22"/>
        </w:rPr>
        <w:t xml:space="preserve"> CHIRIPAL</w:t>
      </w:r>
      <w:proofErr w:type="gramEnd"/>
      <w:r w:rsidR="004A5EC5" w:rsidRPr="00B278D4">
        <w:rPr>
          <w:rFonts w:ascii="Arial" w:hAnsi="Arial" w:cs="Arial"/>
          <w:b/>
          <w:i/>
          <w:sz w:val="22"/>
          <w:szCs w:val="22"/>
        </w:rPr>
        <w:t xml:space="preserve"> GROUPOF COMPANY</w:t>
      </w:r>
      <w:r w:rsidRPr="00B278D4">
        <w:rPr>
          <w:rFonts w:ascii="Arial" w:hAnsi="Arial" w:cs="Arial"/>
          <w:b/>
          <w:i/>
          <w:sz w:val="22"/>
          <w:szCs w:val="22"/>
        </w:rPr>
        <w:t xml:space="preserve">  is the saga of </w:t>
      </w:r>
      <w:r w:rsidR="004A5EC5" w:rsidRPr="00B278D4">
        <w:rPr>
          <w:rFonts w:ascii="Arial" w:hAnsi="Arial" w:cs="Arial"/>
          <w:b/>
          <w:i/>
          <w:sz w:val="22"/>
          <w:szCs w:val="22"/>
        </w:rPr>
        <w:t>TERRY TOWELS</w:t>
      </w:r>
      <w:r w:rsidRPr="00B278D4">
        <w:rPr>
          <w:rFonts w:ascii="Arial" w:hAnsi="Arial" w:cs="Arial"/>
          <w:b/>
          <w:i/>
          <w:sz w:val="22"/>
          <w:szCs w:val="22"/>
        </w:rPr>
        <w:t xml:space="preserve"> dynamism and far sighted vision of its founder </w:t>
      </w:r>
      <w:proofErr w:type="spellStart"/>
      <w:r w:rsidRPr="00B278D4">
        <w:rPr>
          <w:rFonts w:ascii="Arial" w:hAnsi="Arial" w:cs="Arial"/>
          <w:b/>
          <w:i/>
          <w:sz w:val="22"/>
          <w:szCs w:val="22"/>
        </w:rPr>
        <w:t>Shri</w:t>
      </w:r>
      <w:proofErr w:type="spellEnd"/>
      <w:r w:rsidRPr="00B278D4">
        <w:rPr>
          <w:rFonts w:ascii="Arial" w:hAnsi="Arial" w:cs="Arial"/>
          <w:b/>
          <w:i/>
          <w:sz w:val="22"/>
          <w:szCs w:val="22"/>
        </w:rPr>
        <w:t xml:space="preserve"> </w:t>
      </w:r>
      <w:r w:rsidR="004A5EC5" w:rsidRPr="00B278D4">
        <w:rPr>
          <w:rFonts w:ascii="Arial" w:hAnsi="Arial" w:cs="Arial"/>
          <w:b/>
          <w:i/>
          <w:sz w:val="22"/>
          <w:szCs w:val="22"/>
        </w:rPr>
        <w:t>RONAK  CHIRIPAL</w:t>
      </w:r>
      <w:r w:rsidRPr="00B278D4">
        <w:rPr>
          <w:rFonts w:ascii="Arial" w:hAnsi="Arial" w:cs="Arial"/>
          <w:b/>
          <w:i/>
          <w:sz w:val="22"/>
          <w:szCs w:val="22"/>
        </w:rPr>
        <w:t xml:space="preserve"> </w:t>
      </w:r>
      <w:r w:rsidR="004A5EC5" w:rsidRPr="00B278D4">
        <w:rPr>
          <w:rFonts w:ascii="Arial" w:hAnsi="Arial" w:cs="Arial"/>
          <w:b/>
          <w:i/>
          <w:sz w:val="22"/>
          <w:szCs w:val="22"/>
        </w:rPr>
        <w:t>SHRI BRIJMOHAN CHIRIPAL</w:t>
      </w:r>
      <w:r w:rsidRPr="00B278D4">
        <w:rPr>
          <w:rFonts w:ascii="Arial" w:hAnsi="Arial" w:cs="Arial"/>
          <w:b/>
          <w:i/>
          <w:sz w:val="22"/>
          <w:szCs w:val="22"/>
        </w:rPr>
        <w:t>, his son, took over command and transformed the company into one of the largest composite textile units in India. Today</w:t>
      </w:r>
      <w:r w:rsidR="00487D95" w:rsidRPr="00B278D4">
        <w:rPr>
          <w:rFonts w:ascii="Arial" w:hAnsi="Arial" w:cs="Arial"/>
          <w:b/>
          <w:i/>
          <w:sz w:val="22"/>
          <w:szCs w:val="22"/>
        </w:rPr>
        <w:t xml:space="preserve"> NANDAN</w:t>
      </w:r>
      <w:r w:rsidRPr="00B278D4">
        <w:rPr>
          <w:rFonts w:ascii="Arial" w:hAnsi="Arial" w:cs="Arial"/>
          <w:b/>
          <w:i/>
          <w:sz w:val="22"/>
          <w:szCs w:val="22"/>
        </w:rPr>
        <w:t xml:space="preserve"> </w:t>
      </w:r>
      <w:r w:rsidR="00487D95" w:rsidRPr="00B278D4">
        <w:rPr>
          <w:rFonts w:ascii="Arial" w:hAnsi="Arial" w:cs="Arial"/>
          <w:b/>
          <w:i/>
          <w:sz w:val="22"/>
          <w:szCs w:val="22"/>
        </w:rPr>
        <w:t>TERRY PVT.LTD</w:t>
      </w:r>
      <w:r w:rsidR="0010758A" w:rsidRPr="00B278D4">
        <w:rPr>
          <w:rFonts w:ascii="Arial" w:hAnsi="Arial" w:cs="Arial"/>
          <w:b/>
          <w:i/>
          <w:sz w:val="22"/>
          <w:szCs w:val="22"/>
        </w:rPr>
        <w:t xml:space="preserve"> GROUP </w:t>
      </w:r>
      <w:r w:rsidR="00487D95" w:rsidRPr="00B278D4">
        <w:rPr>
          <w:rFonts w:ascii="Arial" w:hAnsi="Arial" w:cs="Arial"/>
          <w:b/>
          <w:i/>
          <w:sz w:val="22"/>
          <w:szCs w:val="22"/>
        </w:rPr>
        <w:t xml:space="preserve">OF </w:t>
      </w:r>
      <w:proofErr w:type="gramStart"/>
      <w:r w:rsidR="00487D95" w:rsidRPr="00B278D4">
        <w:rPr>
          <w:rFonts w:ascii="Arial" w:hAnsi="Arial" w:cs="Arial"/>
          <w:b/>
          <w:i/>
          <w:sz w:val="22"/>
          <w:szCs w:val="22"/>
        </w:rPr>
        <w:t xml:space="preserve">CHIRIPAL </w:t>
      </w:r>
      <w:r w:rsidRPr="00B278D4">
        <w:rPr>
          <w:rFonts w:ascii="Arial" w:hAnsi="Arial" w:cs="Arial"/>
          <w:b/>
          <w:i/>
          <w:sz w:val="22"/>
          <w:szCs w:val="22"/>
        </w:rPr>
        <w:t xml:space="preserve"> proudly</w:t>
      </w:r>
      <w:proofErr w:type="gramEnd"/>
      <w:r w:rsidRPr="00B278D4">
        <w:rPr>
          <w:rFonts w:ascii="Arial" w:hAnsi="Arial" w:cs="Arial"/>
          <w:b/>
          <w:i/>
          <w:sz w:val="22"/>
          <w:szCs w:val="22"/>
        </w:rPr>
        <w:t xml:space="preserve"> boasts of having the latest and sophisticated equipment from</w:t>
      </w:r>
      <w:r w:rsidR="00487D95" w:rsidRPr="00B278D4">
        <w:rPr>
          <w:rFonts w:ascii="Arial" w:hAnsi="Arial" w:cs="Arial"/>
          <w:b/>
          <w:i/>
          <w:sz w:val="22"/>
          <w:szCs w:val="22"/>
        </w:rPr>
        <w:t xml:space="preserve"> TERRY TOWELS</w:t>
      </w:r>
      <w:r w:rsidRPr="00B278D4">
        <w:rPr>
          <w:rFonts w:ascii="Arial" w:hAnsi="Arial" w:cs="Arial"/>
          <w:b/>
          <w:i/>
          <w:sz w:val="22"/>
          <w:szCs w:val="22"/>
        </w:rPr>
        <w:t xml:space="preserve"> to weaving  resulting in the finest bouquet of product folios. .</w:t>
      </w:r>
    </w:p>
    <w:p w:rsidR="000E673E" w:rsidRPr="00B278D4" w:rsidRDefault="00487D95" w:rsidP="00104A43">
      <w:pPr>
        <w:numPr>
          <w:ilvl w:val="0"/>
          <w:numId w:val="10"/>
        </w:numPr>
        <w:suppressAutoHyphens w:val="0"/>
        <w:spacing w:before="100" w:beforeAutospacing="1" w:after="100" w:afterAutospacing="1"/>
        <w:rPr>
          <w:rFonts w:ascii="Arial" w:hAnsi="Arial" w:cs="Arial"/>
          <w:b/>
          <w:i/>
          <w:kern w:val="0"/>
          <w:sz w:val="22"/>
          <w:szCs w:val="22"/>
          <w:lang w:eastAsia="en-US"/>
        </w:rPr>
      </w:pPr>
      <w:r w:rsidRPr="00B278D4">
        <w:rPr>
          <w:rFonts w:ascii="Arial" w:hAnsi="Arial" w:cs="Arial"/>
          <w:b/>
          <w:i/>
          <w:kern w:val="0"/>
          <w:sz w:val="22"/>
          <w:szCs w:val="22"/>
          <w:lang w:eastAsia="en-US"/>
        </w:rPr>
        <w:t>MANFACUT</w:t>
      </w:r>
      <w:r w:rsidR="000E673E" w:rsidRPr="00B278D4">
        <w:rPr>
          <w:rFonts w:ascii="Arial" w:hAnsi="Arial" w:cs="Arial"/>
          <w:b/>
          <w:i/>
          <w:kern w:val="0"/>
          <w:sz w:val="22"/>
          <w:szCs w:val="22"/>
          <w:lang w:eastAsia="en-US"/>
        </w:rPr>
        <w:t>R</w:t>
      </w:r>
      <w:r w:rsidRPr="00B278D4">
        <w:rPr>
          <w:rFonts w:ascii="Arial" w:hAnsi="Arial" w:cs="Arial"/>
          <w:b/>
          <w:i/>
          <w:kern w:val="0"/>
          <w:sz w:val="22"/>
          <w:szCs w:val="22"/>
          <w:lang w:eastAsia="en-US"/>
        </w:rPr>
        <w:t xml:space="preserve">ED </w:t>
      </w:r>
      <w:r w:rsidR="00F878AB" w:rsidRPr="00B278D4">
        <w:rPr>
          <w:rFonts w:ascii="Arial" w:hAnsi="Arial" w:cs="Arial"/>
          <w:b/>
          <w:i/>
          <w:kern w:val="0"/>
          <w:sz w:val="22"/>
          <w:szCs w:val="22"/>
          <w:lang w:eastAsia="en-US"/>
        </w:rPr>
        <w:t>TERRY TOWEL</w:t>
      </w:r>
    </w:p>
    <w:p w:rsidR="000E673E" w:rsidRPr="00B278D4" w:rsidRDefault="0010758A" w:rsidP="00104A43">
      <w:pPr>
        <w:jc w:val="both"/>
        <w:rPr>
          <w:rFonts w:ascii="Arial" w:hAnsi="Arial" w:cs="Arial"/>
          <w:b/>
          <w:i/>
          <w:sz w:val="22"/>
          <w:szCs w:val="22"/>
        </w:rPr>
      </w:pPr>
      <w:r w:rsidRPr="00B278D4">
        <w:rPr>
          <w:rFonts w:ascii="Arial" w:hAnsi="Arial" w:cs="Arial"/>
          <w:b/>
          <w:i/>
          <w:sz w:val="22"/>
          <w:szCs w:val="22"/>
        </w:rPr>
        <w:lastRenderedPageBreak/>
        <w:t>NAND</w:t>
      </w:r>
      <w:r w:rsidR="00E64681" w:rsidRPr="00B278D4">
        <w:rPr>
          <w:rFonts w:ascii="Arial" w:hAnsi="Arial" w:cs="Arial"/>
          <w:b/>
          <w:i/>
          <w:sz w:val="22"/>
          <w:szCs w:val="22"/>
        </w:rPr>
        <w:t>A</w:t>
      </w:r>
      <w:r w:rsidRPr="00B278D4">
        <w:rPr>
          <w:rFonts w:ascii="Arial" w:hAnsi="Arial" w:cs="Arial"/>
          <w:b/>
          <w:i/>
          <w:sz w:val="22"/>
          <w:szCs w:val="22"/>
        </w:rPr>
        <w:t>N TERRY</w:t>
      </w:r>
      <w:r w:rsidR="00F152C1" w:rsidRPr="00B278D4">
        <w:rPr>
          <w:rFonts w:ascii="Arial" w:hAnsi="Arial" w:cs="Arial"/>
          <w:b/>
          <w:i/>
          <w:sz w:val="22"/>
          <w:szCs w:val="22"/>
        </w:rPr>
        <w:t xml:space="preserve"> PVT LTD GROUP OF CHIRIPAL GROUP</w:t>
      </w:r>
      <w:r w:rsidR="000E673E" w:rsidRPr="00B278D4">
        <w:rPr>
          <w:rFonts w:ascii="Arial" w:hAnsi="Arial" w:cs="Arial"/>
          <w:b/>
          <w:i/>
          <w:sz w:val="22"/>
          <w:szCs w:val="22"/>
        </w:rPr>
        <w:t xml:space="preserve">, one of the best composite textile units of its kind in India, manufactures </w:t>
      </w:r>
      <w:r w:rsidR="00F152C1" w:rsidRPr="00B278D4">
        <w:rPr>
          <w:rFonts w:ascii="Arial" w:hAnsi="Arial" w:cs="Arial"/>
          <w:b/>
          <w:i/>
          <w:sz w:val="22"/>
          <w:szCs w:val="22"/>
        </w:rPr>
        <w:t xml:space="preserve">TERRY TOWELS </w:t>
      </w:r>
      <w:r w:rsidR="000E673E" w:rsidRPr="00B278D4">
        <w:rPr>
          <w:rFonts w:ascii="Arial" w:hAnsi="Arial" w:cs="Arial"/>
          <w:b/>
          <w:i/>
          <w:sz w:val="22"/>
          <w:szCs w:val="22"/>
        </w:rPr>
        <w:t xml:space="preserve">, each with a different market segment. Domestic marketing to specific end users in India is handled by section heads for product. Apart from direct sales to end users of </w:t>
      </w:r>
      <w:r w:rsidR="00F152C1" w:rsidRPr="00B278D4">
        <w:rPr>
          <w:rFonts w:ascii="Arial" w:hAnsi="Arial" w:cs="Arial"/>
          <w:b/>
          <w:i/>
          <w:sz w:val="22"/>
          <w:szCs w:val="22"/>
        </w:rPr>
        <w:t xml:space="preserve">TERRY </w:t>
      </w:r>
      <w:proofErr w:type="gramStart"/>
      <w:r w:rsidR="00F152C1" w:rsidRPr="00B278D4">
        <w:rPr>
          <w:rFonts w:ascii="Arial" w:hAnsi="Arial" w:cs="Arial"/>
          <w:b/>
          <w:i/>
          <w:sz w:val="22"/>
          <w:szCs w:val="22"/>
        </w:rPr>
        <w:t xml:space="preserve">TOWELS </w:t>
      </w:r>
      <w:r w:rsidR="000E673E" w:rsidRPr="00B278D4">
        <w:rPr>
          <w:rFonts w:ascii="Arial" w:hAnsi="Arial" w:cs="Arial"/>
          <w:b/>
          <w:i/>
          <w:sz w:val="22"/>
          <w:szCs w:val="22"/>
        </w:rPr>
        <w:t>,</w:t>
      </w:r>
      <w:proofErr w:type="gramEnd"/>
      <w:r w:rsidR="000E673E" w:rsidRPr="00B278D4">
        <w:rPr>
          <w:rFonts w:ascii="Arial" w:hAnsi="Arial" w:cs="Arial"/>
          <w:b/>
          <w:i/>
          <w:sz w:val="22"/>
          <w:szCs w:val="22"/>
        </w:rPr>
        <w:t xml:space="preserve"> </w:t>
      </w:r>
      <w:r w:rsidR="00F152C1" w:rsidRPr="00B278D4">
        <w:rPr>
          <w:rFonts w:ascii="Arial" w:hAnsi="Arial" w:cs="Arial"/>
          <w:b/>
          <w:i/>
          <w:sz w:val="22"/>
          <w:szCs w:val="22"/>
        </w:rPr>
        <w:t>NANDAN TERRY</w:t>
      </w:r>
      <w:r w:rsidR="000E673E" w:rsidRPr="00B278D4">
        <w:rPr>
          <w:rFonts w:ascii="Arial" w:hAnsi="Arial" w:cs="Arial"/>
          <w:b/>
          <w:i/>
          <w:sz w:val="22"/>
          <w:szCs w:val="22"/>
        </w:rPr>
        <w:t xml:space="preserve"> also operates through the intermediary agent and distributorship models with a firmly established pan-India presence. </w:t>
      </w:r>
      <w:r w:rsidR="00F152C1" w:rsidRPr="00B278D4">
        <w:rPr>
          <w:rFonts w:ascii="Arial" w:hAnsi="Arial" w:cs="Arial"/>
          <w:b/>
          <w:i/>
          <w:sz w:val="22"/>
          <w:szCs w:val="22"/>
        </w:rPr>
        <w:t xml:space="preserve">NANDAN TERRY PVT </w:t>
      </w:r>
      <w:proofErr w:type="gramStart"/>
      <w:r w:rsidR="00F152C1" w:rsidRPr="00B278D4">
        <w:rPr>
          <w:rFonts w:ascii="Arial" w:hAnsi="Arial" w:cs="Arial"/>
          <w:b/>
          <w:i/>
          <w:sz w:val="22"/>
          <w:szCs w:val="22"/>
        </w:rPr>
        <w:t xml:space="preserve">LTD </w:t>
      </w:r>
      <w:r w:rsidR="000E673E" w:rsidRPr="00B278D4">
        <w:rPr>
          <w:rFonts w:ascii="Arial" w:hAnsi="Arial" w:cs="Arial"/>
          <w:b/>
          <w:i/>
          <w:sz w:val="22"/>
          <w:szCs w:val="22"/>
        </w:rPr>
        <w:t xml:space="preserve"> are</w:t>
      </w:r>
      <w:proofErr w:type="gramEnd"/>
      <w:r w:rsidR="000E673E" w:rsidRPr="00B278D4">
        <w:rPr>
          <w:rFonts w:ascii="Arial" w:hAnsi="Arial" w:cs="Arial"/>
          <w:b/>
          <w:i/>
          <w:sz w:val="22"/>
          <w:szCs w:val="22"/>
        </w:rPr>
        <w:t xml:space="preserve"> the first choice of discerning manufacturers for quality, timely delivery and affordable prices coupled with customer-centric terms.</w:t>
      </w:r>
    </w:p>
    <w:p w:rsidR="000E673E" w:rsidRPr="00B278D4" w:rsidRDefault="000E673E" w:rsidP="00104A43">
      <w:pPr>
        <w:jc w:val="both"/>
        <w:rPr>
          <w:rFonts w:ascii="Arial" w:hAnsi="Arial" w:cs="Arial"/>
          <w:b/>
          <w:i/>
          <w:sz w:val="22"/>
          <w:szCs w:val="22"/>
        </w:rPr>
      </w:pPr>
    </w:p>
    <w:p w:rsidR="000E673E" w:rsidRPr="00B278D4" w:rsidRDefault="000E673E" w:rsidP="00104A43">
      <w:pPr>
        <w:rPr>
          <w:rFonts w:ascii="Arial" w:hAnsi="Arial" w:cs="Arial"/>
          <w:b/>
          <w:i/>
          <w:iCs/>
          <w:sz w:val="22"/>
          <w:szCs w:val="22"/>
        </w:rPr>
      </w:pPr>
      <w:r w:rsidRPr="00B278D4">
        <w:rPr>
          <w:rFonts w:ascii="Arial" w:hAnsi="Arial" w:cs="Arial"/>
          <w:b/>
          <w:bCs/>
          <w:i/>
          <w:iCs/>
          <w:sz w:val="22"/>
          <w:szCs w:val="22"/>
          <w:u w:val="single"/>
        </w:rPr>
        <w:t>JOB PROFILE:-</w:t>
      </w:r>
    </w:p>
    <w:p w:rsidR="000E673E" w:rsidRPr="00B278D4" w:rsidRDefault="000E673E" w:rsidP="00104A43">
      <w:pPr>
        <w:ind w:left="720"/>
        <w:rPr>
          <w:rFonts w:ascii="Arial" w:hAnsi="Arial" w:cs="Arial"/>
          <w:b/>
          <w:i/>
          <w:sz w:val="22"/>
          <w:szCs w:val="22"/>
        </w:rPr>
      </w:pPr>
    </w:p>
    <w:p w:rsidR="000E673E" w:rsidRPr="00B278D4" w:rsidRDefault="00B708D0" w:rsidP="00104A43">
      <w:pPr>
        <w:suppressAutoHyphens w:val="0"/>
        <w:ind w:left="900"/>
        <w:rPr>
          <w:rFonts w:ascii="Arial" w:hAnsi="Arial" w:cs="Arial"/>
          <w:b/>
          <w:i/>
          <w:sz w:val="22"/>
          <w:szCs w:val="22"/>
        </w:rPr>
      </w:pPr>
      <w:r>
        <w:rPr>
          <w:rFonts w:ascii="Arial" w:hAnsi="Arial" w:cs="Arial"/>
          <w:b/>
          <w:i/>
          <w:sz w:val="22"/>
          <w:szCs w:val="22"/>
        </w:rPr>
        <w:t>.</w:t>
      </w:r>
      <w:r w:rsidR="000E673E" w:rsidRPr="00B278D4">
        <w:rPr>
          <w:rFonts w:ascii="Arial" w:hAnsi="Arial" w:cs="Arial"/>
          <w:b/>
          <w:i/>
          <w:sz w:val="22"/>
          <w:szCs w:val="22"/>
        </w:rPr>
        <w:t xml:space="preserve">Responsibility to receive the </w:t>
      </w:r>
      <w:r w:rsidR="00C449D7" w:rsidRPr="00B278D4">
        <w:rPr>
          <w:rFonts w:ascii="Arial" w:hAnsi="Arial" w:cs="Arial"/>
          <w:b/>
          <w:i/>
          <w:sz w:val="22"/>
          <w:szCs w:val="22"/>
        </w:rPr>
        <w:t>MATERIAL FROM VENDER</w:t>
      </w:r>
      <w:r w:rsidR="0029612A" w:rsidRPr="00B278D4">
        <w:rPr>
          <w:rFonts w:ascii="Arial" w:hAnsi="Arial" w:cs="Arial"/>
          <w:b/>
          <w:i/>
          <w:sz w:val="22"/>
          <w:szCs w:val="22"/>
        </w:rPr>
        <w:t xml:space="preserve"> AS</w:t>
      </w:r>
      <w:r>
        <w:rPr>
          <w:rFonts w:ascii="Arial" w:hAnsi="Arial" w:cs="Arial"/>
          <w:b/>
          <w:i/>
          <w:sz w:val="22"/>
          <w:szCs w:val="22"/>
        </w:rPr>
        <w:t xml:space="preserve"> </w:t>
      </w:r>
      <w:proofErr w:type="gramStart"/>
      <w:r>
        <w:rPr>
          <w:rFonts w:ascii="Arial" w:hAnsi="Arial" w:cs="Arial"/>
          <w:b/>
          <w:i/>
          <w:sz w:val="22"/>
          <w:szCs w:val="22"/>
        </w:rPr>
        <w:t>PER</w:t>
      </w:r>
      <w:r w:rsidR="0029612A" w:rsidRPr="00B278D4">
        <w:rPr>
          <w:rFonts w:ascii="Arial" w:hAnsi="Arial" w:cs="Arial"/>
          <w:b/>
          <w:i/>
          <w:sz w:val="22"/>
          <w:szCs w:val="22"/>
        </w:rPr>
        <w:t>(</w:t>
      </w:r>
      <w:proofErr w:type="gramEnd"/>
      <w:r w:rsidR="0029612A" w:rsidRPr="00B278D4">
        <w:rPr>
          <w:rFonts w:ascii="Arial" w:hAnsi="Arial" w:cs="Arial"/>
          <w:b/>
          <w:i/>
          <w:sz w:val="22"/>
          <w:szCs w:val="22"/>
        </w:rPr>
        <w:t>P.O)</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to </w:t>
      </w:r>
      <w:r w:rsidR="0029612A" w:rsidRPr="00B278D4">
        <w:rPr>
          <w:rFonts w:ascii="Arial" w:hAnsi="Arial" w:cs="Arial"/>
          <w:b/>
          <w:i/>
          <w:sz w:val="22"/>
          <w:szCs w:val="22"/>
        </w:rPr>
        <w:t>MATERIAL CHECKED PHYSICALLY AND PUT IN STORE LOCATION</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of arrange to </w:t>
      </w:r>
      <w:r w:rsidR="00636E0F" w:rsidRPr="00B278D4">
        <w:rPr>
          <w:rFonts w:ascii="Arial" w:hAnsi="Arial" w:cs="Arial"/>
          <w:b/>
          <w:i/>
          <w:sz w:val="22"/>
          <w:szCs w:val="22"/>
        </w:rPr>
        <w:t>CREATED M.R.N. AS PER P.O</w:t>
      </w:r>
      <w:proofErr w:type="gramStart"/>
      <w:r w:rsidR="00636E0F" w:rsidRPr="00B278D4">
        <w:rPr>
          <w:rFonts w:ascii="Arial" w:hAnsi="Arial" w:cs="Arial"/>
          <w:b/>
          <w:i/>
          <w:sz w:val="22"/>
          <w:szCs w:val="22"/>
        </w:rPr>
        <w:t>.</w:t>
      </w:r>
      <w:r w:rsidRPr="00B278D4">
        <w:rPr>
          <w:rFonts w:ascii="Arial" w:hAnsi="Arial" w:cs="Arial"/>
          <w:b/>
          <w:i/>
          <w:sz w:val="22"/>
          <w:szCs w:val="22"/>
        </w:rPr>
        <w:t xml:space="preserve"> .</w:t>
      </w:r>
      <w:proofErr w:type="gramEnd"/>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to take follow-up with </w:t>
      </w:r>
      <w:r w:rsidR="00636E0F" w:rsidRPr="00B278D4">
        <w:rPr>
          <w:rFonts w:ascii="Arial" w:hAnsi="Arial" w:cs="Arial"/>
          <w:b/>
          <w:i/>
          <w:sz w:val="22"/>
          <w:szCs w:val="22"/>
        </w:rPr>
        <w:t xml:space="preserve">PURCHSE DEPT. </w:t>
      </w:r>
      <w:r w:rsidR="0022627F" w:rsidRPr="00B278D4">
        <w:rPr>
          <w:rFonts w:ascii="Arial" w:hAnsi="Arial" w:cs="Arial"/>
          <w:b/>
          <w:i/>
          <w:sz w:val="22"/>
          <w:szCs w:val="22"/>
        </w:rPr>
        <w:t>FOR ANY QUIREY</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for </w:t>
      </w:r>
      <w:r w:rsidR="0022627F" w:rsidRPr="00B278D4">
        <w:rPr>
          <w:rFonts w:ascii="Arial" w:hAnsi="Arial" w:cs="Arial"/>
          <w:b/>
          <w:i/>
          <w:sz w:val="22"/>
          <w:szCs w:val="22"/>
        </w:rPr>
        <w:t>ALL BILL &amp; M.R.N. SUBMITTING IN A/C DEPT.</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for </w:t>
      </w:r>
      <w:r w:rsidR="0022627F" w:rsidRPr="00B278D4">
        <w:rPr>
          <w:rFonts w:ascii="Arial" w:hAnsi="Arial" w:cs="Arial"/>
          <w:b/>
          <w:i/>
          <w:sz w:val="22"/>
          <w:szCs w:val="22"/>
        </w:rPr>
        <w:t xml:space="preserve">ALL ISSUE CONSUMPTION POSTING IN SYSTEMS </w:t>
      </w:r>
      <w:r w:rsidRPr="00B278D4">
        <w:rPr>
          <w:rFonts w:ascii="Arial" w:hAnsi="Arial" w:cs="Arial"/>
          <w:b/>
          <w:i/>
          <w:sz w:val="22"/>
          <w:szCs w:val="22"/>
        </w:rPr>
        <w:t xml:space="preserve">   .</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to take follow-up with </w:t>
      </w:r>
      <w:proofErr w:type="gramStart"/>
      <w:r w:rsidRPr="00B278D4">
        <w:rPr>
          <w:rFonts w:ascii="Arial" w:hAnsi="Arial" w:cs="Arial"/>
          <w:b/>
          <w:i/>
          <w:sz w:val="22"/>
          <w:szCs w:val="22"/>
        </w:rPr>
        <w:t>transportation  team</w:t>
      </w:r>
      <w:proofErr w:type="gramEnd"/>
      <w:r w:rsidRPr="00B278D4">
        <w:rPr>
          <w:rFonts w:ascii="Arial" w:hAnsi="Arial" w:cs="Arial"/>
          <w:b/>
          <w:i/>
          <w:sz w:val="22"/>
          <w:szCs w:val="22"/>
        </w:rPr>
        <w:t>.</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for handling </w:t>
      </w:r>
      <w:r w:rsidR="0022627F" w:rsidRPr="00B278D4">
        <w:rPr>
          <w:rFonts w:ascii="Arial" w:hAnsi="Arial" w:cs="Arial"/>
          <w:b/>
          <w:i/>
          <w:sz w:val="22"/>
          <w:szCs w:val="22"/>
        </w:rPr>
        <w:t>STORE TEAM</w:t>
      </w:r>
      <w:r w:rsidRPr="00B278D4">
        <w:rPr>
          <w:rFonts w:ascii="Arial" w:hAnsi="Arial" w:cs="Arial"/>
          <w:b/>
          <w:i/>
          <w:sz w:val="22"/>
          <w:szCs w:val="22"/>
        </w:rPr>
        <w:t>.</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for </w:t>
      </w:r>
      <w:r w:rsidR="0022627F" w:rsidRPr="00B278D4">
        <w:rPr>
          <w:rFonts w:ascii="Arial" w:hAnsi="Arial" w:cs="Arial"/>
          <w:b/>
          <w:i/>
          <w:sz w:val="22"/>
          <w:szCs w:val="22"/>
        </w:rPr>
        <w:t xml:space="preserve">CLEAR ALL PENDING R.G.P.  </w:t>
      </w:r>
      <w:proofErr w:type="gramStart"/>
      <w:r w:rsidR="0022627F" w:rsidRPr="00B278D4">
        <w:rPr>
          <w:rFonts w:ascii="Arial" w:hAnsi="Arial" w:cs="Arial"/>
          <w:b/>
          <w:i/>
          <w:sz w:val="22"/>
          <w:szCs w:val="22"/>
        </w:rPr>
        <w:t xml:space="preserve">DETAILS </w:t>
      </w:r>
      <w:r w:rsidRPr="00B278D4">
        <w:rPr>
          <w:rFonts w:ascii="Arial" w:hAnsi="Arial" w:cs="Arial"/>
          <w:b/>
          <w:i/>
          <w:sz w:val="22"/>
          <w:szCs w:val="22"/>
        </w:rPr>
        <w:t>.</w:t>
      </w:r>
      <w:proofErr w:type="gramEnd"/>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of  </w:t>
      </w:r>
      <w:r w:rsidR="00D01D9C" w:rsidRPr="00B278D4">
        <w:rPr>
          <w:rFonts w:ascii="Arial" w:hAnsi="Arial" w:cs="Arial"/>
          <w:b/>
          <w:i/>
          <w:sz w:val="22"/>
          <w:szCs w:val="22"/>
        </w:rPr>
        <w:t>CONTROL ENVENTRY IN STORE BY MIN./MAX WITH PLANING</w:t>
      </w:r>
    </w:p>
    <w:p w:rsidR="00D01D9C"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for </w:t>
      </w:r>
      <w:r w:rsidR="00D01D9C" w:rsidRPr="00B278D4">
        <w:rPr>
          <w:rFonts w:ascii="Arial" w:hAnsi="Arial" w:cs="Arial"/>
          <w:b/>
          <w:i/>
          <w:sz w:val="22"/>
          <w:szCs w:val="22"/>
        </w:rPr>
        <w:t>SALE PROCESS WASTE ALL TYPE(APPROVED BY MANAGEMENT)</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Responsibility for</w:t>
      </w:r>
      <w:r w:rsidR="00D01D9C" w:rsidRPr="00B278D4">
        <w:rPr>
          <w:rFonts w:ascii="Arial" w:hAnsi="Arial" w:cs="Arial"/>
          <w:b/>
          <w:i/>
          <w:sz w:val="22"/>
          <w:szCs w:val="22"/>
        </w:rPr>
        <w:t xml:space="preserve"> GIVEN</w:t>
      </w:r>
      <w:r w:rsidR="00AB0681" w:rsidRPr="00B278D4">
        <w:rPr>
          <w:rFonts w:ascii="Arial" w:hAnsi="Arial" w:cs="Arial"/>
          <w:b/>
          <w:i/>
          <w:sz w:val="22"/>
          <w:szCs w:val="22"/>
        </w:rPr>
        <w:t>MONTHLY</w:t>
      </w:r>
      <w:r w:rsidRPr="00B278D4">
        <w:rPr>
          <w:rFonts w:ascii="Arial" w:hAnsi="Arial" w:cs="Arial"/>
          <w:b/>
          <w:i/>
          <w:sz w:val="22"/>
          <w:szCs w:val="22"/>
        </w:rPr>
        <w:t xml:space="preserve"> </w:t>
      </w:r>
      <w:r w:rsidR="00D01D9C" w:rsidRPr="00B278D4">
        <w:rPr>
          <w:rFonts w:ascii="Arial" w:hAnsi="Arial" w:cs="Arial"/>
          <w:b/>
          <w:i/>
          <w:sz w:val="22"/>
          <w:szCs w:val="22"/>
        </w:rPr>
        <w:t>CONSUMPTION REPORT</w:t>
      </w:r>
      <w:r w:rsidR="00AB0681" w:rsidRPr="00B278D4">
        <w:rPr>
          <w:rFonts w:ascii="Arial" w:hAnsi="Arial" w:cs="Arial"/>
          <w:b/>
          <w:i/>
          <w:sz w:val="22"/>
          <w:szCs w:val="22"/>
        </w:rPr>
        <w:t xml:space="preserve"> TO </w:t>
      </w:r>
      <w:proofErr w:type="gramStart"/>
      <w:r w:rsidR="00AB0681" w:rsidRPr="00B278D4">
        <w:rPr>
          <w:rFonts w:ascii="Arial" w:hAnsi="Arial" w:cs="Arial"/>
          <w:b/>
          <w:i/>
          <w:sz w:val="22"/>
          <w:szCs w:val="22"/>
        </w:rPr>
        <w:t xml:space="preserve">MANAGEMENT </w:t>
      </w:r>
      <w:r w:rsidR="00D01D9C" w:rsidRPr="00B278D4">
        <w:rPr>
          <w:rFonts w:ascii="Arial" w:hAnsi="Arial" w:cs="Arial"/>
          <w:b/>
          <w:i/>
          <w:sz w:val="22"/>
          <w:szCs w:val="22"/>
        </w:rPr>
        <w:t xml:space="preserve"> </w:t>
      </w:r>
      <w:r w:rsidRPr="00B278D4">
        <w:rPr>
          <w:rFonts w:ascii="Arial" w:hAnsi="Arial" w:cs="Arial"/>
          <w:b/>
          <w:i/>
          <w:sz w:val="22"/>
          <w:szCs w:val="22"/>
        </w:rPr>
        <w:t>.</w:t>
      </w:r>
      <w:proofErr w:type="gramEnd"/>
    </w:p>
    <w:p w:rsidR="000E673E" w:rsidRPr="00B278D4" w:rsidRDefault="00917F91" w:rsidP="00104A43">
      <w:pPr>
        <w:pStyle w:val="Heading3"/>
        <w:numPr>
          <w:ilvl w:val="5"/>
          <w:numId w:val="1"/>
        </w:numPr>
        <w:rPr>
          <w:b/>
          <w:sz w:val="22"/>
          <w:szCs w:val="22"/>
        </w:rPr>
      </w:pPr>
      <w:r>
        <w:rPr>
          <w:b/>
          <w:sz w:val="22"/>
          <w:szCs w:val="22"/>
        </w:rPr>
        <w:t xml:space="preserve">              </w:t>
      </w:r>
      <w:r w:rsidR="000E673E" w:rsidRPr="00B278D4">
        <w:rPr>
          <w:b/>
          <w:sz w:val="22"/>
          <w:szCs w:val="22"/>
        </w:rPr>
        <w:t xml:space="preserve">Responsibility to look after all activities of </w:t>
      </w:r>
      <w:proofErr w:type="spellStart"/>
      <w:r w:rsidR="000E673E" w:rsidRPr="00B278D4">
        <w:rPr>
          <w:b/>
          <w:sz w:val="22"/>
          <w:szCs w:val="22"/>
        </w:rPr>
        <w:t>deptt</w:t>
      </w:r>
      <w:proofErr w:type="spellEnd"/>
      <w:r w:rsidR="000E673E" w:rsidRPr="00B278D4">
        <w:rPr>
          <w:b/>
          <w:sz w:val="22"/>
          <w:szCs w:val="22"/>
        </w:rPr>
        <w:t xml:space="preserve"> </w:t>
      </w:r>
      <w:r w:rsidR="00AB0681" w:rsidRPr="00B278D4">
        <w:rPr>
          <w:b/>
          <w:sz w:val="22"/>
          <w:szCs w:val="22"/>
        </w:rPr>
        <w:t>STORE</w:t>
      </w:r>
      <w:r w:rsidR="000E673E" w:rsidRPr="00B278D4">
        <w:rPr>
          <w:b/>
          <w:sz w:val="22"/>
          <w:szCs w:val="22"/>
        </w:rPr>
        <w:t>,</w:t>
      </w:r>
    </w:p>
    <w:p w:rsidR="000E673E" w:rsidRPr="00B278D4" w:rsidRDefault="000E673E" w:rsidP="00104A43">
      <w:pPr>
        <w:numPr>
          <w:ilvl w:val="0"/>
          <w:numId w:val="9"/>
        </w:numPr>
        <w:suppressAutoHyphens w:val="0"/>
        <w:rPr>
          <w:rFonts w:ascii="Arial" w:hAnsi="Arial" w:cs="Arial"/>
          <w:b/>
          <w:i/>
          <w:sz w:val="22"/>
          <w:szCs w:val="22"/>
        </w:rPr>
      </w:pPr>
      <w:r w:rsidRPr="00B278D4">
        <w:rPr>
          <w:rFonts w:ascii="Arial" w:hAnsi="Arial" w:cs="Arial"/>
          <w:b/>
          <w:i/>
          <w:sz w:val="22"/>
          <w:szCs w:val="22"/>
        </w:rPr>
        <w:t xml:space="preserve">Responsibility to </w:t>
      </w:r>
      <w:r w:rsidR="00AB0681" w:rsidRPr="00B278D4">
        <w:rPr>
          <w:rFonts w:ascii="Arial" w:hAnsi="Arial" w:cs="Arial"/>
          <w:b/>
          <w:i/>
          <w:sz w:val="22"/>
          <w:szCs w:val="22"/>
        </w:rPr>
        <w:t>DAILY MATERIAL RECEIPT INFORMED TO ALL DEPT.</w:t>
      </w:r>
    </w:p>
    <w:p w:rsidR="000E673E" w:rsidRPr="00B278D4" w:rsidRDefault="000E673E" w:rsidP="00104A43">
      <w:pPr>
        <w:suppressAutoHyphens w:val="0"/>
        <w:ind w:left="900"/>
        <w:rPr>
          <w:rFonts w:ascii="Arial" w:hAnsi="Arial" w:cs="Arial"/>
          <w:b/>
          <w:i/>
          <w:sz w:val="22"/>
          <w:szCs w:val="22"/>
        </w:rPr>
      </w:pPr>
    </w:p>
    <w:p w:rsidR="000E673E" w:rsidRPr="00B278D4" w:rsidRDefault="000E673E" w:rsidP="00104A43">
      <w:pPr>
        <w:suppressAutoHyphens w:val="0"/>
        <w:ind w:left="900"/>
        <w:rPr>
          <w:rFonts w:ascii="Arial" w:hAnsi="Arial" w:cs="Arial"/>
          <w:b/>
          <w:i/>
          <w:sz w:val="22"/>
          <w:szCs w:val="22"/>
        </w:rPr>
      </w:pPr>
    </w:p>
    <w:p w:rsidR="000E673E" w:rsidRPr="00B278D4" w:rsidRDefault="000E673E" w:rsidP="00104A43">
      <w:pPr>
        <w:ind w:left="2880" w:firstLine="720"/>
        <w:rPr>
          <w:rFonts w:ascii="Arial" w:hAnsi="Arial" w:cs="Arial"/>
          <w:b/>
          <w:bCs/>
          <w:i/>
          <w:iCs/>
          <w:sz w:val="22"/>
          <w:szCs w:val="22"/>
        </w:rPr>
      </w:pPr>
      <w:proofErr w:type="gramStart"/>
      <w:r w:rsidRPr="00B278D4">
        <w:rPr>
          <w:rFonts w:ascii="Arial" w:hAnsi="Arial" w:cs="Arial"/>
          <w:b/>
          <w:bCs/>
          <w:i/>
          <w:iCs/>
          <w:sz w:val="22"/>
          <w:szCs w:val="22"/>
        </w:rPr>
        <w:t>PREVIOUS  EMPLOYED</w:t>
      </w:r>
      <w:proofErr w:type="gramEnd"/>
      <w:r w:rsidRPr="00B278D4">
        <w:rPr>
          <w:rFonts w:ascii="Arial" w:hAnsi="Arial" w:cs="Arial"/>
          <w:b/>
          <w:bCs/>
          <w:i/>
          <w:iCs/>
          <w:sz w:val="22"/>
          <w:szCs w:val="22"/>
        </w:rPr>
        <w:t xml:space="preserve"> :-</w:t>
      </w:r>
    </w:p>
    <w:p w:rsidR="000E673E" w:rsidRPr="00B278D4" w:rsidRDefault="00B708D0" w:rsidP="00104A43">
      <w:pPr>
        <w:rPr>
          <w:rFonts w:ascii="Arial" w:hAnsi="Arial" w:cs="Arial"/>
          <w:b/>
          <w:bCs/>
          <w:i/>
          <w:iCs/>
          <w:sz w:val="22"/>
          <w:szCs w:val="22"/>
        </w:rPr>
      </w:pPr>
      <w:r>
        <w:rPr>
          <w:rFonts w:ascii="Arial" w:hAnsi="Arial" w:cs="Arial"/>
          <w:b/>
          <w:bCs/>
          <w:i/>
          <w:iCs/>
          <w:sz w:val="22"/>
          <w:szCs w:val="22"/>
        </w:rPr>
        <w:t>======================================================================</w:t>
      </w:r>
    </w:p>
    <w:p w:rsidR="000E673E" w:rsidRDefault="000E673E" w:rsidP="00104A43">
      <w:pPr>
        <w:numPr>
          <w:ilvl w:val="0"/>
          <w:numId w:val="7"/>
        </w:numPr>
        <w:rPr>
          <w:rFonts w:ascii="Arial" w:hAnsi="Arial" w:cs="Arial"/>
          <w:b/>
          <w:i/>
          <w:sz w:val="22"/>
          <w:szCs w:val="22"/>
        </w:rPr>
      </w:pPr>
      <w:r w:rsidRPr="00B278D4">
        <w:rPr>
          <w:rFonts w:ascii="Arial" w:hAnsi="Arial" w:cs="Arial"/>
          <w:b/>
          <w:bCs/>
          <w:i/>
          <w:sz w:val="22"/>
          <w:szCs w:val="22"/>
        </w:rPr>
        <w:t>Organization    :</w:t>
      </w:r>
      <w:r w:rsidRPr="00B278D4">
        <w:rPr>
          <w:rFonts w:ascii="Arial" w:hAnsi="Arial" w:cs="Arial"/>
          <w:b/>
          <w:i/>
          <w:sz w:val="22"/>
          <w:szCs w:val="22"/>
        </w:rPr>
        <w:t xml:space="preserve">     </w:t>
      </w:r>
      <w:r w:rsidRPr="00B278D4">
        <w:rPr>
          <w:rFonts w:ascii="Arial" w:hAnsi="Arial" w:cs="Arial"/>
          <w:b/>
          <w:i/>
          <w:sz w:val="22"/>
          <w:szCs w:val="22"/>
        </w:rPr>
        <w:tab/>
        <w:t xml:space="preserve"> </w:t>
      </w:r>
      <w:r w:rsidR="009053C8" w:rsidRPr="00B278D4">
        <w:rPr>
          <w:rFonts w:ascii="Arial" w:hAnsi="Arial" w:cs="Arial"/>
          <w:b/>
          <w:i/>
          <w:sz w:val="22"/>
          <w:szCs w:val="22"/>
        </w:rPr>
        <w:t>NAHAR GROUPS OF COMPANY</w:t>
      </w:r>
    </w:p>
    <w:p w:rsidR="00B708D0" w:rsidRPr="00B278D4" w:rsidRDefault="00B708D0" w:rsidP="00104A43">
      <w:pPr>
        <w:numPr>
          <w:ilvl w:val="0"/>
          <w:numId w:val="7"/>
        </w:numPr>
        <w:rPr>
          <w:rFonts w:ascii="Arial" w:hAnsi="Arial" w:cs="Arial"/>
          <w:b/>
          <w:i/>
          <w:sz w:val="22"/>
          <w:szCs w:val="22"/>
        </w:rPr>
      </w:pPr>
    </w:p>
    <w:p w:rsidR="000E673E" w:rsidRDefault="000E673E" w:rsidP="00104A43">
      <w:pPr>
        <w:numPr>
          <w:ilvl w:val="0"/>
          <w:numId w:val="7"/>
        </w:numPr>
        <w:rPr>
          <w:rFonts w:ascii="Arial" w:hAnsi="Arial" w:cs="Arial"/>
          <w:b/>
          <w:i/>
          <w:sz w:val="22"/>
          <w:szCs w:val="22"/>
        </w:rPr>
      </w:pPr>
      <w:r w:rsidRPr="00B278D4">
        <w:rPr>
          <w:rFonts w:ascii="Arial" w:hAnsi="Arial" w:cs="Arial"/>
          <w:b/>
          <w:bCs/>
          <w:i/>
          <w:sz w:val="22"/>
          <w:szCs w:val="22"/>
        </w:rPr>
        <w:t xml:space="preserve">Role </w:t>
      </w:r>
      <w:r w:rsidRPr="00B278D4">
        <w:rPr>
          <w:rFonts w:ascii="Arial" w:hAnsi="Arial" w:cs="Arial"/>
          <w:b/>
          <w:i/>
          <w:sz w:val="22"/>
          <w:szCs w:val="22"/>
        </w:rPr>
        <w:tab/>
      </w:r>
      <w:r w:rsidRPr="00B278D4">
        <w:rPr>
          <w:rFonts w:ascii="Arial" w:hAnsi="Arial" w:cs="Arial"/>
          <w:b/>
          <w:i/>
          <w:sz w:val="22"/>
          <w:szCs w:val="22"/>
        </w:rPr>
        <w:tab/>
        <w:t xml:space="preserve">  : </w:t>
      </w:r>
      <w:r w:rsidRPr="00B278D4">
        <w:rPr>
          <w:rFonts w:ascii="Arial" w:hAnsi="Arial" w:cs="Arial"/>
          <w:b/>
          <w:i/>
          <w:sz w:val="22"/>
          <w:szCs w:val="22"/>
        </w:rPr>
        <w:tab/>
        <w:t xml:space="preserve"> </w:t>
      </w:r>
      <w:r w:rsidR="009053C8" w:rsidRPr="00B278D4">
        <w:rPr>
          <w:rFonts w:ascii="Arial" w:hAnsi="Arial" w:cs="Arial"/>
          <w:b/>
          <w:i/>
          <w:sz w:val="22"/>
          <w:szCs w:val="22"/>
        </w:rPr>
        <w:t>MANAGER STORE</w:t>
      </w:r>
    </w:p>
    <w:p w:rsidR="009447DF" w:rsidRPr="00B278D4" w:rsidRDefault="009447DF" w:rsidP="00104A43">
      <w:pPr>
        <w:numPr>
          <w:ilvl w:val="0"/>
          <w:numId w:val="7"/>
        </w:numPr>
        <w:rPr>
          <w:rFonts w:ascii="Arial" w:hAnsi="Arial" w:cs="Arial"/>
          <w:b/>
          <w:i/>
          <w:sz w:val="22"/>
          <w:szCs w:val="22"/>
        </w:rPr>
      </w:pPr>
      <w:r>
        <w:rPr>
          <w:rFonts w:ascii="Arial" w:hAnsi="Arial" w:cs="Arial"/>
          <w:b/>
          <w:i/>
          <w:sz w:val="22"/>
          <w:szCs w:val="22"/>
        </w:rPr>
        <w:t>===================================================================</w:t>
      </w:r>
    </w:p>
    <w:p w:rsidR="000E673E" w:rsidRPr="00B278D4" w:rsidRDefault="000E673E" w:rsidP="00104A43">
      <w:pPr>
        <w:numPr>
          <w:ilvl w:val="0"/>
          <w:numId w:val="7"/>
        </w:numPr>
        <w:rPr>
          <w:rFonts w:ascii="Arial" w:hAnsi="Arial" w:cs="Arial"/>
          <w:b/>
          <w:i/>
          <w:sz w:val="22"/>
          <w:szCs w:val="22"/>
        </w:rPr>
      </w:pPr>
      <w:r w:rsidRPr="00B278D4">
        <w:rPr>
          <w:rFonts w:ascii="Arial" w:hAnsi="Arial" w:cs="Arial"/>
          <w:b/>
          <w:i/>
          <w:sz w:val="22"/>
          <w:szCs w:val="22"/>
        </w:rPr>
        <w:t>D</w:t>
      </w:r>
      <w:r w:rsidR="009447DF">
        <w:rPr>
          <w:rFonts w:ascii="Arial" w:hAnsi="Arial" w:cs="Arial"/>
          <w:b/>
          <w:i/>
          <w:sz w:val="22"/>
          <w:szCs w:val="22"/>
        </w:rPr>
        <w:t>URATION</w:t>
      </w:r>
      <w:r w:rsidRPr="00B278D4">
        <w:rPr>
          <w:rFonts w:ascii="Arial" w:hAnsi="Arial" w:cs="Arial"/>
          <w:b/>
          <w:i/>
          <w:sz w:val="22"/>
          <w:szCs w:val="22"/>
        </w:rPr>
        <w:t xml:space="preserve"> </w:t>
      </w:r>
      <w:r w:rsidRPr="00B278D4">
        <w:rPr>
          <w:rFonts w:ascii="Arial" w:hAnsi="Arial" w:cs="Arial"/>
          <w:b/>
          <w:i/>
          <w:sz w:val="22"/>
          <w:szCs w:val="22"/>
        </w:rPr>
        <w:tab/>
        <w:t xml:space="preserve"> : </w:t>
      </w:r>
      <w:r w:rsidRPr="00B278D4">
        <w:rPr>
          <w:rFonts w:ascii="Arial" w:hAnsi="Arial" w:cs="Arial"/>
          <w:b/>
          <w:i/>
          <w:sz w:val="22"/>
          <w:szCs w:val="22"/>
        </w:rPr>
        <w:tab/>
      </w:r>
      <w:r w:rsidR="009053C8" w:rsidRPr="00B278D4">
        <w:rPr>
          <w:rFonts w:ascii="Arial" w:hAnsi="Arial" w:cs="Arial"/>
          <w:b/>
          <w:i/>
          <w:sz w:val="22"/>
          <w:szCs w:val="22"/>
        </w:rPr>
        <w:t>OCT-25</w:t>
      </w:r>
      <w:r w:rsidRPr="00B278D4">
        <w:rPr>
          <w:rFonts w:ascii="Arial" w:hAnsi="Arial" w:cs="Arial"/>
          <w:b/>
          <w:i/>
          <w:sz w:val="22"/>
          <w:szCs w:val="22"/>
        </w:rPr>
        <w:t xml:space="preserve"> 201</w:t>
      </w:r>
      <w:r w:rsidR="009053C8" w:rsidRPr="00B278D4">
        <w:rPr>
          <w:rFonts w:ascii="Arial" w:hAnsi="Arial" w:cs="Arial"/>
          <w:b/>
          <w:i/>
          <w:sz w:val="22"/>
          <w:szCs w:val="22"/>
        </w:rPr>
        <w:t>1</w:t>
      </w:r>
      <w:r w:rsidRPr="00B278D4">
        <w:rPr>
          <w:rFonts w:ascii="Arial" w:hAnsi="Arial" w:cs="Arial"/>
          <w:b/>
          <w:i/>
          <w:sz w:val="22"/>
          <w:szCs w:val="22"/>
        </w:rPr>
        <w:t xml:space="preserve"> to </w:t>
      </w:r>
      <w:r w:rsidR="009053C8" w:rsidRPr="00B278D4">
        <w:rPr>
          <w:rFonts w:ascii="Arial" w:hAnsi="Arial" w:cs="Arial"/>
          <w:b/>
          <w:i/>
          <w:sz w:val="22"/>
          <w:szCs w:val="22"/>
        </w:rPr>
        <w:t>01</w:t>
      </w:r>
      <w:r w:rsidRPr="00B278D4">
        <w:rPr>
          <w:rFonts w:ascii="Arial" w:hAnsi="Arial" w:cs="Arial"/>
          <w:b/>
          <w:i/>
          <w:sz w:val="22"/>
          <w:szCs w:val="22"/>
        </w:rPr>
        <w:t xml:space="preserve"> Nov-</w:t>
      </w:r>
      <w:r w:rsidR="00917F91">
        <w:rPr>
          <w:rFonts w:ascii="Arial" w:hAnsi="Arial" w:cs="Arial"/>
          <w:b/>
          <w:i/>
          <w:sz w:val="22"/>
          <w:szCs w:val="22"/>
        </w:rPr>
        <w:t>20</w:t>
      </w:r>
      <w:r w:rsidRPr="00B278D4">
        <w:rPr>
          <w:rFonts w:ascii="Arial" w:hAnsi="Arial" w:cs="Arial"/>
          <w:b/>
          <w:i/>
          <w:sz w:val="22"/>
          <w:szCs w:val="22"/>
        </w:rPr>
        <w:t>16</w:t>
      </w:r>
    </w:p>
    <w:p w:rsidR="000E673E" w:rsidRPr="00B278D4" w:rsidRDefault="000E673E" w:rsidP="00104A43">
      <w:pPr>
        <w:rPr>
          <w:rFonts w:ascii="Arial" w:hAnsi="Arial" w:cs="Arial"/>
          <w:b/>
          <w:i/>
          <w:sz w:val="22"/>
          <w:szCs w:val="22"/>
        </w:rPr>
      </w:pPr>
    </w:p>
    <w:p w:rsidR="000E673E" w:rsidRPr="00B278D4" w:rsidRDefault="00E90B8D" w:rsidP="00104A43">
      <w:pPr>
        <w:rPr>
          <w:rFonts w:ascii="Arial" w:hAnsi="Arial" w:cs="Arial"/>
          <w:b/>
          <w:i/>
          <w:sz w:val="22"/>
          <w:szCs w:val="22"/>
        </w:rPr>
      </w:pPr>
      <w:r w:rsidRPr="00B278D4">
        <w:rPr>
          <w:rFonts w:ascii="Arial" w:hAnsi="Arial" w:cs="Arial"/>
          <w:b/>
          <w:i/>
          <w:sz w:val="22"/>
          <w:szCs w:val="22"/>
        </w:rPr>
        <w:t>NAHAR GROUPS OF COMPANY</w:t>
      </w:r>
      <w:r w:rsidR="000E673E" w:rsidRPr="00B278D4">
        <w:rPr>
          <w:rFonts w:ascii="Arial" w:hAnsi="Arial" w:cs="Arial"/>
          <w:b/>
          <w:i/>
          <w:sz w:val="22"/>
          <w:szCs w:val="22"/>
        </w:rPr>
        <w:t xml:space="preserve"> is a prominent Textile Conglomerate of North </w:t>
      </w:r>
      <w:proofErr w:type="spellStart"/>
      <w:r w:rsidR="000E673E" w:rsidRPr="00B278D4">
        <w:rPr>
          <w:rFonts w:ascii="Arial" w:hAnsi="Arial" w:cs="Arial"/>
          <w:b/>
          <w:i/>
          <w:sz w:val="22"/>
          <w:szCs w:val="22"/>
        </w:rPr>
        <w:t>India.Nahar</w:t>
      </w:r>
      <w:proofErr w:type="spellEnd"/>
      <w:r w:rsidR="000E673E" w:rsidRPr="00B278D4">
        <w:rPr>
          <w:rFonts w:ascii="Arial" w:hAnsi="Arial" w:cs="Arial"/>
          <w:b/>
          <w:i/>
          <w:sz w:val="22"/>
          <w:szCs w:val="22"/>
        </w:rPr>
        <w:t xml:space="preserve"> has spread its wings in 2006 in the world of </w:t>
      </w:r>
      <w:r w:rsidRPr="00B278D4">
        <w:rPr>
          <w:rFonts w:ascii="Arial" w:hAnsi="Arial" w:cs="Arial"/>
          <w:b/>
          <w:i/>
          <w:sz w:val="22"/>
          <w:szCs w:val="22"/>
        </w:rPr>
        <w:t xml:space="preserve">FABRIC </w:t>
      </w:r>
      <w:proofErr w:type="gramStart"/>
      <w:r w:rsidRPr="00B278D4">
        <w:rPr>
          <w:rFonts w:ascii="Arial" w:hAnsi="Arial" w:cs="Arial"/>
          <w:b/>
          <w:i/>
          <w:sz w:val="22"/>
          <w:szCs w:val="22"/>
        </w:rPr>
        <w:t xml:space="preserve">PLAIN </w:t>
      </w:r>
      <w:r w:rsidR="000E673E" w:rsidRPr="00B278D4">
        <w:rPr>
          <w:rFonts w:ascii="Arial" w:hAnsi="Arial" w:cs="Arial"/>
          <w:b/>
          <w:i/>
          <w:sz w:val="22"/>
          <w:szCs w:val="22"/>
        </w:rPr>
        <w:t>.</w:t>
      </w:r>
      <w:proofErr w:type="gramEnd"/>
      <w:r w:rsidR="000E673E" w:rsidRPr="00B278D4">
        <w:rPr>
          <w:rFonts w:ascii="Arial" w:hAnsi="Arial" w:cs="Arial"/>
          <w:b/>
          <w:i/>
          <w:sz w:val="22"/>
          <w:szCs w:val="22"/>
        </w:rPr>
        <w:t xml:space="preserve"> The technological superiority of the group makes it versatile in the production of the wide range of </w:t>
      </w:r>
      <w:r w:rsidR="008B2F9E" w:rsidRPr="00B278D4">
        <w:rPr>
          <w:rFonts w:ascii="Arial" w:hAnsi="Arial" w:cs="Arial"/>
          <w:b/>
          <w:i/>
          <w:sz w:val="22"/>
          <w:szCs w:val="22"/>
        </w:rPr>
        <w:t>FABRIC</w:t>
      </w:r>
      <w:r w:rsidR="000E673E" w:rsidRPr="00B278D4">
        <w:rPr>
          <w:rFonts w:ascii="Arial" w:hAnsi="Arial" w:cs="Arial"/>
          <w:b/>
          <w:i/>
          <w:sz w:val="22"/>
          <w:szCs w:val="22"/>
        </w:rPr>
        <w:t>, from the chic and clean to the fancy and exciting for both international and domestic markets.</w:t>
      </w:r>
      <w:r w:rsidR="000E673E" w:rsidRPr="00B278D4">
        <w:rPr>
          <w:b/>
          <w:sz w:val="22"/>
          <w:szCs w:val="22"/>
        </w:rPr>
        <w:t xml:space="preserve"> </w:t>
      </w:r>
      <w:r w:rsidR="000E673E" w:rsidRPr="00B278D4">
        <w:rPr>
          <w:rFonts w:ascii="Arial" w:hAnsi="Arial" w:cs="Arial"/>
          <w:b/>
          <w:i/>
          <w:sz w:val="22"/>
          <w:szCs w:val="22"/>
        </w:rPr>
        <w:t xml:space="preserve">Presently producing </w:t>
      </w:r>
      <w:r w:rsidR="008B2F9E" w:rsidRPr="00B278D4">
        <w:rPr>
          <w:rFonts w:ascii="Arial" w:hAnsi="Arial" w:cs="Arial"/>
          <w:b/>
          <w:i/>
          <w:sz w:val="22"/>
          <w:szCs w:val="22"/>
        </w:rPr>
        <w:t>2</w:t>
      </w:r>
      <w:r w:rsidR="000E673E" w:rsidRPr="00B278D4">
        <w:rPr>
          <w:rFonts w:ascii="Arial" w:hAnsi="Arial" w:cs="Arial"/>
          <w:b/>
          <w:i/>
          <w:sz w:val="22"/>
          <w:szCs w:val="22"/>
        </w:rPr>
        <w:t xml:space="preserve">0 million meters per annum at </w:t>
      </w:r>
      <w:r w:rsidR="008B2F9E" w:rsidRPr="00B278D4">
        <w:rPr>
          <w:rFonts w:ascii="Arial" w:hAnsi="Arial" w:cs="Arial"/>
          <w:b/>
          <w:i/>
          <w:sz w:val="22"/>
          <w:szCs w:val="22"/>
        </w:rPr>
        <w:t>ONE</w:t>
      </w:r>
      <w:r w:rsidR="000E673E" w:rsidRPr="00B278D4">
        <w:rPr>
          <w:rFonts w:ascii="Arial" w:hAnsi="Arial" w:cs="Arial"/>
          <w:b/>
          <w:i/>
          <w:sz w:val="22"/>
          <w:szCs w:val="22"/>
        </w:rPr>
        <w:t xml:space="preserve"> locations </w:t>
      </w:r>
      <w:proofErr w:type="spellStart"/>
      <w:r w:rsidR="000E673E" w:rsidRPr="00B278D4">
        <w:rPr>
          <w:rFonts w:ascii="Arial" w:hAnsi="Arial" w:cs="Arial"/>
          <w:b/>
          <w:i/>
          <w:sz w:val="22"/>
          <w:szCs w:val="22"/>
        </w:rPr>
        <w:t>lalru</w:t>
      </w:r>
      <w:proofErr w:type="spellEnd"/>
      <w:r w:rsidR="000E673E" w:rsidRPr="00B278D4">
        <w:rPr>
          <w:rFonts w:ascii="Arial" w:hAnsi="Arial" w:cs="Arial"/>
          <w:b/>
          <w:i/>
          <w:sz w:val="22"/>
          <w:szCs w:val="22"/>
        </w:rPr>
        <w:t xml:space="preserve"> .company have a wide range of innovative and high </w:t>
      </w:r>
      <w:proofErr w:type="gramStart"/>
      <w:r w:rsidR="000E673E" w:rsidRPr="00B278D4">
        <w:rPr>
          <w:rFonts w:ascii="Arial" w:hAnsi="Arial" w:cs="Arial"/>
          <w:b/>
          <w:i/>
          <w:sz w:val="22"/>
          <w:szCs w:val="22"/>
        </w:rPr>
        <w:t>quality  fabrics</w:t>
      </w:r>
      <w:proofErr w:type="gramEnd"/>
      <w:r w:rsidR="000E673E" w:rsidRPr="00B278D4">
        <w:rPr>
          <w:rFonts w:ascii="Arial" w:hAnsi="Arial" w:cs="Arial"/>
          <w:b/>
          <w:i/>
          <w:sz w:val="22"/>
          <w:szCs w:val="22"/>
        </w:rPr>
        <w:t>.</w:t>
      </w:r>
    </w:p>
    <w:p w:rsidR="000E673E" w:rsidRPr="00B278D4" w:rsidRDefault="000E673E" w:rsidP="00B278D4">
      <w:pPr>
        <w:jc w:val="center"/>
        <w:rPr>
          <w:rFonts w:ascii="Arial" w:hAnsi="Arial" w:cs="Arial"/>
          <w:b/>
          <w:i/>
          <w:sz w:val="22"/>
          <w:szCs w:val="22"/>
        </w:rPr>
      </w:pPr>
    </w:p>
    <w:p w:rsidR="009447DF" w:rsidRPr="00B278D4" w:rsidRDefault="009447DF" w:rsidP="00B278D4">
      <w:pPr>
        <w:ind w:left="720"/>
        <w:jc w:val="center"/>
        <w:rPr>
          <w:rFonts w:ascii="Arial" w:hAnsi="Arial" w:cs="Arial"/>
          <w:b/>
          <w:i/>
          <w:sz w:val="22"/>
          <w:szCs w:val="22"/>
        </w:rPr>
      </w:pPr>
    </w:p>
    <w:p w:rsidR="000E673E" w:rsidRPr="00B278D4" w:rsidRDefault="000E673E" w:rsidP="00B95E87">
      <w:pPr>
        <w:ind w:left="720"/>
        <w:rPr>
          <w:rFonts w:ascii="Arial" w:hAnsi="Arial" w:cs="Arial"/>
          <w:b/>
          <w:i/>
          <w:iCs/>
          <w:sz w:val="22"/>
          <w:szCs w:val="22"/>
        </w:rPr>
      </w:pPr>
    </w:p>
    <w:p w:rsidR="000E673E" w:rsidRDefault="000E673E" w:rsidP="00104A43">
      <w:pPr>
        <w:ind w:left="720" w:firstLine="720"/>
        <w:rPr>
          <w:rFonts w:ascii="Arial" w:hAnsi="Arial" w:cs="Arial"/>
          <w:b/>
          <w:bCs/>
          <w:i/>
          <w:iCs/>
          <w:sz w:val="22"/>
          <w:szCs w:val="22"/>
        </w:rPr>
      </w:pPr>
      <w:r w:rsidRPr="00B278D4">
        <w:rPr>
          <w:rFonts w:ascii="Arial" w:hAnsi="Arial" w:cs="Arial"/>
          <w:b/>
          <w:bCs/>
          <w:i/>
          <w:iCs/>
          <w:sz w:val="22"/>
          <w:szCs w:val="22"/>
        </w:rPr>
        <w:t xml:space="preserve">PREVIOUS </w:t>
      </w:r>
      <w:proofErr w:type="gramStart"/>
      <w:r w:rsidRPr="00B278D4">
        <w:rPr>
          <w:rFonts w:ascii="Arial" w:hAnsi="Arial" w:cs="Arial"/>
          <w:b/>
          <w:bCs/>
          <w:i/>
          <w:iCs/>
          <w:sz w:val="22"/>
          <w:szCs w:val="22"/>
        </w:rPr>
        <w:t>EMPLOY</w:t>
      </w:r>
      <w:r w:rsidR="00B95E87">
        <w:rPr>
          <w:rFonts w:ascii="Arial" w:hAnsi="Arial" w:cs="Arial"/>
          <w:b/>
          <w:bCs/>
          <w:i/>
          <w:iCs/>
          <w:sz w:val="22"/>
          <w:szCs w:val="22"/>
        </w:rPr>
        <w:t>ED</w:t>
      </w:r>
      <w:r w:rsidRPr="00B278D4">
        <w:rPr>
          <w:rFonts w:ascii="Arial" w:hAnsi="Arial" w:cs="Arial"/>
          <w:b/>
          <w:bCs/>
          <w:i/>
          <w:iCs/>
          <w:sz w:val="22"/>
          <w:szCs w:val="22"/>
        </w:rPr>
        <w:t xml:space="preserve"> :</w:t>
      </w:r>
      <w:proofErr w:type="gramEnd"/>
      <w:r w:rsidRPr="00B278D4">
        <w:rPr>
          <w:rFonts w:ascii="Arial" w:hAnsi="Arial" w:cs="Arial"/>
          <w:b/>
          <w:bCs/>
          <w:i/>
          <w:iCs/>
          <w:sz w:val="22"/>
          <w:szCs w:val="22"/>
        </w:rPr>
        <w:t>-</w:t>
      </w:r>
    </w:p>
    <w:p w:rsidR="00B95E87" w:rsidRDefault="00B95E87" w:rsidP="00104A43">
      <w:pPr>
        <w:ind w:left="720" w:firstLine="720"/>
        <w:rPr>
          <w:rFonts w:ascii="Arial" w:hAnsi="Arial" w:cs="Arial"/>
          <w:b/>
          <w:bCs/>
          <w:i/>
          <w:iCs/>
          <w:sz w:val="22"/>
          <w:szCs w:val="22"/>
        </w:rPr>
      </w:pPr>
      <w:r>
        <w:rPr>
          <w:rFonts w:ascii="Arial" w:hAnsi="Arial" w:cs="Arial"/>
          <w:b/>
          <w:bCs/>
          <w:i/>
          <w:iCs/>
          <w:sz w:val="22"/>
          <w:szCs w:val="22"/>
        </w:rPr>
        <w:t>===========================</w:t>
      </w:r>
    </w:p>
    <w:p w:rsidR="00B95E87" w:rsidRPr="00B278D4" w:rsidRDefault="00B95E87" w:rsidP="00104A43">
      <w:pPr>
        <w:rPr>
          <w:rFonts w:ascii="Arial" w:hAnsi="Arial" w:cs="Arial"/>
          <w:b/>
          <w:bCs/>
          <w:i/>
          <w:iCs/>
          <w:sz w:val="22"/>
          <w:szCs w:val="22"/>
        </w:rPr>
      </w:pPr>
    </w:p>
    <w:p w:rsidR="000E673E" w:rsidRDefault="000E673E" w:rsidP="00104A43">
      <w:pPr>
        <w:numPr>
          <w:ilvl w:val="0"/>
          <w:numId w:val="7"/>
        </w:numPr>
        <w:rPr>
          <w:rFonts w:ascii="Arial" w:hAnsi="Arial" w:cs="Arial"/>
          <w:b/>
          <w:i/>
          <w:sz w:val="22"/>
          <w:szCs w:val="22"/>
        </w:rPr>
      </w:pPr>
      <w:r w:rsidRPr="00B278D4">
        <w:rPr>
          <w:rFonts w:ascii="Arial" w:hAnsi="Arial" w:cs="Arial"/>
          <w:b/>
          <w:bCs/>
          <w:i/>
          <w:sz w:val="22"/>
          <w:szCs w:val="22"/>
        </w:rPr>
        <w:t>Organization     :</w:t>
      </w:r>
      <w:r w:rsidRPr="00B278D4">
        <w:rPr>
          <w:rFonts w:ascii="Arial" w:hAnsi="Arial" w:cs="Arial"/>
          <w:b/>
          <w:i/>
          <w:sz w:val="22"/>
          <w:szCs w:val="22"/>
        </w:rPr>
        <w:t xml:space="preserve">     </w:t>
      </w:r>
      <w:r w:rsidRPr="00B278D4">
        <w:rPr>
          <w:rFonts w:ascii="Arial" w:hAnsi="Arial" w:cs="Arial"/>
          <w:b/>
          <w:i/>
          <w:sz w:val="22"/>
          <w:szCs w:val="22"/>
        </w:rPr>
        <w:tab/>
      </w:r>
      <w:r w:rsidR="00B22044" w:rsidRPr="00B278D4">
        <w:rPr>
          <w:rFonts w:ascii="Arial" w:hAnsi="Arial" w:cs="Arial"/>
          <w:b/>
          <w:i/>
          <w:sz w:val="22"/>
          <w:szCs w:val="22"/>
        </w:rPr>
        <w:t>PARAS FAB INTERNATIONAL LTD KHUSHKHERA</w:t>
      </w:r>
    </w:p>
    <w:p w:rsidR="00B95E87" w:rsidRPr="00B278D4" w:rsidRDefault="00B95E87" w:rsidP="00104A43">
      <w:pPr>
        <w:rPr>
          <w:rFonts w:ascii="Arial" w:hAnsi="Arial" w:cs="Arial"/>
          <w:b/>
          <w:i/>
          <w:sz w:val="22"/>
          <w:szCs w:val="22"/>
        </w:rPr>
      </w:pPr>
      <w:r>
        <w:rPr>
          <w:rFonts w:ascii="Arial" w:hAnsi="Arial" w:cs="Arial"/>
          <w:b/>
          <w:i/>
          <w:sz w:val="22"/>
          <w:szCs w:val="22"/>
        </w:rPr>
        <w:t>==================================================================</w:t>
      </w:r>
    </w:p>
    <w:p w:rsidR="00301D83" w:rsidRDefault="00301D83" w:rsidP="00104A43">
      <w:pPr>
        <w:numPr>
          <w:ilvl w:val="4"/>
          <w:numId w:val="7"/>
        </w:numPr>
        <w:rPr>
          <w:rFonts w:ascii="Arial" w:hAnsi="Arial" w:cs="Arial"/>
          <w:b/>
          <w:i/>
          <w:sz w:val="22"/>
          <w:szCs w:val="22"/>
        </w:rPr>
      </w:pPr>
      <w:r>
        <w:rPr>
          <w:rFonts w:ascii="Arial" w:hAnsi="Arial" w:cs="Arial"/>
          <w:b/>
          <w:bCs/>
          <w:i/>
          <w:sz w:val="22"/>
          <w:szCs w:val="22"/>
        </w:rPr>
        <w:t>ROLE</w:t>
      </w:r>
      <w:r w:rsidR="000E673E" w:rsidRPr="00B278D4">
        <w:rPr>
          <w:rFonts w:ascii="Arial" w:hAnsi="Arial" w:cs="Arial"/>
          <w:b/>
          <w:i/>
          <w:sz w:val="22"/>
          <w:szCs w:val="22"/>
        </w:rPr>
        <w:tab/>
        <w:t xml:space="preserve">  : </w:t>
      </w:r>
      <w:r w:rsidR="00B22044" w:rsidRPr="00B278D4">
        <w:rPr>
          <w:rFonts w:ascii="Arial" w:hAnsi="Arial" w:cs="Arial"/>
          <w:b/>
          <w:i/>
          <w:sz w:val="22"/>
          <w:szCs w:val="22"/>
        </w:rPr>
        <w:t xml:space="preserve">STORE &amp; PURCHASE </w:t>
      </w:r>
    </w:p>
    <w:p w:rsidR="00301D83" w:rsidRDefault="00301D83" w:rsidP="00104A43">
      <w:pPr>
        <w:numPr>
          <w:ilvl w:val="4"/>
          <w:numId w:val="7"/>
        </w:numPr>
        <w:rPr>
          <w:rFonts w:ascii="Arial" w:hAnsi="Arial" w:cs="Arial"/>
          <w:b/>
          <w:i/>
          <w:sz w:val="22"/>
          <w:szCs w:val="22"/>
        </w:rPr>
      </w:pPr>
      <w:r>
        <w:rPr>
          <w:rFonts w:ascii="Arial" w:hAnsi="Arial" w:cs="Arial"/>
          <w:b/>
          <w:i/>
          <w:sz w:val="22"/>
          <w:szCs w:val="22"/>
        </w:rPr>
        <w:t>============================</w:t>
      </w:r>
    </w:p>
    <w:p w:rsidR="00301D83" w:rsidRPr="00301D83" w:rsidRDefault="00B95E87" w:rsidP="00104A43">
      <w:pPr>
        <w:numPr>
          <w:ilvl w:val="4"/>
          <w:numId w:val="7"/>
        </w:numPr>
        <w:rPr>
          <w:rFonts w:ascii="Arial" w:hAnsi="Arial" w:cs="Arial"/>
          <w:b/>
          <w:i/>
          <w:sz w:val="22"/>
          <w:szCs w:val="22"/>
        </w:rPr>
      </w:pPr>
      <w:r>
        <w:rPr>
          <w:rFonts w:ascii="Arial" w:hAnsi="Arial" w:cs="Arial"/>
          <w:b/>
          <w:i/>
          <w:iCs/>
          <w:sz w:val="22"/>
          <w:szCs w:val="22"/>
        </w:rPr>
        <w:t>(STARTING ASST</w:t>
      </w:r>
      <w:r w:rsidR="00301D83">
        <w:rPr>
          <w:rFonts w:ascii="Arial" w:hAnsi="Arial" w:cs="Arial"/>
          <w:b/>
          <w:i/>
          <w:iCs/>
          <w:sz w:val="22"/>
          <w:szCs w:val="22"/>
        </w:rPr>
        <w:t>T.</w:t>
      </w:r>
      <w:r>
        <w:rPr>
          <w:rFonts w:ascii="Arial" w:hAnsi="Arial" w:cs="Arial"/>
          <w:b/>
          <w:i/>
          <w:iCs/>
          <w:sz w:val="22"/>
          <w:szCs w:val="22"/>
        </w:rPr>
        <w:t xml:space="preserve">  </w:t>
      </w:r>
    </w:p>
    <w:p w:rsidR="000E673E" w:rsidRPr="00301D83" w:rsidRDefault="00B95E87" w:rsidP="00104A43">
      <w:pPr>
        <w:numPr>
          <w:ilvl w:val="4"/>
          <w:numId w:val="7"/>
        </w:numPr>
        <w:rPr>
          <w:rFonts w:ascii="Arial" w:hAnsi="Arial" w:cs="Arial"/>
          <w:b/>
          <w:i/>
          <w:sz w:val="22"/>
          <w:szCs w:val="22"/>
        </w:rPr>
      </w:pPr>
      <w:r>
        <w:rPr>
          <w:rFonts w:ascii="Arial" w:hAnsi="Arial" w:cs="Arial"/>
          <w:b/>
          <w:i/>
          <w:iCs/>
          <w:sz w:val="22"/>
          <w:szCs w:val="22"/>
        </w:rPr>
        <w:t xml:space="preserve"> STORE &amp; LEFT EXECUTIVE.</w:t>
      </w:r>
      <w:r w:rsidR="00301D83">
        <w:rPr>
          <w:rFonts w:ascii="Arial" w:hAnsi="Arial" w:cs="Arial"/>
          <w:b/>
          <w:i/>
          <w:iCs/>
          <w:sz w:val="22"/>
          <w:szCs w:val="22"/>
        </w:rPr>
        <w:t>)</w:t>
      </w:r>
    </w:p>
    <w:p w:rsidR="00301D83" w:rsidRPr="00301D83" w:rsidRDefault="00301D83" w:rsidP="00104A43">
      <w:pPr>
        <w:numPr>
          <w:ilvl w:val="4"/>
          <w:numId w:val="7"/>
        </w:numPr>
        <w:rPr>
          <w:rFonts w:ascii="Arial" w:hAnsi="Arial" w:cs="Arial"/>
          <w:b/>
          <w:i/>
          <w:sz w:val="22"/>
          <w:szCs w:val="22"/>
        </w:rPr>
      </w:pPr>
      <w:r>
        <w:rPr>
          <w:rFonts w:ascii="Arial" w:hAnsi="Arial" w:cs="Arial"/>
          <w:b/>
          <w:i/>
          <w:iCs/>
          <w:sz w:val="22"/>
          <w:szCs w:val="22"/>
        </w:rPr>
        <w:t>DURATION:-20JAN1999 TO JULY-2007</w:t>
      </w:r>
    </w:p>
    <w:p w:rsidR="00301D83" w:rsidRPr="00301D83" w:rsidRDefault="00301D83" w:rsidP="00104A43">
      <w:pPr>
        <w:numPr>
          <w:ilvl w:val="4"/>
          <w:numId w:val="7"/>
        </w:numPr>
        <w:rPr>
          <w:rFonts w:ascii="Arial" w:hAnsi="Arial" w:cs="Arial"/>
          <w:b/>
          <w:i/>
          <w:sz w:val="22"/>
          <w:szCs w:val="22"/>
        </w:rPr>
      </w:pPr>
    </w:p>
    <w:p w:rsidR="000E673E" w:rsidRPr="00B278D4" w:rsidRDefault="00B22044" w:rsidP="00104A43">
      <w:pPr>
        <w:ind w:left="720"/>
        <w:rPr>
          <w:rFonts w:ascii="Arial" w:hAnsi="Arial" w:cs="Arial"/>
          <w:b/>
          <w:i/>
          <w:sz w:val="22"/>
          <w:szCs w:val="22"/>
        </w:rPr>
      </w:pPr>
      <w:r w:rsidRPr="00B278D4">
        <w:rPr>
          <w:rFonts w:ascii="Arial" w:hAnsi="Arial" w:cs="Arial"/>
          <w:b/>
          <w:i/>
          <w:sz w:val="22"/>
          <w:szCs w:val="22"/>
        </w:rPr>
        <w:t>PARAS FAB INTERNATIONAL</w:t>
      </w:r>
      <w:r w:rsidR="00BA55E9" w:rsidRPr="00B278D4">
        <w:rPr>
          <w:rFonts w:ascii="Arial" w:hAnsi="Arial" w:cs="Arial"/>
          <w:b/>
          <w:i/>
          <w:sz w:val="22"/>
          <w:szCs w:val="22"/>
        </w:rPr>
        <w:t xml:space="preserve"> LTD ONE OF THE BEST COMPOSITE TEXTILES UNIT OF ITS KINDS MANUFACTURES OF TERRY TOWEL SIGHTED VISON OF IT FOUNDER SHRI ALOK PARASRAMPURIA SHRI OM PARASRAMPURIA HIS SON TOOK OVER COMMAND AND TRANSFORMED THE COMPANYIN TO ONE OF THE LARGEST COMPOSITE TEXTILES UNIT IN INDIA</w:t>
      </w:r>
    </w:p>
    <w:p w:rsidR="000E673E" w:rsidRPr="00B278D4" w:rsidRDefault="000E673E" w:rsidP="00104A43">
      <w:pPr>
        <w:rPr>
          <w:rFonts w:ascii="Arial" w:hAnsi="Arial" w:cs="Arial"/>
          <w:b/>
          <w:i/>
          <w:sz w:val="22"/>
          <w:szCs w:val="22"/>
        </w:rPr>
      </w:pPr>
    </w:p>
    <w:p w:rsidR="000E673E" w:rsidRPr="004F1F66" w:rsidRDefault="000E673E" w:rsidP="00104A43">
      <w:pPr>
        <w:tabs>
          <w:tab w:val="left" w:pos="3525"/>
        </w:tabs>
        <w:rPr>
          <w:rFonts w:ascii="Arial" w:hAnsi="Arial" w:cs="Arial"/>
          <w:b/>
          <w:bCs/>
          <w:i/>
          <w:iCs/>
          <w:szCs w:val="22"/>
          <w:u w:val="single"/>
        </w:rPr>
      </w:pPr>
      <w:r w:rsidRPr="004F1F66">
        <w:rPr>
          <w:rFonts w:ascii="Arial" w:hAnsi="Arial" w:cs="Arial"/>
          <w:b/>
          <w:bCs/>
          <w:i/>
          <w:iCs/>
          <w:szCs w:val="22"/>
          <w:u w:val="single"/>
        </w:rPr>
        <w:t>JOB PROFILE:-</w:t>
      </w:r>
    </w:p>
    <w:p w:rsidR="004F1F66" w:rsidRDefault="004F1F66" w:rsidP="00104A43">
      <w:pPr>
        <w:tabs>
          <w:tab w:val="left" w:pos="3525"/>
        </w:tabs>
        <w:rPr>
          <w:rFonts w:ascii="Arial" w:hAnsi="Arial" w:cs="Arial"/>
          <w:b/>
          <w:bCs/>
          <w:i/>
          <w:iCs/>
          <w:sz w:val="22"/>
          <w:szCs w:val="22"/>
          <w:u w:val="single"/>
        </w:rPr>
      </w:pPr>
      <w:r>
        <w:rPr>
          <w:rFonts w:ascii="Arial" w:hAnsi="Arial" w:cs="Arial"/>
          <w:b/>
          <w:bCs/>
          <w:i/>
          <w:iCs/>
          <w:sz w:val="22"/>
          <w:szCs w:val="22"/>
          <w:u w:val="single"/>
        </w:rPr>
        <w:t>=========================</w:t>
      </w:r>
      <w:r w:rsidRPr="004F1F66">
        <w:rPr>
          <w:rFonts w:ascii="Arial" w:hAnsi="Arial" w:cs="Arial"/>
          <w:b/>
          <w:bCs/>
          <w:i/>
          <w:iCs/>
          <w:sz w:val="22"/>
          <w:szCs w:val="22"/>
          <w:u w:val="single"/>
        </w:rPr>
        <w:sym w:font="Wingdings" w:char="F0E8"/>
      </w:r>
    </w:p>
    <w:p w:rsidR="004F1F66" w:rsidRDefault="004F1F66" w:rsidP="00104A43">
      <w:pPr>
        <w:tabs>
          <w:tab w:val="left" w:pos="3525"/>
        </w:tabs>
        <w:rPr>
          <w:rFonts w:ascii="Arial" w:hAnsi="Arial" w:cs="Arial"/>
          <w:b/>
          <w:bCs/>
          <w:i/>
          <w:iCs/>
          <w:sz w:val="22"/>
          <w:szCs w:val="22"/>
          <w:u w:val="single"/>
        </w:rPr>
      </w:pPr>
    </w:p>
    <w:p w:rsidR="004F1F66" w:rsidRPr="00B278D4" w:rsidRDefault="004F1F66" w:rsidP="00104A43">
      <w:pPr>
        <w:tabs>
          <w:tab w:val="left" w:pos="3525"/>
        </w:tabs>
        <w:rPr>
          <w:rFonts w:ascii="Arial" w:hAnsi="Arial" w:cs="Arial"/>
          <w:b/>
          <w:i/>
          <w:sz w:val="22"/>
          <w:szCs w:val="22"/>
        </w:rPr>
      </w:pPr>
    </w:p>
    <w:p w:rsidR="000E673E" w:rsidRPr="004F1F66" w:rsidRDefault="004F1F66" w:rsidP="00104A43">
      <w:pPr>
        <w:numPr>
          <w:ilvl w:val="0"/>
          <w:numId w:val="2"/>
        </w:numPr>
        <w:rPr>
          <w:rFonts w:ascii="Arial" w:hAnsi="Arial" w:cs="Arial"/>
          <w:b/>
          <w:i/>
          <w:sz w:val="22"/>
          <w:szCs w:val="22"/>
        </w:rPr>
      </w:pPr>
      <w:r w:rsidRPr="004F1F66">
        <w:rPr>
          <w:rFonts w:ascii="Arial" w:hAnsi="Arial" w:cs="Arial"/>
          <w:b/>
          <w:i/>
          <w:sz w:val="22"/>
          <w:szCs w:val="22"/>
        </w:rPr>
        <w:t xml:space="preserve">HANDLING DOCUMENTATION OF </w:t>
      </w:r>
      <w:proofErr w:type="gramStart"/>
      <w:r w:rsidRPr="004F1F66">
        <w:rPr>
          <w:rFonts w:ascii="Arial" w:hAnsi="Arial" w:cs="Arial"/>
          <w:b/>
          <w:i/>
          <w:sz w:val="22"/>
          <w:szCs w:val="22"/>
        </w:rPr>
        <w:t xml:space="preserve">STORE </w:t>
      </w:r>
      <w:r w:rsidR="00D91293" w:rsidRPr="004F1F66">
        <w:rPr>
          <w:rFonts w:ascii="Arial" w:hAnsi="Arial" w:cs="Arial"/>
          <w:b/>
          <w:i/>
          <w:sz w:val="22"/>
          <w:szCs w:val="22"/>
        </w:rPr>
        <w:t xml:space="preserve"> </w:t>
      </w:r>
      <w:r w:rsidR="000E673E" w:rsidRPr="004F1F66">
        <w:rPr>
          <w:rFonts w:ascii="Arial" w:hAnsi="Arial" w:cs="Arial"/>
          <w:b/>
          <w:i/>
          <w:sz w:val="22"/>
          <w:szCs w:val="22"/>
        </w:rPr>
        <w:t>.</w:t>
      </w:r>
      <w:proofErr w:type="gramEnd"/>
    </w:p>
    <w:p w:rsidR="000E673E" w:rsidRPr="004F1F66" w:rsidRDefault="003B728A" w:rsidP="00104A43">
      <w:pPr>
        <w:numPr>
          <w:ilvl w:val="0"/>
          <w:numId w:val="2"/>
        </w:numPr>
        <w:rPr>
          <w:rFonts w:ascii="Arial" w:hAnsi="Arial" w:cs="Arial"/>
          <w:b/>
          <w:i/>
          <w:sz w:val="16"/>
          <w:szCs w:val="16"/>
        </w:rPr>
      </w:pPr>
      <w:r w:rsidRPr="004F1F66">
        <w:rPr>
          <w:rFonts w:ascii="Arial" w:hAnsi="Arial" w:cs="Arial"/>
          <w:b/>
          <w:i/>
          <w:sz w:val="16"/>
          <w:szCs w:val="16"/>
        </w:rPr>
        <w:t xml:space="preserve">PENDING INDENT MAKING DETAIL FOR CONTROL INVENTROY AND INFORMED TO </w:t>
      </w:r>
      <w:proofErr w:type="gramStart"/>
      <w:r w:rsidRPr="004F1F66">
        <w:rPr>
          <w:rFonts w:ascii="Arial" w:hAnsi="Arial" w:cs="Arial"/>
          <w:b/>
          <w:i/>
          <w:sz w:val="16"/>
          <w:szCs w:val="16"/>
        </w:rPr>
        <w:t xml:space="preserve">PURCHASE DEPT. </w:t>
      </w:r>
      <w:r w:rsidR="000E673E" w:rsidRPr="004F1F66">
        <w:rPr>
          <w:rFonts w:ascii="Arial" w:hAnsi="Arial" w:cs="Arial"/>
          <w:b/>
          <w:i/>
          <w:sz w:val="16"/>
          <w:szCs w:val="16"/>
        </w:rPr>
        <w:t>.</w:t>
      </w:r>
      <w:proofErr w:type="gramEnd"/>
    </w:p>
    <w:p w:rsidR="000E673E" w:rsidRPr="004F1F66" w:rsidRDefault="003B728A" w:rsidP="00104A43">
      <w:pPr>
        <w:numPr>
          <w:ilvl w:val="0"/>
          <w:numId w:val="2"/>
        </w:numPr>
        <w:rPr>
          <w:rFonts w:ascii="Arial" w:hAnsi="Arial" w:cs="Arial"/>
          <w:b/>
          <w:i/>
          <w:sz w:val="16"/>
          <w:szCs w:val="16"/>
        </w:rPr>
      </w:pPr>
      <w:r w:rsidRPr="004F1F66">
        <w:rPr>
          <w:rFonts w:ascii="Arial" w:hAnsi="Arial" w:cs="Arial"/>
          <w:b/>
          <w:i/>
          <w:sz w:val="16"/>
          <w:szCs w:val="16"/>
        </w:rPr>
        <w:t>PENDING R.G.P.MAKING DETAILS AND INFORMED TO MANAGEMENT PENDING STATUS OF OUT SIDE GOING MATERIAL</w:t>
      </w:r>
      <w:r w:rsidR="00615312" w:rsidRPr="004F1F66">
        <w:rPr>
          <w:rFonts w:ascii="Arial" w:hAnsi="Arial" w:cs="Arial"/>
          <w:b/>
          <w:i/>
          <w:sz w:val="16"/>
          <w:szCs w:val="16"/>
        </w:rPr>
        <w:t xml:space="preserve"> FOR JOB WORK PURPOSE</w:t>
      </w:r>
      <w:r w:rsidR="000E673E" w:rsidRPr="004F1F66">
        <w:rPr>
          <w:rFonts w:ascii="Arial" w:hAnsi="Arial" w:cs="Arial"/>
          <w:b/>
          <w:i/>
          <w:sz w:val="16"/>
          <w:szCs w:val="16"/>
        </w:rPr>
        <w:t>.</w:t>
      </w:r>
    </w:p>
    <w:p w:rsidR="000E673E" w:rsidRPr="004F1F66" w:rsidRDefault="000E673E" w:rsidP="00104A43">
      <w:pPr>
        <w:numPr>
          <w:ilvl w:val="0"/>
          <w:numId w:val="2"/>
        </w:numPr>
        <w:rPr>
          <w:rFonts w:ascii="Arial" w:hAnsi="Arial" w:cs="Arial"/>
          <w:b/>
          <w:i/>
          <w:sz w:val="22"/>
          <w:szCs w:val="22"/>
        </w:rPr>
      </w:pPr>
      <w:r w:rsidRPr="004F1F66">
        <w:rPr>
          <w:rFonts w:ascii="Arial" w:hAnsi="Arial" w:cs="Arial"/>
          <w:b/>
          <w:i/>
          <w:sz w:val="22"/>
          <w:szCs w:val="22"/>
        </w:rPr>
        <w:t>Verify that proper marking is done on returned goods.</w:t>
      </w:r>
    </w:p>
    <w:p w:rsidR="000E673E" w:rsidRPr="004F1F66" w:rsidRDefault="006E2E60" w:rsidP="00104A43">
      <w:pPr>
        <w:numPr>
          <w:ilvl w:val="0"/>
          <w:numId w:val="2"/>
        </w:numPr>
        <w:rPr>
          <w:rFonts w:ascii="Arial" w:hAnsi="Arial" w:cs="Arial"/>
          <w:b/>
          <w:i/>
          <w:sz w:val="22"/>
          <w:szCs w:val="22"/>
        </w:rPr>
      </w:pPr>
      <w:r w:rsidRPr="004F1F66">
        <w:rPr>
          <w:rFonts w:ascii="Arial" w:hAnsi="Arial" w:cs="Arial"/>
          <w:b/>
          <w:i/>
          <w:sz w:val="22"/>
          <w:szCs w:val="22"/>
        </w:rPr>
        <w:t>MATERIAL RECEIPT GOODS CHECKED &amp; VERIFYED WITH P.O.AND ENTRY IN SYSTEMS</w:t>
      </w:r>
    </w:p>
    <w:p w:rsidR="000E673E" w:rsidRPr="004F1F66" w:rsidRDefault="006E2E60" w:rsidP="00104A43">
      <w:pPr>
        <w:numPr>
          <w:ilvl w:val="0"/>
          <w:numId w:val="2"/>
        </w:numPr>
        <w:rPr>
          <w:rFonts w:ascii="Arial" w:hAnsi="Arial" w:cs="Arial"/>
          <w:b/>
          <w:i/>
          <w:sz w:val="22"/>
          <w:szCs w:val="22"/>
        </w:rPr>
      </w:pPr>
      <w:r w:rsidRPr="004F1F66">
        <w:rPr>
          <w:rFonts w:ascii="Arial" w:hAnsi="Arial" w:cs="Arial"/>
          <w:b/>
          <w:i/>
          <w:sz w:val="22"/>
          <w:szCs w:val="22"/>
        </w:rPr>
        <w:t xml:space="preserve">DAILY MATERIAL RECEIPT REPORT SENT TO DEPT. WISE RECEPT OF MATERIAL AS PER </w:t>
      </w:r>
      <w:proofErr w:type="gramStart"/>
      <w:r w:rsidRPr="004F1F66">
        <w:rPr>
          <w:rFonts w:ascii="Arial" w:hAnsi="Arial" w:cs="Arial"/>
          <w:b/>
          <w:i/>
          <w:sz w:val="22"/>
          <w:szCs w:val="22"/>
        </w:rPr>
        <w:t xml:space="preserve">REQUIREMENT </w:t>
      </w:r>
      <w:r w:rsidR="000E673E" w:rsidRPr="004F1F66">
        <w:rPr>
          <w:rFonts w:ascii="Arial" w:hAnsi="Arial" w:cs="Arial"/>
          <w:b/>
          <w:i/>
          <w:sz w:val="22"/>
          <w:szCs w:val="22"/>
        </w:rPr>
        <w:t>.</w:t>
      </w:r>
      <w:proofErr w:type="gramEnd"/>
    </w:p>
    <w:p w:rsidR="006E2E60" w:rsidRPr="004F1F66" w:rsidRDefault="000E673E" w:rsidP="00104A43">
      <w:pPr>
        <w:numPr>
          <w:ilvl w:val="0"/>
          <w:numId w:val="2"/>
        </w:numPr>
        <w:rPr>
          <w:rFonts w:ascii="Arial" w:hAnsi="Arial" w:cs="Arial"/>
          <w:b/>
          <w:i/>
          <w:sz w:val="22"/>
          <w:szCs w:val="22"/>
        </w:rPr>
      </w:pPr>
      <w:r w:rsidRPr="004F1F66">
        <w:rPr>
          <w:rFonts w:ascii="Arial" w:hAnsi="Arial" w:cs="Arial"/>
          <w:b/>
          <w:i/>
          <w:sz w:val="22"/>
          <w:szCs w:val="22"/>
        </w:rPr>
        <w:t>.</w:t>
      </w:r>
      <w:r w:rsidR="006E2E60" w:rsidRPr="004F1F66">
        <w:rPr>
          <w:rFonts w:ascii="Arial" w:hAnsi="Arial" w:cs="Arial"/>
          <w:b/>
          <w:i/>
          <w:sz w:val="22"/>
          <w:szCs w:val="22"/>
        </w:rPr>
        <w:t>CONTROL INVENTRY  USED MIN/ MAX STOCK INVENTRY</w:t>
      </w:r>
    </w:p>
    <w:p w:rsidR="000E673E" w:rsidRPr="004F1F66" w:rsidRDefault="000E673E" w:rsidP="00104A43">
      <w:pPr>
        <w:numPr>
          <w:ilvl w:val="0"/>
          <w:numId w:val="2"/>
        </w:numPr>
        <w:rPr>
          <w:rFonts w:ascii="Arial" w:hAnsi="Arial" w:cs="Arial"/>
          <w:b/>
          <w:i/>
          <w:sz w:val="22"/>
          <w:szCs w:val="22"/>
        </w:rPr>
      </w:pPr>
    </w:p>
    <w:p w:rsidR="0067702A" w:rsidRPr="0067702A" w:rsidRDefault="0067702A" w:rsidP="00104A43">
      <w:pPr>
        <w:pStyle w:val="ListParagraph"/>
        <w:numPr>
          <w:ilvl w:val="0"/>
          <w:numId w:val="2"/>
        </w:numPr>
        <w:rPr>
          <w:rFonts w:ascii="Arial" w:hAnsi="Arial" w:cs="Arial"/>
          <w:b/>
          <w:bCs/>
          <w:i/>
          <w:iCs/>
          <w:sz w:val="22"/>
          <w:szCs w:val="22"/>
        </w:rPr>
      </w:pPr>
      <w:r w:rsidRPr="0067702A">
        <w:rPr>
          <w:rFonts w:ascii="Arial" w:hAnsi="Arial" w:cs="Arial"/>
          <w:b/>
          <w:bCs/>
          <w:i/>
          <w:iCs/>
          <w:sz w:val="22"/>
          <w:szCs w:val="22"/>
        </w:rPr>
        <w:t>PREVIOUS EMPLOYED :-</w:t>
      </w:r>
    </w:p>
    <w:p w:rsidR="0067702A" w:rsidRPr="0067702A" w:rsidRDefault="0067702A" w:rsidP="00104A43">
      <w:pPr>
        <w:pStyle w:val="ListParagraph"/>
        <w:numPr>
          <w:ilvl w:val="0"/>
          <w:numId w:val="2"/>
        </w:numPr>
        <w:rPr>
          <w:rFonts w:ascii="Arial" w:hAnsi="Arial" w:cs="Arial"/>
          <w:b/>
          <w:bCs/>
          <w:i/>
          <w:iCs/>
          <w:sz w:val="22"/>
          <w:szCs w:val="22"/>
        </w:rPr>
      </w:pPr>
      <w:r w:rsidRPr="0067702A">
        <w:rPr>
          <w:rFonts w:ascii="Arial" w:hAnsi="Arial" w:cs="Arial"/>
          <w:b/>
          <w:bCs/>
          <w:i/>
          <w:iCs/>
          <w:sz w:val="22"/>
          <w:szCs w:val="22"/>
        </w:rPr>
        <w:t>===========================</w:t>
      </w:r>
    </w:p>
    <w:p w:rsidR="0067702A" w:rsidRPr="0067702A" w:rsidRDefault="0067702A" w:rsidP="00104A43">
      <w:pPr>
        <w:numPr>
          <w:ilvl w:val="0"/>
          <w:numId w:val="7"/>
        </w:numPr>
        <w:rPr>
          <w:rFonts w:ascii="Arial" w:hAnsi="Arial" w:cs="Arial"/>
          <w:b/>
          <w:i/>
          <w:sz w:val="22"/>
          <w:szCs w:val="22"/>
        </w:rPr>
      </w:pPr>
      <w:r w:rsidRPr="0067702A">
        <w:rPr>
          <w:rFonts w:ascii="Arial" w:hAnsi="Arial" w:cs="Arial"/>
          <w:b/>
          <w:bCs/>
          <w:i/>
          <w:sz w:val="22"/>
          <w:szCs w:val="22"/>
        </w:rPr>
        <w:t>ORGANIZATION</w:t>
      </w:r>
      <w:r w:rsidR="00521D28" w:rsidRPr="0067702A">
        <w:rPr>
          <w:rFonts w:ascii="Arial" w:hAnsi="Arial" w:cs="Arial"/>
          <w:b/>
          <w:i/>
          <w:sz w:val="22"/>
          <w:szCs w:val="22"/>
        </w:rPr>
        <w:t xml:space="preserve"> VALLAB TEXTILES LTD</w:t>
      </w:r>
      <w:r w:rsidRPr="0067702A">
        <w:rPr>
          <w:rFonts w:ascii="Arial" w:hAnsi="Arial" w:cs="Arial"/>
          <w:b/>
          <w:i/>
          <w:sz w:val="22"/>
          <w:szCs w:val="22"/>
        </w:rPr>
        <w:t xml:space="preserve"> </w:t>
      </w:r>
    </w:p>
    <w:p w:rsidR="0067702A" w:rsidRDefault="0067702A" w:rsidP="00104A43">
      <w:pPr>
        <w:rPr>
          <w:rFonts w:ascii="Arial" w:hAnsi="Arial" w:cs="Arial"/>
          <w:b/>
          <w:i/>
          <w:sz w:val="22"/>
          <w:szCs w:val="22"/>
        </w:rPr>
      </w:pPr>
    </w:p>
    <w:p w:rsidR="0067702A" w:rsidRDefault="0067702A" w:rsidP="00104A43">
      <w:pPr>
        <w:ind w:firstLine="630"/>
        <w:rPr>
          <w:rFonts w:ascii="Arial" w:hAnsi="Arial" w:cs="Arial"/>
          <w:b/>
          <w:i/>
          <w:sz w:val="22"/>
          <w:szCs w:val="22"/>
        </w:rPr>
      </w:pPr>
      <w:r>
        <w:rPr>
          <w:rFonts w:ascii="Arial" w:hAnsi="Arial" w:cs="Arial"/>
          <w:b/>
          <w:i/>
          <w:sz w:val="22"/>
          <w:szCs w:val="22"/>
        </w:rPr>
        <w:t>==============================================</w:t>
      </w:r>
      <w:r w:rsidRPr="0067702A">
        <w:rPr>
          <w:rFonts w:ascii="Arial" w:hAnsi="Arial" w:cs="Arial"/>
          <w:b/>
          <w:i/>
          <w:sz w:val="22"/>
          <w:szCs w:val="22"/>
        </w:rPr>
        <w:sym w:font="Wingdings" w:char="F0E8"/>
      </w:r>
    </w:p>
    <w:p w:rsidR="00521D28" w:rsidRPr="00B278D4" w:rsidRDefault="00521D28" w:rsidP="00104A43">
      <w:pPr>
        <w:numPr>
          <w:ilvl w:val="0"/>
          <w:numId w:val="7"/>
        </w:numPr>
        <w:rPr>
          <w:rFonts w:ascii="Arial" w:hAnsi="Arial" w:cs="Arial"/>
          <w:b/>
          <w:i/>
          <w:sz w:val="22"/>
          <w:szCs w:val="22"/>
        </w:rPr>
      </w:pPr>
      <w:r w:rsidRPr="00B278D4">
        <w:rPr>
          <w:rFonts w:ascii="Arial" w:hAnsi="Arial" w:cs="Arial"/>
          <w:b/>
          <w:i/>
          <w:sz w:val="22"/>
          <w:szCs w:val="22"/>
        </w:rPr>
        <w:t>ONE OF THE BEST COMPOSITE TEXTILES UNIT OF ITS KINDS MANUFACTURES OF TERRY TOWEL</w:t>
      </w:r>
      <w:r w:rsidR="0067702A">
        <w:rPr>
          <w:rFonts w:ascii="Arial" w:hAnsi="Arial" w:cs="Arial"/>
          <w:b/>
          <w:i/>
          <w:sz w:val="22"/>
          <w:szCs w:val="22"/>
        </w:rPr>
        <w:t xml:space="preserve">&amp; SPINNING  UNIT  </w:t>
      </w:r>
      <w:r w:rsidRPr="00B278D4">
        <w:rPr>
          <w:rFonts w:ascii="Arial" w:hAnsi="Arial" w:cs="Arial"/>
          <w:b/>
          <w:i/>
          <w:sz w:val="22"/>
          <w:szCs w:val="22"/>
        </w:rPr>
        <w:t xml:space="preserve"> SIGHTED VISON OF IT FOUNDER SHRI </w:t>
      </w:r>
      <w:r w:rsidR="0067702A">
        <w:rPr>
          <w:rFonts w:ascii="Arial" w:hAnsi="Arial" w:cs="Arial"/>
          <w:b/>
          <w:i/>
          <w:sz w:val="22"/>
          <w:szCs w:val="22"/>
        </w:rPr>
        <w:t>V.K</w:t>
      </w:r>
      <w:r w:rsidRPr="00B278D4">
        <w:rPr>
          <w:rFonts w:ascii="Arial" w:hAnsi="Arial" w:cs="Arial"/>
          <w:b/>
          <w:i/>
          <w:sz w:val="22"/>
          <w:szCs w:val="22"/>
        </w:rPr>
        <w:t xml:space="preserve"> JAIN TOOK OVER COMMAND AND TRANSFORMED THE COMPANY IN TO ONE OF THE LARGEST COMPOSITE TEXTILES UNIT IN INDIA</w:t>
      </w:r>
    </w:p>
    <w:p w:rsidR="001B483A" w:rsidRPr="00B278D4" w:rsidRDefault="001B483A" w:rsidP="00104A43">
      <w:pPr>
        <w:tabs>
          <w:tab w:val="left" w:pos="6210"/>
        </w:tabs>
        <w:spacing w:line="360" w:lineRule="exact"/>
        <w:rPr>
          <w:rFonts w:ascii="Arial Black" w:hAnsi="Arial Black" w:cs="Arial Black"/>
          <w:b/>
          <w:bCs/>
          <w:i/>
          <w:iCs/>
          <w:smallCaps/>
          <w:sz w:val="22"/>
          <w:szCs w:val="22"/>
        </w:rPr>
      </w:pPr>
    </w:p>
    <w:p w:rsidR="001B483A" w:rsidRPr="00B278D4" w:rsidRDefault="001B483A" w:rsidP="00104A43">
      <w:pPr>
        <w:tabs>
          <w:tab w:val="left" w:pos="6210"/>
        </w:tabs>
        <w:spacing w:line="360" w:lineRule="exact"/>
        <w:rPr>
          <w:rFonts w:ascii="Arial Black" w:hAnsi="Arial Black" w:cs="Arial Black"/>
          <w:b/>
          <w:bCs/>
          <w:i/>
          <w:iCs/>
          <w:smallCaps/>
          <w:sz w:val="22"/>
          <w:szCs w:val="22"/>
        </w:rPr>
      </w:pPr>
    </w:p>
    <w:p w:rsidR="009447DF" w:rsidRDefault="009447DF" w:rsidP="00104A43">
      <w:pPr>
        <w:rPr>
          <w:rFonts w:ascii="Arial" w:hAnsi="Arial" w:cs="Arial"/>
          <w:b/>
          <w:i/>
          <w:iCs/>
          <w:sz w:val="22"/>
          <w:szCs w:val="22"/>
        </w:rPr>
      </w:pPr>
      <w:r>
        <w:rPr>
          <w:rFonts w:ascii="Arial" w:hAnsi="Arial" w:cs="Arial"/>
          <w:b/>
          <w:i/>
          <w:iCs/>
          <w:sz w:val="22"/>
          <w:szCs w:val="22"/>
        </w:rPr>
        <w:t>ACEDMIC QUALIFICTION</w:t>
      </w:r>
    </w:p>
    <w:p w:rsidR="009447DF" w:rsidRDefault="009447DF" w:rsidP="00104A43">
      <w:pPr>
        <w:rPr>
          <w:rFonts w:ascii="Arial" w:hAnsi="Arial" w:cs="Arial"/>
          <w:b/>
          <w:i/>
          <w:iCs/>
          <w:sz w:val="22"/>
          <w:szCs w:val="22"/>
        </w:rPr>
      </w:pPr>
      <w:r>
        <w:rPr>
          <w:rFonts w:ascii="Arial" w:hAnsi="Arial" w:cs="Arial"/>
          <w:b/>
          <w:i/>
          <w:iCs/>
          <w:sz w:val="22"/>
          <w:szCs w:val="22"/>
        </w:rPr>
        <w:t>==============================================================</w:t>
      </w:r>
    </w:p>
    <w:p w:rsidR="009447DF" w:rsidRDefault="009447DF" w:rsidP="00104A43">
      <w:pPr>
        <w:rPr>
          <w:rFonts w:ascii="Arial" w:hAnsi="Arial" w:cs="Arial"/>
          <w:b/>
          <w:i/>
          <w:iCs/>
          <w:sz w:val="22"/>
          <w:szCs w:val="22"/>
        </w:rPr>
      </w:pPr>
    </w:p>
    <w:p w:rsidR="009447DF" w:rsidRDefault="009447DF" w:rsidP="009447DF">
      <w:pPr>
        <w:jc w:val="center"/>
        <w:rPr>
          <w:rFonts w:ascii="Arial" w:hAnsi="Arial" w:cs="Arial"/>
          <w:b/>
          <w:i/>
          <w:iCs/>
          <w:sz w:val="22"/>
          <w:szCs w:val="22"/>
        </w:rPr>
      </w:pPr>
      <w:r>
        <w:rPr>
          <w:rFonts w:ascii="Arial" w:hAnsi="Arial" w:cs="Arial"/>
          <w:b/>
          <w:i/>
          <w:iCs/>
          <w:sz w:val="22"/>
          <w:szCs w:val="22"/>
        </w:rPr>
        <w:t>I</w:t>
      </w:r>
    </w:p>
    <w:p w:rsidR="00BC729D" w:rsidRDefault="00BC729D" w:rsidP="00104A43">
      <w:pPr>
        <w:jc w:val="both"/>
        <w:rPr>
          <w:rFonts w:ascii="Arial" w:hAnsi="Arial" w:cs="Arial"/>
          <w:b/>
          <w:i/>
          <w:iCs/>
          <w:sz w:val="22"/>
          <w:szCs w:val="22"/>
        </w:rPr>
      </w:pPr>
      <w:proofErr w:type="gramStart"/>
      <w:r>
        <w:rPr>
          <w:rFonts w:ascii="Arial" w:hAnsi="Arial" w:cs="Arial"/>
          <w:b/>
          <w:i/>
          <w:iCs/>
          <w:sz w:val="22"/>
          <w:szCs w:val="22"/>
        </w:rPr>
        <w:lastRenderedPageBreak/>
        <w:t>NAME  ------------------------------------------------------------</w:t>
      </w:r>
      <w:proofErr w:type="gramEnd"/>
      <w:r>
        <w:rPr>
          <w:rFonts w:ascii="Arial" w:hAnsi="Arial" w:cs="Arial"/>
          <w:b/>
          <w:i/>
          <w:iCs/>
          <w:sz w:val="22"/>
          <w:szCs w:val="22"/>
        </w:rPr>
        <w:t>BALWAN SHARMA</w:t>
      </w:r>
    </w:p>
    <w:p w:rsidR="00BC729D" w:rsidRDefault="00BC729D" w:rsidP="00104A43">
      <w:pPr>
        <w:jc w:val="both"/>
        <w:rPr>
          <w:rFonts w:ascii="Arial" w:hAnsi="Arial" w:cs="Arial"/>
          <w:b/>
          <w:i/>
          <w:iCs/>
          <w:sz w:val="22"/>
          <w:szCs w:val="22"/>
        </w:rPr>
      </w:pPr>
    </w:p>
    <w:p w:rsidR="00BC729D" w:rsidRDefault="00BC729D" w:rsidP="00104A43">
      <w:pPr>
        <w:jc w:val="both"/>
        <w:rPr>
          <w:rFonts w:ascii="Arial" w:hAnsi="Arial" w:cs="Arial"/>
          <w:b/>
          <w:i/>
          <w:iCs/>
          <w:sz w:val="22"/>
          <w:szCs w:val="22"/>
        </w:rPr>
      </w:pPr>
    </w:p>
    <w:p w:rsidR="000E673E" w:rsidRPr="00B278D4" w:rsidRDefault="000E673E" w:rsidP="00104A43">
      <w:pPr>
        <w:jc w:val="both"/>
        <w:rPr>
          <w:rFonts w:ascii="Arial" w:hAnsi="Arial" w:cs="Arial"/>
          <w:b/>
          <w:i/>
          <w:iCs/>
          <w:sz w:val="22"/>
          <w:szCs w:val="22"/>
        </w:rPr>
      </w:pPr>
      <w:r w:rsidRPr="00B278D4">
        <w:rPr>
          <w:rFonts w:ascii="Arial" w:hAnsi="Arial" w:cs="Arial"/>
          <w:b/>
          <w:i/>
          <w:iCs/>
          <w:sz w:val="22"/>
          <w:szCs w:val="22"/>
        </w:rPr>
        <w:t>Date of Birth</w:t>
      </w:r>
      <w:r w:rsidR="00BC729D">
        <w:rPr>
          <w:rFonts w:ascii="Arial" w:hAnsi="Arial" w:cs="Arial"/>
          <w:b/>
          <w:i/>
          <w:iCs/>
          <w:sz w:val="22"/>
          <w:szCs w:val="22"/>
        </w:rPr>
        <w:t>-------------------------------------</w:t>
      </w:r>
      <w:r w:rsidRPr="00B278D4">
        <w:rPr>
          <w:rFonts w:ascii="Arial" w:hAnsi="Arial" w:cs="Arial"/>
          <w:b/>
          <w:i/>
          <w:iCs/>
          <w:sz w:val="22"/>
          <w:szCs w:val="22"/>
        </w:rPr>
        <w:t xml:space="preserve">                        : -  </w:t>
      </w:r>
      <w:r w:rsidRPr="00B278D4">
        <w:rPr>
          <w:rFonts w:ascii="Arial" w:hAnsi="Arial" w:cs="Arial"/>
          <w:b/>
          <w:i/>
          <w:iCs/>
          <w:sz w:val="22"/>
          <w:szCs w:val="22"/>
        </w:rPr>
        <w:tab/>
        <w:t xml:space="preserve"> </w:t>
      </w:r>
      <w:r w:rsidR="00AF4BE1" w:rsidRPr="00B278D4">
        <w:rPr>
          <w:rFonts w:ascii="Arial" w:hAnsi="Arial" w:cs="Arial"/>
          <w:b/>
          <w:i/>
          <w:iCs/>
          <w:sz w:val="22"/>
          <w:szCs w:val="22"/>
        </w:rPr>
        <w:t>20</w:t>
      </w:r>
      <w:r w:rsidRPr="00B278D4">
        <w:rPr>
          <w:rFonts w:ascii="Arial" w:hAnsi="Arial" w:cs="Arial"/>
          <w:b/>
          <w:i/>
          <w:iCs/>
          <w:sz w:val="22"/>
          <w:szCs w:val="22"/>
        </w:rPr>
        <w:t>/0</w:t>
      </w:r>
      <w:r w:rsidR="00AF4BE1" w:rsidRPr="00B278D4">
        <w:rPr>
          <w:rFonts w:ascii="Arial" w:hAnsi="Arial" w:cs="Arial"/>
          <w:b/>
          <w:i/>
          <w:iCs/>
          <w:sz w:val="22"/>
          <w:szCs w:val="22"/>
        </w:rPr>
        <w:t>5</w:t>
      </w:r>
      <w:r w:rsidRPr="00B278D4">
        <w:rPr>
          <w:rFonts w:ascii="Arial" w:hAnsi="Arial" w:cs="Arial"/>
          <w:b/>
          <w:i/>
          <w:iCs/>
          <w:sz w:val="22"/>
          <w:szCs w:val="22"/>
        </w:rPr>
        <w:t>/19</w:t>
      </w:r>
      <w:r w:rsidR="00AF4BE1" w:rsidRPr="00B278D4">
        <w:rPr>
          <w:rFonts w:ascii="Arial" w:hAnsi="Arial" w:cs="Arial"/>
          <w:b/>
          <w:i/>
          <w:iCs/>
          <w:sz w:val="22"/>
          <w:szCs w:val="22"/>
        </w:rPr>
        <w:t>76</w:t>
      </w:r>
    </w:p>
    <w:p w:rsidR="00BC729D" w:rsidRDefault="00BC729D" w:rsidP="00104A43">
      <w:pPr>
        <w:jc w:val="both"/>
        <w:rPr>
          <w:rFonts w:ascii="Arial" w:hAnsi="Arial" w:cs="Arial"/>
          <w:b/>
          <w:i/>
          <w:iCs/>
          <w:sz w:val="22"/>
          <w:szCs w:val="22"/>
        </w:rPr>
      </w:pPr>
    </w:p>
    <w:p w:rsidR="00BC729D" w:rsidRDefault="00BC729D" w:rsidP="00104A43">
      <w:pPr>
        <w:jc w:val="both"/>
        <w:rPr>
          <w:rFonts w:ascii="Arial" w:hAnsi="Arial" w:cs="Arial"/>
          <w:b/>
          <w:i/>
          <w:iCs/>
          <w:sz w:val="22"/>
          <w:szCs w:val="22"/>
        </w:rPr>
      </w:pPr>
    </w:p>
    <w:p w:rsidR="00BC729D" w:rsidRDefault="00BC729D" w:rsidP="00104A43">
      <w:pPr>
        <w:jc w:val="both"/>
        <w:rPr>
          <w:rFonts w:ascii="Arial" w:hAnsi="Arial" w:cs="Arial"/>
          <w:b/>
          <w:i/>
          <w:iCs/>
          <w:sz w:val="22"/>
          <w:szCs w:val="22"/>
        </w:rPr>
      </w:pPr>
    </w:p>
    <w:p w:rsidR="000E673E" w:rsidRDefault="000E673E" w:rsidP="00104A43">
      <w:pPr>
        <w:jc w:val="both"/>
        <w:rPr>
          <w:rFonts w:ascii="Arial" w:hAnsi="Arial" w:cs="Arial"/>
          <w:b/>
          <w:i/>
          <w:iCs/>
          <w:sz w:val="22"/>
          <w:szCs w:val="22"/>
        </w:rPr>
      </w:pPr>
      <w:r w:rsidRPr="00B278D4">
        <w:rPr>
          <w:rFonts w:ascii="Arial" w:hAnsi="Arial" w:cs="Arial"/>
          <w:b/>
          <w:i/>
          <w:iCs/>
          <w:sz w:val="22"/>
          <w:szCs w:val="22"/>
        </w:rPr>
        <w:t xml:space="preserve">Father Name                       : - </w:t>
      </w:r>
      <w:r w:rsidR="00BC729D">
        <w:rPr>
          <w:rFonts w:ascii="Arial" w:hAnsi="Arial" w:cs="Arial"/>
          <w:b/>
          <w:i/>
          <w:iCs/>
          <w:sz w:val="22"/>
          <w:szCs w:val="22"/>
        </w:rPr>
        <w:t>----------------------------------------RAMK</w:t>
      </w:r>
      <w:r w:rsidR="00AF4BE1" w:rsidRPr="00B278D4">
        <w:rPr>
          <w:rFonts w:ascii="Arial" w:hAnsi="Arial" w:cs="Arial"/>
          <w:b/>
          <w:i/>
          <w:iCs/>
          <w:sz w:val="22"/>
          <w:szCs w:val="22"/>
        </w:rPr>
        <w:t>ISHAN SHARMA</w:t>
      </w:r>
    </w:p>
    <w:p w:rsidR="009447DF" w:rsidRPr="00B278D4" w:rsidRDefault="009447DF" w:rsidP="00104A43">
      <w:pPr>
        <w:jc w:val="both"/>
        <w:rPr>
          <w:rFonts w:ascii="Arial" w:hAnsi="Arial" w:cs="Arial"/>
          <w:b/>
          <w:i/>
          <w:iCs/>
          <w:sz w:val="22"/>
          <w:szCs w:val="22"/>
        </w:rPr>
      </w:pPr>
    </w:p>
    <w:p w:rsidR="009447DF" w:rsidRPr="009447DF" w:rsidRDefault="000E673E" w:rsidP="00104A43">
      <w:pPr>
        <w:numPr>
          <w:ilvl w:val="0"/>
          <w:numId w:val="5"/>
        </w:numPr>
        <w:jc w:val="both"/>
        <w:rPr>
          <w:rFonts w:ascii="Arial" w:hAnsi="Arial" w:cs="Arial"/>
          <w:b/>
          <w:i/>
          <w:iCs/>
          <w:sz w:val="22"/>
          <w:szCs w:val="22"/>
        </w:rPr>
      </w:pPr>
      <w:r w:rsidRPr="009447DF">
        <w:rPr>
          <w:rFonts w:ascii="Arial" w:hAnsi="Arial" w:cs="Arial"/>
          <w:b/>
          <w:i/>
          <w:iCs/>
          <w:sz w:val="22"/>
          <w:szCs w:val="22"/>
        </w:rPr>
        <w:t xml:space="preserve">Marital Status    </w:t>
      </w:r>
      <w:r w:rsidR="009447DF" w:rsidRPr="009447DF">
        <w:rPr>
          <w:rFonts w:ascii="Arial" w:hAnsi="Arial" w:cs="Arial"/>
          <w:b/>
          <w:i/>
          <w:iCs/>
          <w:sz w:val="22"/>
          <w:szCs w:val="22"/>
        </w:rPr>
        <w:t>--------------------------------------------------</w:t>
      </w:r>
      <w:r w:rsidR="009447DF">
        <w:rPr>
          <w:rFonts w:ascii="Arial" w:hAnsi="Arial" w:cs="Arial"/>
          <w:b/>
          <w:i/>
          <w:iCs/>
          <w:sz w:val="22"/>
          <w:szCs w:val="22"/>
        </w:rPr>
        <w:t>MARRIED--------------</w:t>
      </w:r>
      <w:r w:rsidR="009447DF" w:rsidRPr="009447DF">
        <w:rPr>
          <w:rFonts w:ascii="Arial" w:hAnsi="Arial" w:cs="Arial"/>
          <w:b/>
          <w:i/>
          <w:iCs/>
          <w:sz w:val="22"/>
          <w:szCs w:val="22"/>
        </w:rPr>
        <w:t>----</w:t>
      </w:r>
    </w:p>
    <w:p w:rsidR="009447DF" w:rsidRDefault="009447DF" w:rsidP="00104A43">
      <w:pPr>
        <w:numPr>
          <w:ilvl w:val="0"/>
          <w:numId w:val="5"/>
        </w:numPr>
        <w:jc w:val="both"/>
        <w:rPr>
          <w:rFonts w:ascii="Arial" w:hAnsi="Arial" w:cs="Arial"/>
          <w:b/>
          <w:i/>
          <w:iCs/>
          <w:sz w:val="22"/>
          <w:szCs w:val="22"/>
        </w:rPr>
      </w:pPr>
    </w:p>
    <w:p w:rsidR="00BC729D" w:rsidRDefault="00BC729D" w:rsidP="00104A43">
      <w:pPr>
        <w:numPr>
          <w:ilvl w:val="0"/>
          <w:numId w:val="5"/>
        </w:numPr>
        <w:jc w:val="both"/>
        <w:rPr>
          <w:rFonts w:ascii="Arial" w:hAnsi="Arial" w:cs="Arial"/>
          <w:b/>
          <w:i/>
          <w:iCs/>
          <w:sz w:val="22"/>
          <w:szCs w:val="22"/>
        </w:rPr>
      </w:pPr>
      <w:r w:rsidRPr="00B278D4">
        <w:rPr>
          <w:rFonts w:ascii="Arial" w:hAnsi="Arial" w:cs="Arial"/>
          <w:b/>
          <w:i/>
          <w:iCs/>
          <w:sz w:val="22"/>
          <w:szCs w:val="22"/>
        </w:rPr>
        <w:t>10</w:t>
      </w:r>
      <w:proofErr w:type="spellStart"/>
      <w:r w:rsidRPr="00B278D4">
        <w:rPr>
          <w:rFonts w:ascii="Arial" w:hAnsi="Arial" w:cs="Arial"/>
          <w:b/>
          <w:i/>
          <w:iCs/>
          <w:position w:val="14"/>
          <w:sz w:val="22"/>
          <w:szCs w:val="22"/>
        </w:rPr>
        <w:t>th</w:t>
      </w:r>
      <w:proofErr w:type="spellEnd"/>
      <w:r w:rsidRPr="00B278D4">
        <w:rPr>
          <w:rFonts w:ascii="Arial" w:hAnsi="Arial" w:cs="Arial"/>
          <w:b/>
          <w:i/>
          <w:iCs/>
          <w:sz w:val="22"/>
          <w:szCs w:val="22"/>
        </w:rPr>
        <w:t>, H.S.E.B. BHIWANI (H.R.)</w:t>
      </w:r>
    </w:p>
    <w:p w:rsidR="00BC729D" w:rsidRDefault="00BC729D" w:rsidP="00104A43">
      <w:pPr>
        <w:numPr>
          <w:ilvl w:val="0"/>
          <w:numId w:val="5"/>
        </w:numPr>
        <w:jc w:val="both"/>
        <w:rPr>
          <w:rFonts w:ascii="Arial" w:hAnsi="Arial" w:cs="Arial"/>
          <w:b/>
          <w:i/>
          <w:iCs/>
          <w:sz w:val="22"/>
          <w:szCs w:val="22"/>
        </w:rPr>
      </w:pPr>
      <w:r w:rsidRPr="00B278D4">
        <w:rPr>
          <w:rFonts w:ascii="Arial" w:hAnsi="Arial" w:cs="Arial"/>
          <w:b/>
          <w:i/>
          <w:iCs/>
          <w:sz w:val="22"/>
          <w:szCs w:val="22"/>
        </w:rPr>
        <w:t>Passed 12</w:t>
      </w:r>
      <w:proofErr w:type="spellStart"/>
      <w:r w:rsidRPr="00B278D4">
        <w:rPr>
          <w:rFonts w:ascii="Arial" w:hAnsi="Arial" w:cs="Arial"/>
          <w:b/>
          <w:i/>
          <w:iCs/>
          <w:position w:val="14"/>
          <w:sz w:val="22"/>
          <w:szCs w:val="22"/>
        </w:rPr>
        <w:t>th</w:t>
      </w:r>
      <w:proofErr w:type="spellEnd"/>
      <w:r w:rsidRPr="00B278D4">
        <w:rPr>
          <w:rFonts w:ascii="Arial" w:hAnsi="Arial" w:cs="Arial"/>
          <w:b/>
          <w:i/>
          <w:iCs/>
          <w:sz w:val="22"/>
          <w:szCs w:val="22"/>
        </w:rPr>
        <w:t xml:space="preserve"> H.S.E.B. BHIWANI (H.R.)</w:t>
      </w:r>
    </w:p>
    <w:p w:rsidR="009447DF" w:rsidRPr="00B278D4" w:rsidRDefault="009447DF" w:rsidP="00104A43">
      <w:pPr>
        <w:numPr>
          <w:ilvl w:val="0"/>
          <w:numId w:val="5"/>
        </w:numPr>
        <w:jc w:val="both"/>
        <w:rPr>
          <w:rFonts w:ascii="Arial" w:hAnsi="Arial" w:cs="Arial"/>
          <w:b/>
          <w:i/>
          <w:iCs/>
          <w:sz w:val="22"/>
          <w:szCs w:val="22"/>
        </w:rPr>
      </w:pPr>
    </w:p>
    <w:p w:rsidR="00BC729D" w:rsidRPr="00B278D4" w:rsidRDefault="00BC729D" w:rsidP="00104A43">
      <w:pPr>
        <w:numPr>
          <w:ilvl w:val="0"/>
          <w:numId w:val="5"/>
        </w:numPr>
        <w:jc w:val="both"/>
        <w:rPr>
          <w:rFonts w:ascii="Arial" w:hAnsi="Arial" w:cs="Arial"/>
          <w:b/>
          <w:i/>
          <w:iCs/>
          <w:sz w:val="22"/>
          <w:szCs w:val="22"/>
        </w:rPr>
      </w:pPr>
      <w:r w:rsidRPr="00B278D4">
        <w:rPr>
          <w:rFonts w:ascii="Arial" w:hAnsi="Arial" w:cs="Arial"/>
          <w:b/>
          <w:i/>
          <w:iCs/>
          <w:sz w:val="22"/>
          <w:szCs w:val="22"/>
        </w:rPr>
        <w:t>Graduation in B.A. from M.D.U. ROHTAK .(H.R.)</w:t>
      </w:r>
    </w:p>
    <w:p w:rsidR="00BC729D" w:rsidRPr="00B278D4" w:rsidRDefault="009447DF" w:rsidP="00104A43">
      <w:pPr>
        <w:ind w:left="532"/>
        <w:jc w:val="both"/>
        <w:rPr>
          <w:rFonts w:ascii="Arial" w:hAnsi="Arial" w:cs="Arial"/>
          <w:b/>
          <w:i/>
          <w:iCs/>
          <w:sz w:val="22"/>
          <w:szCs w:val="22"/>
        </w:rPr>
      </w:pPr>
      <w:r>
        <w:rPr>
          <w:rFonts w:ascii="Arial" w:hAnsi="Arial" w:cs="Arial"/>
          <w:b/>
          <w:i/>
          <w:iCs/>
          <w:sz w:val="22"/>
          <w:szCs w:val="22"/>
        </w:rPr>
        <w:t>=================================================</w:t>
      </w:r>
    </w:p>
    <w:p w:rsidR="00BC729D" w:rsidRPr="00B278D4" w:rsidRDefault="00BC729D" w:rsidP="00104A43">
      <w:pPr>
        <w:pStyle w:val="Heading1"/>
        <w:keepNext/>
        <w:tabs>
          <w:tab w:val="left" w:pos="0"/>
          <w:tab w:val="left" w:pos="6210"/>
        </w:tabs>
        <w:spacing w:line="360" w:lineRule="exact"/>
        <w:jc w:val="both"/>
        <w:rPr>
          <w:b/>
          <w:sz w:val="22"/>
          <w:szCs w:val="22"/>
        </w:rPr>
      </w:pPr>
      <w:r w:rsidRPr="00B278D4">
        <w:rPr>
          <w:rFonts w:ascii="Arial" w:hAnsi="Arial" w:cs="Arial"/>
          <w:b/>
          <w:bCs/>
          <w:i/>
          <w:iCs/>
          <w:smallCaps/>
          <w:sz w:val="22"/>
          <w:szCs w:val="22"/>
          <w:u w:val="single"/>
        </w:rPr>
        <w:t xml:space="preserve">PROFESSIONAL </w:t>
      </w:r>
      <w:proofErr w:type="gramStart"/>
      <w:r w:rsidRPr="00B278D4">
        <w:rPr>
          <w:rFonts w:ascii="Arial" w:hAnsi="Arial" w:cs="Arial"/>
          <w:b/>
          <w:bCs/>
          <w:i/>
          <w:iCs/>
          <w:smallCaps/>
          <w:sz w:val="22"/>
          <w:szCs w:val="22"/>
          <w:u w:val="single"/>
        </w:rPr>
        <w:t xml:space="preserve">QUALIFICATION </w:t>
      </w:r>
      <w:r w:rsidRPr="00B278D4">
        <w:rPr>
          <w:rFonts w:ascii="Arial Black" w:hAnsi="Arial Black" w:cs="Arial Black"/>
          <w:b/>
          <w:bCs/>
          <w:i/>
          <w:iCs/>
          <w:smallCaps/>
          <w:sz w:val="22"/>
          <w:szCs w:val="22"/>
          <w:u w:val="single"/>
        </w:rPr>
        <w:t>:</w:t>
      </w:r>
      <w:proofErr w:type="gramEnd"/>
      <w:r w:rsidRPr="00B278D4">
        <w:rPr>
          <w:rFonts w:ascii="Arial Black" w:hAnsi="Arial Black" w:cs="Arial Black"/>
          <w:b/>
          <w:bCs/>
          <w:i/>
          <w:iCs/>
          <w:smallCaps/>
          <w:sz w:val="22"/>
          <w:szCs w:val="22"/>
          <w:u w:val="single"/>
        </w:rPr>
        <w:t>-</w:t>
      </w:r>
    </w:p>
    <w:p w:rsidR="00BC729D" w:rsidRPr="00B278D4" w:rsidRDefault="00BC729D" w:rsidP="00104A43">
      <w:pPr>
        <w:rPr>
          <w:b/>
          <w:sz w:val="22"/>
          <w:szCs w:val="22"/>
        </w:rPr>
      </w:pPr>
    </w:p>
    <w:p w:rsidR="00BC729D" w:rsidRPr="00B278D4" w:rsidRDefault="00BC729D" w:rsidP="00104A43">
      <w:pPr>
        <w:numPr>
          <w:ilvl w:val="0"/>
          <w:numId w:val="6"/>
        </w:numPr>
        <w:rPr>
          <w:rFonts w:ascii="Arial" w:hAnsi="Arial" w:cs="Arial"/>
          <w:b/>
          <w:i/>
          <w:iCs/>
          <w:sz w:val="22"/>
          <w:szCs w:val="22"/>
        </w:rPr>
      </w:pPr>
      <w:r w:rsidRPr="00B278D4">
        <w:rPr>
          <w:rFonts w:ascii="Arial" w:hAnsi="Arial" w:cs="Arial"/>
          <w:b/>
          <w:i/>
          <w:iCs/>
          <w:sz w:val="22"/>
          <w:szCs w:val="22"/>
        </w:rPr>
        <w:t>P.G</w:t>
      </w:r>
      <w:proofErr w:type="gramStart"/>
      <w:r w:rsidRPr="00B278D4">
        <w:rPr>
          <w:rFonts w:ascii="Arial" w:hAnsi="Arial" w:cs="Arial"/>
          <w:b/>
          <w:i/>
          <w:iCs/>
          <w:sz w:val="22"/>
          <w:szCs w:val="22"/>
        </w:rPr>
        <w:t>.(</w:t>
      </w:r>
      <w:proofErr w:type="gramEnd"/>
      <w:r w:rsidRPr="00B278D4">
        <w:rPr>
          <w:rFonts w:ascii="Arial" w:hAnsi="Arial" w:cs="Arial"/>
          <w:b/>
          <w:i/>
          <w:iCs/>
          <w:sz w:val="22"/>
          <w:szCs w:val="22"/>
        </w:rPr>
        <w:t>DIPLOMA IN COMPUTER APPLICATION).</w:t>
      </w:r>
    </w:p>
    <w:p w:rsidR="00BC729D" w:rsidRPr="00B278D4" w:rsidRDefault="00BC729D" w:rsidP="00104A43">
      <w:pPr>
        <w:rPr>
          <w:rFonts w:ascii="Arial" w:hAnsi="Arial" w:cs="Arial"/>
          <w:b/>
          <w:i/>
          <w:iCs/>
          <w:sz w:val="22"/>
          <w:szCs w:val="22"/>
        </w:rPr>
      </w:pPr>
    </w:p>
    <w:p w:rsidR="00BC729D" w:rsidRPr="00B278D4" w:rsidRDefault="00BC729D" w:rsidP="00104A43">
      <w:pPr>
        <w:rPr>
          <w:rFonts w:ascii="Arial" w:hAnsi="Arial" w:cs="Arial"/>
          <w:b/>
          <w:i/>
          <w:sz w:val="22"/>
          <w:szCs w:val="22"/>
          <w:u w:val="single"/>
        </w:rPr>
      </w:pPr>
      <w:r w:rsidRPr="00B278D4">
        <w:rPr>
          <w:rFonts w:ascii="Arial" w:hAnsi="Arial" w:cs="Arial"/>
          <w:b/>
          <w:i/>
          <w:sz w:val="22"/>
          <w:szCs w:val="22"/>
          <w:u w:val="single"/>
        </w:rPr>
        <w:t xml:space="preserve">COMPUTER </w:t>
      </w:r>
      <w:proofErr w:type="gramStart"/>
      <w:r w:rsidRPr="00B278D4">
        <w:rPr>
          <w:rFonts w:ascii="Arial" w:hAnsi="Arial" w:cs="Arial"/>
          <w:b/>
          <w:i/>
          <w:sz w:val="22"/>
          <w:szCs w:val="22"/>
          <w:u w:val="single"/>
        </w:rPr>
        <w:t>CREDENTIALS :</w:t>
      </w:r>
      <w:proofErr w:type="gramEnd"/>
      <w:r w:rsidRPr="00B278D4">
        <w:rPr>
          <w:rFonts w:ascii="Arial" w:hAnsi="Arial" w:cs="Arial"/>
          <w:b/>
          <w:i/>
          <w:sz w:val="22"/>
          <w:szCs w:val="22"/>
          <w:u w:val="single"/>
        </w:rPr>
        <w:t>-</w:t>
      </w:r>
    </w:p>
    <w:p w:rsidR="00BC729D" w:rsidRPr="00B278D4" w:rsidRDefault="00BC729D" w:rsidP="00104A43">
      <w:pPr>
        <w:rPr>
          <w:rFonts w:ascii="Arial" w:hAnsi="Arial" w:cs="Arial"/>
          <w:b/>
          <w:i/>
          <w:sz w:val="22"/>
          <w:szCs w:val="22"/>
          <w:u w:val="single"/>
        </w:rPr>
      </w:pPr>
    </w:p>
    <w:p w:rsidR="00BC729D" w:rsidRPr="00B278D4" w:rsidRDefault="00BC729D" w:rsidP="00104A43">
      <w:pPr>
        <w:numPr>
          <w:ilvl w:val="0"/>
          <w:numId w:val="8"/>
        </w:numPr>
        <w:suppressAutoHyphens w:val="0"/>
        <w:rPr>
          <w:rFonts w:ascii="Arial" w:hAnsi="Arial" w:cs="Arial"/>
          <w:b/>
          <w:i/>
          <w:sz w:val="22"/>
          <w:szCs w:val="22"/>
        </w:rPr>
      </w:pPr>
      <w:r w:rsidRPr="00B278D4">
        <w:rPr>
          <w:rFonts w:ascii="Arial" w:hAnsi="Arial" w:cs="Arial"/>
          <w:b/>
          <w:i/>
          <w:sz w:val="22"/>
          <w:szCs w:val="22"/>
        </w:rPr>
        <w:t>Proficiency in Windows 98, WORD EXCEL M.S. OFFICE (SAP/ERP SYSTEM)</w:t>
      </w:r>
    </w:p>
    <w:p w:rsidR="00BC729D" w:rsidRPr="00B278D4" w:rsidRDefault="00BC729D" w:rsidP="00104A43">
      <w:pPr>
        <w:rPr>
          <w:rFonts w:ascii="Arial" w:hAnsi="Arial" w:cs="Arial"/>
          <w:b/>
          <w:bCs/>
          <w:i/>
          <w:iCs/>
          <w:sz w:val="22"/>
          <w:szCs w:val="22"/>
          <w:u w:val="single"/>
        </w:rPr>
      </w:pPr>
    </w:p>
    <w:p w:rsidR="00BC729D" w:rsidRPr="00B278D4" w:rsidRDefault="00BC729D" w:rsidP="00104A43">
      <w:pPr>
        <w:rPr>
          <w:rFonts w:ascii="Verdana" w:hAnsi="Verdana" w:cs="Verdana"/>
          <w:b/>
          <w:i/>
          <w:iCs/>
          <w:sz w:val="22"/>
          <w:szCs w:val="22"/>
        </w:rPr>
      </w:pPr>
      <w:r w:rsidRPr="00B278D4">
        <w:rPr>
          <w:rFonts w:ascii="Arial" w:hAnsi="Arial" w:cs="Arial"/>
          <w:b/>
          <w:bCs/>
          <w:i/>
          <w:iCs/>
          <w:sz w:val="22"/>
          <w:szCs w:val="22"/>
          <w:u w:val="single"/>
        </w:rPr>
        <w:t>PERSONAL DETAILS</w:t>
      </w:r>
      <w:r w:rsidRPr="00B278D4">
        <w:rPr>
          <w:rFonts w:ascii="Verdana" w:hAnsi="Verdana" w:cs="Verdana"/>
          <w:b/>
          <w:bCs/>
          <w:i/>
          <w:iCs/>
          <w:sz w:val="22"/>
          <w:szCs w:val="22"/>
          <w:u w:val="single"/>
        </w:rPr>
        <w:t>:-</w:t>
      </w:r>
    </w:p>
    <w:p w:rsidR="00BC729D" w:rsidRPr="00B278D4" w:rsidRDefault="00BC729D" w:rsidP="00104A43">
      <w:pPr>
        <w:tabs>
          <w:tab w:val="left" w:pos="7740"/>
        </w:tabs>
        <w:rPr>
          <w:rFonts w:ascii="Arial" w:hAnsi="Arial" w:cs="Arial"/>
          <w:b/>
          <w:i/>
          <w:iCs/>
          <w:sz w:val="22"/>
          <w:szCs w:val="22"/>
        </w:rPr>
      </w:pPr>
    </w:p>
    <w:p w:rsidR="00BC729D" w:rsidRPr="00B278D4" w:rsidRDefault="00BC729D" w:rsidP="00104A43">
      <w:pPr>
        <w:rPr>
          <w:rFonts w:ascii="Arial" w:hAnsi="Arial" w:cs="Arial"/>
          <w:b/>
          <w:i/>
          <w:iCs/>
          <w:sz w:val="22"/>
          <w:szCs w:val="22"/>
        </w:rPr>
      </w:pPr>
      <w:r w:rsidRPr="00B278D4">
        <w:rPr>
          <w:rFonts w:ascii="Arial" w:hAnsi="Arial" w:cs="Arial"/>
          <w:b/>
          <w:i/>
          <w:iCs/>
          <w:sz w:val="22"/>
          <w:szCs w:val="22"/>
        </w:rPr>
        <w:t xml:space="preserve">NAME </w:t>
      </w:r>
      <w:r w:rsidRPr="00B278D4">
        <w:rPr>
          <w:rFonts w:ascii="Arial" w:hAnsi="Arial" w:cs="Arial"/>
          <w:b/>
          <w:i/>
          <w:iCs/>
          <w:sz w:val="22"/>
          <w:szCs w:val="22"/>
        </w:rPr>
        <w:tab/>
      </w:r>
      <w:r w:rsidRPr="00B278D4">
        <w:rPr>
          <w:rFonts w:ascii="Arial" w:hAnsi="Arial" w:cs="Arial"/>
          <w:b/>
          <w:i/>
          <w:iCs/>
          <w:sz w:val="22"/>
          <w:szCs w:val="22"/>
        </w:rPr>
        <w:tab/>
      </w:r>
      <w:r w:rsidRPr="00B278D4">
        <w:rPr>
          <w:rFonts w:ascii="Arial" w:hAnsi="Arial" w:cs="Arial"/>
          <w:b/>
          <w:i/>
          <w:iCs/>
          <w:sz w:val="22"/>
          <w:szCs w:val="22"/>
        </w:rPr>
        <w:tab/>
        <w:t>:</w:t>
      </w:r>
      <w:r w:rsidRPr="00B278D4">
        <w:rPr>
          <w:rFonts w:ascii="Arial" w:hAnsi="Arial" w:cs="Arial"/>
          <w:b/>
          <w:i/>
          <w:iCs/>
          <w:sz w:val="22"/>
          <w:szCs w:val="22"/>
        </w:rPr>
        <w:tab/>
        <w:t>BALWAN SHARMA</w:t>
      </w:r>
    </w:p>
    <w:p w:rsidR="000E673E" w:rsidRPr="00B278D4" w:rsidRDefault="000E673E" w:rsidP="00104A43">
      <w:pPr>
        <w:rPr>
          <w:rFonts w:ascii="Arial" w:hAnsi="Arial" w:cs="Arial"/>
          <w:b/>
          <w:i/>
          <w:iCs/>
          <w:sz w:val="22"/>
          <w:szCs w:val="22"/>
        </w:rPr>
      </w:pPr>
    </w:p>
    <w:p w:rsidR="000E673E" w:rsidRPr="00B278D4" w:rsidRDefault="000E673E" w:rsidP="00104A43">
      <w:pPr>
        <w:rPr>
          <w:rFonts w:ascii="Arial" w:hAnsi="Arial" w:cs="Arial"/>
          <w:b/>
          <w:i/>
          <w:iCs/>
          <w:sz w:val="22"/>
          <w:szCs w:val="22"/>
        </w:rPr>
      </w:pPr>
      <w:r w:rsidRPr="00B278D4">
        <w:rPr>
          <w:rFonts w:ascii="Arial" w:hAnsi="Arial" w:cs="Arial"/>
          <w:b/>
          <w:i/>
          <w:iCs/>
          <w:sz w:val="22"/>
          <w:szCs w:val="22"/>
        </w:rPr>
        <w:t>Sex                                      : -        Male</w:t>
      </w:r>
    </w:p>
    <w:p w:rsidR="000E673E" w:rsidRPr="00B278D4" w:rsidRDefault="000E673E" w:rsidP="00104A43">
      <w:pPr>
        <w:rPr>
          <w:rFonts w:ascii="Arial" w:hAnsi="Arial" w:cs="Arial"/>
          <w:b/>
          <w:i/>
          <w:iCs/>
          <w:sz w:val="22"/>
          <w:szCs w:val="22"/>
        </w:rPr>
      </w:pPr>
      <w:r w:rsidRPr="00B278D4">
        <w:rPr>
          <w:rFonts w:ascii="Arial" w:hAnsi="Arial" w:cs="Arial"/>
          <w:b/>
          <w:i/>
          <w:iCs/>
          <w:sz w:val="22"/>
          <w:szCs w:val="22"/>
        </w:rPr>
        <w:t xml:space="preserve">Nationality                           : - </w:t>
      </w:r>
      <w:r w:rsidRPr="00B278D4">
        <w:rPr>
          <w:rFonts w:ascii="Arial" w:hAnsi="Arial" w:cs="Arial"/>
          <w:b/>
          <w:i/>
          <w:iCs/>
          <w:sz w:val="22"/>
          <w:szCs w:val="22"/>
        </w:rPr>
        <w:tab/>
        <w:t xml:space="preserve"> Indian</w:t>
      </w:r>
    </w:p>
    <w:p w:rsidR="000E673E" w:rsidRPr="00B278D4" w:rsidRDefault="000E673E" w:rsidP="00104A43">
      <w:pPr>
        <w:rPr>
          <w:rFonts w:ascii="Arial" w:hAnsi="Arial" w:cs="Arial"/>
          <w:b/>
          <w:i/>
          <w:iCs/>
          <w:sz w:val="22"/>
          <w:szCs w:val="22"/>
        </w:rPr>
      </w:pPr>
      <w:r w:rsidRPr="00B278D4">
        <w:rPr>
          <w:rFonts w:ascii="Arial" w:hAnsi="Arial" w:cs="Arial"/>
          <w:b/>
          <w:i/>
          <w:iCs/>
          <w:sz w:val="22"/>
          <w:szCs w:val="22"/>
        </w:rPr>
        <w:t>Language Known                : -</w:t>
      </w:r>
      <w:r w:rsidRPr="00B278D4">
        <w:rPr>
          <w:rFonts w:ascii="Arial" w:hAnsi="Arial" w:cs="Arial"/>
          <w:b/>
          <w:i/>
          <w:iCs/>
          <w:sz w:val="22"/>
          <w:szCs w:val="22"/>
        </w:rPr>
        <w:tab/>
        <w:t xml:space="preserve"> Hindi, English, </w:t>
      </w:r>
      <w:r w:rsidR="00AF4BE1" w:rsidRPr="00B278D4">
        <w:rPr>
          <w:rFonts w:ascii="Arial" w:hAnsi="Arial" w:cs="Arial"/>
          <w:b/>
          <w:i/>
          <w:iCs/>
          <w:sz w:val="22"/>
          <w:szCs w:val="22"/>
        </w:rPr>
        <w:t>HARYANVI</w:t>
      </w:r>
    </w:p>
    <w:p w:rsidR="000E673E" w:rsidRPr="00B278D4" w:rsidRDefault="000E673E" w:rsidP="00104A43">
      <w:pPr>
        <w:rPr>
          <w:rFonts w:ascii="Arial" w:hAnsi="Arial" w:cs="Arial"/>
          <w:b/>
          <w:i/>
          <w:iCs/>
          <w:sz w:val="22"/>
          <w:szCs w:val="22"/>
        </w:rPr>
      </w:pPr>
    </w:p>
    <w:p w:rsidR="000E673E" w:rsidRPr="00B278D4" w:rsidRDefault="000E673E" w:rsidP="00104A43">
      <w:pPr>
        <w:rPr>
          <w:rFonts w:ascii="Arial" w:hAnsi="Arial" w:cs="Arial"/>
          <w:b/>
          <w:bCs/>
          <w:i/>
          <w:iCs/>
          <w:sz w:val="22"/>
          <w:szCs w:val="22"/>
        </w:rPr>
      </w:pPr>
      <w:r w:rsidRPr="00B278D4">
        <w:rPr>
          <w:rFonts w:ascii="Arial" w:hAnsi="Arial" w:cs="Arial"/>
          <w:b/>
          <w:bCs/>
          <w:i/>
          <w:iCs/>
          <w:sz w:val="22"/>
          <w:szCs w:val="22"/>
        </w:rPr>
        <w:t xml:space="preserve">I </w:t>
      </w:r>
      <w:proofErr w:type="spellStart"/>
      <w:r w:rsidRPr="00B278D4">
        <w:rPr>
          <w:rFonts w:ascii="Arial" w:hAnsi="Arial" w:cs="Arial"/>
          <w:b/>
          <w:bCs/>
          <w:i/>
          <w:iCs/>
          <w:sz w:val="22"/>
          <w:szCs w:val="22"/>
        </w:rPr>
        <w:t>here by</w:t>
      </w:r>
      <w:proofErr w:type="spellEnd"/>
      <w:r w:rsidRPr="00B278D4">
        <w:rPr>
          <w:rFonts w:ascii="Arial" w:hAnsi="Arial" w:cs="Arial"/>
          <w:b/>
          <w:bCs/>
          <w:i/>
          <w:iCs/>
          <w:sz w:val="22"/>
          <w:szCs w:val="22"/>
        </w:rPr>
        <w:t xml:space="preserve"> declare that, all the above declaration is true to the best of my knowledge.</w:t>
      </w:r>
    </w:p>
    <w:p w:rsidR="00AF4BE1" w:rsidRPr="00B278D4" w:rsidRDefault="00AF4BE1" w:rsidP="00104A43">
      <w:pPr>
        <w:rPr>
          <w:rFonts w:ascii="Arial" w:hAnsi="Arial" w:cs="Arial"/>
          <w:b/>
          <w:bCs/>
          <w:i/>
          <w:iCs/>
          <w:sz w:val="22"/>
          <w:szCs w:val="22"/>
        </w:rPr>
      </w:pPr>
    </w:p>
    <w:p w:rsidR="00AF4BE1" w:rsidRPr="00B278D4" w:rsidRDefault="00AF4BE1" w:rsidP="00104A43">
      <w:pPr>
        <w:rPr>
          <w:rFonts w:ascii="Arial" w:hAnsi="Arial" w:cs="Arial"/>
          <w:b/>
          <w:bCs/>
          <w:i/>
          <w:iCs/>
          <w:sz w:val="22"/>
          <w:szCs w:val="22"/>
        </w:rPr>
      </w:pPr>
    </w:p>
    <w:p w:rsidR="00AF4BE1" w:rsidRDefault="00AF4BE1" w:rsidP="00104A43">
      <w:pPr>
        <w:rPr>
          <w:rFonts w:ascii="Arial" w:hAnsi="Arial" w:cs="Arial"/>
          <w:b/>
          <w:bCs/>
          <w:i/>
          <w:iCs/>
        </w:rPr>
      </w:pPr>
      <w:r>
        <w:rPr>
          <w:rFonts w:ascii="Arial" w:hAnsi="Arial" w:cs="Arial"/>
          <w:b/>
          <w:bCs/>
          <w:i/>
          <w:iCs/>
        </w:rPr>
        <w:t>(BALWAN SHARMA)</w:t>
      </w:r>
    </w:p>
    <w:sectPr w:rsidR="00AF4BE1" w:rsidSect="00904FA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7F9" w:rsidRDefault="007517F9" w:rsidP="00521D28">
      <w:r>
        <w:separator/>
      </w:r>
    </w:p>
  </w:endnote>
  <w:endnote w:type="continuationSeparator" w:id="0">
    <w:p w:rsidR="007517F9" w:rsidRDefault="007517F9" w:rsidP="00521D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D28" w:rsidRDefault="00521D28" w:rsidP="00521D28">
    <w:pPr>
      <w:tabs>
        <w:tab w:val="left" w:pos="3525"/>
      </w:tabs>
      <w:rPr>
        <w:rFonts w:ascii="Arial" w:hAnsi="Arial" w:cs="Arial"/>
        <w:b/>
        <w:bCs/>
        <w:i/>
        <w:iCs/>
        <w:sz w:val="28"/>
        <w:szCs w:val="28"/>
        <w:u w:val="single"/>
      </w:rPr>
    </w:pPr>
  </w:p>
  <w:p w:rsidR="00F16736" w:rsidRDefault="00F16736" w:rsidP="00521D28">
    <w:pPr>
      <w:tabs>
        <w:tab w:val="left" w:pos="3525"/>
      </w:tabs>
      <w:rPr>
        <w:rFonts w:ascii="Arial" w:hAnsi="Arial" w:cs="Arial"/>
        <w:b/>
        <w:bCs/>
        <w:i/>
        <w:iCs/>
        <w:sz w:val="28"/>
        <w:szCs w:val="28"/>
        <w:u w:val="single"/>
      </w:rPr>
    </w:pPr>
  </w:p>
  <w:p w:rsidR="00521D28" w:rsidRDefault="00521D28" w:rsidP="00521D28">
    <w:pPr>
      <w:tabs>
        <w:tab w:val="left" w:pos="3525"/>
      </w:tabs>
      <w:rPr>
        <w:rFonts w:ascii="Arial" w:hAnsi="Arial" w:cs="Arial"/>
        <w:b/>
        <w:bCs/>
        <w:i/>
        <w:iCs/>
        <w:sz w:val="28"/>
        <w:szCs w:val="28"/>
        <w:u w:val="single"/>
      </w:rPr>
    </w:pPr>
  </w:p>
  <w:p w:rsidR="00521D28" w:rsidRDefault="00521D28" w:rsidP="00521D28">
    <w:pPr>
      <w:tabs>
        <w:tab w:val="left" w:pos="3525"/>
      </w:tabs>
      <w:rPr>
        <w:rFonts w:ascii="Arial" w:hAnsi="Arial" w:cs="Arial"/>
        <w:b/>
        <w:bCs/>
        <w:i/>
        <w:iCs/>
        <w:sz w:val="28"/>
        <w:szCs w:val="28"/>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7F9" w:rsidRDefault="007517F9" w:rsidP="00521D28">
      <w:r>
        <w:separator/>
      </w:r>
    </w:p>
  </w:footnote>
  <w:footnote w:type="continuationSeparator" w:id="0">
    <w:p w:rsidR="007517F9" w:rsidRDefault="007517F9" w:rsidP="00521D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
    <w:nsid w:val="0BE459D1"/>
    <w:multiLevelType w:val="hybridMultilevel"/>
    <w:tmpl w:val="BC86E92C"/>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4">
    <w:nsid w:val="289C150B"/>
    <w:multiLevelType w:val="hybridMultilevel"/>
    <w:tmpl w:val="017C2B7E"/>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5">
    <w:nsid w:val="2BA46902"/>
    <w:multiLevelType w:val="hybridMultilevel"/>
    <w:tmpl w:val="78A01C76"/>
    <w:lvl w:ilvl="0" w:tplc="FFFFFFFF">
      <w:start w:val="1"/>
      <w:numFmt w:val="bullet"/>
      <w:lvlText w:val=""/>
      <w:lvlJc w:val="left"/>
      <w:pPr>
        <w:ind w:left="900" w:hanging="360"/>
      </w:pPr>
      <w:rPr>
        <w:rFonts w:ascii="Symbol" w:hAnsi="Symbol" w:hint="default"/>
      </w:rPr>
    </w:lvl>
    <w:lvl w:ilvl="1" w:tplc="FFFFFFFF">
      <w:start w:val="1"/>
      <w:numFmt w:val="bullet"/>
      <w:lvlRestart w:val="0"/>
      <w:lvlText w:val="o"/>
      <w:lvlJc w:val="left"/>
      <w:pPr>
        <w:ind w:left="1620" w:hanging="360"/>
      </w:pPr>
      <w:rPr>
        <w:rFonts w:ascii="Courier New" w:hAnsi="Courier New" w:cs="Courier New" w:hint="default"/>
      </w:rPr>
    </w:lvl>
    <w:lvl w:ilvl="2" w:tplc="FFFFFFFF">
      <w:start w:val="1"/>
      <w:numFmt w:val="bullet"/>
      <w:lvlRestart w:val="0"/>
      <w:lvlText w:val=""/>
      <w:lvlJc w:val="left"/>
      <w:pPr>
        <w:ind w:left="2340" w:hanging="360"/>
      </w:pPr>
      <w:rPr>
        <w:rFonts w:ascii="Wingdings" w:hAnsi="Wingdings" w:hint="default"/>
      </w:rPr>
    </w:lvl>
    <w:lvl w:ilvl="3" w:tplc="FFFFFFFF">
      <w:start w:val="1"/>
      <w:numFmt w:val="bullet"/>
      <w:lvlRestart w:val="0"/>
      <w:lvlText w:val=""/>
      <w:lvlJc w:val="left"/>
      <w:pPr>
        <w:ind w:left="3060" w:hanging="360"/>
      </w:pPr>
      <w:rPr>
        <w:rFonts w:ascii="Symbol" w:hAnsi="Symbol" w:hint="default"/>
      </w:rPr>
    </w:lvl>
    <w:lvl w:ilvl="4" w:tplc="FFFFFFFF">
      <w:start w:val="1"/>
      <w:numFmt w:val="bullet"/>
      <w:lvlRestart w:val="0"/>
      <w:lvlText w:val="o"/>
      <w:lvlJc w:val="left"/>
      <w:pPr>
        <w:ind w:left="3780" w:hanging="360"/>
      </w:pPr>
      <w:rPr>
        <w:rFonts w:ascii="Courier New" w:hAnsi="Courier New" w:cs="Courier New" w:hint="default"/>
      </w:rPr>
    </w:lvl>
    <w:lvl w:ilvl="5" w:tplc="FFFFFFFF">
      <w:start w:val="1"/>
      <w:numFmt w:val="bullet"/>
      <w:lvlRestart w:val="0"/>
      <w:lvlText w:val=""/>
      <w:lvlJc w:val="left"/>
      <w:pPr>
        <w:ind w:left="4500" w:hanging="360"/>
      </w:pPr>
      <w:rPr>
        <w:rFonts w:ascii="Wingdings" w:hAnsi="Wingdings" w:hint="default"/>
      </w:rPr>
    </w:lvl>
    <w:lvl w:ilvl="6" w:tplc="FFFFFFFF">
      <w:start w:val="1"/>
      <w:numFmt w:val="bullet"/>
      <w:lvlRestart w:val="0"/>
      <w:lvlText w:val=""/>
      <w:lvlJc w:val="left"/>
      <w:pPr>
        <w:ind w:left="5220" w:hanging="360"/>
      </w:pPr>
      <w:rPr>
        <w:rFonts w:ascii="Symbol" w:hAnsi="Symbol" w:hint="default"/>
      </w:rPr>
    </w:lvl>
    <w:lvl w:ilvl="7" w:tplc="FFFFFFFF">
      <w:start w:val="1"/>
      <w:numFmt w:val="bullet"/>
      <w:lvlRestart w:val="0"/>
      <w:lvlText w:val="o"/>
      <w:lvlJc w:val="left"/>
      <w:pPr>
        <w:ind w:left="5940" w:hanging="360"/>
      </w:pPr>
      <w:rPr>
        <w:rFonts w:ascii="Courier New" w:hAnsi="Courier New" w:cs="Courier New" w:hint="default"/>
      </w:rPr>
    </w:lvl>
    <w:lvl w:ilvl="8" w:tplc="FFFFFFFF">
      <w:start w:val="1"/>
      <w:numFmt w:val="bullet"/>
      <w:lvlRestart w:val="0"/>
      <w:lvlText w:val=""/>
      <w:lvlJc w:val="left"/>
      <w:pPr>
        <w:ind w:left="6660" w:hanging="360"/>
      </w:pPr>
      <w:rPr>
        <w:rFonts w:ascii="Wingdings" w:hAnsi="Wingdings" w:hint="default"/>
      </w:rPr>
    </w:lvl>
  </w:abstractNum>
  <w:abstractNum w:abstractNumId="6">
    <w:nsid w:val="530C3AD1"/>
    <w:multiLevelType w:val="multilevel"/>
    <w:tmpl w:val="CF6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C0365"/>
    <w:multiLevelType w:val="hybridMultilevel"/>
    <w:tmpl w:val="CF9873D2"/>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8">
    <w:nsid w:val="768B05C5"/>
    <w:multiLevelType w:val="hybridMultilevel"/>
    <w:tmpl w:val="F4BC8A42"/>
    <w:lvl w:ilvl="0" w:tplc="FFFFFFFF">
      <w:start w:val="1"/>
      <w:numFmt w:val="bullet"/>
      <w:lvlText w:val=""/>
      <w:lvlJc w:val="left"/>
      <w:pPr>
        <w:ind w:left="63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9">
    <w:nsid w:val="7A1C5360"/>
    <w:multiLevelType w:val="hybridMultilevel"/>
    <w:tmpl w:val="B7362A32"/>
    <w:lvl w:ilvl="0" w:tplc="FFFFFFFF">
      <w:start w:val="1"/>
      <w:numFmt w:val="bullet"/>
      <w:lvlText w:val=""/>
      <w:lvlJc w:val="left"/>
      <w:pPr>
        <w:ind w:left="1080" w:hanging="360"/>
      </w:pPr>
      <w:rPr>
        <w:rFonts w:ascii="Symbol" w:hAnsi="Symbol" w:hint="default"/>
      </w:rPr>
    </w:lvl>
    <w:lvl w:ilvl="1" w:tplc="FFFFFFFF">
      <w:start w:val="1"/>
      <w:numFmt w:val="bullet"/>
      <w:lvlRestart w:val="0"/>
      <w:lvlText w:val="o"/>
      <w:lvlJc w:val="left"/>
      <w:pPr>
        <w:ind w:left="1800" w:hanging="360"/>
      </w:pPr>
      <w:rPr>
        <w:rFonts w:ascii="Courier New" w:hAnsi="Courier New" w:cs="Courier New" w:hint="default"/>
      </w:rPr>
    </w:lvl>
    <w:lvl w:ilvl="2" w:tplc="FFFFFFFF">
      <w:start w:val="1"/>
      <w:numFmt w:val="bullet"/>
      <w:lvlRestart w:val="0"/>
      <w:lvlText w:val=""/>
      <w:lvlJc w:val="left"/>
      <w:pPr>
        <w:ind w:left="2520" w:hanging="360"/>
      </w:pPr>
      <w:rPr>
        <w:rFonts w:ascii="Wingdings" w:hAnsi="Wingdings" w:hint="default"/>
      </w:rPr>
    </w:lvl>
    <w:lvl w:ilvl="3" w:tplc="FFFFFFFF">
      <w:start w:val="1"/>
      <w:numFmt w:val="bullet"/>
      <w:lvlRestart w:val="0"/>
      <w:lvlText w:val=""/>
      <w:lvlJc w:val="left"/>
      <w:pPr>
        <w:ind w:left="3240" w:hanging="360"/>
      </w:pPr>
      <w:rPr>
        <w:rFonts w:ascii="Symbol" w:hAnsi="Symbol" w:hint="default"/>
      </w:rPr>
    </w:lvl>
    <w:lvl w:ilvl="4" w:tplc="FFFFFFFF">
      <w:start w:val="1"/>
      <w:numFmt w:val="bullet"/>
      <w:lvlRestart w:val="0"/>
      <w:lvlText w:val="o"/>
      <w:lvlJc w:val="left"/>
      <w:pPr>
        <w:ind w:left="3960" w:hanging="360"/>
      </w:pPr>
      <w:rPr>
        <w:rFonts w:ascii="Courier New" w:hAnsi="Courier New" w:cs="Courier New" w:hint="default"/>
      </w:rPr>
    </w:lvl>
    <w:lvl w:ilvl="5" w:tplc="FFFFFFFF">
      <w:start w:val="1"/>
      <w:numFmt w:val="bullet"/>
      <w:lvlRestart w:val="0"/>
      <w:lvlText w:val=""/>
      <w:lvlJc w:val="left"/>
      <w:pPr>
        <w:ind w:left="4680" w:hanging="360"/>
      </w:pPr>
      <w:rPr>
        <w:rFonts w:ascii="Wingdings" w:hAnsi="Wingdings" w:hint="default"/>
      </w:rPr>
    </w:lvl>
    <w:lvl w:ilvl="6" w:tplc="FFFFFFFF">
      <w:start w:val="1"/>
      <w:numFmt w:val="bullet"/>
      <w:lvlRestart w:val="0"/>
      <w:lvlText w:val=""/>
      <w:lvlJc w:val="left"/>
      <w:pPr>
        <w:ind w:left="5400" w:hanging="360"/>
      </w:pPr>
      <w:rPr>
        <w:rFonts w:ascii="Symbol" w:hAnsi="Symbol" w:hint="default"/>
      </w:rPr>
    </w:lvl>
    <w:lvl w:ilvl="7" w:tplc="FFFFFFFF">
      <w:start w:val="1"/>
      <w:numFmt w:val="bullet"/>
      <w:lvlRestart w:val="0"/>
      <w:lvlText w:val="o"/>
      <w:lvlJc w:val="left"/>
      <w:pPr>
        <w:ind w:left="6120" w:hanging="360"/>
      </w:pPr>
      <w:rPr>
        <w:rFonts w:ascii="Courier New" w:hAnsi="Courier New" w:cs="Courier New" w:hint="default"/>
      </w:rPr>
    </w:lvl>
    <w:lvl w:ilvl="8" w:tplc="FFFFFFFF">
      <w:start w:val="1"/>
      <w:numFmt w:val="bullet"/>
      <w:lvlRestart w:val="0"/>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8"/>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E673E"/>
    <w:rsid w:val="00097554"/>
    <w:rsid w:val="000A6759"/>
    <w:rsid w:val="000E673E"/>
    <w:rsid w:val="00104A43"/>
    <w:rsid w:val="0010758A"/>
    <w:rsid w:val="00197FA8"/>
    <w:rsid w:val="001B483A"/>
    <w:rsid w:val="001B63C0"/>
    <w:rsid w:val="0022627F"/>
    <w:rsid w:val="0029612A"/>
    <w:rsid w:val="002D6F97"/>
    <w:rsid w:val="002E4621"/>
    <w:rsid w:val="002E6A64"/>
    <w:rsid w:val="00301D83"/>
    <w:rsid w:val="00325F28"/>
    <w:rsid w:val="00364AA7"/>
    <w:rsid w:val="003B728A"/>
    <w:rsid w:val="00467603"/>
    <w:rsid w:val="00487D95"/>
    <w:rsid w:val="004A5EC5"/>
    <w:rsid w:val="004E59EF"/>
    <w:rsid w:val="004F1F66"/>
    <w:rsid w:val="00521D28"/>
    <w:rsid w:val="005468BE"/>
    <w:rsid w:val="00593946"/>
    <w:rsid w:val="00615312"/>
    <w:rsid w:val="00636E0F"/>
    <w:rsid w:val="0067702A"/>
    <w:rsid w:val="006E2E60"/>
    <w:rsid w:val="007517F9"/>
    <w:rsid w:val="00814AB1"/>
    <w:rsid w:val="00871496"/>
    <w:rsid w:val="008B2F9E"/>
    <w:rsid w:val="008F2409"/>
    <w:rsid w:val="00904FA6"/>
    <w:rsid w:val="009053C8"/>
    <w:rsid w:val="00917F91"/>
    <w:rsid w:val="009447DF"/>
    <w:rsid w:val="00972D9A"/>
    <w:rsid w:val="00983DF7"/>
    <w:rsid w:val="00A22F79"/>
    <w:rsid w:val="00AB0681"/>
    <w:rsid w:val="00AC7D6B"/>
    <w:rsid w:val="00AF4BE1"/>
    <w:rsid w:val="00B04AB2"/>
    <w:rsid w:val="00B22044"/>
    <w:rsid w:val="00B278D4"/>
    <w:rsid w:val="00B64553"/>
    <w:rsid w:val="00B708D0"/>
    <w:rsid w:val="00B95E87"/>
    <w:rsid w:val="00BA159D"/>
    <w:rsid w:val="00BA55E9"/>
    <w:rsid w:val="00BA63B2"/>
    <w:rsid w:val="00BC729D"/>
    <w:rsid w:val="00BD2DC8"/>
    <w:rsid w:val="00C2663B"/>
    <w:rsid w:val="00C449D7"/>
    <w:rsid w:val="00CC015B"/>
    <w:rsid w:val="00CE59B0"/>
    <w:rsid w:val="00D01D9C"/>
    <w:rsid w:val="00D52C1B"/>
    <w:rsid w:val="00D86599"/>
    <w:rsid w:val="00D91293"/>
    <w:rsid w:val="00DD1EC2"/>
    <w:rsid w:val="00E64681"/>
    <w:rsid w:val="00E73A81"/>
    <w:rsid w:val="00E90B8D"/>
    <w:rsid w:val="00EA2170"/>
    <w:rsid w:val="00ED502E"/>
    <w:rsid w:val="00F152C1"/>
    <w:rsid w:val="00F16736"/>
    <w:rsid w:val="00F878AB"/>
    <w:rsid w:val="00FB0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73E"/>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0E673E"/>
    <w:pPr>
      <w:widowControl w:val="0"/>
      <w:numPr>
        <w:numId w:val="1"/>
      </w:numPr>
      <w:outlineLvl w:val="0"/>
    </w:pPr>
    <w:rPr>
      <w:rFonts w:ascii="Tahoma" w:hAnsi="Tahoma" w:cs="Tahoma"/>
    </w:rPr>
  </w:style>
  <w:style w:type="paragraph" w:styleId="Heading3">
    <w:name w:val="heading 3"/>
    <w:basedOn w:val="Normal"/>
    <w:next w:val="BodyText"/>
    <w:link w:val="Heading3Char"/>
    <w:qFormat/>
    <w:rsid w:val="000E673E"/>
    <w:pPr>
      <w:widowControl w:val="0"/>
      <w:numPr>
        <w:ilvl w:val="2"/>
        <w:numId w:val="1"/>
      </w:numPr>
      <w:outlineLvl w:val="2"/>
    </w:pPr>
    <w:rPr>
      <w:rFonts w:ascii="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673E"/>
    <w:rPr>
      <w:rFonts w:ascii="Tahoma" w:eastAsia="Times New Roman" w:hAnsi="Tahoma" w:cs="Tahoma"/>
      <w:kern w:val="1"/>
      <w:sz w:val="24"/>
      <w:szCs w:val="24"/>
      <w:lang w:eastAsia="ar-SA"/>
    </w:rPr>
  </w:style>
  <w:style w:type="character" w:customStyle="1" w:styleId="Heading3Char">
    <w:name w:val="Heading 3 Char"/>
    <w:basedOn w:val="DefaultParagraphFont"/>
    <w:link w:val="Heading3"/>
    <w:rsid w:val="000E673E"/>
    <w:rPr>
      <w:rFonts w:ascii="Tahoma" w:eastAsia="Times New Roman" w:hAnsi="Tahoma" w:cs="Tahoma"/>
      <w:kern w:val="1"/>
      <w:sz w:val="24"/>
      <w:szCs w:val="24"/>
      <w:lang w:eastAsia="ar-SA"/>
    </w:rPr>
  </w:style>
  <w:style w:type="paragraph" w:styleId="BodyText">
    <w:name w:val="Body Text"/>
    <w:basedOn w:val="Normal"/>
    <w:link w:val="BodyTextChar"/>
    <w:uiPriority w:val="99"/>
    <w:semiHidden/>
    <w:unhideWhenUsed/>
    <w:rsid w:val="000E673E"/>
    <w:pPr>
      <w:spacing w:after="120"/>
    </w:pPr>
  </w:style>
  <w:style w:type="character" w:customStyle="1" w:styleId="BodyTextChar">
    <w:name w:val="Body Text Char"/>
    <w:basedOn w:val="DefaultParagraphFont"/>
    <w:link w:val="BodyText"/>
    <w:uiPriority w:val="99"/>
    <w:semiHidden/>
    <w:rsid w:val="000E673E"/>
    <w:rPr>
      <w:rFonts w:ascii="Times New Roman" w:eastAsia="Times New Roman" w:hAnsi="Times New Roman" w:cs="Times New Roman"/>
      <w:kern w:val="1"/>
      <w:sz w:val="24"/>
      <w:szCs w:val="24"/>
      <w:lang w:eastAsia="ar-SA"/>
    </w:rPr>
  </w:style>
  <w:style w:type="paragraph" w:styleId="BalloonText">
    <w:name w:val="Balloon Text"/>
    <w:basedOn w:val="Normal"/>
    <w:link w:val="BalloonTextChar"/>
    <w:uiPriority w:val="99"/>
    <w:semiHidden/>
    <w:unhideWhenUsed/>
    <w:rsid w:val="000E673E"/>
    <w:rPr>
      <w:rFonts w:ascii="Tahoma" w:hAnsi="Tahoma" w:cs="Tahoma"/>
      <w:sz w:val="16"/>
      <w:szCs w:val="16"/>
    </w:rPr>
  </w:style>
  <w:style w:type="character" w:customStyle="1" w:styleId="BalloonTextChar">
    <w:name w:val="Balloon Text Char"/>
    <w:basedOn w:val="DefaultParagraphFont"/>
    <w:link w:val="BalloonText"/>
    <w:uiPriority w:val="99"/>
    <w:semiHidden/>
    <w:rsid w:val="000E673E"/>
    <w:rPr>
      <w:rFonts w:ascii="Tahoma" w:eastAsia="Times New Roman" w:hAnsi="Tahoma" w:cs="Tahoma"/>
      <w:kern w:val="1"/>
      <w:sz w:val="16"/>
      <w:szCs w:val="16"/>
      <w:lang w:eastAsia="ar-SA"/>
    </w:rPr>
  </w:style>
  <w:style w:type="paragraph" w:styleId="ListParagraph">
    <w:name w:val="List Paragraph"/>
    <w:basedOn w:val="Normal"/>
    <w:uiPriority w:val="34"/>
    <w:qFormat/>
    <w:rsid w:val="00ED502E"/>
    <w:pPr>
      <w:ind w:left="720"/>
      <w:contextualSpacing/>
    </w:pPr>
  </w:style>
  <w:style w:type="paragraph" w:styleId="Header">
    <w:name w:val="header"/>
    <w:basedOn w:val="Normal"/>
    <w:link w:val="HeaderChar"/>
    <w:uiPriority w:val="99"/>
    <w:semiHidden/>
    <w:unhideWhenUsed/>
    <w:rsid w:val="00521D28"/>
    <w:pPr>
      <w:tabs>
        <w:tab w:val="center" w:pos="4680"/>
        <w:tab w:val="right" w:pos="9360"/>
      </w:tabs>
    </w:pPr>
  </w:style>
  <w:style w:type="character" w:customStyle="1" w:styleId="HeaderChar">
    <w:name w:val="Header Char"/>
    <w:basedOn w:val="DefaultParagraphFont"/>
    <w:link w:val="Header"/>
    <w:uiPriority w:val="99"/>
    <w:semiHidden/>
    <w:rsid w:val="00521D28"/>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semiHidden/>
    <w:unhideWhenUsed/>
    <w:rsid w:val="00521D28"/>
    <w:pPr>
      <w:tabs>
        <w:tab w:val="center" w:pos="4680"/>
        <w:tab w:val="right" w:pos="9360"/>
      </w:tabs>
    </w:pPr>
  </w:style>
  <w:style w:type="character" w:customStyle="1" w:styleId="FooterChar">
    <w:name w:val="Footer Char"/>
    <w:basedOn w:val="DefaultParagraphFont"/>
    <w:link w:val="Footer"/>
    <w:uiPriority w:val="99"/>
    <w:semiHidden/>
    <w:rsid w:val="00521D28"/>
    <w:rPr>
      <w:rFonts w:ascii="Times New Roman" w:eastAsia="Times New Roman" w:hAnsi="Times New Roman" w:cs="Times New Roman"/>
      <w:kern w:val="1"/>
      <w:sz w:val="24"/>
      <w:szCs w:val="24"/>
      <w:lang w:eastAsia="ar-SA"/>
    </w:rPr>
  </w:style>
  <w:style w:type="paragraph" w:styleId="Title">
    <w:name w:val="Title"/>
    <w:basedOn w:val="Normal"/>
    <w:next w:val="Normal"/>
    <w:link w:val="TitleChar"/>
    <w:uiPriority w:val="10"/>
    <w:qFormat/>
    <w:rsid w:val="00814A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AB1"/>
    <w:rPr>
      <w:rFonts w:asciiTheme="majorHAnsi" w:eastAsiaTheme="majorEastAsia" w:hAnsiTheme="majorHAnsi" w:cstheme="majorBidi"/>
      <w:color w:val="17365D" w:themeColor="text2" w:themeShade="BF"/>
      <w:spacing w:val="5"/>
      <w:kern w:val="28"/>
      <w:sz w:val="52"/>
      <w:szCs w:val="52"/>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15F3D-8C35-4E9F-AD75-7A872199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Gondalia</dc:creator>
  <cp:lastModifiedBy>Rajesh Gondalia</cp:lastModifiedBy>
  <cp:revision>2</cp:revision>
  <cp:lastPrinted>2018-02-06T04:56:00Z</cp:lastPrinted>
  <dcterms:created xsi:type="dcterms:W3CDTF">2018-02-10T10:22:00Z</dcterms:created>
  <dcterms:modified xsi:type="dcterms:W3CDTF">2018-02-12T05:27:00Z</dcterms:modified>
</cp:coreProperties>
</file>