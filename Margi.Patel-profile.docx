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EBDBA" w14:textId="31EED9E6" w:rsidR="00BB1F05" w:rsidRDefault="00BB1F05" w:rsidP="00012DDE">
      <w:pPr>
        <w:rPr>
          <w:sz w:val="52"/>
          <w:szCs w:val="52"/>
          <w:u w:val="single"/>
        </w:rPr>
      </w:pPr>
      <w:bookmarkStart w:id="0" w:name="_GoBack"/>
      <w:bookmarkEnd w:id="0"/>
    </w:p>
    <w:p w14:paraId="584172E4" w14:textId="77777777" w:rsidR="00BB1F05" w:rsidRDefault="00BB1F05" w:rsidP="00763DAD">
      <w:pPr>
        <w:rPr>
          <w:sz w:val="52"/>
          <w:szCs w:val="52"/>
          <w:u w:val="single"/>
        </w:rPr>
      </w:pPr>
    </w:p>
    <w:p w14:paraId="61E18B5D" w14:textId="77777777" w:rsidR="00A9204E" w:rsidRPr="00032819" w:rsidRDefault="00E41312" w:rsidP="00763DAD">
      <w:pPr>
        <w:rPr>
          <w:sz w:val="52"/>
          <w:szCs w:val="52"/>
        </w:rPr>
      </w:pPr>
      <w:r>
        <w:rPr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54EE7B" wp14:editId="4B4DCDCF">
                <wp:simplePos x="0" y="0"/>
                <wp:positionH relativeFrom="column">
                  <wp:posOffset>4297680</wp:posOffset>
                </wp:positionH>
                <wp:positionV relativeFrom="paragraph">
                  <wp:posOffset>281940</wp:posOffset>
                </wp:positionV>
                <wp:extent cx="1531620" cy="1844040"/>
                <wp:effectExtent l="0" t="0" r="1143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1844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99DEC" id="Rectangle 1" o:spid="_x0000_s1026" style="position:absolute;margin-left:338.4pt;margin-top:22.2pt;width:120.6pt;height:14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" fillcolor="white [3201]" strokecolor="#70ad47 [3209]" strokeweight="1pt"/>
            </w:pict>
          </mc:Fallback>
        </mc:AlternateContent>
      </w:r>
      <w:r w:rsidR="0095127E" w:rsidRPr="00032819">
        <w:rPr>
          <w:sz w:val="52"/>
          <w:szCs w:val="52"/>
          <w:u w:val="single"/>
        </w:rPr>
        <w:t>PERSONAL INFO</w:t>
      </w:r>
      <w:r w:rsidR="00B979EC" w:rsidRPr="00032819">
        <w:rPr>
          <w:sz w:val="52"/>
          <w:szCs w:val="52"/>
          <w:u w:val="single"/>
        </w:rPr>
        <w:t>R</w:t>
      </w:r>
      <w:r w:rsidR="0095127E" w:rsidRPr="00032819">
        <w:rPr>
          <w:sz w:val="52"/>
          <w:szCs w:val="52"/>
          <w:u w:val="single"/>
        </w:rPr>
        <w:t>MATION</w:t>
      </w:r>
      <w:r w:rsidR="0095127E" w:rsidRPr="00032819">
        <w:rPr>
          <w:sz w:val="52"/>
          <w:szCs w:val="52"/>
        </w:rPr>
        <w:t>:-</w:t>
      </w:r>
      <w:r w:rsidR="00881792">
        <w:rPr>
          <w:sz w:val="52"/>
          <w:szCs w:val="52"/>
        </w:rPr>
        <w:t xml:space="preserve">       </w:t>
      </w:r>
    </w:p>
    <w:p w14:paraId="24AC5643" w14:textId="77777777" w:rsidR="00763DAD" w:rsidRPr="00032819" w:rsidRDefault="00763DAD">
      <w:pPr>
        <w:rPr>
          <w:sz w:val="44"/>
          <w:szCs w:val="44"/>
        </w:rPr>
      </w:pPr>
      <w:r w:rsidRPr="00032819">
        <w:rPr>
          <w:sz w:val="44"/>
          <w:szCs w:val="44"/>
        </w:rPr>
        <w:t>Name:-Margi Patel</w:t>
      </w:r>
    </w:p>
    <w:p w14:paraId="02761C43" w14:textId="77777777" w:rsidR="00763DAD" w:rsidRPr="00032819" w:rsidRDefault="00763DAD">
      <w:pPr>
        <w:rPr>
          <w:sz w:val="44"/>
          <w:szCs w:val="44"/>
        </w:rPr>
      </w:pPr>
      <w:r w:rsidRPr="00032819">
        <w:rPr>
          <w:sz w:val="44"/>
          <w:szCs w:val="44"/>
        </w:rPr>
        <w:t>Date of Birth:-12.05.1998</w:t>
      </w:r>
    </w:p>
    <w:p w14:paraId="0826FA9A" w14:textId="77777777" w:rsidR="00763DAD" w:rsidRPr="00032819" w:rsidRDefault="00763DAD">
      <w:pPr>
        <w:rPr>
          <w:sz w:val="44"/>
          <w:szCs w:val="44"/>
        </w:rPr>
      </w:pPr>
      <w:r w:rsidRPr="00032819">
        <w:rPr>
          <w:sz w:val="44"/>
          <w:szCs w:val="44"/>
        </w:rPr>
        <w:t>Nationality:-Indian</w:t>
      </w:r>
    </w:p>
    <w:p w14:paraId="5A68ABA1" w14:textId="77777777" w:rsidR="00763DAD" w:rsidRPr="00032819" w:rsidRDefault="00763DAD">
      <w:pPr>
        <w:rPr>
          <w:sz w:val="44"/>
          <w:szCs w:val="44"/>
        </w:rPr>
      </w:pPr>
      <w:r w:rsidRPr="00032819">
        <w:rPr>
          <w:sz w:val="44"/>
          <w:szCs w:val="44"/>
        </w:rPr>
        <w:t>Marital Status:-Unmarried</w:t>
      </w:r>
    </w:p>
    <w:p w14:paraId="7C8D2D78" w14:textId="77777777" w:rsidR="00763DAD" w:rsidRPr="00032819" w:rsidRDefault="00763DAD">
      <w:pPr>
        <w:rPr>
          <w:sz w:val="44"/>
          <w:szCs w:val="44"/>
        </w:rPr>
      </w:pPr>
      <w:r w:rsidRPr="00032819">
        <w:rPr>
          <w:sz w:val="44"/>
          <w:szCs w:val="44"/>
        </w:rPr>
        <w:t>Gender:-Female</w:t>
      </w:r>
    </w:p>
    <w:p w14:paraId="4F165E63" w14:textId="197D7FC5" w:rsidR="00763DAD" w:rsidRPr="00032819" w:rsidRDefault="00763DAD">
      <w:pPr>
        <w:rPr>
          <w:sz w:val="44"/>
          <w:szCs w:val="44"/>
        </w:rPr>
      </w:pPr>
      <w:r w:rsidRPr="00032819">
        <w:rPr>
          <w:sz w:val="44"/>
          <w:szCs w:val="44"/>
        </w:rPr>
        <w:t>Language Known:-English,</w:t>
      </w:r>
      <w:r w:rsidR="009D3907">
        <w:rPr>
          <w:sz w:val="44"/>
          <w:szCs w:val="44"/>
        </w:rPr>
        <w:t xml:space="preserve"> </w:t>
      </w:r>
      <w:r w:rsidRPr="00032819">
        <w:rPr>
          <w:sz w:val="44"/>
          <w:szCs w:val="44"/>
        </w:rPr>
        <w:t>Hindi,</w:t>
      </w:r>
      <w:r w:rsidR="009D3907">
        <w:rPr>
          <w:sz w:val="44"/>
          <w:szCs w:val="44"/>
        </w:rPr>
        <w:t xml:space="preserve"> </w:t>
      </w:r>
      <w:r w:rsidRPr="00032819">
        <w:rPr>
          <w:sz w:val="44"/>
          <w:szCs w:val="44"/>
        </w:rPr>
        <w:t>Gujarati</w:t>
      </w:r>
    </w:p>
    <w:p w14:paraId="282FD74E" w14:textId="1135A8F6" w:rsidR="00763DAD" w:rsidRPr="00032819" w:rsidRDefault="00763DAD">
      <w:pPr>
        <w:rPr>
          <w:sz w:val="44"/>
          <w:szCs w:val="44"/>
        </w:rPr>
      </w:pPr>
      <w:r w:rsidRPr="00032819">
        <w:rPr>
          <w:sz w:val="44"/>
          <w:szCs w:val="44"/>
        </w:rPr>
        <w:t>Address:-</w:t>
      </w:r>
      <w:r w:rsidR="00C9143F">
        <w:rPr>
          <w:sz w:val="44"/>
          <w:szCs w:val="44"/>
        </w:rPr>
        <w:t xml:space="preserve">26,Anveshan society, opp to </w:t>
      </w:r>
      <w:r w:rsidR="009D3907">
        <w:rPr>
          <w:sz w:val="44"/>
          <w:szCs w:val="44"/>
        </w:rPr>
        <w:t>B</w:t>
      </w:r>
      <w:r w:rsidR="00C9143F">
        <w:rPr>
          <w:sz w:val="44"/>
          <w:szCs w:val="44"/>
        </w:rPr>
        <w:t xml:space="preserve">opal </w:t>
      </w:r>
      <w:r w:rsidR="009D3907">
        <w:rPr>
          <w:sz w:val="44"/>
          <w:szCs w:val="44"/>
        </w:rPr>
        <w:t>G</w:t>
      </w:r>
      <w:r w:rsidR="00C9143F">
        <w:rPr>
          <w:sz w:val="44"/>
          <w:szCs w:val="44"/>
        </w:rPr>
        <w:t xml:space="preserve">am </w:t>
      </w:r>
      <w:r w:rsidR="009D3907">
        <w:rPr>
          <w:sz w:val="44"/>
          <w:szCs w:val="44"/>
        </w:rPr>
        <w:t>BRTS</w:t>
      </w:r>
      <w:r w:rsidR="0095127E" w:rsidRPr="00032819">
        <w:rPr>
          <w:sz w:val="44"/>
          <w:szCs w:val="44"/>
        </w:rPr>
        <w:t>.</w:t>
      </w:r>
      <w:r w:rsidR="009D3907">
        <w:rPr>
          <w:sz w:val="44"/>
          <w:szCs w:val="44"/>
        </w:rPr>
        <w:t xml:space="preserve"> </w:t>
      </w:r>
      <w:r w:rsidR="0095127E" w:rsidRPr="00032819">
        <w:rPr>
          <w:sz w:val="44"/>
          <w:szCs w:val="44"/>
        </w:rPr>
        <w:t>Bopal-ghuma road.Ahmedabad 380058</w:t>
      </w:r>
    </w:p>
    <w:p w14:paraId="4E638EEC" w14:textId="77777777" w:rsidR="00763DAD" w:rsidRPr="00032819" w:rsidRDefault="00763DAD">
      <w:pPr>
        <w:rPr>
          <w:sz w:val="44"/>
          <w:szCs w:val="44"/>
        </w:rPr>
      </w:pPr>
      <w:r w:rsidRPr="00032819">
        <w:rPr>
          <w:sz w:val="44"/>
          <w:szCs w:val="44"/>
        </w:rPr>
        <w:t>Email:-</w:t>
      </w:r>
      <w:r w:rsidR="0095127E" w:rsidRPr="00032819">
        <w:rPr>
          <w:sz w:val="44"/>
          <w:szCs w:val="44"/>
        </w:rPr>
        <w:t>margipatel1315@gmail.com</w:t>
      </w:r>
    </w:p>
    <w:p w14:paraId="23B89142" w14:textId="77777777" w:rsidR="00763DAD" w:rsidRPr="00032819" w:rsidRDefault="00763DAD">
      <w:pPr>
        <w:rPr>
          <w:sz w:val="44"/>
          <w:szCs w:val="44"/>
        </w:rPr>
      </w:pPr>
      <w:r w:rsidRPr="00032819">
        <w:rPr>
          <w:sz w:val="44"/>
          <w:szCs w:val="44"/>
        </w:rPr>
        <w:t>Passport No:-</w:t>
      </w:r>
      <w:r w:rsidR="00582119">
        <w:rPr>
          <w:sz w:val="44"/>
          <w:szCs w:val="44"/>
        </w:rPr>
        <w:t>H6907359</w:t>
      </w:r>
    </w:p>
    <w:p w14:paraId="7AA966D7" w14:textId="77777777" w:rsidR="0095127E" w:rsidRDefault="0095127E"/>
    <w:p w14:paraId="4FDB4C74" w14:textId="77777777" w:rsidR="0095127E" w:rsidRPr="00032819" w:rsidRDefault="0095127E">
      <w:pPr>
        <w:rPr>
          <w:sz w:val="52"/>
          <w:szCs w:val="52"/>
          <w:u w:val="single"/>
        </w:rPr>
      </w:pPr>
      <w:r w:rsidRPr="00032819">
        <w:rPr>
          <w:sz w:val="52"/>
          <w:szCs w:val="52"/>
          <w:u w:val="single"/>
        </w:rPr>
        <w:t>PROFILE:-</w:t>
      </w:r>
    </w:p>
    <w:p w14:paraId="2B10CBD8" w14:textId="3816349E" w:rsidR="0095127E" w:rsidRPr="00B979EC" w:rsidRDefault="0095127E">
      <w:pPr>
        <w:rPr>
          <w:sz w:val="44"/>
          <w:szCs w:val="44"/>
        </w:rPr>
      </w:pPr>
      <w:r w:rsidRPr="00B979EC">
        <w:rPr>
          <w:sz w:val="44"/>
          <w:szCs w:val="44"/>
        </w:rPr>
        <w:t xml:space="preserve">A young professional seeking to gain employment in an area of </w:t>
      </w:r>
      <w:r w:rsidR="009D3907">
        <w:rPr>
          <w:sz w:val="44"/>
          <w:szCs w:val="44"/>
        </w:rPr>
        <w:t>BPO sector</w:t>
      </w:r>
      <w:r w:rsidRPr="00B979EC">
        <w:rPr>
          <w:sz w:val="44"/>
          <w:szCs w:val="44"/>
        </w:rPr>
        <w:t xml:space="preserve"> where skill will be challenged and new learning opportunities are available.</w:t>
      </w:r>
    </w:p>
    <w:p w14:paraId="3E68DECF" w14:textId="77777777" w:rsidR="0095127E" w:rsidRDefault="0095127E">
      <w:pPr>
        <w:rPr>
          <w:sz w:val="44"/>
          <w:szCs w:val="44"/>
        </w:rPr>
      </w:pPr>
    </w:p>
    <w:p w14:paraId="58386DA9" w14:textId="77777777" w:rsidR="007D7176" w:rsidRPr="00032819" w:rsidRDefault="0095127E" w:rsidP="007D7176">
      <w:pPr>
        <w:rPr>
          <w:sz w:val="52"/>
          <w:szCs w:val="52"/>
          <w:u w:val="single"/>
        </w:rPr>
      </w:pPr>
      <w:r w:rsidRPr="00032819">
        <w:rPr>
          <w:sz w:val="52"/>
          <w:szCs w:val="52"/>
          <w:u w:val="single"/>
        </w:rPr>
        <w:t>CARRIER OBJECTIVE:-</w:t>
      </w:r>
    </w:p>
    <w:p w14:paraId="07D3CAA8" w14:textId="77777777" w:rsidR="007D7176" w:rsidRPr="00B979EC" w:rsidRDefault="007D7176" w:rsidP="007D7176">
      <w:pPr>
        <w:rPr>
          <w:rFonts w:cstheme="minorHAnsi"/>
          <w:color w:val="222222"/>
          <w:sz w:val="44"/>
          <w:szCs w:val="44"/>
        </w:rPr>
      </w:pPr>
      <w:r w:rsidRPr="00B979EC">
        <w:rPr>
          <w:rFonts w:cstheme="minorHAnsi"/>
          <w:color w:val="222222"/>
          <w:sz w:val="44"/>
          <w:szCs w:val="44"/>
        </w:rPr>
        <w:t>To secure a challenging </w:t>
      </w:r>
      <w:r w:rsidRPr="00B979EC">
        <w:rPr>
          <w:rFonts w:cstheme="minorHAnsi"/>
          <w:bCs/>
          <w:color w:val="222222"/>
          <w:sz w:val="44"/>
          <w:szCs w:val="44"/>
        </w:rPr>
        <w:t>position</w:t>
      </w:r>
      <w:r w:rsidRPr="00B979EC">
        <w:rPr>
          <w:rFonts w:cstheme="minorHAnsi"/>
          <w:color w:val="222222"/>
          <w:sz w:val="44"/>
          <w:szCs w:val="44"/>
        </w:rPr>
        <w:t xml:space="preserve"> in a reputable organization to expand my learnings, knowledge, and skills.</w:t>
      </w:r>
    </w:p>
    <w:p w14:paraId="631255D6" w14:textId="77777777" w:rsidR="007D7176" w:rsidRPr="00B979EC" w:rsidRDefault="007D7176" w:rsidP="007D7176">
      <w:pPr>
        <w:rPr>
          <w:rFonts w:cstheme="minorHAnsi"/>
          <w:color w:val="222222"/>
          <w:sz w:val="44"/>
          <w:szCs w:val="44"/>
        </w:rPr>
      </w:pPr>
      <w:r w:rsidRPr="00B979EC">
        <w:rPr>
          <w:rFonts w:cstheme="minorHAnsi"/>
          <w:color w:val="222222"/>
          <w:sz w:val="44"/>
          <w:szCs w:val="44"/>
        </w:rPr>
        <w:lastRenderedPageBreak/>
        <w:t xml:space="preserve"> </w:t>
      </w:r>
    </w:p>
    <w:p w14:paraId="5173E588" w14:textId="77777777" w:rsidR="006F5764" w:rsidRDefault="006F5764" w:rsidP="007D7176">
      <w:pPr>
        <w:rPr>
          <w:rFonts w:cstheme="minorHAnsi"/>
          <w:sz w:val="44"/>
          <w:szCs w:val="44"/>
        </w:rPr>
      </w:pPr>
    </w:p>
    <w:p w14:paraId="663976BC" w14:textId="77777777" w:rsidR="00032819" w:rsidRPr="00032819" w:rsidRDefault="00032819" w:rsidP="007D7176">
      <w:pPr>
        <w:rPr>
          <w:rFonts w:cstheme="minorHAnsi"/>
          <w:sz w:val="52"/>
          <w:szCs w:val="52"/>
          <w:u w:val="single"/>
        </w:rPr>
      </w:pPr>
      <w:r w:rsidRPr="00032819">
        <w:rPr>
          <w:rFonts w:cstheme="minorHAnsi"/>
          <w:sz w:val="52"/>
          <w:szCs w:val="52"/>
          <w:u w:val="single"/>
        </w:rPr>
        <w:t>EDUCATIONAL QUALIFICATION:-</w:t>
      </w: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2951"/>
        <w:gridCol w:w="2112"/>
        <w:gridCol w:w="2102"/>
        <w:gridCol w:w="3178"/>
      </w:tblGrid>
      <w:tr w:rsidR="007D7176" w14:paraId="55C2063B" w14:textId="77777777" w:rsidTr="006F5764">
        <w:tc>
          <w:tcPr>
            <w:tcW w:w="2951" w:type="dxa"/>
          </w:tcPr>
          <w:p w14:paraId="458CEC74" w14:textId="77777777" w:rsidR="007D7176" w:rsidRDefault="007D7176">
            <w:pPr>
              <w:rPr>
                <w:rFonts w:cstheme="minorHAnsi"/>
                <w:sz w:val="44"/>
                <w:szCs w:val="44"/>
              </w:rPr>
            </w:pPr>
            <w:r>
              <w:rPr>
                <w:rFonts w:cstheme="minorHAnsi"/>
                <w:sz w:val="44"/>
                <w:szCs w:val="44"/>
              </w:rPr>
              <w:t>EXAIMINATION</w:t>
            </w:r>
          </w:p>
        </w:tc>
        <w:tc>
          <w:tcPr>
            <w:tcW w:w="2112" w:type="dxa"/>
          </w:tcPr>
          <w:p w14:paraId="4A57F608" w14:textId="77777777" w:rsidR="007D7176" w:rsidRDefault="007D7176">
            <w:pPr>
              <w:rPr>
                <w:rFonts w:cstheme="minorHAnsi"/>
                <w:sz w:val="44"/>
                <w:szCs w:val="44"/>
              </w:rPr>
            </w:pPr>
            <w:r>
              <w:rPr>
                <w:rFonts w:cstheme="minorHAnsi"/>
                <w:sz w:val="44"/>
                <w:szCs w:val="44"/>
              </w:rPr>
              <w:t>BOARD</w:t>
            </w:r>
          </w:p>
        </w:tc>
        <w:tc>
          <w:tcPr>
            <w:tcW w:w="2102" w:type="dxa"/>
          </w:tcPr>
          <w:p w14:paraId="2B866D38" w14:textId="77777777" w:rsidR="007D7176" w:rsidRDefault="007D7176">
            <w:pPr>
              <w:rPr>
                <w:rFonts w:cstheme="minorHAnsi"/>
                <w:sz w:val="44"/>
                <w:szCs w:val="44"/>
              </w:rPr>
            </w:pPr>
            <w:r>
              <w:rPr>
                <w:rFonts w:cstheme="minorHAnsi"/>
                <w:sz w:val="44"/>
                <w:szCs w:val="44"/>
              </w:rPr>
              <w:t>GRADE</w:t>
            </w:r>
          </w:p>
        </w:tc>
        <w:tc>
          <w:tcPr>
            <w:tcW w:w="3178" w:type="dxa"/>
          </w:tcPr>
          <w:p w14:paraId="5F18CECA" w14:textId="77777777" w:rsidR="007D7176" w:rsidRDefault="007D7176">
            <w:pPr>
              <w:rPr>
                <w:rFonts w:cstheme="minorHAnsi"/>
                <w:sz w:val="44"/>
                <w:szCs w:val="44"/>
              </w:rPr>
            </w:pPr>
            <w:r>
              <w:rPr>
                <w:rFonts w:cstheme="minorHAnsi"/>
                <w:sz w:val="44"/>
                <w:szCs w:val="44"/>
              </w:rPr>
              <w:t>PASSING YEAR</w:t>
            </w:r>
          </w:p>
        </w:tc>
      </w:tr>
      <w:tr w:rsidR="007D7176" w14:paraId="0A6D2A8A" w14:textId="77777777" w:rsidTr="006F5764">
        <w:tc>
          <w:tcPr>
            <w:tcW w:w="2951" w:type="dxa"/>
          </w:tcPr>
          <w:p w14:paraId="0F75E006" w14:textId="77777777" w:rsidR="007D7176" w:rsidRDefault="00D5493A">
            <w:pPr>
              <w:rPr>
                <w:rFonts w:cstheme="minorHAnsi"/>
                <w:sz w:val="44"/>
                <w:szCs w:val="44"/>
              </w:rPr>
            </w:pPr>
            <w:r>
              <w:rPr>
                <w:rFonts w:cstheme="minorHAnsi"/>
                <w:sz w:val="44"/>
                <w:szCs w:val="44"/>
              </w:rPr>
              <w:t>S.S.C</w:t>
            </w:r>
          </w:p>
        </w:tc>
        <w:tc>
          <w:tcPr>
            <w:tcW w:w="2112" w:type="dxa"/>
          </w:tcPr>
          <w:p w14:paraId="382010CF" w14:textId="77777777" w:rsidR="007D7176" w:rsidRDefault="00D5493A">
            <w:pPr>
              <w:rPr>
                <w:rFonts w:cstheme="minorHAnsi"/>
                <w:sz w:val="44"/>
                <w:szCs w:val="44"/>
              </w:rPr>
            </w:pPr>
            <w:r>
              <w:rPr>
                <w:rFonts w:cstheme="minorHAnsi"/>
                <w:sz w:val="44"/>
                <w:szCs w:val="44"/>
              </w:rPr>
              <w:t>GSEB</w:t>
            </w:r>
          </w:p>
        </w:tc>
        <w:tc>
          <w:tcPr>
            <w:tcW w:w="2102" w:type="dxa"/>
          </w:tcPr>
          <w:p w14:paraId="4131ABBE" w14:textId="77777777" w:rsidR="007D7176" w:rsidRDefault="00881792">
            <w:pPr>
              <w:rPr>
                <w:rFonts w:cstheme="minorHAnsi"/>
                <w:sz w:val="44"/>
                <w:szCs w:val="44"/>
              </w:rPr>
            </w:pPr>
            <w:r>
              <w:rPr>
                <w:rFonts w:cstheme="minorHAnsi"/>
                <w:sz w:val="44"/>
                <w:szCs w:val="44"/>
              </w:rPr>
              <w:t>C1</w:t>
            </w:r>
          </w:p>
        </w:tc>
        <w:tc>
          <w:tcPr>
            <w:tcW w:w="3178" w:type="dxa"/>
          </w:tcPr>
          <w:p w14:paraId="299669FF" w14:textId="77777777" w:rsidR="007D7176" w:rsidRDefault="00D5493A">
            <w:pPr>
              <w:rPr>
                <w:rFonts w:cstheme="minorHAnsi"/>
                <w:sz w:val="44"/>
                <w:szCs w:val="44"/>
              </w:rPr>
            </w:pPr>
            <w:r>
              <w:rPr>
                <w:rFonts w:cstheme="minorHAnsi"/>
                <w:sz w:val="44"/>
                <w:szCs w:val="44"/>
              </w:rPr>
              <w:t>2016</w:t>
            </w:r>
          </w:p>
        </w:tc>
      </w:tr>
      <w:tr w:rsidR="007D7176" w14:paraId="4055E69C" w14:textId="77777777" w:rsidTr="006F5764">
        <w:tc>
          <w:tcPr>
            <w:tcW w:w="2951" w:type="dxa"/>
          </w:tcPr>
          <w:p w14:paraId="1905ADE0" w14:textId="77777777" w:rsidR="007D7176" w:rsidRDefault="00D5493A">
            <w:pPr>
              <w:rPr>
                <w:rFonts w:cstheme="minorHAnsi"/>
                <w:sz w:val="44"/>
                <w:szCs w:val="44"/>
              </w:rPr>
            </w:pPr>
            <w:r>
              <w:rPr>
                <w:rFonts w:cstheme="minorHAnsi"/>
                <w:sz w:val="44"/>
                <w:szCs w:val="44"/>
              </w:rPr>
              <w:t>H.S.C</w:t>
            </w:r>
          </w:p>
        </w:tc>
        <w:tc>
          <w:tcPr>
            <w:tcW w:w="2112" w:type="dxa"/>
          </w:tcPr>
          <w:p w14:paraId="09EC37A1" w14:textId="77777777" w:rsidR="007D7176" w:rsidRDefault="00D5493A">
            <w:pPr>
              <w:rPr>
                <w:rFonts w:cstheme="minorHAnsi"/>
                <w:sz w:val="44"/>
                <w:szCs w:val="44"/>
              </w:rPr>
            </w:pPr>
            <w:r>
              <w:rPr>
                <w:rFonts w:cstheme="minorHAnsi"/>
                <w:sz w:val="44"/>
                <w:szCs w:val="44"/>
              </w:rPr>
              <w:t>GSEB</w:t>
            </w:r>
          </w:p>
        </w:tc>
        <w:tc>
          <w:tcPr>
            <w:tcW w:w="2102" w:type="dxa"/>
          </w:tcPr>
          <w:p w14:paraId="461ED961" w14:textId="77777777" w:rsidR="007D7176" w:rsidRDefault="00881792">
            <w:pPr>
              <w:rPr>
                <w:rFonts w:cstheme="minorHAnsi"/>
                <w:sz w:val="44"/>
                <w:szCs w:val="44"/>
              </w:rPr>
            </w:pPr>
            <w:r>
              <w:rPr>
                <w:rFonts w:cstheme="minorHAnsi"/>
                <w:sz w:val="44"/>
                <w:szCs w:val="44"/>
              </w:rPr>
              <w:t>C2</w:t>
            </w:r>
          </w:p>
        </w:tc>
        <w:tc>
          <w:tcPr>
            <w:tcW w:w="3178" w:type="dxa"/>
          </w:tcPr>
          <w:p w14:paraId="2886396E" w14:textId="77777777" w:rsidR="007D7176" w:rsidRDefault="00D5493A">
            <w:pPr>
              <w:rPr>
                <w:rFonts w:cstheme="minorHAnsi"/>
                <w:sz w:val="44"/>
                <w:szCs w:val="44"/>
              </w:rPr>
            </w:pPr>
            <w:r>
              <w:rPr>
                <w:rFonts w:cstheme="minorHAnsi"/>
                <w:sz w:val="44"/>
                <w:szCs w:val="44"/>
              </w:rPr>
              <w:t>2018</w:t>
            </w:r>
          </w:p>
        </w:tc>
      </w:tr>
    </w:tbl>
    <w:p w14:paraId="3A7CCA9C" w14:textId="77777777" w:rsidR="0095127E" w:rsidRDefault="0095127E">
      <w:pPr>
        <w:rPr>
          <w:rFonts w:cstheme="minorHAnsi"/>
          <w:sz w:val="44"/>
          <w:szCs w:val="44"/>
        </w:rPr>
      </w:pPr>
    </w:p>
    <w:p w14:paraId="607597A4" w14:textId="77777777" w:rsidR="007D7176" w:rsidRPr="00032819" w:rsidRDefault="006F5764">
      <w:pPr>
        <w:rPr>
          <w:rFonts w:cstheme="minorHAnsi"/>
          <w:sz w:val="52"/>
          <w:szCs w:val="52"/>
          <w:u w:val="single"/>
        </w:rPr>
      </w:pPr>
      <w:r w:rsidRPr="00032819">
        <w:rPr>
          <w:rFonts w:cstheme="minorHAnsi"/>
          <w:sz w:val="52"/>
          <w:szCs w:val="52"/>
          <w:u w:val="single"/>
        </w:rPr>
        <w:t>WORK EXPERIENCE:-</w:t>
      </w:r>
    </w:p>
    <w:p w14:paraId="1A4747AC" w14:textId="77777777" w:rsidR="006F5764" w:rsidRPr="00B979EC" w:rsidRDefault="006F5764" w:rsidP="00695431">
      <w:pPr>
        <w:pStyle w:val="ListParagraph"/>
        <w:numPr>
          <w:ilvl w:val="0"/>
          <w:numId w:val="29"/>
        </w:numPr>
        <w:rPr>
          <w:rFonts w:cstheme="minorHAnsi"/>
          <w:sz w:val="44"/>
          <w:szCs w:val="44"/>
        </w:rPr>
      </w:pPr>
      <w:r w:rsidRPr="00B979EC">
        <w:rPr>
          <w:rFonts w:cstheme="minorHAnsi"/>
          <w:sz w:val="44"/>
          <w:szCs w:val="44"/>
        </w:rPr>
        <w:t>Fresher</w:t>
      </w:r>
    </w:p>
    <w:p w14:paraId="3B9543D6" w14:textId="77777777" w:rsidR="00695431" w:rsidRDefault="00695431" w:rsidP="00695431">
      <w:pPr>
        <w:rPr>
          <w:rFonts w:cstheme="minorHAnsi"/>
          <w:sz w:val="52"/>
          <w:szCs w:val="52"/>
        </w:rPr>
      </w:pPr>
    </w:p>
    <w:p w14:paraId="685844FA" w14:textId="77777777" w:rsidR="00695431" w:rsidRDefault="00695431" w:rsidP="00695431">
      <w:pPr>
        <w:rPr>
          <w:rFonts w:cstheme="minorHAnsi"/>
          <w:sz w:val="52"/>
          <w:szCs w:val="52"/>
          <w:u w:val="single"/>
        </w:rPr>
      </w:pPr>
      <w:r w:rsidRPr="00032819">
        <w:rPr>
          <w:rFonts w:cstheme="minorHAnsi"/>
          <w:sz w:val="52"/>
          <w:szCs w:val="52"/>
          <w:u w:val="single"/>
        </w:rPr>
        <w:t>COMPETENCIES:</w:t>
      </w:r>
      <w:r w:rsidRPr="00695431">
        <w:rPr>
          <w:rFonts w:cstheme="minorHAnsi"/>
          <w:sz w:val="52"/>
          <w:szCs w:val="52"/>
          <w:u w:val="single"/>
        </w:rPr>
        <w:t>-</w:t>
      </w:r>
    </w:p>
    <w:p w14:paraId="1D5B1BAA" w14:textId="77777777" w:rsidR="00695431" w:rsidRPr="00B979EC" w:rsidRDefault="00695431" w:rsidP="00695431">
      <w:pPr>
        <w:pStyle w:val="ListParagraph"/>
        <w:numPr>
          <w:ilvl w:val="0"/>
          <w:numId w:val="29"/>
        </w:numPr>
        <w:rPr>
          <w:rFonts w:cstheme="minorHAnsi"/>
          <w:sz w:val="44"/>
          <w:szCs w:val="44"/>
        </w:rPr>
      </w:pPr>
      <w:r w:rsidRPr="00B979EC">
        <w:rPr>
          <w:rFonts w:cstheme="minorHAnsi"/>
          <w:sz w:val="44"/>
          <w:szCs w:val="44"/>
        </w:rPr>
        <w:t>Hard Working</w:t>
      </w:r>
    </w:p>
    <w:p w14:paraId="4B41115D" w14:textId="77777777" w:rsidR="00695431" w:rsidRPr="00B979EC" w:rsidRDefault="00695431" w:rsidP="00695431">
      <w:pPr>
        <w:pStyle w:val="ListParagraph"/>
        <w:numPr>
          <w:ilvl w:val="0"/>
          <w:numId w:val="29"/>
        </w:numPr>
        <w:rPr>
          <w:rFonts w:cstheme="minorHAnsi"/>
          <w:sz w:val="44"/>
          <w:szCs w:val="44"/>
        </w:rPr>
      </w:pPr>
      <w:r w:rsidRPr="00B979EC">
        <w:rPr>
          <w:rFonts w:cstheme="minorHAnsi"/>
          <w:sz w:val="44"/>
          <w:szCs w:val="44"/>
        </w:rPr>
        <w:t>Commitment to any work</w:t>
      </w:r>
    </w:p>
    <w:p w14:paraId="1A43F700" w14:textId="77777777" w:rsidR="00695431" w:rsidRDefault="00695431" w:rsidP="00695431">
      <w:pPr>
        <w:pStyle w:val="ListParagraph"/>
        <w:numPr>
          <w:ilvl w:val="0"/>
          <w:numId w:val="29"/>
        </w:numPr>
        <w:rPr>
          <w:rFonts w:cstheme="minorHAnsi"/>
          <w:sz w:val="52"/>
          <w:szCs w:val="52"/>
        </w:rPr>
      </w:pPr>
      <w:r w:rsidRPr="00B979EC">
        <w:rPr>
          <w:rFonts w:cstheme="minorHAnsi"/>
          <w:sz w:val="44"/>
          <w:szCs w:val="44"/>
        </w:rPr>
        <w:t>Honest</w:t>
      </w:r>
    </w:p>
    <w:p w14:paraId="3C678927" w14:textId="77777777" w:rsidR="00695431" w:rsidRDefault="00695431" w:rsidP="00695431">
      <w:pPr>
        <w:pStyle w:val="ListParagraph"/>
        <w:rPr>
          <w:rFonts w:cstheme="minorHAnsi"/>
          <w:sz w:val="52"/>
          <w:szCs w:val="52"/>
        </w:rPr>
      </w:pPr>
    </w:p>
    <w:p w14:paraId="6B0561F3" w14:textId="77777777" w:rsidR="00695431" w:rsidRPr="00032819" w:rsidRDefault="00695431" w:rsidP="00695431">
      <w:pPr>
        <w:rPr>
          <w:rFonts w:cstheme="minorHAnsi"/>
          <w:sz w:val="52"/>
          <w:szCs w:val="52"/>
          <w:u w:val="single"/>
        </w:rPr>
      </w:pPr>
      <w:r w:rsidRPr="00032819">
        <w:rPr>
          <w:rFonts w:cstheme="minorHAnsi"/>
          <w:sz w:val="52"/>
          <w:szCs w:val="52"/>
          <w:u w:val="single"/>
        </w:rPr>
        <w:t>HOBBIES:-</w:t>
      </w:r>
    </w:p>
    <w:p w14:paraId="488B9DBD" w14:textId="55D3BEB2" w:rsidR="00695431" w:rsidRPr="00B979EC" w:rsidRDefault="009D3907" w:rsidP="00695431">
      <w:pPr>
        <w:pStyle w:val="ListParagraph"/>
        <w:numPr>
          <w:ilvl w:val="0"/>
          <w:numId w:val="30"/>
        </w:num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Games</w:t>
      </w:r>
    </w:p>
    <w:p w14:paraId="2F2F3C3E" w14:textId="77777777" w:rsidR="00695431" w:rsidRPr="00B979EC" w:rsidRDefault="00695431" w:rsidP="00695431">
      <w:pPr>
        <w:pStyle w:val="ListParagraph"/>
        <w:numPr>
          <w:ilvl w:val="0"/>
          <w:numId w:val="30"/>
        </w:numPr>
        <w:rPr>
          <w:rFonts w:cstheme="minorHAnsi"/>
          <w:sz w:val="44"/>
          <w:szCs w:val="44"/>
        </w:rPr>
      </w:pPr>
      <w:r w:rsidRPr="00B979EC">
        <w:rPr>
          <w:rFonts w:cstheme="minorHAnsi"/>
          <w:sz w:val="44"/>
          <w:szCs w:val="44"/>
        </w:rPr>
        <w:t>Travelling</w:t>
      </w:r>
    </w:p>
    <w:p w14:paraId="4226F588" w14:textId="77777777" w:rsidR="00695431" w:rsidRDefault="00695431" w:rsidP="00695431">
      <w:pPr>
        <w:pStyle w:val="ListParagraph"/>
        <w:numPr>
          <w:ilvl w:val="0"/>
          <w:numId w:val="30"/>
        </w:numPr>
        <w:rPr>
          <w:rFonts w:cstheme="minorHAnsi"/>
          <w:sz w:val="44"/>
          <w:szCs w:val="44"/>
        </w:rPr>
      </w:pPr>
      <w:r w:rsidRPr="00B979EC">
        <w:rPr>
          <w:rFonts w:cstheme="minorHAnsi"/>
          <w:sz w:val="44"/>
          <w:szCs w:val="44"/>
        </w:rPr>
        <w:t>Reading Novels</w:t>
      </w:r>
    </w:p>
    <w:p w14:paraId="6BA64888" w14:textId="77777777" w:rsidR="00B979EC" w:rsidRDefault="00B979EC" w:rsidP="00B979EC">
      <w:pPr>
        <w:pStyle w:val="ListParagraph"/>
        <w:rPr>
          <w:rFonts w:cstheme="minorHAnsi"/>
          <w:sz w:val="44"/>
          <w:szCs w:val="44"/>
        </w:rPr>
      </w:pPr>
    </w:p>
    <w:p w14:paraId="65397959" w14:textId="77777777" w:rsidR="00695431" w:rsidRPr="00B979EC" w:rsidRDefault="00695431" w:rsidP="00695431">
      <w:pPr>
        <w:rPr>
          <w:rFonts w:cstheme="minorHAnsi"/>
          <w:sz w:val="44"/>
          <w:szCs w:val="44"/>
        </w:rPr>
      </w:pPr>
    </w:p>
    <w:p w14:paraId="68F1338E" w14:textId="77777777" w:rsidR="00695431" w:rsidRPr="00695431" w:rsidRDefault="00695431" w:rsidP="00695431">
      <w:pPr>
        <w:rPr>
          <w:rFonts w:cstheme="minorHAnsi"/>
          <w:sz w:val="52"/>
          <w:szCs w:val="52"/>
          <w:u w:val="single"/>
        </w:rPr>
      </w:pPr>
    </w:p>
    <w:p w14:paraId="0853C1D4" w14:textId="77777777" w:rsidR="00B979EC" w:rsidRPr="00B979EC" w:rsidRDefault="00B979EC" w:rsidP="00B979EC">
      <w:pPr>
        <w:rPr>
          <w:rFonts w:cstheme="minorHAnsi"/>
          <w:sz w:val="52"/>
          <w:szCs w:val="52"/>
        </w:rPr>
      </w:pPr>
    </w:p>
    <w:p w14:paraId="103FA36E" w14:textId="77777777" w:rsidR="00B979EC" w:rsidRPr="00B979EC" w:rsidRDefault="00B979EC" w:rsidP="00B979EC">
      <w:pPr>
        <w:rPr>
          <w:rFonts w:cstheme="minorHAnsi"/>
          <w:sz w:val="52"/>
          <w:szCs w:val="52"/>
        </w:rPr>
      </w:pPr>
    </w:p>
    <w:p w14:paraId="746D7C63" w14:textId="77777777" w:rsidR="00032819" w:rsidRPr="00032819" w:rsidRDefault="00032819" w:rsidP="00032819">
      <w:pPr>
        <w:rPr>
          <w:rFonts w:cstheme="minorHAnsi"/>
          <w:sz w:val="44"/>
          <w:szCs w:val="44"/>
        </w:rPr>
      </w:pPr>
      <w:r w:rsidRPr="00032819">
        <w:rPr>
          <w:rFonts w:cstheme="minorHAnsi"/>
          <w:sz w:val="52"/>
          <w:szCs w:val="52"/>
          <w:u w:val="single"/>
        </w:rPr>
        <w:t>DECLARATION:</w:t>
      </w:r>
      <w:r w:rsidRPr="00032819">
        <w:rPr>
          <w:rFonts w:cstheme="minorHAnsi"/>
          <w:sz w:val="44"/>
          <w:szCs w:val="44"/>
        </w:rPr>
        <w:t>-</w:t>
      </w:r>
    </w:p>
    <w:p w14:paraId="2749E278" w14:textId="77777777" w:rsidR="00032819" w:rsidRPr="00032819" w:rsidRDefault="00032819" w:rsidP="00032819">
      <w:pPr>
        <w:rPr>
          <w:rFonts w:cstheme="minorHAnsi"/>
          <w:sz w:val="44"/>
          <w:szCs w:val="44"/>
        </w:rPr>
      </w:pPr>
      <w:r w:rsidRPr="00032819">
        <w:rPr>
          <w:rFonts w:cstheme="minorHAnsi"/>
          <w:sz w:val="44"/>
          <w:szCs w:val="44"/>
        </w:rPr>
        <w:t>I hereby clarify that information provided is true to my belief and knowledge.</w:t>
      </w:r>
    </w:p>
    <w:p w14:paraId="5881DCD9" w14:textId="77777777" w:rsidR="00032819" w:rsidRDefault="00032819" w:rsidP="00032819">
      <w:pPr>
        <w:pStyle w:val="ListParagraph"/>
        <w:rPr>
          <w:rFonts w:cstheme="minorHAnsi"/>
          <w:sz w:val="52"/>
          <w:szCs w:val="52"/>
          <w:u w:val="single"/>
        </w:rPr>
      </w:pPr>
    </w:p>
    <w:p w14:paraId="09026713" w14:textId="77777777" w:rsidR="006F5764" w:rsidRDefault="00032819" w:rsidP="00032819">
      <w:pPr>
        <w:rPr>
          <w:rFonts w:cstheme="minorHAnsi"/>
          <w:sz w:val="52"/>
          <w:szCs w:val="52"/>
        </w:rPr>
      </w:pPr>
      <w:r>
        <w:rPr>
          <w:rFonts w:cstheme="minorHAnsi"/>
          <w:sz w:val="52"/>
          <w:szCs w:val="52"/>
        </w:rPr>
        <w:t>DATE:</w:t>
      </w:r>
    </w:p>
    <w:p w14:paraId="3C38E924" w14:textId="77777777" w:rsidR="00032819" w:rsidRPr="00032819" w:rsidRDefault="00032819" w:rsidP="00032819">
      <w:pPr>
        <w:rPr>
          <w:rFonts w:cstheme="minorHAnsi"/>
          <w:sz w:val="52"/>
          <w:szCs w:val="52"/>
        </w:rPr>
      </w:pPr>
      <w:r>
        <w:rPr>
          <w:rFonts w:cstheme="minorHAnsi"/>
          <w:sz w:val="52"/>
          <w:szCs w:val="52"/>
        </w:rPr>
        <w:t>PLACE:                                          MARGI PATEL</w:t>
      </w:r>
    </w:p>
    <w:sectPr w:rsidR="00032819" w:rsidRPr="00032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E2842D6"/>
    <w:multiLevelType w:val="hybridMultilevel"/>
    <w:tmpl w:val="7E68EB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6736939"/>
    <w:multiLevelType w:val="hybridMultilevel"/>
    <w:tmpl w:val="DE0630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8B6150"/>
    <w:multiLevelType w:val="hybridMultilevel"/>
    <w:tmpl w:val="FB06C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3BB2522C"/>
    <w:multiLevelType w:val="multilevel"/>
    <w:tmpl w:val="72965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261994"/>
    <w:multiLevelType w:val="hybridMultilevel"/>
    <w:tmpl w:val="0C2089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50057EF"/>
    <w:multiLevelType w:val="hybridMultilevel"/>
    <w:tmpl w:val="5912910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6C8174D"/>
    <w:multiLevelType w:val="hybridMultilevel"/>
    <w:tmpl w:val="59AC76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5"/>
  </w:num>
  <w:num w:numId="2">
    <w:abstractNumId w:val="12"/>
  </w:num>
  <w:num w:numId="3">
    <w:abstractNumId w:val="10"/>
  </w:num>
  <w:num w:numId="4">
    <w:abstractNumId w:val="27"/>
  </w:num>
  <w:num w:numId="5">
    <w:abstractNumId w:val="14"/>
  </w:num>
  <w:num w:numId="6">
    <w:abstractNumId w:val="19"/>
  </w:num>
  <w:num w:numId="7">
    <w:abstractNumId w:val="24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18"/>
  </w:num>
  <w:num w:numId="20">
    <w:abstractNumId w:val="26"/>
  </w:num>
  <w:num w:numId="21">
    <w:abstractNumId w:val="22"/>
  </w:num>
  <w:num w:numId="22">
    <w:abstractNumId w:val="11"/>
  </w:num>
  <w:num w:numId="23">
    <w:abstractNumId w:val="29"/>
  </w:num>
  <w:num w:numId="24">
    <w:abstractNumId w:val="16"/>
  </w:num>
  <w:num w:numId="25">
    <w:abstractNumId w:val="20"/>
  </w:num>
  <w:num w:numId="26">
    <w:abstractNumId w:val="21"/>
  </w:num>
  <w:num w:numId="27">
    <w:abstractNumId w:val="23"/>
  </w:num>
  <w:num w:numId="28">
    <w:abstractNumId w:val="15"/>
  </w:num>
  <w:num w:numId="29">
    <w:abstractNumId w:val="28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DAD"/>
    <w:rsid w:val="00012DDE"/>
    <w:rsid w:val="00032819"/>
    <w:rsid w:val="00582119"/>
    <w:rsid w:val="00645252"/>
    <w:rsid w:val="00695431"/>
    <w:rsid w:val="006D3D74"/>
    <w:rsid w:val="006F5764"/>
    <w:rsid w:val="00714323"/>
    <w:rsid w:val="00763DAD"/>
    <w:rsid w:val="007D7176"/>
    <w:rsid w:val="0083569A"/>
    <w:rsid w:val="00881792"/>
    <w:rsid w:val="0095127E"/>
    <w:rsid w:val="009D3907"/>
    <w:rsid w:val="00A9204E"/>
    <w:rsid w:val="00B979EC"/>
    <w:rsid w:val="00BB1F05"/>
    <w:rsid w:val="00C9143F"/>
    <w:rsid w:val="00D5493A"/>
    <w:rsid w:val="00E41312"/>
    <w:rsid w:val="00E54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153A6"/>
  <w15:chartTrackingRefBased/>
  <w15:docId w15:val="{FD16225B-8E60-446B-BA37-AF44D8687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763DAD"/>
    <w:pPr>
      <w:ind w:left="720"/>
      <w:contextualSpacing/>
    </w:pPr>
  </w:style>
  <w:style w:type="paragraph" w:styleId="NoSpacing">
    <w:name w:val="No Spacing"/>
    <w:uiPriority w:val="1"/>
    <w:qFormat/>
    <w:rsid w:val="00763DAD"/>
  </w:style>
  <w:style w:type="paragraph" w:customStyle="1" w:styleId="trt0xe">
    <w:name w:val="trt0xe"/>
    <w:basedOn w:val="Normal"/>
    <w:rsid w:val="007D717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table" w:styleId="TableGrid">
    <w:name w:val="Table Grid"/>
    <w:basedOn w:val="TableNormal"/>
    <w:uiPriority w:val="39"/>
    <w:rsid w:val="007D71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11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GI\AppData\Local\Packages\Microsoft.Office.Desktop_8wekyb3d8bbwe\LocalCache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7C6A8AF9-81C8-4068-8FB5-EACBF6C25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0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MARGI</dc:creator>
  <cp:keywords/>
  <dc:description/>
  <cp:lastModifiedBy>margi patel</cp:lastModifiedBy>
  <cp:revision>6</cp:revision>
  <cp:lastPrinted>2019-09-07T14:17:00Z</cp:lastPrinted>
  <dcterms:created xsi:type="dcterms:W3CDTF">2019-09-07T14:22:00Z</dcterms:created>
  <dcterms:modified xsi:type="dcterms:W3CDTF">2020-02-16T16:16:00Z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