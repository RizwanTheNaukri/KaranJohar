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9E0" w:rsidRDefault="00C56465" w:rsidP="00743146">
      <w:pPr>
        <w:rPr>
          <w:rFonts w:eastAsia="Times New Roman" w:hAnsi="Verdana"/>
          <w:b/>
          <w:color w:val="000000"/>
          <w:sz w:val="36"/>
          <w:szCs w:val="36"/>
        </w:rPr>
      </w:pPr>
      <w:r>
        <w:rPr>
          <w:rFonts w:eastAsia="Times New Roman" w:hAnsi="Verdana"/>
          <w:b/>
          <w:color w:val="000000"/>
          <w:sz w:val="36"/>
          <w:szCs w:val="36"/>
        </w:rPr>
        <w:t xml:space="preserve">Krishna </w:t>
      </w:r>
      <w:proofErr w:type="spellStart"/>
      <w:r>
        <w:rPr>
          <w:rFonts w:eastAsia="Times New Roman" w:hAnsi="Verdana"/>
          <w:b/>
          <w:color w:val="000000"/>
          <w:sz w:val="36"/>
          <w:szCs w:val="36"/>
        </w:rPr>
        <w:t>Dudhat</w:t>
      </w:r>
      <w:proofErr w:type="spellEnd"/>
      <w:r w:rsidR="00156D2B">
        <w:rPr>
          <w:rFonts w:eastAsia="Times New Roman" w:hAnsi="Verdana"/>
          <w:b/>
          <w:color w:val="000000"/>
          <w:sz w:val="36"/>
          <w:szCs w:val="36"/>
        </w:rPr>
        <w:tab/>
      </w:r>
    </w:p>
    <w:p w:rsidR="0039498A" w:rsidRPr="008159E0" w:rsidRDefault="008159E0" w:rsidP="00743146">
      <w:pPr>
        <w:rPr>
          <w:rFonts w:eastAsia="Times New Roman" w:hAnsi="Verdana"/>
          <w:b/>
          <w:color w:val="000000"/>
          <w:sz w:val="36"/>
          <w:szCs w:val="36"/>
          <w:u w:val="single"/>
        </w:rPr>
      </w:pPr>
      <w:r w:rsidRPr="008159E0">
        <w:rPr>
          <w:rFonts w:eastAsia="Times New Roman" w:hAnsi="Verdana"/>
          <w:b/>
          <w:color w:val="000000"/>
          <w:sz w:val="36"/>
          <w:szCs w:val="36"/>
          <w:u w:val="single"/>
        </w:rPr>
        <w:t>MBA (Marketing)</w:t>
      </w:r>
      <w:r w:rsidR="00743146" w:rsidRPr="008159E0">
        <w:rPr>
          <w:rFonts w:eastAsia="Times New Roman" w:hAnsi="Verdana"/>
          <w:b/>
          <w:color w:val="000000"/>
          <w:sz w:val="36"/>
          <w:szCs w:val="36"/>
          <w:u w:val="single"/>
        </w:rPr>
        <w:t xml:space="preserve">      </w:t>
      </w:r>
    </w:p>
    <w:p w:rsidR="0039498A" w:rsidRDefault="00156D2B">
      <w:pPr>
        <w:widowControl/>
        <w:wordWrap/>
        <w:rPr>
          <w:rFonts w:ascii="Arial" w:hAnsi="Arial" w:cs="Arial"/>
          <w:sz w:val="24"/>
        </w:rPr>
      </w:pPr>
      <w:r>
        <w:rPr>
          <w:rFonts w:eastAsia="Times New Roman" w:hAnsi="Verdana"/>
          <w:b/>
          <w:color w:val="000000"/>
          <w:sz w:val="3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9576"/>
      </w:tblGrid>
      <w:tr w:rsidR="0039498A">
        <w:tc>
          <w:tcPr>
            <w:tcW w:w="9576" w:type="dxa"/>
            <w:shd w:val="clear" w:color="auto" w:fill="BFBFBF"/>
            <w:tcFitText/>
          </w:tcPr>
          <w:p w:rsidR="0039498A" w:rsidRDefault="00156D2B">
            <w:pPr>
              <w:widowControl/>
              <w:wordWrap/>
              <w:rPr>
                <w:rFonts w:eastAsia="Times New Roman" w:hAnsi="Verdana"/>
                <w:b/>
                <w:color w:val="000000"/>
                <w:sz w:val="24"/>
              </w:rPr>
            </w:pPr>
            <w:r w:rsidRPr="008159E0">
              <w:rPr>
                <w:rFonts w:eastAsia="Times New Roman" w:hAnsi="Verdana"/>
                <w:b/>
                <w:color w:val="000000"/>
                <w:spacing w:val="412"/>
                <w:kern w:val="0"/>
                <w:sz w:val="24"/>
              </w:rPr>
              <w:t>CAREER OBJECTIVE</w:t>
            </w:r>
            <w:r w:rsidRPr="008159E0">
              <w:rPr>
                <w:rFonts w:eastAsia="Times New Roman" w:hAnsi="Verdana"/>
                <w:b/>
                <w:color w:val="000000"/>
                <w:spacing w:val="7"/>
                <w:kern w:val="0"/>
                <w:sz w:val="24"/>
              </w:rPr>
              <w:t>:</w:t>
            </w:r>
          </w:p>
        </w:tc>
      </w:tr>
    </w:tbl>
    <w:p w:rsidR="0039498A" w:rsidRDefault="0039498A">
      <w:pPr>
        <w:widowControl/>
        <w:wordWrap/>
        <w:rPr>
          <w:rFonts w:eastAsia="Times New Roman" w:hAnsi="Verdana"/>
          <w:b/>
          <w:color w:val="000000"/>
          <w:sz w:val="24"/>
        </w:rPr>
      </w:pPr>
    </w:p>
    <w:p w:rsidR="0039498A" w:rsidRDefault="00156D2B">
      <w:pPr>
        <w:widowControl/>
        <w:wordWrap/>
        <w:spacing w:after="200"/>
        <w:ind w:firstLine="720"/>
        <w:rPr>
          <w:rFonts w:eastAsia="Times New Roman" w:hAnsi="Verdana"/>
          <w:color w:val="000000"/>
          <w:sz w:val="24"/>
        </w:rPr>
      </w:pPr>
      <w:proofErr w:type="gramStart"/>
      <w:r>
        <w:rPr>
          <w:rFonts w:eastAsia="Times New Roman" w:hAnsi="Verdana"/>
          <w:color w:val="000000"/>
          <w:sz w:val="24"/>
        </w:rPr>
        <w:t>Looking forward for a position providing the opportunity to make a strong contribution to organizational goals through continued development of professional skills.</w:t>
      </w:r>
      <w:proofErr w:type="gramEnd"/>
    </w:p>
    <w:p w:rsidR="008159E0" w:rsidRDefault="008159E0">
      <w:pPr>
        <w:widowControl/>
        <w:wordWrap/>
        <w:spacing w:after="200"/>
        <w:ind w:firstLine="720"/>
        <w:rPr>
          <w:rFonts w:eastAsia="Times New Roman" w:hAnsi="Verdana"/>
          <w:color w:val="00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9576"/>
      </w:tblGrid>
      <w:tr w:rsidR="0039498A">
        <w:tc>
          <w:tcPr>
            <w:tcW w:w="9576" w:type="dxa"/>
            <w:shd w:val="clear" w:color="auto" w:fill="BFBFBF"/>
            <w:tcFitText/>
          </w:tcPr>
          <w:p w:rsidR="0039498A" w:rsidRDefault="00156D2B">
            <w:pPr>
              <w:widowControl/>
              <w:wordWrap/>
              <w:rPr>
                <w:rFonts w:eastAsia="Times New Roman" w:hAnsi="Verdana"/>
                <w:b/>
                <w:color w:val="000000"/>
                <w:sz w:val="24"/>
              </w:rPr>
            </w:pPr>
            <w:r w:rsidRPr="00743146">
              <w:rPr>
                <w:rFonts w:eastAsia="Times New Roman" w:hAnsi="Verdana"/>
                <w:b/>
                <w:color w:val="000000"/>
                <w:spacing w:val="199"/>
                <w:kern w:val="0"/>
                <w:sz w:val="24"/>
              </w:rPr>
              <w:t>EDUCATIONAL QUALIFICATION</w:t>
            </w:r>
            <w:r w:rsidRPr="00743146">
              <w:rPr>
                <w:rFonts w:eastAsia="Times New Roman" w:hAnsi="Verdana"/>
                <w:b/>
                <w:color w:val="000000"/>
                <w:spacing w:val="10"/>
                <w:kern w:val="0"/>
                <w:sz w:val="24"/>
              </w:rPr>
              <w:t>:</w:t>
            </w:r>
          </w:p>
        </w:tc>
      </w:tr>
    </w:tbl>
    <w:p w:rsidR="0039498A" w:rsidRDefault="0039498A">
      <w:pPr>
        <w:widowControl/>
        <w:wordWrap/>
        <w:rPr>
          <w:rFonts w:eastAsia="Times New Roman" w:hAnsi="Verdana"/>
          <w:b/>
          <w:color w:val="000000"/>
          <w:sz w:val="24"/>
        </w:rPr>
      </w:pPr>
    </w:p>
    <w:tbl>
      <w:tblPr>
        <w:tblW w:w="49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27"/>
        <w:gridCol w:w="2703"/>
        <w:gridCol w:w="2233"/>
        <w:gridCol w:w="1769"/>
      </w:tblGrid>
      <w:tr w:rsidR="0039498A">
        <w:tc>
          <w:tcPr>
            <w:tcW w:w="1445" w:type="pct"/>
            <w:tcFitText/>
          </w:tcPr>
          <w:p w:rsidR="0039498A" w:rsidRDefault="00156D2B">
            <w:pPr>
              <w:rPr>
                <w:rFonts w:hAnsi="Verdana" w:cs="Arial"/>
                <w:b/>
                <w:sz w:val="24"/>
              </w:rPr>
            </w:pPr>
            <w:r w:rsidRPr="00743146">
              <w:rPr>
                <w:rFonts w:hAnsi="Verdana" w:cs="Arial"/>
                <w:b/>
                <w:spacing w:val="64"/>
                <w:kern w:val="0"/>
                <w:sz w:val="24"/>
              </w:rPr>
              <w:t>Qualificatio</w:t>
            </w:r>
            <w:r w:rsidRPr="00743146">
              <w:rPr>
                <w:rFonts w:hAnsi="Verdana" w:cs="Arial"/>
                <w:b/>
                <w:spacing w:val="12"/>
                <w:kern w:val="0"/>
                <w:sz w:val="24"/>
              </w:rPr>
              <w:t>n</w:t>
            </w:r>
          </w:p>
        </w:tc>
        <w:tc>
          <w:tcPr>
            <w:tcW w:w="1433" w:type="pct"/>
            <w:tcFitText/>
          </w:tcPr>
          <w:p w:rsidR="0039498A" w:rsidRDefault="00156D2B">
            <w:pPr>
              <w:rPr>
                <w:rFonts w:hAnsi="Verdana" w:cs="Arial"/>
                <w:b/>
                <w:sz w:val="24"/>
              </w:rPr>
            </w:pPr>
            <w:r w:rsidRPr="00743146">
              <w:rPr>
                <w:rFonts w:hAnsi="Verdana" w:cs="Arial"/>
                <w:b/>
                <w:spacing w:val="8"/>
                <w:kern w:val="0"/>
                <w:sz w:val="24"/>
              </w:rPr>
              <w:t>Board\Universit</w:t>
            </w:r>
            <w:r w:rsidRPr="00743146">
              <w:rPr>
                <w:rFonts w:hAnsi="Verdana" w:cs="Arial"/>
                <w:b/>
                <w:spacing w:val="14"/>
                <w:kern w:val="0"/>
                <w:sz w:val="24"/>
              </w:rPr>
              <w:t>y</w:t>
            </w:r>
          </w:p>
        </w:tc>
        <w:tc>
          <w:tcPr>
            <w:tcW w:w="1184" w:type="pct"/>
            <w:tcFitText/>
            <w:vAlign w:val="center"/>
          </w:tcPr>
          <w:p w:rsidR="0039498A" w:rsidRDefault="00156D2B">
            <w:pPr>
              <w:rPr>
                <w:rFonts w:hAnsi="Verdana" w:cs="Arial"/>
                <w:b/>
                <w:sz w:val="24"/>
              </w:rPr>
            </w:pPr>
            <w:r w:rsidRPr="009E1720">
              <w:rPr>
                <w:rFonts w:hAnsi="Verdana" w:cs="Arial"/>
                <w:b/>
                <w:spacing w:val="52"/>
                <w:sz w:val="24"/>
              </w:rPr>
              <w:t>Percentag</w:t>
            </w:r>
            <w:r w:rsidRPr="009E1720">
              <w:rPr>
                <w:rFonts w:hAnsi="Verdana" w:cs="Arial"/>
                <w:b/>
                <w:spacing w:val="7"/>
                <w:sz w:val="24"/>
              </w:rPr>
              <w:t>e</w:t>
            </w:r>
          </w:p>
        </w:tc>
        <w:tc>
          <w:tcPr>
            <w:tcW w:w="939" w:type="pct"/>
            <w:tcFitText/>
            <w:vAlign w:val="center"/>
          </w:tcPr>
          <w:p w:rsidR="0039498A" w:rsidRDefault="00156D2B">
            <w:pPr>
              <w:rPr>
                <w:rFonts w:hAnsi="Verdana" w:cs="Arial"/>
                <w:b/>
                <w:sz w:val="24"/>
              </w:rPr>
            </w:pPr>
            <w:r w:rsidRPr="009E1720">
              <w:rPr>
                <w:rFonts w:hAnsi="Verdana" w:cs="Arial"/>
                <w:b/>
                <w:spacing w:val="94"/>
                <w:sz w:val="24"/>
              </w:rPr>
              <w:t>Year o</w:t>
            </w:r>
            <w:r w:rsidRPr="009E1720">
              <w:rPr>
                <w:rFonts w:hAnsi="Verdana" w:cs="Arial"/>
                <w:b/>
                <w:spacing w:val="6"/>
                <w:sz w:val="24"/>
              </w:rPr>
              <w:t>f</w:t>
            </w:r>
          </w:p>
          <w:p w:rsidR="0039498A" w:rsidRDefault="00156D2B">
            <w:pPr>
              <w:rPr>
                <w:rFonts w:hAnsi="Verdana" w:cs="Arial"/>
                <w:b/>
                <w:sz w:val="24"/>
              </w:rPr>
            </w:pPr>
            <w:r>
              <w:rPr>
                <w:rFonts w:hAnsi="Verdana" w:cs="Arial"/>
                <w:b/>
                <w:sz w:val="24"/>
              </w:rPr>
              <w:t>Passing</w:t>
            </w:r>
          </w:p>
        </w:tc>
      </w:tr>
      <w:tr w:rsidR="0039498A">
        <w:trPr>
          <w:trHeight w:val="995"/>
        </w:trPr>
        <w:tc>
          <w:tcPr>
            <w:tcW w:w="1445" w:type="pct"/>
            <w:tcFitText/>
            <w:vAlign w:val="center"/>
          </w:tcPr>
          <w:p w:rsidR="0039498A" w:rsidRDefault="00C56465">
            <w:pPr>
              <w:rPr>
                <w:rFonts w:hAnsi="Verdana" w:cs="Arial"/>
                <w:sz w:val="24"/>
              </w:rPr>
            </w:pPr>
            <w:r w:rsidRPr="00C56465">
              <w:rPr>
                <w:rFonts w:hAnsi="Verdana" w:cs="Arial"/>
                <w:spacing w:val="87"/>
                <w:kern w:val="0"/>
                <w:sz w:val="24"/>
              </w:rPr>
              <w:t>MBA</w:t>
            </w:r>
            <w:r w:rsidRPr="00C56465">
              <w:rPr>
                <w:rFonts w:hAnsi="Verdana" w:cs="Arial"/>
                <w:spacing w:val="87"/>
                <w:w w:val="49"/>
                <w:kern w:val="0"/>
                <w:sz w:val="24"/>
              </w:rPr>
              <w:t>(MARKETING</w:t>
            </w:r>
            <w:r w:rsidRPr="00C56465">
              <w:rPr>
                <w:rFonts w:hAnsi="Verdana" w:cs="Arial"/>
                <w:spacing w:val="5"/>
                <w:w w:val="49"/>
                <w:kern w:val="0"/>
                <w:sz w:val="24"/>
              </w:rPr>
              <w:t>)</w:t>
            </w:r>
          </w:p>
        </w:tc>
        <w:tc>
          <w:tcPr>
            <w:tcW w:w="1433" w:type="pct"/>
            <w:tcFitText/>
            <w:vAlign w:val="center"/>
          </w:tcPr>
          <w:p w:rsidR="0039498A" w:rsidRDefault="00156D2B">
            <w:pPr>
              <w:rPr>
                <w:rFonts w:hAnsi="Verdana" w:cs="Arial"/>
                <w:sz w:val="24"/>
              </w:rPr>
            </w:pPr>
            <w:r w:rsidRPr="00C56465">
              <w:rPr>
                <w:rFonts w:hAnsi="Verdana" w:cs="Arial"/>
                <w:spacing w:val="1124"/>
                <w:w w:val="43"/>
                <w:kern w:val="0"/>
                <w:sz w:val="24"/>
              </w:rPr>
              <w:t>GT</w:t>
            </w:r>
            <w:r w:rsidRPr="00C56465">
              <w:rPr>
                <w:rFonts w:hAnsi="Verdana" w:cs="Arial"/>
                <w:spacing w:val="1"/>
                <w:w w:val="43"/>
                <w:kern w:val="0"/>
                <w:sz w:val="24"/>
              </w:rPr>
              <w:t>U</w:t>
            </w:r>
          </w:p>
        </w:tc>
        <w:tc>
          <w:tcPr>
            <w:tcW w:w="1184" w:type="pct"/>
            <w:tcFitText/>
            <w:vAlign w:val="center"/>
          </w:tcPr>
          <w:p w:rsidR="0039498A" w:rsidRPr="00C56465" w:rsidRDefault="00C56465">
            <w:pPr>
              <w:rPr>
                <w:rFonts w:hAnsi="Verdana" w:cs="Arial"/>
                <w:kern w:val="0"/>
                <w:sz w:val="24"/>
              </w:rPr>
            </w:pPr>
            <w:r w:rsidRPr="00C56465">
              <w:rPr>
                <w:rFonts w:hAnsi="Verdana" w:cs="Arial"/>
                <w:spacing w:val="1888"/>
                <w:kern w:val="0"/>
                <w:sz w:val="24"/>
              </w:rPr>
              <w:t>-</w:t>
            </w:r>
          </w:p>
          <w:p w:rsidR="0039498A" w:rsidRDefault="0039498A">
            <w:pPr>
              <w:rPr>
                <w:rFonts w:hAnsi="Verdana" w:cs="Arial"/>
                <w:sz w:val="24"/>
              </w:rPr>
            </w:pPr>
          </w:p>
        </w:tc>
        <w:tc>
          <w:tcPr>
            <w:tcW w:w="939" w:type="pct"/>
            <w:tcFitText/>
            <w:vAlign w:val="center"/>
          </w:tcPr>
          <w:p w:rsidR="0039498A" w:rsidRDefault="00156D2B">
            <w:pPr>
              <w:rPr>
                <w:rFonts w:hAnsi="Verdana" w:cs="Arial"/>
                <w:sz w:val="24"/>
              </w:rPr>
            </w:pPr>
            <w:r w:rsidRPr="009E1720">
              <w:rPr>
                <w:rFonts w:hAnsi="Verdana" w:cs="Arial"/>
                <w:spacing w:val="307"/>
                <w:sz w:val="24"/>
              </w:rPr>
              <w:t>201</w:t>
            </w:r>
            <w:r w:rsidRPr="009E1720">
              <w:rPr>
                <w:rFonts w:hAnsi="Verdana" w:cs="Arial"/>
                <w:spacing w:val="2"/>
                <w:sz w:val="24"/>
              </w:rPr>
              <w:t>6</w:t>
            </w:r>
          </w:p>
        </w:tc>
      </w:tr>
      <w:tr w:rsidR="00C56465">
        <w:trPr>
          <w:trHeight w:val="995"/>
        </w:trPr>
        <w:tc>
          <w:tcPr>
            <w:tcW w:w="1445" w:type="pct"/>
            <w:tcFitText/>
            <w:vAlign w:val="center"/>
          </w:tcPr>
          <w:p w:rsidR="00C56465" w:rsidRPr="00743146" w:rsidRDefault="00C56465">
            <w:pPr>
              <w:rPr>
                <w:rFonts w:hAnsi="Verdana" w:cs="Arial"/>
                <w:w w:val="49"/>
                <w:kern w:val="0"/>
                <w:sz w:val="24"/>
              </w:rPr>
            </w:pPr>
            <w:r w:rsidRPr="00C56465">
              <w:rPr>
                <w:rFonts w:hAnsi="Verdana" w:cs="Arial"/>
                <w:spacing w:val="523"/>
                <w:w w:val="49"/>
                <w:kern w:val="0"/>
                <w:sz w:val="24"/>
              </w:rPr>
              <w:t>B.CO</w:t>
            </w:r>
            <w:r w:rsidRPr="00C56465">
              <w:rPr>
                <w:rFonts w:hAnsi="Verdana" w:cs="Arial"/>
                <w:spacing w:val="2"/>
                <w:w w:val="49"/>
                <w:kern w:val="0"/>
                <w:sz w:val="24"/>
              </w:rPr>
              <w:t>M</w:t>
            </w:r>
          </w:p>
        </w:tc>
        <w:tc>
          <w:tcPr>
            <w:tcW w:w="1433" w:type="pct"/>
            <w:tcFitText/>
            <w:vAlign w:val="center"/>
          </w:tcPr>
          <w:p w:rsidR="00C56465" w:rsidRPr="00743146" w:rsidRDefault="00C56465">
            <w:pPr>
              <w:rPr>
                <w:rFonts w:hAnsi="Verdana" w:cs="Arial"/>
                <w:spacing w:val="1"/>
                <w:w w:val="43"/>
                <w:kern w:val="0"/>
                <w:sz w:val="24"/>
              </w:rPr>
            </w:pPr>
            <w:r w:rsidRPr="00C56465">
              <w:rPr>
                <w:rFonts w:hAnsi="Verdana" w:cs="Arial"/>
                <w:spacing w:val="2321"/>
                <w:w w:val="43"/>
                <w:kern w:val="0"/>
                <w:sz w:val="24"/>
              </w:rPr>
              <w:t>S</w:t>
            </w:r>
            <w:r w:rsidRPr="00C56465">
              <w:rPr>
                <w:rFonts w:hAnsi="Verdana" w:cs="Arial"/>
                <w:spacing w:val="1"/>
                <w:w w:val="43"/>
                <w:kern w:val="0"/>
                <w:sz w:val="24"/>
              </w:rPr>
              <w:t>U</w:t>
            </w:r>
          </w:p>
        </w:tc>
        <w:tc>
          <w:tcPr>
            <w:tcW w:w="1184" w:type="pct"/>
            <w:tcFitText/>
            <w:vAlign w:val="center"/>
          </w:tcPr>
          <w:p w:rsidR="00C56465" w:rsidRPr="009E1720" w:rsidRDefault="00C56465">
            <w:pPr>
              <w:rPr>
                <w:rFonts w:hAnsi="Verdana" w:cs="Arial"/>
                <w:spacing w:val="802"/>
                <w:sz w:val="24"/>
              </w:rPr>
            </w:pPr>
            <w:r w:rsidRPr="00C56465">
              <w:rPr>
                <w:rFonts w:hAnsi="Verdana" w:cs="Arial"/>
                <w:spacing w:val="716"/>
                <w:sz w:val="24"/>
              </w:rPr>
              <w:t>72</w:t>
            </w:r>
            <w:r w:rsidRPr="00C56465">
              <w:rPr>
                <w:rFonts w:hAnsi="Verdana" w:cs="Arial"/>
                <w:spacing w:val="2"/>
                <w:sz w:val="24"/>
              </w:rPr>
              <w:t>%</w:t>
            </w:r>
          </w:p>
        </w:tc>
        <w:tc>
          <w:tcPr>
            <w:tcW w:w="939" w:type="pct"/>
            <w:tcFitText/>
            <w:vAlign w:val="center"/>
          </w:tcPr>
          <w:p w:rsidR="00C56465" w:rsidRPr="009E1720" w:rsidRDefault="00C56465">
            <w:pPr>
              <w:rPr>
                <w:rFonts w:hAnsi="Verdana" w:cs="Arial"/>
                <w:spacing w:val="307"/>
                <w:sz w:val="24"/>
              </w:rPr>
            </w:pPr>
            <w:r w:rsidRPr="00C56465">
              <w:rPr>
                <w:rFonts w:hAnsi="Verdana" w:cs="Arial"/>
                <w:spacing w:val="307"/>
                <w:sz w:val="24"/>
              </w:rPr>
              <w:t>201</w:t>
            </w:r>
            <w:r w:rsidRPr="00C56465">
              <w:rPr>
                <w:rFonts w:hAnsi="Verdana" w:cs="Arial"/>
                <w:spacing w:val="2"/>
                <w:sz w:val="24"/>
              </w:rPr>
              <w:t>4</w:t>
            </w:r>
          </w:p>
        </w:tc>
      </w:tr>
      <w:tr w:rsidR="0039498A">
        <w:trPr>
          <w:trHeight w:val="824"/>
        </w:trPr>
        <w:tc>
          <w:tcPr>
            <w:tcW w:w="1445" w:type="pct"/>
            <w:tcFitText/>
            <w:vAlign w:val="center"/>
          </w:tcPr>
          <w:p w:rsidR="0039498A" w:rsidRDefault="00C56465">
            <w:pPr>
              <w:rPr>
                <w:rFonts w:hAnsi="Verdana" w:cs="Arial"/>
                <w:sz w:val="24"/>
              </w:rPr>
            </w:pPr>
            <w:r w:rsidRPr="00C56465">
              <w:rPr>
                <w:rFonts w:hAnsi="Verdana" w:cs="Arial"/>
                <w:spacing w:val="343"/>
                <w:kern w:val="0"/>
                <w:sz w:val="24"/>
              </w:rPr>
              <w:t>H.S.C</w:t>
            </w:r>
            <w:r w:rsidRPr="00C56465">
              <w:rPr>
                <w:rFonts w:hAnsi="Verdana" w:cs="Arial"/>
                <w:spacing w:val="3"/>
                <w:kern w:val="0"/>
                <w:sz w:val="24"/>
              </w:rPr>
              <w:t>.</w:t>
            </w:r>
          </w:p>
        </w:tc>
        <w:tc>
          <w:tcPr>
            <w:tcW w:w="1433" w:type="pct"/>
            <w:tcFitText/>
            <w:vAlign w:val="center"/>
          </w:tcPr>
          <w:p w:rsidR="0039498A" w:rsidRDefault="00C56465">
            <w:pPr>
              <w:rPr>
                <w:rFonts w:hAnsi="Verdana" w:cs="Arial"/>
                <w:sz w:val="24"/>
              </w:rPr>
            </w:pPr>
            <w:r w:rsidRPr="00C56465">
              <w:rPr>
                <w:rFonts w:hAnsi="Verdana" w:cs="Arial"/>
                <w:spacing w:val="600"/>
                <w:kern w:val="0"/>
                <w:sz w:val="24"/>
              </w:rPr>
              <w:t>GSE</w:t>
            </w:r>
            <w:r w:rsidRPr="00C56465">
              <w:rPr>
                <w:rFonts w:hAnsi="Verdana" w:cs="Arial"/>
                <w:spacing w:val="3"/>
                <w:w w:val="99"/>
                <w:kern w:val="0"/>
                <w:sz w:val="24"/>
              </w:rPr>
              <w:t>B</w:t>
            </w:r>
          </w:p>
        </w:tc>
        <w:tc>
          <w:tcPr>
            <w:tcW w:w="1184" w:type="pct"/>
            <w:tcFitText/>
            <w:vAlign w:val="center"/>
          </w:tcPr>
          <w:p w:rsidR="0039498A" w:rsidRPr="00C56465" w:rsidRDefault="0039498A">
            <w:pPr>
              <w:rPr>
                <w:rFonts w:hAnsi="Verdana" w:cs="Arial"/>
                <w:kern w:val="0"/>
                <w:sz w:val="24"/>
              </w:rPr>
            </w:pPr>
          </w:p>
          <w:p w:rsidR="0039498A" w:rsidRPr="00C56465" w:rsidRDefault="00C56465">
            <w:pPr>
              <w:rPr>
                <w:rFonts w:hAnsi="Verdana" w:cs="Arial"/>
                <w:kern w:val="0"/>
                <w:sz w:val="24"/>
              </w:rPr>
            </w:pPr>
            <w:r w:rsidRPr="00C56465">
              <w:rPr>
                <w:rFonts w:hAnsi="Verdana" w:cs="Arial"/>
                <w:kern w:val="0"/>
                <w:sz w:val="24"/>
              </w:rPr>
              <w:t>82 %</w:t>
            </w:r>
          </w:p>
          <w:p w:rsidR="0039498A" w:rsidRDefault="0039498A">
            <w:pPr>
              <w:rPr>
                <w:rFonts w:hAnsi="Verdana" w:cs="Arial"/>
                <w:sz w:val="24"/>
              </w:rPr>
            </w:pPr>
          </w:p>
        </w:tc>
        <w:tc>
          <w:tcPr>
            <w:tcW w:w="939" w:type="pct"/>
            <w:tcFitText/>
            <w:vAlign w:val="center"/>
          </w:tcPr>
          <w:p w:rsidR="0039498A" w:rsidRDefault="00156D2B" w:rsidP="00C56465">
            <w:pPr>
              <w:rPr>
                <w:rFonts w:hAnsi="Verdana" w:cs="Arial"/>
                <w:sz w:val="24"/>
              </w:rPr>
            </w:pPr>
            <w:r w:rsidRPr="00C56465">
              <w:rPr>
                <w:rFonts w:hAnsi="Verdana" w:cs="Arial"/>
                <w:spacing w:val="307"/>
                <w:kern w:val="0"/>
                <w:sz w:val="24"/>
              </w:rPr>
              <w:t>201</w:t>
            </w:r>
            <w:r w:rsidR="00C56465" w:rsidRPr="00C56465">
              <w:rPr>
                <w:rFonts w:hAnsi="Verdana" w:cs="Arial"/>
                <w:spacing w:val="2"/>
                <w:kern w:val="0"/>
                <w:sz w:val="24"/>
              </w:rPr>
              <w:t>1</w:t>
            </w:r>
          </w:p>
        </w:tc>
      </w:tr>
      <w:tr w:rsidR="0039498A">
        <w:trPr>
          <w:trHeight w:val="836"/>
        </w:trPr>
        <w:tc>
          <w:tcPr>
            <w:tcW w:w="1445" w:type="pct"/>
            <w:tcFitText/>
            <w:vAlign w:val="center"/>
          </w:tcPr>
          <w:p w:rsidR="0039498A" w:rsidRDefault="00156D2B">
            <w:pPr>
              <w:rPr>
                <w:rFonts w:hAnsi="Verdana" w:cs="Arial"/>
                <w:sz w:val="24"/>
              </w:rPr>
            </w:pPr>
            <w:r w:rsidRPr="00743146">
              <w:rPr>
                <w:rFonts w:hAnsi="Verdana" w:cs="Arial"/>
                <w:spacing w:val="346"/>
                <w:kern w:val="0"/>
                <w:sz w:val="24"/>
              </w:rPr>
              <w:t>S.S.C</w:t>
            </w:r>
            <w:r w:rsidRPr="00743146">
              <w:rPr>
                <w:rFonts w:hAnsi="Verdana" w:cs="Arial"/>
                <w:spacing w:val="4"/>
                <w:kern w:val="0"/>
                <w:sz w:val="24"/>
              </w:rPr>
              <w:t>.</w:t>
            </w:r>
          </w:p>
        </w:tc>
        <w:tc>
          <w:tcPr>
            <w:tcW w:w="1433" w:type="pct"/>
            <w:tcFitText/>
            <w:vAlign w:val="center"/>
          </w:tcPr>
          <w:p w:rsidR="0039498A" w:rsidRDefault="00156D2B">
            <w:pPr>
              <w:rPr>
                <w:rFonts w:hAnsi="Verdana" w:cs="Arial"/>
                <w:sz w:val="24"/>
              </w:rPr>
            </w:pPr>
            <w:r w:rsidRPr="00743146">
              <w:rPr>
                <w:rFonts w:hAnsi="Verdana" w:cs="Arial"/>
                <w:spacing w:val="600"/>
                <w:kern w:val="0"/>
                <w:sz w:val="24"/>
              </w:rPr>
              <w:t>GSE</w:t>
            </w:r>
            <w:r w:rsidRPr="00743146">
              <w:rPr>
                <w:rFonts w:hAnsi="Verdana" w:cs="Arial"/>
                <w:spacing w:val="1"/>
                <w:kern w:val="0"/>
                <w:sz w:val="24"/>
              </w:rPr>
              <w:t>B</w:t>
            </w:r>
          </w:p>
        </w:tc>
        <w:tc>
          <w:tcPr>
            <w:tcW w:w="1184" w:type="pct"/>
            <w:tcFitText/>
            <w:vAlign w:val="center"/>
          </w:tcPr>
          <w:p w:rsidR="0039498A" w:rsidRPr="00C56465" w:rsidRDefault="0039498A">
            <w:pPr>
              <w:rPr>
                <w:rFonts w:hAnsi="Verdana" w:cs="Arial"/>
                <w:kern w:val="0"/>
                <w:sz w:val="24"/>
              </w:rPr>
            </w:pPr>
          </w:p>
          <w:p w:rsidR="0039498A" w:rsidRPr="00C56465" w:rsidRDefault="00C56465">
            <w:pPr>
              <w:rPr>
                <w:rFonts w:hAnsi="Verdana" w:cs="Arial"/>
                <w:kern w:val="0"/>
                <w:sz w:val="24"/>
              </w:rPr>
            </w:pPr>
            <w:r w:rsidRPr="00C56465">
              <w:rPr>
                <w:rFonts w:hAnsi="Verdana" w:cs="Arial"/>
                <w:kern w:val="0"/>
                <w:sz w:val="24"/>
              </w:rPr>
              <w:t>50</w:t>
            </w:r>
            <w:r w:rsidR="00156D2B" w:rsidRPr="00C56465">
              <w:rPr>
                <w:rFonts w:hAnsi="Verdana" w:cs="Arial"/>
                <w:kern w:val="0"/>
                <w:sz w:val="24"/>
              </w:rPr>
              <w:t>%</w:t>
            </w:r>
          </w:p>
          <w:p w:rsidR="0039498A" w:rsidRDefault="0039498A">
            <w:pPr>
              <w:rPr>
                <w:rFonts w:hAnsi="Verdana" w:cs="Arial"/>
                <w:sz w:val="24"/>
              </w:rPr>
            </w:pPr>
          </w:p>
        </w:tc>
        <w:tc>
          <w:tcPr>
            <w:tcW w:w="939" w:type="pct"/>
            <w:tcFitText/>
            <w:vAlign w:val="center"/>
          </w:tcPr>
          <w:p w:rsidR="0039498A" w:rsidRDefault="00156D2B" w:rsidP="00C56465">
            <w:pPr>
              <w:rPr>
                <w:rFonts w:hAnsi="Verdana" w:cs="Arial"/>
                <w:sz w:val="24"/>
              </w:rPr>
            </w:pPr>
            <w:r w:rsidRPr="00C56465">
              <w:rPr>
                <w:rFonts w:hAnsi="Verdana" w:cs="Arial"/>
                <w:spacing w:val="307"/>
                <w:kern w:val="0"/>
                <w:sz w:val="24"/>
              </w:rPr>
              <w:t>200</w:t>
            </w:r>
            <w:r w:rsidR="00C56465" w:rsidRPr="00C56465">
              <w:rPr>
                <w:rFonts w:hAnsi="Verdana" w:cs="Arial"/>
                <w:spacing w:val="2"/>
                <w:kern w:val="0"/>
                <w:sz w:val="24"/>
              </w:rPr>
              <w:t>9</w:t>
            </w:r>
          </w:p>
        </w:tc>
      </w:tr>
    </w:tbl>
    <w:p w:rsidR="0039498A" w:rsidRDefault="0039498A">
      <w:pPr>
        <w:widowControl/>
        <w:tabs>
          <w:tab w:val="left" w:pos="2220"/>
        </w:tabs>
        <w:wordWrap/>
        <w:rPr>
          <w:rFonts w:eastAsia="Times New Roman" w:hAnsi="Verdana"/>
          <w:b/>
          <w:color w:val="000000"/>
          <w:sz w:val="22"/>
        </w:rPr>
      </w:pPr>
    </w:p>
    <w:p w:rsidR="0039498A" w:rsidRDefault="0039498A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9576"/>
      </w:tblGrid>
      <w:tr w:rsidR="0039498A">
        <w:tc>
          <w:tcPr>
            <w:tcW w:w="9576" w:type="dxa"/>
            <w:shd w:val="clear" w:color="auto" w:fill="BFBFBF"/>
            <w:tcFitText/>
          </w:tcPr>
          <w:p w:rsidR="0039498A" w:rsidRDefault="00156D2B">
            <w:pPr>
              <w:rPr>
                <w:rFonts w:cs="Arial"/>
                <w:sz w:val="24"/>
              </w:rPr>
            </w:pPr>
            <w:r w:rsidRPr="00743146">
              <w:rPr>
                <w:rStyle w:val="Strong"/>
                <w:spacing w:val="490"/>
                <w:kern w:val="0"/>
                <w:sz w:val="24"/>
              </w:rPr>
              <w:t>CAREER HISTORY</w:t>
            </w:r>
            <w:r w:rsidRPr="00743146">
              <w:rPr>
                <w:rStyle w:val="Strong"/>
                <w:spacing w:val="4"/>
                <w:kern w:val="0"/>
                <w:sz w:val="24"/>
              </w:rPr>
              <w:t>:</w:t>
            </w:r>
          </w:p>
        </w:tc>
      </w:tr>
    </w:tbl>
    <w:p w:rsidR="0039498A" w:rsidRDefault="0039498A">
      <w:pPr>
        <w:widowControl/>
        <w:tabs>
          <w:tab w:val="left" w:pos="2220"/>
        </w:tabs>
        <w:wordWrap/>
        <w:rPr>
          <w:rFonts w:eastAsia="Times New Roman" w:hAnsi="Verdana"/>
          <w:b/>
          <w:color w:val="000000"/>
          <w:sz w:val="22"/>
        </w:rPr>
      </w:pPr>
    </w:p>
    <w:p w:rsidR="0039498A" w:rsidRPr="009E1720" w:rsidRDefault="00156D2B" w:rsidP="009E1720">
      <w:pPr>
        <w:pStyle w:val="ListParagraph"/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 w:cs="Vani"/>
          <w:kern w:val="0"/>
          <w:sz w:val="24"/>
          <w:lang w:eastAsia="en-US"/>
        </w:rPr>
      </w:pPr>
      <w:r>
        <w:rPr>
          <w:rFonts w:eastAsia="Times New Roman" w:hAnsi="Verdana" w:cs="Vani"/>
          <w:kern w:val="0"/>
          <w:sz w:val="24"/>
          <w:lang w:eastAsia="en-US"/>
        </w:rPr>
        <w:t>INTERNAL SALES CO-ORDINATION</w:t>
      </w:r>
      <w:r w:rsidR="00743146">
        <w:rPr>
          <w:rFonts w:eastAsia="Times New Roman" w:hAnsi="Verdana" w:cs="Vani"/>
          <w:kern w:val="0"/>
          <w:sz w:val="24"/>
          <w:lang w:eastAsia="en-US"/>
        </w:rPr>
        <w:t xml:space="preserve"> </w:t>
      </w:r>
      <w:r>
        <w:rPr>
          <w:rFonts w:eastAsia="Times New Roman" w:hAnsi="Verdana" w:cs="Vani"/>
          <w:kern w:val="0"/>
          <w:sz w:val="24"/>
          <w:lang w:eastAsia="en-US"/>
        </w:rPr>
        <w:t>TECHNOSERVE</w:t>
      </w:r>
      <w:r w:rsidR="009E1720">
        <w:rPr>
          <w:rFonts w:eastAsia="Times New Roman" w:hAnsi="Verdana" w:cs="Vani"/>
          <w:kern w:val="0"/>
          <w:sz w:val="24"/>
          <w:lang w:eastAsia="en-US"/>
        </w:rPr>
        <w:t xml:space="preserve"> </w:t>
      </w:r>
      <w:r>
        <w:rPr>
          <w:rFonts w:eastAsia="Times New Roman" w:hAnsi="Verdana" w:cs="Vani"/>
          <w:kern w:val="0"/>
          <w:sz w:val="24"/>
          <w:lang w:eastAsia="en-US"/>
        </w:rPr>
        <w:t>ENGINEERS</w:t>
      </w:r>
      <w:r w:rsidR="009E1720">
        <w:rPr>
          <w:rFonts w:eastAsia="Times New Roman" w:hAnsi="Verdana" w:cs="Vani"/>
          <w:kern w:val="0"/>
          <w:sz w:val="24"/>
          <w:lang w:eastAsia="en-US"/>
        </w:rPr>
        <w:t xml:space="preserve"> </w:t>
      </w:r>
      <w:r>
        <w:rPr>
          <w:rFonts w:eastAsia="Times New Roman" w:hAnsi="Verdana" w:cs="Vani"/>
          <w:kern w:val="0"/>
          <w:sz w:val="24"/>
          <w:lang w:eastAsia="en-US"/>
        </w:rPr>
        <w:t>IN</w:t>
      </w:r>
      <w:r w:rsidR="009E1720">
        <w:rPr>
          <w:rFonts w:eastAsia="Times New Roman" w:hAnsi="Verdana" w:cs="Vani"/>
          <w:kern w:val="0"/>
          <w:sz w:val="24"/>
          <w:lang w:eastAsia="en-US"/>
        </w:rPr>
        <w:t xml:space="preserve"> </w:t>
      </w:r>
      <w:r w:rsidRPr="009E1720">
        <w:rPr>
          <w:rFonts w:eastAsia="Times New Roman" w:hAnsi="Verdana" w:cs="Vani"/>
          <w:kern w:val="0"/>
          <w:sz w:val="24"/>
          <w:lang w:eastAsia="en-US"/>
        </w:rPr>
        <w:t>AHMEDABAD</w:t>
      </w:r>
    </w:p>
    <w:p w:rsidR="0039498A" w:rsidRDefault="009E1720">
      <w:pPr>
        <w:pStyle w:val="ListParagraph"/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 w:cs="Vani"/>
          <w:kern w:val="0"/>
          <w:sz w:val="24"/>
          <w:lang w:eastAsia="en-US"/>
        </w:rPr>
      </w:pPr>
      <w:proofErr w:type="gramStart"/>
      <w:r>
        <w:rPr>
          <w:rFonts w:eastAsia="Times New Roman" w:hAnsi="Verdana" w:cs="Vani"/>
          <w:kern w:val="0"/>
          <w:sz w:val="24"/>
          <w:lang w:eastAsia="en-US"/>
        </w:rPr>
        <w:t>Since M</w:t>
      </w:r>
      <w:r w:rsidR="00156D2B">
        <w:rPr>
          <w:rFonts w:eastAsia="Times New Roman" w:hAnsi="Verdana" w:cs="Vani"/>
          <w:kern w:val="0"/>
          <w:sz w:val="24"/>
          <w:lang w:eastAsia="en-US"/>
        </w:rPr>
        <w:t>ay</w:t>
      </w:r>
      <w:r>
        <w:rPr>
          <w:rFonts w:eastAsia="Times New Roman" w:hAnsi="Verdana" w:cs="Vani"/>
          <w:kern w:val="0"/>
          <w:sz w:val="24"/>
          <w:lang w:eastAsia="en-US"/>
        </w:rPr>
        <w:t xml:space="preserve"> 2016 </w:t>
      </w:r>
      <w:r w:rsidR="00156D2B">
        <w:rPr>
          <w:rFonts w:eastAsia="Times New Roman" w:hAnsi="Verdana" w:cs="Vani"/>
          <w:kern w:val="0"/>
          <w:sz w:val="24"/>
          <w:lang w:eastAsia="en-US"/>
        </w:rPr>
        <w:t>to</w:t>
      </w:r>
      <w:r>
        <w:rPr>
          <w:rFonts w:eastAsia="Times New Roman" w:hAnsi="Verdana" w:cs="Vani"/>
          <w:kern w:val="0"/>
          <w:sz w:val="24"/>
          <w:lang w:eastAsia="en-US"/>
        </w:rPr>
        <w:t>…</w:t>
      </w:r>
      <w:proofErr w:type="gramEnd"/>
    </w:p>
    <w:p w:rsidR="0039498A" w:rsidRDefault="00156D2B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eastAsia="Times New Roman" w:hAnsi="Verdana" w:cs="Vani"/>
          <w:kern w:val="0"/>
          <w:sz w:val="24"/>
          <w:lang w:eastAsia="en-US"/>
        </w:rPr>
      </w:pPr>
      <w:r>
        <w:rPr>
          <w:rFonts w:eastAsia="Times New Roman" w:hAnsi="Verdana" w:cs="Vani"/>
          <w:kern w:val="0"/>
          <w:sz w:val="24"/>
          <w:lang w:eastAsia="en-US"/>
        </w:rPr>
        <w:t xml:space="preserve">Responsible for co-ordinate with </w:t>
      </w:r>
      <w:r w:rsidRPr="00743146">
        <w:rPr>
          <w:rFonts w:eastAsia="Times New Roman" w:hAnsi="Verdana" w:cs="Vani"/>
          <w:kern w:val="0"/>
          <w:sz w:val="24"/>
          <w:highlight w:val="yellow"/>
          <w:lang w:eastAsia="en-US"/>
        </w:rPr>
        <w:t>sales and marketing</w:t>
      </w:r>
      <w:r>
        <w:rPr>
          <w:rFonts w:eastAsia="Times New Roman" w:hAnsi="Verdana" w:cs="Vani"/>
          <w:kern w:val="0"/>
          <w:sz w:val="24"/>
          <w:lang w:eastAsia="en-US"/>
        </w:rPr>
        <w:t xml:space="preserve"> team responding to clients' queries, and providing advice and support on a range of product related issues.</w:t>
      </w:r>
    </w:p>
    <w:p w:rsidR="0039498A" w:rsidRDefault="0039498A">
      <w:pPr>
        <w:jc w:val="left"/>
        <w:rPr>
          <w:rFonts w:cs="Arial"/>
          <w:sz w:val="24"/>
        </w:rPr>
      </w:pPr>
    </w:p>
    <w:p w:rsidR="008159E0" w:rsidRDefault="008159E0">
      <w:pPr>
        <w:jc w:val="left"/>
        <w:rPr>
          <w:rFonts w:cs="Arial"/>
          <w:sz w:val="24"/>
        </w:rPr>
      </w:pPr>
    </w:p>
    <w:p w:rsidR="008159E0" w:rsidRDefault="008159E0">
      <w:pPr>
        <w:jc w:val="left"/>
        <w:rPr>
          <w:rFonts w:cs="Arial"/>
          <w:sz w:val="24"/>
        </w:rPr>
      </w:pPr>
    </w:p>
    <w:p w:rsidR="008159E0" w:rsidRDefault="008159E0">
      <w:pPr>
        <w:jc w:val="left"/>
        <w:rPr>
          <w:rFonts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9576"/>
      </w:tblGrid>
      <w:tr w:rsidR="0039498A">
        <w:tc>
          <w:tcPr>
            <w:tcW w:w="9576" w:type="dxa"/>
            <w:shd w:val="clear" w:color="auto" w:fill="BFBFBF"/>
            <w:tcFitText/>
          </w:tcPr>
          <w:p w:rsidR="0039498A" w:rsidRDefault="00156D2B">
            <w:pPr>
              <w:rPr>
                <w:rFonts w:cs="Arial"/>
                <w:sz w:val="24"/>
              </w:rPr>
            </w:pPr>
            <w:r w:rsidRPr="008159E0">
              <w:rPr>
                <w:rStyle w:val="Strong"/>
                <w:spacing w:val="1370"/>
                <w:kern w:val="0"/>
                <w:sz w:val="24"/>
              </w:rPr>
              <w:t>DUTIES</w:t>
            </w:r>
            <w:r w:rsidRPr="008159E0">
              <w:rPr>
                <w:rStyle w:val="Strong"/>
                <w:spacing w:val="1"/>
                <w:kern w:val="0"/>
                <w:sz w:val="24"/>
              </w:rPr>
              <w:t>:</w:t>
            </w:r>
          </w:p>
        </w:tc>
      </w:tr>
    </w:tbl>
    <w:p w:rsidR="008159E0" w:rsidRPr="008159E0" w:rsidRDefault="00156D2B" w:rsidP="008159E0">
      <w:pPr>
        <w:pStyle w:val="ListParagraph"/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 w:cs="Vani"/>
          <w:kern w:val="0"/>
          <w:sz w:val="24"/>
          <w:highlight w:val="yellow"/>
          <w:lang w:eastAsia="en-US"/>
        </w:rPr>
      </w:pPr>
      <w:r w:rsidRPr="008159E0">
        <w:rPr>
          <w:rFonts w:eastAsia="Times New Roman" w:hAnsi="Verdana" w:cs="Vani"/>
          <w:kern w:val="0"/>
          <w:sz w:val="24"/>
          <w:lang w:eastAsia="en-US"/>
        </w:rPr>
        <w:t>Working with existing customers to help them get the most out of the products they have bought.</w:t>
      </w:r>
    </w:p>
    <w:p w:rsidR="0039498A" w:rsidRPr="008159E0" w:rsidRDefault="00156D2B" w:rsidP="008159E0">
      <w:pPr>
        <w:pStyle w:val="ListParagraph"/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 w:cs="Vani"/>
          <w:kern w:val="0"/>
          <w:sz w:val="24"/>
          <w:highlight w:val="yellow"/>
          <w:lang w:eastAsia="en-US"/>
        </w:rPr>
      </w:pPr>
      <w:r w:rsidRPr="008159E0">
        <w:rPr>
          <w:rFonts w:eastAsia="Times New Roman" w:hAnsi="Verdana" w:cs="Vani"/>
          <w:kern w:val="0"/>
          <w:sz w:val="24"/>
          <w:highlight w:val="yellow"/>
          <w:lang w:eastAsia="en-US"/>
        </w:rPr>
        <w:t>Liaising with both current and potential clients to develop existing and new business opportunities.</w:t>
      </w:r>
    </w:p>
    <w:p w:rsidR="0039498A" w:rsidRDefault="00156D2B">
      <w:pPr>
        <w:pStyle w:val="ListParagraph"/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 w:cs="Vani"/>
          <w:kern w:val="0"/>
          <w:sz w:val="24"/>
          <w:lang w:eastAsia="en-US"/>
        </w:rPr>
      </w:pPr>
      <w:r>
        <w:rPr>
          <w:rFonts w:eastAsia="Times New Roman" w:hAnsi="Verdana" w:cs="Vani"/>
          <w:kern w:val="0"/>
          <w:sz w:val="24"/>
          <w:lang w:eastAsia="en-US"/>
        </w:rPr>
        <w:t>Identifying the customer's current and future requirements.</w:t>
      </w:r>
    </w:p>
    <w:p w:rsidR="0039498A" w:rsidRDefault="00156D2B">
      <w:pPr>
        <w:pStyle w:val="ListParagraph"/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 w:cs="Vani"/>
          <w:kern w:val="0"/>
          <w:sz w:val="24"/>
          <w:lang w:eastAsia="en-US"/>
        </w:rPr>
      </w:pPr>
      <w:r>
        <w:rPr>
          <w:rFonts w:eastAsia="Times New Roman" w:hAnsi="Verdana" w:cs="Vani"/>
          <w:kern w:val="0"/>
          <w:sz w:val="24"/>
          <w:lang w:eastAsia="en-US"/>
        </w:rPr>
        <w:t>Identifying client requirements.</w:t>
      </w:r>
    </w:p>
    <w:p w:rsidR="0039498A" w:rsidRDefault="00156D2B">
      <w:pPr>
        <w:pStyle w:val="ListParagraph"/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 w:cs="Vani"/>
          <w:kern w:val="0"/>
          <w:sz w:val="24"/>
          <w:lang w:eastAsia="en-US"/>
        </w:rPr>
      </w:pPr>
      <w:r>
        <w:rPr>
          <w:rFonts w:eastAsia="Times New Roman" w:hAnsi="Verdana" w:cs="Vani"/>
          <w:kern w:val="0"/>
          <w:sz w:val="24"/>
          <w:lang w:eastAsia="en-US"/>
        </w:rPr>
        <w:t>Reviewing customer drawings, plans and other documents in order to prepare detailed technical proposal for them.</w:t>
      </w:r>
    </w:p>
    <w:p w:rsidR="0039498A" w:rsidRPr="00743146" w:rsidRDefault="00156D2B">
      <w:pPr>
        <w:pStyle w:val="ListParagraph"/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 w:cs="Vani"/>
          <w:kern w:val="0"/>
          <w:sz w:val="24"/>
          <w:highlight w:val="yellow"/>
          <w:lang w:eastAsia="en-US"/>
        </w:rPr>
      </w:pPr>
      <w:r w:rsidRPr="00743146">
        <w:rPr>
          <w:rFonts w:eastAsia="Times New Roman" w:hAnsi="Verdana" w:cs="Vani"/>
          <w:kern w:val="0"/>
          <w:sz w:val="24"/>
          <w:highlight w:val="yellow"/>
          <w:lang w:eastAsia="en-US"/>
        </w:rPr>
        <w:t>Conveying solution benefits to both business and technical audiences.</w:t>
      </w:r>
    </w:p>
    <w:p w:rsidR="0039498A" w:rsidRDefault="00156D2B">
      <w:pPr>
        <w:pStyle w:val="ListParagraph"/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 w:cs="Vani"/>
          <w:kern w:val="0"/>
          <w:sz w:val="24"/>
          <w:lang w:eastAsia="en-US"/>
        </w:rPr>
      </w:pPr>
      <w:r>
        <w:rPr>
          <w:rFonts w:eastAsia="Times New Roman" w:hAnsi="Verdana" w:cs="Vani"/>
          <w:kern w:val="0"/>
          <w:sz w:val="24"/>
          <w:lang w:eastAsia="en-US"/>
        </w:rPr>
        <w:t>Preparing and presenting potential cost benefit analysis to potential clients.</w:t>
      </w:r>
    </w:p>
    <w:p w:rsidR="0039498A" w:rsidRDefault="00156D2B">
      <w:pPr>
        <w:pStyle w:val="ListParagraph"/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 w:cs="Vani"/>
          <w:kern w:val="0"/>
          <w:sz w:val="24"/>
          <w:lang w:eastAsia="en-US"/>
        </w:rPr>
      </w:pPr>
      <w:r>
        <w:rPr>
          <w:rFonts w:eastAsia="Times New Roman" w:hAnsi="Verdana" w:cs="Vani"/>
          <w:kern w:val="0"/>
          <w:sz w:val="24"/>
          <w:lang w:eastAsia="en-US"/>
        </w:rPr>
        <w:t>Conveying customer technical requirements to the Internal Engineering teams.</w:t>
      </w:r>
    </w:p>
    <w:p w:rsidR="0039498A" w:rsidRDefault="00156D2B">
      <w:pPr>
        <w:pStyle w:val="ListParagraph"/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 w:cs="Vani"/>
          <w:kern w:val="0"/>
          <w:sz w:val="24"/>
          <w:lang w:eastAsia="en-US"/>
        </w:rPr>
      </w:pPr>
      <w:r>
        <w:rPr>
          <w:rFonts w:eastAsia="Times New Roman" w:hAnsi="Verdana" w:cs="Vani"/>
          <w:kern w:val="0"/>
          <w:sz w:val="24"/>
          <w:lang w:eastAsia="en-US"/>
        </w:rPr>
        <w:t>Maintaining existing, long-term relationships with customers.</w:t>
      </w:r>
    </w:p>
    <w:p w:rsidR="0039498A" w:rsidRPr="008159E0" w:rsidRDefault="00156D2B" w:rsidP="008159E0">
      <w:pPr>
        <w:pStyle w:val="ListParagraph"/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 w:cs="Vani"/>
          <w:kern w:val="0"/>
          <w:sz w:val="24"/>
          <w:lang w:eastAsia="en-US"/>
        </w:rPr>
      </w:pPr>
      <w:r w:rsidRPr="008159E0">
        <w:rPr>
          <w:rFonts w:eastAsia="Times New Roman" w:hAnsi="Verdana" w:cs="Vani"/>
          <w:kern w:val="0"/>
          <w:sz w:val="24"/>
          <w:lang w:eastAsia="en-US"/>
        </w:rPr>
        <w:t>Negotiating tender, contract terms and conditions.</w:t>
      </w:r>
    </w:p>
    <w:p w:rsidR="0039498A" w:rsidRDefault="0039498A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/>
          <w:kern w:val="0"/>
          <w:sz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9576"/>
      </w:tblGrid>
      <w:tr w:rsidR="0039498A">
        <w:tc>
          <w:tcPr>
            <w:tcW w:w="9576" w:type="dxa"/>
            <w:shd w:val="clear" w:color="auto" w:fill="BFBFBF"/>
            <w:tcFitText/>
          </w:tcPr>
          <w:p w:rsidR="0039498A" w:rsidRDefault="00156D2B">
            <w:pPr>
              <w:rPr>
                <w:rFonts w:cs="Arial"/>
                <w:sz w:val="24"/>
              </w:rPr>
            </w:pPr>
            <w:r w:rsidRPr="00743146">
              <w:rPr>
                <w:rFonts w:eastAsia="Times New Roman" w:hAnsi="Verdana"/>
                <w:b/>
                <w:bCs/>
                <w:spacing w:val="177"/>
                <w:kern w:val="0"/>
                <w:sz w:val="24"/>
                <w:lang w:eastAsia="en-US"/>
              </w:rPr>
              <w:t>KEY SKILLS AND COMPETENCIES</w:t>
            </w:r>
            <w:r w:rsidRPr="00743146">
              <w:rPr>
                <w:rStyle w:val="Strong"/>
                <w:spacing w:val="26"/>
                <w:sz w:val="24"/>
              </w:rPr>
              <w:t>:</w:t>
            </w:r>
          </w:p>
        </w:tc>
      </w:tr>
    </w:tbl>
    <w:p w:rsidR="0039498A" w:rsidRPr="00743146" w:rsidRDefault="00156D2B">
      <w:pPr>
        <w:pStyle w:val="ListParagraph"/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/>
          <w:kern w:val="0"/>
          <w:sz w:val="24"/>
          <w:highlight w:val="yellow"/>
          <w:lang w:eastAsia="en-US"/>
        </w:rPr>
      </w:pPr>
      <w:r w:rsidRPr="00743146">
        <w:rPr>
          <w:rFonts w:eastAsia="Times New Roman" w:hAnsi="Verdana"/>
          <w:kern w:val="0"/>
          <w:sz w:val="24"/>
          <w:highlight w:val="yellow"/>
          <w:lang w:eastAsia="en-US"/>
        </w:rPr>
        <w:t>Internal Sales</w:t>
      </w:r>
    </w:p>
    <w:p w:rsidR="0039498A" w:rsidRPr="00743146" w:rsidRDefault="00156D2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/>
          <w:kern w:val="0"/>
          <w:sz w:val="24"/>
          <w:highlight w:val="yellow"/>
          <w:lang w:eastAsia="en-US"/>
        </w:rPr>
      </w:pPr>
      <w:r w:rsidRPr="00743146">
        <w:rPr>
          <w:rFonts w:eastAsia="Times New Roman" w:hAnsi="Verdana"/>
          <w:kern w:val="0"/>
          <w:sz w:val="24"/>
          <w:highlight w:val="yellow"/>
          <w:lang w:eastAsia="en-US"/>
        </w:rPr>
        <w:t xml:space="preserve">Experience </w:t>
      </w:r>
      <w:proofErr w:type="spellStart"/>
      <w:r w:rsidRPr="00743146">
        <w:rPr>
          <w:rFonts w:eastAsia="Times New Roman" w:hAnsi="Verdana"/>
          <w:kern w:val="0"/>
          <w:sz w:val="24"/>
          <w:highlight w:val="yellow"/>
          <w:lang w:eastAsia="en-US"/>
        </w:rPr>
        <w:t>ofinternal</w:t>
      </w:r>
      <w:proofErr w:type="spellEnd"/>
      <w:r w:rsidRPr="00743146">
        <w:rPr>
          <w:rFonts w:eastAsia="Times New Roman" w:hAnsi="Verdana"/>
          <w:kern w:val="0"/>
          <w:sz w:val="24"/>
          <w:highlight w:val="yellow"/>
          <w:lang w:eastAsia="en-US"/>
        </w:rPr>
        <w:t xml:space="preserve"> Sale Engineer’s role in the technology industry.</w:t>
      </w:r>
    </w:p>
    <w:p w:rsidR="0039498A" w:rsidRDefault="00156D2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/>
          <w:kern w:val="0"/>
          <w:sz w:val="24"/>
          <w:lang w:eastAsia="en-US"/>
        </w:rPr>
      </w:pPr>
      <w:r>
        <w:rPr>
          <w:rFonts w:eastAsia="Times New Roman" w:hAnsi="Verdana"/>
          <w:kern w:val="0"/>
          <w:sz w:val="24"/>
          <w:lang w:eastAsia="en-US"/>
        </w:rPr>
        <w:t>Solving complex technical problems in a systematic way.</w:t>
      </w:r>
    </w:p>
    <w:p w:rsidR="0039498A" w:rsidRDefault="00156D2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/>
          <w:kern w:val="0"/>
          <w:sz w:val="24"/>
          <w:lang w:eastAsia="en-US"/>
        </w:rPr>
      </w:pPr>
      <w:r>
        <w:rPr>
          <w:rFonts w:eastAsia="Times New Roman" w:hAnsi="Verdana"/>
          <w:kern w:val="0"/>
          <w:sz w:val="24"/>
          <w:lang w:eastAsia="en-US"/>
        </w:rPr>
        <w:t>Prepare and deliver executive level presentations.</w:t>
      </w:r>
    </w:p>
    <w:p w:rsidR="0039498A" w:rsidRDefault="00156D2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/>
          <w:kern w:val="0"/>
          <w:sz w:val="24"/>
          <w:lang w:eastAsia="en-US"/>
        </w:rPr>
      </w:pPr>
      <w:r>
        <w:rPr>
          <w:rFonts w:eastAsia="Times New Roman" w:hAnsi="Verdana"/>
          <w:kern w:val="0"/>
          <w:sz w:val="24"/>
          <w:lang w:eastAsia="en-US"/>
        </w:rPr>
        <w:t>Strong consulting and needs assessment skills.</w:t>
      </w:r>
    </w:p>
    <w:p w:rsidR="0039498A" w:rsidRDefault="00156D2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/>
          <w:kern w:val="0"/>
          <w:sz w:val="24"/>
          <w:lang w:eastAsia="en-US"/>
        </w:rPr>
      </w:pPr>
      <w:r>
        <w:rPr>
          <w:rFonts w:eastAsia="Times New Roman" w:hAnsi="Verdana"/>
          <w:kern w:val="0"/>
          <w:sz w:val="24"/>
          <w:lang w:eastAsia="en-US"/>
        </w:rPr>
        <w:t>Strong time, project management and multi-tasking skills.</w:t>
      </w:r>
    </w:p>
    <w:p w:rsidR="0039498A" w:rsidRDefault="00156D2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/>
          <w:kern w:val="0"/>
          <w:sz w:val="24"/>
          <w:lang w:eastAsia="en-US"/>
        </w:rPr>
      </w:pPr>
      <w:r>
        <w:rPr>
          <w:rFonts w:eastAsia="Times New Roman" w:hAnsi="Verdana"/>
          <w:kern w:val="0"/>
          <w:sz w:val="24"/>
          <w:lang w:eastAsia="en-US"/>
        </w:rPr>
        <w:t>Ability to conceptually adapt technologies to fit various ideas.</w:t>
      </w:r>
    </w:p>
    <w:p w:rsidR="00C56465" w:rsidRPr="00C56465" w:rsidRDefault="00C56465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/>
          <w:kern w:val="0"/>
          <w:sz w:val="24"/>
          <w:highlight w:val="yellow"/>
          <w:lang w:eastAsia="en-US"/>
        </w:rPr>
      </w:pPr>
      <w:r w:rsidRPr="00C56465">
        <w:rPr>
          <w:rFonts w:eastAsia="Times New Roman" w:hAnsi="Verdana"/>
          <w:kern w:val="0"/>
          <w:sz w:val="24"/>
          <w:highlight w:val="yellow"/>
          <w:lang w:eastAsia="en-US"/>
        </w:rPr>
        <w:t>Communication skill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9576"/>
      </w:tblGrid>
      <w:tr w:rsidR="0039498A">
        <w:tc>
          <w:tcPr>
            <w:tcW w:w="9576" w:type="dxa"/>
            <w:shd w:val="clear" w:color="auto" w:fill="BFBFBF"/>
            <w:tcFitText/>
          </w:tcPr>
          <w:p w:rsidR="0039498A" w:rsidRDefault="00156D2B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eastAsia="Times New Roman" w:hAnsi="Verdana"/>
                <w:kern w:val="0"/>
                <w:sz w:val="24"/>
                <w:lang w:eastAsia="en-US"/>
              </w:rPr>
            </w:pPr>
            <w:r w:rsidRPr="00C56465">
              <w:rPr>
                <w:rFonts w:eastAsia="Times New Roman" w:hAnsi="Verdana"/>
                <w:b/>
                <w:bCs/>
                <w:spacing w:val="351"/>
                <w:kern w:val="0"/>
                <w:sz w:val="24"/>
                <w:lang w:eastAsia="en-US"/>
              </w:rPr>
              <w:t>AREAS OF EXPERTISE</w:t>
            </w:r>
            <w:r w:rsidRPr="00C56465">
              <w:rPr>
                <w:rStyle w:val="Strong"/>
                <w:spacing w:val="3"/>
                <w:sz w:val="24"/>
              </w:rPr>
              <w:t>:</w:t>
            </w:r>
          </w:p>
        </w:tc>
      </w:tr>
    </w:tbl>
    <w:p w:rsidR="0039498A" w:rsidRDefault="00156D2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/>
          <w:kern w:val="0"/>
          <w:sz w:val="24"/>
          <w:lang w:eastAsia="en-US"/>
        </w:rPr>
      </w:pPr>
      <w:r>
        <w:rPr>
          <w:rFonts w:eastAsia="Times New Roman" w:hAnsi="Verdana"/>
          <w:kern w:val="0"/>
          <w:sz w:val="24"/>
          <w:lang w:eastAsia="en-US"/>
        </w:rPr>
        <w:t xml:space="preserve">Internal </w:t>
      </w:r>
      <w:r w:rsidRPr="00743146">
        <w:rPr>
          <w:rFonts w:eastAsia="Times New Roman" w:hAnsi="Verdana"/>
          <w:kern w:val="0"/>
          <w:sz w:val="24"/>
          <w:highlight w:val="yellow"/>
          <w:lang w:eastAsia="en-US"/>
        </w:rPr>
        <w:t>Sales</w:t>
      </w:r>
      <w:r>
        <w:rPr>
          <w:rFonts w:eastAsia="Times New Roman" w:hAnsi="Verdana"/>
          <w:kern w:val="0"/>
          <w:sz w:val="24"/>
          <w:lang w:eastAsia="en-US"/>
        </w:rPr>
        <w:t xml:space="preserve"> and HR executive</w:t>
      </w:r>
    </w:p>
    <w:p w:rsidR="00C56465" w:rsidRPr="00BA0A3F" w:rsidRDefault="00C56465" w:rsidP="00BA0A3F">
      <w:pPr>
        <w:pStyle w:val="ListParagraph"/>
        <w:widowControl/>
        <w:numPr>
          <w:ilvl w:val="0"/>
          <w:numId w:val="27"/>
        </w:numPr>
        <w:suppressAutoHyphens/>
        <w:wordWrap/>
        <w:autoSpaceDE/>
        <w:autoSpaceDN/>
        <w:spacing w:line="100" w:lineRule="atLeast"/>
        <w:jc w:val="left"/>
        <w:rPr>
          <w:bCs/>
          <w:sz w:val="22"/>
          <w:szCs w:val="22"/>
        </w:rPr>
      </w:pPr>
      <w:r w:rsidRPr="00BA0A3F">
        <w:rPr>
          <w:bCs/>
          <w:sz w:val="22"/>
          <w:szCs w:val="22"/>
        </w:rPr>
        <w:t xml:space="preserve">Working as Team Leader in India </w:t>
      </w:r>
      <w:proofErr w:type="spellStart"/>
      <w:r w:rsidRPr="00BA0A3F">
        <w:rPr>
          <w:bCs/>
          <w:sz w:val="22"/>
          <w:szCs w:val="22"/>
        </w:rPr>
        <w:t>infoline</w:t>
      </w:r>
      <w:proofErr w:type="spellEnd"/>
      <w:r w:rsidRPr="00BA0A3F">
        <w:rPr>
          <w:bCs/>
          <w:sz w:val="22"/>
          <w:szCs w:val="22"/>
        </w:rPr>
        <w:t xml:space="preserve"> (IIFL) at Rajkot. I have in working with this field to 2 years. </w:t>
      </w:r>
      <w:r w:rsidRPr="003D40D8">
        <w:rPr>
          <w:bCs/>
          <w:sz w:val="22"/>
          <w:szCs w:val="22"/>
          <w:highlight w:val="yellow"/>
        </w:rPr>
        <w:t>As a representative.</w:t>
      </w:r>
      <w:r w:rsidRPr="00BA0A3F">
        <w:rPr>
          <w:bCs/>
          <w:sz w:val="22"/>
          <w:szCs w:val="22"/>
        </w:rPr>
        <w:t xml:space="preserve"> Since 2011 to 2013</w:t>
      </w:r>
    </w:p>
    <w:p w:rsidR="00C56465" w:rsidRDefault="00C56465" w:rsidP="00C56465">
      <w:pPr>
        <w:pStyle w:val="ListParagraph"/>
        <w:rPr>
          <w:bCs/>
          <w:sz w:val="22"/>
          <w:szCs w:val="22"/>
        </w:rPr>
      </w:pPr>
    </w:p>
    <w:p w:rsidR="00C56465" w:rsidRDefault="00C56465" w:rsidP="00C56465">
      <w:pPr>
        <w:pStyle w:val="ListParagraph"/>
        <w:widowControl/>
        <w:numPr>
          <w:ilvl w:val="0"/>
          <w:numId w:val="25"/>
        </w:numPr>
        <w:suppressAutoHyphens/>
        <w:wordWrap/>
        <w:autoSpaceDE/>
        <w:autoSpaceDN/>
        <w:spacing w:line="100" w:lineRule="atLeast"/>
        <w:contextualSpacing w:val="0"/>
        <w:jc w:val="lef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Working as F.O.S. in FINWIZZ Management </w:t>
      </w:r>
      <w:proofErr w:type="gramStart"/>
      <w:r>
        <w:rPr>
          <w:bCs/>
          <w:sz w:val="22"/>
          <w:szCs w:val="22"/>
        </w:rPr>
        <w:t>consultants</w:t>
      </w:r>
      <w:proofErr w:type="gram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pvt</w:t>
      </w:r>
      <w:proofErr w:type="spellEnd"/>
      <w:r>
        <w:rPr>
          <w:bCs/>
          <w:sz w:val="22"/>
          <w:szCs w:val="22"/>
        </w:rPr>
        <w:t xml:space="preserve">. </w:t>
      </w:r>
      <w:proofErr w:type="spellStart"/>
      <w:proofErr w:type="gramStart"/>
      <w:r>
        <w:rPr>
          <w:bCs/>
          <w:sz w:val="22"/>
          <w:szCs w:val="22"/>
        </w:rPr>
        <w:t>Ltd.at</w:t>
      </w:r>
      <w:proofErr w:type="spellEnd"/>
      <w:r>
        <w:rPr>
          <w:bCs/>
          <w:sz w:val="22"/>
          <w:szCs w:val="22"/>
        </w:rPr>
        <w:t xml:space="preserve">  Ahmedabad</w:t>
      </w:r>
      <w:proofErr w:type="gramEnd"/>
      <w:r>
        <w:rPr>
          <w:bCs/>
          <w:sz w:val="22"/>
          <w:szCs w:val="22"/>
        </w:rPr>
        <w:t>. I have in working with this field to 3month.</w:t>
      </w:r>
      <w:r w:rsidRPr="003D40D8">
        <w:rPr>
          <w:bCs/>
          <w:sz w:val="22"/>
          <w:szCs w:val="22"/>
          <w:highlight w:val="yellow"/>
        </w:rPr>
        <w:t>As a representative</w:t>
      </w:r>
      <w:r>
        <w:rPr>
          <w:bCs/>
          <w:sz w:val="22"/>
          <w:szCs w:val="22"/>
        </w:rPr>
        <w:t xml:space="preserve"> July to </w:t>
      </w:r>
      <w:proofErr w:type="spellStart"/>
      <w:r>
        <w:rPr>
          <w:bCs/>
          <w:sz w:val="22"/>
          <w:szCs w:val="22"/>
        </w:rPr>
        <w:t>september</w:t>
      </w:r>
      <w:proofErr w:type="spellEnd"/>
      <w:r>
        <w:rPr>
          <w:bCs/>
          <w:sz w:val="22"/>
          <w:szCs w:val="22"/>
        </w:rPr>
        <w:t xml:space="preserve"> t2015</w:t>
      </w:r>
      <w:r w:rsidRPr="009A728D">
        <w:rPr>
          <w:bCs/>
          <w:sz w:val="22"/>
          <w:szCs w:val="22"/>
        </w:rPr>
        <w:tab/>
      </w:r>
      <w:r w:rsidRPr="009A728D">
        <w:rPr>
          <w:bCs/>
          <w:sz w:val="22"/>
          <w:szCs w:val="22"/>
        </w:rPr>
        <w:tab/>
        <w:t xml:space="preserve">                                                 </w:t>
      </w:r>
      <w:r w:rsidRPr="009A728D">
        <w:rPr>
          <w:bCs/>
          <w:szCs w:val="17"/>
        </w:rPr>
        <w:tab/>
      </w:r>
      <w:r w:rsidRPr="009A728D">
        <w:rPr>
          <w:bCs/>
          <w:szCs w:val="17"/>
        </w:rPr>
        <w:tab/>
      </w:r>
      <w:r w:rsidRPr="009A728D">
        <w:rPr>
          <w:bCs/>
          <w:szCs w:val="17"/>
        </w:rPr>
        <w:tab/>
      </w:r>
      <w:r w:rsidRPr="009A728D">
        <w:rPr>
          <w:bCs/>
          <w:szCs w:val="17"/>
        </w:rPr>
        <w:tab/>
      </w:r>
      <w:r>
        <w:rPr>
          <w:bCs/>
          <w:szCs w:val="17"/>
        </w:rPr>
        <w:t xml:space="preserve"> </w:t>
      </w:r>
    </w:p>
    <w:p w:rsidR="00C56465" w:rsidRPr="00F7458E" w:rsidRDefault="00C56465" w:rsidP="00C56465">
      <w:pPr>
        <w:pStyle w:val="ListParagraph"/>
        <w:widowControl/>
        <w:numPr>
          <w:ilvl w:val="0"/>
          <w:numId w:val="25"/>
        </w:numPr>
        <w:suppressAutoHyphens/>
        <w:wordWrap/>
        <w:autoSpaceDE/>
        <w:autoSpaceDN/>
        <w:spacing w:after="40" w:line="100" w:lineRule="atLeast"/>
        <w:contextualSpacing w:val="0"/>
        <w:rPr>
          <w:b/>
          <w:sz w:val="22"/>
          <w:szCs w:val="22"/>
        </w:rPr>
      </w:pPr>
      <w:proofErr w:type="gramStart"/>
      <w:r w:rsidRPr="00F7458E">
        <w:rPr>
          <w:bCs/>
          <w:sz w:val="22"/>
          <w:szCs w:val="22"/>
        </w:rPr>
        <w:t>Working  in</w:t>
      </w:r>
      <w:proofErr w:type="gramEnd"/>
      <w:r w:rsidRPr="00F7458E">
        <w:rPr>
          <w:bCs/>
          <w:sz w:val="22"/>
          <w:szCs w:val="22"/>
        </w:rPr>
        <w:t xml:space="preserve"> Techno serve engineers  at Ahmedabad. I have in working with this field to </w:t>
      </w:r>
      <w:r w:rsidR="00BA0A3F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</w:t>
      </w:r>
      <w:r w:rsidRPr="00F7458E">
        <w:rPr>
          <w:bCs/>
          <w:sz w:val="22"/>
          <w:szCs w:val="22"/>
        </w:rPr>
        <w:t xml:space="preserve">month. </w:t>
      </w:r>
      <w:r w:rsidRPr="003D40D8">
        <w:rPr>
          <w:bCs/>
          <w:sz w:val="22"/>
          <w:szCs w:val="22"/>
          <w:highlight w:val="yellow"/>
        </w:rPr>
        <w:t>As a Sales coordinator.</w:t>
      </w:r>
    </w:p>
    <w:p w:rsidR="008159E0" w:rsidRDefault="008159E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="Times New Roman" w:hAnsi="Verdana"/>
          <w:kern w:val="0"/>
          <w:sz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9576"/>
      </w:tblGrid>
      <w:tr w:rsidR="0039498A">
        <w:tc>
          <w:tcPr>
            <w:tcW w:w="9576" w:type="dxa"/>
            <w:shd w:val="clear" w:color="auto" w:fill="BFBFBF"/>
            <w:tcFitText/>
          </w:tcPr>
          <w:p w:rsidR="0039498A" w:rsidRDefault="00156D2B">
            <w:pPr>
              <w:widowControl/>
              <w:wordWrap/>
              <w:rPr>
                <w:rFonts w:hAnsi="Verdana" w:cs="Arial"/>
                <w:b/>
                <w:sz w:val="24"/>
              </w:rPr>
            </w:pPr>
            <w:r w:rsidRPr="008159E0">
              <w:rPr>
                <w:rFonts w:hAnsi="Verdana" w:cs="Arial"/>
                <w:b/>
                <w:spacing w:val="89"/>
                <w:kern w:val="0"/>
                <w:sz w:val="24"/>
              </w:rPr>
              <w:t>PROFESSIONAL SKILL &amp; AREA OF INTEREST</w:t>
            </w:r>
            <w:r w:rsidRPr="008159E0">
              <w:rPr>
                <w:rFonts w:hAnsi="Verdana" w:cs="Arial"/>
                <w:b/>
                <w:spacing w:val="3"/>
                <w:kern w:val="0"/>
                <w:sz w:val="24"/>
              </w:rPr>
              <w:t>:</w:t>
            </w:r>
          </w:p>
        </w:tc>
      </w:tr>
    </w:tbl>
    <w:p w:rsidR="008159E0" w:rsidRDefault="008159E0" w:rsidP="008159E0">
      <w:pPr>
        <w:pStyle w:val="ListParagraph"/>
      </w:pPr>
    </w:p>
    <w:p w:rsidR="0039498A" w:rsidRDefault="00156D2B" w:rsidP="00BA0A3F">
      <w:pPr>
        <w:pStyle w:val="ListParagraph"/>
        <w:numPr>
          <w:ilvl w:val="0"/>
          <w:numId w:val="30"/>
        </w:numPr>
      </w:pPr>
      <w:r>
        <w:t>Basic of C language</w:t>
      </w:r>
    </w:p>
    <w:p w:rsidR="00BA0A3F" w:rsidRPr="00BA0A3F" w:rsidRDefault="00BA0A3F" w:rsidP="00BA0A3F">
      <w:pPr>
        <w:rPr>
          <w:rFonts w:eastAsia="Times New Roman"/>
          <w:color w:val="000000"/>
          <w:sz w:val="22"/>
        </w:rPr>
      </w:pPr>
    </w:p>
    <w:p w:rsidR="00BA0A3F" w:rsidRDefault="00BA0A3F" w:rsidP="00BA0A3F">
      <w:pPr>
        <w:pStyle w:val="ListParagraph"/>
        <w:numPr>
          <w:ilvl w:val="0"/>
          <w:numId w:val="30"/>
        </w:numPr>
      </w:pPr>
      <w:r w:rsidRPr="001D195E">
        <w:t>Basic knowledge: - ms office</w:t>
      </w:r>
      <w:r>
        <w:t xml:space="preserve">, tally 7 </w:t>
      </w:r>
      <w:proofErr w:type="gramStart"/>
      <w:r>
        <w:t>and  ERP9</w:t>
      </w:r>
      <w:proofErr w:type="gramEnd"/>
      <w:r>
        <w:t>.</w:t>
      </w:r>
    </w:p>
    <w:p w:rsidR="00BA0A3F" w:rsidRDefault="00BA0A3F" w:rsidP="00BA0A3F"/>
    <w:p w:rsidR="00BA0A3F" w:rsidRDefault="00BA0A3F" w:rsidP="00BA0A3F">
      <w:pPr>
        <w:pStyle w:val="ListParagraph"/>
        <w:numPr>
          <w:ilvl w:val="0"/>
          <w:numId w:val="30"/>
        </w:numPr>
      </w:pPr>
      <w:r w:rsidRPr="001D195E">
        <w:t>I have work experienced on project based work</w:t>
      </w:r>
    </w:p>
    <w:p w:rsidR="00BA0A3F" w:rsidRPr="001D195E" w:rsidRDefault="00BA0A3F" w:rsidP="00BA0A3F"/>
    <w:p w:rsidR="00BA0A3F" w:rsidRPr="001D195E" w:rsidRDefault="00BA0A3F" w:rsidP="00BA0A3F">
      <w:pPr>
        <w:pStyle w:val="Header"/>
        <w:ind w:left="2160"/>
      </w:pPr>
    </w:p>
    <w:p w:rsidR="0039498A" w:rsidRDefault="0039498A">
      <w:pPr>
        <w:ind w:left="720"/>
        <w:rPr>
          <w:rFonts w:eastAsia="Times New Roman" w:hAnsi="Verdana"/>
          <w:color w:val="00000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9576"/>
      </w:tblGrid>
      <w:tr w:rsidR="0039498A">
        <w:tc>
          <w:tcPr>
            <w:tcW w:w="9576" w:type="dxa"/>
            <w:shd w:val="clear" w:color="auto" w:fill="BFBFBF"/>
            <w:tcFitText/>
          </w:tcPr>
          <w:p w:rsidR="0039498A" w:rsidRDefault="00156D2B">
            <w:pPr>
              <w:rPr>
                <w:rFonts w:hAnsi="Verdana" w:cs="Arial"/>
                <w:b/>
                <w:sz w:val="24"/>
              </w:rPr>
            </w:pPr>
            <w:r w:rsidRPr="00BA0A3F">
              <w:rPr>
                <w:rFonts w:hAnsi="Verdana" w:cs="Arial"/>
                <w:b/>
                <w:spacing w:val="188"/>
                <w:kern w:val="0"/>
                <w:sz w:val="24"/>
              </w:rPr>
              <w:t>EXTRACURRICULAR ACTIVITIES</w:t>
            </w:r>
            <w:r w:rsidRPr="00BA0A3F">
              <w:rPr>
                <w:rFonts w:hAnsi="Verdana" w:cs="Arial"/>
                <w:b/>
                <w:spacing w:val="21"/>
                <w:kern w:val="0"/>
                <w:sz w:val="24"/>
              </w:rPr>
              <w:t>:</w:t>
            </w:r>
          </w:p>
        </w:tc>
      </w:tr>
    </w:tbl>
    <w:p w:rsidR="0039498A" w:rsidRDefault="0039498A">
      <w:pPr>
        <w:rPr>
          <w:rFonts w:hAnsi="Verdana" w:cs="Arial"/>
          <w:b/>
          <w:sz w:val="24"/>
        </w:rPr>
      </w:pPr>
    </w:p>
    <w:p w:rsidR="0039498A" w:rsidRDefault="00156D2B" w:rsidP="00BA0A3F">
      <w:pPr>
        <w:widowControl/>
        <w:numPr>
          <w:ilvl w:val="0"/>
          <w:numId w:val="12"/>
        </w:numPr>
        <w:wordWrap/>
        <w:autoSpaceDE/>
        <w:autoSpaceDN/>
        <w:rPr>
          <w:rFonts w:hAnsi="Verdana" w:cs="Arial"/>
          <w:sz w:val="24"/>
        </w:rPr>
      </w:pPr>
      <w:r w:rsidRPr="00BA0A3F">
        <w:rPr>
          <w:rFonts w:hAnsi="Verdana" w:cs="Arial"/>
          <w:sz w:val="24"/>
        </w:rPr>
        <w:t xml:space="preserve">I have prepared project on </w:t>
      </w:r>
      <w:r w:rsidR="00BA0A3F" w:rsidRPr="00BA0A3F">
        <w:rPr>
          <w:rFonts w:hAnsi="Verdana" w:cs="Arial"/>
          <w:sz w:val="24"/>
        </w:rPr>
        <w:t>SIP</w:t>
      </w:r>
      <w:r w:rsidRPr="00BA0A3F">
        <w:rPr>
          <w:rFonts w:hAnsi="Verdana" w:cs="Arial"/>
          <w:sz w:val="24"/>
        </w:rPr>
        <w:t xml:space="preserve"> </w:t>
      </w:r>
      <w:r w:rsidR="00BA0A3F">
        <w:rPr>
          <w:rFonts w:hAnsi="Verdana" w:cs="Arial"/>
          <w:sz w:val="24"/>
        </w:rPr>
        <w:t>it is based on analysis of production process IIFL (Mutual fund</w:t>
      </w:r>
    </w:p>
    <w:p w:rsidR="0039498A" w:rsidRDefault="00156D2B">
      <w:pPr>
        <w:widowControl/>
        <w:numPr>
          <w:ilvl w:val="0"/>
          <w:numId w:val="12"/>
        </w:numPr>
        <w:wordWrap/>
        <w:adjustRightInd w:val="0"/>
        <w:rPr>
          <w:rFonts w:hAnsi="Verdana" w:cs="Arial"/>
          <w:sz w:val="24"/>
        </w:rPr>
      </w:pPr>
      <w:r>
        <w:rPr>
          <w:rFonts w:hAnsi="Verdana" w:cs="Arial"/>
          <w:sz w:val="24"/>
        </w:rPr>
        <w:t>Participate in an event “</w:t>
      </w:r>
      <w:proofErr w:type="spellStart"/>
      <w:r>
        <w:rPr>
          <w:rFonts w:hAnsi="Verdana" w:cs="Arial"/>
          <w:sz w:val="24"/>
        </w:rPr>
        <w:t>Brizinger</w:t>
      </w:r>
      <w:proofErr w:type="spellEnd"/>
      <w:r>
        <w:rPr>
          <w:rFonts w:hAnsi="Verdana" w:cs="Arial"/>
          <w:sz w:val="24"/>
        </w:rPr>
        <w:t xml:space="preserve"> 201</w:t>
      </w:r>
      <w:r w:rsidR="00BA0A3F">
        <w:rPr>
          <w:rFonts w:hAnsi="Verdana" w:cs="Arial"/>
          <w:sz w:val="24"/>
        </w:rPr>
        <w:t>5</w:t>
      </w:r>
      <w:r>
        <w:rPr>
          <w:rFonts w:hAnsi="Verdana" w:cs="Arial"/>
          <w:sz w:val="24"/>
        </w:rPr>
        <w:t xml:space="preserve">” in the </w:t>
      </w:r>
      <w:r w:rsidR="00BA0A3F">
        <w:rPr>
          <w:rFonts w:hAnsi="Verdana" w:cs="Arial"/>
          <w:sz w:val="24"/>
        </w:rPr>
        <w:t xml:space="preserve">H.N. </w:t>
      </w:r>
      <w:proofErr w:type="spellStart"/>
      <w:r w:rsidR="00BA0A3F">
        <w:rPr>
          <w:rFonts w:hAnsi="Verdana" w:cs="Arial"/>
          <w:sz w:val="24"/>
        </w:rPr>
        <w:t>Shukla</w:t>
      </w:r>
      <w:proofErr w:type="spellEnd"/>
      <w:r w:rsidR="00BA0A3F">
        <w:rPr>
          <w:rFonts w:hAnsi="Verdana" w:cs="Arial"/>
          <w:sz w:val="24"/>
        </w:rPr>
        <w:t xml:space="preserve"> </w:t>
      </w:r>
      <w:r>
        <w:rPr>
          <w:rFonts w:hAnsi="Verdana" w:cs="Arial"/>
          <w:sz w:val="24"/>
        </w:rPr>
        <w:t>College, Rajkot.</w:t>
      </w:r>
    </w:p>
    <w:p w:rsidR="0039498A" w:rsidRDefault="0039498A">
      <w:pPr>
        <w:widowControl/>
        <w:wordWrap/>
        <w:adjustRightInd w:val="0"/>
        <w:rPr>
          <w:rFonts w:hAnsi="Verdana" w:cs="Arial"/>
          <w:sz w:val="24"/>
        </w:rPr>
      </w:pPr>
    </w:p>
    <w:p w:rsidR="008159E0" w:rsidRDefault="008159E0">
      <w:pPr>
        <w:widowControl/>
        <w:wordWrap/>
        <w:adjustRightInd w:val="0"/>
        <w:rPr>
          <w:rFonts w:hAnsi="Verdana" w:cs="Arial"/>
          <w:sz w:val="24"/>
        </w:rPr>
      </w:pPr>
    </w:p>
    <w:p w:rsidR="008159E0" w:rsidRDefault="008159E0">
      <w:pPr>
        <w:widowControl/>
        <w:wordWrap/>
        <w:adjustRightInd w:val="0"/>
        <w:rPr>
          <w:rFonts w:hAnsi="Verdana" w:cs="Arial"/>
          <w:sz w:val="24"/>
        </w:rPr>
      </w:pPr>
    </w:p>
    <w:p w:rsidR="008159E0" w:rsidRDefault="008159E0">
      <w:pPr>
        <w:widowControl/>
        <w:wordWrap/>
        <w:adjustRightInd w:val="0"/>
        <w:rPr>
          <w:rFonts w:hAnsi="Verdana"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4788"/>
        <w:gridCol w:w="4788"/>
      </w:tblGrid>
      <w:tr w:rsidR="0039498A">
        <w:tc>
          <w:tcPr>
            <w:tcW w:w="4788" w:type="dxa"/>
            <w:shd w:val="clear" w:color="auto" w:fill="BFBFBF"/>
            <w:tcFitText/>
          </w:tcPr>
          <w:p w:rsidR="0039498A" w:rsidRDefault="00156D2B">
            <w:pPr>
              <w:widowControl/>
              <w:wordWrap/>
              <w:rPr>
                <w:rFonts w:eastAsia="Times New Roman" w:hAnsi="Verdana"/>
                <w:b/>
                <w:color w:val="000000"/>
                <w:sz w:val="24"/>
              </w:rPr>
            </w:pPr>
            <w:r w:rsidRPr="00BA0A3F">
              <w:rPr>
                <w:rFonts w:eastAsia="Times New Roman" w:hAnsi="Verdana"/>
                <w:b/>
                <w:color w:val="000000"/>
                <w:spacing w:val="375"/>
                <w:kern w:val="0"/>
                <w:sz w:val="24"/>
              </w:rPr>
              <w:t>STRENGTH</w:t>
            </w:r>
            <w:r w:rsidRPr="00BA0A3F">
              <w:rPr>
                <w:rFonts w:eastAsia="Times New Roman" w:hAnsi="Verdana"/>
                <w:b/>
                <w:color w:val="000000"/>
                <w:spacing w:val="8"/>
                <w:kern w:val="0"/>
                <w:sz w:val="24"/>
              </w:rPr>
              <w:t>:</w:t>
            </w:r>
          </w:p>
        </w:tc>
        <w:tc>
          <w:tcPr>
            <w:tcW w:w="4788" w:type="dxa"/>
            <w:shd w:val="clear" w:color="auto" w:fill="BFBFBF"/>
            <w:tcFitText/>
          </w:tcPr>
          <w:p w:rsidR="0039498A" w:rsidRDefault="0039498A">
            <w:pPr>
              <w:widowControl/>
              <w:wordWrap/>
              <w:rPr>
                <w:rFonts w:eastAsia="Times New Roman" w:hAnsi="Verdana"/>
                <w:color w:val="000000"/>
                <w:sz w:val="24"/>
              </w:rPr>
            </w:pPr>
          </w:p>
        </w:tc>
      </w:tr>
    </w:tbl>
    <w:p w:rsidR="0039498A" w:rsidRDefault="0039498A">
      <w:pPr>
        <w:rPr>
          <w:rFonts w:hAnsi="Verdana" w:cs="Arial"/>
          <w:sz w:val="24"/>
        </w:rPr>
      </w:pPr>
    </w:p>
    <w:p w:rsidR="0039498A" w:rsidRDefault="00156D2B">
      <w:pPr>
        <w:numPr>
          <w:ilvl w:val="0"/>
          <w:numId w:val="12"/>
        </w:numPr>
        <w:rPr>
          <w:rFonts w:hAnsi="Verdana" w:cs="Arial"/>
          <w:sz w:val="24"/>
        </w:rPr>
      </w:pPr>
      <w:r>
        <w:rPr>
          <w:rFonts w:hAnsi="Verdana" w:cs="Arial"/>
          <w:sz w:val="24"/>
        </w:rPr>
        <w:t>Positive Attitude</w:t>
      </w:r>
    </w:p>
    <w:p w:rsidR="0039498A" w:rsidRDefault="00156D2B">
      <w:pPr>
        <w:numPr>
          <w:ilvl w:val="0"/>
          <w:numId w:val="12"/>
        </w:numPr>
        <w:rPr>
          <w:rFonts w:hAnsi="Verdana" w:cs="Arial"/>
          <w:sz w:val="24"/>
        </w:rPr>
      </w:pPr>
      <w:r>
        <w:rPr>
          <w:rFonts w:hAnsi="Verdana" w:cs="Arial"/>
          <w:sz w:val="24"/>
        </w:rPr>
        <w:t>Self-dependent</w:t>
      </w:r>
    </w:p>
    <w:p w:rsidR="0039498A" w:rsidRDefault="00156D2B">
      <w:pPr>
        <w:numPr>
          <w:ilvl w:val="0"/>
          <w:numId w:val="12"/>
        </w:numPr>
        <w:rPr>
          <w:rFonts w:hAnsi="Verdana" w:cs="Arial"/>
          <w:sz w:val="24"/>
        </w:rPr>
      </w:pPr>
      <w:r>
        <w:rPr>
          <w:rFonts w:hAnsi="Verdana" w:cs="Arial"/>
          <w:sz w:val="24"/>
        </w:rPr>
        <w:t>Confident</w:t>
      </w:r>
    </w:p>
    <w:p w:rsidR="0039498A" w:rsidRDefault="00156D2B">
      <w:pPr>
        <w:widowControl/>
        <w:numPr>
          <w:ilvl w:val="0"/>
          <w:numId w:val="9"/>
        </w:numPr>
        <w:wordWrap/>
        <w:ind w:left="720"/>
        <w:rPr>
          <w:rFonts w:eastAsia="Times New Roman" w:hAnsi="Verdana"/>
          <w:color w:val="000000"/>
          <w:sz w:val="24"/>
        </w:rPr>
      </w:pPr>
      <w:r>
        <w:rPr>
          <w:rFonts w:eastAsia="Times New Roman" w:hAnsi="Verdana"/>
          <w:color w:val="000000"/>
          <w:sz w:val="24"/>
        </w:rPr>
        <w:t>Team Worker</w:t>
      </w:r>
    </w:p>
    <w:p w:rsidR="008159E0" w:rsidRDefault="008159E0" w:rsidP="008159E0">
      <w:pPr>
        <w:widowControl/>
        <w:tabs>
          <w:tab w:val="left" w:pos="360"/>
        </w:tabs>
        <w:wordWrap/>
        <w:rPr>
          <w:rFonts w:eastAsia="Times New Roman" w:hAnsi="Verdana"/>
          <w:color w:val="000000"/>
          <w:sz w:val="24"/>
        </w:rPr>
      </w:pPr>
    </w:p>
    <w:p w:rsidR="008159E0" w:rsidRDefault="008159E0" w:rsidP="008159E0">
      <w:pPr>
        <w:widowControl/>
        <w:tabs>
          <w:tab w:val="left" w:pos="360"/>
        </w:tabs>
        <w:wordWrap/>
        <w:rPr>
          <w:rFonts w:eastAsia="Times New Roman" w:hAnsi="Verdana"/>
          <w:color w:val="000000"/>
          <w:sz w:val="24"/>
        </w:rPr>
      </w:pPr>
    </w:p>
    <w:p w:rsidR="008159E0" w:rsidRDefault="008159E0" w:rsidP="008159E0">
      <w:pPr>
        <w:widowControl/>
        <w:tabs>
          <w:tab w:val="left" w:pos="360"/>
        </w:tabs>
        <w:wordWrap/>
        <w:rPr>
          <w:rFonts w:eastAsia="Times New Roman" w:hAnsi="Verdana"/>
          <w:color w:val="000000"/>
          <w:sz w:val="24"/>
        </w:rPr>
      </w:pPr>
    </w:p>
    <w:p w:rsidR="0039498A" w:rsidRDefault="0039498A">
      <w:pPr>
        <w:widowControl/>
        <w:wordWrap/>
        <w:ind w:left="720"/>
        <w:rPr>
          <w:rFonts w:eastAsia="Times New Roman" w:hAnsi="Verdana"/>
          <w:b/>
          <w:color w:val="00000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9576"/>
      </w:tblGrid>
      <w:tr w:rsidR="0039498A">
        <w:tc>
          <w:tcPr>
            <w:tcW w:w="9576" w:type="dxa"/>
            <w:shd w:val="clear" w:color="auto" w:fill="BFBFBF"/>
            <w:tcFitText/>
          </w:tcPr>
          <w:p w:rsidR="0039498A" w:rsidRDefault="00156D2B">
            <w:pPr>
              <w:widowControl/>
              <w:tabs>
                <w:tab w:val="left" w:pos="2430"/>
              </w:tabs>
              <w:wordWrap/>
              <w:rPr>
                <w:rFonts w:eastAsia="Times New Roman" w:hAnsi="Verdana"/>
                <w:b/>
                <w:color w:val="000000"/>
                <w:sz w:val="24"/>
              </w:rPr>
            </w:pPr>
            <w:r w:rsidRPr="008159E0">
              <w:rPr>
                <w:rFonts w:eastAsia="Times New Roman" w:hAnsi="Verdana"/>
                <w:b/>
                <w:color w:val="000000"/>
                <w:spacing w:val="1143"/>
                <w:kern w:val="0"/>
                <w:sz w:val="24"/>
              </w:rPr>
              <w:t>HOBBIES</w:t>
            </w:r>
            <w:r w:rsidRPr="008159E0">
              <w:rPr>
                <w:rFonts w:eastAsia="Times New Roman" w:hAnsi="Verdana"/>
                <w:b/>
                <w:color w:val="000000"/>
                <w:spacing w:val="7"/>
                <w:kern w:val="0"/>
                <w:sz w:val="24"/>
              </w:rPr>
              <w:t>:</w:t>
            </w:r>
          </w:p>
        </w:tc>
      </w:tr>
    </w:tbl>
    <w:p w:rsidR="0039498A" w:rsidRDefault="0039498A">
      <w:pPr>
        <w:rPr>
          <w:rFonts w:hAnsi="Verdana" w:cs="Arial"/>
          <w:sz w:val="24"/>
        </w:rPr>
      </w:pPr>
    </w:p>
    <w:p w:rsidR="0039498A" w:rsidRDefault="00156D2B">
      <w:pPr>
        <w:numPr>
          <w:ilvl w:val="0"/>
          <w:numId w:val="11"/>
        </w:numPr>
        <w:rPr>
          <w:rFonts w:hAnsi="Verdana" w:cs="Arial"/>
        </w:rPr>
      </w:pPr>
      <w:r>
        <w:rPr>
          <w:rFonts w:hAnsi="Verdana" w:cs="Arial"/>
          <w:sz w:val="24"/>
        </w:rPr>
        <w:t>Anchoring</w:t>
      </w:r>
    </w:p>
    <w:p w:rsidR="0039498A" w:rsidRDefault="00156D2B">
      <w:pPr>
        <w:numPr>
          <w:ilvl w:val="0"/>
          <w:numId w:val="11"/>
        </w:numPr>
        <w:rPr>
          <w:rFonts w:hAnsi="Verdana" w:cs="Arial"/>
        </w:rPr>
      </w:pPr>
      <w:r>
        <w:rPr>
          <w:rFonts w:hAnsi="Verdana" w:cs="Arial"/>
          <w:sz w:val="24"/>
        </w:rPr>
        <w:t>Listening Music</w:t>
      </w:r>
    </w:p>
    <w:p w:rsidR="0039498A" w:rsidRDefault="00156D2B">
      <w:pPr>
        <w:numPr>
          <w:ilvl w:val="0"/>
          <w:numId w:val="11"/>
        </w:numPr>
        <w:rPr>
          <w:rFonts w:hAnsi="Verdana" w:cs="Arial"/>
          <w:sz w:val="24"/>
        </w:rPr>
      </w:pPr>
      <w:r>
        <w:rPr>
          <w:rFonts w:hAnsi="Verdana" w:cs="Arial"/>
          <w:sz w:val="24"/>
        </w:rPr>
        <w:t>Making friends</w:t>
      </w:r>
    </w:p>
    <w:p w:rsidR="0039498A" w:rsidRDefault="00156D2B">
      <w:pPr>
        <w:numPr>
          <w:ilvl w:val="0"/>
          <w:numId w:val="11"/>
        </w:numPr>
        <w:rPr>
          <w:rFonts w:hAnsi="Verdana" w:cs="Arial"/>
          <w:sz w:val="24"/>
        </w:rPr>
      </w:pPr>
      <w:r>
        <w:rPr>
          <w:rFonts w:hAnsi="Verdana" w:cs="Arial"/>
          <w:sz w:val="24"/>
        </w:rPr>
        <w:t>Reading Books</w:t>
      </w:r>
    </w:p>
    <w:p w:rsidR="0039498A" w:rsidRDefault="00156D2B">
      <w:pPr>
        <w:numPr>
          <w:ilvl w:val="0"/>
          <w:numId w:val="11"/>
        </w:numPr>
        <w:rPr>
          <w:rFonts w:hAnsi="Verdana" w:cs="Arial"/>
          <w:sz w:val="24"/>
        </w:rPr>
      </w:pPr>
      <w:r>
        <w:rPr>
          <w:rFonts w:hAnsi="Verdana" w:cs="Arial"/>
          <w:sz w:val="24"/>
        </w:rPr>
        <w:t>Improving my Knowledge</w:t>
      </w:r>
    </w:p>
    <w:p w:rsidR="0039498A" w:rsidRPr="008159E0" w:rsidRDefault="00156D2B">
      <w:pPr>
        <w:numPr>
          <w:ilvl w:val="0"/>
          <w:numId w:val="11"/>
        </w:numPr>
        <w:rPr>
          <w:rFonts w:hAnsi="Verdana" w:cs="Arial"/>
        </w:rPr>
      </w:pPr>
      <w:proofErr w:type="spellStart"/>
      <w:r>
        <w:rPr>
          <w:rFonts w:hAnsi="Verdana" w:cs="Arial"/>
          <w:sz w:val="24"/>
        </w:rPr>
        <w:t>D</w:t>
      </w:r>
      <w:bookmarkStart w:id="0" w:name="_GoBack"/>
      <w:bookmarkEnd w:id="0"/>
      <w:r w:rsidR="008159E0">
        <w:rPr>
          <w:rFonts w:hAnsi="Verdana" w:cs="Arial"/>
          <w:sz w:val="24"/>
        </w:rPr>
        <w:t>esing</w:t>
      </w:r>
      <w:proofErr w:type="spellEnd"/>
    </w:p>
    <w:p w:rsidR="008159E0" w:rsidRDefault="008159E0" w:rsidP="008159E0">
      <w:pPr>
        <w:ind w:left="720"/>
        <w:rPr>
          <w:rFonts w:hAnsi="Verdana" w:cs="Arial"/>
        </w:rPr>
      </w:pPr>
    </w:p>
    <w:p w:rsidR="0039498A" w:rsidRDefault="0039498A">
      <w:pPr>
        <w:widowControl/>
        <w:tabs>
          <w:tab w:val="right" w:pos="9432"/>
        </w:tabs>
        <w:wordWrap/>
        <w:rPr>
          <w:rFonts w:eastAsia="Times New Roman" w:hAnsi="Verdana"/>
          <w:b/>
          <w:color w:val="000000"/>
          <w:sz w:val="22"/>
        </w:rPr>
      </w:pPr>
    </w:p>
    <w:p w:rsidR="003D40D8" w:rsidRDefault="003D40D8">
      <w:pPr>
        <w:widowControl/>
        <w:tabs>
          <w:tab w:val="right" w:pos="9432"/>
        </w:tabs>
        <w:wordWrap/>
        <w:rPr>
          <w:rFonts w:eastAsia="Times New Roman" w:hAnsi="Verdana"/>
          <w:b/>
          <w:color w:val="000000"/>
          <w:sz w:val="22"/>
        </w:rPr>
      </w:pPr>
    </w:p>
    <w:p w:rsidR="003D40D8" w:rsidRDefault="003D40D8">
      <w:pPr>
        <w:widowControl/>
        <w:tabs>
          <w:tab w:val="right" w:pos="9432"/>
        </w:tabs>
        <w:wordWrap/>
        <w:rPr>
          <w:rFonts w:eastAsia="Times New Roman" w:hAnsi="Verdana"/>
          <w:b/>
          <w:color w:val="000000"/>
          <w:sz w:val="22"/>
        </w:rPr>
      </w:pPr>
    </w:p>
    <w:p w:rsidR="008159E0" w:rsidRDefault="008159E0">
      <w:pPr>
        <w:widowControl/>
        <w:tabs>
          <w:tab w:val="right" w:pos="9432"/>
        </w:tabs>
        <w:wordWrap/>
        <w:rPr>
          <w:rFonts w:eastAsia="Times New Roman" w:hAnsi="Verdana"/>
          <w:b/>
          <w:color w:val="000000"/>
          <w:sz w:val="22"/>
        </w:rPr>
      </w:pPr>
    </w:p>
    <w:p w:rsidR="008159E0" w:rsidRDefault="008159E0">
      <w:pPr>
        <w:widowControl/>
        <w:tabs>
          <w:tab w:val="right" w:pos="9432"/>
        </w:tabs>
        <w:wordWrap/>
        <w:rPr>
          <w:rFonts w:eastAsia="Times New Roman" w:hAnsi="Verdana"/>
          <w:b/>
          <w:color w:val="00000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9576"/>
      </w:tblGrid>
      <w:tr w:rsidR="0039498A">
        <w:tc>
          <w:tcPr>
            <w:tcW w:w="9576" w:type="dxa"/>
            <w:shd w:val="clear" w:color="auto" w:fill="BFBFBF"/>
            <w:tcFitText/>
          </w:tcPr>
          <w:p w:rsidR="0039498A" w:rsidRDefault="00156D2B">
            <w:pPr>
              <w:widowControl/>
              <w:tabs>
                <w:tab w:val="left" w:pos="2970"/>
              </w:tabs>
              <w:wordWrap/>
              <w:rPr>
                <w:rFonts w:eastAsia="Times New Roman" w:hAnsi="Verdana"/>
                <w:b/>
                <w:color w:val="000000"/>
                <w:sz w:val="24"/>
              </w:rPr>
            </w:pPr>
            <w:r w:rsidRPr="008159E0">
              <w:rPr>
                <w:rFonts w:eastAsia="Times New Roman" w:hAnsi="Verdana"/>
                <w:b/>
                <w:color w:val="000000"/>
                <w:spacing w:val="409"/>
                <w:kern w:val="0"/>
                <w:sz w:val="24"/>
              </w:rPr>
              <w:lastRenderedPageBreak/>
              <w:t>PERSONAL DETAILS</w:t>
            </w:r>
            <w:r w:rsidRPr="008159E0">
              <w:rPr>
                <w:rFonts w:eastAsia="Times New Roman" w:hAnsi="Verdana"/>
                <w:b/>
                <w:color w:val="000000"/>
                <w:spacing w:val="6"/>
                <w:kern w:val="0"/>
                <w:sz w:val="24"/>
              </w:rPr>
              <w:t>:</w:t>
            </w:r>
          </w:p>
        </w:tc>
      </w:tr>
    </w:tbl>
    <w:p w:rsidR="0039498A" w:rsidRDefault="0039498A">
      <w:pPr>
        <w:widowControl/>
        <w:tabs>
          <w:tab w:val="left" w:pos="2970"/>
        </w:tabs>
        <w:wordWrap/>
        <w:rPr>
          <w:rFonts w:eastAsia="Times New Roman" w:hAnsi="Verdana"/>
          <w:color w:val="000000"/>
          <w:sz w:val="22"/>
        </w:rPr>
      </w:pPr>
    </w:p>
    <w:p w:rsidR="0039498A" w:rsidRDefault="00156D2B">
      <w:pPr>
        <w:widowControl/>
        <w:wordWrap/>
        <w:rPr>
          <w:rFonts w:eastAsia="Times New Roman" w:hAnsi="Verdana"/>
          <w:color w:val="000000"/>
          <w:sz w:val="22"/>
        </w:rPr>
      </w:pPr>
      <w:r>
        <w:rPr>
          <w:rFonts w:eastAsia="Times New Roman" w:hAnsi="Verdana"/>
          <w:color w:val="000000"/>
          <w:sz w:val="22"/>
        </w:rPr>
        <w:t>Name</w:t>
      </w:r>
      <w:r>
        <w:rPr>
          <w:rFonts w:eastAsia="Times New Roman" w:hAnsi="Verdana"/>
          <w:color w:val="000000"/>
          <w:sz w:val="22"/>
        </w:rPr>
        <w:tab/>
      </w:r>
      <w:r>
        <w:rPr>
          <w:rFonts w:eastAsia="Times New Roman" w:hAnsi="Verdana"/>
          <w:color w:val="000000"/>
          <w:sz w:val="22"/>
        </w:rPr>
        <w:tab/>
      </w:r>
      <w:r>
        <w:rPr>
          <w:rFonts w:eastAsia="Times New Roman" w:hAnsi="Verdana"/>
          <w:color w:val="000000"/>
          <w:sz w:val="22"/>
        </w:rPr>
        <w:tab/>
        <w:t xml:space="preserve">: </w:t>
      </w:r>
      <w:r w:rsidR="008159E0">
        <w:rPr>
          <w:rFonts w:eastAsia="Times New Roman" w:hAnsi="Verdana"/>
          <w:color w:val="000000"/>
          <w:sz w:val="22"/>
        </w:rPr>
        <w:t xml:space="preserve">Krishna </w:t>
      </w:r>
      <w:proofErr w:type="spellStart"/>
      <w:r w:rsidR="008159E0">
        <w:rPr>
          <w:rFonts w:eastAsia="Times New Roman" w:hAnsi="Verdana"/>
          <w:color w:val="000000"/>
          <w:sz w:val="22"/>
        </w:rPr>
        <w:t>dudhat</w:t>
      </w:r>
      <w:proofErr w:type="spellEnd"/>
    </w:p>
    <w:p w:rsidR="0039498A" w:rsidRDefault="008159E0">
      <w:pPr>
        <w:widowControl/>
        <w:wordWrap/>
        <w:rPr>
          <w:rFonts w:eastAsia="Times New Roman" w:hAnsi="Verdana"/>
          <w:color w:val="000000"/>
          <w:sz w:val="22"/>
        </w:rPr>
      </w:pPr>
      <w:r>
        <w:rPr>
          <w:rFonts w:eastAsia="Times New Roman" w:hAnsi="Verdana"/>
          <w:color w:val="000000"/>
          <w:sz w:val="22"/>
        </w:rPr>
        <w:t>Father's Name</w:t>
      </w:r>
      <w:r>
        <w:rPr>
          <w:rFonts w:eastAsia="Times New Roman" w:hAnsi="Verdana"/>
          <w:color w:val="000000"/>
          <w:sz w:val="22"/>
        </w:rPr>
        <w:tab/>
        <w:t xml:space="preserve">: </w:t>
      </w:r>
      <w:proofErr w:type="spellStart"/>
      <w:r>
        <w:rPr>
          <w:rFonts w:eastAsia="Times New Roman" w:hAnsi="Verdana"/>
          <w:color w:val="000000"/>
          <w:sz w:val="22"/>
        </w:rPr>
        <w:t>vinu</w:t>
      </w:r>
      <w:r w:rsidR="00156D2B">
        <w:rPr>
          <w:rFonts w:eastAsia="Times New Roman" w:hAnsi="Verdana"/>
          <w:color w:val="000000"/>
          <w:sz w:val="22"/>
        </w:rPr>
        <w:t>bhai</w:t>
      </w:r>
      <w:proofErr w:type="spellEnd"/>
    </w:p>
    <w:p w:rsidR="0039498A" w:rsidRDefault="00156D2B">
      <w:pPr>
        <w:widowControl/>
        <w:wordWrap/>
        <w:rPr>
          <w:rFonts w:eastAsia="Times New Roman" w:hAnsi="Verdana"/>
          <w:color w:val="000000"/>
          <w:sz w:val="22"/>
          <w:vertAlign w:val="superscript"/>
        </w:rPr>
      </w:pPr>
      <w:r>
        <w:rPr>
          <w:rFonts w:eastAsia="Times New Roman" w:hAnsi="Verdana"/>
          <w:color w:val="000000"/>
          <w:sz w:val="22"/>
        </w:rPr>
        <w:t>Date of Birth</w:t>
      </w:r>
      <w:r>
        <w:rPr>
          <w:rFonts w:eastAsia="Times New Roman" w:hAnsi="Verdana"/>
          <w:color w:val="000000"/>
          <w:sz w:val="22"/>
        </w:rPr>
        <w:tab/>
      </w:r>
      <w:r>
        <w:rPr>
          <w:rFonts w:eastAsia="Times New Roman" w:hAnsi="Verdana"/>
          <w:color w:val="000000"/>
          <w:sz w:val="22"/>
        </w:rPr>
        <w:tab/>
        <w:t xml:space="preserve">: </w:t>
      </w:r>
      <w:r w:rsidR="008159E0">
        <w:rPr>
          <w:rFonts w:eastAsia="Times New Roman" w:hAnsi="Verdana"/>
          <w:color w:val="000000"/>
          <w:sz w:val="22"/>
        </w:rPr>
        <w:t>11</w:t>
      </w:r>
      <w:r>
        <w:rPr>
          <w:rFonts w:eastAsia="Times New Roman" w:hAnsi="Verdana"/>
          <w:color w:val="000000"/>
          <w:sz w:val="22"/>
        </w:rPr>
        <w:t xml:space="preserve"> </w:t>
      </w:r>
      <w:proofErr w:type="spellStart"/>
      <w:proofErr w:type="gramStart"/>
      <w:r w:rsidR="008159E0">
        <w:rPr>
          <w:rFonts w:eastAsia="Times New Roman" w:hAnsi="Verdana"/>
          <w:color w:val="000000"/>
          <w:sz w:val="22"/>
        </w:rPr>
        <w:t>december</w:t>
      </w:r>
      <w:proofErr w:type="spellEnd"/>
      <w:proofErr w:type="gramEnd"/>
      <w:r>
        <w:rPr>
          <w:rFonts w:eastAsia="Times New Roman" w:hAnsi="Verdana"/>
          <w:color w:val="000000"/>
          <w:sz w:val="22"/>
        </w:rPr>
        <w:t xml:space="preserve"> 199</w:t>
      </w:r>
      <w:r w:rsidR="008159E0">
        <w:rPr>
          <w:rFonts w:eastAsia="Times New Roman" w:hAnsi="Verdana"/>
          <w:color w:val="000000"/>
          <w:sz w:val="22"/>
        </w:rPr>
        <w:t>3.</w:t>
      </w:r>
    </w:p>
    <w:p w:rsidR="0039498A" w:rsidRDefault="00156D2B">
      <w:pPr>
        <w:widowControl/>
        <w:wordWrap/>
        <w:rPr>
          <w:rFonts w:eastAsia="Times New Roman" w:hAnsi="Verdana"/>
          <w:color w:val="000000"/>
          <w:sz w:val="22"/>
        </w:rPr>
      </w:pPr>
      <w:r>
        <w:rPr>
          <w:rFonts w:eastAsia="Times New Roman" w:hAnsi="Verdana"/>
          <w:color w:val="000000"/>
          <w:sz w:val="22"/>
        </w:rPr>
        <w:t>Gender                  : Female.</w:t>
      </w:r>
    </w:p>
    <w:p w:rsidR="0039498A" w:rsidRDefault="00156D2B">
      <w:pPr>
        <w:widowControl/>
        <w:wordWrap/>
        <w:rPr>
          <w:rFonts w:eastAsia="Times New Roman" w:hAnsi="Verdana"/>
          <w:color w:val="000000"/>
          <w:sz w:val="22"/>
        </w:rPr>
      </w:pPr>
      <w:r>
        <w:rPr>
          <w:rFonts w:eastAsia="Times New Roman" w:hAnsi="Verdana"/>
          <w:color w:val="000000"/>
          <w:sz w:val="22"/>
        </w:rPr>
        <w:t>Marital Status</w:t>
      </w:r>
      <w:r>
        <w:rPr>
          <w:rFonts w:eastAsia="Times New Roman" w:hAnsi="Verdana"/>
          <w:color w:val="000000"/>
          <w:sz w:val="22"/>
        </w:rPr>
        <w:tab/>
        <w:t>: Unmarried.</w:t>
      </w:r>
    </w:p>
    <w:p w:rsidR="008159E0" w:rsidRDefault="00156D2B" w:rsidP="008159E0">
      <w:pPr>
        <w:widowControl/>
        <w:wordWrap/>
        <w:rPr>
          <w:rFonts w:eastAsia="Times New Roman" w:hAnsi="Verdana"/>
          <w:color w:val="000000"/>
          <w:sz w:val="22"/>
        </w:rPr>
      </w:pPr>
      <w:r>
        <w:rPr>
          <w:rFonts w:eastAsia="Times New Roman" w:hAnsi="Verdana"/>
          <w:color w:val="000000"/>
          <w:sz w:val="22"/>
        </w:rPr>
        <w:t xml:space="preserve">Nationality            </w:t>
      </w:r>
      <w:r>
        <w:rPr>
          <w:rFonts w:eastAsia="Times New Roman" w:hAnsi="Verdana"/>
          <w:color w:val="000000"/>
          <w:sz w:val="22"/>
        </w:rPr>
        <w:tab/>
        <w:t>: Indian.</w:t>
      </w:r>
    </w:p>
    <w:p w:rsidR="008159E0" w:rsidRPr="008159E0" w:rsidRDefault="008159E0" w:rsidP="008159E0">
      <w:pPr>
        <w:widowControl/>
        <w:wordWrap/>
        <w:rPr>
          <w:rFonts w:eastAsia="Times New Roman" w:hAnsi="Verdana"/>
          <w:color w:val="000000"/>
          <w:sz w:val="22"/>
        </w:rPr>
      </w:pPr>
      <w:r w:rsidRPr="00E66694">
        <w:t xml:space="preserve">Address            </w:t>
      </w:r>
      <w:r>
        <w:t xml:space="preserve">          </w:t>
      </w:r>
      <w:r w:rsidRPr="008159E0">
        <w:rPr>
          <w:b/>
        </w:rPr>
        <w:t xml:space="preserve"> :</w:t>
      </w:r>
      <w:r>
        <w:t xml:space="preserve">       C-5 Desai </w:t>
      </w:r>
      <w:proofErr w:type="gramStart"/>
      <w:r>
        <w:t>park</w:t>
      </w:r>
      <w:proofErr w:type="gramEnd"/>
    </w:p>
    <w:p w:rsidR="008159E0" w:rsidRDefault="008159E0" w:rsidP="008159E0">
      <w:pPr>
        <w:pStyle w:val="yiv1730094564msonospacing"/>
        <w:ind w:firstLine="720"/>
      </w:pPr>
      <w:r>
        <w:t xml:space="preserve">                                         B/H Cambay hotel</w:t>
      </w:r>
    </w:p>
    <w:p w:rsidR="008159E0" w:rsidRPr="00E66694" w:rsidRDefault="008159E0" w:rsidP="008159E0">
      <w:pPr>
        <w:pStyle w:val="yiv1730094564msonospacing"/>
        <w:ind w:firstLine="720"/>
        <w:rPr>
          <w:color w:val="000000"/>
        </w:rPr>
      </w:pPr>
      <w:r>
        <w:t xml:space="preserve">                                         </w:t>
      </w:r>
      <w:proofErr w:type="spellStart"/>
      <w:r>
        <w:t>Jivaraj</w:t>
      </w:r>
      <w:proofErr w:type="spellEnd"/>
      <w:r>
        <w:t xml:space="preserve"> </w:t>
      </w:r>
      <w:proofErr w:type="gramStart"/>
      <w:r>
        <w:t>park</w:t>
      </w:r>
      <w:proofErr w:type="gramEnd"/>
    </w:p>
    <w:p w:rsidR="008159E0" w:rsidRPr="00E66694" w:rsidRDefault="008159E0" w:rsidP="008159E0">
      <w:pPr>
        <w:pStyle w:val="yiv1730094564msonospacing"/>
        <w:rPr>
          <w:color w:val="000000"/>
        </w:rPr>
      </w:pPr>
      <w:r w:rsidRPr="00E66694">
        <w:rPr>
          <w:color w:val="000000"/>
        </w:rPr>
        <w:tab/>
      </w:r>
      <w:r w:rsidRPr="00E66694">
        <w:rPr>
          <w:color w:val="000000"/>
        </w:rPr>
        <w:tab/>
      </w:r>
      <w:r w:rsidRPr="00E66694">
        <w:rPr>
          <w:color w:val="000000"/>
        </w:rPr>
        <w:tab/>
      </w:r>
      <w:r w:rsidRPr="00E66694">
        <w:rPr>
          <w:color w:val="000000"/>
        </w:rPr>
        <w:tab/>
      </w:r>
      <w:r>
        <w:rPr>
          <w:color w:val="000000"/>
        </w:rPr>
        <w:t xml:space="preserve">      Nr. </w:t>
      </w:r>
      <w:proofErr w:type="spellStart"/>
      <w:r>
        <w:rPr>
          <w:color w:val="000000"/>
        </w:rPr>
        <w:t>Jivaraj</w:t>
      </w:r>
      <w:proofErr w:type="spellEnd"/>
      <w:r>
        <w:rPr>
          <w:color w:val="000000"/>
        </w:rPr>
        <w:t xml:space="preserve"> cross road. </w:t>
      </w:r>
    </w:p>
    <w:p w:rsidR="008159E0" w:rsidRDefault="008159E0" w:rsidP="008159E0">
      <w:pPr>
        <w:spacing w:after="40"/>
        <w:ind w:firstLine="720"/>
      </w:pPr>
      <w:r>
        <w:t xml:space="preserve">                                 </w:t>
      </w:r>
      <w:proofErr w:type="spellStart"/>
      <w:proofErr w:type="gramStart"/>
      <w:r>
        <w:t>Ahmwdabad</w:t>
      </w:r>
      <w:proofErr w:type="spellEnd"/>
      <w:r>
        <w:t>, 380091.</w:t>
      </w:r>
      <w:proofErr w:type="gramEnd"/>
      <w:r>
        <w:t xml:space="preserve"> </w:t>
      </w:r>
    </w:p>
    <w:p w:rsidR="008159E0" w:rsidRDefault="008159E0">
      <w:pPr>
        <w:widowControl/>
        <w:wordWrap/>
        <w:rPr>
          <w:rFonts w:eastAsia="Times New Roman" w:hAnsi="Verdana"/>
          <w:color w:val="000000"/>
          <w:sz w:val="22"/>
        </w:rPr>
      </w:pPr>
    </w:p>
    <w:p w:rsidR="0039498A" w:rsidRDefault="00156D2B">
      <w:pPr>
        <w:widowControl/>
        <w:wordWrap/>
        <w:rPr>
          <w:rFonts w:eastAsia="Times New Roman" w:hAnsi="Verdana"/>
          <w:color w:val="000000"/>
          <w:sz w:val="22"/>
        </w:rPr>
      </w:pPr>
      <w:r>
        <w:rPr>
          <w:rFonts w:eastAsia="Times New Roman" w:hAnsi="Verdana"/>
          <w:color w:val="000000"/>
          <w:sz w:val="22"/>
        </w:rPr>
        <w:t xml:space="preserve">Languages </w:t>
      </w:r>
      <w:proofErr w:type="gramStart"/>
      <w:r>
        <w:rPr>
          <w:rFonts w:eastAsia="Times New Roman" w:hAnsi="Verdana"/>
          <w:color w:val="000000"/>
          <w:sz w:val="22"/>
        </w:rPr>
        <w:t>known :</w:t>
      </w:r>
      <w:proofErr w:type="gramEnd"/>
      <w:r>
        <w:rPr>
          <w:rFonts w:eastAsia="Times New Roman" w:hAnsi="Verdana"/>
          <w:color w:val="000000"/>
          <w:sz w:val="22"/>
        </w:rPr>
        <w:t xml:space="preserve"> English, Hindi, Gujarati.</w:t>
      </w:r>
    </w:p>
    <w:p w:rsidR="0039498A" w:rsidRDefault="0039498A">
      <w:pPr>
        <w:widowControl/>
        <w:wordWrap/>
        <w:rPr>
          <w:rFonts w:eastAsia="Times New Roman" w:hAnsi="Verdana"/>
          <w:color w:val="00000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9576"/>
      </w:tblGrid>
      <w:tr w:rsidR="0039498A">
        <w:tc>
          <w:tcPr>
            <w:tcW w:w="9576" w:type="dxa"/>
            <w:shd w:val="clear" w:color="auto" w:fill="BFBFBF"/>
            <w:tcFitText/>
          </w:tcPr>
          <w:p w:rsidR="0039498A" w:rsidRDefault="00156D2B">
            <w:pPr>
              <w:widowControl/>
              <w:wordWrap/>
              <w:rPr>
                <w:rFonts w:eastAsia="Times New Roman" w:hAnsi="Verdana"/>
                <w:b/>
                <w:color w:val="000000"/>
                <w:sz w:val="24"/>
              </w:rPr>
            </w:pPr>
            <w:r w:rsidRPr="00743146">
              <w:rPr>
                <w:rFonts w:eastAsia="Times New Roman" w:hAnsi="Verdana"/>
                <w:b/>
                <w:color w:val="000000"/>
                <w:spacing w:val="662"/>
                <w:kern w:val="0"/>
                <w:sz w:val="24"/>
              </w:rPr>
              <w:t>DECLARATION</w:t>
            </w:r>
            <w:r w:rsidRPr="00743146">
              <w:rPr>
                <w:rFonts w:eastAsia="Times New Roman" w:hAnsi="Verdana"/>
                <w:b/>
                <w:color w:val="000000"/>
                <w:spacing w:val="10"/>
                <w:kern w:val="0"/>
                <w:sz w:val="24"/>
              </w:rPr>
              <w:t>:</w:t>
            </w:r>
          </w:p>
        </w:tc>
      </w:tr>
    </w:tbl>
    <w:p w:rsidR="0039498A" w:rsidRDefault="0039498A">
      <w:pPr>
        <w:widowControl/>
        <w:wordWrap/>
        <w:ind w:firstLine="720"/>
        <w:rPr>
          <w:rFonts w:eastAsia="Times New Roman" w:hAnsi="Verdana"/>
          <w:color w:val="000000"/>
          <w:sz w:val="22"/>
        </w:rPr>
      </w:pPr>
    </w:p>
    <w:p w:rsidR="0039498A" w:rsidRDefault="00156D2B">
      <w:pPr>
        <w:widowControl/>
        <w:wordWrap/>
        <w:ind w:firstLine="720"/>
        <w:rPr>
          <w:rFonts w:eastAsia="Times New Roman" w:hAnsi="Verdana"/>
          <w:color w:val="000000"/>
          <w:sz w:val="22"/>
        </w:rPr>
      </w:pPr>
      <w:r>
        <w:rPr>
          <w:rFonts w:eastAsia="Times New Roman" w:hAnsi="Verdana"/>
          <w:color w:val="000000"/>
          <w:sz w:val="22"/>
        </w:rPr>
        <w:t>I hereby declare that the above mention information is true as per best of my knowledge.</w:t>
      </w:r>
    </w:p>
    <w:p w:rsidR="00743146" w:rsidRDefault="00743146">
      <w:pPr>
        <w:widowControl/>
        <w:wordWrap/>
        <w:ind w:firstLine="720"/>
        <w:rPr>
          <w:rFonts w:eastAsia="Times New Roman" w:hAnsi="Verdana"/>
          <w:color w:val="000000"/>
          <w:sz w:val="22"/>
        </w:rPr>
      </w:pPr>
    </w:p>
    <w:p w:rsidR="0039498A" w:rsidRDefault="00743146">
      <w:pPr>
        <w:widowControl/>
        <w:wordWrap/>
        <w:rPr>
          <w:rFonts w:eastAsia="Times New Roman" w:hAnsi="Verdana"/>
          <w:b/>
          <w:color w:val="000000"/>
          <w:sz w:val="22"/>
        </w:rPr>
      </w:pPr>
      <w:r>
        <w:rPr>
          <w:rFonts w:eastAsia="Times New Roman" w:hAnsi="Verdana"/>
          <w:b/>
          <w:color w:val="000000"/>
          <w:sz w:val="22"/>
        </w:rPr>
        <w:tab/>
      </w:r>
      <w:r>
        <w:rPr>
          <w:rFonts w:eastAsia="Times New Roman" w:hAnsi="Verdana"/>
          <w:b/>
          <w:color w:val="000000"/>
          <w:sz w:val="22"/>
        </w:rPr>
        <w:tab/>
      </w:r>
      <w:r>
        <w:rPr>
          <w:rFonts w:eastAsia="Times New Roman" w:hAnsi="Verdana"/>
          <w:b/>
          <w:color w:val="000000"/>
          <w:sz w:val="22"/>
        </w:rPr>
        <w:tab/>
      </w:r>
      <w:r>
        <w:rPr>
          <w:rFonts w:eastAsia="Times New Roman" w:hAnsi="Verdana"/>
          <w:b/>
          <w:color w:val="000000"/>
          <w:sz w:val="22"/>
        </w:rPr>
        <w:tab/>
      </w:r>
      <w:r>
        <w:rPr>
          <w:rFonts w:eastAsia="Times New Roman" w:hAnsi="Verdana"/>
          <w:b/>
          <w:color w:val="000000"/>
          <w:sz w:val="22"/>
        </w:rPr>
        <w:tab/>
      </w:r>
      <w:r>
        <w:rPr>
          <w:rFonts w:eastAsia="Times New Roman" w:hAnsi="Verdana"/>
          <w:b/>
          <w:color w:val="000000"/>
          <w:sz w:val="22"/>
        </w:rPr>
        <w:tab/>
      </w:r>
      <w:r>
        <w:rPr>
          <w:rFonts w:eastAsia="Times New Roman" w:hAnsi="Verdana"/>
          <w:b/>
          <w:color w:val="000000"/>
          <w:sz w:val="22"/>
        </w:rPr>
        <w:tab/>
        <w:t xml:space="preserve">         </w:t>
      </w:r>
      <w:r w:rsidR="00156D2B">
        <w:rPr>
          <w:rFonts w:eastAsia="Times New Roman" w:hAnsi="Verdana"/>
          <w:b/>
          <w:color w:val="000000"/>
          <w:sz w:val="22"/>
        </w:rPr>
        <w:t>Yours Sincerely,</w:t>
      </w:r>
    </w:p>
    <w:p w:rsidR="0039498A" w:rsidRDefault="00743146">
      <w:pPr>
        <w:widowControl/>
        <w:wordWrap/>
        <w:rPr>
          <w:rFonts w:eastAsia="Times New Roman" w:hAnsi="Verdana"/>
          <w:color w:val="000000"/>
          <w:sz w:val="22"/>
        </w:rPr>
      </w:pPr>
      <w:r>
        <w:rPr>
          <w:rFonts w:eastAsia="Times New Roman" w:hAnsi="Verdana"/>
          <w:b/>
          <w:color w:val="000000"/>
          <w:sz w:val="22"/>
        </w:rPr>
        <w:tab/>
      </w:r>
      <w:r>
        <w:rPr>
          <w:rFonts w:eastAsia="Times New Roman" w:hAnsi="Verdana"/>
          <w:b/>
          <w:color w:val="000000"/>
          <w:sz w:val="22"/>
        </w:rPr>
        <w:tab/>
      </w:r>
      <w:r>
        <w:rPr>
          <w:rFonts w:eastAsia="Times New Roman" w:hAnsi="Verdana"/>
          <w:b/>
          <w:color w:val="000000"/>
          <w:sz w:val="22"/>
        </w:rPr>
        <w:tab/>
      </w:r>
      <w:r>
        <w:rPr>
          <w:rFonts w:eastAsia="Times New Roman" w:hAnsi="Verdana"/>
          <w:b/>
          <w:color w:val="000000"/>
          <w:sz w:val="22"/>
        </w:rPr>
        <w:tab/>
      </w:r>
      <w:r>
        <w:rPr>
          <w:rFonts w:eastAsia="Times New Roman" w:hAnsi="Verdana"/>
          <w:b/>
          <w:color w:val="000000"/>
          <w:sz w:val="22"/>
        </w:rPr>
        <w:tab/>
      </w:r>
      <w:r>
        <w:rPr>
          <w:rFonts w:eastAsia="Times New Roman" w:hAnsi="Verdana"/>
          <w:b/>
          <w:color w:val="000000"/>
          <w:sz w:val="22"/>
        </w:rPr>
        <w:tab/>
      </w:r>
      <w:r>
        <w:rPr>
          <w:rFonts w:eastAsia="Times New Roman" w:hAnsi="Verdana"/>
          <w:b/>
          <w:color w:val="000000"/>
          <w:sz w:val="22"/>
        </w:rPr>
        <w:tab/>
      </w:r>
      <w:r>
        <w:rPr>
          <w:rFonts w:eastAsia="Times New Roman" w:hAnsi="Verdana"/>
          <w:b/>
          <w:color w:val="000000"/>
          <w:sz w:val="22"/>
        </w:rPr>
        <w:tab/>
      </w:r>
      <w:proofErr w:type="gramStart"/>
      <w:r w:rsidR="008159E0">
        <w:rPr>
          <w:rFonts w:eastAsia="Times New Roman" w:hAnsi="Verdana"/>
          <w:b/>
          <w:color w:val="000000"/>
          <w:sz w:val="22"/>
        </w:rPr>
        <w:t xml:space="preserve">Krishna </w:t>
      </w:r>
      <w:proofErr w:type="spellStart"/>
      <w:r w:rsidR="008159E0">
        <w:rPr>
          <w:rFonts w:eastAsia="Times New Roman" w:hAnsi="Verdana"/>
          <w:b/>
          <w:color w:val="000000"/>
          <w:sz w:val="22"/>
        </w:rPr>
        <w:t>Dudhat</w:t>
      </w:r>
      <w:proofErr w:type="spellEnd"/>
      <w:r w:rsidR="00156D2B">
        <w:rPr>
          <w:rFonts w:eastAsia="Times New Roman" w:hAnsi="Verdana"/>
          <w:b/>
          <w:color w:val="000000"/>
          <w:sz w:val="22"/>
        </w:rPr>
        <w:t>.</w:t>
      </w:r>
      <w:proofErr w:type="gramEnd"/>
    </w:p>
    <w:sectPr w:rsidR="0039498A" w:rsidSect="0039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664000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hybridMultilevel"/>
    <w:tmpl w:val="C39E1284"/>
    <w:lvl w:ilvl="0" w:tplc="94B0B912">
      <w:start w:val="1"/>
      <w:numFmt w:val="decimal"/>
      <w:lvlText w:val="%1."/>
      <w:lvlJc w:val="left"/>
      <w:pPr>
        <w:ind w:left="720" w:hanging="360"/>
      </w:pPr>
    </w:lvl>
    <w:lvl w:ilvl="1" w:tplc="562EABF6" w:tentative="1">
      <w:start w:val="1"/>
      <w:numFmt w:val="lowerLetter"/>
      <w:lvlText w:val="%2."/>
      <w:lvlJc w:val="left"/>
      <w:pPr>
        <w:ind w:left="1440" w:hanging="360"/>
      </w:pPr>
    </w:lvl>
    <w:lvl w:ilvl="2" w:tplc="86063AAC" w:tentative="1">
      <w:start w:val="1"/>
      <w:numFmt w:val="lowerRoman"/>
      <w:lvlText w:val="%3."/>
      <w:lvlJc w:val="right"/>
      <w:pPr>
        <w:ind w:left="2160" w:hanging="180"/>
      </w:pPr>
    </w:lvl>
    <w:lvl w:ilvl="3" w:tplc="437E958A" w:tentative="1">
      <w:start w:val="1"/>
      <w:numFmt w:val="decimal"/>
      <w:lvlText w:val="%4."/>
      <w:lvlJc w:val="left"/>
      <w:pPr>
        <w:ind w:left="2880" w:hanging="360"/>
      </w:pPr>
    </w:lvl>
    <w:lvl w:ilvl="4" w:tplc="5F9663E2" w:tentative="1">
      <w:start w:val="1"/>
      <w:numFmt w:val="lowerLetter"/>
      <w:lvlText w:val="%5."/>
      <w:lvlJc w:val="left"/>
      <w:pPr>
        <w:ind w:left="3600" w:hanging="360"/>
      </w:pPr>
    </w:lvl>
    <w:lvl w:ilvl="5" w:tplc="591E6898" w:tentative="1">
      <w:start w:val="1"/>
      <w:numFmt w:val="lowerRoman"/>
      <w:lvlText w:val="%6."/>
      <w:lvlJc w:val="right"/>
      <w:pPr>
        <w:ind w:left="4320" w:hanging="180"/>
      </w:pPr>
    </w:lvl>
    <w:lvl w:ilvl="6" w:tplc="EC541926" w:tentative="1">
      <w:start w:val="1"/>
      <w:numFmt w:val="decimal"/>
      <w:lvlText w:val="%7."/>
      <w:lvlJc w:val="left"/>
      <w:pPr>
        <w:ind w:left="5040" w:hanging="360"/>
      </w:pPr>
    </w:lvl>
    <w:lvl w:ilvl="7" w:tplc="2A50BC60" w:tentative="1">
      <w:start w:val="1"/>
      <w:numFmt w:val="lowerLetter"/>
      <w:lvlText w:val="%8."/>
      <w:lvlJc w:val="left"/>
      <w:pPr>
        <w:ind w:left="5760" w:hanging="360"/>
      </w:pPr>
    </w:lvl>
    <w:lvl w:ilvl="8" w:tplc="46E04F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1740510E"/>
    <w:lvl w:ilvl="0" w:tplc="97681E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FC22C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300A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EEF5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C4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0A98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892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CF7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F6FD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8C6078E"/>
    <w:lvl w:ilvl="0" w:tplc="ED7684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29CA6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6246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06A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22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E4A2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3C0E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5C5B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D61E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B9A2DFC"/>
    <w:lvl w:ilvl="0" w:tplc="4192E0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BC3F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043F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C8C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EF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8283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4DA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F2C1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72F8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3DA28FA"/>
    <w:lvl w:ilvl="0" w:tplc="4712DC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86454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C49C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295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00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4EFE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8FE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631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7445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 w:hint="default"/>
        <w:b w:val="0"/>
        <w:color w:val="000000"/>
        <w:sz w:val="22"/>
      </w:rPr>
    </w:lvl>
  </w:abstractNum>
  <w:abstractNum w:abstractNumId="7">
    <w:nsid w:val="00000008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 w:hint="default"/>
        <w:b/>
        <w:color w:val="000000"/>
        <w:sz w:val="22"/>
      </w:rPr>
    </w:lvl>
  </w:abstractNum>
  <w:abstractNum w:abstractNumId="8">
    <w:nsid w:val="00000009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 w:hint="default"/>
        <w:b/>
        <w:color w:val="000000"/>
        <w:sz w:val="22"/>
      </w:rPr>
    </w:lvl>
  </w:abstractNum>
  <w:abstractNum w:abstractNumId="9">
    <w:nsid w:val="0000000A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 w:hint="default"/>
        <w:b/>
        <w:color w:val="000000"/>
        <w:sz w:val="22"/>
      </w:rPr>
    </w:lvl>
  </w:abstractNum>
  <w:abstractNum w:abstractNumId="10">
    <w:nsid w:val="0000000B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 w:hint="default"/>
        <w:b/>
        <w:color w:val="000000"/>
        <w:sz w:val="22"/>
      </w:rPr>
    </w:lvl>
  </w:abstractNum>
  <w:abstractNum w:abstractNumId="11">
    <w:nsid w:val="0000000C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b/>
        <w:color w:val="000000"/>
        <w:sz w:val="22"/>
      </w:rPr>
    </w:lvl>
  </w:abstractNum>
  <w:abstractNum w:abstractNumId="12">
    <w:nsid w:val="0000000D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b w:val="0"/>
        <w:color w:val="000000"/>
        <w:sz w:val="22"/>
      </w:rPr>
    </w:lvl>
  </w:abstractNum>
  <w:abstractNum w:abstractNumId="13">
    <w:nsid w:val="0000000E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 w:hint="default"/>
        <w:b w:val="0"/>
        <w:color w:val="000000"/>
        <w:sz w:val="22"/>
      </w:rPr>
    </w:lvl>
  </w:abstractNum>
  <w:abstractNum w:abstractNumId="14">
    <w:nsid w:val="0000000F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 w:hint="default"/>
        <w:b w:val="0"/>
        <w:color w:val="000000"/>
        <w:sz w:val="22"/>
      </w:rPr>
    </w:lvl>
  </w:abstractNum>
  <w:abstractNum w:abstractNumId="15">
    <w:nsid w:val="00000010"/>
    <w:multiLevelType w:val="singleLevel"/>
    <w:tmpl w:val="40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</w:rPr>
    </w:lvl>
  </w:abstractNum>
  <w:abstractNum w:abstractNumId="16">
    <w:nsid w:val="00000011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 w:hint="default"/>
        <w:b/>
        <w:color w:val="000000"/>
        <w:sz w:val="22"/>
      </w:rPr>
    </w:lvl>
  </w:abstractNum>
  <w:abstractNum w:abstractNumId="17">
    <w:nsid w:val="00000012"/>
    <w:multiLevelType w:val="hybridMultilevel"/>
    <w:tmpl w:val="2CDA2A48"/>
    <w:lvl w:ilvl="0" w:tplc="7B8C21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B7665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AAE4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C2B2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E27B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A80D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E0F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2021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A0F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multilevel"/>
    <w:tmpl w:val="749AB11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4"/>
    <w:multiLevelType w:val="hybridMultilevel"/>
    <w:tmpl w:val="11D0A2FA"/>
    <w:lvl w:ilvl="0" w:tplc="5344CF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35ABC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464B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8E2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2A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A8DC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5633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9C34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D612FF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6"/>
    <w:multiLevelType w:val="hybridMultilevel"/>
    <w:tmpl w:val="F4B8FE2E"/>
    <w:lvl w:ilvl="0" w:tplc="C84CBA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1204E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69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415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26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223E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6ADB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66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1A91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multilevel"/>
    <w:tmpl w:val="918AD2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56070DC"/>
    <w:multiLevelType w:val="hybridMultilevel"/>
    <w:tmpl w:val="CD8AB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7670E44"/>
    <w:multiLevelType w:val="hybridMultilevel"/>
    <w:tmpl w:val="ECCA8EDE"/>
    <w:lvl w:ilvl="0" w:tplc="04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5">
    <w:nsid w:val="1A88090E"/>
    <w:multiLevelType w:val="hybridMultilevel"/>
    <w:tmpl w:val="C2EED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DEB0875"/>
    <w:multiLevelType w:val="hybridMultilevel"/>
    <w:tmpl w:val="06D6A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1A8445A"/>
    <w:multiLevelType w:val="hybridMultilevel"/>
    <w:tmpl w:val="9ADA388A"/>
    <w:lvl w:ilvl="0" w:tplc="9A30B32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3AED51AE"/>
    <w:multiLevelType w:val="hybridMultilevel"/>
    <w:tmpl w:val="6A64D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0E7BA7"/>
    <w:multiLevelType w:val="hybridMultilevel"/>
    <w:tmpl w:val="8C842C9A"/>
    <w:lvl w:ilvl="0" w:tplc="B26E983C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2"/>
      </w:rPr>
    </w:lvl>
    <w:lvl w:ilvl="1" w:tplc="9D96E9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E2EE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86EF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6F8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E45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4AE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F6A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F82C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6"/>
  </w:num>
  <w:num w:numId="11">
    <w:abstractNumId w:val="15"/>
  </w:num>
  <w:num w:numId="12">
    <w:abstractNumId w:val="4"/>
  </w:num>
  <w:num w:numId="13">
    <w:abstractNumId w:val="1"/>
  </w:num>
  <w:num w:numId="14">
    <w:abstractNumId w:val="21"/>
  </w:num>
  <w:num w:numId="15">
    <w:abstractNumId w:val="19"/>
  </w:num>
  <w:num w:numId="16">
    <w:abstractNumId w:val="0"/>
  </w:num>
  <w:num w:numId="17">
    <w:abstractNumId w:val="20"/>
  </w:num>
  <w:num w:numId="18">
    <w:abstractNumId w:val="22"/>
  </w:num>
  <w:num w:numId="19">
    <w:abstractNumId w:val="3"/>
  </w:num>
  <w:num w:numId="20">
    <w:abstractNumId w:val="18"/>
  </w:num>
  <w:num w:numId="21">
    <w:abstractNumId w:val="5"/>
  </w:num>
  <w:num w:numId="22">
    <w:abstractNumId w:val="29"/>
  </w:num>
  <w:num w:numId="23">
    <w:abstractNumId w:val="2"/>
  </w:num>
  <w:num w:numId="24">
    <w:abstractNumId w:val="17"/>
  </w:num>
  <w:num w:numId="25">
    <w:abstractNumId w:val="26"/>
  </w:num>
  <w:num w:numId="26">
    <w:abstractNumId w:val="24"/>
  </w:num>
  <w:num w:numId="27">
    <w:abstractNumId w:val="23"/>
  </w:num>
  <w:num w:numId="28">
    <w:abstractNumId w:val="28"/>
  </w:num>
  <w:num w:numId="29">
    <w:abstractNumId w:val="27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spaceForUL/>
    <w:doNotLeaveBackslashAlone/>
    <w:ulTrailSpace/>
    <w:doNotExpandShiftReturn/>
    <w:adjustLineHeightInTable/>
  </w:compat>
  <w:rsids>
    <w:rsidRoot w:val="0039498A"/>
    <w:rsid w:val="00156D2B"/>
    <w:rsid w:val="0029169D"/>
    <w:rsid w:val="002F2A4A"/>
    <w:rsid w:val="0039498A"/>
    <w:rsid w:val="003D40D8"/>
    <w:rsid w:val="00743146"/>
    <w:rsid w:val="008159E0"/>
    <w:rsid w:val="009E1720"/>
    <w:rsid w:val="00BA0A3F"/>
    <w:rsid w:val="00C56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Verdana" w:hAnsi="Times New Roman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98A"/>
    <w:pPr>
      <w:widowControl w:val="0"/>
      <w:wordWrap w:val="0"/>
      <w:autoSpaceDE w:val="0"/>
      <w:autoSpaceDN w:val="0"/>
      <w:jc w:val="both"/>
    </w:pPr>
    <w:rPr>
      <w:rFonts w:ascii="Verdana"/>
      <w:kern w:val="2"/>
      <w:szCs w:val="24"/>
      <w:lang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9498A"/>
    <w:rPr>
      <w:color w:val="0000FF"/>
      <w:u w:val="single"/>
    </w:rPr>
  </w:style>
  <w:style w:type="table" w:styleId="TableGrid">
    <w:name w:val="Table Grid"/>
    <w:basedOn w:val="TableNormal"/>
    <w:uiPriority w:val="59"/>
    <w:rsid w:val="003949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949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498A"/>
    <w:rPr>
      <w:rFonts w:ascii="Verdana"/>
      <w:kern w:val="2"/>
      <w:szCs w:val="24"/>
      <w:lang w:eastAsia="ko-KR" w:bidi="ar-SA"/>
    </w:rPr>
  </w:style>
  <w:style w:type="paragraph" w:styleId="Footer">
    <w:name w:val="footer"/>
    <w:basedOn w:val="Normal"/>
    <w:link w:val="FooterChar"/>
    <w:uiPriority w:val="99"/>
    <w:rsid w:val="003949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98A"/>
    <w:rPr>
      <w:rFonts w:ascii="Verdana"/>
      <w:kern w:val="2"/>
      <w:szCs w:val="24"/>
      <w:lang w:eastAsia="ko-KR" w:bidi="ar-SA"/>
    </w:rPr>
  </w:style>
  <w:style w:type="character" w:styleId="Strong">
    <w:name w:val="Strong"/>
    <w:basedOn w:val="DefaultParagraphFont"/>
    <w:uiPriority w:val="22"/>
    <w:qFormat/>
    <w:rsid w:val="0039498A"/>
    <w:rPr>
      <w:b/>
      <w:bCs/>
    </w:rPr>
  </w:style>
  <w:style w:type="paragraph" w:styleId="NormalWeb">
    <w:name w:val="Normal (Web)"/>
    <w:basedOn w:val="Normal"/>
    <w:uiPriority w:val="99"/>
    <w:rsid w:val="003949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en-US"/>
    </w:rPr>
  </w:style>
  <w:style w:type="paragraph" w:styleId="ListParagraph">
    <w:name w:val="List Paragraph"/>
    <w:basedOn w:val="Normal"/>
    <w:qFormat/>
    <w:rsid w:val="0039498A"/>
    <w:pPr>
      <w:ind w:left="720"/>
      <w:contextualSpacing/>
    </w:pPr>
  </w:style>
  <w:style w:type="paragraph" w:customStyle="1" w:styleId="yiv1730094564msonospacing">
    <w:name w:val="yiv1730094564msonospacing"/>
    <w:basedOn w:val="Normal"/>
    <w:rsid w:val="008159E0"/>
    <w:pPr>
      <w:widowControl/>
      <w:wordWrap/>
      <w:autoSpaceDE/>
      <w:autoSpaceDN/>
      <w:jc w:val="left"/>
    </w:pPr>
    <w:rPr>
      <w:rFonts w:ascii="Times New Roman" w:eastAsia="Times New Roman"/>
      <w:kern w:val="0"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20010627</dc:creator>
  <cp:lastModifiedBy>Kamini</cp:lastModifiedBy>
  <cp:revision>4</cp:revision>
  <dcterms:created xsi:type="dcterms:W3CDTF">2016-07-18T12:40:00Z</dcterms:created>
  <dcterms:modified xsi:type="dcterms:W3CDTF">2016-07-19T08:37:00Z</dcterms:modified>
  <cp:version>5.3.1</cp:version>
</cp:coreProperties>
</file>