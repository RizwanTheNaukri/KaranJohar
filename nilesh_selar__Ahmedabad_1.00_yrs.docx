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0DCD7D" w14:textId="4E941E55" w:rsidR="0027086E" w:rsidRDefault="006B5E34" w:rsidP="00654AAA">
      <w:pPr>
        <w:spacing w:line="360" w:lineRule="auto"/>
        <w:rPr>
          <w:rFonts w:ascii="Abadi" w:hAnsi="Abadi" w:cs="Aldhabi"/>
          <w:sz w:val="22"/>
          <w:szCs w:val="22"/>
        </w:rPr>
      </w:pPr>
      <w:r>
        <w:rPr>
          <w:rFonts w:ascii="Abadi" w:hAnsi="Abadi" w:cs="Aldhabi"/>
          <w:b/>
          <w:bCs/>
          <w:lang w:val="en"/>
        </w:rPr>
        <w:t xml:space="preserve">                                             </w:t>
      </w:r>
      <w:r w:rsidR="006D2FA0">
        <w:rPr>
          <w:rFonts w:ascii="Abadi" w:hAnsi="Abadi" w:cs="Aldhabi"/>
          <w:b/>
          <w:bCs/>
          <w:lang w:val="en"/>
        </w:rPr>
        <w:t xml:space="preserve"> </w:t>
      </w:r>
      <w:r w:rsidR="00654AAA">
        <w:rPr>
          <w:rFonts w:ascii="Abadi" w:hAnsi="Abadi" w:cs="Aldhabi"/>
          <w:b/>
          <w:bCs/>
          <w:lang w:val="en"/>
        </w:rPr>
        <w:t xml:space="preserve">                                   </w:t>
      </w:r>
      <w:r>
        <w:rPr>
          <w:rFonts w:ascii="Abadi" w:hAnsi="Abadi" w:cs="Aldhabi"/>
          <w:sz w:val="22"/>
          <w:szCs w:val="22"/>
        </w:rPr>
        <w:t xml:space="preserve"> </w:t>
      </w:r>
    </w:p>
    <w:p w14:paraId="5C77975E" w14:textId="77777777" w:rsidR="00654AAA" w:rsidRPr="00654AAA" w:rsidRDefault="006B5E34" w:rsidP="006B5E34">
      <w:pPr>
        <w:snapToGrid w:val="0"/>
        <w:spacing w:line="360" w:lineRule="auto"/>
        <w:rPr>
          <w:rFonts w:ascii="Abadi" w:hAnsi="Abadi" w:cs="Aldhabi"/>
          <w:b/>
          <w:bCs/>
          <w:sz w:val="22"/>
          <w:szCs w:val="22"/>
        </w:rPr>
      </w:pPr>
      <w:r>
        <w:rPr>
          <w:rFonts w:ascii="Abadi" w:hAnsi="Abadi" w:cs="Aldhabi"/>
          <w:sz w:val="22"/>
          <w:szCs w:val="22"/>
        </w:rPr>
        <w:t xml:space="preserve">               </w:t>
      </w:r>
      <w:r w:rsidR="00654AAA">
        <w:rPr>
          <w:noProof/>
        </w:rPr>
        <w:drawing>
          <wp:inline distT="0" distB="0" distL="0" distR="0" wp14:anchorId="23C348F3" wp14:editId="1F92D565">
            <wp:extent cx="99060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526" cy="106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" w:hAnsi="Abadi" w:cs="Aldhabi"/>
          <w:sz w:val="22"/>
          <w:szCs w:val="22"/>
        </w:rPr>
        <w:t xml:space="preserve">                         </w:t>
      </w:r>
      <w:r w:rsidR="00654AAA" w:rsidRPr="00654AAA">
        <w:rPr>
          <w:rFonts w:ascii="Abadi" w:hAnsi="Abadi" w:cs="Aldhabi"/>
          <w:b/>
          <w:bCs/>
          <w:sz w:val="22"/>
          <w:szCs w:val="22"/>
        </w:rPr>
        <w:t>NILESH SURESHBHAI SELAR</w:t>
      </w:r>
    </w:p>
    <w:p w14:paraId="48F30EA8" w14:textId="5D9F46A2" w:rsidR="00654AAA" w:rsidRDefault="00654AAA" w:rsidP="006B5E34">
      <w:pPr>
        <w:snapToGrid w:val="0"/>
        <w:spacing w:line="360" w:lineRule="auto"/>
        <w:rPr>
          <w:rFonts w:ascii="Abadi" w:hAnsi="Abadi" w:cs="Aldhabi"/>
          <w:sz w:val="22"/>
          <w:szCs w:val="22"/>
        </w:rPr>
      </w:pPr>
      <w:r>
        <w:rPr>
          <w:rFonts w:ascii="Abadi" w:hAnsi="Abadi" w:cs="Aldhabi"/>
          <w:sz w:val="22"/>
          <w:szCs w:val="22"/>
        </w:rPr>
        <w:t xml:space="preserve">                                                                B/17 Krushna Dham app.</w:t>
      </w:r>
    </w:p>
    <w:p w14:paraId="0EE3D603" w14:textId="77777777" w:rsidR="00654AAA" w:rsidRDefault="00654AAA" w:rsidP="006B5E34">
      <w:pPr>
        <w:snapToGrid w:val="0"/>
        <w:spacing w:line="360" w:lineRule="auto"/>
        <w:rPr>
          <w:rFonts w:ascii="Abadi" w:hAnsi="Abadi" w:cs="Aldhabi"/>
          <w:sz w:val="22"/>
          <w:szCs w:val="22"/>
        </w:rPr>
      </w:pPr>
      <w:r>
        <w:rPr>
          <w:rFonts w:ascii="Abadi" w:hAnsi="Abadi" w:cs="Aldhabi"/>
          <w:sz w:val="22"/>
          <w:szCs w:val="22"/>
        </w:rPr>
        <w:t xml:space="preserve">                                                                B/h Shyam shikhar tollnaka</w:t>
      </w:r>
    </w:p>
    <w:p w14:paraId="22CCB9B2" w14:textId="5C41B1BB" w:rsidR="006B5E34" w:rsidRPr="00DC3BA8" w:rsidRDefault="00654AAA" w:rsidP="006B5E34">
      <w:pPr>
        <w:snapToGrid w:val="0"/>
        <w:spacing w:line="360" w:lineRule="auto"/>
        <w:rPr>
          <w:rFonts w:ascii="Abadi" w:hAnsi="Abadi" w:cs="Aldhabi"/>
          <w:sz w:val="22"/>
          <w:szCs w:val="22"/>
        </w:rPr>
      </w:pPr>
      <w:r>
        <w:rPr>
          <w:rFonts w:ascii="Abadi" w:hAnsi="Abadi" w:cs="Aldhabi"/>
          <w:sz w:val="22"/>
          <w:szCs w:val="22"/>
        </w:rPr>
        <w:t xml:space="preserve">                                                                Bapunagar Ahmedabad 380024</w:t>
      </w:r>
      <w:r w:rsidR="006B5E34">
        <w:rPr>
          <w:rFonts w:ascii="Abadi" w:hAnsi="Abadi" w:cs="Aldhabi"/>
          <w:sz w:val="22"/>
          <w:szCs w:val="22"/>
        </w:rPr>
        <w:t xml:space="preserve">         </w:t>
      </w:r>
    </w:p>
    <w:p w14:paraId="7791034E" w14:textId="675F7098" w:rsidR="0027086E" w:rsidRPr="00DC3BA8" w:rsidRDefault="00AE52E8">
      <w:pPr>
        <w:snapToGrid w:val="0"/>
        <w:spacing w:line="360" w:lineRule="auto"/>
        <w:jc w:val="center"/>
        <w:rPr>
          <w:rFonts w:ascii="Abadi" w:hAnsi="Abadi" w:cs="Aldhabi"/>
          <w:sz w:val="22"/>
          <w:szCs w:val="22"/>
        </w:rPr>
      </w:pPr>
      <w:r>
        <w:rPr>
          <w:rFonts w:ascii="Abadi" w:hAnsi="Abadi" w:cs="Aldhab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963A45" wp14:editId="0C9C687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486400" cy="0"/>
                <wp:effectExtent l="19050" t="19685" r="19050" b="184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FCF2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6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" strokeweight=".71mm"/>
            </w:pict>
          </mc:Fallback>
        </mc:AlternateContent>
      </w:r>
    </w:p>
    <w:p w14:paraId="1138D1CE" w14:textId="77777777" w:rsidR="0027086E" w:rsidRPr="00DC3BA8" w:rsidRDefault="0027086E">
      <w:pPr>
        <w:snapToGrid w:val="0"/>
        <w:spacing w:line="360" w:lineRule="auto"/>
        <w:jc w:val="center"/>
        <w:rPr>
          <w:rFonts w:ascii="Abadi" w:hAnsi="Abadi" w:cs="Aldhabi"/>
          <w:sz w:val="22"/>
          <w:szCs w:val="22"/>
        </w:rPr>
      </w:pPr>
    </w:p>
    <w:p w14:paraId="4BD59916" w14:textId="77777777" w:rsidR="0027086E" w:rsidRPr="00DC3BA8" w:rsidRDefault="0027086E">
      <w:pPr>
        <w:widowControl w:val="0"/>
        <w:jc w:val="both"/>
        <w:rPr>
          <w:rFonts w:ascii="Abadi" w:hAnsi="Abadi" w:cs="Aldhabi"/>
          <w:b/>
          <w:bCs/>
          <w:sz w:val="22"/>
          <w:szCs w:val="22"/>
          <w:u w:val="single"/>
        </w:rPr>
      </w:pPr>
    </w:p>
    <w:p w14:paraId="5C5EC53F" w14:textId="77777777" w:rsidR="0027086E" w:rsidRPr="00DC3BA8" w:rsidRDefault="0027086E">
      <w:pPr>
        <w:widowControl w:val="0"/>
        <w:jc w:val="both"/>
        <w:rPr>
          <w:rFonts w:ascii="Abadi" w:hAnsi="Abadi" w:cs="Aldhabi"/>
          <w:b/>
          <w:bCs/>
          <w:sz w:val="22"/>
          <w:szCs w:val="22"/>
          <w:u w:val="single"/>
        </w:rPr>
      </w:pPr>
      <w:r w:rsidRPr="00DC3BA8">
        <w:rPr>
          <w:rFonts w:ascii="Abadi" w:hAnsi="Abadi" w:cs="Aldhabi"/>
          <w:b/>
          <w:bCs/>
          <w:sz w:val="22"/>
          <w:szCs w:val="22"/>
          <w:u w:val="single"/>
        </w:rPr>
        <w:t>MEANT FOR:</w:t>
      </w:r>
    </w:p>
    <w:p w14:paraId="3AC1DD13" w14:textId="77777777" w:rsidR="0027086E" w:rsidRPr="00DC3BA8" w:rsidRDefault="0027086E">
      <w:pPr>
        <w:widowControl w:val="0"/>
        <w:jc w:val="both"/>
        <w:rPr>
          <w:rFonts w:ascii="Abadi" w:hAnsi="Abadi" w:cs="Aldhabi"/>
          <w:b/>
          <w:bCs/>
          <w:sz w:val="22"/>
          <w:szCs w:val="22"/>
        </w:rPr>
      </w:pPr>
    </w:p>
    <w:p w14:paraId="3A4AFDEA" w14:textId="77777777" w:rsidR="0027086E" w:rsidRPr="00DC3BA8" w:rsidRDefault="0027086E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Abadi" w:hAnsi="Abadi" w:cs="Aldhabi"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 xml:space="preserve">Seeking a position in a Company where acquired experience and </w:t>
      </w:r>
    </w:p>
    <w:p w14:paraId="69FBD5F1" w14:textId="77777777" w:rsidR="0027086E" w:rsidRPr="00DC3BA8" w:rsidRDefault="0027086E">
      <w:pPr>
        <w:spacing w:line="360" w:lineRule="auto"/>
        <w:ind w:left="720" w:firstLine="720"/>
        <w:jc w:val="both"/>
        <w:rPr>
          <w:rFonts w:ascii="Abadi" w:hAnsi="Abadi" w:cs="Aldhabi"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>Knowledge can be utilized properly.</w:t>
      </w:r>
    </w:p>
    <w:p w14:paraId="7D4B79E1" w14:textId="77777777" w:rsidR="0027086E" w:rsidRPr="00DC3BA8" w:rsidRDefault="0027086E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Abadi" w:hAnsi="Abadi" w:cs="Aldhabi"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 xml:space="preserve">Looking for a position in a Company where is enough scope to </w:t>
      </w:r>
    </w:p>
    <w:p w14:paraId="538FAC31" w14:textId="77777777" w:rsidR="0027086E" w:rsidRPr="00DC3BA8" w:rsidRDefault="0027086E">
      <w:pPr>
        <w:spacing w:line="360" w:lineRule="auto"/>
        <w:ind w:left="720" w:firstLine="720"/>
        <w:jc w:val="both"/>
        <w:rPr>
          <w:rFonts w:ascii="Abadi" w:hAnsi="Abadi" w:cs="Aldhabi"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>contribute in the development.</w:t>
      </w:r>
    </w:p>
    <w:p w14:paraId="49CDAC97" w14:textId="77777777" w:rsidR="0027086E" w:rsidRPr="00DC3BA8" w:rsidRDefault="0027086E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Abadi" w:hAnsi="Abadi" w:cs="Aldhabi"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 xml:space="preserve">Seeking a job that can provide ample scope to face new </w:t>
      </w:r>
    </w:p>
    <w:p w14:paraId="52B837D7" w14:textId="77777777" w:rsidR="00DF3E34" w:rsidRPr="00DC3BA8" w:rsidRDefault="0027086E">
      <w:pPr>
        <w:spacing w:line="360" w:lineRule="auto"/>
        <w:ind w:left="720" w:firstLine="720"/>
        <w:jc w:val="both"/>
        <w:rPr>
          <w:rFonts w:ascii="Abadi" w:hAnsi="Abadi" w:cs="Aldhabi"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 xml:space="preserve">challenges </w:t>
      </w:r>
    </w:p>
    <w:p w14:paraId="7263000F" w14:textId="00432753" w:rsidR="0027086E" w:rsidRPr="00DC3BA8" w:rsidRDefault="0027086E">
      <w:pPr>
        <w:spacing w:line="360" w:lineRule="auto"/>
        <w:ind w:left="720" w:firstLine="720"/>
        <w:jc w:val="both"/>
        <w:rPr>
          <w:rFonts w:ascii="Abadi" w:hAnsi="Abadi" w:cs="Aldhabi"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 xml:space="preserve">can offer a steady growth and new </w:t>
      </w:r>
    </w:p>
    <w:p w14:paraId="5B062C2B" w14:textId="77777777" w:rsidR="0027086E" w:rsidRPr="00DC3BA8" w:rsidRDefault="0027086E">
      <w:pPr>
        <w:spacing w:line="360" w:lineRule="auto"/>
        <w:ind w:left="720" w:firstLine="720"/>
        <w:jc w:val="both"/>
        <w:rPr>
          <w:rFonts w:ascii="Abadi" w:hAnsi="Abadi" w:cs="Aldhabi"/>
          <w:b/>
          <w:bCs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>Responsibilities.</w:t>
      </w:r>
      <w:r w:rsidRPr="00DC3BA8">
        <w:rPr>
          <w:rFonts w:ascii="Abadi" w:hAnsi="Abadi" w:cs="Aldhabi"/>
          <w:b/>
          <w:bCs/>
          <w:sz w:val="22"/>
          <w:szCs w:val="22"/>
        </w:rPr>
        <w:t xml:space="preserve"> </w:t>
      </w:r>
    </w:p>
    <w:p w14:paraId="4A196371" w14:textId="77777777" w:rsidR="005F5AB2" w:rsidRDefault="002005A2" w:rsidP="005F5AB2">
      <w:r w:rsidRPr="00DC3BA8">
        <w:t xml:space="preserve">           </w:t>
      </w:r>
      <w:r w:rsidR="00BC4250">
        <w:t xml:space="preserve">            </w:t>
      </w:r>
      <w:r w:rsidR="005F5AB2">
        <w:t xml:space="preserve">    </w:t>
      </w:r>
    </w:p>
    <w:p w14:paraId="5E70E708" w14:textId="394C5095" w:rsidR="0027086E" w:rsidRPr="00F85688" w:rsidRDefault="005F5AB2" w:rsidP="005F5AB2">
      <w:pPr>
        <w:rPr>
          <w:b/>
          <w:bCs/>
          <w:sz w:val="20"/>
          <w:szCs w:val="20"/>
        </w:rPr>
      </w:pPr>
      <w:r>
        <w:t xml:space="preserve">                               </w:t>
      </w:r>
      <w:r w:rsidR="00894F12">
        <w:t xml:space="preserve">         </w:t>
      </w:r>
      <w:r>
        <w:t xml:space="preserve">   </w:t>
      </w:r>
      <w:r w:rsidRPr="00F85688">
        <w:rPr>
          <w:b/>
          <w:bCs/>
        </w:rPr>
        <w:t>EXPIRIENCE SUMMRY</w:t>
      </w:r>
    </w:p>
    <w:p w14:paraId="025D219A" w14:textId="77777777" w:rsidR="001D7378" w:rsidRPr="00DC3BA8" w:rsidRDefault="001D7378" w:rsidP="004E34AA">
      <w:pPr>
        <w:spacing w:line="276" w:lineRule="auto"/>
        <w:rPr>
          <w:rFonts w:ascii="Abadi" w:hAnsi="Abadi" w:cs="Aldhabi"/>
          <w:b/>
          <w:bCs/>
          <w:sz w:val="22"/>
          <w:szCs w:val="22"/>
        </w:rPr>
      </w:pPr>
      <w:r w:rsidRPr="00DC3BA8">
        <w:rPr>
          <w:rFonts w:ascii="Abadi" w:hAnsi="Abadi" w:cs="Aldhabi"/>
          <w:b/>
          <w:bCs/>
          <w:sz w:val="22"/>
          <w:szCs w:val="22"/>
        </w:rPr>
        <w:t xml:space="preserve">                                   </w:t>
      </w:r>
    </w:p>
    <w:p w14:paraId="5C6ABE01" w14:textId="5B7745B9" w:rsidR="0027086E" w:rsidRPr="00DC3BA8" w:rsidRDefault="0027086E">
      <w:pPr>
        <w:spacing w:line="360" w:lineRule="auto"/>
        <w:ind w:left="1620" w:hanging="1620"/>
        <w:jc w:val="both"/>
        <w:rPr>
          <w:rFonts w:ascii="Abadi" w:hAnsi="Abadi" w:cs="Aldhabi"/>
          <w:b/>
          <w:bCs/>
          <w:sz w:val="22"/>
          <w:szCs w:val="22"/>
        </w:rPr>
      </w:pPr>
    </w:p>
    <w:p w14:paraId="799248BF" w14:textId="4C34CC73" w:rsidR="009F1A3A" w:rsidRPr="00DC3BA8" w:rsidRDefault="009F1A3A" w:rsidP="00D831FD">
      <w:pPr>
        <w:rPr>
          <w:rFonts w:ascii="Abadi" w:hAnsi="Abadi" w:cs="Aldhabi"/>
          <w:b/>
          <w:bCs/>
          <w:sz w:val="22"/>
          <w:szCs w:val="22"/>
        </w:rPr>
      </w:pPr>
      <w:r>
        <w:rPr>
          <w:rFonts w:ascii="Abadi" w:hAnsi="Abadi" w:cs="Aldhabi"/>
          <w:b/>
          <w:bCs/>
          <w:sz w:val="22"/>
          <w:szCs w:val="22"/>
        </w:rPr>
        <w:t xml:space="preserve">         </w:t>
      </w:r>
      <w:r w:rsidR="0044453C">
        <w:rPr>
          <w:rFonts w:ascii="Abadi" w:hAnsi="Abadi" w:cs="Aldhabi"/>
          <w:b/>
          <w:bCs/>
          <w:sz w:val="22"/>
          <w:szCs w:val="22"/>
        </w:rPr>
        <w:t xml:space="preserve">                            </w:t>
      </w:r>
      <w:r w:rsidR="0044453C" w:rsidRPr="00DC3BA8">
        <w:rPr>
          <w:rFonts w:ascii="Abadi" w:hAnsi="Abadi" w:cs="Aldhabi"/>
          <w:b/>
          <w:bCs/>
          <w:sz w:val="22"/>
          <w:szCs w:val="22"/>
          <w:u w:val="single"/>
        </w:rPr>
        <w:t>COMPANY DETAILS</w:t>
      </w:r>
    </w:p>
    <w:p w14:paraId="707706F4" w14:textId="77777777" w:rsidR="00C870F7" w:rsidRDefault="00D831FD">
      <w:pPr>
        <w:spacing w:line="288" w:lineRule="auto"/>
        <w:ind w:left="1620" w:hanging="1620"/>
        <w:rPr>
          <w:rFonts w:ascii="Abadi" w:hAnsi="Abadi" w:cs="Aldhabi"/>
          <w:b/>
          <w:bCs/>
          <w:sz w:val="22"/>
          <w:szCs w:val="22"/>
        </w:rPr>
      </w:pPr>
      <w:r>
        <w:rPr>
          <w:rFonts w:ascii="Abadi" w:hAnsi="Abadi" w:cs="Aldhabi"/>
          <w:b/>
          <w:bCs/>
          <w:sz w:val="22"/>
          <w:szCs w:val="22"/>
        </w:rPr>
        <w:t xml:space="preserve">                              </w:t>
      </w:r>
    </w:p>
    <w:p w14:paraId="2C6A07CF" w14:textId="0861E5CA" w:rsidR="00C870F7" w:rsidRPr="00F85688" w:rsidRDefault="00C870F7">
      <w:pPr>
        <w:spacing w:line="288" w:lineRule="auto"/>
        <w:ind w:left="1620" w:hanging="1620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      </w:t>
      </w:r>
      <w:r w:rsidR="0044453C" w:rsidRPr="00F85688">
        <w:rPr>
          <w:rFonts w:ascii="Abadi" w:hAnsi="Abadi" w:cs="Aldhabi"/>
          <w:sz w:val="22"/>
          <w:szCs w:val="22"/>
        </w:rPr>
        <w:t xml:space="preserve">Organization </w:t>
      </w:r>
      <w:r w:rsidR="007670FD">
        <w:rPr>
          <w:rFonts w:ascii="Abadi" w:hAnsi="Abadi" w:cs="Aldhabi"/>
          <w:sz w:val="22"/>
          <w:szCs w:val="22"/>
        </w:rPr>
        <w:t>1</w:t>
      </w:r>
      <w:r w:rsidR="00894F12">
        <w:rPr>
          <w:rFonts w:ascii="Abadi" w:hAnsi="Abadi" w:cs="Aldhabi"/>
          <w:sz w:val="22"/>
          <w:szCs w:val="22"/>
        </w:rPr>
        <w:t xml:space="preserve">  </w:t>
      </w:r>
      <w:r w:rsidR="0044453C" w:rsidRPr="00F85688">
        <w:rPr>
          <w:rFonts w:ascii="Abadi" w:hAnsi="Abadi" w:cs="Aldhabi"/>
          <w:sz w:val="22"/>
          <w:szCs w:val="22"/>
        </w:rPr>
        <w:t>: A</w:t>
      </w:r>
      <w:r w:rsidR="002F2F8D">
        <w:rPr>
          <w:rFonts w:ascii="Abadi" w:hAnsi="Abadi" w:cs="Aldhabi"/>
          <w:sz w:val="22"/>
          <w:szCs w:val="22"/>
        </w:rPr>
        <w:t xml:space="preserve">tul Motors Pvt Ltd </w:t>
      </w:r>
      <w:r w:rsidR="0044453C" w:rsidRPr="00F85688">
        <w:rPr>
          <w:rFonts w:ascii="Abadi" w:hAnsi="Abadi" w:cs="Aldhabi"/>
          <w:sz w:val="22"/>
          <w:szCs w:val="22"/>
        </w:rPr>
        <w:t xml:space="preserve"> (NEXA)</w:t>
      </w:r>
      <w:r w:rsidRPr="00F85688">
        <w:rPr>
          <w:rFonts w:ascii="Abadi" w:hAnsi="Abadi" w:cs="Aldhabi"/>
          <w:sz w:val="22"/>
          <w:szCs w:val="22"/>
        </w:rPr>
        <w:t xml:space="preserve">                       </w:t>
      </w:r>
      <w:r w:rsidR="00D831FD" w:rsidRPr="00F85688">
        <w:rPr>
          <w:rFonts w:ascii="Abadi" w:hAnsi="Abadi" w:cs="Aldhabi"/>
          <w:sz w:val="22"/>
          <w:szCs w:val="22"/>
        </w:rPr>
        <w:t xml:space="preserve"> </w:t>
      </w:r>
      <w:r w:rsidRPr="00F85688">
        <w:rPr>
          <w:rFonts w:ascii="Abadi" w:hAnsi="Abadi" w:cs="Aldhabi"/>
          <w:sz w:val="22"/>
          <w:szCs w:val="22"/>
        </w:rPr>
        <w:t xml:space="preserve">                                      </w:t>
      </w:r>
    </w:p>
    <w:p w14:paraId="29411C41" w14:textId="2EB93313" w:rsidR="00D831FD" w:rsidRPr="00F85688" w:rsidRDefault="0044453C">
      <w:pPr>
        <w:spacing w:line="276" w:lineRule="auto"/>
        <w:rPr>
          <w:rFonts w:ascii="Abadi" w:hAnsi="Abadi" w:cs="Aldhabi"/>
          <w:sz w:val="22"/>
          <w:szCs w:val="22"/>
          <w:u w:val="single"/>
        </w:rPr>
      </w:pPr>
      <w:r w:rsidRPr="00F85688">
        <w:rPr>
          <w:rFonts w:ascii="Abadi" w:hAnsi="Abadi" w:cs="Aldhabi"/>
          <w:sz w:val="22"/>
          <w:szCs w:val="22"/>
        </w:rPr>
        <w:t xml:space="preserve">          Designation</w:t>
      </w:r>
      <w:r w:rsidRPr="00F85688">
        <w:rPr>
          <w:rFonts w:ascii="Abadi" w:hAnsi="Abadi" w:cs="Aldhabi"/>
          <w:sz w:val="22"/>
          <w:szCs w:val="22"/>
        </w:rPr>
        <w:tab/>
      </w:r>
      <w:r w:rsidR="00894F12">
        <w:rPr>
          <w:rFonts w:ascii="Abadi" w:hAnsi="Abadi" w:cs="Aldhabi"/>
          <w:sz w:val="22"/>
          <w:szCs w:val="22"/>
        </w:rPr>
        <w:t xml:space="preserve"> </w:t>
      </w:r>
      <w:r w:rsidRPr="00F85688">
        <w:rPr>
          <w:rFonts w:ascii="Abadi" w:hAnsi="Abadi" w:cs="Aldhabi"/>
          <w:sz w:val="22"/>
          <w:szCs w:val="22"/>
        </w:rPr>
        <w:t xml:space="preserve">: </w:t>
      </w:r>
      <w:r w:rsidR="002F2F8D">
        <w:rPr>
          <w:rFonts w:ascii="Abadi" w:hAnsi="Abadi" w:cs="Aldhabi"/>
          <w:sz w:val="22"/>
          <w:szCs w:val="22"/>
        </w:rPr>
        <w:t>Relationship Manager</w:t>
      </w:r>
      <w:r w:rsidR="00D831FD" w:rsidRPr="00F85688">
        <w:rPr>
          <w:rFonts w:ascii="Abadi" w:hAnsi="Abadi" w:cs="Aldhabi"/>
          <w:sz w:val="22"/>
          <w:szCs w:val="22"/>
          <w:u w:val="single"/>
        </w:rPr>
        <w:t xml:space="preserve">                    </w:t>
      </w:r>
    </w:p>
    <w:p w14:paraId="7447F3C7" w14:textId="11E93EB1" w:rsidR="005704AF" w:rsidRPr="00F85688" w:rsidRDefault="0044453C" w:rsidP="005704AF">
      <w:p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      </w:t>
      </w:r>
      <w:r w:rsidR="005704AF" w:rsidRPr="00F85688">
        <w:rPr>
          <w:rFonts w:ascii="Abadi" w:hAnsi="Abadi" w:cs="Aldhabi"/>
          <w:sz w:val="22"/>
          <w:szCs w:val="22"/>
        </w:rPr>
        <w:t xml:space="preserve">From </w:t>
      </w:r>
      <w:r w:rsidR="005704AF" w:rsidRPr="00F85688">
        <w:rPr>
          <w:rFonts w:ascii="Abadi" w:hAnsi="Abadi" w:cs="Aldhabi"/>
          <w:sz w:val="22"/>
          <w:szCs w:val="22"/>
        </w:rPr>
        <w:tab/>
      </w:r>
      <w:r w:rsidR="005704AF" w:rsidRPr="00F85688">
        <w:rPr>
          <w:rFonts w:ascii="Abadi" w:hAnsi="Abadi" w:cs="Aldhabi"/>
          <w:sz w:val="22"/>
          <w:szCs w:val="22"/>
        </w:rPr>
        <w:tab/>
      </w:r>
      <w:r w:rsidR="00894F12">
        <w:rPr>
          <w:rFonts w:ascii="Abadi" w:hAnsi="Abadi" w:cs="Aldhabi"/>
          <w:sz w:val="22"/>
          <w:szCs w:val="22"/>
        </w:rPr>
        <w:t xml:space="preserve"> </w:t>
      </w:r>
      <w:r w:rsidR="00AE12B3" w:rsidRPr="00F85688">
        <w:rPr>
          <w:rFonts w:ascii="Abadi" w:hAnsi="Abadi" w:cs="Aldhabi"/>
          <w:sz w:val="22"/>
          <w:szCs w:val="22"/>
        </w:rPr>
        <w:t xml:space="preserve">: </w:t>
      </w:r>
      <w:r w:rsidR="007670FD">
        <w:rPr>
          <w:rFonts w:ascii="Abadi" w:hAnsi="Abadi" w:cs="Aldhabi"/>
          <w:sz w:val="22"/>
          <w:szCs w:val="22"/>
        </w:rPr>
        <w:t>O</w:t>
      </w:r>
      <w:r w:rsidR="002F2F8D">
        <w:rPr>
          <w:rFonts w:ascii="Abadi" w:hAnsi="Abadi" w:cs="Aldhabi"/>
          <w:sz w:val="22"/>
          <w:szCs w:val="22"/>
        </w:rPr>
        <w:t>ct</w:t>
      </w:r>
      <w:r w:rsidR="006A1918" w:rsidRPr="00F85688">
        <w:rPr>
          <w:rFonts w:ascii="Abadi" w:hAnsi="Abadi" w:cs="Aldhabi"/>
          <w:sz w:val="22"/>
          <w:szCs w:val="22"/>
        </w:rPr>
        <w:t xml:space="preserve"> 201</w:t>
      </w:r>
      <w:r w:rsidR="007670FD">
        <w:rPr>
          <w:rFonts w:ascii="Abadi" w:hAnsi="Abadi" w:cs="Aldhabi"/>
          <w:sz w:val="22"/>
          <w:szCs w:val="22"/>
        </w:rPr>
        <w:t>6</w:t>
      </w:r>
      <w:r w:rsidR="006A1918" w:rsidRPr="00F85688">
        <w:rPr>
          <w:rFonts w:ascii="Abadi" w:hAnsi="Abadi" w:cs="Aldhabi"/>
          <w:sz w:val="22"/>
          <w:szCs w:val="22"/>
        </w:rPr>
        <w:t xml:space="preserve"> to </w:t>
      </w:r>
      <w:r w:rsidR="00D42EF4" w:rsidRPr="00F85688">
        <w:rPr>
          <w:rFonts w:ascii="Abadi" w:hAnsi="Abadi" w:cs="Aldhabi"/>
          <w:sz w:val="22"/>
          <w:szCs w:val="22"/>
        </w:rPr>
        <w:t>S</w:t>
      </w:r>
      <w:r w:rsidR="002F2F8D">
        <w:rPr>
          <w:rFonts w:ascii="Abadi" w:hAnsi="Abadi" w:cs="Aldhabi"/>
          <w:sz w:val="22"/>
          <w:szCs w:val="22"/>
        </w:rPr>
        <w:t xml:space="preserve">ep </w:t>
      </w:r>
      <w:r w:rsidR="006A1918" w:rsidRPr="00F85688">
        <w:rPr>
          <w:rFonts w:ascii="Abadi" w:hAnsi="Abadi" w:cs="Aldhabi"/>
          <w:sz w:val="22"/>
          <w:szCs w:val="22"/>
        </w:rPr>
        <w:t>201</w:t>
      </w:r>
      <w:r w:rsidR="002F2F8D">
        <w:rPr>
          <w:rFonts w:ascii="Abadi" w:hAnsi="Abadi" w:cs="Aldhabi"/>
          <w:sz w:val="22"/>
          <w:szCs w:val="22"/>
        </w:rPr>
        <w:t>8</w:t>
      </w:r>
    </w:p>
    <w:p w14:paraId="076006EB" w14:textId="2E807C64" w:rsidR="005704AF" w:rsidRPr="00F85688" w:rsidRDefault="0044453C" w:rsidP="005704AF">
      <w:p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      Company was providing good quality management</w:t>
      </w:r>
    </w:p>
    <w:p w14:paraId="09F60EF6" w14:textId="61F6A997" w:rsidR="005704AF" w:rsidRPr="00DC3BA8" w:rsidRDefault="005704AF" w:rsidP="005704AF">
      <w:pPr>
        <w:spacing w:line="360" w:lineRule="auto"/>
        <w:ind w:left="1620" w:hanging="1620"/>
        <w:jc w:val="both"/>
        <w:rPr>
          <w:rFonts w:ascii="Abadi" w:hAnsi="Abadi" w:cs="Aldhabi"/>
          <w:b/>
          <w:bCs/>
          <w:sz w:val="22"/>
          <w:szCs w:val="22"/>
        </w:rPr>
      </w:pPr>
    </w:p>
    <w:p w14:paraId="3FA89F93" w14:textId="77777777" w:rsidR="0027086E" w:rsidRPr="00DC3BA8" w:rsidRDefault="0027086E">
      <w:pPr>
        <w:rPr>
          <w:rFonts w:ascii="Abadi" w:hAnsi="Abadi" w:cs="Aldhabi"/>
          <w:b/>
          <w:bCs/>
          <w:sz w:val="22"/>
          <w:szCs w:val="22"/>
          <w:u w:val="single"/>
        </w:rPr>
      </w:pPr>
    </w:p>
    <w:p w14:paraId="50842529" w14:textId="7477B5D6" w:rsidR="00584CD3" w:rsidRDefault="0044453C" w:rsidP="0044453C">
      <w:pPr>
        <w:spacing w:line="360" w:lineRule="auto"/>
        <w:ind w:left="360"/>
        <w:jc w:val="both"/>
        <w:rPr>
          <w:rFonts w:ascii="Abadi" w:hAnsi="Abadi" w:cs="Aldhabi"/>
          <w:sz w:val="22"/>
          <w:szCs w:val="22"/>
        </w:rPr>
      </w:pPr>
      <w:r>
        <w:rPr>
          <w:rFonts w:ascii="Abadi" w:hAnsi="Abadi" w:cs="Aldhabi"/>
          <w:sz w:val="22"/>
          <w:szCs w:val="22"/>
        </w:rPr>
        <w:t xml:space="preserve">                            </w:t>
      </w:r>
      <w:r w:rsidR="002F2F8D">
        <w:rPr>
          <w:rFonts w:ascii="Abadi" w:hAnsi="Abadi" w:cs="Aldhabi"/>
          <w:sz w:val="22"/>
          <w:szCs w:val="22"/>
        </w:rPr>
        <w:t xml:space="preserve">  </w:t>
      </w:r>
      <w:r>
        <w:rPr>
          <w:rFonts w:ascii="Abadi" w:hAnsi="Abadi" w:cs="Aldhabi"/>
          <w:sz w:val="22"/>
          <w:szCs w:val="22"/>
        </w:rPr>
        <w:t xml:space="preserve">  </w:t>
      </w:r>
      <w:r w:rsidRPr="00DC3BA8">
        <w:rPr>
          <w:rFonts w:ascii="Abadi" w:hAnsi="Abadi" w:cs="Aldhabi"/>
          <w:b/>
          <w:bCs/>
          <w:sz w:val="22"/>
          <w:szCs w:val="22"/>
          <w:u w:val="single"/>
        </w:rPr>
        <w:t>COMPANY DETAILS</w:t>
      </w:r>
    </w:p>
    <w:p w14:paraId="0C7DB7DE" w14:textId="4E7D75D6" w:rsidR="0044453C" w:rsidRPr="00F85688" w:rsidRDefault="0044453C" w:rsidP="0044453C">
      <w:pPr>
        <w:spacing w:line="360" w:lineRule="auto"/>
        <w:ind w:left="36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Organization </w:t>
      </w:r>
      <w:r w:rsidR="007670FD">
        <w:rPr>
          <w:rFonts w:ascii="Abadi" w:hAnsi="Abadi" w:cs="Aldhabi"/>
          <w:sz w:val="22"/>
          <w:szCs w:val="22"/>
        </w:rPr>
        <w:t>2</w:t>
      </w:r>
      <w:r w:rsidRPr="00F85688">
        <w:rPr>
          <w:rFonts w:ascii="Abadi" w:hAnsi="Abadi" w:cs="Aldhabi"/>
          <w:sz w:val="22"/>
          <w:szCs w:val="22"/>
        </w:rPr>
        <w:tab/>
      </w:r>
      <w:r w:rsidR="002F2F8D">
        <w:rPr>
          <w:rFonts w:ascii="Abadi" w:hAnsi="Abadi" w:cs="Aldhabi"/>
          <w:sz w:val="22"/>
          <w:szCs w:val="22"/>
        </w:rPr>
        <w:t xml:space="preserve"> </w:t>
      </w:r>
      <w:r w:rsidR="00894F12">
        <w:rPr>
          <w:rFonts w:ascii="Abadi" w:hAnsi="Abadi" w:cs="Aldhabi"/>
          <w:sz w:val="22"/>
          <w:szCs w:val="22"/>
        </w:rPr>
        <w:t xml:space="preserve"> </w:t>
      </w:r>
      <w:r w:rsidR="002F2F8D">
        <w:rPr>
          <w:rFonts w:ascii="Abadi" w:hAnsi="Abadi" w:cs="Aldhabi"/>
          <w:sz w:val="22"/>
          <w:szCs w:val="22"/>
        </w:rPr>
        <w:t xml:space="preserve"> </w:t>
      </w:r>
      <w:r w:rsidRPr="00F85688">
        <w:rPr>
          <w:rFonts w:ascii="Arial Rounded MT Bold" w:hAnsi="Arial Rounded MT Bold" w:cs="Aldhabi"/>
          <w:sz w:val="22"/>
          <w:szCs w:val="22"/>
        </w:rPr>
        <w:t xml:space="preserve">: </w:t>
      </w:r>
      <w:r w:rsidR="002F2F8D">
        <w:rPr>
          <w:rFonts w:ascii="Abadi" w:hAnsi="Abadi" w:cs="Aldhabi"/>
          <w:sz w:val="22"/>
          <w:szCs w:val="22"/>
        </w:rPr>
        <w:t>Uday Autolink Pvt Ltd</w:t>
      </w:r>
    </w:p>
    <w:p w14:paraId="4C373AA2" w14:textId="3C16B729" w:rsidR="0044453C" w:rsidRPr="00F85688" w:rsidRDefault="00183D1E" w:rsidP="0044453C">
      <w:pPr>
        <w:spacing w:line="360" w:lineRule="auto"/>
        <w:ind w:left="36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</w:t>
      </w:r>
      <w:r w:rsidR="0044453C" w:rsidRPr="00F85688">
        <w:rPr>
          <w:rFonts w:ascii="Abadi" w:hAnsi="Abadi" w:cs="Aldhabi"/>
          <w:sz w:val="22"/>
          <w:szCs w:val="22"/>
        </w:rPr>
        <w:t>Designation</w:t>
      </w:r>
      <w:r w:rsidR="0044453C" w:rsidRPr="00F85688">
        <w:rPr>
          <w:rFonts w:ascii="Abadi" w:hAnsi="Abadi" w:cs="Aldhabi"/>
          <w:sz w:val="22"/>
          <w:szCs w:val="22"/>
        </w:rPr>
        <w:tab/>
      </w:r>
      <w:r w:rsidR="00894F12">
        <w:rPr>
          <w:rFonts w:ascii="Abadi" w:hAnsi="Abadi" w:cs="Aldhabi"/>
          <w:sz w:val="22"/>
          <w:szCs w:val="22"/>
        </w:rPr>
        <w:t xml:space="preserve"> </w:t>
      </w:r>
      <w:r w:rsidR="002F2F8D">
        <w:rPr>
          <w:rFonts w:ascii="Abadi" w:hAnsi="Abadi" w:cs="Aldhabi"/>
          <w:sz w:val="22"/>
          <w:szCs w:val="22"/>
        </w:rPr>
        <w:t xml:space="preserve">  </w:t>
      </w:r>
      <w:r w:rsidR="0044453C" w:rsidRPr="00F85688">
        <w:rPr>
          <w:rFonts w:ascii="Abadi" w:hAnsi="Abadi" w:cs="Aldhabi"/>
          <w:sz w:val="22"/>
          <w:szCs w:val="22"/>
        </w:rPr>
        <w:t>:</w:t>
      </w:r>
      <w:r w:rsidR="002F2F8D">
        <w:rPr>
          <w:rFonts w:ascii="Abadi" w:hAnsi="Abadi" w:cs="Aldhabi"/>
          <w:sz w:val="22"/>
          <w:szCs w:val="22"/>
        </w:rPr>
        <w:t xml:space="preserve"> </w:t>
      </w:r>
      <w:r w:rsidR="0044453C" w:rsidRPr="00F85688">
        <w:rPr>
          <w:rFonts w:ascii="Abadi" w:hAnsi="Abadi" w:cs="Aldhabi"/>
          <w:sz w:val="22"/>
          <w:szCs w:val="22"/>
        </w:rPr>
        <w:t>T</w:t>
      </w:r>
      <w:r w:rsidR="002F2F8D">
        <w:rPr>
          <w:rFonts w:ascii="Abadi" w:hAnsi="Abadi" w:cs="Aldhabi"/>
          <w:sz w:val="22"/>
          <w:szCs w:val="22"/>
        </w:rPr>
        <w:t>eam Leader</w:t>
      </w:r>
    </w:p>
    <w:p w14:paraId="1F344281" w14:textId="5053BF2E" w:rsidR="00EA3028" w:rsidRPr="00F85688" w:rsidRDefault="00EA3028" w:rsidP="0044453C">
      <w:pPr>
        <w:spacing w:line="360" w:lineRule="auto"/>
        <w:ind w:left="36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From </w:t>
      </w:r>
      <w:r w:rsidR="001B5561" w:rsidRPr="00F85688">
        <w:rPr>
          <w:rFonts w:ascii="Abadi" w:hAnsi="Abadi" w:cs="Aldhabi"/>
          <w:sz w:val="22"/>
          <w:szCs w:val="22"/>
        </w:rPr>
        <w:t xml:space="preserve"> </w:t>
      </w:r>
      <w:r w:rsidR="0044453C" w:rsidRPr="00F85688">
        <w:rPr>
          <w:rFonts w:ascii="Abadi" w:hAnsi="Abadi" w:cs="Aldhabi"/>
          <w:sz w:val="22"/>
          <w:szCs w:val="22"/>
        </w:rPr>
        <w:t xml:space="preserve">            </w:t>
      </w:r>
      <w:r w:rsidR="002F2F8D">
        <w:rPr>
          <w:rFonts w:ascii="Abadi" w:hAnsi="Abadi" w:cs="Aldhabi"/>
          <w:sz w:val="22"/>
          <w:szCs w:val="22"/>
        </w:rPr>
        <w:t xml:space="preserve">  </w:t>
      </w:r>
      <w:r w:rsidR="0044453C" w:rsidRPr="00F85688">
        <w:rPr>
          <w:rFonts w:ascii="Abadi" w:hAnsi="Abadi" w:cs="Aldhabi"/>
          <w:sz w:val="22"/>
          <w:szCs w:val="22"/>
        </w:rPr>
        <w:t xml:space="preserve"> </w:t>
      </w:r>
      <w:r w:rsidR="001B5561" w:rsidRPr="00F85688">
        <w:rPr>
          <w:rFonts w:ascii="Abadi" w:hAnsi="Abadi" w:cs="Aldhabi"/>
          <w:sz w:val="22"/>
          <w:szCs w:val="22"/>
        </w:rPr>
        <w:t xml:space="preserve"> </w:t>
      </w:r>
      <w:r w:rsidRPr="00F85688">
        <w:rPr>
          <w:rFonts w:ascii="Abadi" w:hAnsi="Abadi" w:cs="Aldhabi"/>
          <w:sz w:val="22"/>
          <w:szCs w:val="22"/>
        </w:rPr>
        <w:t xml:space="preserve">: </w:t>
      </w:r>
      <w:r w:rsidR="002F2F8D">
        <w:rPr>
          <w:rFonts w:ascii="Abadi" w:hAnsi="Abadi" w:cs="Aldhabi"/>
          <w:sz w:val="22"/>
          <w:szCs w:val="22"/>
        </w:rPr>
        <w:t>O</w:t>
      </w:r>
      <w:r w:rsidR="007670FD">
        <w:rPr>
          <w:rFonts w:ascii="Abadi" w:hAnsi="Abadi" w:cs="Aldhabi"/>
          <w:sz w:val="22"/>
          <w:szCs w:val="22"/>
        </w:rPr>
        <w:t>ct</w:t>
      </w:r>
      <w:r w:rsidRPr="00F85688">
        <w:rPr>
          <w:rFonts w:ascii="Abadi" w:hAnsi="Abadi" w:cs="Aldhabi"/>
          <w:sz w:val="22"/>
          <w:szCs w:val="22"/>
        </w:rPr>
        <w:t xml:space="preserve"> 2018 to </w:t>
      </w:r>
      <w:r w:rsidR="002F2F8D">
        <w:rPr>
          <w:rFonts w:ascii="Abadi" w:hAnsi="Abadi" w:cs="Aldhabi"/>
          <w:sz w:val="22"/>
          <w:szCs w:val="22"/>
        </w:rPr>
        <w:t>July 20</w:t>
      </w:r>
      <w:r w:rsidR="008757EC">
        <w:rPr>
          <w:rFonts w:ascii="Abadi" w:hAnsi="Abadi" w:cs="Aldhabi"/>
          <w:sz w:val="22"/>
          <w:szCs w:val="22"/>
        </w:rPr>
        <w:t>20</w:t>
      </w:r>
    </w:p>
    <w:p w14:paraId="1E9C98BA" w14:textId="77777777" w:rsidR="0044453C" w:rsidRPr="00F85688" w:rsidRDefault="001B5561" w:rsidP="0044453C">
      <w:pPr>
        <w:spacing w:line="360" w:lineRule="auto"/>
        <w:ind w:left="1620" w:hanging="162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     </w:t>
      </w:r>
      <w:r w:rsidR="0044453C" w:rsidRPr="00F85688">
        <w:rPr>
          <w:rFonts w:ascii="Abadi" w:hAnsi="Abadi" w:cs="Aldhabi"/>
          <w:sz w:val="22"/>
          <w:szCs w:val="22"/>
        </w:rPr>
        <w:t>Good experience about team handling and team work</w:t>
      </w:r>
    </w:p>
    <w:p w14:paraId="32E80663" w14:textId="789BCABE" w:rsidR="00EA3028" w:rsidRPr="00DC3BA8" w:rsidRDefault="00EA3028" w:rsidP="00EA3028">
      <w:pPr>
        <w:spacing w:line="360" w:lineRule="auto"/>
        <w:jc w:val="both"/>
        <w:rPr>
          <w:rFonts w:ascii="Abadi" w:hAnsi="Abadi" w:cs="Aldhabi"/>
          <w:sz w:val="22"/>
          <w:szCs w:val="22"/>
        </w:rPr>
      </w:pPr>
    </w:p>
    <w:p w14:paraId="4AFD8B16" w14:textId="3B05C492" w:rsidR="001B5561" w:rsidRDefault="001B5561" w:rsidP="0044453C">
      <w:pPr>
        <w:tabs>
          <w:tab w:val="left" w:pos="1950"/>
        </w:tabs>
        <w:spacing w:line="360" w:lineRule="auto"/>
        <w:ind w:left="1620" w:hanging="1620"/>
        <w:jc w:val="both"/>
        <w:rPr>
          <w:rFonts w:ascii="Abadi" w:hAnsi="Abadi" w:cs="Aldhabi"/>
          <w:b/>
          <w:bCs/>
          <w:sz w:val="22"/>
          <w:szCs w:val="22"/>
        </w:rPr>
      </w:pPr>
      <w:r>
        <w:rPr>
          <w:rFonts w:ascii="Abadi" w:hAnsi="Abadi" w:cs="Aldhabi"/>
          <w:b/>
          <w:bCs/>
          <w:sz w:val="22"/>
          <w:szCs w:val="22"/>
        </w:rPr>
        <w:lastRenderedPageBreak/>
        <w:t xml:space="preserve">        </w:t>
      </w:r>
      <w:r w:rsidR="0044453C">
        <w:rPr>
          <w:rFonts w:ascii="Abadi" w:hAnsi="Abadi" w:cs="Aldhabi"/>
          <w:b/>
          <w:bCs/>
          <w:sz w:val="22"/>
          <w:szCs w:val="22"/>
        </w:rPr>
        <w:t xml:space="preserve">                         </w:t>
      </w:r>
      <w:r w:rsidR="002F2F8D">
        <w:rPr>
          <w:rFonts w:ascii="Abadi" w:hAnsi="Abadi" w:cs="Aldhabi"/>
          <w:b/>
          <w:bCs/>
          <w:sz w:val="22"/>
          <w:szCs w:val="22"/>
        </w:rPr>
        <w:t xml:space="preserve">   </w:t>
      </w:r>
      <w:r>
        <w:rPr>
          <w:rFonts w:ascii="Abadi" w:hAnsi="Abadi" w:cs="Aldhabi"/>
          <w:b/>
          <w:bCs/>
          <w:sz w:val="22"/>
          <w:szCs w:val="22"/>
        </w:rPr>
        <w:t xml:space="preserve">  </w:t>
      </w:r>
      <w:r w:rsidR="0044453C" w:rsidRPr="00DC3BA8">
        <w:rPr>
          <w:rFonts w:ascii="Abadi" w:hAnsi="Abadi" w:cs="Aldhabi"/>
          <w:b/>
          <w:bCs/>
          <w:sz w:val="22"/>
          <w:szCs w:val="22"/>
          <w:u w:val="single"/>
        </w:rPr>
        <w:t>COMPANY DETAILS</w:t>
      </w:r>
    </w:p>
    <w:p w14:paraId="7AFE1D9C" w14:textId="719D1A5C" w:rsidR="001B5561" w:rsidRPr="00F85688" w:rsidRDefault="001B5561" w:rsidP="001B5561">
      <w:pPr>
        <w:spacing w:line="360" w:lineRule="auto"/>
        <w:ind w:left="1620" w:hanging="162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        </w:t>
      </w:r>
      <w:r w:rsidR="0044453C" w:rsidRPr="00F85688">
        <w:rPr>
          <w:rFonts w:ascii="Abadi" w:hAnsi="Abadi" w:cs="Aldhabi"/>
          <w:sz w:val="22"/>
          <w:szCs w:val="22"/>
        </w:rPr>
        <w:t xml:space="preserve">Organization </w:t>
      </w:r>
      <w:r w:rsidR="007670FD">
        <w:rPr>
          <w:rFonts w:ascii="Abadi" w:hAnsi="Abadi" w:cs="Aldhabi"/>
          <w:sz w:val="22"/>
          <w:szCs w:val="22"/>
        </w:rPr>
        <w:t>3</w:t>
      </w:r>
      <w:r w:rsidR="0044453C" w:rsidRPr="00F85688">
        <w:rPr>
          <w:rFonts w:ascii="Abadi" w:hAnsi="Abadi" w:cs="Aldhabi"/>
          <w:sz w:val="22"/>
          <w:szCs w:val="22"/>
        </w:rPr>
        <w:t xml:space="preserve">  : </w:t>
      </w:r>
      <w:r w:rsidR="002F2F8D">
        <w:rPr>
          <w:rFonts w:ascii="Abadi" w:hAnsi="Abadi" w:cs="Aldhabi"/>
          <w:sz w:val="22"/>
          <w:szCs w:val="22"/>
        </w:rPr>
        <w:t>Newedge Realty Pvt Ltd</w:t>
      </w:r>
    </w:p>
    <w:p w14:paraId="26589A1F" w14:textId="53098B1B" w:rsidR="006D2FA0" w:rsidRPr="00F85688" w:rsidRDefault="006A1918" w:rsidP="001B5561">
      <w:pPr>
        <w:spacing w:line="360" w:lineRule="auto"/>
        <w:ind w:left="1620" w:hanging="162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</w:t>
      </w:r>
      <w:r w:rsidR="006D2FA0" w:rsidRPr="00F85688">
        <w:rPr>
          <w:rFonts w:ascii="Abadi" w:hAnsi="Abadi" w:cs="Aldhabi"/>
          <w:sz w:val="22"/>
          <w:szCs w:val="22"/>
        </w:rPr>
        <w:t xml:space="preserve">           Designation</w:t>
      </w:r>
      <w:r w:rsidR="006D2FA0" w:rsidRPr="00F85688">
        <w:rPr>
          <w:rFonts w:ascii="Abadi" w:hAnsi="Abadi" w:cs="Aldhabi"/>
          <w:sz w:val="22"/>
          <w:szCs w:val="22"/>
        </w:rPr>
        <w:tab/>
        <w:t xml:space="preserve">   : </w:t>
      </w:r>
      <w:r w:rsidR="002F2F8D">
        <w:rPr>
          <w:rFonts w:ascii="Abadi" w:hAnsi="Abadi" w:cs="Aldhabi"/>
          <w:sz w:val="22"/>
          <w:szCs w:val="22"/>
        </w:rPr>
        <w:t>Sr. Sales Executive</w:t>
      </w:r>
    </w:p>
    <w:p w14:paraId="6AA5A37F" w14:textId="4AAF16F3" w:rsidR="001B5561" w:rsidRPr="00F85688" w:rsidRDefault="00F27F4C" w:rsidP="001B5561">
      <w:pPr>
        <w:spacing w:line="360" w:lineRule="auto"/>
        <w:ind w:left="1620" w:hanging="162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</w:t>
      </w:r>
      <w:r w:rsidR="006D2FA0" w:rsidRPr="00F85688">
        <w:rPr>
          <w:rFonts w:ascii="Abadi" w:hAnsi="Abadi" w:cs="Aldhabi"/>
          <w:sz w:val="22"/>
          <w:szCs w:val="22"/>
        </w:rPr>
        <w:t xml:space="preserve">           From                : </w:t>
      </w:r>
      <w:r w:rsidR="002F2F8D">
        <w:rPr>
          <w:rFonts w:ascii="Abadi" w:hAnsi="Abadi" w:cs="Aldhabi"/>
          <w:sz w:val="22"/>
          <w:szCs w:val="22"/>
        </w:rPr>
        <w:t>Dec 2020</w:t>
      </w:r>
      <w:r w:rsidR="006D2FA0" w:rsidRPr="00F85688">
        <w:rPr>
          <w:rFonts w:ascii="Abadi" w:hAnsi="Abadi" w:cs="Aldhabi"/>
          <w:sz w:val="22"/>
          <w:szCs w:val="22"/>
        </w:rPr>
        <w:t xml:space="preserve"> to </w:t>
      </w:r>
      <w:r w:rsidR="002F2F8D">
        <w:rPr>
          <w:rFonts w:ascii="Abadi" w:hAnsi="Abadi" w:cs="Aldhabi"/>
          <w:sz w:val="22"/>
          <w:szCs w:val="22"/>
        </w:rPr>
        <w:t>March</w:t>
      </w:r>
      <w:r w:rsidR="006D2FA0" w:rsidRPr="00F85688">
        <w:rPr>
          <w:rFonts w:ascii="Abadi" w:hAnsi="Abadi" w:cs="Aldhabi"/>
          <w:sz w:val="22"/>
          <w:szCs w:val="22"/>
        </w:rPr>
        <w:t xml:space="preserve"> 202</w:t>
      </w:r>
      <w:r w:rsidR="002F2F8D">
        <w:rPr>
          <w:rFonts w:ascii="Abadi" w:hAnsi="Abadi" w:cs="Aldhabi"/>
          <w:sz w:val="22"/>
          <w:szCs w:val="22"/>
        </w:rPr>
        <w:t>1</w:t>
      </w:r>
    </w:p>
    <w:p w14:paraId="3154DF88" w14:textId="3354E758" w:rsidR="00F24964" w:rsidRPr="00F85688" w:rsidRDefault="001B5561" w:rsidP="001B5561">
      <w:pPr>
        <w:spacing w:line="360" w:lineRule="auto"/>
        <w:ind w:left="1620" w:hanging="162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          </w:t>
      </w:r>
      <w:r w:rsidR="00F85688">
        <w:rPr>
          <w:rFonts w:ascii="Abadi" w:hAnsi="Abadi" w:cs="Aldhabi"/>
          <w:sz w:val="22"/>
          <w:szCs w:val="22"/>
        </w:rPr>
        <w:t xml:space="preserve"> </w:t>
      </w:r>
      <w:r w:rsidRPr="00F85688">
        <w:rPr>
          <w:rFonts w:ascii="Abadi" w:hAnsi="Abadi" w:cs="Aldhabi"/>
          <w:sz w:val="22"/>
          <w:szCs w:val="22"/>
        </w:rPr>
        <w:t xml:space="preserve"> </w:t>
      </w:r>
      <w:r w:rsidR="006D2FA0" w:rsidRPr="00F85688">
        <w:rPr>
          <w:rFonts w:ascii="Abadi" w:hAnsi="Abadi" w:cs="Aldhabi"/>
          <w:sz w:val="22"/>
          <w:szCs w:val="22"/>
        </w:rPr>
        <w:t xml:space="preserve">Good experience </w:t>
      </w:r>
      <w:r w:rsidR="002F2F8D">
        <w:rPr>
          <w:rFonts w:ascii="Abadi" w:hAnsi="Abadi" w:cs="Aldhabi"/>
          <w:sz w:val="22"/>
          <w:szCs w:val="22"/>
        </w:rPr>
        <w:t>of New industries and knowledge.</w:t>
      </w:r>
    </w:p>
    <w:p w14:paraId="5DB5008C" w14:textId="0E1537B5" w:rsidR="00712165" w:rsidRDefault="001B5561" w:rsidP="00227422">
      <w:pPr>
        <w:spacing w:line="360" w:lineRule="auto"/>
        <w:jc w:val="both"/>
        <w:rPr>
          <w:rFonts w:ascii="Abadi" w:hAnsi="Abadi" w:cs="Aldhabi"/>
          <w:b/>
          <w:bCs/>
          <w:sz w:val="22"/>
          <w:szCs w:val="22"/>
        </w:rPr>
      </w:pPr>
      <w:r>
        <w:rPr>
          <w:rFonts w:ascii="Abadi" w:hAnsi="Abadi" w:cs="Aldhabi"/>
          <w:b/>
          <w:bCs/>
          <w:sz w:val="22"/>
          <w:szCs w:val="22"/>
        </w:rPr>
        <w:t xml:space="preserve">              </w:t>
      </w:r>
    </w:p>
    <w:p w14:paraId="6523FD0A" w14:textId="78037A8E" w:rsidR="00F76FF7" w:rsidRPr="00DC3BA8" w:rsidRDefault="00F76FF7" w:rsidP="00F76FF7">
      <w:pPr>
        <w:spacing w:line="360" w:lineRule="auto"/>
        <w:ind w:left="1620" w:hanging="1620"/>
        <w:jc w:val="both"/>
        <w:rPr>
          <w:rFonts w:ascii="Abadi" w:hAnsi="Abadi" w:cs="Aldhabi"/>
          <w:b/>
          <w:bCs/>
          <w:sz w:val="22"/>
          <w:szCs w:val="22"/>
        </w:rPr>
      </w:pPr>
      <w:r>
        <w:rPr>
          <w:rFonts w:ascii="Abadi" w:hAnsi="Abadi" w:cs="Aldhabi"/>
          <w:b/>
          <w:bCs/>
          <w:sz w:val="22"/>
          <w:szCs w:val="22"/>
        </w:rPr>
        <w:t xml:space="preserve">                 </w:t>
      </w:r>
    </w:p>
    <w:p w14:paraId="0213FA10" w14:textId="0F2605C9" w:rsidR="0027086E" w:rsidRPr="00F85688" w:rsidRDefault="006A1918" w:rsidP="006D2FA0">
      <w:pPr>
        <w:spacing w:line="360" w:lineRule="auto"/>
        <w:ind w:left="1620" w:hanging="1620"/>
        <w:jc w:val="both"/>
        <w:rPr>
          <w:rFonts w:ascii="Abadi" w:hAnsi="Abadi" w:cs="Aldhabi"/>
          <w:b/>
          <w:bCs/>
        </w:rPr>
      </w:pPr>
      <w:r w:rsidRPr="00DC3BA8">
        <w:rPr>
          <w:rFonts w:ascii="Abadi" w:hAnsi="Abadi" w:cs="Aldhabi"/>
          <w:b/>
          <w:bCs/>
          <w:sz w:val="22"/>
          <w:szCs w:val="22"/>
        </w:rPr>
        <w:t xml:space="preserve">                                 </w:t>
      </w:r>
      <w:r w:rsidR="006D2FA0">
        <w:rPr>
          <w:rFonts w:ascii="Abadi" w:hAnsi="Abadi" w:cs="Aldhabi"/>
          <w:b/>
          <w:bCs/>
          <w:sz w:val="22"/>
          <w:szCs w:val="22"/>
        </w:rPr>
        <w:t xml:space="preserve">  </w:t>
      </w:r>
      <w:r w:rsidR="0027086E" w:rsidRPr="00F85688">
        <w:rPr>
          <w:rFonts w:ascii="Abadi" w:hAnsi="Abadi" w:cs="Aldhabi"/>
          <w:b/>
          <w:bCs/>
          <w:sz w:val="22"/>
          <w:szCs w:val="22"/>
          <w:u w:val="single"/>
        </w:rPr>
        <w:t>EDUCATION</w:t>
      </w:r>
    </w:p>
    <w:p w14:paraId="536CE1EC" w14:textId="77777777" w:rsidR="0027086E" w:rsidRPr="00F85688" w:rsidRDefault="0027086E">
      <w:pPr>
        <w:ind w:left="1440" w:hanging="1440"/>
        <w:rPr>
          <w:rFonts w:ascii="Abadi" w:hAnsi="Abadi" w:cs="Aldhabi"/>
          <w:sz w:val="22"/>
          <w:szCs w:val="22"/>
        </w:rPr>
      </w:pPr>
    </w:p>
    <w:p w14:paraId="1323F7BA" w14:textId="77777777" w:rsidR="0027086E" w:rsidRPr="00F85688" w:rsidRDefault="0027086E">
      <w:pPr>
        <w:pStyle w:val="Heading1"/>
        <w:numPr>
          <w:ilvl w:val="0"/>
          <w:numId w:val="3"/>
        </w:numPr>
        <w:spacing w:line="276" w:lineRule="auto"/>
        <w:rPr>
          <w:rFonts w:ascii="Abadi" w:hAnsi="Abadi" w:cs="Aldhabi"/>
          <w:b w:val="0"/>
          <w:bCs w:val="0"/>
          <w:sz w:val="22"/>
          <w:szCs w:val="22"/>
        </w:rPr>
      </w:pPr>
      <w:r w:rsidRPr="00F85688">
        <w:rPr>
          <w:rFonts w:ascii="Abadi" w:hAnsi="Abadi" w:cs="Aldhabi"/>
          <w:b w:val="0"/>
          <w:bCs w:val="0"/>
          <w:sz w:val="22"/>
          <w:szCs w:val="22"/>
        </w:rPr>
        <w:t>S.S.C. 2006</w:t>
      </w:r>
    </w:p>
    <w:p w14:paraId="65E34EA5" w14:textId="77777777" w:rsidR="0027086E" w:rsidRPr="00F85688" w:rsidRDefault="0027086E">
      <w:pPr>
        <w:spacing w:line="276" w:lineRule="auto"/>
        <w:ind w:left="72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Gujarat Secondary Education Board, Gandhinagar.</w:t>
      </w:r>
    </w:p>
    <w:p w14:paraId="5C4CF2FF" w14:textId="77777777" w:rsidR="0027086E" w:rsidRPr="00F85688" w:rsidRDefault="0027086E">
      <w:pPr>
        <w:spacing w:line="276" w:lineRule="auto"/>
        <w:ind w:left="360" w:firstLine="36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per: 48%</w:t>
      </w:r>
    </w:p>
    <w:p w14:paraId="0F12FF6D" w14:textId="77777777" w:rsidR="0027086E" w:rsidRPr="00F85688" w:rsidRDefault="0027086E">
      <w:pPr>
        <w:spacing w:line="276" w:lineRule="auto"/>
        <w:ind w:left="360" w:firstLine="360"/>
        <w:rPr>
          <w:rFonts w:ascii="Abadi" w:hAnsi="Abadi" w:cs="Aldhabi"/>
          <w:sz w:val="22"/>
          <w:szCs w:val="22"/>
        </w:rPr>
      </w:pPr>
    </w:p>
    <w:p w14:paraId="66DDA374" w14:textId="77777777" w:rsidR="0027086E" w:rsidRPr="00F85688" w:rsidRDefault="0027086E">
      <w:pPr>
        <w:pStyle w:val="Heading1"/>
        <w:numPr>
          <w:ilvl w:val="0"/>
          <w:numId w:val="3"/>
        </w:numPr>
        <w:spacing w:line="276" w:lineRule="auto"/>
        <w:rPr>
          <w:rFonts w:ascii="Abadi" w:hAnsi="Abadi" w:cs="Aldhabi"/>
          <w:b w:val="0"/>
          <w:bCs w:val="0"/>
          <w:sz w:val="22"/>
          <w:szCs w:val="22"/>
        </w:rPr>
      </w:pPr>
      <w:r w:rsidRPr="00F85688">
        <w:rPr>
          <w:rFonts w:ascii="Abadi" w:hAnsi="Abadi" w:cs="Aldhabi"/>
          <w:b w:val="0"/>
          <w:bCs w:val="0"/>
          <w:sz w:val="22"/>
          <w:szCs w:val="22"/>
        </w:rPr>
        <w:t>H.S.C. 2008</w:t>
      </w:r>
    </w:p>
    <w:p w14:paraId="5FD49572" w14:textId="77777777" w:rsidR="0027086E" w:rsidRPr="00F85688" w:rsidRDefault="0027086E">
      <w:pPr>
        <w:spacing w:line="276" w:lineRule="auto"/>
        <w:ind w:firstLine="72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Gujarat Higher Secondary Education Board, Gandhinagar.</w:t>
      </w:r>
    </w:p>
    <w:p w14:paraId="79761D5D" w14:textId="77777777" w:rsidR="0027086E" w:rsidRPr="00F85688" w:rsidRDefault="0027086E">
      <w:pPr>
        <w:spacing w:line="276" w:lineRule="auto"/>
        <w:ind w:left="360" w:firstLine="36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per: 52.14%</w:t>
      </w:r>
    </w:p>
    <w:p w14:paraId="435168A7" w14:textId="77777777" w:rsidR="0027086E" w:rsidRPr="00F85688" w:rsidRDefault="0027086E">
      <w:pPr>
        <w:spacing w:line="276" w:lineRule="auto"/>
        <w:ind w:left="360" w:firstLine="360"/>
        <w:jc w:val="both"/>
        <w:rPr>
          <w:rFonts w:ascii="Abadi" w:hAnsi="Abadi" w:cs="Aldhabi"/>
          <w:sz w:val="22"/>
          <w:szCs w:val="22"/>
        </w:rPr>
      </w:pPr>
    </w:p>
    <w:p w14:paraId="2528AFDA" w14:textId="1B5FA1D9" w:rsidR="0027086E" w:rsidRPr="00F85688" w:rsidRDefault="006D2FA0">
      <w:pPr>
        <w:pStyle w:val="Heading1"/>
        <w:numPr>
          <w:ilvl w:val="0"/>
          <w:numId w:val="3"/>
        </w:numPr>
        <w:spacing w:line="276" w:lineRule="auto"/>
        <w:rPr>
          <w:rFonts w:ascii="Abadi" w:hAnsi="Abadi" w:cs="Aldhabi"/>
          <w:b w:val="0"/>
          <w:bCs w:val="0"/>
          <w:sz w:val="22"/>
          <w:szCs w:val="22"/>
        </w:rPr>
      </w:pPr>
      <w:r w:rsidRPr="00F85688">
        <w:rPr>
          <w:rFonts w:ascii="Abadi" w:hAnsi="Abadi" w:cs="Aldhabi"/>
          <w:b w:val="0"/>
          <w:bCs w:val="0"/>
          <w:sz w:val="22"/>
          <w:szCs w:val="22"/>
        </w:rPr>
        <w:t>B. Com</w:t>
      </w:r>
      <w:r w:rsidR="0027086E" w:rsidRPr="00F85688">
        <w:rPr>
          <w:rFonts w:ascii="Abadi" w:hAnsi="Abadi" w:cs="Aldhabi"/>
          <w:b w:val="0"/>
          <w:bCs w:val="0"/>
          <w:sz w:val="22"/>
          <w:szCs w:val="22"/>
        </w:rPr>
        <w:t xml:space="preserve"> 2014</w:t>
      </w:r>
    </w:p>
    <w:p w14:paraId="24EF083A" w14:textId="77777777" w:rsidR="0027086E" w:rsidRPr="00F85688" w:rsidRDefault="0027086E">
      <w:pPr>
        <w:spacing w:line="276" w:lineRule="auto"/>
        <w:ind w:firstLine="72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Gujarat University.</w:t>
      </w:r>
    </w:p>
    <w:p w14:paraId="011B5E3C" w14:textId="77777777" w:rsidR="0027086E" w:rsidRPr="00F85688" w:rsidRDefault="0027086E">
      <w:pPr>
        <w:spacing w:line="276" w:lineRule="auto"/>
        <w:ind w:left="360" w:firstLine="36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Grade</w:t>
      </w:r>
      <w:r w:rsidRPr="00F85688">
        <w:rPr>
          <w:rFonts w:ascii="Abadi" w:hAnsi="Abadi" w:cs="Aldhabi"/>
          <w:sz w:val="22"/>
          <w:szCs w:val="22"/>
        </w:rPr>
        <w:tab/>
        <w:t>: Pass Class</w:t>
      </w:r>
    </w:p>
    <w:p w14:paraId="11FACA03" w14:textId="77777777" w:rsidR="0027086E" w:rsidRPr="00DC3BA8" w:rsidRDefault="0027086E">
      <w:pPr>
        <w:pStyle w:val="Heading1"/>
        <w:spacing w:line="276" w:lineRule="auto"/>
        <w:ind w:left="720"/>
        <w:rPr>
          <w:rFonts w:ascii="Abadi" w:hAnsi="Abadi" w:cs="Aldhabi"/>
          <w:sz w:val="22"/>
          <w:szCs w:val="22"/>
        </w:rPr>
      </w:pPr>
    </w:p>
    <w:p w14:paraId="5D24A0FE" w14:textId="77777777" w:rsidR="0027086E" w:rsidRPr="00F85688" w:rsidRDefault="0027086E">
      <w:pPr>
        <w:widowControl w:val="0"/>
        <w:spacing w:line="276" w:lineRule="auto"/>
        <w:jc w:val="both"/>
        <w:rPr>
          <w:rFonts w:ascii="Abadi" w:hAnsi="Abadi" w:cs="Aldhabi"/>
          <w:b/>
          <w:bCs/>
          <w:sz w:val="22"/>
          <w:szCs w:val="22"/>
          <w:u w:val="single"/>
        </w:rPr>
      </w:pPr>
      <w:r w:rsidRPr="00F85688">
        <w:rPr>
          <w:rFonts w:ascii="Abadi" w:hAnsi="Abadi" w:cs="Aldhabi"/>
          <w:b/>
          <w:bCs/>
          <w:sz w:val="22"/>
          <w:szCs w:val="22"/>
          <w:u w:val="single"/>
        </w:rPr>
        <w:t xml:space="preserve">COMPUTER LITERACY: </w:t>
      </w:r>
    </w:p>
    <w:p w14:paraId="614115B0" w14:textId="77777777" w:rsidR="0027086E" w:rsidRPr="00DC3BA8" w:rsidRDefault="0027086E">
      <w:pPr>
        <w:widowControl w:val="0"/>
        <w:spacing w:line="288" w:lineRule="auto"/>
        <w:jc w:val="both"/>
        <w:rPr>
          <w:rFonts w:ascii="Abadi" w:hAnsi="Abadi" w:cs="Aldhabi"/>
          <w:b/>
          <w:bCs/>
          <w:sz w:val="22"/>
          <w:szCs w:val="22"/>
        </w:rPr>
      </w:pPr>
    </w:p>
    <w:p w14:paraId="18E9E831" w14:textId="73686549" w:rsidR="0027086E" w:rsidRPr="00F85688" w:rsidRDefault="00C12EFC">
      <w:pPr>
        <w:widowControl w:val="0"/>
        <w:numPr>
          <w:ilvl w:val="0"/>
          <w:numId w:val="1"/>
        </w:num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General</w:t>
      </w:r>
      <w:r w:rsidR="0027086E" w:rsidRPr="00F85688">
        <w:rPr>
          <w:rFonts w:ascii="Abadi" w:hAnsi="Abadi" w:cs="Aldhabi"/>
          <w:sz w:val="22"/>
          <w:szCs w:val="22"/>
        </w:rPr>
        <w:t xml:space="preserve"> </w:t>
      </w:r>
      <w:r w:rsidRPr="00F85688">
        <w:rPr>
          <w:rFonts w:ascii="Abadi" w:hAnsi="Abadi" w:cs="Aldhabi"/>
          <w:sz w:val="22"/>
          <w:szCs w:val="22"/>
        </w:rPr>
        <w:t>knowledge</w:t>
      </w:r>
      <w:r w:rsidR="006D2FA0" w:rsidRPr="00F85688">
        <w:rPr>
          <w:rFonts w:ascii="Abadi" w:hAnsi="Abadi" w:cs="Aldhabi"/>
          <w:sz w:val="22"/>
          <w:szCs w:val="22"/>
        </w:rPr>
        <w:t xml:space="preserve"> of computer and</w:t>
      </w:r>
      <w:r w:rsidR="0027086E" w:rsidRPr="00F85688">
        <w:rPr>
          <w:rFonts w:ascii="Abadi" w:hAnsi="Abadi" w:cs="Aldhabi"/>
          <w:sz w:val="22"/>
          <w:szCs w:val="22"/>
        </w:rPr>
        <w:t xml:space="preserve"> also</w:t>
      </w:r>
      <w:r w:rsidR="006D2FA0" w:rsidRPr="00F85688">
        <w:rPr>
          <w:rFonts w:ascii="Abadi" w:hAnsi="Abadi" w:cs="Aldhabi"/>
          <w:sz w:val="22"/>
          <w:szCs w:val="22"/>
        </w:rPr>
        <w:t xml:space="preserve"> know</w:t>
      </w:r>
      <w:r w:rsidR="0027086E" w:rsidRPr="00F85688">
        <w:rPr>
          <w:rFonts w:ascii="Abadi" w:hAnsi="Abadi" w:cs="Aldhabi"/>
          <w:sz w:val="22"/>
          <w:szCs w:val="22"/>
        </w:rPr>
        <w:t xml:space="preserve"> hardware &amp; networking</w:t>
      </w:r>
      <w:r w:rsidR="006D2FA0" w:rsidRPr="00F85688">
        <w:rPr>
          <w:rFonts w:ascii="Abadi" w:hAnsi="Abadi" w:cs="Aldhabi"/>
          <w:sz w:val="22"/>
          <w:szCs w:val="22"/>
        </w:rPr>
        <w:t>.</w:t>
      </w:r>
    </w:p>
    <w:p w14:paraId="607D5ED0" w14:textId="77777777" w:rsidR="0027086E" w:rsidRPr="00DC3BA8" w:rsidRDefault="0027086E">
      <w:pPr>
        <w:widowControl w:val="0"/>
        <w:spacing w:line="360" w:lineRule="auto"/>
        <w:jc w:val="both"/>
        <w:rPr>
          <w:rFonts w:ascii="Abadi" w:hAnsi="Abadi" w:cs="Aldhabi"/>
          <w:b/>
          <w:bCs/>
          <w:sz w:val="22"/>
          <w:szCs w:val="22"/>
          <w:u w:val="single"/>
        </w:rPr>
      </w:pPr>
    </w:p>
    <w:p w14:paraId="44AB488C" w14:textId="77777777" w:rsidR="0027086E" w:rsidRPr="00DC3BA8" w:rsidRDefault="0027086E">
      <w:pPr>
        <w:widowControl w:val="0"/>
        <w:spacing w:line="288" w:lineRule="auto"/>
        <w:jc w:val="both"/>
        <w:rPr>
          <w:rFonts w:ascii="Abadi" w:hAnsi="Abadi" w:cs="Aldhabi"/>
          <w:b/>
          <w:bCs/>
          <w:sz w:val="22"/>
          <w:szCs w:val="22"/>
          <w:u w:val="single"/>
        </w:rPr>
      </w:pPr>
      <w:r w:rsidRPr="00F85688">
        <w:rPr>
          <w:rFonts w:ascii="Abadi" w:hAnsi="Abadi" w:cs="Aldhabi"/>
          <w:b/>
          <w:bCs/>
          <w:sz w:val="22"/>
          <w:szCs w:val="22"/>
          <w:u w:val="single"/>
        </w:rPr>
        <w:t>PERSONAL OVERVIEW</w:t>
      </w:r>
      <w:r w:rsidRPr="00DC3BA8">
        <w:rPr>
          <w:rFonts w:ascii="Abadi" w:hAnsi="Abadi" w:cs="Aldhabi"/>
          <w:b/>
          <w:bCs/>
          <w:sz w:val="22"/>
          <w:szCs w:val="22"/>
          <w:u w:val="single"/>
        </w:rPr>
        <w:t>:</w:t>
      </w:r>
    </w:p>
    <w:p w14:paraId="7A0B0DC7" w14:textId="77777777" w:rsidR="0027086E" w:rsidRPr="00DC3BA8" w:rsidRDefault="0027086E">
      <w:pPr>
        <w:widowControl w:val="0"/>
        <w:spacing w:line="288" w:lineRule="auto"/>
        <w:jc w:val="both"/>
        <w:rPr>
          <w:rFonts w:ascii="Abadi" w:hAnsi="Abadi" w:cs="Aldhabi"/>
          <w:b/>
          <w:bCs/>
          <w:sz w:val="22"/>
          <w:szCs w:val="22"/>
        </w:rPr>
      </w:pPr>
    </w:p>
    <w:p w14:paraId="151C9337" w14:textId="0B874202" w:rsidR="0027086E" w:rsidRPr="00F85688" w:rsidRDefault="0027086E">
      <w:pPr>
        <w:widowControl w:val="0"/>
        <w:numPr>
          <w:ilvl w:val="0"/>
          <w:numId w:val="1"/>
        </w:num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Highly motivated &amp; </w:t>
      </w:r>
      <w:r w:rsidR="006D2FA0" w:rsidRPr="00F85688">
        <w:rPr>
          <w:rFonts w:ascii="Abadi" w:hAnsi="Abadi" w:cs="Aldhabi"/>
          <w:sz w:val="22"/>
          <w:szCs w:val="22"/>
        </w:rPr>
        <w:t>self-Driven</w:t>
      </w:r>
      <w:r w:rsidRPr="00F85688">
        <w:rPr>
          <w:rFonts w:ascii="Abadi" w:hAnsi="Abadi" w:cs="Aldhabi"/>
          <w:sz w:val="22"/>
          <w:szCs w:val="22"/>
        </w:rPr>
        <w:t>.</w:t>
      </w:r>
    </w:p>
    <w:p w14:paraId="04486BA4" w14:textId="77777777" w:rsidR="0027086E" w:rsidRPr="00F85688" w:rsidRDefault="0027086E">
      <w:pPr>
        <w:widowControl w:val="0"/>
        <w:numPr>
          <w:ilvl w:val="0"/>
          <w:numId w:val="1"/>
        </w:num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Hard Working</w:t>
      </w:r>
    </w:p>
    <w:p w14:paraId="69563111" w14:textId="77777777" w:rsidR="0027086E" w:rsidRPr="00F85688" w:rsidRDefault="0027086E">
      <w:pPr>
        <w:widowControl w:val="0"/>
        <w:numPr>
          <w:ilvl w:val="0"/>
          <w:numId w:val="1"/>
        </w:num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Readiness to face challenges</w:t>
      </w:r>
    </w:p>
    <w:p w14:paraId="2AA545C0" w14:textId="77777777" w:rsidR="0027086E" w:rsidRPr="00F85688" w:rsidRDefault="0027086E">
      <w:pPr>
        <w:widowControl w:val="0"/>
        <w:numPr>
          <w:ilvl w:val="0"/>
          <w:numId w:val="1"/>
        </w:num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Decision making abilities &amp; strong believer in work.</w:t>
      </w:r>
    </w:p>
    <w:p w14:paraId="217191CC" w14:textId="77777777" w:rsidR="0027086E" w:rsidRPr="00F85688" w:rsidRDefault="0027086E">
      <w:pPr>
        <w:widowControl w:val="0"/>
        <w:numPr>
          <w:ilvl w:val="0"/>
          <w:numId w:val="1"/>
        </w:num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Can perform under pressure.</w:t>
      </w:r>
    </w:p>
    <w:p w14:paraId="1CF2F7AF" w14:textId="77777777" w:rsidR="0027086E" w:rsidRPr="00F85688" w:rsidRDefault="0027086E">
      <w:pPr>
        <w:widowControl w:val="0"/>
        <w:numPr>
          <w:ilvl w:val="0"/>
          <w:numId w:val="1"/>
        </w:num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Can learn fast from mistakes.</w:t>
      </w:r>
    </w:p>
    <w:p w14:paraId="3014AD5F" w14:textId="77777777" w:rsidR="0027086E" w:rsidRPr="00F85688" w:rsidRDefault="0027086E">
      <w:pPr>
        <w:numPr>
          <w:ilvl w:val="0"/>
          <w:numId w:val="1"/>
        </w:numPr>
        <w:spacing w:line="360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Can inspire others to work honestly.</w:t>
      </w:r>
    </w:p>
    <w:p w14:paraId="244BE337" w14:textId="77777777" w:rsidR="0027086E" w:rsidRPr="00DC3BA8" w:rsidRDefault="0027086E">
      <w:pPr>
        <w:spacing w:line="288" w:lineRule="auto"/>
        <w:ind w:left="720"/>
        <w:rPr>
          <w:rFonts w:ascii="Abadi" w:hAnsi="Abadi" w:cs="Aldhabi"/>
          <w:sz w:val="22"/>
          <w:szCs w:val="22"/>
        </w:rPr>
      </w:pPr>
    </w:p>
    <w:p w14:paraId="0E587652" w14:textId="77777777" w:rsidR="0027086E" w:rsidRPr="00DC3BA8" w:rsidRDefault="0027086E">
      <w:pPr>
        <w:spacing w:line="288" w:lineRule="auto"/>
        <w:rPr>
          <w:rFonts w:ascii="Abadi" w:hAnsi="Abadi" w:cs="Aldhabi"/>
          <w:b/>
          <w:bCs/>
          <w:sz w:val="22"/>
          <w:szCs w:val="22"/>
          <w:u w:val="single"/>
        </w:rPr>
      </w:pPr>
    </w:p>
    <w:p w14:paraId="72BFEA3F" w14:textId="77777777" w:rsidR="0027086E" w:rsidRPr="00F85688" w:rsidRDefault="0027086E">
      <w:pPr>
        <w:spacing w:line="288" w:lineRule="auto"/>
        <w:rPr>
          <w:rFonts w:ascii="Abadi" w:hAnsi="Abadi" w:cs="Aldhabi"/>
          <w:b/>
          <w:bCs/>
          <w:sz w:val="22"/>
          <w:szCs w:val="22"/>
          <w:u w:val="single"/>
        </w:rPr>
      </w:pPr>
      <w:r w:rsidRPr="00F85688">
        <w:rPr>
          <w:rFonts w:ascii="Abadi" w:hAnsi="Abadi" w:cs="Aldhabi"/>
          <w:b/>
          <w:bCs/>
          <w:sz w:val="22"/>
          <w:szCs w:val="22"/>
          <w:u w:val="single"/>
        </w:rPr>
        <w:t>PERSONAL DETAILS:</w:t>
      </w:r>
    </w:p>
    <w:p w14:paraId="478A7782" w14:textId="77777777" w:rsidR="0027086E" w:rsidRPr="00DC3BA8" w:rsidRDefault="0027086E">
      <w:pPr>
        <w:spacing w:line="288" w:lineRule="auto"/>
        <w:ind w:left="1440" w:hanging="1440"/>
        <w:rPr>
          <w:rFonts w:ascii="Abadi" w:hAnsi="Abadi" w:cs="Aldhabi"/>
          <w:sz w:val="22"/>
          <w:szCs w:val="22"/>
          <w:u w:val="single"/>
        </w:rPr>
      </w:pPr>
    </w:p>
    <w:p w14:paraId="2617A38D" w14:textId="374E6657" w:rsidR="0027086E" w:rsidRPr="00F85688" w:rsidRDefault="0027086E">
      <w:pPr>
        <w:spacing w:line="288" w:lineRule="auto"/>
        <w:ind w:left="1440" w:hanging="1440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Nam</w:t>
      </w:r>
      <w:r w:rsidR="006D2FA0" w:rsidRPr="00F85688">
        <w:rPr>
          <w:rFonts w:ascii="Abadi" w:hAnsi="Abadi" w:cs="Aldhabi"/>
          <w:sz w:val="22"/>
          <w:szCs w:val="22"/>
        </w:rPr>
        <w:t>e</w:t>
      </w:r>
      <w:r w:rsidRPr="00F85688">
        <w:rPr>
          <w:rFonts w:ascii="Abadi" w:hAnsi="Abadi" w:cs="Aldhabi"/>
          <w:sz w:val="22"/>
          <w:szCs w:val="22"/>
        </w:rPr>
        <w:t xml:space="preserve">  : NILESH SURESHBHAI SELAR</w:t>
      </w:r>
    </w:p>
    <w:p w14:paraId="5B388965" w14:textId="77777777" w:rsidR="006D2FA0" w:rsidRPr="00F85688" w:rsidRDefault="006D2FA0" w:rsidP="006D2FA0">
      <w:pPr>
        <w:spacing w:line="288" w:lineRule="auto"/>
        <w:jc w:val="both"/>
        <w:rPr>
          <w:rFonts w:ascii="Abadi" w:hAnsi="Abadi" w:cs="Aldhabi"/>
          <w:sz w:val="22"/>
          <w:szCs w:val="22"/>
          <w:u w:val="single"/>
        </w:rPr>
      </w:pPr>
    </w:p>
    <w:p w14:paraId="12855F77" w14:textId="096B77AD" w:rsidR="0027086E" w:rsidRPr="00F85688" w:rsidRDefault="0027086E" w:rsidP="006D2FA0">
      <w:pPr>
        <w:spacing w:line="288" w:lineRule="auto"/>
        <w:jc w:val="both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Birth Date</w:t>
      </w:r>
      <w:r w:rsidR="006D2FA0" w:rsidRPr="00F85688">
        <w:rPr>
          <w:rFonts w:ascii="Abadi" w:hAnsi="Abadi" w:cs="Aldhabi"/>
          <w:sz w:val="22"/>
          <w:szCs w:val="22"/>
        </w:rPr>
        <w:t xml:space="preserve"> </w:t>
      </w:r>
      <w:r w:rsidRPr="00F85688">
        <w:rPr>
          <w:rFonts w:ascii="Abadi" w:hAnsi="Abadi" w:cs="Aldhabi"/>
          <w:sz w:val="22"/>
          <w:szCs w:val="22"/>
        </w:rPr>
        <w:t>:  09</w:t>
      </w:r>
      <w:r w:rsidRPr="00F85688">
        <w:rPr>
          <w:rFonts w:ascii="Abadi" w:hAnsi="Abadi" w:cs="Aldhabi"/>
          <w:sz w:val="22"/>
          <w:szCs w:val="22"/>
          <w:vertAlign w:val="superscript"/>
        </w:rPr>
        <w:t>th</w:t>
      </w:r>
      <w:r w:rsidRPr="00F85688">
        <w:rPr>
          <w:rFonts w:ascii="Abadi" w:hAnsi="Abadi" w:cs="Aldhabi"/>
          <w:sz w:val="22"/>
          <w:szCs w:val="22"/>
        </w:rPr>
        <w:t xml:space="preserve"> AUG.1991</w:t>
      </w:r>
    </w:p>
    <w:p w14:paraId="21AC0E2E" w14:textId="77777777" w:rsidR="0027086E" w:rsidRPr="00DC3BA8" w:rsidRDefault="0027086E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26E5AA22" w14:textId="77777777" w:rsidR="00FF2B47" w:rsidRDefault="00FF2B47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3FA13296" w14:textId="77777777" w:rsidR="00FF2B47" w:rsidRDefault="00FF2B47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60A8CC28" w14:textId="26F5D2B5" w:rsidR="0027086E" w:rsidRPr="00F85688" w:rsidRDefault="0027086E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Mobile No </w:t>
      </w:r>
      <w:r w:rsidR="00040F83" w:rsidRPr="00F85688">
        <w:rPr>
          <w:rFonts w:ascii="Abadi" w:hAnsi="Abadi" w:cs="Aldhabi"/>
          <w:sz w:val="22"/>
          <w:szCs w:val="22"/>
        </w:rPr>
        <w:t xml:space="preserve">: </w:t>
      </w:r>
      <w:r w:rsidR="006A1918" w:rsidRPr="00F85688">
        <w:rPr>
          <w:rFonts w:ascii="Abadi" w:hAnsi="Abadi" w:cs="Aldhabi"/>
          <w:sz w:val="22"/>
          <w:szCs w:val="22"/>
        </w:rPr>
        <w:t>7984997470</w:t>
      </w:r>
    </w:p>
    <w:p w14:paraId="2646922B" w14:textId="77777777" w:rsidR="006D2FA0" w:rsidRPr="00F85688" w:rsidRDefault="006D2FA0" w:rsidP="00F85688">
      <w:pPr>
        <w:spacing w:line="288" w:lineRule="auto"/>
        <w:rPr>
          <w:rFonts w:ascii="Abadi" w:hAnsi="Abadi" w:cs="Aldhabi"/>
          <w:sz w:val="22"/>
          <w:szCs w:val="22"/>
        </w:rPr>
      </w:pPr>
    </w:p>
    <w:p w14:paraId="76B434D3" w14:textId="74A83DF1" w:rsidR="0027086E" w:rsidRPr="00F85688" w:rsidRDefault="0027086E" w:rsidP="00F85688">
      <w:pPr>
        <w:spacing w:line="288" w:lineRule="auto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Gender</w:t>
      </w:r>
      <w:r w:rsidRPr="00F85688">
        <w:rPr>
          <w:rFonts w:ascii="Abadi" w:hAnsi="Abadi" w:cs="Aldhabi"/>
          <w:sz w:val="22"/>
          <w:szCs w:val="22"/>
        </w:rPr>
        <w:tab/>
      </w:r>
      <w:r w:rsidR="006D2FA0" w:rsidRPr="00F85688">
        <w:rPr>
          <w:rFonts w:ascii="Abadi" w:hAnsi="Abadi" w:cs="Aldhabi"/>
          <w:sz w:val="22"/>
          <w:szCs w:val="22"/>
        </w:rPr>
        <w:t xml:space="preserve">    </w:t>
      </w:r>
      <w:r w:rsidRPr="00F85688">
        <w:rPr>
          <w:rFonts w:ascii="Abadi" w:hAnsi="Abadi" w:cs="Aldhabi"/>
          <w:sz w:val="22"/>
          <w:szCs w:val="22"/>
        </w:rPr>
        <w:t>: Male</w:t>
      </w:r>
    </w:p>
    <w:p w14:paraId="20BED7F0" w14:textId="77777777" w:rsidR="006D2FA0" w:rsidRPr="00F85688" w:rsidRDefault="006D2FA0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7A5B73A4" w14:textId="676C6E83" w:rsidR="0027086E" w:rsidRPr="00F85688" w:rsidRDefault="006D2FA0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 xml:space="preserve">EMAIL     </w:t>
      </w:r>
      <w:r w:rsidR="0027086E" w:rsidRPr="00F85688">
        <w:rPr>
          <w:rFonts w:ascii="Abadi" w:hAnsi="Abadi" w:cs="Aldhabi"/>
          <w:sz w:val="22"/>
          <w:szCs w:val="22"/>
        </w:rPr>
        <w:t xml:space="preserve"> : selar.nilesh@gmail.com</w:t>
      </w:r>
    </w:p>
    <w:p w14:paraId="7791FB95" w14:textId="77777777" w:rsidR="006D2FA0" w:rsidRPr="00F85688" w:rsidRDefault="006D2FA0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33434909" w14:textId="77777777" w:rsidR="00894F12" w:rsidRDefault="00894F12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6BD5DAC0" w14:textId="77777777" w:rsidR="00894F12" w:rsidRDefault="00894F12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5D84D3D6" w14:textId="77777777" w:rsidR="00894F12" w:rsidRDefault="00894F12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2170577C" w14:textId="0E30CA0D" w:rsidR="0027086E" w:rsidRPr="00F85688" w:rsidRDefault="00C12EFC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Marital</w:t>
      </w:r>
      <w:r w:rsidR="0027086E" w:rsidRPr="00F85688">
        <w:rPr>
          <w:rFonts w:ascii="Abadi" w:hAnsi="Abadi" w:cs="Aldhabi"/>
          <w:sz w:val="22"/>
          <w:szCs w:val="22"/>
        </w:rPr>
        <w:t xml:space="preserve"> Status</w:t>
      </w:r>
      <w:r w:rsidR="00F85688">
        <w:rPr>
          <w:rFonts w:ascii="Abadi" w:hAnsi="Abadi" w:cs="Aldhabi"/>
          <w:sz w:val="22"/>
          <w:szCs w:val="22"/>
        </w:rPr>
        <w:t xml:space="preserve">  </w:t>
      </w:r>
      <w:r w:rsidR="0027086E" w:rsidRPr="00F85688">
        <w:rPr>
          <w:rFonts w:ascii="Abadi" w:hAnsi="Abadi" w:cs="Aldhabi"/>
          <w:sz w:val="22"/>
          <w:szCs w:val="22"/>
        </w:rPr>
        <w:t xml:space="preserve">: </w:t>
      </w:r>
      <w:r w:rsidR="00894F12">
        <w:rPr>
          <w:rFonts w:ascii="Abadi" w:hAnsi="Abadi" w:cs="Aldhabi"/>
          <w:sz w:val="22"/>
          <w:szCs w:val="22"/>
        </w:rPr>
        <w:t>M</w:t>
      </w:r>
      <w:r w:rsidR="006A1918" w:rsidRPr="00F85688">
        <w:rPr>
          <w:rFonts w:ascii="Abadi" w:hAnsi="Abadi" w:cs="Aldhabi"/>
          <w:sz w:val="22"/>
          <w:szCs w:val="22"/>
        </w:rPr>
        <w:t>arried</w:t>
      </w:r>
    </w:p>
    <w:p w14:paraId="6DD90217" w14:textId="77777777" w:rsidR="0027086E" w:rsidRPr="00F85688" w:rsidRDefault="0027086E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7E41EFAF" w14:textId="67D839F5" w:rsidR="0027086E" w:rsidRPr="00F85688" w:rsidRDefault="0027086E" w:rsidP="00894F12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Language Knows : English, Hindi and Gujarati</w:t>
      </w:r>
    </w:p>
    <w:p w14:paraId="42950B6E" w14:textId="77777777" w:rsidR="0027086E" w:rsidRPr="00F85688" w:rsidRDefault="0027086E" w:rsidP="00F85688">
      <w:pPr>
        <w:spacing w:line="288" w:lineRule="auto"/>
        <w:rPr>
          <w:rFonts w:ascii="Abadi" w:hAnsi="Abadi" w:cs="Aldhabi"/>
          <w:sz w:val="22"/>
          <w:szCs w:val="22"/>
        </w:rPr>
      </w:pPr>
    </w:p>
    <w:p w14:paraId="6AE4425E" w14:textId="54745863" w:rsidR="0027086E" w:rsidRPr="00F85688" w:rsidRDefault="0027086E" w:rsidP="00F85688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  <w:r w:rsidRPr="00F85688">
        <w:rPr>
          <w:rFonts w:ascii="Abadi" w:hAnsi="Abadi" w:cs="Aldhabi"/>
          <w:sz w:val="22"/>
          <w:szCs w:val="22"/>
        </w:rPr>
        <w:t>Place</w:t>
      </w:r>
      <w:r w:rsidR="00F85688">
        <w:rPr>
          <w:rFonts w:ascii="Abadi" w:hAnsi="Abadi" w:cs="Aldhabi"/>
          <w:sz w:val="22"/>
          <w:szCs w:val="22"/>
        </w:rPr>
        <w:t xml:space="preserve">  </w:t>
      </w:r>
      <w:r w:rsidRPr="00F85688">
        <w:rPr>
          <w:rFonts w:ascii="Abadi" w:hAnsi="Abadi" w:cs="Aldhabi"/>
          <w:sz w:val="22"/>
          <w:szCs w:val="22"/>
        </w:rPr>
        <w:t>: Ahmedabad</w:t>
      </w:r>
    </w:p>
    <w:p w14:paraId="51D2EDF5" w14:textId="77777777" w:rsidR="0027086E" w:rsidRPr="00F85688" w:rsidRDefault="0027086E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</w:p>
    <w:p w14:paraId="23FFB9BB" w14:textId="77777777" w:rsidR="0027086E" w:rsidRPr="00DC3BA8" w:rsidRDefault="0027086E">
      <w:pPr>
        <w:spacing w:line="288" w:lineRule="auto"/>
        <w:ind w:left="1440" w:hanging="1440"/>
        <w:rPr>
          <w:rFonts w:ascii="Abadi" w:hAnsi="Abadi" w:cs="Aldhabi"/>
          <w:sz w:val="22"/>
          <w:szCs w:val="22"/>
        </w:rPr>
      </w:pPr>
      <w:r w:rsidRPr="00DC3BA8">
        <w:rPr>
          <w:rFonts w:ascii="Abadi" w:hAnsi="Abadi" w:cs="Aldhabi"/>
          <w:sz w:val="22"/>
          <w:szCs w:val="22"/>
        </w:rPr>
        <w:tab/>
      </w:r>
      <w:r w:rsidRPr="00DC3BA8">
        <w:rPr>
          <w:rFonts w:ascii="Abadi" w:hAnsi="Abadi" w:cs="Aldhabi"/>
          <w:sz w:val="22"/>
          <w:szCs w:val="22"/>
        </w:rPr>
        <w:tab/>
      </w:r>
      <w:r w:rsidRPr="00DC3BA8">
        <w:rPr>
          <w:rFonts w:ascii="Abadi" w:hAnsi="Abadi" w:cs="Aldhabi"/>
          <w:sz w:val="22"/>
          <w:szCs w:val="22"/>
        </w:rPr>
        <w:tab/>
      </w:r>
      <w:r w:rsidRPr="00DC3BA8">
        <w:rPr>
          <w:rFonts w:ascii="Abadi" w:hAnsi="Abadi" w:cs="Aldhabi"/>
          <w:sz w:val="22"/>
          <w:szCs w:val="22"/>
        </w:rPr>
        <w:tab/>
      </w:r>
      <w:r w:rsidRPr="00DC3BA8">
        <w:rPr>
          <w:rFonts w:ascii="Abadi" w:hAnsi="Abadi" w:cs="Aldhabi"/>
          <w:sz w:val="22"/>
          <w:szCs w:val="22"/>
        </w:rPr>
        <w:tab/>
      </w:r>
      <w:r w:rsidRPr="00DC3BA8">
        <w:rPr>
          <w:rFonts w:ascii="Abadi" w:hAnsi="Abadi" w:cs="Aldhabi"/>
          <w:sz w:val="22"/>
          <w:szCs w:val="22"/>
        </w:rPr>
        <w:tab/>
      </w:r>
      <w:r w:rsidRPr="00DC3BA8">
        <w:rPr>
          <w:rFonts w:ascii="Abadi" w:hAnsi="Abadi" w:cs="Aldhabi"/>
          <w:sz w:val="22"/>
          <w:szCs w:val="22"/>
        </w:rPr>
        <w:tab/>
      </w:r>
    </w:p>
    <w:p w14:paraId="2484F9BA" w14:textId="77777777" w:rsidR="0027086E" w:rsidRPr="00DC3BA8" w:rsidRDefault="0027086E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2E3BDD3C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111F81CA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51396090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55452642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3039BB8B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74F1DBEA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6320CF50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22356D17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7A4F10DE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31C3AC40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23817E31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6D310339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4914FD4A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245C78C5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17833F5E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4DA0C121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34B9475A" w14:textId="77777777" w:rsidR="006D2FA0" w:rsidRDefault="006D2FA0">
      <w:pPr>
        <w:ind w:left="6480" w:firstLine="720"/>
        <w:jc w:val="center"/>
        <w:rPr>
          <w:rFonts w:ascii="Abadi" w:hAnsi="Abadi" w:cs="Aldhabi"/>
          <w:b/>
          <w:bCs/>
        </w:rPr>
      </w:pPr>
    </w:p>
    <w:p w14:paraId="1C6D104A" w14:textId="127A1D84" w:rsidR="0027086E" w:rsidRPr="00DC3BA8" w:rsidRDefault="00EB7844" w:rsidP="00EB7844">
      <w:pPr>
        <w:rPr>
          <w:rFonts w:ascii="Abadi" w:hAnsi="Abadi" w:cs="Aldhabi"/>
          <w:b/>
          <w:bCs/>
        </w:rPr>
      </w:pPr>
      <w:r>
        <w:rPr>
          <w:rFonts w:ascii="Abadi" w:hAnsi="Abadi" w:cs="Aldhabi"/>
          <w:b/>
          <w:bCs/>
        </w:rPr>
        <w:t xml:space="preserve">                                                                                                                </w:t>
      </w:r>
      <w:r w:rsidR="0027086E" w:rsidRPr="00DC3BA8">
        <w:rPr>
          <w:rFonts w:ascii="Abadi" w:hAnsi="Abadi" w:cs="Aldhabi"/>
          <w:b/>
          <w:bCs/>
        </w:rPr>
        <w:t>NILESH S. SELAR</w:t>
      </w:r>
    </w:p>
    <w:p w14:paraId="1F16B7CF" w14:textId="77777777" w:rsidR="0027086E" w:rsidRPr="00DC3BA8" w:rsidRDefault="0027086E">
      <w:pPr>
        <w:ind w:left="6480" w:firstLine="720"/>
        <w:jc w:val="center"/>
        <w:rPr>
          <w:rFonts w:ascii="Abadi" w:hAnsi="Abadi" w:cs="Aldhabi"/>
        </w:rPr>
      </w:pPr>
    </w:p>
    <w:sectPr w:rsidR="0027086E" w:rsidRPr="00DC3BA8">
      <w:headerReference w:type="default" r:id="rId9"/>
      <w:footerReference w:type="default" r:id="rId10"/>
      <w:headerReference w:type="first" r:id="rId11"/>
      <w:pgSz w:w="11905" w:h="16837"/>
      <w:pgMar w:top="2016" w:right="432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D42A8" w14:textId="77777777" w:rsidR="00F07258" w:rsidRDefault="00F07258">
      <w:r>
        <w:separator/>
      </w:r>
    </w:p>
  </w:endnote>
  <w:endnote w:type="continuationSeparator" w:id="0">
    <w:p w14:paraId="0884B5E8" w14:textId="77777777" w:rsidR="00F07258" w:rsidRDefault="00F0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F4647" w14:textId="77777777" w:rsidR="0027086E" w:rsidRDefault="0027086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2EFC">
      <w:rPr>
        <w:noProof/>
        <w:lang w:val="en-IN" w:eastAsia="en-IN"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C12EFC">
      <w:rPr>
        <w:noProof/>
        <w:lang w:val="en-IN" w:eastAsia="en-I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3056C" w14:textId="77777777" w:rsidR="00F07258" w:rsidRDefault="00F07258">
      <w:r>
        <w:separator/>
      </w:r>
    </w:p>
  </w:footnote>
  <w:footnote w:type="continuationSeparator" w:id="0">
    <w:p w14:paraId="74AA401F" w14:textId="77777777" w:rsidR="00F07258" w:rsidRDefault="00F07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191FC" w14:textId="77777777" w:rsidR="0027086E" w:rsidRDefault="0027086E">
    <w:pPr>
      <w:pStyle w:val="Header"/>
      <w:rPr>
        <w:lang w:val="en-IN" w:eastAsia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72CCF" w14:textId="77777777" w:rsidR="0027086E" w:rsidRDefault="002708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321D4DDD"/>
    <w:multiLevelType w:val="hybridMultilevel"/>
    <w:tmpl w:val="D8DAD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D5E"/>
    <w:rsid w:val="00034D2F"/>
    <w:rsid w:val="00040F83"/>
    <w:rsid w:val="00050E89"/>
    <w:rsid w:val="00156723"/>
    <w:rsid w:val="00172A27"/>
    <w:rsid w:val="00183D1E"/>
    <w:rsid w:val="001B5561"/>
    <w:rsid w:val="001D7378"/>
    <w:rsid w:val="002005A2"/>
    <w:rsid w:val="002154AA"/>
    <w:rsid w:val="002252D1"/>
    <w:rsid w:val="00227422"/>
    <w:rsid w:val="00257B0F"/>
    <w:rsid w:val="0027086E"/>
    <w:rsid w:val="002F2F8D"/>
    <w:rsid w:val="003C7181"/>
    <w:rsid w:val="00427896"/>
    <w:rsid w:val="0044453C"/>
    <w:rsid w:val="004E34AA"/>
    <w:rsid w:val="005704AF"/>
    <w:rsid w:val="00584CD3"/>
    <w:rsid w:val="00592A8D"/>
    <w:rsid w:val="005F5AB2"/>
    <w:rsid w:val="00654AAA"/>
    <w:rsid w:val="006A1918"/>
    <w:rsid w:val="006B5E34"/>
    <w:rsid w:val="006B69C5"/>
    <w:rsid w:val="006D2FA0"/>
    <w:rsid w:val="006F7D99"/>
    <w:rsid w:val="00712165"/>
    <w:rsid w:val="007670FD"/>
    <w:rsid w:val="0084721A"/>
    <w:rsid w:val="00856B98"/>
    <w:rsid w:val="008757EC"/>
    <w:rsid w:val="00894F12"/>
    <w:rsid w:val="008C0F6F"/>
    <w:rsid w:val="00921A7B"/>
    <w:rsid w:val="009A1966"/>
    <w:rsid w:val="009B65EB"/>
    <w:rsid w:val="009D1BDF"/>
    <w:rsid w:val="009D3039"/>
    <w:rsid w:val="009D666E"/>
    <w:rsid w:val="009F1A3A"/>
    <w:rsid w:val="00A023F6"/>
    <w:rsid w:val="00A22170"/>
    <w:rsid w:val="00A80A28"/>
    <w:rsid w:val="00A87971"/>
    <w:rsid w:val="00AD040E"/>
    <w:rsid w:val="00AD1588"/>
    <w:rsid w:val="00AE12B3"/>
    <w:rsid w:val="00AE52E8"/>
    <w:rsid w:val="00B00C8D"/>
    <w:rsid w:val="00B27CD2"/>
    <w:rsid w:val="00B80CA5"/>
    <w:rsid w:val="00BC4250"/>
    <w:rsid w:val="00BD1BCA"/>
    <w:rsid w:val="00C12EFC"/>
    <w:rsid w:val="00C864B7"/>
    <w:rsid w:val="00C870F7"/>
    <w:rsid w:val="00C87136"/>
    <w:rsid w:val="00D42EF4"/>
    <w:rsid w:val="00D66A1B"/>
    <w:rsid w:val="00D831FD"/>
    <w:rsid w:val="00DC3BA8"/>
    <w:rsid w:val="00DF3E34"/>
    <w:rsid w:val="00EA3028"/>
    <w:rsid w:val="00EB7844"/>
    <w:rsid w:val="00F07258"/>
    <w:rsid w:val="00F24964"/>
    <w:rsid w:val="00F27F4C"/>
    <w:rsid w:val="00F60AF3"/>
    <w:rsid w:val="00F76FF7"/>
    <w:rsid w:val="00F85688"/>
    <w:rsid w:val="00FD4DAE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46486"/>
  <w14:defaultImageDpi w14:val="0"/>
  <w15:chartTrackingRefBased/>
  <w15:docId w15:val="{76027982-1E93-4959-BD03-B967B250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WW8Num2z0">
    <w:name w:val="WW8Num2z0"/>
    <w:rPr>
      <w:rFonts w:ascii="Wingdings" w:eastAsia="Times New Roman" w:hAnsi="Wingdings" w:cs="Times New Roman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4z0">
    <w:name w:val="WW8Num4z0"/>
    <w:rPr>
      <w:rFonts w:ascii="Wingdings" w:eastAsia="Times New Roman" w:hAnsi="Wingdings" w:cs="Wingdings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character" w:customStyle="1" w:styleId="WW-DefaultParagraphFont1">
    <w:name w:val="WW-Default Paragraph Font1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Times New Roman" w:hAnsi="Symbol" w:cs="Symbol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8Num1z0">
    <w:name w:val="WW8Num1z0"/>
    <w:rPr>
      <w:rFonts w:ascii="Symbol" w:eastAsia="Times New Roman" w:hAnsi="Symbol" w:cs="Symbol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Wingdings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3">
    <w:name w:val="WW8Num2z3"/>
    <w:rPr>
      <w:rFonts w:ascii="Symbol" w:eastAsia="Times New Roman" w:hAnsi="Symbol" w:cs="Times New Roman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3">
    <w:name w:val="WW8Num4z3"/>
    <w:rPr>
      <w:rFonts w:ascii="Symbol" w:eastAsia="Times New Roman" w:hAnsi="Symbol" w:cs="Symbol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2">
    <w:name w:val="WW8Num5z2"/>
    <w:rPr>
      <w:rFonts w:ascii="Wingdings" w:eastAsia="Times New Roman" w:hAnsi="Wingdings" w:cs="Wingdings"/>
    </w:rPr>
  </w:style>
  <w:style w:type="character" w:customStyle="1" w:styleId="WW8Num6z0">
    <w:name w:val="WW8Num6z0"/>
    <w:rPr>
      <w:rFonts w:ascii="Symbol" w:eastAsia="Times New Roman" w:hAnsi="Symbol" w:cs="Symbol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Wingdings"/>
    </w:rPr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0">
    <w:name w:val="WW8Num9z0"/>
    <w:rPr>
      <w:rFonts w:ascii="Wingdings" w:eastAsia="Times New Roman" w:hAnsi="Wingdings" w:cs="Wingdings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3">
    <w:name w:val="WW8Num9z3"/>
    <w:rPr>
      <w:rFonts w:ascii="Symbol" w:eastAsia="Times New Roman" w:hAnsi="Symbol" w:cs="Symbol"/>
    </w:rPr>
  </w:style>
  <w:style w:type="character" w:customStyle="1" w:styleId="WW8Num10z0">
    <w:name w:val="WW8Num10z0"/>
    <w:rPr>
      <w:rFonts w:ascii="Wingdings" w:eastAsia="Times New Roman" w:hAnsi="Wingdings" w:cs="Wingdings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3">
    <w:name w:val="WW8Num10z3"/>
    <w:rPr>
      <w:rFonts w:ascii="Symbol" w:eastAsia="Times New Roman" w:hAnsi="Symbol" w:cs="Symbol"/>
    </w:rPr>
  </w:style>
  <w:style w:type="character" w:customStyle="1" w:styleId="WW8Num11z0">
    <w:name w:val="WW8Num11z0"/>
    <w:rPr>
      <w:rFonts w:ascii="Wingdings" w:eastAsia="Times New Roman" w:hAnsi="Wingdings" w:cs="Wingdings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3">
    <w:name w:val="WW8Num11z3"/>
    <w:rPr>
      <w:rFonts w:ascii="Symbol" w:eastAsia="Times New Roman" w:hAnsi="Symbol" w:cs="Symbol"/>
    </w:rPr>
  </w:style>
  <w:style w:type="character" w:customStyle="1" w:styleId="WW8Num12z0">
    <w:name w:val="WW8Num12z0"/>
    <w:rPr>
      <w:rFonts w:ascii="Symbol" w:eastAsia="Times New Roman" w:hAnsi="Symbol" w:cs="Symbol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2">
    <w:name w:val="WW8Num12z2"/>
    <w:rPr>
      <w:rFonts w:ascii="Wingdings" w:eastAsia="Times New Roman" w:hAnsi="Wingdings" w:cs="Wingdings"/>
    </w:rPr>
  </w:style>
  <w:style w:type="character" w:customStyle="1" w:styleId="WW8Num13z0">
    <w:name w:val="WW8Num13z0"/>
    <w:rPr>
      <w:rFonts w:ascii="Wingdings" w:eastAsia="Times New Roman" w:hAnsi="Wingdings" w:cs="Wingdings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Symbol" w:eastAsia="Times New Roman" w:hAnsi="Symbol" w:cs="Symbol"/>
      <w:sz w:val="20"/>
      <w:szCs w:val="20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14z3">
    <w:name w:val="WW8Num14z3"/>
    <w:rPr>
      <w:rFonts w:ascii="Symbol" w:eastAsia="Times New Roman" w:hAnsi="Symbol" w:cs="Symbol"/>
    </w:rPr>
  </w:style>
  <w:style w:type="character" w:customStyle="1" w:styleId="WW8Num15z0">
    <w:name w:val="WW8Num15z0"/>
    <w:rPr>
      <w:rFonts w:ascii="Wingdings" w:eastAsia="Times New Roman" w:hAnsi="Wingdings" w:cs="Times New Roman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3">
    <w:name w:val="WW8Num15z3"/>
    <w:rPr>
      <w:rFonts w:ascii="Symbol" w:eastAsia="Times New Roman" w:hAnsi="Symbol" w:cs="Times New Roman"/>
    </w:rPr>
  </w:style>
  <w:style w:type="character" w:customStyle="1" w:styleId="WW8Num16z0">
    <w:name w:val="WW8Num16z0"/>
    <w:rPr>
      <w:rFonts w:ascii="Symbol" w:eastAsia="Times New Roman" w:hAnsi="Symbol" w:cs="Symbol"/>
      <w:sz w:val="20"/>
      <w:szCs w:val="20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2">
    <w:name w:val="WW8Num16z2"/>
    <w:rPr>
      <w:rFonts w:ascii="Wingdings" w:eastAsia="Times New Roman" w:hAnsi="Wingdings" w:cs="Wingdings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7z0">
    <w:name w:val="WW8Num17z0"/>
    <w:rPr>
      <w:rFonts w:ascii="Symbol" w:eastAsia="Times New Roman" w:hAnsi="Symbol" w:cs="Symbol"/>
      <w:sz w:val="20"/>
      <w:szCs w:val="20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17z2">
    <w:name w:val="WW8Num17z2"/>
    <w:rPr>
      <w:rFonts w:ascii="Wingdings" w:eastAsia="Times New Roman" w:hAnsi="Wingdings" w:cs="Wingdings"/>
    </w:rPr>
  </w:style>
  <w:style w:type="character" w:customStyle="1" w:styleId="WW8Num17z3">
    <w:name w:val="WW8Num17z3"/>
    <w:rPr>
      <w:rFonts w:ascii="Symbol" w:eastAsia="Times New Roman" w:hAnsi="Symbol" w:cs="Symbol"/>
    </w:rPr>
  </w:style>
  <w:style w:type="character" w:customStyle="1" w:styleId="WW8Num18z0">
    <w:name w:val="WW8Num18z0"/>
    <w:rPr>
      <w:rFonts w:ascii="Wingdings" w:eastAsia="Times New Roman" w:hAnsi="Wingdings" w:cs="Times New Roman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Wingdings"/>
    </w:rPr>
  </w:style>
  <w:style w:type="character" w:customStyle="1" w:styleId="WW8Num18z3">
    <w:name w:val="WW8Num18z3"/>
    <w:rPr>
      <w:rFonts w:ascii="Symbol" w:eastAsia="Times New Roman" w:hAnsi="Symbol" w:cs="Symbol"/>
    </w:rPr>
  </w:style>
  <w:style w:type="character" w:customStyle="1" w:styleId="WW8Num19z0">
    <w:name w:val="WW8Num19z0"/>
    <w:rPr>
      <w:rFonts w:ascii="Wingdings" w:eastAsia="Times New Roman" w:hAnsi="Wingdings" w:cs="Times New Roman"/>
      <w:sz w:val="20"/>
      <w:szCs w:val="20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2">
    <w:name w:val="WW8Num19z2"/>
    <w:rPr>
      <w:rFonts w:ascii="Wingdings" w:eastAsia="Times New Roman" w:hAnsi="Wingdings" w:cs="Wingdings"/>
    </w:rPr>
  </w:style>
  <w:style w:type="character" w:customStyle="1" w:styleId="WW8Num19z3">
    <w:name w:val="WW8Num19z3"/>
    <w:rPr>
      <w:rFonts w:ascii="Symbol" w:eastAsia="Times New Roman" w:hAnsi="Symbol" w:cs="Symbol"/>
    </w:rPr>
  </w:style>
  <w:style w:type="character" w:customStyle="1" w:styleId="WW8Num20z0">
    <w:name w:val="WW8Num20z0"/>
    <w:rPr>
      <w:rFonts w:ascii="Symbol" w:eastAsia="Times New Roman" w:hAnsi="Symbol" w:cs="Symbol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2">
    <w:name w:val="WW8Num20z2"/>
    <w:rPr>
      <w:rFonts w:ascii="Wingdings" w:eastAsia="Times New Roman" w:hAnsi="Wingdings" w:cs="Wingdings"/>
    </w:rPr>
  </w:style>
  <w:style w:type="character" w:customStyle="1" w:styleId="WW8Num21z0">
    <w:name w:val="WW8Num21z0"/>
    <w:rPr>
      <w:rFonts w:ascii="Symbol" w:eastAsia="Times New Roman" w:hAnsi="Symbol" w:cs="Times New Roman"/>
    </w:rPr>
  </w:style>
  <w:style w:type="character" w:customStyle="1" w:styleId="WW8Num21z1">
    <w:name w:val="WW8Num21z1"/>
    <w:rPr>
      <w:rFonts w:ascii="Courier New" w:eastAsia="Times New Roman" w:hAnsi="Courier New" w:cs="Times New Roman"/>
    </w:rPr>
  </w:style>
  <w:style w:type="character" w:customStyle="1" w:styleId="WW8Num21z2">
    <w:name w:val="WW8Num21z2"/>
    <w:rPr>
      <w:rFonts w:ascii="Wingdings" w:eastAsia="Times New Roman" w:hAnsi="Wingdings" w:cs="Times New Roman"/>
    </w:rPr>
  </w:style>
  <w:style w:type="character" w:customStyle="1" w:styleId="WW8Num22z0">
    <w:name w:val="WW8Num22z0"/>
    <w:rPr>
      <w:rFonts w:ascii="Symbol" w:eastAsia="Times New Roman" w:hAnsi="Symbol" w:cs="Symbol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2">
    <w:name w:val="WW8Num22z2"/>
    <w:rPr>
      <w:rFonts w:ascii="Wingdings" w:eastAsia="Times New Roman" w:hAnsi="Wingdings" w:cs="Wingdings"/>
    </w:rPr>
  </w:style>
  <w:style w:type="character" w:customStyle="1" w:styleId="WW8Num23z0">
    <w:name w:val="WW8Num23z0"/>
    <w:rPr>
      <w:rFonts w:ascii="Symbol" w:eastAsia="Times New Roman" w:hAnsi="Symbol" w:cs="Symbol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2">
    <w:name w:val="WW8Num23z2"/>
    <w:rPr>
      <w:rFonts w:ascii="Wingdings" w:eastAsia="Times New Roman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  <w:sz w:val="20"/>
      <w:szCs w:val="20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2">
    <w:name w:val="WW8Num24z2"/>
    <w:rPr>
      <w:rFonts w:ascii="Wingdings" w:eastAsia="Times New Roman" w:hAnsi="Wingdings" w:cs="Times New Roman"/>
    </w:rPr>
  </w:style>
  <w:style w:type="character" w:customStyle="1" w:styleId="WW8Num24z3">
    <w:name w:val="WW8Num24z3"/>
    <w:rPr>
      <w:rFonts w:ascii="Symbol" w:eastAsia="Times New Roman" w:hAnsi="Symbol" w:cs="Times New Roman"/>
    </w:rPr>
  </w:style>
  <w:style w:type="character" w:customStyle="1" w:styleId="WW8Num25z0">
    <w:name w:val="WW8Num25z0"/>
    <w:rPr>
      <w:rFonts w:ascii="Wingdings" w:eastAsia="Times New Roman" w:hAnsi="Wingdings" w:cs="Wingdings"/>
    </w:rPr>
  </w:style>
  <w:style w:type="character" w:customStyle="1" w:styleId="WW8Num25z1">
    <w:name w:val="WW8Num25z1"/>
    <w:rPr>
      <w:rFonts w:ascii="Courier New" w:eastAsia="Times New Roman" w:hAnsi="Courier New" w:cs="Courier New"/>
    </w:rPr>
  </w:style>
  <w:style w:type="character" w:customStyle="1" w:styleId="WW8Num25z3">
    <w:name w:val="WW8Num25z3"/>
    <w:rPr>
      <w:rFonts w:ascii="Symbol" w:eastAsia="Times New Roman" w:hAnsi="Symbol" w:cs="Symbol"/>
    </w:rPr>
  </w:style>
  <w:style w:type="character" w:customStyle="1" w:styleId="WW8Num26z0">
    <w:name w:val="WW8Num26z0"/>
    <w:rPr>
      <w:rFonts w:ascii="Symbol" w:eastAsia="Times New Roman" w:hAnsi="Symbol" w:cs="Times New Roman"/>
    </w:rPr>
  </w:style>
  <w:style w:type="character" w:customStyle="1" w:styleId="WW8Num26z1">
    <w:name w:val="WW8Num26z1"/>
    <w:rPr>
      <w:rFonts w:ascii="Courier New" w:eastAsia="Times New Roman" w:hAnsi="Courier New" w:cs="Courier New"/>
    </w:rPr>
  </w:style>
  <w:style w:type="character" w:customStyle="1" w:styleId="WW8Num26z2">
    <w:name w:val="WW8Num26z2"/>
    <w:rPr>
      <w:rFonts w:ascii="Wingdings" w:eastAsia="Times New Roman" w:hAnsi="Wingdings" w:cs="Times New Roman"/>
    </w:rPr>
  </w:style>
  <w:style w:type="character" w:customStyle="1" w:styleId="WW8Num27z0">
    <w:name w:val="WW8Num27z0"/>
    <w:rPr>
      <w:rFonts w:ascii="Wingdings" w:eastAsia="Times New Roman" w:hAnsi="Wingdings" w:cs="Times New Roman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27z3">
    <w:name w:val="WW8Num27z3"/>
    <w:rPr>
      <w:rFonts w:ascii="Symbol" w:eastAsia="Times New Roman" w:hAnsi="Symbol" w:cs="Times New Roman"/>
    </w:rPr>
  </w:style>
  <w:style w:type="character" w:customStyle="1" w:styleId="WW8Num28z0">
    <w:name w:val="WW8Num28z0"/>
    <w:rPr>
      <w:rFonts w:ascii="Wingdings" w:eastAsia="Times New Roman" w:hAnsi="Wingdings" w:cs="Times New Roman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8z3">
    <w:name w:val="WW8Num28z3"/>
    <w:rPr>
      <w:rFonts w:ascii="Symbol" w:eastAsia="Times New Roman" w:hAnsi="Symbol" w:cs="Times New Roman"/>
    </w:rPr>
  </w:style>
  <w:style w:type="character" w:customStyle="1" w:styleId="WW8Num29z0">
    <w:name w:val="WW8Num29z0"/>
    <w:rPr>
      <w:rFonts w:ascii="Symbol" w:eastAsia="Times New Roman" w:hAnsi="Symbol" w:cs="Times New Roman"/>
    </w:rPr>
  </w:style>
  <w:style w:type="character" w:customStyle="1" w:styleId="WW8Num29z1">
    <w:name w:val="WW8Num29z1"/>
    <w:rPr>
      <w:rFonts w:ascii="Courier New" w:eastAsia="Times New Roman" w:hAnsi="Courier New" w:cs="Courier New"/>
    </w:rPr>
  </w:style>
  <w:style w:type="character" w:customStyle="1" w:styleId="WW8Num29z2">
    <w:name w:val="WW8Num29z2"/>
    <w:rPr>
      <w:rFonts w:ascii="Wingdings" w:eastAsia="Times New Roman" w:hAnsi="Wingdings" w:cs="Times New Roman"/>
    </w:rPr>
  </w:style>
  <w:style w:type="character" w:customStyle="1" w:styleId="WW-DefaultParagraphFont11">
    <w:name w:val="WW-Default Paragraph Font1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WW-DefaultParagraphFont1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Hyperlink">
    <w:name w:val="Hyperlink"/>
    <w:basedOn w:val="WW-DefaultParagraphFont11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TitleChar">
    <w:name w:val="Title Char"/>
    <w:basedOn w:val="WW-DefaultParagraphFont1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FollowedHyperlink">
    <w:name w:val="FollowedHyperlink"/>
    <w:basedOn w:val="WW-DefaultParagraphFont11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BodyTextChar">
    <w:name w:val="Body Text Char"/>
    <w:basedOn w:val="WW-DefaultParagraphFont11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WW-DefaultParagraphFont11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WW-DefaultParagraphFont11"/>
    <w:rPr>
      <w:rFonts w:ascii="Times New Roman" w:eastAsia="Times New Roman" w:hAnsi="Times New Roman" w:cs="Times New Roman"/>
      <w:sz w:val="16"/>
      <w:szCs w:val="16"/>
    </w:rPr>
  </w:style>
  <w:style w:type="character" w:customStyle="1" w:styleId="PlainTextChar">
    <w:name w:val="Plain Text Char"/>
    <w:basedOn w:val="WW-DefaultParagraphFont11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WW-DefaultParagraphFont11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WW-DefaultParagraphFont1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WW-DefaultParagraphFont11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rPr>
      <w:rFonts w:ascii="Arial" w:hAnsi="Arial" w:cs="Arial"/>
      <w:sz w:val="22"/>
      <w:szCs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ubtitle">
    <w:name w:val="Subtitle"/>
    <w:basedOn w:val="Heading"/>
    <w:next w:val="BodyText"/>
    <w:qFormat/>
    <w:pPr>
      <w:jc w:val="center"/>
    </w:pPr>
    <w:rPr>
      <w:rFonts w:ascii="Times New Roman" w:eastAsia="Times New Roman" w:hAnsi="Times New Roman" w:cs="Times New Roman"/>
      <w:i/>
      <w:iCs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8"/>
      <w:szCs w:val="28"/>
    </w:rPr>
  </w:style>
  <w:style w:type="paragraph" w:styleId="BodyTextIndent">
    <w:name w:val="Body Text Indent"/>
    <w:basedOn w:val="Normal"/>
    <w:pPr>
      <w:ind w:left="1440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tablehead">
    <w:name w:val="tablehead"/>
    <w:basedOn w:val="Normal"/>
    <w:pPr>
      <w:spacing w:before="280" w:after="280"/>
    </w:pPr>
  </w:style>
  <w:style w:type="paragraph" w:customStyle="1" w:styleId="tabletext">
    <w:name w:val="tabletext"/>
    <w:basedOn w:val="Normal"/>
    <w:pPr>
      <w:spacing w:before="280" w:after="280"/>
    </w:pPr>
  </w:style>
  <w:style w:type="paragraph" w:styleId="PlainText">
    <w:name w:val="Plain Text"/>
    <w:basedOn w:val="Normal"/>
    <w:pPr>
      <w:spacing w:before="280" w:after="280"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6CCD5-DBE8-4205-8E36-2632B6CF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Ronak Mukundbhai Bhavsar</vt:lpstr>
    </vt:vector>
  </TitlesOfParts>
  <Company>Hewlett-Packard Company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Ronak Mukundbhai Bhavsar</dc:title>
  <dc:subject/>
  <dc:creator>NiravB</dc:creator>
  <cp:keywords/>
  <cp:lastModifiedBy>nilesh selar</cp:lastModifiedBy>
  <cp:revision>6</cp:revision>
  <cp:lastPrinted>2015-03-04T08:32:00Z</cp:lastPrinted>
  <dcterms:created xsi:type="dcterms:W3CDTF">2021-04-03T11:15:00Z</dcterms:created>
  <dcterms:modified xsi:type="dcterms:W3CDTF">2021-04-07T05:29:00Z</dcterms:modified>
</cp:coreProperties>
</file>