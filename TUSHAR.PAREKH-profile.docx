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29B" w:rsidRDefault="00F517AB" w:rsidP="00AF629B">
      <w:pPr>
        <w:pStyle w:val="Heading"/>
        <w:jc w:val="left"/>
        <w:rPr>
          <w:rFonts w:ascii="Academy Engraved LET" w:hAnsi="Academy Engraved LET" w:cs="Academy Engraved LET"/>
          <w:color w:val="008080"/>
          <w:sz w:val="40"/>
        </w:rPr>
      </w:pPr>
      <w:r>
        <w:rPr>
          <w:rFonts w:ascii="Academy Engraved LET" w:hAnsi="Academy Engraved LET" w:cs="Academy Engraved LET"/>
          <w:color w:val="008080"/>
          <w:sz w:val="40"/>
        </w:rPr>
        <w:t>TUSHAR R.</w:t>
      </w:r>
      <w:r w:rsidR="00AF629B">
        <w:rPr>
          <w:rFonts w:ascii="Academy Engraved LET" w:hAnsi="Academy Engraved LET" w:cs="Academy Engraved LET"/>
          <w:color w:val="008080"/>
          <w:sz w:val="40"/>
        </w:rPr>
        <w:t xml:space="preserve"> PAREKH</w:t>
      </w:r>
    </w:p>
    <w:p w:rsidR="00AF629B" w:rsidRDefault="00F517AB" w:rsidP="00AF629B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182/2178, SURYA APPARTMENT</w:t>
      </w:r>
    </w:p>
    <w:p w:rsidR="00AF629B" w:rsidRDefault="00F517AB" w:rsidP="00AF629B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SOLA ROAD</w:t>
      </w:r>
      <w:r w:rsidR="00AF629B"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8"/>
          <w:szCs w:val="18"/>
        </w:rPr>
        <w:t>NARANPURA</w:t>
      </w:r>
    </w:p>
    <w:p w:rsidR="00AF629B" w:rsidRDefault="00AF629B" w:rsidP="00AF629B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AHMEDABAD-</w:t>
      </w:r>
      <w:r w:rsidR="00F517AB">
        <w:rPr>
          <w:rFonts w:ascii="Verdana" w:hAnsi="Verdana" w:cs="Verdana"/>
          <w:sz w:val="18"/>
          <w:szCs w:val="18"/>
        </w:rPr>
        <w:t>380063</w:t>
      </w:r>
      <w:r>
        <w:rPr>
          <w:rFonts w:ascii="Verdana" w:hAnsi="Verdana" w:cs="Verdana"/>
          <w:sz w:val="18"/>
          <w:szCs w:val="18"/>
        </w:rPr>
        <w:t>, GUJARAT</w:t>
      </w:r>
    </w:p>
    <w:p w:rsidR="00AF629B" w:rsidRDefault="00AF629B" w:rsidP="00AF629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India.</w:t>
      </w:r>
    </w:p>
    <w:p w:rsidR="00AF629B" w:rsidRDefault="00AF629B" w:rsidP="00AF629B">
      <w:pPr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M</w:t>
      </w:r>
      <w:r w:rsidR="00F172F1">
        <w:rPr>
          <w:rFonts w:ascii="Verdana" w:hAnsi="Verdana" w:cs="Verdana"/>
          <w:sz w:val="18"/>
          <w:szCs w:val="18"/>
        </w:rPr>
        <w:t>o no.</w:t>
      </w:r>
      <w:proofErr w:type="gramEnd"/>
      <w:r w:rsidR="00F172F1">
        <w:rPr>
          <w:rFonts w:ascii="Verdana" w:hAnsi="Verdana" w:cs="Verdana"/>
          <w:sz w:val="18"/>
          <w:szCs w:val="18"/>
        </w:rPr>
        <w:t xml:space="preserve"> </w:t>
      </w:r>
      <w:proofErr w:type="gramStart"/>
      <w:r w:rsidR="00F172F1">
        <w:rPr>
          <w:rFonts w:ascii="Verdana" w:hAnsi="Verdana" w:cs="Verdana"/>
          <w:sz w:val="18"/>
          <w:szCs w:val="18"/>
        </w:rPr>
        <w:t>:</w:t>
      </w:r>
      <w:r w:rsidR="00BB40CA">
        <w:rPr>
          <w:rFonts w:ascii="Verdana" w:hAnsi="Verdana" w:cs="Verdana"/>
          <w:sz w:val="18"/>
          <w:szCs w:val="18"/>
        </w:rPr>
        <w:t>7046630433,9374572151</w:t>
      </w:r>
      <w:proofErr w:type="gramEnd"/>
    </w:p>
    <w:p w:rsidR="00AF629B" w:rsidRDefault="00AF629B" w:rsidP="00AF629B">
      <w:pPr>
        <w:rPr>
          <w:rFonts w:ascii="Verdana" w:hAnsi="Verdana" w:cs="Verdana"/>
          <w:i/>
          <w:iCs/>
          <w:color w:val="0000FF"/>
          <w:sz w:val="18"/>
          <w:szCs w:val="18"/>
          <w:u w:val="single"/>
        </w:rPr>
      </w:pPr>
      <w:r>
        <w:rPr>
          <w:rFonts w:ascii="Verdana" w:hAnsi="Verdana" w:cs="Verdana"/>
          <w:sz w:val="18"/>
          <w:szCs w:val="18"/>
        </w:rPr>
        <w:t xml:space="preserve">     E-MAIL: </w:t>
      </w:r>
      <w:r w:rsidR="00F517AB">
        <w:rPr>
          <w:rFonts w:ascii="Verdana" w:hAnsi="Verdana" w:cs="Verdana"/>
          <w:i/>
          <w:iCs/>
          <w:color w:val="0000FF"/>
          <w:sz w:val="18"/>
          <w:szCs w:val="18"/>
          <w:u w:val="single"/>
        </w:rPr>
        <w:t>tushar.parekh8@gmail.com</w:t>
      </w:r>
    </w:p>
    <w:p w:rsidR="00AF629B" w:rsidRDefault="00B03042" w:rsidP="00AF629B">
      <w:pPr>
        <w:pStyle w:val="Header"/>
        <w:jc w:val="center"/>
        <w:rPr>
          <w:sz w:val="24"/>
          <w:lang w:val="en-IN"/>
        </w:rPr>
      </w:pPr>
      <w:r w:rsidRPr="00B03042">
        <w:rPr>
          <w:noProof/>
          <w:lang w:val="en-IN" w:eastAsia="en-IN"/>
        </w:rPr>
        <w:pict>
          <v:line id="Straight Connector 1" o:spid="_x0000_s1026" style="position:absolute;left:0;text-align:left;z-index:-251658752;visibility:visible" from="9pt,5.2pt" to="433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" strokeweight="1.59mm">
            <v:stroke joinstyle="miter"/>
          </v:line>
        </w:pict>
      </w:r>
    </w:p>
    <w:p w:rsidR="00AF629B" w:rsidRDefault="00AF629B" w:rsidP="00AF629B">
      <w:pPr>
        <w:rPr>
          <w:rFonts w:ascii="Verdana" w:hAnsi="Verdana" w:cs="Verdana"/>
          <w:sz w:val="18"/>
          <w:szCs w:val="18"/>
        </w:rPr>
      </w:pPr>
    </w:p>
    <w:p w:rsidR="00AF629B" w:rsidRDefault="00AF629B" w:rsidP="00AF629B">
      <w:pPr>
        <w:pStyle w:val="BodyText"/>
        <w:jc w:val="center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KEY STRENGTHS </w:t>
      </w:r>
    </w:p>
    <w:tbl>
      <w:tblPr>
        <w:tblW w:w="0" w:type="auto"/>
        <w:tblInd w:w="108" w:type="dxa"/>
        <w:tblLayout w:type="fixed"/>
        <w:tblLook w:val="0000"/>
      </w:tblPr>
      <w:tblGrid>
        <w:gridCol w:w="4373"/>
        <w:gridCol w:w="4817"/>
      </w:tblGrid>
      <w:tr w:rsidR="00AF629B" w:rsidTr="00F7092D">
        <w:trPr>
          <w:trHeight w:val="2960"/>
        </w:trPr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29B" w:rsidRDefault="00AF629B" w:rsidP="00F7092D">
            <w:pPr>
              <w:pStyle w:val="BlockText"/>
              <w:tabs>
                <w:tab w:val="clear" w:pos="2268"/>
                <w:tab w:val="right" w:pos="8647"/>
              </w:tabs>
              <w:snapToGrid w:val="0"/>
              <w:ind w:left="360" w:right="215" w:firstLine="0"/>
              <w:rPr>
                <w:rFonts w:ascii="Verdana" w:hAnsi="Verdana" w:cs="Verdana"/>
                <w:sz w:val="18"/>
                <w:szCs w:val="18"/>
              </w:rPr>
            </w:pPr>
          </w:p>
          <w:p w:rsidR="00AF629B" w:rsidRDefault="00AF629B" w:rsidP="00F7092D">
            <w:pPr>
              <w:pStyle w:val="BlockText"/>
              <w:numPr>
                <w:ilvl w:val="0"/>
                <w:numId w:val="3"/>
              </w:numPr>
              <w:tabs>
                <w:tab w:val="clear" w:pos="2268"/>
                <w:tab w:val="left" w:pos="432"/>
                <w:tab w:val="right" w:pos="8647"/>
              </w:tabs>
              <w:ind w:left="432" w:right="215" w:hanging="18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Positive and self-motivated individual, with the ability to adapt quickly to challenges and changing environments</w:t>
            </w:r>
          </w:p>
          <w:p w:rsidR="00AF629B" w:rsidRDefault="00AF629B" w:rsidP="00F7092D">
            <w:pPr>
              <w:pStyle w:val="BlockText"/>
              <w:numPr>
                <w:ilvl w:val="0"/>
                <w:numId w:val="3"/>
              </w:numPr>
              <w:tabs>
                <w:tab w:val="left" w:pos="432"/>
                <w:tab w:val="right" w:pos="8647"/>
              </w:tabs>
              <w:ind w:left="432" w:right="215" w:hanging="18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Understand the significance of effective teamwork to achieve common goals of delivery and management of quality client service</w:t>
            </w:r>
          </w:p>
          <w:p w:rsidR="00AF629B" w:rsidRDefault="00AF629B" w:rsidP="00F7092D">
            <w:pPr>
              <w:pStyle w:val="BlockText"/>
              <w:numPr>
                <w:ilvl w:val="0"/>
                <w:numId w:val="3"/>
              </w:numPr>
              <w:tabs>
                <w:tab w:val="clear" w:pos="2268"/>
                <w:tab w:val="left" w:pos="432"/>
                <w:tab w:val="right" w:pos="8647"/>
              </w:tabs>
              <w:ind w:left="432" w:right="215" w:hanging="18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Demonstrated ability to converse, negotiate and relate to a wide range of personalities at all levels</w:t>
            </w:r>
          </w:p>
          <w:p w:rsidR="00AF629B" w:rsidRDefault="00AF629B" w:rsidP="00F7092D">
            <w:pPr>
              <w:pStyle w:val="Heading2"/>
              <w:tabs>
                <w:tab w:val="left" w:pos="360"/>
              </w:tabs>
              <w:ind w:left="360" w:hanging="36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29B" w:rsidRDefault="00AF629B" w:rsidP="00F7092D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</w:p>
          <w:p w:rsidR="00AF629B" w:rsidRDefault="00AF629B" w:rsidP="00F7092D">
            <w:pPr>
              <w:tabs>
                <w:tab w:val="left" w:pos="2520"/>
              </w:tabs>
              <w:ind w:left="360" w:right="168"/>
              <w:rPr>
                <w:rFonts w:ascii="Verdana" w:hAnsi="Verdana" w:cs="Verdana"/>
                <w:sz w:val="18"/>
                <w:szCs w:val="18"/>
              </w:rPr>
            </w:pPr>
          </w:p>
          <w:p w:rsidR="00AF629B" w:rsidRDefault="00AF629B" w:rsidP="00F7092D">
            <w:pPr>
              <w:pStyle w:val="BlockText"/>
              <w:numPr>
                <w:ilvl w:val="0"/>
                <w:numId w:val="2"/>
              </w:numPr>
              <w:tabs>
                <w:tab w:val="right" w:pos="8647"/>
              </w:tabs>
              <w:ind w:right="168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Implementation of Time Management skills; ability to plan and prioritise</w:t>
            </w:r>
          </w:p>
          <w:p w:rsidR="00AF629B" w:rsidRDefault="00AF629B" w:rsidP="00F7092D">
            <w:pPr>
              <w:pStyle w:val="BlockText"/>
              <w:tabs>
                <w:tab w:val="right" w:pos="8647"/>
              </w:tabs>
              <w:ind w:left="360" w:right="168" w:firstLine="0"/>
              <w:rPr>
                <w:rFonts w:ascii="Verdana" w:hAnsi="Verdana" w:cs="Verdana"/>
                <w:sz w:val="18"/>
                <w:szCs w:val="18"/>
              </w:rPr>
            </w:pPr>
          </w:p>
          <w:p w:rsidR="00AF629B" w:rsidRDefault="00AF629B" w:rsidP="00F7092D">
            <w:pPr>
              <w:numPr>
                <w:ilvl w:val="0"/>
                <w:numId w:val="2"/>
              </w:numPr>
              <w:tabs>
                <w:tab w:val="left" w:pos="252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Creative problem solver with strong quantitative analysis skills</w:t>
            </w:r>
          </w:p>
          <w:p w:rsidR="00AF629B" w:rsidRDefault="00AF629B" w:rsidP="00F7092D">
            <w:pPr>
              <w:tabs>
                <w:tab w:val="left" w:pos="2520"/>
              </w:tabs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AF629B" w:rsidRDefault="00AF629B" w:rsidP="00AF629B">
      <w:pPr>
        <w:pStyle w:val="BlockText"/>
        <w:tabs>
          <w:tab w:val="left" w:pos="0"/>
        </w:tabs>
        <w:ind w:right="29"/>
        <w:jc w:val="center"/>
        <w:rPr>
          <w:rFonts w:ascii="Verdana" w:hAnsi="Verdana" w:cs="Verdana"/>
          <w:b/>
          <w:sz w:val="18"/>
          <w:szCs w:val="18"/>
        </w:rPr>
      </w:pPr>
    </w:p>
    <w:p w:rsidR="00BB79F7" w:rsidRDefault="00BB79F7" w:rsidP="00AF629B">
      <w:pPr>
        <w:pStyle w:val="BlockText"/>
        <w:tabs>
          <w:tab w:val="left" w:pos="0"/>
        </w:tabs>
        <w:ind w:right="29"/>
        <w:jc w:val="center"/>
        <w:rPr>
          <w:rFonts w:ascii="Verdana" w:hAnsi="Verdana" w:cs="Verdana"/>
          <w:b/>
          <w:sz w:val="18"/>
          <w:szCs w:val="18"/>
        </w:rPr>
      </w:pPr>
    </w:p>
    <w:p w:rsidR="00AF629B" w:rsidRDefault="00AF629B" w:rsidP="00AF629B">
      <w:pPr>
        <w:pStyle w:val="BlockText"/>
        <w:tabs>
          <w:tab w:val="left" w:pos="0"/>
        </w:tabs>
        <w:spacing w:line="360" w:lineRule="auto"/>
        <w:ind w:right="29"/>
        <w:jc w:val="center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CAREER OBJECTIVES</w:t>
      </w:r>
    </w:p>
    <w:p w:rsidR="00AF629B" w:rsidRDefault="00AF629B" w:rsidP="00AF629B">
      <w:pPr>
        <w:pStyle w:val="Heading2"/>
        <w:spacing w:line="360" w:lineRule="auto"/>
        <w:ind w:left="0" w:firstLine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Be an effective member of a principle-based team that has a strong commitment to </w:t>
      </w:r>
      <w:proofErr w:type="gramStart"/>
      <w:r>
        <w:rPr>
          <w:rFonts w:ascii="Verdana" w:hAnsi="Verdana" w:cs="Verdana"/>
          <w:b/>
          <w:sz w:val="18"/>
          <w:szCs w:val="18"/>
        </w:rPr>
        <w:t>achieving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results, and providing opportunities for personal growth and career development</w:t>
      </w:r>
    </w:p>
    <w:p w:rsidR="00AF629B" w:rsidRDefault="00AF629B" w:rsidP="00AF629B">
      <w:pPr>
        <w:pStyle w:val="Heading2"/>
        <w:tabs>
          <w:tab w:val="right" w:pos="8647"/>
        </w:tabs>
        <w:spacing w:line="360" w:lineRule="auto"/>
        <w:rPr>
          <w:rFonts w:ascii="Verdana" w:hAnsi="Verdana" w:cs="Verdana"/>
          <w:b/>
          <w:i/>
          <w:sz w:val="18"/>
          <w:szCs w:val="18"/>
        </w:rPr>
      </w:pPr>
      <w:r>
        <w:rPr>
          <w:rFonts w:ascii="Verdana" w:hAnsi="Verdana" w:cs="Verdana"/>
          <w:b/>
          <w:i/>
          <w:sz w:val="18"/>
          <w:szCs w:val="18"/>
        </w:rPr>
        <w:t>EDUCATION, TRAINING &amp; PROFESSIONAL DEVELOPMENT</w:t>
      </w:r>
    </w:p>
    <w:p w:rsidR="00F517AB" w:rsidRDefault="00F517AB" w:rsidP="00AF629B">
      <w:pPr>
        <w:tabs>
          <w:tab w:val="left" w:pos="540"/>
          <w:tab w:val="right" w:pos="8647"/>
        </w:tabs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COMPUTER AIDED CIVIL &amp; ARCHITECTURE</w:t>
      </w:r>
    </w:p>
    <w:p w:rsidR="00AF629B" w:rsidRDefault="00F517AB" w:rsidP="00AF629B">
      <w:pPr>
        <w:tabs>
          <w:tab w:val="left" w:pos="540"/>
          <w:tab w:val="right" w:pos="8647"/>
        </w:tabs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DRAGHSMEN(</w:t>
      </w:r>
      <w:proofErr w:type="gramEnd"/>
      <w:r>
        <w:rPr>
          <w:rFonts w:ascii="Verdana" w:hAnsi="Verdana" w:cs="Verdana"/>
          <w:b/>
          <w:sz w:val="18"/>
          <w:szCs w:val="18"/>
        </w:rPr>
        <w:t>T.E.B)</w:t>
      </w:r>
      <w:r>
        <w:rPr>
          <w:rFonts w:ascii="Verdana" w:hAnsi="Verdana" w:cs="Verdana"/>
          <w:sz w:val="18"/>
          <w:szCs w:val="18"/>
        </w:rPr>
        <w:t xml:space="preserve">                      62%</w:t>
      </w:r>
      <w:r>
        <w:rPr>
          <w:rFonts w:ascii="Verdana" w:hAnsi="Verdana" w:cs="Verdana"/>
          <w:sz w:val="18"/>
          <w:szCs w:val="18"/>
        </w:rPr>
        <w:tab/>
        <w:t xml:space="preserve">   2004-2006</w:t>
      </w:r>
    </w:p>
    <w:p w:rsidR="00AF629B" w:rsidRDefault="00AF629B" w:rsidP="00AF629B">
      <w:pPr>
        <w:tabs>
          <w:tab w:val="left" w:pos="540"/>
          <w:tab w:val="right" w:pos="8647"/>
        </w:tabs>
        <w:jc w:val="both"/>
      </w:pPr>
    </w:p>
    <w:p w:rsidR="00AF629B" w:rsidRDefault="00AF629B" w:rsidP="00AF629B">
      <w:pPr>
        <w:tabs>
          <w:tab w:val="left" w:pos="540"/>
          <w:tab w:val="right" w:pos="8647"/>
        </w:tabs>
        <w:jc w:val="both"/>
        <w:rPr>
          <w:rFonts w:ascii="Verdana" w:hAnsi="Verdana" w:cs="Verdana"/>
          <w:b/>
          <w:sz w:val="18"/>
          <w:szCs w:val="18"/>
        </w:rPr>
      </w:pPr>
    </w:p>
    <w:p w:rsidR="00AF629B" w:rsidRDefault="00F517AB" w:rsidP="00111F22">
      <w:pPr>
        <w:tabs>
          <w:tab w:val="left" w:pos="540"/>
          <w:tab w:val="left" w:pos="7530"/>
          <w:tab w:val="right" w:pos="8647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DIPLOMA</w:t>
      </w:r>
      <w:r w:rsidR="00111F22">
        <w:rPr>
          <w:rFonts w:ascii="Verdana" w:hAnsi="Verdana" w:cs="Verdana"/>
          <w:b/>
          <w:sz w:val="18"/>
          <w:szCs w:val="18"/>
        </w:rPr>
        <w:t xml:space="preserve"> IN</w:t>
      </w:r>
      <w:r>
        <w:rPr>
          <w:rFonts w:ascii="Verdana" w:hAnsi="Verdana" w:cs="Verdana"/>
          <w:b/>
          <w:sz w:val="18"/>
          <w:szCs w:val="18"/>
        </w:rPr>
        <w:t xml:space="preserve"> CIVIL </w:t>
      </w:r>
      <w:proofErr w:type="gramStart"/>
      <w:r>
        <w:rPr>
          <w:rFonts w:ascii="Verdana" w:hAnsi="Verdana" w:cs="Verdana"/>
          <w:b/>
          <w:sz w:val="18"/>
          <w:szCs w:val="18"/>
        </w:rPr>
        <w:t>ENGINEERING</w:t>
      </w:r>
      <w:r w:rsidR="00F172F1">
        <w:rPr>
          <w:rFonts w:ascii="Verdana" w:hAnsi="Verdana" w:cs="Verdana"/>
          <w:b/>
          <w:sz w:val="18"/>
          <w:szCs w:val="18"/>
        </w:rPr>
        <w:t>(</w:t>
      </w:r>
      <w:proofErr w:type="gramEnd"/>
      <w:r w:rsidR="00F172F1">
        <w:rPr>
          <w:rFonts w:ascii="Verdana" w:hAnsi="Verdana" w:cs="Verdana"/>
          <w:b/>
          <w:sz w:val="18"/>
          <w:szCs w:val="18"/>
        </w:rPr>
        <w:t>G.T.U.)</w:t>
      </w:r>
      <w:bookmarkStart w:id="0" w:name="_GoBack"/>
      <w:bookmarkEnd w:id="0"/>
      <w:r w:rsidR="00221426">
        <w:rPr>
          <w:rFonts w:ascii="Verdana" w:hAnsi="Verdana" w:cs="Verdana"/>
          <w:sz w:val="18"/>
          <w:szCs w:val="18"/>
        </w:rPr>
        <w:tab/>
      </w:r>
      <w:r w:rsidR="00111F22">
        <w:rPr>
          <w:rFonts w:ascii="Verdana" w:hAnsi="Verdana" w:cs="Verdana"/>
          <w:sz w:val="18"/>
          <w:szCs w:val="18"/>
        </w:rPr>
        <w:t>2010-2013</w:t>
      </w:r>
      <w:r w:rsidR="00111F22">
        <w:rPr>
          <w:rFonts w:ascii="Verdana" w:hAnsi="Verdana" w:cs="Verdana"/>
          <w:sz w:val="18"/>
          <w:szCs w:val="18"/>
        </w:rPr>
        <w:tab/>
      </w:r>
    </w:p>
    <w:p w:rsidR="00AF629B" w:rsidRDefault="00111F22" w:rsidP="00111F22">
      <w:pPr>
        <w:tabs>
          <w:tab w:val="left" w:pos="3375"/>
        </w:tabs>
        <w:jc w:val="both"/>
      </w:pPr>
      <w:r>
        <w:tab/>
        <w:t>6.82 S.P.I</w:t>
      </w:r>
    </w:p>
    <w:p w:rsidR="00AF629B" w:rsidRDefault="00AF629B" w:rsidP="00221426">
      <w:pPr>
        <w:rPr>
          <w:rFonts w:ascii="Verdana" w:hAnsi="Verdana" w:cs="Verdana"/>
          <w:b/>
          <w:i/>
          <w:sz w:val="18"/>
          <w:szCs w:val="18"/>
          <w:u w:val="single"/>
        </w:rPr>
      </w:pPr>
      <w:r>
        <w:rPr>
          <w:rFonts w:ascii="Verdana" w:hAnsi="Verdana" w:cs="Verdana"/>
          <w:b/>
          <w:i/>
          <w:sz w:val="18"/>
          <w:szCs w:val="18"/>
          <w:u w:val="single"/>
        </w:rPr>
        <w:t>SOFTWARE KNOWLEDGE</w:t>
      </w:r>
    </w:p>
    <w:p w:rsidR="00AF629B" w:rsidRDefault="00AF629B" w:rsidP="00AF629B">
      <w:pPr>
        <w:jc w:val="center"/>
        <w:rPr>
          <w:rFonts w:ascii="Verdana" w:hAnsi="Verdana" w:cs="Verdana"/>
          <w:b/>
          <w:sz w:val="18"/>
          <w:szCs w:val="18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4661"/>
        <w:gridCol w:w="4671"/>
      </w:tblGrid>
      <w:tr w:rsidR="00AF629B" w:rsidTr="00E653FF"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29B" w:rsidRDefault="00AF629B" w:rsidP="00F7092D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Operating System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29B" w:rsidRDefault="00221426" w:rsidP="00F7092D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AUTO-CAD 2D, MICROSOFT OFFICE(EXEL)</w:t>
            </w:r>
          </w:p>
        </w:tc>
      </w:tr>
      <w:tr w:rsidR="00AF629B" w:rsidTr="00E653FF"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29B" w:rsidRDefault="00AF629B" w:rsidP="00F7092D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Front End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29B" w:rsidRDefault="00AF629B" w:rsidP="00F7092D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Internet</w:t>
            </w:r>
          </w:p>
        </w:tc>
      </w:tr>
      <w:tr w:rsidR="00AF629B" w:rsidTr="00E653FF"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29B" w:rsidRDefault="00AF629B" w:rsidP="00F7092D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29B" w:rsidRDefault="00AF629B" w:rsidP="00F7092D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AF629B" w:rsidTr="00E653FF"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29B" w:rsidRDefault="00AF629B" w:rsidP="00F7092D">
            <w:pPr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29B" w:rsidRDefault="00AF629B" w:rsidP="00F7092D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AF629B" w:rsidRDefault="00AF629B" w:rsidP="00AF629B">
      <w:pPr>
        <w:pStyle w:val="Heading6"/>
      </w:pPr>
    </w:p>
    <w:p w:rsidR="00CC36CF" w:rsidRDefault="00CC36CF" w:rsidP="00AF629B">
      <w:pPr>
        <w:pStyle w:val="Heading6"/>
      </w:pPr>
    </w:p>
    <w:p w:rsidR="00E653FF" w:rsidRDefault="00E653FF" w:rsidP="00E653FF"/>
    <w:p w:rsidR="00E653FF" w:rsidRDefault="00E653FF" w:rsidP="00E653FF"/>
    <w:p w:rsidR="00E653FF" w:rsidRDefault="00E653FF" w:rsidP="00E653FF"/>
    <w:p w:rsidR="00E653FF" w:rsidRDefault="00E653FF" w:rsidP="00E653FF"/>
    <w:p w:rsidR="00E653FF" w:rsidRDefault="00E653FF" w:rsidP="00E653FF"/>
    <w:p w:rsidR="00E653FF" w:rsidRDefault="00E653FF" w:rsidP="00E653FF"/>
    <w:p w:rsidR="00E653FF" w:rsidRDefault="00E653FF" w:rsidP="00E653FF"/>
    <w:p w:rsidR="00E653FF" w:rsidRDefault="00E653FF" w:rsidP="00E653FF"/>
    <w:p w:rsidR="00E653FF" w:rsidRDefault="00E653FF" w:rsidP="00E653FF"/>
    <w:p w:rsidR="00E653FF" w:rsidRDefault="00E653FF" w:rsidP="00E653FF"/>
    <w:p w:rsidR="00E653FF" w:rsidRDefault="00E653FF" w:rsidP="00E653FF"/>
    <w:p w:rsidR="00E653FF" w:rsidRDefault="00E653FF" w:rsidP="00E653FF"/>
    <w:p w:rsidR="00E653FF" w:rsidRDefault="00E653FF" w:rsidP="00E653FF">
      <w:pPr>
        <w:pStyle w:val="Heading6"/>
        <w:ind w:left="0" w:firstLine="0"/>
      </w:pPr>
      <w:r>
        <w:lastRenderedPageBreak/>
        <w:t>WORK EXPERIENCE:</w:t>
      </w:r>
    </w:p>
    <w:p w:rsidR="00E653FF" w:rsidRPr="009A7AC1" w:rsidRDefault="00E653FF" w:rsidP="00E653FF"/>
    <w:tbl>
      <w:tblPr>
        <w:tblStyle w:val="TableGrid"/>
        <w:tblW w:w="9257" w:type="dxa"/>
        <w:tblLook w:val="04A0"/>
      </w:tblPr>
      <w:tblGrid>
        <w:gridCol w:w="3381"/>
        <w:gridCol w:w="2015"/>
        <w:gridCol w:w="1374"/>
        <w:gridCol w:w="1006"/>
        <w:gridCol w:w="1481"/>
      </w:tblGrid>
      <w:tr w:rsidR="00E653FF" w:rsidTr="00A04E34">
        <w:trPr>
          <w:trHeight w:val="466"/>
        </w:trPr>
        <w:tc>
          <w:tcPr>
            <w:tcW w:w="0" w:type="auto"/>
          </w:tcPr>
          <w:p w:rsidR="00E653FF" w:rsidRPr="009A7AC1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9A7A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ORGANISATION</w:t>
            </w:r>
          </w:p>
        </w:tc>
        <w:tc>
          <w:tcPr>
            <w:tcW w:w="2015" w:type="dxa"/>
          </w:tcPr>
          <w:p w:rsidR="00E653FF" w:rsidRPr="009A7AC1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9A7A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374" w:type="dxa"/>
          </w:tcPr>
          <w:p w:rsidR="00E653FF" w:rsidRPr="009A7AC1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9A7A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994" w:type="dxa"/>
          </w:tcPr>
          <w:p w:rsidR="00E653FF" w:rsidRPr="009A7AC1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9A7A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481" w:type="dxa"/>
          </w:tcPr>
          <w:p w:rsidR="00E653FF" w:rsidRPr="009A7AC1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9A7A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E653FF" w:rsidTr="00A04E34">
        <w:trPr>
          <w:trHeight w:val="815"/>
        </w:trPr>
        <w:tc>
          <w:tcPr>
            <w:tcW w:w="0" w:type="auto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MANPASAND BUILDER PVT. LTD.</w:t>
            </w:r>
          </w:p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(SANGATH GROUP)</w:t>
            </w:r>
          </w:p>
        </w:tc>
        <w:tc>
          <w:tcPr>
            <w:tcW w:w="2015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AUTO-CAD DRAGHMAN</w:t>
            </w:r>
          </w:p>
        </w:tc>
        <w:tc>
          <w:tcPr>
            <w:tcW w:w="137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6 MONTH</w:t>
            </w:r>
          </w:p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(JUNE-DEC.)</w:t>
            </w:r>
          </w:p>
        </w:tc>
        <w:tc>
          <w:tcPr>
            <w:tcW w:w="99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481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FULL TIME</w:t>
            </w:r>
          </w:p>
        </w:tc>
      </w:tr>
      <w:tr w:rsidR="00E653FF" w:rsidTr="00A04E34">
        <w:trPr>
          <w:trHeight w:val="413"/>
        </w:trPr>
        <w:tc>
          <w:tcPr>
            <w:tcW w:w="0" w:type="auto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P.F.PATEL &amp; ASSOCIATES</w:t>
            </w:r>
          </w:p>
        </w:tc>
        <w:tc>
          <w:tcPr>
            <w:tcW w:w="2015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AUTO-CAD DRAGHMAN</w:t>
            </w:r>
          </w:p>
        </w:tc>
        <w:tc>
          <w:tcPr>
            <w:tcW w:w="137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6 MONTH</w:t>
            </w:r>
          </w:p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(JAN-JUNE)</w:t>
            </w:r>
          </w:p>
        </w:tc>
        <w:tc>
          <w:tcPr>
            <w:tcW w:w="99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481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FULL TIME</w:t>
            </w:r>
          </w:p>
        </w:tc>
      </w:tr>
      <w:tr w:rsidR="00E653FF" w:rsidTr="00A04E34">
        <w:trPr>
          <w:trHeight w:val="468"/>
        </w:trPr>
        <w:tc>
          <w:tcPr>
            <w:tcW w:w="0" w:type="auto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STERLING GREENWOODS LTD.</w:t>
            </w:r>
          </w:p>
        </w:tc>
        <w:tc>
          <w:tcPr>
            <w:tcW w:w="2015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ASSISTANT ARCHITECT DRAGHMAN </w:t>
            </w:r>
          </w:p>
        </w:tc>
        <w:tc>
          <w:tcPr>
            <w:tcW w:w="137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2.5 YEAR</w:t>
            </w:r>
          </w:p>
        </w:tc>
        <w:tc>
          <w:tcPr>
            <w:tcW w:w="99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2007-2009</w:t>
            </w:r>
          </w:p>
        </w:tc>
        <w:tc>
          <w:tcPr>
            <w:tcW w:w="1481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FULL TIME</w:t>
            </w:r>
          </w:p>
        </w:tc>
      </w:tr>
      <w:tr w:rsidR="00E653FF" w:rsidTr="00A04E34">
        <w:trPr>
          <w:trHeight w:val="474"/>
        </w:trPr>
        <w:tc>
          <w:tcPr>
            <w:tcW w:w="0" w:type="auto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PAKSH DEVELOPER PVT. LTD.</w:t>
            </w:r>
          </w:p>
        </w:tc>
        <w:tc>
          <w:tcPr>
            <w:tcW w:w="2015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SENIOR ASSISTANT ARCHITECT DRAGHMAN</w:t>
            </w:r>
          </w:p>
        </w:tc>
        <w:tc>
          <w:tcPr>
            <w:tcW w:w="137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 YEAR</w:t>
            </w:r>
          </w:p>
        </w:tc>
        <w:tc>
          <w:tcPr>
            <w:tcW w:w="99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2009-2011</w:t>
            </w:r>
          </w:p>
        </w:tc>
        <w:tc>
          <w:tcPr>
            <w:tcW w:w="1481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FULL TIME</w:t>
            </w:r>
          </w:p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(6 MONTH PART TIME)</w:t>
            </w:r>
          </w:p>
        </w:tc>
      </w:tr>
      <w:tr w:rsidR="00E653FF" w:rsidTr="00A04E34">
        <w:trPr>
          <w:trHeight w:val="481"/>
        </w:trPr>
        <w:tc>
          <w:tcPr>
            <w:tcW w:w="0" w:type="auto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AUDIO ACOUSTIC ARENA</w:t>
            </w:r>
          </w:p>
        </w:tc>
        <w:tc>
          <w:tcPr>
            <w:tcW w:w="2015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AUTO-CAD </w:t>
            </w:r>
            <w:r w:rsidR="00111F22">
              <w:rPr>
                <w:rFonts w:ascii="Verdana" w:hAnsi="Verdana" w:cs="Arial"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137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 MONTH</w:t>
            </w:r>
          </w:p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(SEPT-DEC.)</w:t>
            </w:r>
          </w:p>
        </w:tc>
        <w:tc>
          <w:tcPr>
            <w:tcW w:w="99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481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PART TIME</w:t>
            </w:r>
          </w:p>
        </w:tc>
      </w:tr>
      <w:tr w:rsidR="00E653FF" w:rsidTr="00A04E34">
        <w:trPr>
          <w:trHeight w:val="415"/>
        </w:trPr>
        <w:tc>
          <w:tcPr>
            <w:tcW w:w="0" w:type="auto"/>
          </w:tcPr>
          <w:p w:rsidR="00E653FF" w:rsidRDefault="00767E8C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CHAUHAN ASSOCIATES</w:t>
            </w:r>
          </w:p>
        </w:tc>
        <w:tc>
          <w:tcPr>
            <w:tcW w:w="2015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AUTO-CAD DRAGHMAN</w:t>
            </w:r>
          </w:p>
        </w:tc>
        <w:tc>
          <w:tcPr>
            <w:tcW w:w="1374" w:type="dxa"/>
          </w:tcPr>
          <w:p w:rsidR="00E653FF" w:rsidRDefault="00A96A72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</w:t>
            </w:r>
            <w:r w:rsidR="00111F22">
              <w:rPr>
                <w:rFonts w:ascii="Verdana" w:hAnsi="Verdana" w:cs="Arial"/>
                <w:color w:val="000000"/>
                <w:sz w:val="20"/>
                <w:szCs w:val="20"/>
              </w:rPr>
              <w:t>.5</w:t>
            </w:r>
            <w:r w:rsidR="00BB40CA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year</w:t>
            </w:r>
          </w:p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(RUNNING)</w:t>
            </w:r>
          </w:p>
        </w:tc>
        <w:tc>
          <w:tcPr>
            <w:tcW w:w="994" w:type="dxa"/>
          </w:tcPr>
          <w:p w:rsidR="00111F22" w:rsidRDefault="00111F22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</w:t>
            </w:r>
            <w:r w:rsidR="00E653FF">
              <w:rPr>
                <w:rFonts w:ascii="Verdana" w:hAnsi="Verdana" w:cs="Arial"/>
                <w:color w:val="000000"/>
                <w:sz w:val="20"/>
                <w:szCs w:val="20"/>
              </w:rPr>
              <w:t>013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TO </w:t>
            </w:r>
          </w:p>
          <w:p w:rsidR="00E653FF" w:rsidRPr="00111F22" w:rsidRDefault="00111F22" w:rsidP="00111F2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2017</w:t>
            </w:r>
          </w:p>
        </w:tc>
        <w:tc>
          <w:tcPr>
            <w:tcW w:w="1481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FULL TIME</w:t>
            </w:r>
          </w:p>
        </w:tc>
      </w:tr>
      <w:tr w:rsidR="00E653FF" w:rsidTr="00A04E34">
        <w:trPr>
          <w:trHeight w:val="543"/>
        </w:trPr>
        <w:tc>
          <w:tcPr>
            <w:tcW w:w="0" w:type="auto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81" w:type="dxa"/>
          </w:tcPr>
          <w:p w:rsidR="00E653FF" w:rsidRDefault="00E653FF" w:rsidP="00A04E34">
            <w:pPr>
              <w:tabs>
                <w:tab w:val="center" w:pos="4680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</w:tbl>
    <w:p w:rsidR="00E653FF" w:rsidRPr="00E653FF" w:rsidRDefault="00E653FF" w:rsidP="00E653FF"/>
    <w:p w:rsidR="00CC36CF" w:rsidRDefault="00CC36CF" w:rsidP="00BB40CA">
      <w:pPr>
        <w:pStyle w:val="Heading6"/>
        <w:ind w:left="0" w:firstLine="0"/>
      </w:pPr>
    </w:p>
    <w:p w:rsidR="00E653FF" w:rsidRPr="00CF687B" w:rsidRDefault="00E653FF" w:rsidP="00E653FF">
      <w:pPr>
        <w:tabs>
          <w:tab w:val="center" w:pos="4680"/>
        </w:tabs>
        <w:jc w:val="both"/>
        <w:rPr>
          <w:rFonts w:ascii="Verdana" w:hAnsi="Verdana" w:cs="Verdana"/>
          <w:b/>
          <w:i/>
          <w:sz w:val="18"/>
          <w:szCs w:val="18"/>
        </w:rPr>
      </w:pPr>
      <w:r>
        <w:rPr>
          <w:rFonts w:ascii="Verdana" w:hAnsi="Verdana" w:cs="Verdana"/>
          <w:b/>
          <w:i/>
          <w:sz w:val="18"/>
          <w:szCs w:val="18"/>
        </w:rPr>
        <w:t>PERSONAL PROFILE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Name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:     TUSHAR R. Parekh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Date of Birth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:     8</w:t>
      </w:r>
      <w:r>
        <w:rPr>
          <w:rFonts w:ascii="Verdana" w:hAnsi="Verdana" w:cs="Verdana"/>
          <w:sz w:val="18"/>
          <w:szCs w:val="18"/>
          <w:vertAlign w:val="superscript"/>
        </w:rPr>
        <w:t>th</w:t>
      </w:r>
      <w:proofErr w:type="gramStart"/>
      <w:r>
        <w:rPr>
          <w:rFonts w:ascii="Verdana" w:hAnsi="Verdana" w:cs="Verdana"/>
          <w:sz w:val="18"/>
          <w:szCs w:val="18"/>
          <w:vertAlign w:val="superscript"/>
        </w:rPr>
        <w:t>,</w:t>
      </w:r>
      <w:r>
        <w:rPr>
          <w:rFonts w:ascii="Verdana" w:hAnsi="Verdana" w:cs="Verdana"/>
          <w:sz w:val="18"/>
          <w:szCs w:val="18"/>
        </w:rPr>
        <w:t xml:space="preserve">  AUG</w:t>
      </w:r>
      <w:proofErr w:type="gramEnd"/>
      <w:r>
        <w:rPr>
          <w:rFonts w:ascii="Verdana" w:hAnsi="Verdana" w:cs="Verdana"/>
          <w:sz w:val="18"/>
          <w:szCs w:val="18"/>
        </w:rPr>
        <w:t>. 1989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Age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:     2</w:t>
      </w:r>
      <w:r w:rsidR="00A96A72">
        <w:rPr>
          <w:rFonts w:ascii="Verdana" w:hAnsi="Verdana" w:cs="Verdana"/>
          <w:sz w:val="18"/>
          <w:szCs w:val="18"/>
        </w:rPr>
        <w:t>7</w:t>
      </w:r>
      <w:r>
        <w:rPr>
          <w:rFonts w:ascii="Verdana" w:hAnsi="Verdana" w:cs="Verdana"/>
          <w:sz w:val="18"/>
          <w:szCs w:val="18"/>
        </w:rPr>
        <w:t xml:space="preserve"> Years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Sex 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:     male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Marital Status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:     </w:t>
      </w:r>
      <w:proofErr w:type="spellStart"/>
      <w:r>
        <w:rPr>
          <w:rFonts w:ascii="Verdana" w:hAnsi="Verdana" w:cs="Verdana"/>
          <w:sz w:val="18"/>
          <w:szCs w:val="18"/>
        </w:rPr>
        <w:t>UNMarried</w:t>
      </w:r>
      <w:proofErr w:type="spellEnd"/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Father's Name    </w:t>
      </w:r>
      <w:r>
        <w:rPr>
          <w:rFonts w:ascii="Verdana" w:hAnsi="Verdana" w:cs="Verdana"/>
          <w:sz w:val="18"/>
          <w:szCs w:val="18"/>
        </w:rPr>
        <w:tab/>
        <w:t xml:space="preserve"> :     </w:t>
      </w:r>
      <w:proofErr w:type="spellStart"/>
      <w:r>
        <w:rPr>
          <w:rFonts w:ascii="Verdana" w:hAnsi="Verdana" w:cs="Verdana"/>
          <w:sz w:val="18"/>
          <w:szCs w:val="18"/>
        </w:rPr>
        <w:t>Rashmikant</w:t>
      </w:r>
      <w:proofErr w:type="spellEnd"/>
      <w:r>
        <w:rPr>
          <w:rFonts w:ascii="Verdana" w:hAnsi="Verdana" w:cs="Verdana"/>
          <w:sz w:val="18"/>
          <w:szCs w:val="18"/>
        </w:rPr>
        <w:t xml:space="preserve"> K. Parekh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Citizenship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:     Indian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Languages Known  </w:t>
      </w:r>
      <w:r>
        <w:rPr>
          <w:rFonts w:ascii="Verdana" w:hAnsi="Verdana" w:cs="Verdana"/>
          <w:sz w:val="18"/>
          <w:szCs w:val="18"/>
        </w:rPr>
        <w:tab/>
        <w:t xml:space="preserve"> :     English, Hindi &amp; Gujarati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Permanent Address</w:t>
      </w:r>
      <w:r>
        <w:rPr>
          <w:rFonts w:ascii="Verdana" w:hAnsi="Verdana" w:cs="Verdana"/>
          <w:sz w:val="18"/>
          <w:szCs w:val="18"/>
        </w:rPr>
        <w:tab/>
        <w:t xml:space="preserve"> :     182/2178, SURYA APPARTMENT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       SOLA ROAD, NARANPURA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       AHMEDABAD-380063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p w:rsidR="00E653FF" w:rsidRDefault="00E653FF" w:rsidP="00E653FF">
      <w:pPr>
        <w:tabs>
          <w:tab w:val="left" w:pos="2552"/>
        </w:tabs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Interests/Activities         :</w:t>
      </w:r>
      <w:r>
        <w:rPr>
          <w:rFonts w:ascii="Verdana" w:hAnsi="Verdana" w:cs="Verdana"/>
          <w:sz w:val="18"/>
          <w:szCs w:val="18"/>
        </w:rPr>
        <w:tab/>
        <w:t xml:space="preserve">Internet, </w:t>
      </w:r>
      <w:r w:rsidR="008E72BD">
        <w:rPr>
          <w:rFonts w:ascii="Verdana" w:hAnsi="Verdana" w:cs="Verdana"/>
          <w:sz w:val="18"/>
          <w:szCs w:val="18"/>
        </w:rPr>
        <w:t>swimming</w:t>
      </w:r>
      <w:r>
        <w:rPr>
          <w:rFonts w:ascii="Verdana" w:hAnsi="Verdana" w:cs="Verdana"/>
          <w:sz w:val="18"/>
          <w:szCs w:val="18"/>
        </w:rPr>
        <w:t>&amp; Reading</w:t>
      </w:r>
    </w:p>
    <w:p w:rsidR="00E653FF" w:rsidRDefault="00E653FF" w:rsidP="00E653FF">
      <w:pPr>
        <w:jc w:val="both"/>
        <w:rPr>
          <w:rFonts w:ascii="Verdana" w:hAnsi="Verdana" w:cs="Verdana"/>
          <w:b/>
          <w:sz w:val="18"/>
          <w:szCs w:val="18"/>
        </w:rPr>
      </w:pPr>
    </w:p>
    <w:p w:rsidR="00E653FF" w:rsidRDefault="00E653FF" w:rsidP="00E653FF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DECLARATION:</w:t>
      </w:r>
    </w:p>
    <w:p w:rsidR="00E653FF" w:rsidRDefault="00E653FF" w:rsidP="00E653FF">
      <w:pPr>
        <w:ind w:firstLine="720"/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spacing w:line="36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 do hereby declare that the details </w:t>
      </w:r>
      <w:proofErr w:type="gramStart"/>
      <w:r>
        <w:rPr>
          <w:rFonts w:ascii="Verdana" w:hAnsi="Verdana" w:cs="Verdana"/>
          <w:sz w:val="18"/>
          <w:szCs w:val="18"/>
        </w:rPr>
        <w:t>furnished  above</w:t>
      </w:r>
      <w:proofErr w:type="gramEnd"/>
      <w:r>
        <w:rPr>
          <w:rFonts w:ascii="Verdana" w:hAnsi="Verdana" w:cs="Verdana"/>
          <w:sz w:val="18"/>
          <w:szCs w:val="18"/>
        </w:rPr>
        <w:t xml:space="preserve"> are true to the best of my knowledge and belief. </w:t>
      </w:r>
    </w:p>
    <w:p w:rsidR="00E653FF" w:rsidRPr="00D906C0" w:rsidRDefault="00E653FF" w:rsidP="00E653FF">
      <w:pPr>
        <w:spacing w:line="360" w:lineRule="auto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Date: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 xml:space="preserve">Yours Truly,                                                                                                                                                                                  </w:t>
      </w:r>
    </w:p>
    <w:p w:rsidR="00E653FF" w:rsidRDefault="00E653FF" w:rsidP="00E653FF">
      <w:pPr>
        <w:jc w:val="both"/>
        <w:rPr>
          <w:rFonts w:ascii="Verdana" w:hAnsi="Verdana" w:cs="Verdana"/>
          <w:sz w:val="18"/>
          <w:szCs w:val="18"/>
        </w:rPr>
      </w:pPr>
    </w:p>
    <w:p w:rsidR="00E653FF" w:rsidRDefault="00E653FF" w:rsidP="00E653FF">
      <w:pPr>
        <w:jc w:val="both"/>
      </w:pPr>
    </w:p>
    <w:p w:rsidR="00E653FF" w:rsidRDefault="00E653FF" w:rsidP="00E653FF">
      <w:pPr>
        <w:jc w:val="both"/>
      </w:pPr>
      <w:r>
        <w:t xml:space="preserve">Place: </w:t>
      </w:r>
      <w:proofErr w:type="spellStart"/>
      <w:r>
        <w:t>Ahmedabad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Tushar</w:t>
      </w:r>
      <w:proofErr w:type="spellEnd"/>
      <w:r w:rsidR="00DF2E35">
        <w:rPr>
          <w:b/>
        </w:rPr>
        <w:t xml:space="preserve"> </w:t>
      </w:r>
      <w:proofErr w:type="spellStart"/>
      <w:r>
        <w:rPr>
          <w:b/>
        </w:rPr>
        <w:t>parekh</w:t>
      </w:r>
      <w:proofErr w:type="spellEnd"/>
    </w:p>
    <w:p w:rsidR="00D906C0" w:rsidRDefault="00D906C0" w:rsidP="00AF629B">
      <w:pPr>
        <w:pStyle w:val="Heading6"/>
      </w:pPr>
    </w:p>
    <w:p w:rsidR="00D906C0" w:rsidRDefault="0083100A" w:rsidP="00D906C0">
      <w:pPr>
        <w:pStyle w:val="Heading6"/>
        <w:ind w:left="0" w:firstLine="0"/>
      </w:pPr>
      <w:r>
        <w:t>Z</w:t>
      </w:r>
    </w:p>
    <w:p w:rsidR="00D906C0" w:rsidRDefault="00D906C0" w:rsidP="00D906C0">
      <w:pPr>
        <w:pStyle w:val="Heading6"/>
        <w:ind w:left="0" w:firstLine="0"/>
      </w:pPr>
    </w:p>
    <w:p w:rsidR="00D906C0" w:rsidRDefault="00D906C0" w:rsidP="00D906C0">
      <w:pPr>
        <w:pStyle w:val="Heading6"/>
        <w:ind w:left="0" w:firstLine="0"/>
      </w:pPr>
    </w:p>
    <w:p w:rsidR="00D906C0" w:rsidRDefault="00D906C0" w:rsidP="00D906C0">
      <w:pPr>
        <w:pStyle w:val="Heading6"/>
        <w:ind w:left="0" w:firstLine="0"/>
      </w:pPr>
    </w:p>
    <w:p w:rsidR="00D906C0" w:rsidRDefault="00D906C0" w:rsidP="00D906C0">
      <w:pPr>
        <w:pStyle w:val="Heading6"/>
        <w:ind w:left="0" w:firstLine="0"/>
      </w:pPr>
    </w:p>
    <w:p w:rsidR="00D906C0" w:rsidRDefault="00D906C0" w:rsidP="00D906C0">
      <w:pPr>
        <w:pStyle w:val="Heading6"/>
        <w:ind w:left="0" w:firstLine="0"/>
      </w:pPr>
    </w:p>
    <w:p w:rsidR="00D906C0" w:rsidRDefault="00D906C0" w:rsidP="00D906C0">
      <w:pPr>
        <w:pStyle w:val="Heading6"/>
        <w:ind w:left="0" w:firstLine="0"/>
      </w:pPr>
    </w:p>
    <w:p w:rsidR="00D906C0" w:rsidRDefault="00D906C0" w:rsidP="00D906C0">
      <w:pPr>
        <w:pStyle w:val="Heading6"/>
        <w:ind w:left="0" w:firstLine="0"/>
      </w:pPr>
    </w:p>
    <w:p w:rsidR="00D906C0" w:rsidRDefault="00D906C0" w:rsidP="00D906C0">
      <w:pPr>
        <w:pStyle w:val="Heading6"/>
        <w:ind w:left="0" w:firstLine="0"/>
      </w:pPr>
    </w:p>
    <w:p w:rsidR="00D906C0" w:rsidRDefault="00D906C0" w:rsidP="00D906C0">
      <w:pPr>
        <w:pStyle w:val="Heading6"/>
        <w:ind w:left="0" w:firstLine="0"/>
      </w:pPr>
    </w:p>
    <w:p w:rsidR="00E653FF" w:rsidRDefault="00E653FF" w:rsidP="00D906C0">
      <w:pPr>
        <w:pStyle w:val="Heading6"/>
        <w:ind w:left="0" w:firstLine="0"/>
      </w:pPr>
    </w:p>
    <w:p w:rsidR="00E653FF" w:rsidRDefault="00E653FF" w:rsidP="00D906C0">
      <w:pPr>
        <w:pStyle w:val="Heading6"/>
        <w:ind w:left="0" w:firstLine="0"/>
      </w:pPr>
    </w:p>
    <w:p w:rsidR="00AF629B" w:rsidRDefault="00AF629B" w:rsidP="00AF629B">
      <w:pPr>
        <w:tabs>
          <w:tab w:val="center" w:pos="4680"/>
        </w:tabs>
        <w:jc w:val="both"/>
        <w:rPr>
          <w:rFonts w:ascii="Verdana" w:hAnsi="Verdana" w:cs="Arial"/>
          <w:color w:val="000000"/>
          <w:sz w:val="20"/>
          <w:szCs w:val="20"/>
        </w:rPr>
      </w:pPr>
    </w:p>
    <w:sectPr w:rsidR="00AF629B" w:rsidSect="00313B55">
      <w:pgSz w:w="11906" w:h="16838" w:code="9"/>
      <w:pgMar w:top="102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cademy Engraved L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29B"/>
    <w:rsid w:val="00111F22"/>
    <w:rsid w:val="00221426"/>
    <w:rsid w:val="00313B55"/>
    <w:rsid w:val="003D09F8"/>
    <w:rsid w:val="004966D7"/>
    <w:rsid w:val="00537AE8"/>
    <w:rsid w:val="00767E8C"/>
    <w:rsid w:val="0083100A"/>
    <w:rsid w:val="008E72BD"/>
    <w:rsid w:val="009A7AC1"/>
    <w:rsid w:val="00A96A72"/>
    <w:rsid w:val="00AF629B"/>
    <w:rsid w:val="00B03042"/>
    <w:rsid w:val="00B42659"/>
    <w:rsid w:val="00BB40CA"/>
    <w:rsid w:val="00BB79F7"/>
    <w:rsid w:val="00C03FA7"/>
    <w:rsid w:val="00CC36CF"/>
    <w:rsid w:val="00CF687B"/>
    <w:rsid w:val="00D56794"/>
    <w:rsid w:val="00D906C0"/>
    <w:rsid w:val="00DD2FC2"/>
    <w:rsid w:val="00DF2E35"/>
    <w:rsid w:val="00E104A1"/>
    <w:rsid w:val="00E653FF"/>
    <w:rsid w:val="00F172F1"/>
    <w:rsid w:val="00F2761A"/>
    <w:rsid w:val="00F415A5"/>
    <w:rsid w:val="00F517AB"/>
    <w:rsid w:val="00F84C10"/>
    <w:rsid w:val="00FA3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9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BodyText"/>
    <w:link w:val="Heading2Char"/>
    <w:qFormat/>
    <w:rsid w:val="00AF629B"/>
    <w:pPr>
      <w:keepNext/>
      <w:keepLines/>
      <w:tabs>
        <w:tab w:val="num" w:pos="576"/>
      </w:tabs>
      <w:spacing w:after="220" w:line="220" w:lineRule="atLeast"/>
      <w:ind w:left="576" w:hanging="576"/>
      <w:outlineLvl w:val="1"/>
    </w:pPr>
    <w:rPr>
      <w:rFonts w:ascii="Arial Black" w:hAnsi="Arial Black" w:cs="Arial Black"/>
      <w:spacing w:val="-4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AF629B"/>
    <w:pPr>
      <w:keepNext/>
      <w:tabs>
        <w:tab w:val="num" w:pos="1152"/>
        <w:tab w:val="center" w:pos="4680"/>
      </w:tabs>
      <w:ind w:left="1152" w:hanging="1152"/>
      <w:jc w:val="both"/>
      <w:outlineLvl w:val="5"/>
    </w:pPr>
    <w:rPr>
      <w:rFonts w:ascii="Verdana" w:hAnsi="Verdana" w:cs="Verdana"/>
      <w:b/>
      <w:sz w:val="18"/>
      <w:szCs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AF629B"/>
    <w:pPr>
      <w:keepNext/>
      <w:tabs>
        <w:tab w:val="num" w:pos="1296"/>
        <w:tab w:val="center" w:pos="4680"/>
      </w:tabs>
      <w:ind w:left="1296" w:hanging="1296"/>
      <w:jc w:val="both"/>
      <w:outlineLvl w:val="6"/>
    </w:pPr>
    <w:rPr>
      <w:rFonts w:ascii="Arial" w:hAnsi="Arial" w:cs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AF629B"/>
    <w:pPr>
      <w:tabs>
        <w:tab w:val="left" w:pos="540"/>
        <w:tab w:val="right" w:pos="8550"/>
      </w:tabs>
      <w:jc w:val="center"/>
    </w:pPr>
    <w:rPr>
      <w:b/>
      <w:sz w:val="28"/>
      <w:szCs w:val="20"/>
    </w:rPr>
  </w:style>
  <w:style w:type="paragraph" w:styleId="Header">
    <w:name w:val="header"/>
    <w:basedOn w:val="Normal"/>
    <w:link w:val="HeaderChar"/>
    <w:rsid w:val="00AF629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F629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">
    <w:name w:val="Body Text"/>
    <w:basedOn w:val="Normal"/>
    <w:link w:val="BodyTextChar"/>
    <w:unhideWhenUsed/>
    <w:rsid w:val="00AF62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629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F629B"/>
    <w:rPr>
      <w:rFonts w:ascii="Arial Black" w:eastAsia="Times New Roman" w:hAnsi="Arial Black" w:cs="Arial Black"/>
      <w:spacing w:val="-4"/>
      <w:sz w:val="20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AF629B"/>
    <w:rPr>
      <w:rFonts w:ascii="Verdana" w:eastAsia="Times New Roman" w:hAnsi="Verdana" w:cs="Verdana"/>
      <w:b/>
      <w:sz w:val="18"/>
      <w:szCs w:val="18"/>
      <w:u w:val="single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AF629B"/>
    <w:rPr>
      <w:rFonts w:ascii="Arial" w:eastAsia="Times New Roman" w:hAnsi="Arial" w:cs="Arial"/>
      <w:b/>
      <w:bCs/>
      <w:color w:val="000000"/>
      <w:sz w:val="20"/>
      <w:szCs w:val="20"/>
      <w:lang w:val="en-US" w:eastAsia="ar-SA"/>
    </w:rPr>
  </w:style>
  <w:style w:type="character" w:styleId="Strong">
    <w:name w:val="Strong"/>
    <w:basedOn w:val="DefaultParagraphFont"/>
    <w:qFormat/>
    <w:rsid w:val="00AF629B"/>
    <w:rPr>
      <w:b/>
      <w:bCs/>
    </w:rPr>
  </w:style>
  <w:style w:type="paragraph" w:styleId="BlockText">
    <w:name w:val="Block Text"/>
    <w:basedOn w:val="Normal"/>
    <w:rsid w:val="00AF629B"/>
    <w:pPr>
      <w:tabs>
        <w:tab w:val="left" w:pos="2268"/>
      </w:tabs>
      <w:ind w:left="2835" w:right="226" w:hanging="2835"/>
    </w:pPr>
    <w:rPr>
      <w:sz w:val="20"/>
      <w:szCs w:val="20"/>
      <w:lang w:val="en-AU"/>
    </w:rPr>
  </w:style>
  <w:style w:type="paragraph" w:customStyle="1" w:styleId="Achievement">
    <w:name w:val="Achievement"/>
    <w:basedOn w:val="BodyText"/>
    <w:rsid w:val="00AF629B"/>
    <w:pPr>
      <w:spacing w:after="60" w:line="240" w:lineRule="atLeast"/>
      <w:ind w:left="240" w:hanging="240"/>
      <w:jc w:val="both"/>
    </w:pPr>
    <w:rPr>
      <w:rFonts w:ascii="Garamond" w:hAnsi="Garamond" w:cs="Garamond"/>
      <w:szCs w:val="20"/>
    </w:rPr>
  </w:style>
  <w:style w:type="table" w:styleId="TableGrid">
    <w:name w:val="Table Grid"/>
    <w:basedOn w:val="TableNormal"/>
    <w:uiPriority w:val="59"/>
    <w:rsid w:val="00D56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9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BodyText"/>
    <w:link w:val="Heading2Char"/>
    <w:qFormat/>
    <w:rsid w:val="00AF629B"/>
    <w:pPr>
      <w:keepNext/>
      <w:keepLines/>
      <w:tabs>
        <w:tab w:val="num" w:pos="576"/>
      </w:tabs>
      <w:spacing w:after="220" w:line="220" w:lineRule="atLeast"/>
      <w:ind w:left="576" w:hanging="576"/>
      <w:outlineLvl w:val="1"/>
    </w:pPr>
    <w:rPr>
      <w:rFonts w:ascii="Arial Black" w:hAnsi="Arial Black" w:cs="Arial Black"/>
      <w:spacing w:val="-4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AF629B"/>
    <w:pPr>
      <w:keepNext/>
      <w:tabs>
        <w:tab w:val="num" w:pos="1152"/>
        <w:tab w:val="center" w:pos="4680"/>
      </w:tabs>
      <w:ind w:left="1152" w:hanging="1152"/>
      <w:jc w:val="both"/>
      <w:outlineLvl w:val="5"/>
    </w:pPr>
    <w:rPr>
      <w:rFonts w:ascii="Verdana" w:hAnsi="Verdana" w:cs="Verdana"/>
      <w:b/>
      <w:sz w:val="18"/>
      <w:szCs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AF629B"/>
    <w:pPr>
      <w:keepNext/>
      <w:tabs>
        <w:tab w:val="num" w:pos="1296"/>
        <w:tab w:val="center" w:pos="4680"/>
      </w:tabs>
      <w:ind w:left="1296" w:hanging="1296"/>
      <w:jc w:val="both"/>
      <w:outlineLvl w:val="6"/>
    </w:pPr>
    <w:rPr>
      <w:rFonts w:ascii="Arial" w:hAnsi="Arial" w:cs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AF629B"/>
    <w:pPr>
      <w:tabs>
        <w:tab w:val="left" w:pos="540"/>
        <w:tab w:val="right" w:pos="8550"/>
      </w:tabs>
      <w:jc w:val="center"/>
    </w:pPr>
    <w:rPr>
      <w:b/>
      <w:sz w:val="28"/>
      <w:szCs w:val="20"/>
    </w:rPr>
  </w:style>
  <w:style w:type="paragraph" w:styleId="Header">
    <w:name w:val="header"/>
    <w:basedOn w:val="Normal"/>
    <w:link w:val="HeaderChar"/>
    <w:rsid w:val="00AF629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F629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">
    <w:name w:val="Body Text"/>
    <w:basedOn w:val="Normal"/>
    <w:link w:val="BodyTextChar"/>
    <w:unhideWhenUsed/>
    <w:rsid w:val="00AF62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629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F629B"/>
    <w:rPr>
      <w:rFonts w:ascii="Arial Black" w:eastAsia="Times New Roman" w:hAnsi="Arial Black" w:cs="Arial Black"/>
      <w:spacing w:val="-4"/>
      <w:sz w:val="20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AF629B"/>
    <w:rPr>
      <w:rFonts w:ascii="Verdana" w:eastAsia="Times New Roman" w:hAnsi="Verdana" w:cs="Verdana"/>
      <w:b/>
      <w:sz w:val="18"/>
      <w:szCs w:val="18"/>
      <w:u w:val="single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AF629B"/>
    <w:rPr>
      <w:rFonts w:ascii="Arial" w:eastAsia="Times New Roman" w:hAnsi="Arial" w:cs="Arial"/>
      <w:b/>
      <w:bCs/>
      <w:color w:val="000000"/>
      <w:sz w:val="20"/>
      <w:szCs w:val="20"/>
      <w:lang w:val="en-US" w:eastAsia="ar-SA"/>
    </w:rPr>
  </w:style>
  <w:style w:type="character" w:styleId="Strong">
    <w:name w:val="Strong"/>
    <w:basedOn w:val="DefaultParagraphFont"/>
    <w:qFormat/>
    <w:rsid w:val="00AF629B"/>
    <w:rPr>
      <w:b/>
      <w:bCs/>
    </w:rPr>
  </w:style>
  <w:style w:type="paragraph" w:styleId="BlockText">
    <w:name w:val="Block Text"/>
    <w:basedOn w:val="Normal"/>
    <w:rsid w:val="00AF629B"/>
    <w:pPr>
      <w:tabs>
        <w:tab w:val="left" w:pos="2268"/>
      </w:tabs>
      <w:ind w:left="2835" w:right="226" w:hanging="2835"/>
    </w:pPr>
    <w:rPr>
      <w:sz w:val="20"/>
      <w:szCs w:val="20"/>
      <w:lang w:val="en-AU"/>
    </w:rPr>
  </w:style>
  <w:style w:type="paragraph" w:customStyle="1" w:styleId="Achievement">
    <w:name w:val="Achievement"/>
    <w:basedOn w:val="BodyText"/>
    <w:rsid w:val="00AF629B"/>
    <w:pPr>
      <w:spacing w:after="60" w:line="240" w:lineRule="atLeast"/>
      <w:ind w:left="240" w:hanging="240"/>
      <w:jc w:val="both"/>
    </w:pPr>
    <w:rPr>
      <w:rFonts w:ascii="Garamond" w:hAnsi="Garamond" w:cs="Garamond"/>
      <w:szCs w:val="20"/>
    </w:rPr>
  </w:style>
  <w:style w:type="table" w:styleId="TableGrid">
    <w:name w:val="Table Grid"/>
    <w:basedOn w:val="TableNormal"/>
    <w:uiPriority w:val="59"/>
    <w:rsid w:val="00D56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C1809-E3CF-4372-9522-5BE80D96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36</cp:revision>
  <dcterms:created xsi:type="dcterms:W3CDTF">2013-11-11T14:18:00Z</dcterms:created>
  <dcterms:modified xsi:type="dcterms:W3CDTF">2017-07-28T05:33:00Z</dcterms:modified>
</cp:coreProperties>
</file>