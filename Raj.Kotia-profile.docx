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2462" w:rsidRDefault="00B61B88">
      <w:pPr>
        <w:tabs>
          <w:tab w:val="left" w:pos="591"/>
          <w:tab w:val="left" w:pos="6609"/>
        </w:tabs>
        <w:spacing w:line="360" w:lineRule="auto"/>
        <w:jc w:val="center"/>
        <w:rPr>
          <w:rFonts w:ascii="Verdana" w:hAnsi="Verdana" w:cs="Trebuchet MS"/>
          <w:sz w:val="20"/>
          <w:szCs w:val="20"/>
        </w:rPr>
      </w:pPr>
      <w:r>
        <w:rPr>
          <w:rFonts w:ascii="Trebuchet MS" w:hAnsi="Trebuchet MS"/>
          <w:b/>
          <w:sz w:val="26"/>
          <w:szCs w:val="20"/>
        </w:rPr>
        <w:t xml:space="preserve">                             Raj Kotia</w:t>
      </w:r>
      <w:r>
        <w:rPr>
          <w:rFonts w:ascii="Trebuchet MS" w:hAnsi="Trebuchet MS"/>
          <w:b/>
          <w:sz w:val="26"/>
          <w:szCs w:val="20"/>
        </w:rPr>
        <w:tab/>
      </w:r>
    </w:p>
    <w:p w:rsidR="00AC2462" w:rsidRDefault="00647695">
      <w:pPr>
        <w:widowControl w:val="0"/>
        <w:pBdr>
          <w:bottom w:val="single" w:sz="8" w:space="1" w:color="000000"/>
        </w:pBdr>
        <w:spacing w:line="360" w:lineRule="auto"/>
        <w:rPr>
          <w:rFonts w:ascii="Verdana" w:hAnsi="Verdana" w:cs="Trebuchet MS"/>
          <w:sz w:val="20"/>
          <w:szCs w:val="20"/>
        </w:rPr>
      </w:pPr>
      <w:r>
        <w:rPr>
          <w:rFonts w:ascii="Verdana" w:hAnsi="Verdana" w:cs="Trebuchet MS"/>
          <w:sz w:val="20"/>
          <w:szCs w:val="20"/>
        </w:rPr>
        <w:t xml:space="preserve">       </w:t>
      </w:r>
      <w:r w:rsidR="00B61B88">
        <w:rPr>
          <w:rFonts w:ascii="Verdana" w:hAnsi="Verdana" w:cs="Trebuchet MS"/>
          <w:sz w:val="20"/>
          <w:szCs w:val="20"/>
        </w:rPr>
        <w:t>|</w:t>
      </w:r>
      <w:r>
        <w:rPr>
          <w:rFonts w:ascii="Verdana" w:hAnsi="Verdana" w:cs="Trebuchet MS"/>
          <w:sz w:val="20"/>
          <w:szCs w:val="20"/>
        </w:rPr>
        <w:t>11-82,Unnat Nagar No-3,Behind Shabari Hotel,M.G Road,Goregoan(W)</w:t>
      </w:r>
      <w:r w:rsidR="00B61B88">
        <w:rPr>
          <w:rFonts w:ascii="Verdana" w:hAnsi="Verdana" w:cs="Trebuchet MS"/>
          <w:sz w:val="20"/>
          <w:szCs w:val="20"/>
        </w:rPr>
        <w:t xml:space="preserve"> 380013|</w:t>
      </w:r>
    </w:p>
    <w:p w:rsidR="00AC2462" w:rsidRPr="00647695" w:rsidRDefault="00647695">
      <w:pPr>
        <w:widowControl w:val="0"/>
        <w:pBdr>
          <w:bottom w:val="single" w:sz="8" w:space="1" w:color="000000"/>
        </w:pBdr>
        <w:spacing w:line="360" w:lineRule="auto"/>
        <w:rPr>
          <w:rFonts w:ascii="Verdana" w:hAnsi="Verdana" w:cs="Trebuchet MS"/>
          <w:sz w:val="20"/>
          <w:szCs w:val="20"/>
        </w:rPr>
      </w:pPr>
      <w:r>
        <w:rPr>
          <w:rFonts w:ascii="Verdana" w:hAnsi="Verdana" w:cs="Trebuchet MS"/>
          <w:sz w:val="20"/>
          <w:szCs w:val="20"/>
        </w:rPr>
        <w:t xml:space="preserve">                      </w:t>
      </w:r>
      <w:r w:rsidR="00B61B88">
        <w:rPr>
          <w:rFonts w:ascii="Verdana" w:hAnsi="Verdana" w:cs="Trebuchet MS"/>
          <w:sz w:val="20"/>
          <w:szCs w:val="20"/>
        </w:rPr>
        <w:t xml:space="preserve">Email: </w:t>
      </w:r>
      <w:hyperlink r:id="rId7" w:history="1">
        <w:r w:rsidR="00B61B88">
          <w:rPr>
            <w:rStyle w:val="Hyperlink"/>
            <w:rFonts w:ascii="Verdana" w:hAnsi="Verdana"/>
          </w:rPr>
          <w:t>rjkotia@gmail.com</w:t>
        </w:r>
      </w:hyperlink>
      <w:r w:rsidR="00B61B88">
        <w:rPr>
          <w:rFonts w:ascii="Verdana" w:hAnsi="Verdana" w:cs="Trebuchet MS"/>
          <w:color w:val="000000"/>
          <w:sz w:val="20"/>
          <w:szCs w:val="20"/>
        </w:rPr>
        <w:t xml:space="preserve"> | Co</w:t>
      </w:r>
      <w:r w:rsidR="00B61B88">
        <w:rPr>
          <w:rFonts w:ascii="Verdana" w:hAnsi="Verdana" w:cs="Trebuchet MS"/>
          <w:sz w:val="20"/>
          <w:szCs w:val="20"/>
        </w:rPr>
        <w:t>ntact-  +91 9</w:t>
      </w:r>
      <w:r w:rsidR="00BA2C54">
        <w:rPr>
          <w:rFonts w:ascii="Verdana" w:hAnsi="Verdana" w:cs="Trebuchet MS"/>
          <w:sz w:val="20"/>
          <w:szCs w:val="20"/>
        </w:rPr>
        <w:t>167922003</w:t>
      </w:r>
      <w:r w:rsidR="00B61B88">
        <w:rPr>
          <w:rFonts w:ascii="Verdana" w:hAnsi="Verdana" w:cs="Trebuchet MS"/>
          <w:sz w:val="20"/>
          <w:szCs w:val="20"/>
        </w:rPr>
        <w:t xml:space="preserve"> |</w:t>
      </w:r>
    </w:p>
    <w:p w:rsidR="00AC2462" w:rsidRDefault="00AC2462">
      <w:pPr>
        <w:spacing w:line="360" w:lineRule="auto"/>
        <w:jc w:val="center"/>
        <w:rPr>
          <w:rFonts w:ascii="Verdana" w:hAnsi="Verdana"/>
          <w:sz w:val="20"/>
          <w:szCs w:val="20"/>
        </w:rPr>
      </w:pPr>
    </w:p>
    <w:p w:rsidR="00AC2462" w:rsidRDefault="00B61B88">
      <w:pPr>
        <w:spacing w:line="360" w:lineRule="auto"/>
        <w:rPr>
          <w:rFonts w:ascii="Verdana" w:hAnsi="Verdana"/>
          <w:sz w:val="20"/>
        </w:rPr>
      </w:pPr>
      <w:r>
        <w:rPr>
          <w:rFonts w:ascii="Verdana" w:hAnsi="Verdana"/>
          <w:b/>
          <w:sz w:val="20"/>
          <w:szCs w:val="20"/>
        </w:rPr>
        <w:t>CAREER OBJECTIVE</w:t>
      </w:r>
    </w:p>
    <w:p w:rsidR="00AC2462" w:rsidRDefault="00B61B88">
      <w:pPr>
        <w:pStyle w:val="Objective"/>
        <w:spacing w:line="276" w:lineRule="auto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>I intend to obtain an accelerated career path in a leading Organization. A career based on integrity, hard work, and sincerity, to significantly contribute in organizational goals and achievements. Further to excel in what I do and always work for the best results.</w:t>
      </w:r>
    </w:p>
    <w:p w:rsidR="00AC2462" w:rsidRDefault="00B61B88">
      <w:pPr>
        <w:spacing w:line="36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PROFESSIONAL AND EDUCATIONAL QUALIFICATION</w:t>
      </w:r>
    </w:p>
    <w:tbl>
      <w:tblPr>
        <w:tblW w:w="0" w:type="auto"/>
        <w:tblInd w:w="108" w:type="dxa"/>
        <w:tblLayout w:type="fixed"/>
        <w:tblLook w:val="0000"/>
      </w:tblPr>
      <w:tblGrid>
        <w:gridCol w:w="1274"/>
        <w:gridCol w:w="1583"/>
        <w:gridCol w:w="2909"/>
        <w:gridCol w:w="2894"/>
      </w:tblGrid>
      <w:tr w:rsidR="00AC2462">
        <w:trPr>
          <w:trHeight w:val="330"/>
        </w:trPr>
        <w:tc>
          <w:tcPr>
            <w:tcW w:w="2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2462" w:rsidRDefault="00B61B8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Examination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2462" w:rsidRDefault="00B61B8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Month &amp; year of Passing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462" w:rsidRDefault="00B61B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Percentage</w:t>
            </w:r>
          </w:p>
        </w:tc>
      </w:tr>
      <w:tr w:rsidR="00AC2462">
        <w:trPr>
          <w:trHeight w:val="413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2462" w:rsidRDefault="00B61B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B.Com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2462" w:rsidRDefault="00B61B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Gujarat University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2462" w:rsidRDefault="00B61B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2012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462" w:rsidRDefault="00B61B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46.00</w:t>
            </w:r>
          </w:p>
        </w:tc>
      </w:tr>
      <w:tr w:rsidR="00AC2462">
        <w:trPr>
          <w:trHeight w:val="350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2462" w:rsidRDefault="00B61B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Laptop Repairing 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2462" w:rsidRDefault="00B61B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J.J School Of Arts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2462" w:rsidRDefault="00B61B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2010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462" w:rsidRDefault="00B61B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  <w:vertAlign w:val="superscript"/>
              </w:rPr>
              <w:t>nd</w:t>
            </w:r>
            <w:r>
              <w:rPr>
                <w:rFonts w:ascii="Verdana" w:hAnsi="Verdana"/>
                <w:sz w:val="20"/>
                <w:szCs w:val="20"/>
              </w:rPr>
              <w:t xml:space="preserve"> in Maharashtra</w:t>
            </w:r>
          </w:p>
        </w:tc>
      </w:tr>
      <w:tr w:rsidR="00AC2462">
        <w:trPr>
          <w:trHeight w:val="350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2462" w:rsidRDefault="00B61B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HSC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2462" w:rsidRDefault="00B61B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Gujarat Board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2462" w:rsidRDefault="00B61B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2009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462" w:rsidRDefault="00B61B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68.00</w:t>
            </w:r>
          </w:p>
        </w:tc>
      </w:tr>
      <w:tr w:rsidR="00AC2462">
        <w:trPr>
          <w:trHeight w:val="350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2462" w:rsidRDefault="00B61B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SSC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2462" w:rsidRDefault="00B61B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Gujarat Board 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C2462" w:rsidRDefault="00B61B88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2007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462" w:rsidRDefault="00B61B88">
            <w:pPr>
              <w:jc w:val="center"/>
            </w:pPr>
            <w:r>
              <w:rPr>
                <w:rFonts w:ascii="Verdana" w:hAnsi="Verdana"/>
                <w:sz w:val="20"/>
                <w:szCs w:val="20"/>
              </w:rPr>
              <w:t>58.00</w:t>
            </w:r>
          </w:p>
        </w:tc>
      </w:tr>
    </w:tbl>
    <w:p w:rsidR="00AC2462" w:rsidRDefault="00AC2462">
      <w:pPr>
        <w:spacing w:line="360" w:lineRule="auto"/>
      </w:pPr>
    </w:p>
    <w:p w:rsidR="00AC2462" w:rsidRDefault="00AC2462">
      <w:pPr>
        <w:widowControl w:val="0"/>
        <w:rPr>
          <w:rFonts w:ascii="Verdana" w:hAnsi="Verdana"/>
          <w:b/>
          <w:sz w:val="20"/>
          <w:szCs w:val="20"/>
        </w:rPr>
      </w:pPr>
    </w:p>
    <w:p w:rsidR="00AC2462" w:rsidRDefault="00AC2462">
      <w:pPr>
        <w:widowControl w:val="0"/>
      </w:pPr>
    </w:p>
    <w:p w:rsidR="00AC2462" w:rsidRDefault="00B61B88">
      <w:pPr>
        <w:widowControl w:val="0"/>
        <w:rPr>
          <w:rFonts w:ascii="Verdana" w:hAnsi="Verdana" w:cs="Trebuchet MS"/>
          <w:b/>
          <w:bCs/>
          <w:sz w:val="20"/>
          <w:szCs w:val="20"/>
        </w:rPr>
      </w:pPr>
      <w:r>
        <w:rPr>
          <w:rFonts w:ascii="Verdana" w:hAnsi="Verdana" w:cs="Trebuchet MS"/>
          <w:b/>
          <w:bCs/>
          <w:sz w:val="20"/>
          <w:szCs w:val="20"/>
        </w:rPr>
        <w:t>WORK EXPERIENCE</w:t>
      </w:r>
    </w:p>
    <w:p w:rsidR="00AC2462" w:rsidRDefault="00AC2462">
      <w:pPr>
        <w:widowControl w:val="0"/>
        <w:rPr>
          <w:rFonts w:ascii="Verdana" w:hAnsi="Verdana" w:cs="Trebuchet MS"/>
          <w:b/>
          <w:bCs/>
          <w:sz w:val="20"/>
          <w:szCs w:val="20"/>
        </w:rPr>
      </w:pPr>
    </w:p>
    <w:p w:rsidR="00AC2462" w:rsidRDefault="00B61B88">
      <w:pPr>
        <w:widowControl w:val="0"/>
        <w:autoSpaceDE w:val="0"/>
        <w:rPr>
          <w:rFonts w:ascii="Verdana" w:hAnsi="Verdana" w:cs="Trebuchet MS"/>
          <w:bCs/>
          <w:sz w:val="20"/>
          <w:szCs w:val="20"/>
        </w:rPr>
      </w:pPr>
      <w:r>
        <w:rPr>
          <w:rFonts w:ascii="Verdana" w:hAnsi="Verdana" w:cs="Trebuchet MS"/>
          <w:bCs/>
          <w:sz w:val="20"/>
          <w:szCs w:val="20"/>
        </w:rPr>
        <w:t>Assistant Editor At Balaji Telefilms For Six Months</w:t>
      </w:r>
    </w:p>
    <w:p w:rsidR="00AC2462" w:rsidRDefault="00B61B88">
      <w:pPr>
        <w:widowControl w:val="0"/>
        <w:autoSpaceDE w:val="0"/>
        <w:rPr>
          <w:rFonts w:ascii="Verdana" w:hAnsi="Verdana" w:cs="Trebuchet MS"/>
          <w:bCs/>
          <w:sz w:val="20"/>
          <w:szCs w:val="20"/>
        </w:rPr>
      </w:pPr>
      <w:r>
        <w:rPr>
          <w:rFonts w:ascii="Verdana" w:hAnsi="Verdana" w:cs="Trebuchet MS"/>
          <w:bCs/>
          <w:sz w:val="20"/>
          <w:szCs w:val="20"/>
        </w:rPr>
        <w:t xml:space="preserve"> Projects done</w:t>
      </w:r>
    </w:p>
    <w:p w:rsidR="00AC2462" w:rsidRPr="009A41B6" w:rsidRDefault="009A41B6">
      <w:pPr>
        <w:widowControl w:val="0"/>
        <w:numPr>
          <w:ilvl w:val="0"/>
          <w:numId w:val="5"/>
        </w:numPr>
        <w:autoSpaceDE w:val="0"/>
        <w:rPr>
          <w:rFonts w:ascii="Verdana" w:hAnsi="Verdana" w:cs="Trebuchet MS"/>
          <w:b/>
          <w:bCs/>
          <w:sz w:val="20"/>
          <w:szCs w:val="20"/>
        </w:rPr>
      </w:pPr>
      <w:r>
        <w:rPr>
          <w:rFonts w:ascii="Verdana" w:hAnsi="Verdana" w:cs="Trebuchet MS"/>
          <w:b/>
          <w:bCs/>
          <w:sz w:val="20"/>
          <w:szCs w:val="20"/>
        </w:rPr>
        <w:t xml:space="preserve">Gumrah </w:t>
      </w:r>
      <w:r w:rsidR="00B61B88" w:rsidRPr="009A41B6">
        <w:rPr>
          <w:rFonts w:ascii="Verdana" w:hAnsi="Verdana" w:cs="Trebuchet MS"/>
          <w:b/>
          <w:bCs/>
          <w:sz w:val="20"/>
          <w:szCs w:val="20"/>
        </w:rPr>
        <w:t>Season-2</w:t>
      </w:r>
    </w:p>
    <w:p w:rsidR="00AC2462" w:rsidRDefault="00B61B88" w:rsidP="009A41B6">
      <w:pPr>
        <w:widowControl w:val="0"/>
        <w:numPr>
          <w:ilvl w:val="0"/>
          <w:numId w:val="5"/>
        </w:numPr>
        <w:autoSpaceDE w:val="0"/>
      </w:pPr>
      <w:r w:rsidRPr="009A41B6">
        <w:rPr>
          <w:rFonts w:ascii="Verdana" w:hAnsi="Verdana" w:cs="Trebuchet MS"/>
          <w:b/>
          <w:bCs/>
          <w:sz w:val="20"/>
          <w:szCs w:val="20"/>
        </w:rPr>
        <w:t>The Serial</w:t>
      </w:r>
      <w:r w:rsidRPr="009A41B6">
        <w:rPr>
          <w:rFonts w:ascii="Verdana" w:hAnsi="Verdana" w:cs="Trebuchet MS"/>
          <w:bCs/>
          <w:sz w:val="20"/>
          <w:szCs w:val="20"/>
        </w:rPr>
        <w:t>-</w:t>
      </w:r>
      <w:r w:rsidR="00647695">
        <w:rPr>
          <w:rFonts w:ascii="Verdana" w:hAnsi="Verdana" w:cs="Trebuchet MS"/>
          <w:bCs/>
          <w:sz w:val="20"/>
          <w:szCs w:val="20"/>
        </w:rPr>
        <w:t>No O</w:t>
      </w:r>
      <w:r w:rsidR="009A41B6" w:rsidRPr="009A41B6">
        <w:rPr>
          <w:rFonts w:ascii="Verdana" w:hAnsi="Verdana" w:cs="Trebuchet MS"/>
          <w:bCs/>
          <w:sz w:val="20"/>
          <w:szCs w:val="20"/>
        </w:rPr>
        <w:t xml:space="preserve">f Episode </w:t>
      </w:r>
      <w:r w:rsidR="00647695">
        <w:rPr>
          <w:rFonts w:ascii="Verdana" w:hAnsi="Verdana" w:cs="Trebuchet MS"/>
          <w:bCs/>
          <w:sz w:val="20"/>
          <w:szCs w:val="20"/>
        </w:rPr>
        <w:t>D</w:t>
      </w:r>
      <w:r w:rsidR="009A41B6" w:rsidRPr="009A41B6">
        <w:rPr>
          <w:rFonts w:ascii="Verdana" w:hAnsi="Verdana" w:cs="Trebuchet MS"/>
          <w:bCs/>
          <w:sz w:val="20"/>
          <w:szCs w:val="20"/>
        </w:rPr>
        <w:t>one-</w:t>
      </w:r>
      <w:r w:rsidRPr="009A41B6">
        <w:rPr>
          <w:rFonts w:ascii="Verdana" w:hAnsi="Verdana" w:cs="Trebuchet MS"/>
          <w:b/>
          <w:bCs/>
          <w:sz w:val="20"/>
          <w:szCs w:val="20"/>
        </w:rPr>
        <w:t xml:space="preserve">15 </w:t>
      </w:r>
    </w:p>
    <w:p w:rsidR="00647695" w:rsidRDefault="00647695">
      <w:pPr>
        <w:widowControl w:val="0"/>
        <w:autoSpaceDE w:val="0"/>
        <w:rPr>
          <w:rFonts w:ascii="Verdana" w:hAnsi="Verdana" w:cs="Trebuchet MS"/>
          <w:bCs/>
          <w:sz w:val="20"/>
          <w:szCs w:val="20"/>
        </w:rPr>
      </w:pPr>
    </w:p>
    <w:p w:rsidR="00647695" w:rsidRDefault="00647695">
      <w:pPr>
        <w:widowControl w:val="0"/>
        <w:autoSpaceDE w:val="0"/>
        <w:rPr>
          <w:rFonts w:ascii="Verdana" w:hAnsi="Verdana" w:cs="Trebuchet MS"/>
          <w:bCs/>
          <w:sz w:val="20"/>
          <w:szCs w:val="20"/>
        </w:rPr>
      </w:pPr>
      <w:r>
        <w:rPr>
          <w:rFonts w:ascii="Verdana" w:hAnsi="Verdana" w:cs="Trebuchet MS"/>
          <w:bCs/>
          <w:sz w:val="20"/>
          <w:szCs w:val="20"/>
        </w:rPr>
        <w:t xml:space="preserve">Freelancer Work Of </w:t>
      </w:r>
      <w:r w:rsidRPr="00647695">
        <w:rPr>
          <w:rFonts w:ascii="Verdana" w:hAnsi="Verdana" w:cs="Trebuchet MS"/>
          <w:b/>
          <w:bCs/>
          <w:sz w:val="20"/>
          <w:szCs w:val="20"/>
        </w:rPr>
        <w:t>Sungold Entertainment Fashion Calendar 2012-13 &amp; 2013-14</w:t>
      </w:r>
    </w:p>
    <w:p w:rsidR="00647695" w:rsidRDefault="00647695">
      <w:pPr>
        <w:widowControl w:val="0"/>
        <w:autoSpaceDE w:val="0"/>
        <w:rPr>
          <w:rFonts w:ascii="Verdana" w:hAnsi="Verdana" w:cs="Trebuchet MS"/>
          <w:bCs/>
          <w:sz w:val="20"/>
          <w:szCs w:val="20"/>
        </w:rPr>
      </w:pPr>
    </w:p>
    <w:p w:rsidR="00AC2462" w:rsidRDefault="00B61B88">
      <w:pPr>
        <w:widowControl w:val="0"/>
        <w:autoSpaceDE w:val="0"/>
      </w:pPr>
      <w:r>
        <w:rPr>
          <w:rFonts w:ascii="Verdana" w:hAnsi="Verdana" w:cs="Trebuchet MS"/>
          <w:bCs/>
          <w:sz w:val="20"/>
          <w:szCs w:val="20"/>
        </w:rPr>
        <w:t xml:space="preserve">Laptop Engineer At </w:t>
      </w:r>
      <w:r w:rsidRPr="009A41B6">
        <w:rPr>
          <w:rFonts w:ascii="Verdana" w:hAnsi="Verdana" w:cs="Trebuchet MS"/>
          <w:b/>
          <w:bCs/>
          <w:sz w:val="20"/>
          <w:szCs w:val="20"/>
        </w:rPr>
        <w:t>APEX Techno</w:t>
      </w:r>
      <w:r>
        <w:rPr>
          <w:rFonts w:ascii="Verdana" w:hAnsi="Verdana" w:cs="Trebuchet MS"/>
          <w:bCs/>
          <w:sz w:val="20"/>
          <w:szCs w:val="20"/>
        </w:rPr>
        <w:t xml:space="preserve"> Ahmedabad for six month</w:t>
      </w:r>
    </w:p>
    <w:p w:rsidR="00AC2462" w:rsidRDefault="00AC2462">
      <w:pPr>
        <w:widowControl w:val="0"/>
        <w:autoSpaceDE w:val="0"/>
      </w:pPr>
    </w:p>
    <w:p w:rsidR="00AC2462" w:rsidRDefault="009A41B6">
      <w:pPr>
        <w:widowControl w:val="0"/>
        <w:autoSpaceDE w:val="0"/>
      </w:pPr>
      <w:r>
        <w:rPr>
          <w:rFonts w:ascii="Verdana" w:hAnsi="Verdana" w:cs="Trebuchet MS"/>
          <w:bCs/>
          <w:sz w:val="20"/>
          <w:szCs w:val="20"/>
        </w:rPr>
        <w:t>Laptop Engineer &amp;</w:t>
      </w:r>
      <w:r w:rsidR="00B61B88">
        <w:rPr>
          <w:rFonts w:ascii="Verdana" w:hAnsi="Verdana" w:cs="Trebuchet MS"/>
          <w:bCs/>
          <w:sz w:val="20"/>
          <w:szCs w:val="20"/>
        </w:rPr>
        <w:t xml:space="preserve"> Hardware Engineer At </w:t>
      </w:r>
      <w:r w:rsidR="00B61B88" w:rsidRPr="009A41B6">
        <w:rPr>
          <w:rFonts w:ascii="Verdana" w:hAnsi="Verdana" w:cs="Trebuchet MS"/>
          <w:b/>
          <w:bCs/>
          <w:sz w:val="20"/>
          <w:szCs w:val="20"/>
        </w:rPr>
        <w:t>Ever-N-Ever Distributers</w:t>
      </w:r>
      <w:r w:rsidR="00B61B88">
        <w:rPr>
          <w:rFonts w:ascii="Verdana" w:hAnsi="Verdana" w:cs="Trebuchet MS"/>
          <w:bCs/>
          <w:sz w:val="20"/>
          <w:szCs w:val="20"/>
        </w:rPr>
        <w:t>, Ahmedabad 5 Years</w:t>
      </w:r>
    </w:p>
    <w:p w:rsidR="00AC2462" w:rsidRDefault="00AC2462">
      <w:pPr>
        <w:widowControl w:val="0"/>
        <w:autoSpaceDE w:val="0"/>
      </w:pPr>
    </w:p>
    <w:p w:rsidR="00AC2462" w:rsidRDefault="00B61B88">
      <w:pPr>
        <w:widowControl w:val="0"/>
        <w:autoSpaceDE w:val="0"/>
      </w:pPr>
      <w:r w:rsidRPr="009A41B6">
        <w:rPr>
          <w:rFonts w:ascii="Verdana" w:hAnsi="Verdana" w:cs="Trebuchet MS"/>
          <w:b/>
          <w:bCs/>
          <w:sz w:val="20"/>
          <w:szCs w:val="20"/>
        </w:rPr>
        <w:t>Event Organize</w:t>
      </w:r>
      <w:r w:rsidR="009A41B6" w:rsidRPr="009A41B6">
        <w:rPr>
          <w:rFonts w:ascii="Verdana" w:hAnsi="Verdana" w:cs="Trebuchet MS"/>
          <w:b/>
          <w:bCs/>
          <w:sz w:val="20"/>
          <w:szCs w:val="20"/>
        </w:rPr>
        <w:t>r</w:t>
      </w:r>
      <w:r>
        <w:rPr>
          <w:rFonts w:ascii="Verdana" w:hAnsi="Verdana" w:cs="Trebuchet MS"/>
          <w:bCs/>
          <w:sz w:val="20"/>
          <w:szCs w:val="20"/>
        </w:rPr>
        <w:t xml:space="preserve"> At G.L.S College Ahmedabad</w:t>
      </w:r>
      <w:r w:rsidR="009A41B6">
        <w:rPr>
          <w:rFonts w:ascii="Verdana" w:hAnsi="Verdana" w:cs="Trebuchet MS"/>
          <w:bCs/>
          <w:sz w:val="20"/>
          <w:szCs w:val="20"/>
        </w:rPr>
        <w:t xml:space="preserve"> in 2012</w:t>
      </w:r>
    </w:p>
    <w:p w:rsidR="00AC2462" w:rsidRDefault="00AC2462">
      <w:pPr>
        <w:widowControl w:val="0"/>
        <w:autoSpaceDE w:val="0"/>
      </w:pPr>
    </w:p>
    <w:p w:rsidR="00AC2462" w:rsidRDefault="00B61B88">
      <w:pPr>
        <w:widowControl w:val="0"/>
        <w:autoSpaceDE w:val="0"/>
        <w:rPr>
          <w:rFonts w:ascii="Verdana" w:hAnsi="Verdana" w:cs="Trebuchet MS"/>
          <w:bCs/>
          <w:sz w:val="20"/>
          <w:szCs w:val="20"/>
        </w:rPr>
      </w:pPr>
      <w:r>
        <w:rPr>
          <w:rFonts w:ascii="Verdana" w:hAnsi="Verdana" w:cs="Trebuchet MS"/>
          <w:bCs/>
          <w:sz w:val="20"/>
          <w:szCs w:val="20"/>
        </w:rPr>
        <w:t xml:space="preserve">Volunteer At Reliance Broadcast Media Ltd </w:t>
      </w:r>
    </w:p>
    <w:p w:rsidR="00AC2462" w:rsidRDefault="00AC2462">
      <w:pPr>
        <w:widowControl w:val="0"/>
        <w:autoSpaceDE w:val="0"/>
        <w:rPr>
          <w:rFonts w:ascii="Verdana" w:hAnsi="Verdana" w:cs="Trebuchet MS"/>
          <w:bCs/>
          <w:sz w:val="20"/>
          <w:szCs w:val="20"/>
        </w:rPr>
      </w:pPr>
    </w:p>
    <w:p w:rsidR="00AC2462" w:rsidRDefault="00AC2462">
      <w:pPr>
        <w:rPr>
          <w:rFonts w:ascii="Verdana" w:hAnsi="Verdana"/>
          <w:b/>
          <w:sz w:val="20"/>
          <w:szCs w:val="20"/>
        </w:rPr>
      </w:pPr>
    </w:p>
    <w:p w:rsidR="00AC2462" w:rsidRDefault="00AC2462"/>
    <w:p w:rsidR="00AC2462" w:rsidRDefault="00B61B88">
      <w:pPr>
        <w:rPr>
          <w:rFonts w:ascii="Verdana" w:hAnsi="Verdana"/>
          <w:b/>
          <w:sz w:val="10"/>
          <w:szCs w:val="20"/>
        </w:rPr>
      </w:pPr>
      <w:r>
        <w:rPr>
          <w:rFonts w:ascii="Verdana" w:hAnsi="Verdana"/>
          <w:b/>
          <w:sz w:val="20"/>
          <w:szCs w:val="20"/>
        </w:rPr>
        <w:t>COMPUTER PROFICIENCY</w:t>
      </w:r>
    </w:p>
    <w:p w:rsidR="00AC2462" w:rsidRDefault="00AC2462">
      <w:pPr>
        <w:rPr>
          <w:rFonts w:ascii="Verdana" w:hAnsi="Verdana"/>
          <w:b/>
          <w:sz w:val="10"/>
          <w:szCs w:val="20"/>
        </w:rPr>
      </w:pPr>
    </w:p>
    <w:p w:rsidR="00AC2462" w:rsidRDefault="00B61B88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Functional knowledge of MS Office, Word, Excel, Power Point</w:t>
      </w:r>
    </w:p>
    <w:p w:rsidR="00AC2462" w:rsidRDefault="00B61B88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Hardware &amp; Software fine knowledge</w:t>
      </w:r>
    </w:p>
    <w:p w:rsidR="00AC2462" w:rsidRDefault="00AC2462">
      <w:pPr>
        <w:widowControl w:val="0"/>
        <w:autoSpaceDE w:val="0"/>
        <w:rPr>
          <w:rFonts w:ascii="Verdana" w:hAnsi="Verdana"/>
          <w:sz w:val="20"/>
          <w:szCs w:val="20"/>
        </w:rPr>
      </w:pPr>
    </w:p>
    <w:p w:rsidR="00AC2462" w:rsidRDefault="00AC2462"/>
    <w:p w:rsidR="00647695" w:rsidRDefault="00647695">
      <w:pPr>
        <w:rPr>
          <w:rFonts w:ascii="Verdana" w:hAnsi="Verdana"/>
          <w:b/>
          <w:sz w:val="20"/>
          <w:szCs w:val="20"/>
        </w:rPr>
      </w:pPr>
    </w:p>
    <w:p w:rsidR="00AC2462" w:rsidRDefault="00B61B88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EXTRA-CURRICULUM ACTIVITIES</w:t>
      </w:r>
    </w:p>
    <w:p w:rsidR="00AC2462" w:rsidRDefault="00AC2462">
      <w:pPr>
        <w:rPr>
          <w:rFonts w:ascii="Verdana" w:hAnsi="Verdana"/>
          <w:b/>
          <w:sz w:val="20"/>
          <w:szCs w:val="20"/>
        </w:rPr>
      </w:pPr>
    </w:p>
    <w:p w:rsidR="00AC2462" w:rsidRDefault="00B61B88">
      <w:pPr>
        <w:widowControl w:val="0"/>
        <w:numPr>
          <w:ilvl w:val="0"/>
          <w:numId w:val="3"/>
        </w:numPr>
        <w:autoSpaceDE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Active participation in Cricket</w:t>
      </w:r>
    </w:p>
    <w:p w:rsidR="00AC2462" w:rsidRPr="009A41B6" w:rsidRDefault="00B61B88">
      <w:pPr>
        <w:widowControl w:val="0"/>
        <w:numPr>
          <w:ilvl w:val="0"/>
          <w:numId w:val="3"/>
        </w:numPr>
        <w:autoSpaceDE w:val="0"/>
        <w:rPr>
          <w:rFonts w:ascii="Verdana" w:hAnsi="Verdana"/>
          <w:b/>
          <w:sz w:val="20"/>
          <w:szCs w:val="20"/>
        </w:rPr>
      </w:pPr>
      <w:r w:rsidRPr="009A41B6">
        <w:rPr>
          <w:rFonts w:ascii="Verdana" w:hAnsi="Verdana"/>
          <w:b/>
          <w:sz w:val="20"/>
          <w:szCs w:val="20"/>
        </w:rPr>
        <w:t>Trekking Event at</w:t>
      </w:r>
      <w:r>
        <w:rPr>
          <w:rFonts w:ascii="Verdana" w:hAnsi="Verdana"/>
          <w:sz w:val="20"/>
          <w:szCs w:val="20"/>
        </w:rPr>
        <w:t xml:space="preserve"> </w:t>
      </w:r>
      <w:r w:rsidR="009A41B6">
        <w:rPr>
          <w:rFonts w:ascii="Verdana" w:hAnsi="Verdana"/>
          <w:b/>
          <w:sz w:val="20"/>
          <w:szCs w:val="20"/>
        </w:rPr>
        <w:t>Lada</w:t>
      </w:r>
      <w:r w:rsidRPr="009A41B6">
        <w:rPr>
          <w:rFonts w:ascii="Verdana" w:hAnsi="Verdana"/>
          <w:b/>
          <w:sz w:val="20"/>
          <w:szCs w:val="20"/>
        </w:rPr>
        <w:t>k</w:t>
      </w:r>
      <w:r w:rsidR="009A41B6">
        <w:rPr>
          <w:rFonts w:ascii="Verdana" w:hAnsi="Verdana"/>
          <w:b/>
          <w:sz w:val="20"/>
          <w:szCs w:val="20"/>
        </w:rPr>
        <w:t>h</w:t>
      </w:r>
      <w:r w:rsidRPr="009A41B6">
        <w:rPr>
          <w:rFonts w:ascii="Verdana" w:hAnsi="Verdana"/>
          <w:b/>
          <w:sz w:val="20"/>
          <w:szCs w:val="20"/>
        </w:rPr>
        <w:t xml:space="preserve"> </w:t>
      </w:r>
    </w:p>
    <w:p w:rsidR="00AC2462" w:rsidRDefault="00AC2462">
      <w:pPr>
        <w:widowControl w:val="0"/>
        <w:autoSpaceDE w:val="0"/>
        <w:ind w:left="360"/>
        <w:rPr>
          <w:rFonts w:ascii="Verdana" w:hAnsi="Verdana"/>
          <w:sz w:val="20"/>
          <w:szCs w:val="20"/>
        </w:rPr>
      </w:pPr>
    </w:p>
    <w:p w:rsidR="00AC2462" w:rsidRDefault="00B61B88">
      <w:pPr>
        <w:widowControl w:val="0"/>
        <w:autoSpaceDE w:val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STRENGTHS</w:t>
      </w:r>
    </w:p>
    <w:p w:rsidR="00AC2462" w:rsidRDefault="00AC2462">
      <w:pPr>
        <w:widowControl w:val="0"/>
        <w:autoSpaceDE w:val="0"/>
        <w:rPr>
          <w:rFonts w:ascii="Verdana" w:hAnsi="Verdana"/>
          <w:sz w:val="20"/>
          <w:szCs w:val="20"/>
        </w:rPr>
      </w:pPr>
    </w:p>
    <w:p w:rsidR="00AC2462" w:rsidRDefault="00B61B88">
      <w:pPr>
        <w:widowControl w:val="0"/>
        <w:numPr>
          <w:ilvl w:val="0"/>
          <w:numId w:val="2"/>
        </w:numPr>
        <w:tabs>
          <w:tab w:val="left" w:pos="720"/>
        </w:tabs>
        <w:autoSpaceDE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Quick learning ability</w:t>
      </w:r>
    </w:p>
    <w:p w:rsidR="00AC2462" w:rsidRDefault="00B61B88">
      <w:pPr>
        <w:widowControl w:val="0"/>
        <w:numPr>
          <w:ilvl w:val="0"/>
          <w:numId w:val="2"/>
        </w:numPr>
        <w:tabs>
          <w:tab w:val="left" w:pos="720"/>
        </w:tabs>
        <w:autoSpaceDE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Commitment and systematic approach to work</w:t>
      </w:r>
    </w:p>
    <w:p w:rsidR="00AC2462" w:rsidRDefault="00B61B88">
      <w:pPr>
        <w:widowControl w:val="0"/>
        <w:numPr>
          <w:ilvl w:val="0"/>
          <w:numId w:val="2"/>
        </w:numPr>
        <w:tabs>
          <w:tab w:val="left" w:pos="720"/>
        </w:tabs>
        <w:autoSpaceDE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Quest for learning and accepting new challenges</w:t>
      </w:r>
    </w:p>
    <w:p w:rsidR="00AC2462" w:rsidRDefault="00B61B88">
      <w:pPr>
        <w:widowControl w:val="0"/>
        <w:numPr>
          <w:ilvl w:val="0"/>
          <w:numId w:val="2"/>
        </w:numPr>
        <w:tabs>
          <w:tab w:val="left" w:pos="720"/>
        </w:tabs>
        <w:autoSpaceDE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Determination to perform and deliver the best within deadlines</w:t>
      </w:r>
    </w:p>
    <w:p w:rsidR="00AC2462" w:rsidRDefault="00AC2462">
      <w:pPr>
        <w:widowControl w:val="0"/>
        <w:autoSpaceDE w:val="0"/>
        <w:spacing w:line="360" w:lineRule="auto"/>
        <w:rPr>
          <w:rFonts w:ascii="Verdana" w:hAnsi="Verdana"/>
          <w:sz w:val="20"/>
          <w:szCs w:val="20"/>
        </w:rPr>
      </w:pPr>
    </w:p>
    <w:p w:rsidR="00AC2462" w:rsidRDefault="00AC2462">
      <w:pPr>
        <w:widowControl w:val="0"/>
        <w:autoSpaceDE w:val="0"/>
        <w:spacing w:line="360" w:lineRule="auto"/>
        <w:rPr>
          <w:rFonts w:ascii="Verdana" w:hAnsi="Verdana"/>
          <w:sz w:val="20"/>
          <w:szCs w:val="20"/>
        </w:rPr>
      </w:pPr>
    </w:p>
    <w:p w:rsidR="00AC2462" w:rsidRDefault="00B61B88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PERSONAL INFORMATION</w:t>
      </w:r>
    </w:p>
    <w:p w:rsidR="00AC2462" w:rsidRDefault="00B61B88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Name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Raj Rajiv Kotia</w:t>
      </w:r>
    </w:p>
    <w:p w:rsidR="00AC2462" w:rsidRDefault="00B61B88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of Birth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9th April 1992      </w:t>
      </w:r>
    </w:p>
    <w:p w:rsidR="00AC2462" w:rsidRDefault="00B61B88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Sex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Male</w:t>
      </w:r>
    </w:p>
    <w:p w:rsidR="00AC2462" w:rsidRDefault="00B61B88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Marital status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Single</w:t>
      </w:r>
    </w:p>
    <w:p w:rsidR="00AC2462" w:rsidRDefault="00B61B88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Hobbies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 Listening music, Cricket</w:t>
      </w:r>
    </w:p>
    <w:p w:rsidR="00AC2462" w:rsidRDefault="00B61B88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Linguistic Skills</w:t>
      </w:r>
      <w:r>
        <w:rPr>
          <w:rFonts w:ascii="Verdana" w:hAnsi="Verdana"/>
          <w:sz w:val="20"/>
          <w:szCs w:val="20"/>
        </w:rPr>
        <w:tab/>
        <w:t>: English, Hindi, Gujarati</w:t>
      </w:r>
    </w:p>
    <w:p w:rsidR="00AC2462" w:rsidRDefault="00AC2462">
      <w:pPr>
        <w:spacing w:line="360" w:lineRule="auto"/>
        <w:rPr>
          <w:rFonts w:ascii="Verdana" w:hAnsi="Verdana"/>
          <w:sz w:val="20"/>
          <w:szCs w:val="20"/>
        </w:rPr>
      </w:pPr>
    </w:p>
    <w:p w:rsidR="00AC2462" w:rsidRDefault="00AC2462">
      <w:pPr>
        <w:spacing w:line="360" w:lineRule="auto"/>
        <w:rPr>
          <w:rFonts w:ascii="Verdana" w:hAnsi="Verdana"/>
          <w:b/>
          <w:sz w:val="20"/>
          <w:szCs w:val="20"/>
        </w:rPr>
      </w:pPr>
    </w:p>
    <w:p w:rsidR="00AC2462" w:rsidRDefault="00AC2462">
      <w:pPr>
        <w:spacing w:line="360" w:lineRule="auto"/>
        <w:rPr>
          <w:rFonts w:ascii="Verdana" w:hAnsi="Verdana"/>
          <w:b/>
          <w:sz w:val="20"/>
          <w:szCs w:val="20"/>
        </w:rPr>
      </w:pPr>
    </w:p>
    <w:p w:rsidR="00AC2462" w:rsidRDefault="00AC2462">
      <w:pPr>
        <w:spacing w:line="360" w:lineRule="auto"/>
        <w:rPr>
          <w:rFonts w:ascii="Verdana" w:hAnsi="Verdana"/>
          <w:b/>
          <w:sz w:val="20"/>
          <w:szCs w:val="20"/>
        </w:rPr>
      </w:pPr>
    </w:p>
    <w:p w:rsidR="00AC2462" w:rsidRDefault="00AC2462">
      <w:pPr>
        <w:spacing w:line="360" w:lineRule="auto"/>
        <w:rPr>
          <w:rFonts w:ascii="Verdana" w:hAnsi="Verdana"/>
          <w:b/>
          <w:sz w:val="20"/>
          <w:szCs w:val="20"/>
        </w:rPr>
      </w:pPr>
    </w:p>
    <w:p w:rsidR="00AC2462" w:rsidRDefault="00FD2BAF">
      <w:pPr>
        <w:spacing w:line="36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DATE:</w:t>
      </w:r>
      <w:r>
        <w:rPr>
          <w:rFonts w:ascii="Verdana" w:hAnsi="Verdana"/>
          <w:b/>
          <w:sz w:val="20"/>
          <w:szCs w:val="20"/>
        </w:rPr>
        <w:tab/>
        <w:t>05.06</w:t>
      </w:r>
      <w:r w:rsidR="00B61B88">
        <w:rPr>
          <w:rFonts w:ascii="Verdana" w:hAnsi="Verdana"/>
          <w:b/>
          <w:sz w:val="20"/>
          <w:szCs w:val="20"/>
        </w:rPr>
        <w:t>.2013</w:t>
      </w:r>
    </w:p>
    <w:p w:rsidR="00AC2462" w:rsidRDefault="00B61B88">
      <w:pPr>
        <w:spacing w:line="36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PLACE: </w:t>
      </w:r>
      <w:r w:rsidR="0079090C">
        <w:rPr>
          <w:rFonts w:ascii="Verdana" w:hAnsi="Verdana"/>
          <w:b/>
          <w:sz w:val="20"/>
          <w:szCs w:val="20"/>
        </w:rPr>
        <w:t>Mumbai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</w:t>
      </w:r>
      <w:r>
        <w:rPr>
          <w:rFonts w:ascii="Verdana" w:hAnsi="Verdana"/>
          <w:b/>
          <w:sz w:val="20"/>
          <w:szCs w:val="20"/>
        </w:rPr>
        <w:tab/>
        <w:t xml:space="preserve">     Raj Kotia</w:t>
      </w:r>
    </w:p>
    <w:p w:rsidR="00AC2462" w:rsidRDefault="00AC2462">
      <w:pPr>
        <w:spacing w:line="360" w:lineRule="auto"/>
        <w:rPr>
          <w:rFonts w:ascii="Verdana" w:hAnsi="Verdana"/>
          <w:b/>
          <w:sz w:val="20"/>
          <w:szCs w:val="20"/>
        </w:rPr>
      </w:pPr>
    </w:p>
    <w:p w:rsidR="00B61B88" w:rsidRDefault="00B61B88">
      <w:pPr>
        <w:spacing w:line="360" w:lineRule="auto"/>
      </w:pPr>
    </w:p>
    <w:sectPr w:rsidR="00B61B88" w:rsidSect="00AC2462">
      <w:footerReference w:type="default" r:id="rId8"/>
      <w:pgSz w:w="12240" w:h="15840"/>
      <w:pgMar w:top="1440" w:right="1440" w:bottom="1440" w:left="1440" w:header="720" w:footer="70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700" w:rsidRDefault="00C81700">
      <w:r>
        <w:separator/>
      </w:r>
    </w:p>
  </w:endnote>
  <w:endnote w:type="continuationSeparator" w:id="1">
    <w:p w:rsidR="00C81700" w:rsidRDefault="00C817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462" w:rsidRDefault="008E1968">
    <w:pPr>
      <w:pStyle w:val="Footer"/>
      <w:ind w:right="360"/>
    </w:pPr>
    <w:r w:rsidRPr="008E196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85pt;margin-top:.05pt;width:7.05pt;height:12.05pt;z-index:251657728;mso-wrap-distance-left:0;mso-wrap-distance-right:0;mso-position-horizontal-relative:page" stroked="f">
          <v:fill opacity="0" color2="black"/>
          <v:textbox inset="0,0,0,0">
            <w:txbxContent>
              <w:p w:rsidR="00AC2462" w:rsidRDefault="008E1968">
                <w:pPr>
                  <w:pStyle w:val="Footer"/>
                </w:pPr>
                <w:r>
                  <w:rPr>
                    <w:rStyle w:val="PageNumber"/>
                    <w:b/>
                    <w:sz w:val="20"/>
                    <w:szCs w:val="20"/>
                  </w:rPr>
                  <w:fldChar w:fldCharType="begin"/>
                </w:r>
                <w:r w:rsidR="00B61B88">
                  <w:rPr>
                    <w:rStyle w:val="PageNumber"/>
                    <w:b/>
                    <w:sz w:val="20"/>
                    <w:szCs w:val="20"/>
                  </w:rPr>
                  <w:instrText xml:space="preserve"> PAGE </w:instrText>
                </w:r>
                <w:r>
                  <w:rPr>
                    <w:rStyle w:val="PageNumber"/>
                    <w:b/>
                    <w:sz w:val="20"/>
                    <w:szCs w:val="20"/>
                  </w:rPr>
                  <w:fldChar w:fldCharType="separate"/>
                </w:r>
                <w:r w:rsidR="0079090C">
                  <w:rPr>
                    <w:rStyle w:val="PageNumber"/>
                    <w:b/>
                    <w:noProof/>
                    <w:sz w:val="20"/>
                    <w:szCs w:val="20"/>
                  </w:rPr>
                  <w:t>2</w:t>
                </w:r>
                <w:r>
                  <w:rPr>
                    <w:rStyle w:val="PageNumber"/>
                    <w:b/>
                    <w:sz w:val="20"/>
                    <w:szCs w:val="20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700" w:rsidRDefault="00C81700">
      <w:r>
        <w:separator/>
      </w:r>
    </w:p>
  </w:footnote>
  <w:footnote w:type="continuationSeparator" w:id="1">
    <w:p w:rsidR="00C81700" w:rsidRDefault="00C817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864"/>
        </w:tabs>
        <w:ind w:left="864" w:hanging="288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9218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159C1"/>
    <w:rsid w:val="002D5213"/>
    <w:rsid w:val="00647695"/>
    <w:rsid w:val="0079090C"/>
    <w:rsid w:val="008E1968"/>
    <w:rsid w:val="009A41B6"/>
    <w:rsid w:val="00A4371F"/>
    <w:rsid w:val="00AC2462"/>
    <w:rsid w:val="00B61B88"/>
    <w:rsid w:val="00BA2C54"/>
    <w:rsid w:val="00C81700"/>
    <w:rsid w:val="00D6607F"/>
    <w:rsid w:val="00F159C1"/>
    <w:rsid w:val="00FD2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462"/>
    <w:pPr>
      <w:suppressAutoHyphens/>
    </w:pPr>
    <w:rPr>
      <w:sz w:val="24"/>
      <w:szCs w:val="24"/>
      <w:lang w:val="en-IN" w:eastAsia="ar-SA"/>
    </w:rPr>
  </w:style>
  <w:style w:type="paragraph" w:styleId="Heading3">
    <w:name w:val="heading 3"/>
    <w:basedOn w:val="Normal"/>
    <w:next w:val="Normal"/>
    <w:qFormat/>
    <w:rsid w:val="00AC2462"/>
    <w:pPr>
      <w:keepNext/>
      <w:pBdr>
        <w:bottom w:val="single" w:sz="4" w:space="1" w:color="000000"/>
      </w:pBdr>
      <w:tabs>
        <w:tab w:val="num" w:pos="0"/>
      </w:tabs>
      <w:ind w:left="720" w:hanging="720"/>
      <w:outlineLvl w:val="2"/>
    </w:pPr>
    <w:rPr>
      <w:b/>
      <w:bCs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AC2462"/>
    <w:rPr>
      <w:rFonts w:ascii="Symbol" w:hAnsi="Symbol"/>
    </w:rPr>
  </w:style>
  <w:style w:type="character" w:customStyle="1" w:styleId="WW8Num3z0">
    <w:name w:val="WW8Num3z0"/>
    <w:rsid w:val="00AC2462"/>
    <w:rPr>
      <w:rFonts w:ascii="Symbol" w:hAnsi="Symbol"/>
    </w:rPr>
  </w:style>
  <w:style w:type="character" w:customStyle="1" w:styleId="WW8Num4z0">
    <w:name w:val="WW8Num4z0"/>
    <w:rsid w:val="00AC2462"/>
    <w:rPr>
      <w:rFonts w:ascii="Wingdings" w:hAnsi="Wingdings"/>
      <w:color w:val="auto"/>
    </w:rPr>
  </w:style>
  <w:style w:type="character" w:customStyle="1" w:styleId="WW8Num5z0">
    <w:name w:val="WW8Num5z0"/>
    <w:rsid w:val="00AC2462"/>
    <w:rPr>
      <w:rFonts w:ascii="Symbol" w:hAnsi="Symbol"/>
    </w:rPr>
  </w:style>
  <w:style w:type="character" w:customStyle="1" w:styleId="Absatz-Standardschriftart">
    <w:name w:val="Absatz-Standardschriftart"/>
    <w:rsid w:val="00AC2462"/>
  </w:style>
  <w:style w:type="character" w:customStyle="1" w:styleId="WW8Num2z1">
    <w:name w:val="WW8Num2z1"/>
    <w:rsid w:val="00AC2462"/>
    <w:rPr>
      <w:rFonts w:ascii="Courier New" w:hAnsi="Courier New" w:cs="Courier New"/>
    </w:rPr>
  </w:style>
  <w:style w:type="character" w:customStyle="1" w:styleId="WW8Num2z2">
    <w:name w:val="WW8Num2z2"/>
    <w:rsid w:val="00AC2462"/>
    <w:rPr>
      <w:rFonts w:ascii="Wingdings" w:hAnsi="Wingdings"/>
    </w:rPr>
  </w:style>
  <w:style w:type="character" w:customStyle="1" w:styleId="WW8Num4z1">
    <w:name w:val="WW8Num4z1"/>
    <w:rsid w:val="00AC2462"/>
    <w:rPr>
      <w:rFonts w:ascii="Courier New" w:hAnsi="Courier New" w:cs="Courier New"/>
    </w:rPr>
  </w:style>
  <w:style w:type="character" w:customStyle="1" w:styleId="WW8Num4z2">
    <w:name w:val="WW8Num4z2"/>
    <w:rsid w:val="00AC2462"/>
    <w:rPr>
      <w:rFonts w:ascii="Wingdings" w:hAnsi="Wingdings"/>
    </w:rPr>
  </w:style>
  <w:style w:type="character" w:customStyle="1" w:styleId="WW8Num4z3">
    <w:name w:val="WW8Num4z3"/>
    <w:rsid w:val="00AC2462"/>
    <w:rPr>
      <w:rFonts w:ascii="Symbol" w:hAnsi="Symbol"/>
    </w:rPr>
  </w:style>
  <w:style w:type="character" w:customStyle="1" w:styleId="WW8Num5z1">
    <w:name w:val="WW8Num5z1"/>
    <w:rsid w:val="00AC2462"/>
    <w:rPr>
      <w:rFonts w:ascii="Courier New" w:hAnsi="Courier New" w:cs="Courier New"/>
    </w:rPr>
  </w:style>
  <w:style w:type="character" w:customStyle="1" w:styleId="WW8Num5z2">
    <w:name w:val="WW8Num5z2"/>
    <w:rsid w:val="00AC2462"/>
    <w:rPr>
      <w:rFonts w:ascii="Wingdings" w:hAnsi="Wingdings"/>
    </w:rPr>
  </w:style>
  <w:style w:type="character" w:customStyle="1" w:styleId="WW8Num6z0">
    <w:name w:val="WW8Num6z0"/>
    <w:rsid w:val="00AC2462"/>
    <w:rPr>
      <w:rFonts w:ascii="Wingdings" w:hAnsi="Wingdings"/>
      <w:color w:val="auto"/>
    </w:rPr>
  </w:style>
  <w:style w:type="character" w:customStyle="1" w:styleId="WW8Num6z1">
    <w:name w:val="WW8Num6z1"/>
    <w:rsid w:val="00AC2462"/>
    <w:rPr>
      <w:rFonts w:ascii="Courier New" w:hAnsi="Courier New" w:cs="Courier New"/>
    </w:rPr>
  </w:style>
  <w:style w:type="character" w:customStyle="1" w:styleId="WW8Num6z2">
    <w:name w:val="WW8Num6z2"/>
    <w:rsid w:val="00AC2462"/>
    <w:rPr>
      <w:rFonts w:ascii="Wingdings" w:hAnsi="Wingdings"/>
    </w:rPr>
  </w:style>
  <w:style w:type="character" w:customStyle="1" w:styleId="WW8Num6z3">
    <w:name w:val="WW8Num6z3"/>
    <w:rsid w:val="00AC2462"/>
    <w:rPr>
      <w:rFonts w:ascii="Symbol" w:hAnsi="Symbol"/>
    </w:rPr>
  </w:style>
  <w:style w:type="character" w:customStyle="1" w:styleId="WW8Num7z0">
    <w:name w:val="WW8Num7z0"/>
    <w:rsid w:val="00AC2462"/>
    <w:rPr>
      <w:rFonts w:ascii="Symbol" w:hAnsi="Symbol"/>
    </w:rPr>
  </w:style>
  <w:style w:type="character" w:customStyle="1" w:styleId="WW8Num7z1">
    <w:name w:val="WW8Num7z1"/>
    <w:rsid w:val="00AC2462"/>
    <w:rPr>
      <w:rFonts w:ascii="Courier New" w:hAnsi="Courier New" w:cs="Courier New"/>
    </w:rPr>
  </w:style>
  <w:style w:type="character" w:customStyle="1" w:styleId="WW8Num7z2">
    <w:name w:val="WW8Num7z2"/>
    <w:rsid w:val="00AC2462"/>
    <w:rPr>
      <w:rFonts w:ascii="Wingdings" w:hAnsi="Wingdings"/>
    </w:rPr>
  </w:style>
  <w:style w:type="character" w:customStyle="1" w:styleId="WW8Num8z0">
    <w:name w:val="WW8Num8z0"/>
    <w:rsid w:val="00AC2462"/>
    <w:rPr>
      <w:rFonts w:ascii="Symbol" w:hAnsi="Symbol"/>
    </w:rPr>
  </w:style>
  <w:style w:type="character" w:customStyle="1" w:styleId="WW8Num8z1">
    <w:name w:val="WW8Num8z1"/>
    <w:rsid w:val="00AC2462"/>
    <w:rPr>
      <w:rFonts w:ascii="Courier New" w:hAnsi="Courier New" w:cs="Courier New"/>
    </w:rPr>
  </w:style>
  <w:style w:type="character" w:customStyle="1" w:styleId="WW8Num8z2">
    <w:name w:val="WW8Num8z2"/>
    <w:rsid w:val="00AC2462"/>
    <w:rPr>
      <w:rFonts w:ascii="Wingdings" w:hAnsi="Wingdings"/>
    </w:rPr>
  </w:style>
  <w:style w:type="character" w:customStyle="1" w:styleId="WW8Num9z0">
    <w:name w:val="WW8Num9z0"/>
    <w:rsid w:val="00AC2462"/>
    <w:rPr>
      <w:rFonts w:ascii="Symbol" w:hAnsi="Symbol"/>
    </w:rPr>
  </w:style>
  <w:style w:type="character" w:customStyle="1" w:styleId="WW8Num9z1">
    <w:name w:val="WW8Num9z1"/>
    <w:rsid w:val="00AC2462"/>
    <w:rPr>
      <w:rFonts w:ascii="Courier New" w:hAnsi="Courier New" w:cs="Courier New"/>
    </w:rPr>
  </w:style>
  <w:style w:type="character" w:customStyle="1" w:styleId="WW8Num9z2">
    <w:name w:val="WW8Num9z2"/>
    <w:rsid w:val="00AC2462"/>
    <w:rPr>
      <w:rFonts w:ascii="Wingdings" w:hAnsi="Wingdings"/>
    </w:rPr>
  </w:style>
  <w:style w:type="character" w:customStyle="1" w:styleId="WW8Num10z0">
    <w:name w:val="WW8Num10z0"/>
    <w:rsid w:val="00AC2462"/>
    <w:rPr>
      <w:rFonts w:ascii="Symbol" w:hAnsi="Symbol"/>
    </w:rPr>
  </w:style>
  <w:style w:type="character" w:customStyle="1" w:styleId="WW8Num10z1">
    <w:name w:val="WW8Num10z1"/>
    <w:rsid w:val="00AC2462"/>
    <w:rPr>
      <w:rFonts w:ascii="Courier New" w:hAnsi="Courier New" w:cs="Courier New"/>
    </w:rPr>
  </w:style>
  <w:style w:type="character" w:customStyle="1" w:styleId="WW8Num10z2">
    <w:name w:val="WW8Num10z2"/>
    <w:rsid w:val="00AC2462"/>
    <w:rPr>
      <w:rFonts w:ascii="Wingdings" w:hAnsi="Wingdings"/>
    </w:rPr>
  </w:style>
  <w:style w:type="character" w:customStyle="1" w:styleId="WW8Num11z0">
    <w:name w:val="WW8Num11z0"/>
    <w:rsid w:val="00AC2462"/>
    <w:rPr>
      <w:rFonts w:ascii="Wingdings" w:hAnsi="Wingdings"/>
    </w:rPr>
  </w:style>
  <w:style w:type="character" w:customStyle="1" w:styleId="WW8Num11z1">
    <w:name w:val="WW8Num11z1"/>
    <w:rsid w:val="00AC2462"/>
    <w:rPr>
      <w:rFonts w:ascii="Courier New" w:hAnsi="Courier New" w:cs="Courier New"/>
    </w:rPr>
  </w:style>
  <w:style w:type="character" w:customStyle="1" w:styleId="WW8Num11z3">
    <w:name w:val="WW8Num11z3"/>
    <w:rsid w:val="00AC2462"/>
    <w:rPr>
      <w:rFonts w:ascii="Symbol" w:hAnsi="Symbol"/>
    </w:rPr>
  </w:style>
  <w:style w:type="character" w:customStyle="1" w:styleId="WW8Num12z0">
    <w:name w:val="WW8Num12z0"/>
    <w:rsid w:val="00AC2462"/>
    <w:rPr>
      <w:rFonts w:ascii="Wingdings" w:hAnsi="Wingdings"/>
      <w:color w:val="008080"/>
    </w:rPr>
  </w:style>
  <w:style w:type="character" w:customStyle="1" w:styleId="WW8Num12z1">
    <w:name w:val="WW8Num12z1"/>
    <w:rsid w:val="00AC2462"/>
    <w:rPr>
      <w:rFonts w:ascii="Courier New" w:hAnsi="Courier New" w:cs="Courier New"/>
    </w:rPr>
  </w:style>
  <w:style w:type="character" w:customStyle="1" w:styleId="WW8Num12z2">
    <w:name w:val="WW8Num12z2"/>
    <w:rsid w:val="00AC2462"/>
    <w:rPr>
      <w:rFonts w:ascii="Wingdings" w:hAnsi="Wingdings"/>
    </w:rPr>
  </w:style>
  <w:style w:type="character" w:customStyle="1" w:styleId="WW8Num12z3">
    <w:name w:val="WW8Num12z3"/>
    <w:rsid w:val="00AC2462"/>
    <w:rPr>
      <w:rFonts w:ascii="Symbol" w:hAnsi="Symbol"/>
    </w:rPr>
  </w:style>
  <w:style w:type="character" w:customStyle="1" w:styleId="WW8Num13z1">
    <w:name w:val="WW8Num13z1"/>
    <w:rsid w:val="00AC2462"/>
    <w:rPr>
      <w:rFonts w:ascii="Wingdings" w:hAnsi="Wingdings"/>
    </w:rPr>
  </w:style>
  <w:style w:type="character" w:customStyle="1" w:styleId="WW8Num16z0">
    <w:name w:val="WW8Num16z0"/>
    <w:rsid w:val="00AC2462"/>
    <w:rPr>
      <w:rFonts w:ascii="Symbol" w:hAnsi="Symbol"/>
    </w:rPr>
  </w:style>
  <w:style w:type="character" w:customStyle="1" w:styleId="WW8Num16z1">
    <w:name w:val="WW8Num16z1"/>
    <w:rsid w:val="00AC2462"/>
    <w:rPr>
      <w:rFonts w:ascii="Courier New" w:hAnsi="Courier New" w:cs="Courier New"/>
    </w:rPr>
  </w:style>
  <w:style w:type="character" w:customStyle="1" w:styleId="WW8Num16z2">
    <w:name w:val="WW8Num16z2"/>
    <w:rsid w:val="00AC2462"/>
    <w:rPr>
      <w:rFonts w:ascii="Wingdings" w:hAnsi="Wingdings"/>
    </w:rPr>
  </w:style>
  <w:style w:type="character" w:customStyle="1" w:styleId="WW8Num17z0">
    <w:name w:val="WW8Num17z0"/>
    <w:rsid w:val="00AC2462"/>
    <w:rPr>
      <w:rFonts w:ascii="Courier New" w:hAnsi="Courier New" w:cs="Courier New"/>
    </w:rPr>
  </w:style>
  <w:style w:type="character" w:customStyle="1" w:styleId="WW8Num17z2">
    <w:name w:val="WW8Num17z2"/>
    <w:rsid w:val="00AC2462"/>
    <w:rPr>
      <w:rFonts w:ascii="Wingdings" w:hAnsi="Wingdings"/>
    </w:rPr>
  </w:style>
  <w:style w:type="character" w:customStyle="1" w:styleId="WW8Num17z3">
    <w:name w:val="WW8Num17z3"/>
    <w:rsid w:val="00AC2462"/>
    <w:rPr>
      <w:rFonts w:ascii="Symbol" w:hAnsi="Symbol"/>
    </w:rPr>
  </w:style>
  <w:style w:type="character" w:customStyle="1" w:styleId="WW8Num18z0">
    <w:name w:val="WW8Num18z0"/>
    <w:rsid w:val="00AC2462"/>
    <w:rPr>
      <w:rFonts w:ascii="Wingdings" w:hAnsi="Wingdings"/>
      <w:color w:val="auto"/>
    </w:rPr>
  </w:style>
  <w:style w:type="character" w:customStyle="1" w:styleId="WW8Num18z1">
    <w:name w:val="WW8Num18z1"/>
    <w:rsid w:val="00AC2462"/>
    <w:rPr>
      <w:rFonts w:ascii="Courier New" w:hAnsi="Courier New" w:cs="Courier New"/>
    </w:rPr>
  </w:style>
  <w:style w:type="character" w:customStyle="1" w:styleId="WW8Num18z2">
    <w:name w:val="WW8Num18z2"/>
    <w:rsid w:val="00AC2462"/>
    <w:rPr>
      <w:rFonts w:ascii="Wingdings" w:hAnsi="Wingdings"/>
    </w:rPr>
  </w:style>
  <w:style w:type="character" w:customStyle="1" w:styleId="WW8Num18z3">
    <w:name w:val="WW8Num18z3"/>
    <w:rsid w:val="00AC2462"/>
    <w:rPr>
      <w:rFonts w:ascii="Symbol" w:hAnsi="Symbol"/>
    </w:rPr>
  </w:style>
  <w:style w:type="character" w:customStyle="1" w:styleId="WW8Num19z0">
    <w:name w:val="WW8Num19z0"/>
    <w:rsid w:val="00AC2462"/>
    <w:rPr>
      <w:rFonts w:ascii="Wingdings" w:hAnsi="Wingdings"/>
    </w:rPr>
  </w:style>
  <w:style w:type="character" w:customStyle="1" w:styleId="WW8Num19z1">
    <w:name w:val="WW8Num19z1"/>
    <w:rsid w:val="00AC2462"/>
    <w:rPr>
      <w:rFonts w:ascii="Courier New" w:hAnsi="Courier New" w:cs="Courier New"/>
    </w:rPr>
  </w:style>
  <w:style w:type="character" w:customStyle="1" w:styleId="WW8Num19z3">
    <w:name w:val="WW8Num19z3"/>
    <w:rsid w:val="00AC2462"/>
    <w:rPr>
      <w:rFonts w:ascii="Symbol" w:hAnsi="Symbol"/>
    </w:rPr>
  </w:style>
  <w:style w:type="character" w:customStyle="1" w:styleId="WW8Num20z0">
    <w:name w:val="WW8Num20z0"/>
    <w:rsid w:val="00AC2462"/>
    <w:rPr>
      <w:rFonts w:ascii="Wingdings" w:hAnsi="Wingdings"/>
      <w:color w:val="008080"/>
    </w:rPr>
  </w:style>
  <w:style w:type="character" w:customStyle="1" w:styleId="WW8Num20z1">
    <w:name w:val="WW8Num20z1"/>
    <w:rsid w:val="00AC2462"/>
    <w:rPr>
      <w:rFonts w:ascii="Courier New" w:hAnsi="Courier New" w:cs="Courier New"/>
    </w:rPr>
  </w:style>
  <w:style w:type="character" w:customStyle="1" w:styleId="WW8Num20z2">
    <w:name w:val="WW8Num20z2"/>
    <w:rsid w:val="00AC2462"/>
    <w:rPr>
      <w:rFonts w:ascii="Wingdings" w:hAnsi="Wingdings"/>
    </w:rPr>
  </w:style>
  <w:style w:type="character" w:customStyle="1" w:styleId="WW8Num20z3">
    <w:name w:val="WW8Num20z3"/>
    <w:rsid w:val="00AC2462"/>
    <w:rPr>
      <w:rFonts w:ascii="Symbol" w:hAnsi="Symbol"/>
    </w:rPr>
  </w:style>
  <w:style w:type="character" w:customStyle="1" w:styleId="WW8Num21z0">
    <w:name w:val="WW8Num21z0"/>
    <w:rsid w:val="00AC2462"/>
    <w:rPr>
      <w:rFonts w:ascii="Symbol" w:hAnsi="Symbol"/>
    </w:rPr>
  </w:style>
  <w:style w:type="character" w:customStyle="1" w:styleId="WW8Num21z1">
    <w:name w:val="WW8Num21z1"/>
    <w:rsid w:val="00AC2462"/>
    <w:rPr>
      <w:rFonts w:ascii="Courier New" w:hAnsi="Courier New" w:cs="Courier New"/>
    </w:rPr>
  </w:style>
  <w:style w:type="character" w:customStyle="1" w:styleId="WW8Num21z2">
    <w:name w:val="WW8Num21z2"/>
    <w:rsid w:val="00AC2462"/>
    <w:rPr>
      <w:rFonts w:ascii="Wingdings" w:hAnsi="Wingdings"/>
    </w:rPr>
  </w:style>
  <w:style w:type="character" w:customStyle="1" w:styleId="WW8Num22z0">
    <w:name w:val="WW8Num22z0"/>
    <w:rsid w:val="00AC2462"/>
    <w:rPr>
      <w:rFonts w:ascii="Book Antiqua" w:eastAsia="Times New Roman" w:hAnsi="Book Antiqua" w:cs="Times New Roman"/>
    </w:rPr>
  </w:style>
  <w:style w:type="character" w:customStyle="1" w:styleId="WW8Num22z1">
    <w:name w:val="WW8Num22z1"/>
    <w:rsid w:val="00AC2462"/>
    <w:rPr>
      <w:rFonts w:ascii="Courier New" w:hAnsi="Courier New" w:cs="Courier New"/>
    </w:rPr>
  </w:style>
  <w:style w:type="character" w:customStyle="1" w:styleId="WW8Num22z2">
    <w:name w:val="WW8Num22z2"/>
    <w:rsid w:val="00AC2462"/>
    <w:rPr>
      <w:rFonts w:ascii="Wingdings" w:hAnsi="Wingdings"/>
    </w:rPr>
  </w:style>
  <w:style w:type="character" w:customStyle="1" w:styleId="WW8Num22z3">
    <w:name w:val="WW8Num22z3"/>
    <w:rsid w:val="00AC2462"/>
    <w:rPr>
      <w:rFonts w:ascii="Symbol" w:hAnsi="Symbol"/>
    </w:rPr>
  </w:style>
  <w:style w:type="character" w:customStyle="1" w:styleId="WW8Num23z0">
    <w:name w:val="WW8Num23z0"/>
    <w:rsid w:val="00AC2462"/>
    <w:rPr>
      <w:rFonts w:ascii="Symbol" w:hAnsi="Symbol"/>
    </w:rPr>
  </w:style>
  <w:style w:type="character" w:customStyle="1" w:styleId="WW8Num23z1">
    <w:name w:val="WW8Num23z1"/>
    <w:rsid w:val="00AC2462"/>
    <w:rPr>
      <w:rFonts w:ascii="Courier New" w:hAnsi="Courier New" w:cs="Courier New"/>
    </w:rPr>
  </w:style>
  <w:style w:type="character" w:customStyle="1" w:styleId="WW8Num23z2">
    <w:name w:val="WW8Num23z2"/>
    <w:rsid w:val="00AC2462"/>
    <w:rPr>
      <w:rFonts w:ascii="Wingdings" w:hAnsi="Wingdings"/>
    </w:rPr>
  </w:style>
  <w:style w:type="character" w:customStyle="1" w:styleId="WW8Num24z0">
    <w:name w:val="WW8Num24z0"/>
    <w:rsid w:val="00AC2462"/>
    <w:rPr>
      <w:rFonts w:ascii="Symbol" w:hAnsi="Symbol"/>
    </w:rPr>
  </w:style>
  <w:style w:type="character" w:customStyle="1" w:styleId="WW8Num24z1">
    <w:name w:val="WW8Num24z1"/>
    <w:rsid w:val="00AC2462"/>
    <w:rPr>
      <w:rFonts w:ascii="Courier New" w:hAnsi="Courier New" w:cs="Courier New"/>
    </w:rPr>
  </w:style>
  <w:style w:type="character" w:customStyle="1" w:styleId="WW8Num24z2">
    <w:name w:val="WW8Num24z2"/>
    <w:rsid w:val="00AC2462"/>
    <w:rPr>
      <w:rFonts w:ascii="Wingdings" w:hAnsi="Wingdings"/>
    </w:rPr>
  </w:style>
  <w:style w:type="character" w:customStyle="1" w:styleId="WW8Num25z0">
    <w:name w:val="WW8Num25z0"/>
    <w:rsid w:val="00AC2462"/>
    <w:rPr>
      <w:rFonts w:ascii="Symbol" w:hAnsi="Symbol"/>
    </w:rPr>
  </w:style>
  <w:style w:type="character" w:customStyle="1" w:styleId="WW8Num25z1">
    <w:name w:val="WW8Num25z1"/>
    <w:rsid w:val="00AC2462"/>
    <w:rPr>
      <w:rFonts w:ascii="Courier New" w:hAnsi="Courier New" w:cs="Courier New"/>
    </w:rPr>
  </w:style>
  <w:style w:type="character" w:customStyle="1" w:styleId="WW8Num25z2">
    <w:name w:val="WW8Num25z2"/>
    <w:rsid w:val="00AC2462"/>
    <w:rPr>
      <w:rFonts w:ascii="Wingdings" w:hAnsi="Wingdings"/>
    </w:rPr>
  </w:style>
  <w:style w:type="character" w:styleId="Hyperlink">
    <w:name w:val="Hyperlink"/>
    <w:basedOn w:val="DefaultParagraphFont"/>
    <w:rsid w:val="00AC2462"/>
    <w:rPr>
      <w:color w:val="0000FF"/>
      <w:u w:val="single"/>
    </w:rPr>
  </w:style>
  <w:style w:type="character" w:styleId="Emphasis">
    <w:name w:val="Emphasis"/>
    <w:basedOn w:val="DefaultParagraphFont"/>
    <w:qFormat/>
    <w:rsid w:val="00AC2462"/>
    <w:rPr>
      <w:i/>
      <w:iCs/>
    </w:rPr>
  </w:style>
  <w:style w:type="character" w:styleId="PageNumber">
    <w:name w:val="page number"/>
    <w:basedOn w:val="DefaultParagraphFont"/>
    <w:rsid w:val="00AC2462"/>
  </w:style>
  <w:style w:type="character" w:customStyle="1" w:styleId="Bullets">
    <w:name w:val="Bullets"/>
    <w:rsid w:val="00AC246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AC2462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rsid w:val="00AC2462"/>
    <w:pPr>
      <w:spacing w:after="120"/>
    </w:pPr>
  </w:style>
  <w:style w:type="paragraph" w:styleId="List">
    <w:name w:val="List"/>
    <w:basedOn w:val="BodyText"/>
    <w:rsid w:val="00AC2462"/>
  </w:style>
  <w:style w:type="paragraph" w:styleId="Caption">
    <w:name w:val="caption"/>
    <w:basedOn w:val="Normal"/>
    <w:qFormat/>
    <w:rsid w:val="00AC246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C2462"/>
    <w:pPr>
      <w:suppressLineNumbers/>
    </w:pPr>
  </w:style>
  <w:style w:type="paragraph" w:styleId="Title">
    <w:name w:val="Title"/>
    <w:basedOn w:val="Normal"/>
    <w:next w:val="Subtitle"/>
    <w:qFormat/>
    <w:rsid w:val="00AC2462"/>
    <w:pPr>
      <w:jc w:val="center"/>
    </w:pPr>
    <w:rPr>
      <w:b/>
      <w:szCs w:val="20"/>
      <w:u w:val="single"/>
      <w:lang w:val="en-US"/>
    </w:rPr>
  </w:style>
  <w:style w:type="paragraph" w:styleId="Subtitle">
    <w:name w:val="Subtitle"/>
    <w:basedOn w:val="Heading"/>
    <w:next w:val="BodyText"/>
    <w:qFormat/>
    <w:rsid w:val="00AC2462"/>
    <w:pPr>
      <w:jc w:val="center"/>
    </w:pPr>
    <w:rPr>
      <w:i/>
      <w:iCs/>
    </w:rPr>
  </w:style>
  <w:style w:type="paragraph" w:customStyle="1" w:styleId="norleft">
    <w:name w:val="norleft"/>
    <w:basedOn w:val="Normal"/>
    <w:rsid w:val="00AC2462"/>
    <w:pPr>
      <w:spacing w:after="70" w:line="240" w:lineRule="exact"/>
    </w:pPr>
    <w:rPr>
      <w:rFonts w:ascii="Arial" w:hAnsi="Arial"/>
      <w:sz w:val="20"/>
      <w:lang w:val="en-US"/>
    </w:rPr>
  </w:style>
  <w:style w:type="paragraph" w:styleId="NormalWeb">
    <w:name w:val="Normal (Web)"/>
    <w:basedOn w:val="Normal"/>
    <w:rsid w:val="00AC2462"/>
    <w:pPr>
      <w:spacing w:before="280" w:after="280"/>
    </w:pPr>
    <w:rPr>
      <w:lang w:val="en-US"/>
    </w:rPr>
  </w:style>
  <w:style w:type="paragraph" w:styleId="Footer">
    <w:name w:val="footer"/>
    <w:basedOn w:val="Normal"/>
    <w:rsid w:val="00AC2462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AC2462"/>
    <w:pPr>
      <w:tabs>
        <w:tab w:val="center" w:pos="4320"/>
        <w:tab w:val="right" w:pos="8640"/>
      </w:tabs>
    </w:pPr>
  </w:style>
  <w:style w:type="paragraph" w:customStyle="1" w:styleId="Objective">
    <w:name w:val="Objective"/>
    <w:basedOn w:val="Normal"/>
    <w:next w:val="BodyText"/>
    <w:rsid w:val="00AC2462"/>
    <w:pPr>
      <w:overflowPunct w:val="0"/>
      <w:autoSpaceDE w:val="0"/>
      <w:spacing w:after="220" w:line="220" w:lineRule="atLeast"/>
      <w:jc w:val="both"/>
      <w:textAlignment w:val="baseline"/>
    </w:pPr>
    <w:rPr>
      <w:rFonts w:ascii="Garamond" w:hAnsi="Garamond"/>
      <w:sz w:val="22"/>
      <w:szCs w:val="20"/>
      <w:lang w:val="en-US"/>
    </w:rPr>
  </w:style>
  <w:style w:type="paragraph" w:customStyle="1" w:styleId="TableContents">
    <w:name w:val="Table Contents"/>
    <w:basedOn w:val="Normal"/>
    <w:rsid w:val="00AC2462"/>
    <w:pPr>
      <w:suppressLineNumbers/>
    </w:pPr>
  </w:style>
  <w:style w:type="paragraph" w:customStyle="1" w:styleId="TableHeading">
    <w:name w:val="Table Heading"/>
    <w:basedOn w:val="TableContents"/>
    <w:rsid w:val="00AC2462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AC24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jkoti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MONIKA MUNDRA</dc:title>
  <dc:creator>USER</dc:creator>
  <cp:lastModifiedBy>Abc</cp:lastModifiedBy>
  <cp:revision>8</cp:revision>
  <cp:lastPrinted>2012-08-31T05:47:00Z</cp:lastPrinted>
  <dcterms:created xsi:type="dcterms:W3CDTF">2013-05-28T14:28:00Z</dcterms:created>
  <dcterms:modified xsi:type="dcterms:W3CDTF">2013-06-05T14:02:00Z</dcterms:modified>
</cp:coreProperties>
</file>