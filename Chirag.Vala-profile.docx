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footer6.xml" ContentType="application/vnd.openxmlformats-officedocument.wordprocessingml.footer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widowControl/>
        <w:wordWrap/>
        <w:jc w:val="center"/>
        <w:rPr>
          <w:b/>
          <w:sz w:val="36"/>
        </w:rPr>
      </w:pPr>
      <w:r>
        <w:rPr>
          <w:b/>
          <w:noProof/>
          <w:sz w:val="28"/>
          <w:lang w:bidi="gu-IN"/>
        </w:rPr>
        <mc:AlternateContent>
          <mc:Choice Requires="wps">
            <w:drawing>
              <wp:anchor distT="0" distB="0" distL="114300" distR="114300" simplePos="false" relativeHeight="2" behindDoc="false" locked="false" layoutInCell="true" allowOverlap="true">
                <wp:simplePos x="0" y="0"/>
                <wp:positionH relativeFrom="column">
                  <wp:posOffset>2266950</wp:posOffset>
                </wp:positionH>
                <wp:positionV relativeFrom="paragraph">
                  <wp:posOffset>177165</wp:posOffset>
                </wp:positionV>
                <wp:extent cx="1104900" cy="516255"/>
                <wp:effectExtent l="0" t="0" r="19050" b="17145"/>
                <wp:wrapSquare wrapText="bothSides"/>
                <wp:docPr id="1026" name="Rectangle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04900" cy="516255"/>
                        </a:xfrm>
                        <a:prstGeom prst="rect"/>
                        <a:solidFill>
                          <a:srgbClr val="ffffff"/>
                        </a:solidFill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widowControl/>
                              <w:wordWrap/>
                              <w:jc w:val="left"/>
                              <w:rPr>
                                <w:b/>
                                <w:sz w:val="4"/>
                              </w:rPr>
                            </w:pPr>
                          </w:p>
                          <w:p>
                            <w:pPr>
                              <w:pStyle w:val="style0"/>
                              <w:widowControl/>
                              <w:wordWrap/>
                              <w:jc w:val="left"/>
                              <w:rPr>
                                <w:b/>
                                <w:sz w:val="4"/>
                              </w:rPr>
                            </w:pPr>
                          </w:p>
                          <w:p>
                            <w:pPr>
                              <w:pStyle w:val="style0"/>
                              <w:widowControl/>
                              <w:wordWrap/>
                              <w:jc w:val="left"/>
                              <w:rPr>
                                <w:b/>
                                <w:sz w:val="4"/>
                              </w:rPr>
                            </w:pPr>
                          </w:p>
                          <w:p>
                            <w:pPr>
                              <w:pStyle w:val="style0"/>
                              <w:widowControl/>
                              <w:wordWrap/>
                              <w:jc w:val="left"/>
                              <w:rPr>
                                <w:b/>
                                <w:sz w:val="4"/>
                              </w:rPr>
                            </w:pPr>
                          </w:p>
                          <w:p>
                            <w:pPr>
                              <w:pStyle w:val="style0"/>
                              <w:widowControl/>
                              <w:wordWrap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Resum</w:t>
                            </w:r>
                            <w:r>
                              <w:rPr>
                                <w:b/>
                                <w:sz w:val="36"/>
                              </w:rPr>
                              <w:t>e</w:t>
                            </w:r>
                          </w:p>
                        </w:txbxContent>
                      </wps:txbx>
                      <wps:bodyPr lIns="94615" rIns="94615" tIns="48895" bIns="48895" vert="horz" anchor="ctr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6" fillcolor="white" stroked="t" style="position:absolute;margin-left:178.5pt;margin-top:13.95pt;width:87.0pt;height:40.65pt;z-index:2;mso-position-horizontal-relative:text;mso-position-vertical-relative:text;mso-width-percent:0;mso-height-percent:0;mso-width-relative:page;mso-height-relative:page;visibility:visible;v-text-anchor:middle;">
                <v:stroke joinstyle="miter" weight="0.5pt"/>
                <w10:wrap type="square"/>
                <v:fill/>
                <v:textbox inset="7.45pt,3.85pt,7.45pt,3.85pt">
                  <w:txbxContent>
                    <w:p>
                      <w:pPr>
                        <w:pStyle w:val="style0"/>
                        <w:widowControl/>
                        <w:wordWrap/>
                        <w:jc w:val="left"/>
                        <w:rPr>
                          <w:b/>
                          <w:sz w:val="4"/>
                        </w:rPr>
                      </w:pPr>
                    </w:p>
                    <w:p>
                      <w:pPr>
                        <w:pStyle w:val="style0"/>
                        <w:widowControl/>
                        <w:wordWrap/>
                        <w:jc w:val="left"/>
                        <w:rPr>
                          <w:b/>
                          <w:sz w:val="4"/>
                        </w:rPr>
                      </w:pPr>
                    </w:p>
                    <w:p>
                      <w:pPr>
                        <w:pStyle w:val="style0"/>
                        <w:widowControl/>
                        <w:wordWrap/>
                        <w:jc w:val="left"/>
                        <w:rPr>
                          <w:b/>
                          <w:sz w:val="4"/>
                        </w:rPr>
                      </w:pPr>
                    </w:p>
                    <w:p>
                      <w:pPr>
                        <w:pStyle w:val="style0"/>
                        <w:widowControl/>
                        <w:wordWrap/>
                        <w:jc w:val="left"/>
                        <w:rPr>
                          <w:b/>
                          <w:sz w:val="4"/>
                        </w:rPr>
                      </w:pPr>
                    </w:p>
                    <w:p>
                      <w:pPr>
                        <w:pStyle w:val="style0"/>
                        <w:widowControl/>
                        <w:wordWrap/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Resum</w:t>
                      </w:r>
                      <w:r>
                        <w:rPr>
                          <w:b/>
                          <w:sz w:val="36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noProof/>
          <w:sz w:val="28"/>
          <w:lang w:bidi="gu-IN"/>
        </w:rPr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margin">
              <wp:posOffset>4838700</wp:posOffset>
            </wp:positionH>
            <wp:positionV relativeFrom="margin">
              <wp:posOffset>-70485</wp:posOffset>
            </wp:positionV>
            <wp:extent cx="819150" cy="903605"/>
            <wp:effectExtent l="19050" t="0" r="0" b="0"/>
            <wp:wrapSquare wrapText="bothSides"/>
            <wp:docPr id="1027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19150" cy="903605"/>
                    </a:xfrm>
                    <a:prstGeom prst="rect"/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widowControl/>
        <w:wordWrap/>
        <w:ind w:left="5760" w:firstLine="720"/>
        <w:jc w:val="left"/>
        <w:rPr>
          <w:b/>
          <w:sz w:val="24"/>
        </w:rPr>
      </w:pPr>
    </w:p>
    <w:p>
      <w:pPr>
        <w:pStyle w:val="style0"/>
        <w:widowControl/>
        <w:wordWrap/>
        <w:ind w:left="5760" w:firstLine="720"/>
        <w:jc w:val="left"/>
        <w:rPr>
          <w:b/>
          <w:sz w:val="24"/>
        </w:rPr>
      </w:pPr>
      <w:r>
        <w:rPr>
          <w:b/>
          <w:sz w:val="24"/>
        </w:rPr>
        <w:t xml:space="preserve">                      </w:t>
      </w:r>
    </w:p>
    <w:p>
      <w:pPr>
        <w:pStyle w:val="style0"/>
        <w:widowControl/>
        <w:wordWrap/>
        <w:ind w:left="5760" w:firstLine="720"/>
        <w:jc w:val="left"/>
        <w:rPr>
          <w:b/>
          <w:sz w:val="24"/>
        </w:rPr>
      </w:pPr>
      <w:r>
        <w:rPr>
          <w:b/>
          <w:sz w:val="28"/>
        </w:rPr>
        <w:t xml:space="preserve">        </w:t>
      </w:r>
      <w:r>
        <w:rPr>
          <w:b/>
          <w:sz w:val="24"/>
        </w:rPr>
        <w:t xml:space="preserve">                                    </w:t>
      </w:r>
    </w:p>
    <w:p>
      <w:pPr>
        <w:pStyle w:val="style0"/>
        <w:widowControl/>
        <w:wordWrap/>
        <w:ind w:left="5760" w:firstLine="720"/>
        <w:jc w:val="left"/>
        <w:rPr>
          <w:b/>
          <w:sz w:val="24"/>
        </w:rPr>
      </w:pPr>
      <w:r>
        <w:rPr>
          <w:b/>
          <w:sz w:val="24"/>
        </w:rPr>
        <w:t xml:space="preserve">          </w:t>
      </w:r>
    </w:p>
    <w:p>
      <w:pPr>
        <w:pStyle w:val="style0"/>
        <w:widowControl/>
        <w:wordWrap/>
        <w:ind w:left="5760" w:firstLine="720"/>
        <w:jc w:val="left"/>
        <w:rPr>
          <w:b/>
          <w:i/>
          <w:sz w:val="24"/>
        </w:rPr>
      </w:pPr>
      <w:r>
        <w:rPr>
          <w:b/>
          <w:sz w:val="24"/>
        </w:rPr>
        <w:t xml:space="preserve">                   Chirag Vala</w:t>
      </w:r>
    </w:p>
    <w:p>
      <w:pPr>
        <w:pStyle w:val="style0"/>
        <w:widowControl/>
        <w:wordWrap/>
        <w:ind w:left="5760" w:firstLine="720"/>
        <w:jc w:val="left"/>
        <w:rPr>
          <w:b/>
          <w:i/>
          <w:sz w:val="24"/>
        </w:rPr>
      </w:pPr>
      <w:r>
        <w:rPr>
          <w:b/>
          <w:noProof/>
          <w:sz w:val="28"/>
          <w:lang w:bidi="gu-IN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110490</wp:posOffset>
                </wp:positionV>
                <wp:extent cx="6057900" cy="0"/>
                <wp:effectExtent l="9525" t="15240" r="9525" b="13334"/>
                <wp:wrapNone/>
                <wp:docPr id="1028" name="Line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57900" cy="0"/>
                        </a:xfrm>
                        <a:prstGeom prst="line"/>
                        <a:ln cmpd="sng" cap="flat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028" filled="f" stroked="t" from="0.0pt,8.7pt" to="477.0pt,8.7pt" style="position:absolute;z-index:4;mso-position-horizontal-relative:text;mso-position-vertical-relative:text;mso-width-percent:0;mso-height-percent:0;mso-width-relative:page;mso-height-relative:page;mso-wrap-distance-left:0.0pt;mso-wrap-distance-right:0.0pt;visibility:visible;">
                <v:stroke weight="1.5pt"/>
                <v:fill/>
              </v:line>
            </w:pict>
          </mc:Fallback>
        </mc:AlternateContent>
      </w:r>
    </w:p>
    <w:p>
      <w:pPr>
        <w:pStyle w:val="style0"/>
        <w:widowControl/>
        <w:tabs>
          <w:tab w:val="center" w:leader="none" w:pos="4320"/>
          <w:tab w:val="right" w:leader="none" w:pos="8640"/>
        </w:tabs>
        <w:wordWrap/>
        <w:jc w:val="left"/>
        <w:rPr>
          <w:b/>
          <w:sz w:val="2"/>
        </w:rPr>
      </w:pPr>
    </w:p>
    <w:p>
      <w:pPr>
        <w:pStyle w:val="style0"/>
        <w:widowControl/>
        <w:tabs>
          <w:tab w:val="center" w:leader="none" w:pos="4320"/>
          <w:tab w:val="right" w:leader="none" w:pos="8640"/>
        </w:tabs>
        <w:wordWrap/>
        <w:jc w:val="left"/>
        <w:rPr>
          <w:b/>
          <w:sz w:val="2"/>
        </w:rPr>
      </w:pPr>
    </w:p>
    <w:p>
      <w:pPr>
        <w:pStyle w:val="style0"/>
        <w:widowControl/>
        <w:tabs>
          <w:tab w:val="center" w:leader="none" w:pos="4320"/>
          <w:tab w:val="right" w:leader="none" w:pos="8640"/>
        </w:tabs>
        <w:wordWrap/>
        <w:jc w:val="left"/>
        <w:rPr>
          <w:b/>
          <w:sz w:val="24"/>
        </w:rPr>
      </w:pPr>
      <w:r>
        <w:rPr>
          <w:b/>
          <w:sz w:val="24"/>
        </w:rPr>
        <w:t>Mobile: +91 95</w:t>
      </w:r>
      <w:r>
        <w:rPr>
          <w:rFonts w:hint="eastAsia"/>
          <w:b/>
          <w:sz w:val="24"/>
          <w:lang w:eastAsia="zh-CN"/>
        </w:rPr>
        <w:t>12037707</w:t>
      </w:r>
      <w:r>
        <w:rPr>
          <w:b/>
          <w:sz w:val="24"/>
        </w:rPr>
        <w:t xml:space="preserve"> / +91 9227890009                             E-mail Id: chiragvala@gmail.com</w:t>
      </w:r>
    </w:p>
    <w:p>
      <w:pPr>
        <w:pStyle w:val="style0"/>
        <w:widowControl/>
        <w:wordWrap/>
        <w:jc w:val="left"/>
        <w:rPr>
          <w:b/>
          <w:i/>
          <w:sz w:val="24"/>
        </w:rPr>
      </w:pPr>
    </w:p>
    <w:p>
      <w:pPr>
        <w:pStyle w:val="style0"/>
        <w:widowControl/>
        <w:wordWrap/>
        <w:rPr/>
      </w:pPr>
    </w:p>
    <w:p>
      <w:pPr>
        <w:pStyle w:val="style0"/>
        <w:widowControl/>
        <w:wordWrap/>
        <w:jc w:val="left"/>
        <w:rPr>
          <w:sz w:val="24"/>
        </w:rPr>
      </w:pPr>
      <w:r>
        <w:rPr>
          <w:rFonts w:ascii="Lucida Handwriti" w:hAnsi="Lucida Handwriti"/>
          <w:b/>
          <w:sz w:val="28"/>
          <w:u w:val="single"/>
        </w:rPr>
        <w:t>J</w:t>
      </w:r>
      <w:r>
        <w:rPr>
          <w:b/>
          <w:sz w:val="24"/>
          <w:u w:val="single"/>
        </w:rPr>
        <w:t>ob Objective</w:t>
      </w:r>
      <w:r>
        <w:rPr>
          <w:b/>
          <w:sz w:val="24"/>
        </w:rPr>
        <w:t>:</w:t>
      </w:r>
      <w:r>
        <w:rPr>
          <w:sz w:val="24"/>
        </w:rPr>
        <w:t xml:space="preserve">     </w:t>
      </w:r>
    </w:p>
    <w:p>
      <w:pPr>
        <w:pStyle w:val="style0"/>
        <w:widowControl/>
        <w:wordWrap/>
        <w:rPr>
          <w:sz w:val="24"/>
        </w:rPr>
      </w:pPr>
    </w:p>
    <w:p>
      <w:pPr>
        <w:pStyle w:val="style0"/>
        <w:widowControl/>
        <w:wordWrap/>
        <w:ind w:left="360"/>
        <w:rPr>
          <w:sz w:val="24"/>
        </w:rPr>
      </w:pPr>
      <w:r>
        <w:rPr>
          <w:sz w:val="24"/>
        </w:rPr>
        <w:t>Hav</w:t>
      </w:r>
      <w:r>
        <w:rPr>
          <w:sz w:val="24"/>
        </w:rPr>
        <w:t xml:space="preserve">ing worked for about Three </w:t>
      </w:r>
      <w:r>
        <w:rPr>
          <w:sz w:val="24"/>
        </w:rPr>
        <w:t>year</w:t>
      </w:r>
      <w:r>
        <w:rPr>
          <w:sz w:val="24"/>
        </w:rPr>
        <w:t>s</w:t>
      </w:r>
      <w:r>
        <w:rPr>
          <w:sz w:val="24"/>
        </w:rPr>
        <w:t xml:space="preserve"> as a Team Leader, I see myself growing into leadership positions with more challenging roles, which would enhance my skills and help me, grow with </w:t>
      </w:r>
      <w:r>
        <w:rPr>
          <w:sz w:val="24"/>
        </w:rPr>
        <w:t>the organization. I have total 8</w:t>
      </w:r>
      <w:r>
        <w:rPr>
          <w:sz w:val="24"/>
        </w:rPr>
        <w:t xml:space="preserve"> years of work experience. </w:t>
      </w:r>
    </w:p>
    <w:p>
      <w:pPr>
        <w:pStyle w:val="style0"/>
        <w:widowControl/>
        <w:wordWrap/>
        <w:ind w:left="720"/>
        <w:rPr>
          <w:sz w:val="24"/>
        </w:rPr>
      </w:pPr>
    </w:p>
    <w:p>
      <w:pPr>
        <w:pStyle w:val="style0"/>
        <w:widowControl/>
        <w:wordWrap/>
        <w:jc w:val="left"/>
        <w:rPr>
          <w:b/>
          <w:sz w:val="24"/>
        </w:rPr>
      </w:pPr>
      <w:r>
        <w:rPr>
          <w:rFonts w:ascii="Lucida Handwriti" w:hAnsi="Lucida Handwriti"/>
          <w:b/>
          <w:sz w:val="28"/>
          <w:u w:val="single"/>
        </w:rPr>
        <w:t>W</w:t>
      </w:r>
      <w:r>
        <w:rPr>
          <w:b/>
          <w:sz w:val="24"/>
          <w:u w:val="single"/>
        </w:rPr>
        <w:t xml:space="preserve">ork </w:t>
      </w:r>
      <w:r>
        <w:rPr>
          <w:b/>
          <w:sz w:val="24"/>
          <w:u w:val="single"/>
        </w:rPr>
        <w:t>Experience</w:t>
      </w:r>
      <w:r>
        <w:rPr>
          <w:b/>
          <w:sz w:val="24"/>
        </w:rPr>
        <w:t xml:space="preserve">: </w:t>
      </w:r>
    </w:p>
    <w:p>
      <w:pPr>
        <w:pStyle w:val="style0"/>
        <w:widowControl/>
        <w:tabs>
          <w:tab w:val="left" w:leader="none" w:pos="180"/>
        </w:tabs>
        <w:wordWrap/>
        <w:jc w:val="left"/>
        <w:rPr>
          <w:rFonts w:hint="eastAsia"/>
          <w:b/>
          <w:sz w:val="24"/>
          <w:lang w:eastAsia="zh-CN"/>
        </w:rPr>
      </w:pPr>
      <w:r>
        <w:rPr>
          <w:rFonts w:hint="eastAsia"/>
          <w:b/>
          <w:sz w:val="24"/>
          <w:lang w:eastAsia="zh-CN"/>
        </w:rPr>
        <w:t xml:space="preserve"> </w:t>
      </w:r>
    </w:p>
    <w:p>
      <w:pPr>
        <w:pStyle w:val="style0"/>
        <w:widowControl/>
        <w:tabs>
          <w:tab w:val="left" w:leader="none" w:pos="180"/>
        </w:tabs>
        <w:wordWrap/>
        <w:jc w:val="left"/>
        <w:rPr>
          <w:rFonts w:hint="eastAsia"/>
          <w:b/>
          <w:sz w:val="24"/>
          <w:lang w:eastAsia="zh-CN"/>
        </w:rPr>
      </w:pPr>
      <w:r>
        <w:rPr>
          <w:rFonts w:hint="eastAsia"/>
          <w:b/>
          <w:sz w:val="24"/>
          <w:lang w:eastAsia="zh-CN"/>
        </w:rPr>
        <w:t xml:space="preserve">Presently I am working in </w:t>
      </w:r>
      <w:r>
        <w:rPr>
          <w:rFonts w:hint="eastAsia"/>
          <w:b/>
          <w:sz w:val="24"/>
          <w:lang w:eastAsia="zh-CN"/>
        </w:rPr>
        <w:t xml:space="preserve">B </w:t>
      </w:r>
      <w:r>
        <w:rPr>
          <w:rFonts w:hint="eastAsia"/>
          <w:b/>
          <w:sz w:val="24"/>
          <w:lang w:eastAsia="zh-CN"/>
        </w:rPr>
        <w:t xml:space="preserve">5 Plus Ltd West Africa since </w:t>
      </w:r>
      <w:r>
        <w:rPr>
          <w:rFonts w:hint="eastAsia"/>
          <w:b/>
          <w:sz w:val="24"/>
          <w:lang w:eastAsia="zh-CN"/>
        </w:rPr>
        <w:t xml:space="preserve">Mar 19 </w:t>
      </w:r>
      <w:r>
        <w:rPr>
          <w:rFonts w:hint="eastAsia"/>
          <w:b/>
          <w:sz w:val="24"/>
          <w:lang w:eastAsia="zh-CN"/>
        </w:rPr>
        <w:t>t</w:t>
      </w:r>
      <w:r>
        <w:rPr>
          <w:rFonts w:hint="eastAsia"/>
          <w:b/>
          <w:sz w:val="24"/>
          <w:lang w:eastAsia="zh-CN"/>
        </w:rPr>
        <w:t xml:space="preserve">ill conti. </w:t>
      </w:r>
    </w:p>
    <w:p>
      <w:pPr>
        <w:pStyle w:val="style0"/>
        <w:widowControl/>
        <w:tabs>
          <w:tab w:val="left" w:leader="none" w:pos="180"/>
        </w:tabs>
        <w:wordWrap/>
        <w:jc w:val="left"/>
        <w:rPr>
          <w:rFonts w:hint="eastAsia"/>
          <w:b/>
          <w:sz w:val="24"/>
          <w:lang w:eastAsia="zh-CN"/>
        </w:rPr>
      </w:pPr>
    </w:p>
    <w:p>
      <w:pPr>
        <w:pStyle w:val="style0"/>
        <w:widowControl/>
        <w:tabs>
          <w:tab w:val="left" w:leader="none" w:pos="180"/>
        </w:tabs>
        <w:jc w:val="left"/>
        <w:rPr/>
      </w:pPr>
      <w:r>
        <w:rPr>
          <w:rFonts w:hint="eastAsia"/>
          <w:b/>
          <w:sz w:val="24"/>
          <w:lang w:eastAsia="zh-CN"/>
        </w:rPr>
        <w:t xml:space="preserve">      </w:t>
      </w:r>
      <w:r>
        <w:rPr>
          <w:rFonts w:hint="default"/>
          <w:b/>
          <w:sz w:val="24"/>
        </w:rPr>
        <w:t>Name</w:t>
      </w:r>
      <w:r>
        <w:rPr>
          <w:rFonts w:hint="default"/>
          <w:b/>
          <w:sz w:val="24"/>
        </w:rPr>
        <w:t xml:space="preserve"> </w:t>
      </w:r>
      <w:r>
        <w:rPr>
          <w:rFonts w:hint="default"/>
          <w:b/>
          <w:sz w:val="24"/>
        </w:rPr>
        <w:t>of</w:t>
      </w:r>
      <w:r>
        <w:rPr>
          <w:rFonts w:hint="default"/>
          <w:b/>
          <w:sz w:val="24"/>
        </w:rPr>
        <w:t xml:space="preserve"> </w:t>
      </w:r>
      <w:r>
        <w:rPr>
          <w:rFonts w:hint="default"/>
          <w:b/>
          <w:sz w:val="24"/>
        </w:rPr>
        <w:t>Organization:</w:t>
      </w:r>
      <w:r>
        <w:rPr>
          <w:rFonts w:hint="default"/>
          <w:b/>
          <w:sz w:val="24"/>
        </w:rPr>
        <w:t xml:space="preserve"> </w:t>
      </w:r>
      <w:r>
        <w:rPr>
          <w:rFonts w:hint="default"/>
          <w:b/>
          <w:sz w:val="24"/>
        </w:rPr>
        <w:t>-</w:t>
      </w:r>
      <w:r>
        <w:rPr>
          <w:rFonts w:hint="default"/>
          <w:b/>
          <w:sz w:val="24"/>
        </w:rPr>
        <w:t xml:space="preserve"> </w:t>
      </w:r>
      <w:r>
        <w:rPr>
          <w:rFonts w:hint="eastAsia"/>
          <w:b/>
          <w:sz w:val="24"/>
          <w:lang w:eastAsia="zh-CN"/>
        </w:rPr>
        <w:t>B 5 Plus L</w:t>
      </w:r>
      <w:r>
        <w:rPr>
          <w:rFonts w:hint="eastAsia"/>
          <w:b/>
          <w:sz w:val="24"/>
          <w:lang w:eastAsia="zh-CN"/>
        </w:rPr>
        <w:t>td ( West Africa</w:t>
      </w:r>
      <w:r>
        <w:rPr>
          <w:rFonts w:hint="eastAsia"/>
          <w:b/>
          <w:sz w:val="24"/>
          <w:lang w:eastAsia="zh-CN"/>
        </w:rPr>
        <w:t xml:space="preserve">) </w:t>
      </w:r>
      <w:r>
        <w:rPr>
          <w:rFonts w:hint="default"/>
          <w:b/>
          <w:sz w:val="24"/>
          <w:lang w:eastAsia="zh-CN"/>
        </w:rPr>
        <w:t xml:space="preserve"> </w:t>
      </w:r>
    </w:p>
    <w:p>
      <w:pPr>
        <w:pStyle w:val="style0"/>
        <w:widowControl/>
        <w:ind w:left="360"/>
        <w:jc w:val="left"/>
        <w:rPr/>
      </w:pPr>
      <w:r>
        <w:rPr>
          <w:rFonts w:hint="default"/>
          <w:b/>
          <w:sz w:val="24"/>
        </w:rPr>
        <w:t>Designation:</w:t>
      </w:r>
      <w:r>
        <w:rPr>
          <w:rFonts w:hint="default"/>
          <w:b/>
          <w:sz w:val="24"/>
        </w:rPr>
        <w:t xml:space="preserve"> </w:t>
      </w:r>
      <w:r>
        <w:rPr>
          <w:rFonts w:hint="default"/>
          <w:b/>
          <w:sz w:val="24"/>
        </w:rPr>
        <w:t>-</w:t>
      </w:r>
      <w:r>
        <w:rPr>
          <w:rFonts w:hint="default"/>
          <w:b/>
          <w:sz w:val="24"/>
        </w:rPr>
        <w:t xml:space="preserve"> </w:t>
      </w:r>
      <w:r>
        <w:rPr>
          <w:rFonts w:hint="default"/>
          <w:sz w:val="24"/>
        </w:rPr>
        <w:t xml:space="preserve"> </w:t>
      </w:r>
      <w:r>
        <w:rPr>
          <w:rFonts w:hint="eastAsia"/>
          <w:sz w:val="24"/>
          <w:lang w:eastAsia="zh-CN"/>
        </w:rPr>
        <w:t xml:space="preserve">Branch </w:t>
      </w:r>
      <w:r>
        <w:rPr>
          <w:rFonts w:hint="default"/>
          <w:sz w:val="24"/>
        </w:rPr>
        <w:t>Manager</w:t>
      </w:r>
      <w:r>
        <w:rPr>
          <w:rFonts w:hint="default"/>
          <w:sz w:val="24"/>
        </w:rPr>
        <w:t xml:space="preserve">  </w:t>
      </w:r>
      <w:r>
        <w:rPr>
          <w:rFonts w:hint="default"/>
          <w:b/>
          <w:sz w:val="24"/>
        </w:rPr>
        <w:t xml:space="preserve"> </w:t>
      </w:r>
      <w:r>
        <w:tab/>
      </w:r>
      <w:r>
        <w:tab/>
      </w:r>
    </w:p>
    <w:p>
      <w:pPr>
        <w:pStyle w:val="style0"/>
        <w:widowControl/>
        <w:jc w:val="left"/>
        <w:rPr/>
      </w:pPr>
      <w:r>
        <w:rPr>
          <w:rFonts w:hint="eastAsia"/>
          <w:b/>
          <w:sz w:val="24"/>
          <w:lang w:eastAsia="zh-CN"/>
        </w:rPr>
        <w:t xml:space="preserve">      </w:t>
      </w:r>
      <w:r>
        <w:rPr>
          <w:rFonts w:hint="default"/>
          <w:b/>
          <w:sz w:val="24"/>
        </w:rPr>
        <w:t>Department:</w:t>
      </w:r>
      <w:r>
        <w:rPr>
          <w:rFonts w:hint="default"/>
          <w:b/>
          <w:sz w:val="24"/>
        </w:rPr>
        <w:t xml:space="preserve"> </w:t>
      </w:r>
      <w:r>
        <w:rPr>
          <w:rFonts w:hint="default"/>
          <w:b/>
          <w:sz w:val="24"/>
        </w:rPr>
        <w:t>-</w:t>
      </w:r>
      <w:r>
        <w:rPr>
          <w:rFonts w:hint="default"/>
          <w:b/>
          <w:sz w:val="24"/>
        </w:rPr>
        <w:t xml:space="preserve"> </w:t>
      </w:r>
      <w:r>
        <w:rPr>
          <w:rFonts w:hint="default"/>
          <w:sz w:val="24"/>
        </w:rPr>
        <w:t>Sales</w:t>
      </w:r>
      <w:r>
        <w:rPr>
          <w:rFonts w:hint="default"/>
          <w:sz w:val="24"/>
        </w:rPr>
        <w:t xml:space="preserve"> </w:t>
      </w:r>
      <w:r>
        <w:rPr>
          <w:rFonts w:hint="default"/>
          <w:sz w:val="24"/>
        </w:rPr>
        <w:t>&amp;</w:t>
      </w:r>
      <w:r>
        <w:rPr>
          <w:rFonts w:hint="default"/>
          <w:sz w:val="24"/>
        </w:rPr>
        <w:t xml:space="preserve"> </w:t>
      </w:r>
      <w:r>
        <w:rPr>
          <w:rFonts w:hint="default"/>
          <w:sz w:val="24"/>
        </w:rPr>
        <w:t>Marketing</w:t>
      </w:r>
      <w:r>
        <w:rPr>
          <w:rFonts w:hint="default"/>
          <w:sz w:val="24"/>
        </w:rPr>
        <w:t xml:space="preserve"> </w:t>
      </w:r>
    </w:p>
    <w:p>
      <w:pPr>
        <w:pStyle w:val="style0"/>
        <w:widowControl/>
        <w:ind w:left="360"/>
        <w:jc w:val="left"/>
        <w:rPr/>
      </w:pPr>
      <w:r>
        <w:rPr>
          <w:rFonts w:hint="default"/>
          <w:b/>
          <w:sz w:val="24"/>
        </w:rPr>
        <w:t>Location:</w:t>
      </w:r>
      <w:r>
        <w:rPr>
          <w:rFonts w:hint="default"/>
          <w:b/>
          <w:sz w:val="24"/>
        </w:rPr>
        <w:t xml:space="preserve"> </w:t>
      </w:r>
      <w:r>
        <w:rPr>
          <w:rFonts w:hint="default"/>
          <w:b/>
          <w:sz w:val="24"/>
        </w:rPr>
        <w:t>-</w:t>
      </w:r>
      <w:r>
        <w:rPr>
          <w:rFonts w:hint="eastAsia"/>
          <w:b/>
          <w:sz w:val="24"/>
          <w:lang w:eastAsia="zh-CN"/>
        </w:rPr>
        <w:t xml:space="preserve"> Ghana</w:t>
      </w:r>
      <w:r>
        <w:rPr>
          <w:rFonts w:hint="eastAsia"/>
          <w:b/>
          <w:sz w:val="24"/>
          <w:lang w:eastAsia="zh-CN"/>
        </w:rPr>
        <w:t xml:space="preserve">, </w:t>
      </w:r>
      <w:r>
        <w:rPr>
          <w:rFonts w:hint="eastAsia"/>
          <w:b/>
          <w:sz w:val="24"/>
          <w:lang w:eastAsia="zh-CN"/>
        </w:rPr>
        <w:t xml:space="preserve">West Africa </w:t>
      </w:r>
    </w:p>
    <w:p>
      <w:pPr>
        <w:pStyle w:val="style0"/>
        <w:widowControl/>
        <w:tabs>
          <w:tab w:val="left" w:leader="none" w:pos="180"/>
        </w:tabs>
        <w:jc w:val="left"/>
        <w:rPr/>
      </w:pPr>
    </w:p>
    <w:p>
      <w:pPr>
        <w:pStyle w:val="style0"/>
        <w:widowControl/>
        <w:ind w:left="360"/>
        <w:jc w:val="left"/>
        <w:rPr/>
      </w:pPr>
      <w:r>
        <w:rPr>
          <w:rFonts w:hint="default"/>
          <w:b/>
          <w:sz w:val="24"/>
        </w:rPr>
        <w:t>Job</w:t>
      </w:r>
      <w:r>
        <w:rPr>
          <w:rFonts w:hint="default"/>
          <w:b/>
          <w:sz w:val="24"/>
        </w:rPr>
        <w:t xml:space="preserve"> </w:t>
      </w:r>
      <w:r>
        <w:rPr>
          <w:rFonts w:hint="default"/>
          <w:b/>
          <w:sz w:val="24"/>
        </w:rPr>
        <w:t>Profile/Responsibilities:</w:t>
      </w:r>
    </w:p>
    <w:p>
      <w:pPr>
        <w:pStyle w:val="style0"/>
        <w:widowControl/>
        <w:tabs>
          <w:tab w:val="left" w:leader="none" w:pos="720"/>
        </w:tabs>
        <w:ind w:left="720"/>
        <w:jc w:val="left"/>
        <w:rPr/>
      </w:pPr>
    </w:p>
    <w:p>
      <w:pPr>
        <w:pStyle w:val="style179"/>
        <w:widowControl/>
        <w:numPr>
          <w:ilvl w:val="0"/>
          <w:numId w:val="6"/>
        </w:numPr>
        <w:tabs>
          <w:tab w:val="left" w:leader="none" w:pos="360"/>
        </w:tabs>
        <w:jc w:val="left"/>
        <w:rPr/>
      </w:pPr>
      <w:r>
        <w:rPr>
          <w:rFonts w:hint="default"/>
          <w:sz w:val="22"/>
        </w:rPr>
        <w:t>Handling</w:t>
      </w:r>
      <w:r>
        <w:rPr>
          <w:rFonts w:hint="default"/>
          <w:sz w:val="22"/>
        </w:rPr>
        <w:t xml:space="preserve"> </w:t>
      </w:r>
      <w:r>
        <w:rPr>
          <w:rFonts w:hint="default"/>
          <w:sz w:val="22"/>
        </w:rPr>
        <w:t>the</w:t>
      </w:r>
      <w:r>
        <w:rPr>
          <w:rFonts w:hint="default"/>
          <w:sz w:val="22"/>
        </w:rPr>
        <w:t xml:space="preserve"> </w:t>
      </w:r>
      <w:r>
        <w:rPr>
          <w:rFonts w:hint="eastAsia"/>
          <w:sz w:val="22"/>
          <w:lang w:eastAsia="zh-CN"/>
        </w:rPr>
        <w:t>Branch</w:t>
      </w:r>
      <w:r>
        <w:rPr>
          <w:rFonts w:hint="default"/>
          <w:sz w:val="22"/>
        </w:rPr>
        <w:t xml:space="preserve"> </w:t>
      </w:r>
      <w:r>
        <w:rPr>
          <w:rFonts w:hint="default"/>
          <w:sz w:val="22"/>
        </w:rPr>
        <w:t>and</w:t>
      </w:r>
      <w:r>
        <w:rPr>
          <w:rFonts w:hint="default"/>
          <w:sz w:val="22"/>
        </w:rPr>
        <w:t xml:space="preserve"> </w:t>
      </w:r>
      <w:r>
        <w:rPr>
          <w:rFonts w:hint="default"/>
          <w:sz w:val="22"/>
        </w:rPr>
        <w:t>help</w:t>
      </w:r>
      <w:r>
        <w:rPr>
          <w:rFonts w:hint="default"/>
          <w:sz w:val="22"/>
        </w:rPr>
        <w:t xml:space="preserve"> </w:t>
      </w:r>
      <w:r>
        <w:rPr>
          <w:rFonts w:hint="default"/>
          <w:sz w:val="22"/>
        </w:rPr>
        <w:t>them</w:t>
      </w:r>
      <w:r>
        <w:rPr>
          <w:rFonts w:hint="default"/>
          <w:sz w:val="22"/>
        </w:rPr>
        <w:t xml:space="preserve"> </w:t>
      </w:r>
      <w:r>
        <w:rPr>
          <w:rFonts w:hint="default"/>
          <w:sz w:val="22"/>
        </w:rPr>
        <w:t>to</w:t>
      </w:r>
      <w:r>
        <w:rPr>
          <w:rFonts w:hint="default"/>
          <w:sz w:val="22"/>
        </w:rPr>
        <w:t xml:space="preserve"> </w:t>
      </w:r>
      <w:r>
        <w:rPr>
          <w:rFonts w:hint="default"/>
          <w:sz w:val="22"/>
        </w:rPr>
        <w:t>achieve</w:t>
      </w:r>
      <w:r>
        <w:rPr>
          <w:rFonts w:hint="default"/>
          <w:sz w:val="22"/>
        </w:rPr>
        <w:t xml:space="preserve"> </w:t>
      </w:r>
      <w:r>
        <w:rPr>
          <w:rFonts w:hint="default"/>
          <w:sz w:val="22"/>
        </w:rPr>
        <w:t>the</w:t>
      </w:r>
      <w:r>
        <w:rPr>
          <w:rFonts w:hint="default"/>
          <w:sz w:val="22"/>
        </w:rPr>
        <w:t xml:space="preserve"> </w:t>
      </w:r>
      <w:r>
        <w:rPr>
          <w:rFonts w:hint="default"/>
          <w:sz w:val="22"/>
        </w:rPr>
        <w:t>target</w:t>
      </w:r>
      <w:r>
        <w:rPr>
          <w:rFonts w:hint="default"/>
          <w:sz w:val="22"/>
        </w:rPr>
        <w:t xml:space="preserve"> </w:t>
      </w:r>
      <w:r>
        <w:rPr>
          <w:rFonts w:hint="default"/>
          <w:sz w:val="22"/>
        </w:rPr>
        <w:t xml:space="preserve">  </w:t>
      </w:r>
    </w:p>
    <w:p>
      <w:pPr>
        <w:pStyle w:val="style179"/>
        <w:widowControl/>
        <w:numPr>
          <w:ilvl w:val="0"/>
          <w:numId w:val="6"/>
        </w:numPr>
        <w:tabs>
          <w:tab w:val="left" w:leader="none" w:pos="360"/>
        </w:tabs>
        <w:jc w:val="left"/>
        <w:rPr/>
      </w:pPr>
      <w:r>
        <w:rPr>
          <w:rFonts w:hint="default"/>
          <w:sz w:val="22"/>
        </w:rPr>
        <w:t>Handling</w:t>
      </w:r>
      <w:r>
        <w:rPr>
          <w:rFonts w:hint="default"/>
          <w:sz w:val="22"/>
        </w:rPr>
        <w:t xml:space="preserve"> </w:t>
      </w:r>
      <w:r>
        <w:rPr>
          <w:rFonts w:hint="eastAsia"/>
          <w:sz w:val="22"/>
          <w:lang w:eastAsia="zh-CN"/>
        </w:rPr>
        <w:t>Traders</w:t>
      </w:r>
      <w:r>
        <w:rPr>
          <w:rFonts w:hint="eastAsia"/>
          <w:sz w:val="22"/>
          <w:lang w:eastAsia="zh-CN"/>
        </w:rPr>
        <w:t xml:space="preserve">, Retailers </w:t>
      </w:r>
      <w:r>
        <w:rPr>
          <w:rFonts w:hint="default"/>
          <w:sz w:val="22"/>
        </w:rPr>
        <w:t>as</w:t>
      </w:r>
      <w:r>
        <w:rPr>
          <w:rFonts w:hint="default"/>
          <w:sz w:val="22"/>
        </w:rPr>
        <w:t xml:space="preserve"> </w:t>
      </w:r>
      <w:r>
        <w:rPr>
          <w:rFonts w:hint="default"/>
          <w:sz w:val="22"/>
        </w:rPr>
        <w:t>well</w:t>
      </w:r>
      <w:r>
        <w:rPr>
          <w:rFonts w:hint="default"/>
          <w:sz w:val="22"/>
        </w:rPr>
        <w:t xml:space="preserve"> </w:t>
      </w:r>
      <w:r>
        <w:rPr>
          <w:rFonts w:hint="default"/>
          <w:sz w:val="22"/>
        </w:rPr>
        <w:t>as</w:t>
      </w:r>
      <w:r>
        <w:rPr>
          <w:rFonts w:hint="default"/>
          <w:sz w:val="22"/>
        </w:rPr>
        <w:t xml:space="preserve"> </w:t>
      </w:r>
      <w:r>
        <w:rPr>
          <w:rFonts w:hint="default"/>
          <w:sz w:val="22"/>
        </w:rPr>
        <w:t>Corporate</w:t>
      </w:r>
      <w:r>
        <w:rPr>
          <w:rFonts w:hint="default"/>
          <w:sz w:val="22"/>
        </w:rPr>
        <w:t xml:space="preserve"> </w:t>
      </w:r>
      <w:r>
        <w:rPr>
          <w:rFonts w:hint="default"/>
          <w:sz w:val="22"/>
        </w:rPr>
        <w:t>Segments</w:t>
      </w:r>
    </w:p>
    <w:p>
      <w:pPr>
        <w:pStyle w:val="style179"/>
        <w:widowControl/>
        <w:numPr>
          <w:ilvl w:val="0"/>
          <w:numId w:val="6"/>
        </w:numPr>
        <w:tabs>
          <w:tab w:val="left" w:leader="none" w:pos="360"/>
        </w:tabs>
        <w:jc w:val="left"/>
        <w:rPr/>
      </w:pPr>
      <w:r>
        <w:rPr>
          <w:rFonts w:hint="default"/>
          <w:sz w:val="22"/>
        </w:rPr>
        <w:t>CRM</w:t>
      </w:r>
      <w:r>
        <w:rPr>
          <w:rFonts w:hint="default"/>
          <w:sz w:val="22"/>
        </w:rPr>
        <w:t xml:space="preserve"> </w:t>
      </w:r>
      <w:r>
        <w:rPr>
          <w:rFonts w:hint="default"/>
          <w:sz w:val="22"/>
        </w:rPr>
        <w:t>activities</w:t>
      </w:r>
      <w:r>
        <w:rPr>
          <w:rFonts w:hint="default"/>
          <w:sz w:val="22"/>
        </w:rPr>
        <w:t xml:space="preserve"> </w:t>
      </w:r>
      <w:r>
        <w:rPr>
          <w:rFonts w:hint="default"/>
          <w:sz w:val="22"/>
        </w:rPr>
        <w:t>for</w:t>
      </w:r>
      <w:r>
        <w:rPr>
          <w:rFonts w:hint="default"/>
          <w:sz w:val="22"/>
        </w:rPr>
        <w:t xml:space="preserve"> </w:t>
      </w:r>
      <w:r>
        <w:rPr>
          <w:rFonts w:hint="default"/>
          <w:sz w:val="22"/>
        </w:rPr>
        <w:t>existing</w:t>
      </w:r>
      <w:r>
        <w:rPr>
          <w:rFonts w:hint="default"/>
          <w:sz w:val="22"/>
        </w:rPr>
        <w:t xml:space="preserve"> </w:t>
      </w:r>
      <w:r>
        <w:rPr>
          <w:rFonts w:hint="default"/>
          <w:sz w:val="22"/>
        </w:rPr>
        <w:t>customers</w:t>
      </w:r>
    </w:p>
    <w:p>
      <w:pPr>
        <w:pStyle w:val="style179"/>
        <w:widowControl/>
        <w:numPr>
          <w:ilvl w:val="0"/>
          <w:numId w:val="6"/>
        </w:numPr>
        <w:tabs>
          <w:tab w:val="left" w:leader="none" w:pos="360"/>
        </w:tabs>
        <w:jc w:val="left"/>
        <w:rPr/>
      </w:pPr>
      <w:r>
        <w:rPr>
          <w:rFonts w:hint="default"/>
          <w:sz w:val="22"/>
        </w:rPr>
        <w:t>Planning</w:t>
      </w:r>
      <w:r>
        <w:rPr>
          <w:rFonts w:hint="default"/>
          <w:sz w:val="22"/>
        </w:rPr>
        <w:t xml:space="preserve"> </w:t>
      </w:r>
      <w:r>
        <w:rPr>
          <w:rFonts w:hint="default"/>
          <w:sz w:val="22"/>
        </w:rPr>
        <w:t>for</w:t>
      </w:r>
      <w:r>
        <w:rPr>
          <w:rFonts w:hint="default"/>
          <w:sz w:val="22"/>
        </w:rPr>
        <w:t xml:space="preserve"> </w:t>
      </w:r>
      <w:r>
        <w:rPr>
          <w:rFonts w:hint="default"/>
          <w:sz w:val="22"/>
        </w:rPr>
        <w:t>the</w:t>
      </w:r>
      <w:r>
        <w:rPr>
          <w:rFonts w:hint="default"/>
          <w:sz w:val="22"/>
        </w:rPr>
        <w:t xml:space="preserve"> </w:t>
      </w:r>
      <w:r>
        <w:rPr>
          <w:rFonts w:hint="default"/>
          <w:sz w:val="22"/>
        </w:rPr>
        <w:t>sales</w:t>
      </w:r>
      <w:r>
        <w:rPr>
          <w:rFonts w:hint="eastAsia"/>
          <w:sz w:val="22"/>
          <w:lang w:eastAsia="zh-CN"/>
        </w:rPr>
        <w:t xml:space="preserve"> </w:t>
      </w:r>
      <w:r>
        <w:rPr>
          <w:rFonts w:hint="eastAsia"/>
          <w:sz w:val="22"/>
          <w:lang w:eastAsia="zh-CN"/>
        </w:rPr>
        <w:t>and collections t</w:t>
      </w:r>
      <w:r>
        <w:rPr>
          <w:rFonts w:hint="default"/>
          <w:sz w:val="22"/>
        </w:rPr>
        <w:t>argets</w:t>
      </w:r>
      <w:r>
        <w:rPr>
          <w:rFonts w:hint="default"/>
          <w:sz w:val="22"/>
        </w:rPr>
        <w:t xml:space="preserve"> </w:t>
      </w:r>
      <w:r>
        <w:rPr>
          <w:rFonts w:hint="default"/>
          <w:sz w:val="22"/>
        </w:rPr>
        <w:t>on</w:t>
      </w:r>
      <w:r>
        <w:rPr>
          <w:rFonts w:hint="default"/>
          <w:sz w:val="22"/>
        </w:rPr>
        <w:t xml:space="preserve"> </w:t>
      </w:r>
      <w:r>
        <w:rPr>
          <w:rFonts w:hint="default"/>
          <w:sz w:val="22"/>
        </w:rPr>
        <w:t>a</w:t>
      </w:r>
      <w:r>
        <w:rPr>
          <w:rFonts w:hint="default"/>
          <w:sz w:val="22"/>
        </w:rPr>
        <w:t xml:space="preserve"> </w:t>
      </w:r>
      <w:r>
        <w:rPr>
          <w:rFonts w:hint="default"/>
          <w:sz w:val="22"/>
        </w:rPr>
        <w:t>weekly</w:t>
      </w:r>
      <w:r>
        <w:rPr>
          <w:rFonts w:hint="default"/>
          <w:sz w:val="22"/>
        </w:rPr>
        <w:t xml:space="preserve"> </w:t>
      </w:r>
      <w:r>
        <w:rPr>
          <w:rFonts w:hint="default"/>
          <w:sz w:val="22"/>
        </w:rPr>
        <w:t>and</w:t>
      </w:r>
      <w:r>
        <w:rPr>
          <w:rFonts w:hint="default"/>
          <w:sz w:val="22"/>
        </w:rPr>
        <w:t xml:space="preserve"> </w:t>
      </w:r>
      <w:r>
        <w:rPr>
          <w:rFonts w:hint="default"/>
          <w:sz w:val="22"/>
        </w:rPr>
        <w:t>monthly</w:t>
      </w:r>
      <w:r>
        <w:rPr>
          <w:rFonts w:hint="default"/>
          <w:sz w:val="22"/>
        </w:rPr>
        <w:t xml:space="preserve"> </w:t>
      </w:r>
      <w:r>
        <w:rPr>
          <w:rFonts w:hint="default"/>
          <w:sz w:val="22"/>
        </w:rPr>
        <w:t>basis</w:t>
      </w:r>
    </w:p>
    <w:p>
      <w:pPr>
        <w:widowControl/>
        <w:numPr>
          <w:ilvl w:val="0"/>
          <w:numId w:val="0"/>
        </w:numPr>
        <w:tabs>
          <w:tab w:val="left" w:leader="none" w:pos="360"/>
        </w:tabs>
        <w:jc w:val="left"/>
        <w:rPr/>
      </w:pPr>
    </w:p>
    <w:p>
      <w:pPr>
        <w:pStyle w:val="style0"/>
        <w:widowControl/>
        <w:tabs>
          <w:tab w:val="left" w:leader="none" w:pos="180"/>
        </w:tabs>
        <w:wordWrap/>
        <w:jc w:val="left"/>
        <w:rPr>
          <w:rFonts w:hint="eastAsia"/>
          <w:b/>
          <w:sz w:val="24"/>
          <w:lang w:eastAsia="zh-CN"/>
        </w:rPr>
      </w:pPr>
    </w:p>
    <w:p>
      <w:pPr>
        <w:pStyle w:val="style0"/>
        <w:widowControl/>
        <w:tabs>
          <w:tab w:val="left" w:leader="none" w:pos="180"/>
        </w:tabs>
        <w:wordWrap/>
        <w:jc w:val="left"/>
        <w:rPr>
          <w:b/>
          <w:sz w:val="24"/>
          <w:lang w:eastAsia="zh-CN"/>
        </w:rPr>
      </w:pPr>
      <w:r>
        <w:rPr>
          <w:rFonts w:hint="eastAsia"/>
          <w:b/>
          <w:sz w:val="24"/>
          <w:lang w:eastAsia="zh-CN"/>
        </w:rPr>
        <w:t>Nexa Popular Wheelers (I)  Pvt Ltd</w:t>
      </w:r>
      <w:r>
        <w:rPr>
          <w:rFonts w:hint="eastAsia"/>
          <w:b/>
          <w:sz w:val="24"/>
          <w:lang w:eastAsia="zh-CN"/>
        </w:rPr>
        <w:t xml:space="preserve"> for</w:t>
      </w:r>
      <w:r>
        <w:rPr>
          <w:rFonts w:hint="eastAsia"/>
          <w:b/>
          <w:sz w:val="24"/>
          <w:lang w:eastAsia="zh-CN"/>
        </w:rPr>
        <w:t xml:space="preserve"> </w:t>
      </w:r>
      <w:r>
        <w:rPr>
          <w:rFonts w:hint="eastAsia"/>
          <w:b/>
          <w:sz w:val="24"/>
          <w:lang w:eastAsia="zh-CN"/>
        </w:rPr>
        <w:t>2.9</w:t>
      </w:r>
      <w:r>
        <w:rPr>
          <w:rFonts w:hint="eastAsia"/>
          <w:b/>
          <w:sz w:val="24"/>
          <w:lang w:eastAsia="zh-CN"/>
        </w:rPr>
        <w:t xml:space="preserve"> </w:t>
      </w:r>
      <w:r>
        <w:rPr>
          <w:rFonts w:hint="eastAsia"/>
          <w:b/>
          <w:sz w:val="24"/>
          <w:lang w:eastAsia="zh-CN"/>
        </w:rPr>
        <w:t>y</w:t>
      </w:r>
      <w:r>
        <w:rPr>
          <w:rFonts w:hint="eastAsia"/>
          <w:b/>
          <w:sz w:val="24"/>
          <w:lang w:eastAsia="zh-CN"/>
        </w:rPr>
        <w:t>rs ( June 16 -</w:t>
      </w:r>
      <w:r>
        <w:rPr>
          <w:rFonts w:hint="eastAsia"/>
          <w:b/>
          <w:sz w:val="24"/>
          <w:lang w:eastAsia="zh-CN"/>
        </w:rPr>
        <w:t xml:space="preserve"> Ma</w:t>
      </w:r>
      <w:r>
        <w:rPr>
          <w:rFonts w:hint="eastAsia"/>
          <w:b/>
          <w:sz w:val="24"/>
          <w:lang w:eastAsia="zh-CN"/>
        </w:rPr>
        <w:t xml:space="preserve">r </w:t>
      </w:r>
      <w:r>
        <w:rPr>
          <w:rFonts w:hint="eastAsia"/>
          <w:b/>
          <w:sz w:val="24"/>
          <w:lang w:eastAsia="zh-CN"/>
        </w:rPr>
        <w:t>19)</w:t>
      </w:r>
    </w:p>
    <w:p>
      <w:pPr>
        <w:pStyle w:val="style0"/>
        <w:widowControl/>
        <w:tabs>
          <w:tab w:val="left" w:leader="none" w:pos="180"/>
        </w:tabs>
        <w:wordWrap/>
        <w:jc w:val="left"/>
        <w:rPr>
          <w:b/>
          <w:sz w:val="24"/>
        </w:rPr>
      </w:pPr>
    </w:p>
    <w:p>
      <w:pPr>
        <w:pStyle w:val="style0"/>
        <w:widowControl/>
        <w:tabs>
          <w:tab w:val="left" w:leader="none" w:pos="180"/>
        </w:tabs>
        <w:wordWrap/>
        <w:jc w:val="left"/>
        <w:rPr/>
      </w:pPr>
      <w:r>
        <w:rPr>
          <w:rFonts w:hint="eastAsia"/>
          <w:b/>
          <w:sz w:val="24"/>
          <w:lang w:eastAsia="zh-CN"/>
        </w:rPr>
        <w:t xml:space="preserve">      </w:t>
      </w:r>
      <w:r>
        <w:rPr>
          <w:b/>
          <w:sz w:val="24"/>
        </w:rPr>
        <w:t xml:space="preserve">Name of Organization: - </w:t>
      </w:r>
      <w:r>
        <w:rPr>
          <w:rFonts w:hint="eastAsia"/>
          <w:b/>
          <w:sz w:val="24"/>
          <w:lang w:eastAsia="zh-CN"/>
        </w:rPr>
        <w:t xml:space="preserve">Nexa Popular Wheelers </w:t>
      </w:r>
    </w:p>
    <w:p>
      <w:pPr>
        <w:pStyle w:val="style0"/>
        <w:widowControl/>
        <w:ind w:left="360"/>
        <w:jc w:val="left"/>
        <w:rPr/>
      </w:pPr>
      <w:r>
        <w:rPr>
          <w:b/>
          <w:sz w:val="24"/>
        </w:rPr>
        <w:t xml:space="preserve">Designation: - </w:t>
      </w:r>
      <w:r>
        <w:rPr>
          <w:rFonts w:hint="eastAsia"/>
          <w:b/>
          <w:sz w:val="24"/>
          <w:lang w:eastAsia="zh-CN"/>
        </w:rPr>
        <w:t xml:space="preserve">Sr. </w:t>
      </w:r>
      <w:r>
        <w:rPr>
          <w:sz w:val="24"/>
        </w:rPr>
        <w:t xml:space="preserve">Marketing Manager  </w:t>
      </w:r>
      <w:r>
        <w:rPr>
          <w:b/>
          <w:sz w:val="24"/>
        </w:rPr>
        <w:t xml:space="preserve"> </w:t>
      </w:r>
      <w:r>
        <w:tab/>
      </w:r>
      <w:r>
        <w:tab/>
      </w:r>
    </w:p>
    <w:p>
      <w:pPr>
        <w:pStyle w:val="style0"/>
        <w:widowControl/>
        <w:ind w:left="360"/>
        <w:jc w:val="left"/>
        <w:rPr/>
      </w:pPr>
      <w:r>
        <w:rPr>
          <w:b/>
          <w:sz w:val="24"/>
        </w:rPr>
        <w:t xml:space="preserve">Tenure: - </w:t>
      </w:r>
      <w:r>
        <w:rPr>
          <w:sz w:val="24"/>
        </w:rPr>
        <w:t>2.</w:t>
      </w:r>
      <w:r>
        <w:rPr>
          <w:rFonts w:hint="eastAsia"/>
          <w:sz w:val="24"/>
          <w:lang w:eastAsia="zh-CN"/>
        </w:rPr>
        <w:t>9</w:t>
      </w:r>
      <w:r>
        <w:rPr>
          <w:sz w:val="24"/>
        </w:rPr>
        <w:t xml:space="preserve"> y</w:t>
      </w:r>
      <w:r>
        <w:rPr>
          <w:sz w:val="24"/>
        </w:rPr>
        <w:t>ears</w:t>
      </w:r>
    </w:p>
    <w:p>
      <w:pPr>
        <w:pStyle w:val="style0"/>
        <w:widowControl/>
        <w:ind w:left="360"/>
        <w:jc w:val="left"/>
        <w:rPr/>
      </w:pPr>
      <w:r>
        <w:rPr>
          <w:b/>
          <w:sz w:val="24"/>
        </w:rPr>
        <w:t xml:space="preserve">Department: - </w:t>
      </w:r>
      <w:r>
        <w:rPr>
          <w:sz w:val="24"/>
        </w:rPr>
        <w:t xml:space="preserve">Sales &amp; Marketing </w:t>
      </w:r>
    </w:p>
    <w:p>
      <w:pPr>
        <w:pStyle w:val="style0"/>
        <w:widowControl/>
        <w:ind w:left="360"/>
        <w:jc w:val="left"/>
        <w:rPr>
          <w:b/>
          <w:sz w:val="24"/>
        </w:rPr>
      </w:pPr>
      <w:r>
        <w:rPr>
          <w:b/>
          <w:sz w:val="24"/>
        </w:rPr>
        <w:t xml:space="preserve">Location: - </w:t>
      </w:r>
      <w:r>
        <w:rPr>
          <w:rFonts w:hint="eastAsia"/>
          <w:b/>
          <w:sz w:val="24"/>
          <w:lang w:eastAsia="zh-CN"/>
        </w:rPr>
        <w:t>Ahmadabad</w:t>
      </w:r>
      <w:r>
        <w:rPr>
          <w:rFonts w:hint="eastAsia"/>
          <w:b/>
          <w:sz w:val="24"/>
          <w:lang w:eastAsia="zh-CN"/>
        </w:rPr>
        <w:t xml:space="preserve">, Gujarat </w:t>
      </w:r>
    </w:p>
    <w:p>
      <w:pPr>
        <w:pStyle w:val="style0"/>
        <w:widowControl/>
        <w:tabs>
          <w:tab w:val="left" w:leader="none" w:pos="180"/>
        </w:tabs>
        <w:wordWrap/>
        <w:jc w:val="left"/>
        <w:rPr>
          <w:b/>
          <w:sz w:val="24"/>
        </w:rPr>
      </w:pPr>
    </w:p>
    <w:p>
      <w:pPr>
        <w:pStyle w:val="style0"/>
        <w:widowControl/>
        <w:wordWrap/>
        <w:ind w:left="360"/>
        <w:jc w:val="left"/>
        <w:rPr>
          <w:b/>
          <w:sz w:val="24"/>
        </w:rPr>
      </w:pPr>
      <w:r>
        <w:rPr>
          <w:b/>
          <w:sz w:val="24"/>
        </w:rPr>
        <w:t>Job Profile/Responsibilities:</w:t>
      </w:r>
    </w:p>
    <w:p>
      <w:pPr>
        <w:pStyle w:val="style0"/>
        <w:widowControl/>
        <w:tabs>
          <w:tab w:val="left" w:leader="none" w:pos="720"/>
        </w:tabs>
        <w:wordWrap/>
        <w:ind w:left="720"/>
        <w:jc w:val="left"/>
        <w:rPr>
          <w:sz w:val="22"/>
        </w:rPr>
      </w:pPr>
    </w:p>
    <w:p>
      <w:pPr>
        <w:pStyle w:val="style0"/>
        <w:widowControl/>
        <w:numPr>
          <w:ilvl w:val="0"/>
          <w:numId w:val="1"/>
        </w:numPr>
        <w:tabs>
          <w:tab w:val="left" w:leader="none" w:pos="360"/>
        </w:tabs>
        <w:wordWrap/>
        <w:jc w:val="left"/>
        <w:rPr>
          <w:sz w:val="22"/>
        </w:rPr>
      </w:pPr>
      <w:r>
        <w:rPr>
          <w:sz w:val="22"/>
        </w:rPr>
        <w:t xml:space="preserve">Handling the </w:t>
      </w:r>
      <w:r>
        <w:rPr>
          <w:sz w:val="22"/>
        </w:rPr>
        <w:t xml:space="preserve">team of 6 people and help them to achieve the target </w:t>
      </w:r>
      <w:r>
        <w:rPr>
          <w:sz w:val="22"/>
        </w:rPr>
        <w:t xml:space="preserve">  </w:t>
      </w:r>
    </w:p>
    <w:p>
      <w:pPr>
        <w:pStyle w:val="style0"/>
        <w:widowControl/>
        <w:numPr>
          <w:ilvl w:val="0"/>
          <w:numId w:val="1"/>
        </w:numPr>
        <w:tabs>
          <w:tab w:val="left" w:leader="none" w:pos="360"/>
        </w:tabs>
        <w:wordWrap/>
        <w:jc w:val="left"/>
        <w:rPr>
          <w:sz w:val="22"/>
        </w:rPr>
      </w:pPr>
      <w:r>
        <w:rPr>
          <w:sz w:val="22"/>
        </w:rPr>
        <w:t>Handling SME as well as Corporate Segments</w:t>
      </w:r>
    </w:p>
    <w:p>
      <w:pPr>
        <w:pStyle w:val="style0"/>
        <w:widowControl/>
        <w:numPr>
          <w:ilvl w:val="0"/>
          <w:numId w:val="1"/>
        </w:numPr>
        <w:tabs>
          <w:tab w:val="left" w:leader="none" w:pos="360"/>
        </w:tabs>
        <w:wordWrap/>
        <w:jc w:val="left"/>
        <w:rPr>
          <w:sz w:val="22"/>
        </w:rPr>
      </w:pPr>
      <w:r>
        <w:rPr>
          <w:sz w:val="22"/>
        </w:rPr>
        <w:t>CRM activities for existing customers</w:t>
      </w:r>
    </w:p>
    <w:p>
      <w:pPr>
        <w:pStyle w:val="style0"/>
        <w:widowControl/>
        <w:numPr>
          <w:ilvl w:val="0"/>
          <w:numId w:val="1"/>
        </w:numPr>
        <w:tabs>
          <w:tab w:val="left" w:leader="none" w:pos="360"/>
          <w:tab w:val="left" w:leader="none" w:pos="810"/>
          <w:tab w:val="left" w:leader="none" w:pos="2610"/>
        </w:tabs>
        <w:wordWrap/>
        <w:jc w:val="left"/>
        <w:rPr>
          <w:sz w:val="22"/>
        </w:rPr>
      </w:pPr>
      <w:r>
        <w:rPr>
          <w:sz w:val="22"/>
        </w:rPr>
        <w:t>Planning for the personal sales targets on a weekly and monthly basis</w:t>
      </w:r>
    </w:p>
    <w:p>
      <w:pPr>
        <w:pStyle w:val="style0"/>
        <w:widowControl/>
        <w:numPr>
          <w:ilvl w:val="0"/>
          <w:numId w:val="1"/>
        </w:numPr>
        <w:tabs>
          <w:tab w:val="left" w:leader="none" w:pos="360"/>
          <w:tab w:val="left" w:leader="none" w:pos="810"/>
          <w:tab w:val="left" w:leader="none" w:pos="2610"/>
        </w:tabs>
        <w:wordWrap/>
        <w:jc w:val="left"/>
        <w:rPr>
          <w:b/>
          <w:sz w:val="24"/>
        </w:rPr>
      </w:pPr>
      <w:r>
        <w:rPr>
          <w:sz w:val="22"/>
        </w:rPr>
        <w:t>Event Activities for the Society, Corporate etc.</w:t>
      </w:r>
    </w:p>
    <w:p>
      <w:pPr>
        <w:pStyle w:val="style0"/>
        <w:widowControl/>
        <w:tabs>
          <w:tab w:val="left" w:leader="none" w:pos="360"/>
        </w:tabs>
        <w:wordWrap/>
        <w:jc w:val="left"/>
        <w:rPr>
          <w:b/>
          <w:sz w:val="24"/>
        </w:rPr>
      </w:pPr>
    </w:p>
    <w:p>
      <w:pPr>
        <w:pStyle w:val="style0"/>
        <w:widowControl/>
        <w:tabs>
          <w:tab w:val="left" w:leader="none" w:pos="360"/>
        </w:tabs>
        <w:wordWrap/>
        <w:jc w:val="left"/>
        <w:rPr>
          <w:b/>
          <w:sz w:val="24"/>
        </w:rPr>
      </w:pPr>
      <w:r>
        <w:rPr>
          <w:b/>
          <w:sz w:val="24"/>
        </w:rPr>
        <w:t>Achievements :</w:t>
      </w:r>
      <w:r>
        <w:rPr>
          <w:b/>
          <w:sz w:val="24"/>
        </w:rPr>
        <w:t>-</w:t>
      </w:r>
    </w:p>
    <w:p>
      <w:pPr>
        <w:pStyle w:val="style0"/>
        <w:widowControl/>
        <w:tabs>
          <w:tab w:val="left" w:leader="none" w:pos="360"/>
        </w:tabs>
        <w:wordWrap/>
        <w:jc w:val="left"/>
        <w:rPr>
          <w:b/>
          <w:sz w:val="24"/>
        </w:rPr>
      </w:pPr>
    </w:p>
    <w:p>
      <w:pPr>
        <w:pStyle w:val="style179"/>
        <w:widowControl/>
        <w:numPr>
          <w:ilvl w:val="0"/>
          <w:numId w:val="5"/>
        </w:numPr>
        <w:tabs>
          <w:tab w:val="left" w:leader="none" w:pos="360"/>
        </w:tabs>
        <w:wordWrap/>
        <w:jc w:val="left"/>
        <w:rPr>
          <w:b/>
          <w:sz w:val="24"/>
        </w:rPr>
      </w:pPr>
      <w:r>
        <w:rPr>
          <w:b/>
          <w:sz w:val="24"/>
        </w:rPr>
        <w:t xml:space="preserve">Certified Relationship Manager by </w:t>
      </w:r>
      <w:r>
        <w:rPr>
          <w:b/>
          <w:sz w:val="24"/>
        </w:rPr>
        <w:t>Maruti</w:t>
      </w:r>
      <w:r>
        <w:rPr>
          <w:b/>
          <w:sz w:val="24"/>
        </w:rPr>
        <w:t xml:space="preserve"> Suzuki (NEXA)</w:t>
      </w:r>
    </w:p>
    <w:p>
      <w:pPr>
        <w:pStyle w:val="style179"/>
        <w:widowControl/>
        <w:numPr>
          <w:ilvl w:val="0"/>
          <w:numId w:val="5"/>
        </w:numPr>
        <w:tabs>
          <w:tab w:val="left" w:leader="none" w:pos="360"/>
        </w:tabs>
        <w:wordWrap/>
        <w:jc w:val="left"/>
        <w:rPr>
          <w:b/>
          <w:sz w:val="24"/>
        </w:rPr>
      </w:pPr>
      <w:r>
        <w:rPr>
          <w:b/>
          <w:sz w:val="24"/>
        </w:rPr>
        <w:t>Awarded as Best performer consecutive three months</w:t>
      </w:r>
    </w:p>
    <w:p>
      <w:pPr>
        <w:pStyle w:val="style179"/>
        <w:widowControl/>
        <w:numPr>
          <w:ilvl w:val="0"/>
          <w:numId w:val="5"/>
        </w:numPr>
        <w:tabs>
          <w:tab w:val="left" w:leader="none" w:pos="360"/>
        </w:tabs>
        <w:wordWrap/>
        <w:jc w:val="left"/>
        <w:rPr>
          <w:b/>
          <w:sz w:val="24"/>
        </w:rPr>
      </w:pPr>
      <w:r>
        <w:rPr>
          <w:b/>
          <w:sz w:val="24"/>
        </w:rPr>
        <w:t>Topper in Retails amongst all RM</w:t>
      </w:r>
    </w:p>
    <w:p>
      <w:pPr>
        <w:pStyle w:val="style179"/>
        <w:widowControl/>
        <w:numPr>
          <w:ilvl w:val="0"/>
          <w:numId w:val="5"/>
        </w:numPr>
        <w:tabs>
          <w:tab w:val="left" w:leader="none" w:pos="360"/>
        </w:tabs>
        <w:wordWrap/>
        <w:jc w:val="left"/>
        <w:rPr>
          <w:b/>
          <w:sz w:val="24"/>
        </w:rPr>
      </w:pPr>
      <w:r>
        <w:rPr>
          <w:b/>
          <w:sz w:val="24"/>
        </w:rPr>
        <w:t xml:space="preserve">Awarded  </w:t>
      </w:r>
      <w:r>
        <w:rPr>
          <w:b/>
          <w:sz w:val="24"/>
        </w:rPr>
        <w:t>Trophy</w:t>
      </w:r>
      <w:r>
        <w:rPr>
          <w:b/>
          <w:sz w:val="24"/>
        </w:rPr>
        <w:t xml:space="preserve"> for Zero Complaint of the Customers</w:t>
      </w:r>
    </w:p>
    <w:p>
      <w:pPr>
        <w:pStyle w:val="style179"/>
        <w:widowControl/>
        <w:numPr>
          <w:ilvl w:val="0"/>
          <w:numId w:val="5"/>
        </w:numPr>
        <w:tabs>
          <w:tab w:val="left" w:leader="none" w:pos="360"/>
        </w:tabs>
        <w:wordWrap/>
        <w:jc w:val="left"/>
        <w:rPr>
          <w:b/>
          <w:sz w:val="24"/>
        </w:rPr>
      </w:pPr>
      <w:r>
        <w:rPr>
          <w:b/>
          <w:sz w:val="24"/>
        </w:rPr>
        <w:t>Promoted for the Relationship Manager to Sr. Relationship Manager</w:t>
      </w:r>
    </w:p>
    <w:p>
      <w:pPr>
        <w:pStyle w:val="style179"/>
        <w:widowControl/>
        <w:numPr>
          <w:ilvl w:val="0"/>
          <w:numId w:val="5"/>
        </w:numPr>
        <w:tabs>
          <w:tab w:val="left" w:leader="none" w:pos="360"/>
        </w:tabs>
        <w:wordWrap/>
        <w:jc w:val="left"/>
        <w:rPr>
          <w:b/>
          <w:sz w:val="24"/>
          <w:u w:val="single"/>
        </w:rPr>
      </w:pPr>
      <w:r>
        <w:rPr>
          <w:b/>
          <w:sz w:val="24"/>
          <w:u w:val="single"/>
        </w:rPr>
        <w:t>Biggest Achievement won Foreign Trip for the month of Dec-17</w:t>
      </w:r>
    </w:p>
    <w:p>
      <w:pPr>
        <w:pStyle w:val="style179"/>
        <w:widowControl/>
        <w:numPr>
          <w:ilvl w:val="0"/>
          <w:numId w:val="5"/>
        </w:numPr>
        <w:tabs>
          <w:tab w:val="left" w:leader="none" w:pos="360"/>
        </w:tabs>
        <w:wordWrap/>
        <w:jc w:val="left"/>
        <w:rPr>
          <w:b/>
          <w:sz w:val="24"/>
          <w:u w:val="single"/>
        </w:rPr>
      </w:pPr>
      <w:r>
        <w:rPr>
          <w:rFonts w:hint="eastAsia"/>
          <w:b/>
          <w:bCs/>
          <w:i w:val="false"/>
          <w:iCs w:val="false"/>
          <w:strike w:val="false"/>
          <w:sz w:val="24"/>
          <w:u w:val="none"/>
          <w:lang w:eastAsia="zh-CN"/>
        </w:rPr>
        <w:t>C</w:t>
      </w:r>
      <w:r>
        <w:rPr>
          <w:rFonts w:hint="eastAsia"/>
          <w:b/>
          <w:bCs/>
          <w:i w:val="false"/>
          <w:iCs w:val="false"/>
          <w:strike w:val="false"/>
          <w:sz w:val="24"/>
          <w:u w:val="none"/>
          <w:lang w:eastAsia="zh-CN"/>
        </w:rPr>
        <w:t>ertified</w:t>
      </w:r>
      <w:r>
        <w:rPr>
          <w:rFonts w:hint="eastAsia"/>
          <w:b/>
          <w:bCs/>
          <w:i w:val="false"/>
          <w:iCs w:val="false"/>
          <w:strike w:val="false"/>
          <w:sz w:val="24"/>
          <w:u w:val="none"/>
          <w:lang w:eastAsia="zh-CN"/>
        </w:rPr>
        <w:t xml:space="preserve"> </w:t>
      </w:r>
      <w:r>
        <w:rPr>
          <w:rFonts w:hint="eastAsia"/>
          <w:b/>
          <w:bCs/>
          <w:i w:val="false"/>
          <w:iCs w:val="false"/>
          <w:strike w:val="false"/>
          <w:sz w:val="24"/>
          <w:u w:val="none"/>
          <w:lang w:eastAsia="zh-CN"/>
        </w:rPr>
        <w:t>S</w:t>
      </w:r>
      <w:r>
        <w:rPr>
          <w:rFonts w:hint="eastAsia"/>
          <w:b/>
          <w:bCs/>
          <w:i w:val="false"/>
          <w:iCs w:val="false"/>
          <w:strike w:val="false"/>
          <w:sz w:val="24"/>
          <w:u w:val="none"/>
          <w:lang w:eastAsia="zh-CN"/>
        </w:rPr>
        <w:t xml:space="preserve">r. </w:t>
      </w:r>
      <w:r>
        <w:rPr>
          <w:rFonts w:hint="eastAsia"/>
          <w:b/>
          <w:bCs/>
          <w:i w:val="false"/>
          <w:iCs w:val="false"/>
          <w:strike w:val="false"/>
          <w:sz w:val="24"/>
          <w:u w:val="none"/>
          <w:lang w:eastAsia="zh-CN"/>
        </w:rPr>
        <w:t xml:space="preserve">Relationship </w:t>
      </w:r>
      <w:r>
        <w:rPr>
          <w:rFonts w:hint="eastAsia"/>
          <w:b/>
          <w:bCs/>
          <w:i w:val="false"/>
          <w:iCs w:val="false"/>
          <w:strike w:val="false"/>
          <w:sz w:val="24"/>
          <w:u w:val="none"/>
          <w:lang w:eastAsia="zh-CN"/>
        </w:rPr>
        <w:t xml:space="preserve">Manager by Martui Suzuki ( NEXA) </w:t>
      </w:r>
    </w:p>
    <w:p>
      <w:pPr>
        <w:widowControl/>
        <w:numPr>
          <w:ilvl w:val="0"/>
          <w:numId w:val="0"/>
        </w:numPr>
        <w:tabs>
          <w:tab w:val="left" w:leader="none" w:pos="360"/>
        </w:tabs>
        <w:wordWrap/>
        <w:jc w:val="left"/>
        <w:rPr>
          <w:b/>
          <w:bCs/>
          <w:i/>
          <w:iCs/>
          <w:u w:val="single"/>
        </w:rPr>
      </w:pPr>
    </w:p>
    <w:p>
      <w:pPr>
        <w:widowControl/>
        <w:tabs>
          <w:tab w:val="left" w:leader="none" w:pos="360"/>
        </w:tabs>
        <w:jc w:val="left"/>
        <w:rPr>
          <w:b/>
          <w:sz w:val="24"/>
        </w:rPr>
      </w:pPr>
    </w:p>
    <w:p>
      <w:pPr>
        <w:pStyle w:val="style0"/>
        <w:widowControl/>
        <w:tabs>
          <w:tab w:val="left" w:leader="none" w:pos="180"/>
        </w:tabs>
        <w:wordWrap/>
        <w:jc w:val="left"/>
        <w:rPr>
          <w:b/>
          <w:sz w:val="24"/>
        </w:rPr>
      </w:pPr>
    </w:p>
    <w:p>
      <w:pPr>
        <w:widowControl/>
        <w:tabs>
          <w:tab w:val="left" w:leader="none" w:pos="360"/>
        </w:tabs>
        <w:jc w:val="left"/>
        <w:rPr/>
      </w:pPr>
      <w:r>
        <w:rPr>
          <w:b/>
          <w:sz w:val="24"/>
        </w:rPr>
        <w:t>W</w:t>
      </w:r>
      <w:r>
        <w:rPr>
          <w:b/>
          <w:sz w:val="24"/>
        </w:rPr>
        <w:t xml:space="preserve">intech Elevators Tanzania Ltd </w:t>
      </w:r>
      <w:r>
        <w:rPr>
          <w:rFonts w:hint="eastAsia"/>
          <w:b/>
          <w:sz w:val="24"/>
          <w:lang w:eastAsia="zh-CN"/>
        </w:rPr>
        <w:t>for 1.4</w:t>
      </w:r>
      <w:r>
        <w:rPr>
          <w:rFonts w:hint="eastAsia"/>
          <w:b/>
          <w:sz w:val="24"/>
          <w:lang w:eastAsia="zh-CN"/>
        </w:rPr>
        <w:t xml:space="preserve"> </w:t>
      </w:r>
      <w:r>
        <w:rPr>
          <w:rFonts w:hint="eastAsia"/>
          <w:b/>
          <w:sz w:val="24"/>
          <w:lang w:eastAsia="zh-CN"/>
        </w:rPr>
        <w:t>yrs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  <w:lang w:eastAsia="zh-CN"/>
        </w:rPr>
        <w:t>(</w:t>
      </w:r>
      <w:r>
        <w:rPr>
          <w:b/>
          <w:sz w:val="24"/>
        </w:rPr>
        <w:t>December 2014</w:t>
      </w:r>
      <w:r>
        <w:rPr>
          <w:rFonts w:hint="default"/>
          <w:b/>
          <w:sz w:val="24"/>
        </w:rPr>
        <w:t xml:space="preserve"> </w:t>
      </w:r>
      <w:r>
        <w:rPr>
          <w:rFonts w:hint="default"/>
          <w:b/>
          <w:sz w:val="24"/>
        </w:rPr>
        <w:t>–</w:t>
      </w:r>
      <w:r>
        <w:rPr>
          <w:rFonts w:hint="default"/>
          <w:b/>
          <w:sz w:val="24"/>
        </w:rPr>
        <w:t xml:space="preserve"> </w:t>
      </w:r>
      <w:r>
        <w:rPr>
          <w:rFonts w:hint="eastAsia"/>
          <w:b/>
          <w:sz w:val="24"/>
          <w:lang w:eastAsia="zh-CN"/>
        </w:rPr>
        <w:t>April -2016</w:t>
      </w:r>
      <w:r>
        <w:rPr>
          <w:rFonts w:hint="default"/>
          <w:b/>
          <w:sz w:val="24"/>
        </w:rPr>
        <w:t>)</w:t>
      </w:r>
    </w:p>
    <w:p>
      <w:pPr>
        <w:pStyle w:val="style0"/>
        <w:widowControl/>
        <w:wordWrap/>
        <w:jc w:val="left"/>
        <w:rPr>
          <w:b/>
          <w:sz w:val="24"/>
        </w:rPr>
      </w:pPr>
    </w:p>
    <w:p>
      <w:pPr>
        <w:pStyle w:val="style0"/>
        <w:widowControl/>
        <w:wordWrap/>
        <w:jc w:val="left"/>
        <w:rPr>
          <w:sz w:val="24"/>
        </w:rPr>
      </w:pPr>
      <w:r>
        <w:rPr>
          <w:b/>
          <w:sz w:val="24"/>
        </w:rPr>
        <w:t xml:space="preserve">      Name of Organization: - </w:t>
      </w:r>
      <w:r>
        <w:rPr>
          <w:sz w:val="24"/>
        </w:rPr>
        <w:t>Wintech Elevators Tanzania Ltd</w:t>
      </w:r>
    </w:p>
    <w:p>
      <w:pPr>
        <w:pStyle w:val="style0"/>
        <w:widowControl/>
        <w:wordWrap/>
        <w:ind w:left="360"/>
        <w:jc w:val="left"/>
        <w:rPr>
          <w:b/>
          <w:sz w:val="24"/>
        </w:rPr>
      </w:pPr>
      <w:r>
        <w:rPr>
          <w:b/>
          <w:sz w:val="24"/>
        </w:rPr>
        <w:t xml:space="preserve">Designation: - </w:t>
      </w:r>
      <w:r>
        <w:rPr>
          <w:sz w:val="24"/>
        </w:rPr>
        <w:t xml:space="preserve">Marketing Manager  </w:t>
      </w:r>
      <w:r>
        <w:rPr>
          <w:b/>
          <w:sz w:val="24"/>
        </w:rPr>
        <w:t xml:space="preserve"> </w:t>
      </w:r>
      <w:r>
        <w:rPr>
          <w:b/>
          <w:sz w:val="24"/>
        </w:rPr>
        <w:tab/>
      </w:r>
      <w:r>
        <w:rPr>
          <w:b/>
          <w:sz w:val="24"/>
        </w:rPr>
        <w:tab/>
      </w:r>
    </w:p>
    <w:p>
      <w:pPr>
        <w:pStyle w:val="style0"/>
        <w:widowControl/>
        <w:wordWrap/>
        <w:ind w:left="360"/>
        <w:jc w:val="left"/>
        <w:rPr>
          <w:sz w:val="24"/>
        </w:rPr>
      </w:pPr>
      <w:r>
        <w:rPr>
          <w:b/>
          <w:sz w:val="24"/>
        </w:rPr>
        <w:t xml:space="preserve">Tenure: - </w:t>
      </w:r>
      <w:r>
        <w:rPr>
          <w:sz w:val="24"/>
        </w:rPr>
        <w:t>1.</w:t>
      </w:r>
      <w:r>
        <w:rPr>
          <w:rFonts w:hint="eastAsia"/>
          <w:sz w:val="24"/>
          <w:lang w:eastAsia="zh-CN"/>
        </w:rPr>
        <w:t>4</w:t>
      </w:r>
      <w:r>
        <w:rPr>
          <w:sz w:val="24"/>
        </w:rPr>
        <w:t xml:space="preserve"> years</w:t>
      </w:r>
    </w:p>
    <w:p>
      <w:pPr>
        <w:pStyle w:val="style0"/>
        <w:widowControl/>
        <w:wordWrap/>
        <w:ind w:left="360"/>
        <w:jc w:val="left"/>
        <w:rPr>
          <w:sz w:val="24"/>
        </w:rPr>
      </w:pPr>
      <w:r>
        <w:rPr>
          <w:b/>
          <w:sz w:val="24"/>
        </w:rPr>
        <w:t xml:space="preserve">Department: - </w:t>
      </w:r>
      <w:r>
        <w:rPr>
          <w:sz w:val="24"/>
        </w:rPr>
        <w:t>Sales &amp; Marketing Cum Store Manager</w:t>
      </w:r>
    </w:p>
    <w:p>
      <w:pPr>
        <w:pStyle w:val="style0"/>
        <w:widowControl/>
        <w:wordWrap/>
        <w:ind w:left="360"/>
        <w:jc w:val="left"/>
        <w:rPr>
          <w:sz w:val="24"/>
        </w:rPr>
      </w:pPr>
      <w:r>
        <w:rPr>
          <w:b/>
          <w:sz w:val="24"/>
        </w:rPr>
        <w:t xml:space="preserve">Location: - </w:t>
      </w:r>
      <w:r>
        <w:rPr>
          <w:sz w:val="24"/>
        </w:rPr>
        <w:t>Dar-</w:t>
      </w:r>
      <w:r>
        <w:rPr>
          <w:sz w:val="24"/>
        </w:rPr>
        <w:t>es-Salaam, Tanzania</w:t>
      </w:r>
    </w:p>
    <w:p>
      <w:pPr>
        <w:pStyle w:val="style0"/>
        <w:widowControl/>
        <w:tabs>
          <w:tab w:val="left" w:leader="none" w:pos="360"/>
        </w:tabs>
        <w:wordWrap/>
        <w:jc w:val="left"/>
        <w:rPr>
          <w:b/>
          <w:sz w:val="24"/>
        </w:rPr>
      </w:pPr>
    </w:p>
    <w:p>
      <w:pPr>
        <w:pStyle w:val="style0"/>
        <w:widowControl/>
        <w:wordWrap/>
        <w:ind w:left="360"/>
        <w:jc w:val="left"/>
        <w:rPr>
          <w:b/>
          <w:sz w:val="24"/>
        </w:rPr>
      </w:pPr>
      <w:r>
        <w:rPr>
          <w:b/>
          <w:sz w:val="24"/>
        </w:rPr>
        <w:t>Job Profile/Responsibilities:</w:t>
      </w:r>
    </w:p>
    <w:p>
      <w:pPr>
        <w:pStyle w:val="style0"/>
        <w:widowControl/>
        <w:tabs>
          <w:tab w:val="left" w:leader="none" w:pos="720"/>
        </w:tabs>
        <w:wordWrap/>
        <w:ind w:left="720"/>
        <w:jc w:val="left"/>
        <w:rPr>
          <w:sz w:val="22"/>
        </w:rPr>
      </w:pPr>
    </w:p>
    <w:p>
      <w:pPr>
        <w:pStyle w:val="style0"/>
        <w:widowControl/>
        <w:numPr>
          <w:ilvl w:val="0"/>
          <w:numId w:val="1"/>
        </w:numPr>
        <w:tabs>
          <w:tab w:val="left" w:leader="none" w:pos="360"/>
        </w:tabs>
        <w:wordWrap/>
        <w:jc w:val="left"/>
        <w:rPr>
          <w:sz w:val="22"/>
        </w:rPr>
      </w:pPr>
      <w:r>
        <w:rPr>
          <w:sz w:val="22"/>
        </w:rPr>
        <w:t>Handling the Whole Store for the Weighing Scales &amp; Weighbridge</w:t>
      </w:r>
    </w:p>
    <w:p>
      <w:pPr>
        <w:pStyle w:val="style0"/>
        <w:widowControl/>
        <w:numPr>
          <w:ilvl w:val="0"/>
          <w:numId w:val="1"/>
        </w:numPr>
        <w:tabs>
          <w:tab w:val="left" w:leader="none" w:pos="360"/>
        </w:tabs>
        <w:wordWrap/>
        <w:jc w:val="left"/>
        <w:rPr>
          <w:sz w:val="22"/>
        </w:rPr>
      </w:pPr>
      <w:r>
        <w:rPr>
          <w:sz w:val="22"/>
        </w:rPr>
        <w:t xml:space="preserve">Acquisition of New Client for Tiles, Weighing Scales, Weighbridge &amp; Elevators   </w:t>
      </w:r>
    </w:p>
    <w:p>
      <w:pPr>
        <w:pStyle w:val="style0"/>
        <w:widowControl/>
        <w:numPr>
          <w:ilvl w:val="0"/>
          <w:numId w:val="1"/>
        </w:numPr>
        <w:tabs>
          <w:tab w:val="left" w:leader="none" w:pos="360"/>
        </w:tabs>
        <w:wordWrap/>
        <w:jc w:val="left"/>
        <w:rPr>
          <w:sz w:val="22"/>
        </w:rPr>
      </w:pPr>
      <w:r>
        <w:rPr>
          <w:sz w:val="22"/>
        </w:rPr>
        <w:t>Revenue Generation form the Client</w:t>
      </w:r>
    </w:p>
    <w:p>
      <w:pPr>
        <w:pStyle w:val="style0"/>
        <w:widowControl/>
        <w:numPr>
          <w:ilvl w:val="0"/>
          <w:numId w:val="1"/>
        </w:numPr>
        <w:tabs>
          <w:tab w:val="left" w:leader="none" w:pos="360"/>
        </w:tabs>
        <w:wordWrap/>
        <w:jc w:val="left"/>
        <w:rPr>
          <w:sz w:val="22"/>
        </w:rPr>
      </w:pPr>
      <w:r>
        <w:rPr>
          <w:sz w:val="22"/>
        </w:rPr>
        <w:t>Taking Annual Maintenance</w:t>
      </w:r>
      <w:r>
        <w:rPr>
          <w:sz w:val="22"/>
        </w:rPr>
        <w:t xml:space="preserve"> Constract for all products</w:t>
      </w:r>
    </w:p>
    <w:p>
      <w:pPr>
        <w:pStyle w:val="style0"/>
        <w:widowControl/>
        <w:numPr>
          <w:ilvl w:val="0"/>
          <w:numId w:val="1"/>
        </w:numPr>
        <w:tabs>
          <w:tab w:val="left" w:leader="none" w:pos="360"/>
        </w:tabs>
        <w:wordWrap/>
        <w:jc w:val="left"/>
        <w:rPr>
          <w:sz w:val="22"/>
        </w:rPr>
      </w:pPr>
      <w:r>
        <w:rPr>
          <w:sz w:val="22"/>
        </w:rPr>
        <w:t>Handling SME as well as Corporate Segments</w:t>
      </w:r>
    </w:p>
    <w:p>
      <w:pPr>
        <w:pStyle w:val="style0"/>
        <w:widowControl/>
        <w:numPr>
          <w:ilvl w:val="0"/>
          <w:numId w:val="1"/>
        </w:numPr>
        <w:tabs>
          <w:tab w:val="left" w:leader="none" w:pos="360"/>
        </w:tabs>
        <w:wordWrap/>
        <w:jc w:val="left"/>
        <w:rPr>
          <w:sz w:val="22"/>
        </w:rPr>
      </w:pPr>
      <w:r>
        <w:rPr>
          <w:sz w:val="22"/>
        </w:rPr>
        <w:t>CRM activities for existing customers</w:t>
      </w:r>
    </w:p>
    <w:p>
      <w:pPr>
        <w:pStyle w:val="style0"/>
        <w:widowControl/>
        <w:numPr>
          <w:ilvl w:val="0"/>
          <w:numId w:val="1"/>
        </w:numPr>
        <w:tabs>
          <w:tab w:val="left" w:leader="none" w:pos="360"/>
        </w:tabs>
        <w:wordWrap/>
        <w:jc w:val="left"/>
        <w:rPr>
          <w:sz w:val="22"/>
        </w:rPr>
      </w:pPr>
      <w:r>
        <w:rPr>
          <w:sz w:val="22"/>
        </w:rPr>
        <w:t xml:space="preserve">Prepare and Maintain Excel Sheet for the Selling, Expenses &amp; Stock  </w:t>
      </w:r>
    </w:p>
    <w:p>
      <w:pPr>
        <w:pStyle w:val="style0"/>
        <w:widowControl/>
        <w:tabs>
          <w:tab w:val="left" w:leader="none" w:pos="360"/>
        </w:tabs>
        <w:wordWrap/>
        <w:jc w:val="left"/>
        <w:rPr>
          <w:b/>
          <w:sz w:val="24"/>
        </w:rPr>
      </w:pPr>
    </w:p>
    <w:p>
      <w:pPr>
        <w:pStyle w:val="style0"/>
        <w:widowControl/>
        <w:tabs>
          <w:tab w:val="left" w:leader="none" w:pos="360"/>
        </w:tabs>
        <w:wordWrap/>
        <w:jc w:val="left"/>
        <w:rPr>
          <w:b/>
          <w:sz w:val="24"/>
        </w:rPr>
      </w:pPr>
    </w:p>
    <w:p>
      <w:pPr>
        <w:pStyle w:val="style0"/>
        <w:widowControl/>
        <w:tabs>
          <w:tab w:val="left" w:leader="none" w:pos="360"/>
        </w:tabs>
        <w:wordWrap/>
        <w:jc w:val="left"/>
        <w:rPr>
          <w:b/>
          <w:sz w:val="24"/>
        </w:rPr>
      </w:pPr>
      <w:r>
        <w:rPr>
          <w:b/>
          <w:sz w:val="24"/>
        </w:rPr>
        <w:t xml:space="preserve">  Kotak Securities Ltd for 2.4 yrs (August 2012 – November 2014)</w:t>
      </w:r>
    </w:p>
    <w:p>
      <w:pPr>
        <w:pStyle w:val="style0"/>
        <w:widowControl/>
        <w:tabs>
          <w:tab w:val="left" w:leader="none" w:pos="360"/>
        </w:tabs>
        <w:wordWrap/>
        <w:jc w:val="left"/>
        <w:rPr>
          <w:b/>
          <w:sz w:val="24"/>
        </w:rPr>
      </w:pPr>
    </w:p>
    <w:p>
      <w:pPr>
        <w:pStyle w:val="style0"/>
        <w:widowControl/>
        <w:wordWrap/>
        <w:ind w:left="360"/>
        <w:jc w:val="left"/>
        <w:rPr>
          <w:sz w:val="24"/>
        </w:rPr>
      </w:pPr>
      <w:r>
        <w:rPr>
          <w:b/>
          <w:sz w:val="24"/>
        </w:rPr>
        <w:t>Name of Or</w:t>
      </w:r>
      <w:r>
        <w:rPr>
          <w:b/>
          <w:sz w:val="24"/>
        </w:rPr>
        <w:t xml:space="preserve">ganization: - </w:t>
      </w:r>
      <w:r>
        <w:rPr>
          <w:sz w:val="24"/>
        </w:rPr>
        <w:t>Kotak Securities Ltd</w:t>
      </w:r>
    </w:p>
    <w:p>
      <w:pPr>
        <w:pStyle w:val="style0"/>
        <w:widowControl/>
        <w:wordWrap/>
        <w:ind w:left="360"/>
        <w:jc w:val="left"/>
        <w:rPr>
          <w:b/>
          <w:sz w:val="24"/>
        </w:rPr>
      </w:pPr>
      <w:r>
        <w:rPr>
          <w:b/>
          <w:sz w:val="24"/>
        </w:rPr>
        <w:t xml:space="preserve">Designation: - </w:t>
      </w:r>
      <w:r>
        <w:rPr>
          <w:sz w:val="24"/>
        </w:rPr>
        <w:t xml:space="preserve">Deputy Manager </w:t>
      </w:r>
      <w:r>
        <w:rPr>
          <w:b/>
          <w:sz w:val="24"/>
        </w:rPr>
        <w:t xml:space="preserve"> </w:t>
      </w:r>
      <w:r>
        <w:rPr>
          <w:b/>
          <w:sz w:val="24"/>
        </w:rPr>
        <w:tab/>
      </w:r>
      <w:r>
        <w:rPr>
          <w:b/>
          <w:sz w:val="24"/>
        </w:rPr>
        <w:tab/>
      </w:r>
    </w:p>
    <w:p>
      <w:pPr>
        <w:pStyle w:val="style0"/>
        <w:widowControl/>
        <w:wordWrap/>
        <w:ind w:left="360"/>
        <w:jc w:val="left"/>
        <w:rPr>
          <w:sz w:val="24"/>
        </w:rPr>
      </w:pPr>
      <w:r>
        <w:rPr>
          <w:b/>
          <w:sz w:val="24"/>
        </w:rPr>
        <w:t xml:space="preserve">Tenure: - </w:t>
      </w:r>
      <w:r>
        <w:rPr>
          <w:sz w:val="24"/>
        </w:rPr>
        <w:t>2.4 years</w:t>
      </w:r>
    </w:p>
    <w:p>
      <w:pPr>
        <w:pStyle w:val="style0"/>
        <w:widowControl/>
        <w:wordWrap/>
        <w:ind w:left="360"/>
        <w:jc w:val="left"/>
        <w:rPr>
          <w:sz w:val="24"/>
        </w:rPr>
      </w:pPr>
      <w:r>
        <w:rPr>
          <w:b/>
          <w:sz w:val="24"/>
        </w:rPr>
        <w:t xml:space="preserve">Department: - </w:t>
      </w:r>
      <w:r>
        <w:rPr>
          <w:sz w:val="24"/>
        </w:rPr>
        <w:t xml:space="preserve">Sales </w:t>
      </w:r>
    </w:p>
    <w:p>
      <w:pPr>
        <w:pStyle w:val="style0"/>
        <w:widowControl/>
        <w:wordWrap/>
        <w:ind w:left="360"/>
        <w:jc w:val="left"/>
        <w:rPr>
          <w:sz w:val="24"/>
        </w:rPr>
      </w:pPr>
      <w:r>
        <w:rPr>
          <w:b/>
          <w:sz w:val="24"/>
        </w:rPr>
        <w:t xml:space="preserve">Location: - </w:t>
      </w:r>
      <w:r>
        <w:rPr>
          <w:sz w:val="24"/>
        </w:rPr>
        <w:t>Ahmedabad</w:t>
      </w:r>
    </w:p>
    <w:p>
      <w:pPr>
        <w:pStyle w:val="style0"/>
        <w:widowControl/>
        <w:wordWrap/>
        <w:ind w:left="360"/>
        <w:jc w:val="left"/>
        <w:rPr>
          <w:b/>
          <w:sz w:val="24"/>
        </w:rPr>
      </w:pPr>
    </w:p>
    <w:p>
      <w:pPr>
        <w:pStyle w:val="style0"/>
        <w:widowControl/>
        <w:wordWrap/>
        <w:ind w:left="360"/>
        <w:jc w:val="left"/>
        <w:rPr>
          <w:b/>
          <w:sz w:val="24"/>
        </w:rPr>
      </w:pPr>
      <w:r>
        <w:rPr>
          <w:b/>
          <w:sz w:val="24"/>
        </w:rPr>
        <w:t>Job Profile/Responsibilities:</w:t>
      </w:r>
    </w:p>
    <w:p>
      <w:pPr>
        <w:pStyle w:val="style0"/>
        <w:widowControl/>
        <w:tabs>
          <w:tab w:val="left" w:leader="none" w:pos="720"/>
        </w:tabs>
        <w:wordWrap/>
        <w:ind w:left="720"/>
        <w:jc w:val="left"/>
        <w:rPr>
          <w:sz w:val="22"/>
        </w:rPr>
      </w:pPr>
    </w:p>
    <w:p>
      <w:pPr>
        <w:pStyle w:val="style0"/>
        <w:widowControl/>
        <w:numPr>
          <w:ilvl w:val="0"/>
          <w:numId w:val="1"/>
        </w:numPr>
        <w:tabs>
          <w:tab w:val="left" w:leader="none" w:pos="360"/>
        </w:tabs>
        <w:wordWrap/>
        <w:jc w:val="left"/>
        <w:rPr>
          <w:sz w:val="22"/>
        </w:rPr>
      </w:pPr>
      <w:r>
        <w:rPr>
          <w:sz w:val="22"/>
        </w:rPr>
        <w:t>Acquisition of New Client for Saving Bank A/c, Trading &amp; Demat A/c, Bonds, MF, FD</w:t>
      </w:r>
    </w:p>
    <w:p>
      <w:pPr>
        <w:pStyle w:val="style0"/>
        <w:widowControl/>
        <w:numPr>
          <w:ilvl w:val="0"/>
          <w:numId w:val="1"/>
        </w:numPr>
        <w:tabs>
          <w:tab w:val="left" w:leader="none" w:pos="360"/>
        </w:tabs>
        <w:wordWrap/>
        <w:jc w:val="left"/>
        <w:rPr>
          <w:sz w:val="22"/>
        </w:rPr>
      </w:pPr>
      <w:r>
        <w:rPr>
          <w:sz w:val="22"/>
        </w:rPr>
        <w:t>Revenue</w:t>
      </w:r>
      <w:r>
        <w:rPr>
          <w:sz w:val="22"/>
        </w:rPr>
        <w:t xml:space="preserve"> Generation form the Client</w:t>
      </w:r>
    </w:p>
    <w:p>
      <w:pPr>
        <w:pStyle w:val="style0"/>
        <w:widowControl/>
        <w:numPr>
          <w:ilvl w:val="0"/>
          <w:numId w:val="1"/>
        </w:numPr>
        <w:tabs>
          <w:tab w:val="left" w:leader="none" w:pos="360"/>
        </w:tabs>
        <w:wordWrap/>
        <w:jc w:val="left"/>
        <w:rPr>
          <w:sz w:val="22"/>
        </w:rPr>
      </w:pPr>
      <w:r>
        <w:rPr>
          <w:sz w:val="22"/>
        </w:rPr>
        <w:t xml:space="preserve">Provide Guide line for Investing money </w:t>
      </w:r>
    </w:p>
    <w:p>
      <w:pPr>
        <w:pStyle w:val="style0"/>
        <w:widowControl/>
        <w:numPr>
          <w:ilvl w:val="0"/>
          <w:numId w:val="1"/>
        </w:numPr>
        <w:tabs>
          <w:tab w:val="left" w:leader="none" w:pos="360"/>
          <w:tab w:val="left" w:leader="none" w:pos="810"/>
        </w:tabs>
        <w:wordWrap/>
        <w:jc w:val="left"/>
        <w:rPr>
          <w:sz w:val="22"/>
        </w:rPr>
      </w:pPr>
      <w:r>
        <w:rPr>
          <w:sz w:val="22"/>
        </w:rPr>
        <w:t xml:space="preserve">Provide Guide line in Portfolio  </w:t>
      </w:r>
    </w:p>
    <w:p>
      <w:pPr>
        <w:pStyle w:val="style0"/>
        <w:widowControl/>
        <w:numPr>
          <w:ilvl w:val="0"/>
          <w:numId w:val="1"/>
        </w:numPr>
        <w:tabs>
          <w:tab w:val="left" w:leader="none" w:pos="360"/>
        </w:tabs>
        <w:wordWrap/>
        <w:jc w:val="left"/>
        <w:rPr>
          <w:sz w:val="22"/>
        </w:rPr>
      </w:pPr>
      <w:r>
        <w:rPr>
          <w:sz w:val="22"/>
        </w:rPr>
        <w:t>Handling Team of Two People getting the sales from them</w:t>
      </w:r>
    </w:p>
    <w:p>
      <w:pPr>
        <w:pStyle w:val="style0"/>
        <w:widowControl/>
        <w:numPr>
          <w:ilvl w:val="0"/>
          <w:numId w:val="1"/>
        </w:numPr>
        <w:tabs>
          <w:tab w:val="left" w:leader="none" w:pos="360"/>
        </w:tabs>
        <w:wordWrap/>
        <w:jc w:val="left"/>
        <w:rPr>
          <w:sz w:val="22"/>
        </w:rPr>
      </w:pPr>
      <w:r>
        <w:rPr>
          <w:sz w:val="22"/>
        </w:rPr>
        <w:t>Handling SME as well as Corporate Segments</w:t>
      </w:r>
    </w:p>
    <w:p>
      <w:pPr>
        <w:pStyle w:val="style0"/>
        <w:widowControl/>
        <w:numPr>
          <w:ilvl w:val="0"/>
          <w:numId w:val="1"/>
        </w:numPr>
        <w:tabs>
          <w:tab w:val="left" w:leader="none" w:pos="360"/>
        </w:tabs>
        <w:wordWrap/>
        <w:jc w:val="left"/>
        <w:rPr>
          <w:sz w:val="22"/>
        </w:rPr>
      </w:pPr>
      <w:r>
        <w:rPr>
          <w:sz w:val="22"/>
        </w:rPr>
        <w:t>CRM activities for existing customers</w:t>
      </w:r>
    </w:p>
    <w:p>
      <w:pPr>
        <w:pStyle w:val="style0"/>
        <w:widowControl/>
        <w:numPr>
          <w:ilvl w:val="0"/>
          <w:numId w:val="1"/>
        </w:numPr>
        <w:tabs>
          <w:tab w:val="left" w:leader="none" w:pos="360"/>
          <w:tab w:val="left" w:leader="none" w:pos="810"/>
          <w:tab w:val="left" w:leader="none" w:pos="2610"/>
        </w:tabs>
        <w:wordWrap/>
        <w:jc w:val="left"/>
        <w:rPr>
          <w:b/>
          <w:sz w:val="24"/>
        </w:rPr>
      </w:pPr>
      <w:r>
        <w:rPr>
          <w:sz w:val="22"/>
        </w:rPr>
        <w:t xml:space="preserve">Planning for the </w:t>
      </w:r>
      <w:r>
        <w:rPr>
          <w:sz w:val="22"/>
        </w:rPr>
        <w:t>personal sales targets on a weekly and monthly basis</w:t>
      </w:r>
    </w:p>
    <w:p>
      <w:pPr>
        <w:pStyle w:val="style0"/>
        <w:widowControl/>
        <w:tabs>
          <w:tab w:val="left" w:leader="none" w:pos="360"/>
        </w:tabs>
        <w:wordWrap/>
        <w:jc w:val="left"/>
        <w:rPr>
          <w:b/>
          <w:sz w:val="24"/>
        </w:rPr>
      </w:pPr>
      <w:r>
        <w:rPr>
          <w:b/>
          <w:sz w:val="24"/>
        </w:rPr>
        <w:t xml:space="preserve">     </w:t>
      </w:r>
    </w:p>
    <w:p>
      <w:pPr>
        <w:pStyle w:val="style0"/>
        <w:widowControl/>
        <w:tabs>
          <w:tab w:val="left" w:leader="none" w:pos="360"/>
        </w:tabs>
        <w:wordWrap/>
        <w:jc w:val="left"/>
        <w:rPr>
          <w:b/>
          <w:sz w:val="24"/>
        </w:rPr>
      </w:pPr>
      <w:r>
        <w:rPr>
          <w:b/>
          <w:sz w:val="24"/>
        </w:rPr>
        <w:t xml:space="preserve"> India Infoline Ltd for 1 yr (September 2011 – August 2012)</w:t>
      </w:r>
    </w:p>
    <w:p>
      <w:pPr>
        <w:pStyle w:val="style0"/>
        <w:widowControl/>
        <w:tabs>
          <w:tab w:val="left" w:leader="none" w:pos="360"/>
        </w:tabs>
        <w:wordWrap/>
        <w:jc w:val="left"/>
        <w:rPr>
          <w:b/>
          <w:sz w:val="24"/>
        </w:rPr>
      </w:pPr>
    </w:p>
    <w:p>
      <w:pPr>
        <w:pStyle w:val="style0"/>
        <w:widowControl/>
        <w:wordWrap/>
        <w:ind w:left="360"/>
        <w:jc w:val="left"/>
        <w:rPr>
          <w:sz w:val="24"/>
        </w:rPr>
      </w:pPr>
      <w:r>
        <w:rPr>
          <w:b/>
          <w:sz w:val="24"/>
        </w:rPr>
        <w:t xml:space="preserve">Name of Organization: - </w:t>
      </w:r>
      <w:r>
        <w:rPr>
          <w:sz w:val="24"/>
        </w:rPr>
        <w:t>India Infoline</w:t>
      </w:r>
      <w:r>
        <w:rPr>
          <w:b/>
          <w:sz w:val="24"/>
        </w:rPr>
        <w:t xml:space="preserve"> </w:t>
      </w:r>
      <w:r>
        <w:rPr>
          <w:sz w:val="24"/>
        </w:rPr>
        <w:t xml:space="preserve">Ltd. </w:t>
      </w:r>
    </w:p>
    <w:p>
      <w:pPr>
        <w:pStyle w:val="style0"/>
        <w:widowControl/>
        <w:wordWrap/>
        <w:ind w:left="360"/>
        <w:jc w:val="left"/>
        <w:rPr>
          <w:b/>
          <w:sz w:val="24"/>
        </w:rPr>
      </w:pPr>
      <w:r>
        <w:rPr>
          <w:b/>
          <w:sz w:val="24"/>
        </w:rPr>
        <w:t xml:space="preserve">Designation: - </w:t>
      </w:r>
      <w:r>
        <w:rPr>
          <w:sz w:val="24"/>
        </w:rPr>
        <w:t xml:space="preserve">Asst. Manager </w:t>
      </w:r>
      <w:r>
        <w:rPr>
          <w:b/>
          <w:sz w:val="24"/>
        </w:rPr>
        <w:t xml:space="preserve"> </w:t>
      </w:r>
      <w:r>
        <w:rPr>
          <w:b/>
          <w:sz w:val="24"/>
        </w:rPr>
        <w:tab/>
      </w:r>
      <w:r>
        <w:rPr>
          <w:b/>
          <w:sz w:val="24"/>
        </w:rPr>
        <w:tab/>
      </w:r>
    </w:p>
    <w:p>
      <w:pPr>
        <w:pStyle w:val="style0"/>
        <w:widowControl/>
        <w:wordWrap/>
        <w:ind w:left="360"/>
        <w:jc w:val="left"/>
        <w:rPr>
          <w:sz w:val="24"/>
        </w:rPr>
      </w:pPr>
      <w:r>
        <w:rPr>
          <w:b/>
          <w:sz w:val="24"/>
        </w:rPr>
        <w:t>Tenure: -</w:t>
      </w:r>
      <w:r>
        <w:rPr>
          <w:sz w:val="24"/>
        </w:rPr>
        <w:t xml:space="preserve"> 12 months</w:t>
      </w:r>
    </w:p>
    <w:p>
      <w:pPr>
        <w:pStyle w:val="style0"/>
        <w:widowControl/>
        <w:wordWrap/>
        <w:ind w:left="360"/>
        <w:jc w:val="left"/>
        <w:rPr>
          <w:sz w:val="24"/>
        </w:rPr>
      </w:pPr>
      <w:r>
        <w:rPr>
          <w:b/>
          <w:sz w:val="24"/>
        </w:rPr>
        <w:t xml:space="preserve">Department: - </w:t>
      </w:r>
      <w:r>
        <w:rPr>
          <w:sz w:val="24"/>
        </w:rPr>
        <w:t xml:space="preserve">Sales </w:t>
      </w:r>
    </w:p>
    <w:p>
      <w:pPr>
        <w:pStyle w:val="style0"/>
        <w:widowControl/>
        <w:wordWrap/>
        <w:ind w:left="360"/>
        <w:jc w:val="left"/>
        <w:rPr>
          <w:b/>
          <w:sz w:val="24"/>
        </w:rPr>
      </w:pPr>
      <w:r>
        <w:rPr>
          <w:b/>
          <w:sz w:val="24"/>
        </w:rPr>
        <w:t xml:space="preserve">Location: - </w:t>
      </w:r>
      <w:r>
        <w:rPr>
          <w:sz w:val="24"/>
        </w:rPr>
        <w:t>Ahme</w:t>
      </w:r>
      <w:r>
        <w:rPr>
          <w:sz w:val="24"/>
        </w:rPr>
        <w:t>dabad</w:t>
      </w:r>
    </w:p>
    <w:p>
      <w:pPr>
        <w:pStyle w:val="style0"/>
        <w:widowControl/>
        <w:wordWrap/>
        <w:jc w:val="left"/>
        <w:rPr>
          <w:b/>
          <w:sz w:val="24"/>
        </w:rPr>
      </w:pPr>
    </w:p>
    <w:p>
      <w:pPr>
        <w:pStyle w:val="style0"/>
        <w:widowControl/>
        <w:wordWrap/>
        <w:ind w:left="360"/>
        <w:jc w:val="left"/>
        <w:rPr>
          <w:b/>
          <w:sz w:val="24"/>
        </w:rPr>
      </w:pPr>
      <w:r>
        <w:rPr>
          <w:b/>
          <w:sz w:val="24"/>
        </w:rPr>
        <w:t>Job Profile/Responsibilities:</w:t>
      </w:r>
    </w:p>
    <w:p>
      <w:pPr>
        <w:pStyle w:val="style0"/>
        <w:widowControl/>
        <w:tabs>
          <w:tab w:val="left" w:leader="none" w:pos="720"/>
        </w:tabs>
        <w:wordWrap/>
        <w:ind w:left="720"/>
        <w:jc w:val="left"/>
        <w:rPr>
          <w:sz w:val="22"/>
        </w:rPr>
      </w:pPr>
    </w:p>
    <w:p>
      <w:pPr>
        <w:pStyle w:val="style0"/>
        <w:widowControl/>
        <w:numPr>
          <w:ilvl w:val="0"/>
          <w:numId w:val="1"/>
        </w:numPr>
        <w:tabs>
          <w:tab w:val="left" w:leader="none" w:pos="360"/>
        </w:tabs>
        <w:wordWrap/>
        <w:jc w:val="left"/>
        <w:rPr>
          <w:sz w:val="22"/>
        </w:rPr>
      </w:pPr>
      <w:r>
        <w:rPr>
          <w:sz w:val="22"/>
        </w:rPr>
        <w:t xml:space="preserve">Do Trade on behalf of Client </w:t>
      </w:r>
    </w:p>
    <w:p>
      <w:pPr>
        <w:pStyle w:val="style0"/>
        <w:widowControl/>
        <w:numPr>
          <w:ilvl w:val="0"/>
          <w:numId w:val="1"/>
        </w:numPr>
        <w:tabs>
          <w:tab w:val="left" w:leader="none" w:pos="360"/>
        </w:tabs>
        <w:wordWrap/>
        <w:jc w:val="left"/>
        <w:rPr>
          <w:sz w:val="22"/>
        </w:rPr>
      </w:pPr>
      <w:r>
        <w:rPr>
          <w:sz w:val="22"/>
        </w:rPr>
        <w:t>Handling Team of Two People getting the sales from them</w:t>
      </w:r>
    </w:p>
    <w:p>
      <w:pPr>
        <w:pStyle w:val="style0"/>
        <w:widowControl/>
        <w:numPr>
          <w:ilvl w:val="0"/>
          <w:numId w:val="1"/>
        </w:numPr>
        <w:tabs>
          <w:tab w:val="left" w:leader="none" w:pos="360"/>
        </w:tabs>
        <w:wordWrap/>
        <w:jc w:val="left"/>
        <w:rPr>
          <w:sz w:val="22"/>
        </w:rPr>
      </w:pPr>
      <w:r>
        <w:rPr>
          <w:sz w:val="22"/>
        </w:rPr>
        <w:t>Handling SME as well as Corporate Segments</w:t>
      </w:r>
    </w:p>
    <w:p>
      <w:pPr>
        <w:pStyle w:val="style0"/>
        <w:widowControl/>
        <w:numPr>
          <w:ilvl w:val="0"/>
          <w:numId w:val="1"/>
        </w:numPr>
        <w:tabs>
          <w:tab w:val="left" w:leader="none" w:pos="360"/>
        </w:tabs>
        <w:wordWrap/>
        <w:jc w:val="left"/>
        <w:rPr>
          <w:sz w:val="22"/>
        </w:rPr>
      </w:pPr>
      <w:r>
        <w:rPr>
          <w:sz w:val="22"/>
        </w:rPr>
        <w:t>CRM activities for existing customers</w:t>
      </w:r>
    </w:p>
    <w:p>
      <w:pPr>
        <w:pStyle w:val="style0"/>
        <w:widowControl/>
        <w:numPr>
          <w:ilvl w:val="0"/>
          <w:numId w:val="1"/>
        </w:numPr>
        <w:tabs>
          <w:tab w:val="left" w:leader="none" w:pos="360"/>
          <w:tab w:val="left" w:leader="none" w:pos="2610"/>
        </w:tabs>
        <w:wordWrap/>
        <w:jc w:val="left"/>
        <w:rPr>
          <w:sz w:val="22"/>
        </w:rPr>
      </w:pPr>
      <w:r>
        <w:rPr>
          <w:sz w:val="22"/>
        </w:rPr>
        <w:t>Planning for the personal sales targets on a weekly</w:t>
      </w:r>
      <w:r>
        <w:rPr>
          <w:sz w:val="22"/>
        </w:rPr>
        <w:t xml:space="preserve"> and monthly basis</w:t>
      </w:r>
    </w:p>
    <w:p>
      <w:pPr>
        <w:pStyle w:val="style0"/>
        <w:widowControl/>
        <w:wordWrap/>
        <w:ind w:left="360"/>
        <w:jc w:val="left"/>
        <w:rPr>
          <w:b/>
          <w:sz w:val="24"/>
        </w:rPr>
      </w:pPr>
    </w:p>
    <w:p>
      <w:pPr>
        <w:pStyle w:val="style0"/>
        <w:widowControl/>
        <w:wordWrap/>
        <w:jc w:val="left"/>
        <w:rPr>
          <w:b/>
          <w:sz w:val="24"/>
        </w:rPr>
      </w:pPr>
      <w:r>
        <w:rPr>
          <w:b/>
          <w:sz w:val="24"/>
        </w:rPr>
        <w:t xml:space="preserve">Religare Securities Ltd for 1 yr (October 2010 - September 2011) </w:t>
      </w:r>
    </w:p>
    <w:p>
      <w:pPr>
        <w:pStyle w:val="style0"/>
        <w:widowControl/>
        <w:wordWrap/>
        <w:ind w:left="360"/>
        <w:jc w:val="left"/>
        <w:rPr>
          <w:sz w:val="24"/>
        </w:rPr>
      </w:pPr>
    </w:p>
    <w:p>
      <w:pPr>
        <w:pStyle w:val="style0"/>
        <w:widowControl/>
        <w:wordWrap/>
        <w:ind w:left="360"/>
        <w:jc w:val="left"/>
        <w:rPr>
          <w:sz w:val="24"/>
        </w:rPr>
      </w:pPr>
      <w:r>
        <w:rPr>
          <w:b/>
          <w:sz w:val="24"/>
        </w:rPr>
        <w:t xml:space="preserve">Name of Organization: - </w:t>
      </w:r>
      <w:r>
        <w:rPr>
          <w:sz w:val="24"/>
        </w:rPr>
        <w:t xml:space="preserve">Religare Securities Ltd. </w:t>
      </w:r>
    </w:p>
    <w:p>
      <w:pPr>
        <w:pStyle w:val="style0"/>
        <w:widowControl/>
        <w:wordWrap/>
        <w:ind w:left="360"/>
        <w:jc w:val="left"/>
        <w:rPr>
          <w:b/>
          <w:sz w:val="24"/>
        </w:rPr>
      </w:pPr>
      <w:r>
        <w:rPr>
          <w:b/>
          <w:sz w:val="24"/>
        </w:rPr>
        <w:t xml:space="preserve">Designation: - </w:t>
      </w:r>
      <w:r>
        <w:rPr>
          <w:sz w:val="24"/>
        </w:rPr>
        <w:t xml:space="preserve">Sr. Acquisition Manager </w:t>
      </w:r>
      <w:r>
        <w:rPr>
          <w:b/>
          <w:sz w:val="24"/>
        </w:rPr>
        <w:t xml:space="preserve"> </w:t>
      </w:r>
      <w:r>
        <w:rPr>
          <w:b/>
          <w:sz w:val="24"/>
        </w:rPr>
        <w:tab/>
      </w:r>
      <w:r>
        <w:rPr>
          <w:b/>
          <w:sz w:val="24"/>
        </w:rPr>
        <w:tab/>
      </w:r>
    </w:p>
    <w:p>
      <w:pPr>
        <w:pStyle w:val="style0"/>
        <w:widowControl/>
        <w:wordWrap/>
        <w:ind w:left="360"/>
        <w:jc w:val="left"/>
        <w:rPr>
          <w:sz w:val="24"/>
        </w:rPr>
      </w:pPr>
      <w:r>
        <w:rPr>
          <w:b/>
          <w:sz w:val="24"/>
        </w:rPr>
        <w:t>Tenure: -</w:t>
      </w:r>
      <w:r>
        <w:rPr>
          <w:sz w:val="24"/>
        </w:rPr>
        <w:t xml:space="preserve"> 11 months</w:t>
      </w:r>
    </w:p>
    <w:p>
      <w:pPr>
        <w:pStyle w:val="style0"/>
        <w:widowControl/>
        <w:wordWrap/>
        <w:ind w:left="360"/>
        <w:jc w:val="left"/>
        <w:rPr>
          <w:sz w:val="24"/>
        </w:rPr>
      </w:pPr>
      <w:r>
        <w:rPr>
          <w:b/>
          <w:sz w:val="24"/>
        </w:rPr>
        <w:t xml:space="preserve">Department: - </w:t>
      </w:r>
      <w:r>
        <w:rPr>
          <w:sz w:val="24"/>
        </w:rPr>
        <w:t xml:space="preserve">Sales </w:t>
      </w:r>
    </w:p>
    <w:p>
      <w:pPr>
        <w:pStyle w:val="style0"/>
        <w:widowControl/>
        <w:wordWrap/>
        <w:ind w:left="360"/>
        <w:jc w:val="left"/>
        <w:rPr>
          <w:b/>
          <w:sz w:val="24"/>
        </w:rPr>
      </w:pPr>
      <w:r>
        <w:rPr>
          <w:b/>
          <w:sz w:val="24"/>
        </w:rPr>
        <w:t xml:space="preserve">Location: - </w:t>
      </w:r>
      <w:r>
        <w:rPr>
          <w:sz w:val="24"/>
        </w:rPr>
        <w:t>Ahmedabad</w:t>
      </w:r>
    </w:p>
    <w:p>
      <w:pPr>
        <w:pStyle w:val="style0"/>
        <w:widowControl/>
        <w:wordWrap/>
        <w:ind w:left="360"/>
        <w:jc w:val="left"/>
        <w:rPr>
          <w:b/>
          <w:sz w:val="24"/>
        </w:rPr>
      </w:pPr>
    </w:p>
    <w:p>
      <w:pPr>
        <w:pStyle w:val="style0"/>
        <w:widowControl/>
        <w:wordWrap/>
        <w:ind w:left="360"/>
        <w:jc w:val="left"/>
        <w:rPr>
          <w:b/>
          <w:sz w:val="24"/>
        </w:rPr>
      </w:pPr>
    </w:p>
    <w:p>
      <w:pPr>
        <w:pStyle w:val="style0"/>
        <w:widowControl/>
        <w:wordWrap/>
        <w:ind w:left="360"/>
        <w:jc w:val="left"/>
        <w:rPr>
          <w:b/>
          <w:sz w:val="24"/>
        </w:rPr>
      </w:pPr>
      <w:r>
        <w:rPr>
          <w:b/>
          <w:sz w:val="24"/>
        </w:rPr>
        <w:t>Job Profile</w:t>
      </w:r>
      <w:r>
        <w:rPr>
          <w:b/>
          <w:sz w:val="24"/>
        </w:rPr>
        <w:t>/Responsibilities:</w:t>
      </w:r>
    </w:p>
    <w:p>
      <w:pPr>
        <w:pStyle w:val="style0"/>
        <w:widowControl/>
        <w:wordWrap/>
        <w:spacing w:after="120"/>
        <w:ind w:left="360"/>
        <w:jc w:val="left"/>
        <w:rPr>
          <w:b/>
          <w:sz w:val="24"/>
        </w:rPr>
      </w:pPr>
    </w:p>
    <w:p>
      <w:pPr>
        <w:pStyle w:val="style0"/>
        <w:widowControl/>
        <w:numPr>
          <w:ilvl w:val="0"/>
          <w:numId w:val="1"/>
        </w:numPr>
        <w:tabs>
          <w:tab w:val="left" w:leader="none" w:pos="360"/>
          <w:tab w:val="left" w:leader="none" w:pos="2610"/>
        </w:tabs>
        <w:wordWrap/>
        <w:jc w:val="left"/>
        <w:rPr>
          <w:sz w:val="22"/>
        </w:rPr>
      </w:pPr>
      <w:r>
        <w:rPr>
          <w:sz w:val="22"/>
        </w:rPr>
        <w:t>Planning for the personal sales targets on a weekly and monthly basis</w:t>
      </w:r>
    </w:p>
    <w:p>
      <w:pPr>
        <w:pStyle w:val="style0"/>
        <w:widowControl/>
        <w:numPr>
          <w:ilvl w:val="0"/>
          <w:numId w:val="1"/>
        </w:numPr>
        <w:tabs>
          <w:tab w:val="left" w:leader="none" w:pos="360"/>
        </w:tabs>
        <w:wordWrap/>
        <w:jc w:val="left"/>
        <w:rPr>
          <w:sz w:val="22"/>
        </w:rPr>
      </w:pPr>
      <w:r>
        <w:rPr>
          <w:sz w:val="22"/>
        </w:rPr>
        <w:t>Handling SME as well as Corporate Segments</w:t>
      </w:r>
    </w:p>
    <w:p>
      <w:pPr>
        <w:pStyle w:val="style0"/>
        <w:widowControl/>
        <w:numPr>
          <w:ilvl w:val="0"/>
          <w:numId w:val="1"/>
        </w:numPr>
        <w:tabs>
          <w:tab w:val="left" w:leader="none" w:pos="360"/>
        </w:tabs>
        <w:wordWrap/>
        <w:jc w:val="left"/>
        <w:rPr>
          <w:sz w:val="22"/>
        </w:rPr>
      </w:pPr>
      <w:r>
        <w:rPr>
          <w:sz w:val="22"/>
        </w:rPr>
        <w:t>CRM activities for existing customers</w:t>
      </w:r>
    </w:p>
    <w:p>
      <w:pPr>
        <w:pStyle w:val="style0"/>
        <w:widowControl/>
        <w:numPr>
          <w:ilvl w:val="0"/>
          <w:numId w:val="1"/>
        </w:numPr>
        <w:tabs>
          <w:tab w:val="left" w:leader="none" w:pos="360"/>
        </w:tabs>
        <w:wordWrap/>
        <w:jc w:val="left"/>
        <w:rPr>
          <w:sz w:val="22"/>
        </w:rPr>
      </w:pPr>
      <w:r>
        <w:rPr>
          <w:sz w:val="22"/>
        </w:rPr>
        <w:t>Cross Selling of  Investment plans</w:t>
      </w:r>
    </w:p>
    <w:p>
      <w:pPr>
        <w:pStyle w:val="style0"/>
        <w:widowControl/>
        <w:wordWrap/>
        <w:ind w:left="360"/>
        <w:jc w:val="left"/>
        <w:rPr>
          <w:b/>
          <w:sz w:val="32"/>
        </w:rPr>
      </w:pPr>
    </w:p>
    <w:p>
      <w:pPr>
        <w:pStyle w:val="style0"/>
        <w:widowControl/>
        <w:wordWrap/>
        <w:jc w:val="left"/>
        <w:rPr>
          <w:b/>
          <w:sz w:val="24"/>
        </w:rPr>
      </w:pPr>
      <w:r>
        <w:rPr>
          <w:b/>
          <w:sz w:val="32"/>
        </w:rPr>
        <w:t>R</w:t>
      </w:r>
      <w:r>
        <w:rPr>
          <w:b/>
          <w:sz w:val="24"/>
        </w:rPr>
        <w:t>eliance Communications for 1 yrs</w:t>
      </w:r>
      <w:r>
        <w:rPr>
          <w:b/>
          <w:sz w:val="24"/>
        </w:rPr>
        <w:t xml:space="preserve"> and 5 months (April 2009 - August 2010) </w:t>
      </w:r>
    </w:p>
    <w:p>
      <w:pPr>
        <w:pStyle w:val="style0"/>
        <w:widowControl/>
        <w:wordWrap/>
        <w:ind w:left="360"/>
        <w:jc w:val="left"/>
        <w:rPr>
          <w:sz w:val="24"/>
        </w:rPr>
      </w:pPr>
    </w:p>
    <w:p>
      <w:pPr>
        <w:pStyle w:val="style0"/>
        <w:widowControl/>
        <w:wordWrap/>
        <w:ind w:left="360"/>
        <w:jc w:val="left"/>
        <w:rPr>
          <w:sz w:val="24"/>
        </w:rPr>
      </w:pPr>
      <w:r>
        <w:rPr>
          <w:b/>
          <w:sz w:val="24"/>
        </w:rPr>
        <w:t xml:space="preserve">Name of Organization: - </w:t>
      </w:r>
      <w:r>
        <w:rPr>
          <w:sz w:val="24"/>
        </w:rPr>
        <w:t xml:space="preserve">Reliance Communications Pvt. Ltd. </w:t>
      </w:r>
    </w:p>
    <w:p>
      <w:pPr>
        <w:pStyle w:val="style0"/>
        <w:widowControl/>
        <w:wordWrap/>
        <w:ind w:left="360"/>
        <w:jc w:val="left"/>
        <w:rPr>
          <w:b/>
          <w:sz w:val="24"/>
        </w:rPr>
      </w:pPr>
      <w:r>
        <w:rPr>
          <w:b/>
          <w:sz w:val="24"/>
        </w:rPr>
        <w:t xml:space="preserve">Designation: - </w:t>
      </w:r>
      <w:r>
        <w:rPr>
          <w:sz w:val="24"/>
        </w:rPr>
        <w:t>Team Leader</w:t>
      </w:r>
      <w:r>
        <w:rPr>
          <w:b/>
          <w:sz w:val="24"/>
        </w:rPr>
        <w:t xml:space="preserve">  </w:t>
      </w:r>
      <w:r>
        <w:rPr>
          <w:b/>
          <w:sz w:val="24"/>
        </w:rPr>
        <w:tab/>
      </w:r>
      <w:r>
        <w:rPr>
          <w:b/>
          <w:sz w:val="24"/>
        </w:rPr>
        <w:tab/>
      </w:r>
    </w:p>
    <w:p>
      <w:pPr>
        <w:pStyle w:val="style0"/>
        <w:widowControl/>
        <w:wordWrap/>
        <w:ind w:left="360"/>
        <w:jc w:val="left"/>
        <w:rPr>
          <w:sz w:val="24"/>
        </w:rPr>
      </w:pPr>
      <w:r>
        <w:rPr>
          <w:b/>
          <w:sz w:val="24"/>
        </w:rPr>
        <w:t>Tenure: -</w:t>
      </w:r>
      <w:r>
        <w:rPr>
          <w:sz w:val="24"/>
        </w:rPr>
        <w:t xml:space="preserve"> 1yr. &amp; 5 months</w:t>
      </w:r>
    </w:p>
    <w:p>
      <w:pPr>
        <w:pStyle w:val="style0"/>
        <w:widowControl/>
        <w:wordWrap/>
        <w:ind w:left="360"/>
        <w:jc w:val="left"/>
        <w:rPr>
          <w:sz w:val="24"/>
        </w:rPr>
      </w:pPr>
      <w:r>
        <w:rPr>
          <w:b/>
          <w:sz w:val="24"/>
        </w:rPr>
        <w:t xml:space="preserve">Department: - </w:t>
      </w:r>
      <w:r>
        <w:rPr>
          <w:sz w:val="24"/>
        </w:rPr>
        <w:t xml:space="preserve">Sales </w:t>
      </w:r>
    </w:p>
    <w:p>
      <w:pPr>
        <w:pStyle w:val="style0"/>
        <w:widowControl/>
        <w:wordWrap/>
        <w:ind w:left="360"/>
        <w:jc w:val="left"/>
        <w:rPr>
          <w:sz w:val="24"/>
        </w:rPr>
      </w:pPr>
      <w:r>
        <w:rPr>
          <w:b/>
          <w:sz w:val="24"/>
        </w:rPr>
        <w:t xml:space="preserve">Location: - </w:t>
      </w:r>
      <w:r>
        <w:rPr>
          <w:sz w:val="24"/>
        </w:rPr>
        <w:t>Ahmedabad</w:t>
      </w:r>
    </w:p>
    <w:p>
      <w:pPr>
        <w:pStyle w:val="style0"/>
        <w:widowControl/>
        <w:wordWrap/>
        <w:ind w:left="360"/>
        <w:jc w:val="left"/>
        <w:rPr>
          <w:b/>
          <w:sz w:val="28"/>
        </w:rPr>
      </w:pPr>
    </w:p>
    <w:p>
      <w:pPr>
        <w:pStyle w:val="style0"/>
        <w:widowControl/>
        <w:wordWrap/>
        <w:ind w:left="360"/>
        <w:jc w:val="left"/>
        <w:rPr>
          <w:b/>
          <w:sz w:val="24"/>
        </w:rPr>
      </w:pPr>
      <w:r>
        <w:rPr>
          <w:b/>
          <w:sz w:val="24"/>
        </w:rPr>
        <w:t>Job Profile/Responsibilities:</w:t>
      </w:r>
    </w:p>
    <w:p>
      <w:pPr>
        <w:pStyle w:val="style0"/>
        <w:widowControl/>
        <w:wordWrap/>
        <w:ind w:left="360"/>
        <w:jc w:val="left"/>
        <w:rPr>
          <w:sz w:val="24"/>
        </w:rPr>
      </w:pPr>
    </w:p>
    <w:p>
      <w:pPr>
        <w:pStyle w:val="style0"/>
        <w:widowControl/>
        <w:numPr>
          <w:ilvl w:val="0"/>
          <w:numId w:val="1"/>
        </w:numPr>
        <w:tabs>
          <w:tab w:val="left" w:leader="none" w:pos="360"/>
          <w:tab w:val="left" w:leader="none" w:pos="2610"/>
        </w:tabs>
        <w:wordWrap/>
        <w:jc w:val="left"/>
        <w:rPr>
          <w:sz w:val="22"/>
        </w:rPr>
      </w:pPr>
      <w:r>
        <w:rPr>
          <w:sz w:val="22"/>
        </w:rPr>
        <w:t xml:space="preserve">Handling a team of 5 </w:t>
      </w:r>
      <w:r>
        <w:rPr>
          <w:sz w:val="22"/>
        </w:rPr>
        <w:t>people</w:t>
      </w:r>
    </w:p>
    <w:p>
      <w:pPr>
        <w:pStyle w:val="style0"/>
        <w:widowControl/>
        <w:numPr>
          <w:ilvl w:val="0"/>
          <w:numId w:val="1"/>
        </w:numPr>
        <w:tabs>
          <w:tab w:val="left" w:leader="none" w:pos="360"/>
          <w:tab w:val="left" w:leader="none" w:pos="720"/>
          <w:tab w:val="left" w:leader="none" w:pos="2610"/>
        </w:tabs>
        <w:wordWrap/>
        <w:jc w:val="left"/>
        <w:rPr>
          <w:sz w:val="22"/>
        </w:rPr>
      </w:pPr>
      <w:r>
        <w:rPr>
          <w:sz w:val="22"/>
        </w:rPr>
        <w:t>Planning for the team and personal sales targets on a daily, weekly and monthly basis</w:t>
      </w:r>
    </w:p>
    <w:p>
      <w:pPr>
        <w:pStyle w:val="style0"/>
        <w:widowControl/>
        <w:numPr>
          <w:ilvl w:val="0"/>
          <w:numId w:val="1"/>
        </w:numPr>
        <w:tabs>
          <w:tab w:val="left" w:leader="none" w:pos="360"/>
        </w:tabs>
        <w:wordWrap/>
        <w:jc w:val="left"/>
        <w:rPr>
          <w:sz w:val="22"/>
        </w:rPr>
      </w:pPr>
      <w:r>
        <w:rPr>
          <w:sz w:val="22"/>
        </w:rPr>
        <w:t xml:space="preserve">Directing team members for cold calling </w:t>
      </w:r>
    </w:p>
    <w:p>
      <w:pPr>
        <w:pStyle w:val="style0"/>
        <w:widowControl/>
        <w:numPr>
          <w:ilvl w:val="0"/>
          <w:numId w:val="1"/>
        </w:numPr>
        <w:tabs>
          <w:tab w:val="left" w:leader="none" w:pos="360"/>
        </w:tabs>
        <w:wordWrap/>
        <w:jc w:val="left"/>
        <w:rPr>
          <w:sz w:val="22"/>
        </w:rPr>
      </w:pPr>
      <w:r>
        <w:rPr>
          <w:sz w:val="22"/>
        </w:rPr>
        <w:t xml:space="preserve">Training team members in regards to product knowledge, soft skills, etc.  </w:t>
      </w:r>
    </w:p>
    <w:p>
      <w:pPr>
        <w:pStyle w:val="style0"/>
        <w:widowControl/>
        <w:numPr>
          <w:ilvl w:val="0"/>
          <w:numId w:val="1"/>
        </w:numPr>
        <w:tabs>
          <w:tab w:val="left" w:leader="none" w:pos="360"/>
        </w:tabs>
        <w:wordWrap/>
        <w:jc w:val="left"/>
        <w:rPr>
          <w:sz w:val="22"/>
        </w:rPr>
      </w:pPr>
      <w:r>
        <w:rPr>
          <w:sz w:val="22"/>
        </w:rPr>
        <w:t>Handling SME as well as Commercial Segments</w:t>
      </w:r>
    </w:p>
    <w:p>
      <w:pPr>
        <w:pStyle w:val="style0"/>
        <w:widowControl/>
        <w:numPr>
          <w:ilvl w:val="0"/>
          <w:numId w:val="1"/>
        </w:numPr>
        <w:tabs>
          <w:tab w:val="left" w:leader="none" w:pos="360"/>
        </w:tabs>
        <w:wordWrap/>
        <w:jc w:val="left"/>
        <w:rPr>
          <w:sz w:val="22"/>
        </w:rPr>
      </w:pPr>
      <w:r>
        <w:rPr>
          <w:sz w:val="22"/>
        </w:rPr>
        <w:t xml:space="preserve">Recruiting candidates for my team  </w:t>
      </w:r>
    </w:p>
    <w:p>
      <w:pPr>
        <w:pStyle w:val="style0"/>
        <w:widowControl/>
        <w:numPr>
          <w:ilvl w:val="0"/>
          <w:numId w:val="1"/>
        </w:numPr>
        <w:tabs>
          <w:tab w:val="left" w:leader="none" w:pos="360"/>
        </w:tabs>
        <w:wordWrap/>
        <w:jc w:val="left"/>
        <w:rPr>
          <w:sz w:val="22"/>
        </w:rPr>
      </w:pPr>
      <w:r>
        <w:rPr>
          <w:sz w:val="22"/>
        </w:rPr>
        <w:t>CRM activities for existing customers</w:t>
      </w:r>
    </w:p>
    <w:p>
      <w:pPr>
        <w:pStyle w:val="style0"/>
        <w:widowControl/>
        <w:wordWrap/>
        <w:ind w:left="360"/>
        <w:jc w:val="left"/>
        <w:rPr>
          <w:b/>
          <w:sz w:val="24"/>
        </w:rPr>
      </w:pPr>
    </w:p>
    <w:p>
      <w:pPr>
        <w:pStyle w:val="style0"/>
        <w:widowControl/>
        <w:wordWrap/>
        <w:jc w:val="left"/>
        <w:rPr>
          <w:b/>
          <w:sz w:val="24"/>
        </w:rPr>
      </w:pPr>
      <w:r>
        <w:rPr>
          <w:b/>
          <w:sz w:val="32"/>
        </w:rPr>
        <w:t>R</w:t>
      </w:r>
      <w:r>
        <w:rPr>
          <w:b/>
          <w:sz w:val="24"/>
        </w:rPr>
        <w:t xml:space="preserve">eliance Communications for 9 months (Sept. 2006 - Jun 2007)  </w:t>
      </w:r>
    </w:p>
    <w:p>
      <w:pPr>
        <w:pStyle w:val="style0"/>
        <w:widowControl/>
        <w:wordWrap/>
        <w:ind w:left="360"/>
        <w:jc w:val="left"/>
        <w:rPr>
          <w:b/>
          <w:sz w:val="24"/>
        </w:rPr>
      </w:pPr>
    </w:p>
    <w:p>
      <w:pPr>
        <w:pStyle w:val="style0"/>
        <w:widowControl/>
        <w:wordWrap/>
        <w:ind w:left="360"/>
        <w:jc w:val="left"/>
        <w:rPr>
          <w:sz w:val="24"/>
        </w:rPr>
      </w:pPr>
      <w:r>
        <w:rPr>
          <w:b/>
          <w:sz w:val="24"/>
        </w:rPr>
        <w:t xml:space="preserve">Name of Organization: - </w:t>
      </w:r>
      <w:r>
        <w:rPr>
          <w:sz w:val="24"/>
        </w:rPr>
        <w:t xml:space="preserve">Reliance Communications Pvt. Ltd. </w:t>
      </w:r>
    </w:p>
    <w:p>
      <w:pPr>
        <w:pStyle w:val="style0"/>
        <w:widowControl/>
        <w:wordWrap/>
        <w:ind w:left="360"/>
        <w:jc w:val="left"/>
        <w:rPr>
          <w:b/>
          <w:sz w:val="24"/>
        </w:rPr>
      </w:pPr>
      <w:r>
        <w:rPr>
          <w:b/>
          <w:sz w:val="24"/>
        </w:rPr>
        <w:t xml:space="preserve">Designation: - </w:t>
      </w:r>
      <w:r>
        <w:rPr>
          <w:sz w:val="24"/>
        </w:rPr>
        <w:t>Sr. Sales Executive</w:t>
      </w:r>
      <w:r>
        <w:rPr>
          <w:b/>
          <w:sz w:val="24"/>
        </w:rPr>
        <w:t xml:space="preserve"> </w:t>
      </w:r>
      <w:r>
        <w:rPr>
          <w:b/>
          <w:sz w:val="24"/>
        </w:rPr>
        <w:tab/>
      </w:r>
      <w:r>
        <w:rPr>
          <w:b/>
          <w:sz w:val="24"/>
        </w:rPr>
        <w:tab/>
      </w:r>
    </w:p>
    <w:p>
      <w:pPr>
        <w:pStyle w:val="style0"/>
        <w:widowControl/>
        <w:wordWrap/>
        <w:ind w:left="360"/>
        <w:jc w:val="left"/>
        <w:rPr>
          <w:sz w:val="24"/>
        </w:rPr>
      </w:pPr>
      <w:r>
        <w:rPr>
          <w:b/>
          <w:sz w:val="24"/>
        </w:rPr>
        <w:t>Tenure: -</w:t>
      </w:r>
      <w:r>
        <w:rPr>
          <w:sz w:val="24"/>
        </w:rPr>
        <w:t xml:space="preserve"> 9 months</w:t>
      </w:r>
    </w:p>
    <w:p>
      <w:pPr>
        <w:pStyle w:val="style0"/>
        <w:widowControl/>
        <w:wordWrap/>
        <w:ind w:left="360"/>
        <w:jc w:val="left"/>
        <w:rPr>
          <w:sz w:val="24"/>
        </w:rPr>
      </w:pPr>
      <w:r>
        <w:rPr>
          <w:b/>
          <w:sz w:val="24"/>
        </w:rPr>
        <w:t>D</w:t>
      </w:r>
      <w:r>
        <w:rPr>
          <w:b/>
          <w:sz w:val="24"/>
        </w:rPr>
        <w:t xml:space="preserve">epartment: - </w:t>
      </w:r>
      <w:r>
        <w:rPr>
          <w:sz w:val="24"/>
        </w:rPr>
        <w:t xml:space="preserve">Sales </w:t>
      </w:r>
    </w:p>
    <w:p>
      <w:pPr>
        <w:pStyle w:val="style0"/>
        <w:widowControl/>
        <w:wordWrap/>
        <w:ind w:left="360"/>
        <w:jc w:val="left"/>
        <w:rPr>
          <w:sz w:val="24"/>
        </w:rPr>
      </w:pPr>
      <w:r>
        <w:rPr>
          <w:b/>
          <w:sz w:val="24"/>
        </w:rPr>
        <w:t xml:space="preserve">Location: - </w:t>
      </w:r>
      <w:r>
        <w:rPr>
          <w:sz w:val="24"/>
        </w:rPr>
        <w:t>Ahmedabad</w:t>
      </w:r>
    </w:p>
    <w:p>
      <w:pPr>
        <w:pStyle w:val="style0"/>
        <w:widowControl/>
        <w:wordWrap/>
        <w:jc w:val="left"/>
        <w:rPr>
          <w:sz w:val="24"/>
        </w:rPr>
      </w:pPr>
    </w:p>
    <w:p>
      <w:pPr>
        <w:pStyle w:val="style0"/>
        <w:widowControl/>
        <w:wordWrap/>
        <w:jc w:val="left"/>
        <w:rPr>
          <w:b/>
          <w:sz w:val="24"/>
        </w:rPr>
      </w:pPr>
      <w:r>
        <w:rPr>
          <w:rFonts w:hint="eastAsia"/>
          <w:sz w:val="24"/>
          <w:lang w:eastAsia="zh-CN"/>
        </w:rPr>
        <w:t xml:space="preserve">      </w:t>
      </w:r>
      <w:r>
        <w:rPr>
          <w:sz w:val="24"/>
        </w:rPr>
        <w:t xml:space="preserve"> </w:t>
      </w:r>
      <w:r>
        <w:rPr>
          <w:b/>
          <w:sz w:val="24"/>
        </w:rPr>
        <w:t>Job Profile/Responsibilities:</w:t>
      </w:r>
    </w:p>
    <w:p>
      <w:pPr>
        <w:pStyle w:val="style0"/>
        <w:widowControl/>
        <w:wordWrap/>
        <w:ind w:left="360"/>
        <w:jc w:val="left"/>
        <w:rPr>
          <w:b/>
          <w:sz w:val="24"/>
        </w:rPr>
      </w:pPr>
    </w:p>
    <w:p>
      <w:pPr>
        <w:pStyle w:val="style0"/>
        <w:widowControl/>
        <w:numPr>
          <w:ilvl w:val="0"/>
          <w:numId w:val="1"/>
        </w:numPr>
        <w:tabs>
          <w:tab w:val="left" w:leader="none" w:pos="360"/>
          <w:tab w:val="left" w:leader="none" w:pos="540"/>
        </w:tabs>
        <w:wordWrap/>
        <w:jc w:val="left"/>
        <w:rPr>
          <w:sz w:val="22"/>
        </w:rPr>
      </w:pPr>
      <w:r>
        <w:rPr>
          <w:sz w:val="22"/>
        </w:rPr>
        <w:t>Designing solutions for the prospective clients</w:t>
      </w:r>
    </w:p>
    <w:p>
      <w:pPr>
        <w:pStyle w:val="style0"/>
        <w:widowControl/>
        <w:numPr>
          <w:ilvl w:val="0"/>
          <w:numId w:val="1"/>
        </w:numPr>
        <w:tabs>
          <w:tab w:val="left" w:leader="none" w:pos="360"/>
          <w:tab w:val="left" w:leader="none" w:pos="810"/>
        </w:tabs>
        <w:wordWrap/>
        <w:jc w:val="left"/>
        <w:rPr>
          <w:b/>
          <w:sz w:val="32"/>
        </w:rPr>
      </w:pPr>
      <w:r>
        <w:rPr>
          <w:sz w:val="22"/>
        </w:rPr>
        <w:t xml:space="preserve">Demonstrating product range and pricing details  </w:t>
      </w:r>
    </w:p>
    <w:p>
      <w:pPr>
        <w:pStyle w:val="style0"/>
        <w:widowControl/>
        <w:numPr>
          <w:ilvl w:val="0"/>
          <w:numId w:val="0"/>
        </w:numPr>
        <w:tabs>
          <w:tab w:val="left" w:leader="none" w:pos="360"/>
          <w:tab w:val="left" w:leader="none" w:pos="810"/>
        </w:tabs>
        <w:wordWrap/>
        <w:ind w:left="0" w:firstLine="0"/>
        <w:jc w:val="left"/>
        <w:rPr>
          <w:b/>
          <w:sz w:val="32"/>
        </w:rPr>
      </w:pPr>
    </w:p>
    <w:p>
      <w:pPr>
        <w:pStyle w:val="style0"/>
        <w:widowControl/>
        <w:wordWrap/>
        <w:jc w:val="left"/>
        <w:rPr>
          <w:sz w:val="24"/>
        </w:rPr>
      </w:pPr>
      <w:r>
        <w:rPr>
          <w:rFonts w:ascii="Lucida Handwriti" w:hAnsi="Lucida Handwriti"/>
          <w:b/>
          <w:sz w:val="28"/>
          <w:u w:val="single"/>
        </w:rPr>
        <w:t>A</w:t>
      </w:r>
      <w:r>
        <w:rPr>
          <w:b/>
          <w:sz w:val="24"/>
          <w:u w:val="single"/>
        </w:rPr>
        <w:t>chievements</w:t>
      </w:r>
      <w:r>
        <w:rPr>
          <w:sz w:val="24"/>
        </w:rPr>
        <w:t xml:space="preserve">: </w:t>
      </w:r>
    </w:p>
    <w:p>
      <w:pPr>
        <w:pStyle w:val="style0"/>
        <w:widowControl/>
        <w:wordWrap/>
        <w:jc w:val="left"/>
        <w:rPr>
          <w:sz w:val="24"/>
        </w:rPr>
      </w:pPr>
    </w:p>
    <w:p>
      <w:pPr>
        <w:pStyle w:val="style0"/>
        <w:widowControl/>
        <w:numPr>
          <w:ilvl w:val="0"/>
          <w:numId w:val="3"/>
        </w:numPr>
        <w:wordWrap/>
        <w:jc w:val="left"/>
        <w:rPr>
          <w:sz w:val="22"/>
        </w:rPr>
      </w:pPr>
      <w:r>
        <w:rPr>
          <w:sz w:val="22"/>
        </w:rPr>
        <w:t xml:space="preserve">Achieved an award of </w:t>
      </w:r>
      <w:r>
        <w:rPr>
          <w:b/>
          <w:sz w:val="22"/>
          <w:u w:val="single"/>
        </w:rPr>
        <w:t>Outstanding Performance for the Month</w:t>
      </w:r>
      <w:r>
        <w:rPr>
          <w:sz w:val="22"/>
        </w:rPr>
        <w:t xml:space="preserve"> from Re</w:t>
      </w:r>
      <w:r>
        <w:rPr>
          <w:sz w:val="22"/>
        </w:rPr>
        <w:t xml:space="preserve">liance Communications. </w:t>
      </w:r>
    </w:p>
    <w:p>
      <w:pPr>
        <w:pStyle w:val="style0"/>
        <w:widowControl/>
        <w:numPr>
          <w:ilvl w:val="0"/>
          <w:numId w:val="3"/>
        </w:numPr>
        <w:wordWrap/>
        <w:jc w:val="left"/>
        <w:rPr>
          <w:sz w:val="22"/>
        </w:rPr>
      </w:pPr>
      <w:r>
        <w:rPr>
          <w:sz w:val="22"/>
        </w:rPr>
        <w:t>Awarded twice with special gifts, for achieving special targets in single day.</w:t>
      </w:r>
    </w:p>
    <w:p>
      <w:pPr>
        <w:pStyle w:val="style0"/>
        <w:widowControl/>
        <w:numPr>
          <w:ilvl w:val="0"/>
          <w:numId w:val="3"/>
        </w:numPr>
        <w:tabs>
          <w:tab w:val="left" w:leader="none" w:pos="360"/>
        </w:tabs>
        <w:wordWrap/>
        <w:jc w:val="left"/>
        <w:rPr>
          <w:sz w:val="22"/>
        </w:rPr>
      </w:pPr>
      <w:r>
        <w:rPr>
          <w:sz w:val="22"/>
        </w:rPr>
        <w:t xml:space="preserve">Won the </w:t>
      </w:r>
      <w:r>
        <w:rPr>
          <w:b/>
          <w:sz w:val="22"/>
        </w:rPr>
        <w:t>Spot Incentive</w:t>
      </w:r>
      <w:r>
        <w:rPr>
          <w:sz w:val="22"/>
        </w:rPr>
        <w:t xml:space="preserve"> for </w:t>
      </w:r>
      <w:r>
        <w:rPr>
          <w:b/>
          <w:sz w:val="22"/>
        </w:rPr>
        <w:t>Special Target</w:t>
      </w:r>
      <w:r>
        <w:rPr>
          <w:sz w:val="22"/>
        </w:rPr>
        <w:t xml:space="preserve"> for completing target with in specified time limit.</w:t>
      </w:r>
    </w:p>
    <w:p>
      <w:pPr>
        <w:pStyle w:val="style0"/>
        <w:widowControl/>
        <w:wordWrap/>
        <w:jc w:val="left"/>
        <w:rPr>
          <w:b/>
          <w:color w:val="ff0000"/>
          <w:sz w:val="24"/>
        </w:rPr>
      </w:pPr>
    </w:p>
    <w:bookmarkStart w:id="0" w:name="_GoBack"/>
    <w:bookmarkEnd w:id="0"/>
    <w:p>
      <w:pPr>
        <w:pStyle w:val="style0"/>
        <w:widowControl/>
        <w:wordWrap/>
        <w:jc w:val="left"/>
        <w:rPr>
          <w:sz w:val="24"/>
        </w:rPr>
      </w:pPr>
      <w:r>
        <w:rPr>
          <w:rFonts w:ascii="Lucida Handwriti" w:hAnsi="Lucida Handwriti"/>
          <w:b/>
          <w:sz w:val="28"/>
          <w:u w:val="single"/>
        </w:rPr>
        <w:t>A</w:t>
      </w:r>
      <w:r>
        <w:rPr>
          <w:b/>
          <w:sz w:val="24"/>
          <w:u w:val="single"/>
        </w:rPr>
        <w:t>cademic Qualification</w:t>
      </w:r>
      <w:r>
        <w:rPr>
          <w:sz w:val="24"/>
        </w:rPr>
        <w:t xml:space="preserve">: </w:t>
      </w:r>
    </w:p>
    <w:p>
      <w:pPr>
        <w:pStyle w:val="style0"/>
        <w:widowControl/>
        <w:wordWrap/>
        <w:jc w:val="left"/>
        <w:rPr>
          <w:sz w:val="16"/>
        </w:rPr>
      </w:pPr>
    </w:p>
    <w:p>
      <w:pPr>
        <w:pStyle w:val="style0"/>
        <w:widowControl/>
        <w:wordWrap/>
        <w:ind w:left="720" w:hanging="720"/>
        <w:jc w:val="left"/>
        <w:rPr>
          <w:sz w:val="24"/>
        </w:rPr>
      </w:pPr>
      <w:r>
        <w:rPr>
          <w:sz w:val="24"/>
        </w:rPr>
        <w:t xml:space="preserve">2008    M.B.A., Marketing from TASMAC (Pune), (Affiliated to University of Wales, UK) with         55% </w:t>
      </w:r>
    </w:p>
    <w:p>
      <w:pPr>
        <w:pStyle w:val="style0"/>
        <w:widowControl/>
        <w:wordWrap/>
        <w:jc w:val="left"/>
        <w:rPr>
          <w:sz w:val="16"/>
        </w:rPr>
      </w:pPr>
    </w:p>
    <w:p>
      <w:pPr>
        <w:pStyle w:val="style0"/>
        <w:widowControl/>
        <w:wordWrap/>
        <w:jc w:val="left"/>
        <w:rPr>
          <w:sz w:val="24"/>
        </w:rPr>
      </w:pPr>
      <w:r>
        <w:rPr>
          <w:sz w:val="24"/>
        </w:rPr>
        <w:t>2006    B.Com from Gujarat University with 55%</w:t>
      </w:r>
    </w:p>
    <w:p>
      <w:pPr>
        <w:pStyle w:val="style0"/>
        <w:widowControl/>
        <w:wordWrap/>
        <w:jc w:val="left"/>
        <w:rPr>
          <w:sz w:val="16"/>
        </w:rPr>
      </w:pPr>
    </w:p>
    <w:p>
      <w:pPr>
        <w:pStyle w:val="style0"/>
        <w:widowControl/>
        <w:wordWrap/>
        <w:jc w:val="left"/>
        <w:rPr>
          <w:sz w:val="24"/>
        </w:rPr>
      </w:pPr>
      <w:r>
        <w:rPr>
          <w:sz w:val="24"/>
        </w:rPr>
        <w:t>2003    H.S.C from Gujarat Higher Secondary Education Board with 64%</w:t>
      </w:r>
    </w:p>
    <w:p>
      <w:pPr>
        <w:pStyle w:val="style0"/>
        <w:widowControl/>
        <w:wordWrap/>
        <w:jc w:val="left"/>
        <w:rPr>
          <w:sz w:val="16"/>
        </w:rPr>
      </w:pPr>
    </w:p>
    <w:p>
      <w:pPr>
        <w:pStyle w:val="style0"/>
        <w:widowControl/>
        <w:wordWrap/>
        <w:jc w:val="left"/>
        <w:rPr>
          <w:sz w:val="24"/>
        </w:rPr>
      </w:pPr>
      <w:r>
        <w:rPr>
          <w:sz w:val="24"/>
        </w:rPr>
        <w:t>2001    S.S.C from Gujarat Second</w:t>
      </w:r>
      <w:r>
        <w:rPr>
          <w:sz w:val="24"/>
        </w:rPr>
        <w:t>ary Education Board with 54%</w:t>
      </w:r>
    </w:p>
    <w:p>
      <w:pPr>
        <w:pStyle w:val="style0"/>
        <w:widowControl/>
        <w:wordWrap/>
        <w:jc w:val="left"/>
        <w:rPr>
          <w:sz w:val="24"/>
        </w:rPr>
      </w:pPr>
      <w:r>
        <w:rPr>
          <w:sz w:val="16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 </w:t>
      </w:r>
    </w:p>
    <w:p>
      <w:pPr>
        <w:pStyle w:val="style0"/>
        <w:widowControl/>
        <w:wordWrap/>
        <w:jc w:val="left"/>
        <w:rPr>
          <w:b/>
          <w:sz w:val="24"/>
        </w:rPr>
      </w:pPr>
      <w:r>
        <w:rPr>
          <w:rFonts w:ascii="Lucida Handwriti" w:hAnsi="Lucida Handwriti"/>
          <w:b/>
          <w:sz w:val="28"/>
          <w:u w:val="single"/>
        </w:rPr>
        <w:t>C</w:t>
      </w:r>
      <w:r>
        <w:rPr>
          <w:b/>
          <w:sz w:val="24"/>
          <w:u w:val="single"/>
        </w:rPr>
        <w:t>omputer Skills</w:t>
      </w:r>
      <w:r>
        <w:rPr>
          <w:b/>
          <w:sz w:val="24"/>
        </w:rPr>
        <w:t xml:space="preserve">: </w:t>
      </w:r>
    </w:p>
    <w:p>
      <w:pPr>
        <w:pStyle w:val="style0"/>
        <w:widowControl/>
        <w:wordWrap/>
        <w:jc w:val="left"/>
        <w:rPr>
          <w:b/>
          <w:sz w:val="16"/>
        </w:rPr>
      </w:pPr>
    </w:p>
    <w:p>
      <w:pPr>
        <w:pStyle w:val="style0"/>
        <w:widowControl/>
        <w:numPr>
          <w:ilvl w:val="0"/>
          <w:numId w:val="4"/>
        </w:numPr>
        <w:wordWrap/>
        <w:jc w:val="left"/>
        <w:rPr>
          <w:sz w:val="24"/>
        </w:rPr>
      </w:pPr>
      <w:r>
        <w:rPr>
          <w:sz w:val="24"/>
        </w:rPr>
        <w:t>Complete knowledge of MS-OFFICE</w:t>
      </w:r>
    </w:p>
    <w:p>
      <w:pPr>
        <w:pStyle w:val="style0"/>
        <w:widowControl/>
        <w:numPr>
          <w:ilvl w:val="0"/>
          <w:numId w:val="4"/>
        </w:numPr>
        <w:wordWrap/>
        <w:jc w:val="left"/>
        <w:rPr>
          <w:sz w:val="24"/>
        </w:rPr>
      </w:pPr>
      <w:r>
        <w:rPr>
          <w:sz w:val="24"/>
        </w:rPr>
        <w:t>Knowledge of Software Installation and Hardware</w:t>
      </w:r>
    </w:p>
    <w:p>
      <w:pPr>
        <w:pStyle w:val="style0"/>
        <w:widowControl/>
        <w:wordWrap/>
        <w:ind w:left="360"/>
        <w:jc w:val="left"/>
        <w:rPr>
          <w:sz w:val="16"/>
        </w:rPr>
      </w:pPr>
    </w:p>
    <w:p>
      <w:pPr>
        <w:pStyle w:val="style0"/>
        <w:widowControl/>
        <w:wordWrap/>
        <w:jc w:val="left"/>
        <w:rPr>
          <w:b/>
          <w:sz w:val="24"/>
          <w:u w:val="single"/>
        </w:rPr>
      </w:pPr>
      <w:r>
        <w:rPr>
          <w:rFonts w:ascii="Lucida Handwriti" w:hAnsi="Lucida Handwriti"/>
          <w:b/>
          <w:sz w:val="28"/>
          <w:u w:val="single"/>
        </w:rPr>
        <w:t>D</w:t>
      </w:r>
      <w:r>
        <w:rPr>
          <w:b/>
          <w:sz w:val="24"/>
          <w:u w:val="single"/>
        </w:rPr>
        <w:t>issertation:</w:t>
      </w:r>
    </w:p>
    <w:p>
      <w:pPr>
        <w:pStyle w:val="style0"/>
        <w:widowControl/>
        <w:wordWrap/>
        <w:jc w:val="left"/>
        <w:rPr>
          <w:b/>
          <w:sz w:val="24"/>
        </w:rPr>
      </w:pPr>
      <w:r>
        <w:rPr>
          <w:b/>
          <w:sz w:val="24"/>
        </w:rPr>
        <w:t xml:space="preserve">            </w:t>
      </w:r>
    </w:p>
    <w:p>
      <w:pPr>
        <w:pStyle w:val="style0"/>
        <w:widowControl/>
        <w:wordWrap/>
        <w:ind w:left="360"/>
        <w:jc w:val="left"/>
        <w:rPr>
          <w:sz w:val="24"/>
        </w:rPr>
      </w:pPr>
      <w:r>
        <w:rPr>
          <w:sz w:val="24"/>
        </w:rPr>
        <w:t xml:space="preserve">Factors Influencing Consumer Preferences towards Purchasing Branded Jeans - A                 </w:t>
      </w:r>
      <w:r>
        <w:rPr>
          <w:sz w:val="24"/>
        </w:rPr>
        <w:t xml:space="preserve">              study conducted in Ahmedabad</w:t>
      </w:r>
    </w:p>
    <w:p>
      <w:pPr>
        <w:pStyle w:val="style0"/>
        <w:widowControl/>
        <w:wordWrap/>
        <w:jc w:val="left"/>
        <w:rPr>
          <w:b/>
          <w:sz w:val="16"/>
        </w:rPr>
      </w:pPr>
      <w:r>
        <w:rPr>
          <w:b/>
          <w:sz w:val="16"/>
        </w:rPr>
        <w:tab/>
      </w:r>
    </w:p>
    <w:p>
      <w:pPr>
        <w:pStyle w:val="style0"/>
        <w:widowControl/>
        <w:wordWrap/>
        <w:jc w:val="left"/>
        <w:rPr>
          <w:b/>
          <w:sz w:val="24"/>
        </w:rPr>
      </w:pPr>
      <w:r>
        <w:rPr>
          <w:rFonts w:ascii="Lucida Handwriti" w:hAnsi="Lucida Handwriti"/>
          <w:b/>
          <w:sz w:val="28"/>
          <w:u w:val="single"/>
        </w:rPr>
        <w:t>L</w:t>
      </w:r>
      <w:r>
        <w:rPr>
          <w:b/>
          <w:sz w:val="24"/>
          <w:u w:val="single"/>
        </w:rPr>
        <w:t>anguages Known</w:t>
      </w:r>
      <w:r>
        <w:rPr>
          <w:b/>
          <w:sz w:val="24"/>
        </w:rPr>
        <w:t xml:space="preserve">: </w:t>
      </w:r>
    </w:p>
    <w:p>
      <w:pPr>
        <w:pStyle w:val="style0"/>
        <w:widowControl/>
        <w:tabs>
          <w:tab w:val="left" w:leader="none" w:pos="360"/>
        </w:tabs>
        <w:wordWrap/>
        <w:jc w:val="left"/>
        <w:rPr>
          <w:sz w:val="28"/>
        </w:rPr>
      </w:pPr>
      <w:r>
        <w:rPr>
          <w:sz w:val="28"/>
        </w:rPr>
        <w:tab/>
      </w:r>
    </w:p>
    <w:p>
      <w:pPr>
        <w:pStyle w:val="style0"/>
        <w:widowControl/>
        <w:tabs>
          <w:tab w:val="left" w:leader="none" w:pos="360"/>
        </w:tabs>
        <w:wordWrap/>
        <w:jc w:val="left"/>
        <w:rPr>
          <w:b/>
          <w:sz w:val="36"/>
        </w:rPr>
      </w:pPr>
      <w:r>
        <w:rPr>
          <w:b/>
          <w:sz w:val="28"/>
        </w:rPr>
        <w:tab/>
      </w:r>
      <w:r>
        <w:rPr>
          <w:sz w:val="24"/>
        </w:rPr>
        <w:t>English, Hindi &amp; Gujara</w:t>
      </w:r>
      <w:r>
        <w:rPr>
          <w:rFonts w:hint="eastAsia"/>
          <w:sz w:val="24"/>
          <w:lang w:eastAsia="zh-CN"/>
        </w:rPr>
        <w:t>ti</w:t>
      </w:r>
    </w:p>
    <w:sectPr>
      <w:headerReference w:type="even" r:id="rId3"/>
      <w:headerReference w:type="default" r:id="rId4"/>
      <w:footerReference w:type="even" r:id="rId5"/>
      <w:footerReference w:type="default" r:id="rId6"/>
      <w:headerReference w:type="first" r:id="rId7"/>
      <w:footerReference w:type="first" r:id="rId8"/>
      <w:endnotePr>
        <w:numFmt w:val="decimal"/>
      </w:endnotePr>
      <w:pgSz w:w="12240" w:h="15840" w:orient="portrait"/>
      <w:pgMar w:top="360" w:right="1260" w:bottom="540" w:left="1080" w:header="720" w:footer="55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Lucida Handwriti">
    <w:altName w:val="Arial Unicode MS"/>
    <w:panose1 w:val="00000000000000000000"/>
    <w:charset w:val="00"/>
    <w:family w:val="roman"/>
    <w:pitch w:val="variable"/>
    <w:sig w:usb0="00000000" w:usb1="09060000" w:usb2="00000010" w:usb3="00000000" w:csb0="00080000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Shruti">
    <w:altName w:val="Shruti"/>
    <w:panose1 w:val="020b0802040000020203"/>
    <w:charset w:val="00"/>
    <w:family w:val="swiss"/>
    <w:pitch w:val="variable"/>
    <w:sig w:usb0="00040003" w:usb1="00000000" w:usb2="00000000" w:usb3="00000000" w:csb0="00000001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widowControl/>
      <w:tabs>
        <w:tab w:val="center" w:leader="none" w:pos="4320"/>
        <w:tab w:val="right" w:leader="none" w:pos="8640"/>
      </w:tabs>
      <w:wordWrap/>
      <w:jc w:val="left"/>
      <w:rPr>
        <w:sz w:val="24"/>
      </w:rPr>
    </w:pPr>
  </w:p>
  <w:p>
    <w:pPr>
      <w:pStyle w:val="style0"/>
      <w:widowControl/>
      <w:tabs>
        <w:tab w:val="center" w:leader="none" w:pos="4320"/>
        <w:tab w:val="right" w:leader="none" w:pos="8640"/>
      </w:tabs>
      <w:wordWrap/>
      <w:jc w:val="left"/>
      <w:rPr>
        <w:sz w:val="24"/>
      </w:rPr>
    </w:pPr>
    <w:r>
      <w:rPr>
        <w:sz w:val="24"/>
      </w:rPr>
      <w:tab/>
    </w: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widowControl/>
      <w:tabs>
        <w:tab w:val="center" w:leader="none" w:pos="4320"/>
        <w:tab w:val="right" w:leader="none" w:pos="8640"/>
      </w:tabs>
      <w:wordWrap/>
      <w:jc w:val="left"/>
      <w:rPr>
        <w:sz w:val="24"/>
      </w:rPr>
    </w:pPr>
  </w:p>
  <w:p>
    <w:pPr>
      <w:pStyle w:val="style0"/>
      <w:widowControl/>
      <w:tabs>
        <w:tab w:val="center" w:leader="none" w:pos="4320"/>
        <w:tab w:val="right" w:leader="none" w:pos="8640"/>
      </w:tabs>
      <w:wordWrap/>
      <w:jc w:val="left"/>
      <w:rPr>
        <w:sz w:val="24"/>
      </w:rPr>
    </w:pPr>
    <w:r>
      <w:rPr>
        <w:sz w:val="24"/>
      </w:rPr>
      <w:tab/>
    </w:r>
  </w:p>
</w:ftr>
</file>

<file path=word/footer6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widowControl/>
      <w:tabs>
        <w:tab w:val="center" w:leader="none" w:pos="4320"/>
        <w:tab w:val="right" w:leader="none" w:pos="8640"/>
      </w:tabs>
      <w:wordWrap/>
      <w:jc w:val="left"/>
      <w:rPr>
        <w:sz w:val="24"/>
      </w:rPr>
    </w:pPr>
  </w:p>
  <w:p>
    <w:pPr>
      <w:pStyle w:val="style0"/>
      <w:widowControl/>
      <w:tabs>
        <w:tab w:val="center" w:leader="none" w:pos="4320"/>
        <w:tab w:val="right" w:leader="none" w:pos="8640"/>
      </w:tabs>
      <w:wordWrap/>
      <w:jc w:val="left"/>
      <w:rPr>
        <w:sz w:val="24"/>
      </w:rPr>
    </w:pPr>
    <w:r>
      <w:rPr>
        <w:sz w:val="24"/>
      </w:rPr>
      <w:tab/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widowControl/>
      <w:tabs>
        <w:tab w:val="center" w:leader="none" w:pos="4320"/>
        <w:tab w:val="right" w:leader="none" w:pos="8640"/>
      </w:tabs>
      <w:wordWrap/>
      <w:jc w:val="left"/>
      <w:rPr>
        <w:sz w:val="24"/>
      </w:rPr>
    </w:pPr>
    <w:r>
      <w:rPr>
        <w:sz w:val="24"/>
      </w:rPr>
      <w:t xml:space="preserve"> </w:t>
    </w: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widowControl/>
      <w:tabs>
        <w:tab w:val="center" w:leader="none" w:pos="4320"/>
        <w:tab w:val="right" w:leader="none" w:pos="8640"/>
      </w:tabs>
      <w:wordWrap/>
      <w:jc w:val="left"/>
      <w:rPr>
        <w:sz w:val="24"/>
      </w:rPr>
    </w:pPr>
    <w:r>
      <w:rPr>
        <w:sz w:val="24"/>
      </w:rPr>
      <w:t xml:space="preserve"> </w:t>
    </w: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widowControl/>
      <w:tabs>
        <w:tab w:val="center" w:leader="none" w:pos="4320"/>
        <w:tab w:val="right" w:leader="none" w:pos="8640"/>
      </w:tabs>
      <w:wordWrap/>
      <w:jc w:val="left"/>
      <w:rPr>
        <w:sz w:val="24"/>
      </w:rPr>
    </w:pPr>
    <w:r>
      <w:rPr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>
      <w:start w:val="1"/>
      <w:numFmt w:val="bullet"/>
      <w:lvlText w:val=""/>
      <w:lvlJc w:val="left"/>
      <w:pPr>
        <w:ind w:left="0" w:firstLine="0"/>
      </w:pPr>
      <w:rPr>
        <w:rFonts w:ascii="Symbol" w:eastAsia="Symbol" w:hAnsi="Symbol" w:hint="default"/>
        <w:sz w:val="22"/>
      </w:rPr>
    </w:lvl>
  </w:abstractNum>
  <w:abstractNum w:abstractNumId="1">
    <w:nsid w:val="00000001"/>
    <w:multiLevelType w:val="singleLevel"/>
    <w:tmpl w:val="00000000"/>
    <w:lvl w:ilvl="0">
      <w:start w:val="1"/>
      <w:numFmt w:val="bullet"/>
      <w:lvlText w:val=""/>
      <w:lvlJc w:val="left"/>
      <w:pPr>
        <w:ind w:left="825" w:hanging="465"/>
      </w:pPr>
      <w:rPr>
        <w:rFonts w:ascii="Symbol" w:eastAsia="Symbol" w:hAnsi="Symbol" w:hint="default"/>
        <w:sz w:val="22"/>
      </w:rPr>
    </w:lvl>
  </w:abstractNum>
  <w:abstractNum w:abstractNumId="2">
    <w:nsid w:val="00000002"/>
    <w:multiLevelType w:val="single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4"/>
      </w:rPr>
    </w:lvl>
  </w:abstractNum>
  <w:abstractNum w:abstractNumId="3">
    <w:nsid w:val="00000003"/>
    <w:multiLevelType w:val="single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4"/>
      </w:rPr>
    </w:lvl>
  </w:abstractNum>
  <w:abstractNum w:abstractNumId="4">
    <w:nsid w:val="00000004"/>
    <w:multiLevelType w:val="hybridMultilevel"/>
    <w:tmpl w:val="4EFA52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evenAndOddHeaders/>
  <w:displayHorizontalDrawingGridEvery w:val="0"/>
  <w:displayVerticalDrawingGridEvery w:val="2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Lucida Handwriti" w:hAnsi="Times New Roman"/>
        <w:lang w:val="en-US" w:bidi="gu-IN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wordWrap w:val="false"/>
      <w:jc w:val="both"/>
    </w:pPr>
    <w:rPr>
      <w:rFonts w:eastAsia="Times New Roman"/>
      <w:kern w:val="2"/>
      <w:lang w:bidi="ar-SA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9" Type="http://schemas.openxmlformats.org/officeDocument/2006/relationships/styles" Target="styles.xml"/><Relationship Id="rId5" Type="http://schemas.openxmlformats.org/officeDocument/2006/relationships/footer" Target="footer3.xml"/><Relationship Id="rId6" Type="http://schemas.openxmlformats.org/officeDocument/2006/relationships/footer" Target="footer4.xml"/><Relationship Id="rId7" Type="http://schemas.openxmlformats.org/officeDocument/2006/relationships/header" Target="header5.xml"/><Relationship Id="rId8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55A23-CD34-46F4-B658-A9F91D33C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Words>868</Words>
  <Pages>1</Pages>
  <Characters>4847</Characters>
  <Application>WPS Office</Application>
  <DocSecurity>0</DocSecurity>
  <Paragraphs>211</Paragraphs>
  <ScaleCrop>false</ScaleCrop>
  <LinksUpToDate>false</LinksUpToDate>
  <CharactersWithSpaces>5925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2019-10-27T16:20:48Z</dcterms:created>
  <dc:creator>comp101</dc:creator>
  <lastModifiedBy>vivo 1723</lastModifiedBy>
  <lastPrinted>2007-06-29T04:31:00Z</lastPrinted>
  <dcterms:modified xsi:type="dcterms:W3CDTF">2019-10-27T16:54:00Z</dcterms:modified>
  <revision>6</revision>
  <dc:title>CURRICULUM VITAE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