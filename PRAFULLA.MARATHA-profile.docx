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C26" w:rsidRDefault="00503C26" w:rsidP="00503C26">
      <w:pPr>
        <w:rPr>
          <w:bCs/>
          <w:sz w:val="32"/>
          <w:u w:val="single"/>
        </w:rPr>
      </w:pPr>
      <w:r>
        <w:rPr>
          <w:bCs/>
          <w:sz w:val="32"/>
          <w:u w:val="single"/>
        </w:rPr>
        <w:t>Prafulla</w:t>
      </w:r>
      <w:r w:rsidR="00D514FE">
        <w:rPr>
          <w:bCs/>
          <w:sz w:val="32"/>
          <w:u w:val="single"/>
        </w:rPr>
        <w:t xml:space="preserve">  Hiteshbhai</w:t>
      </w:r>
      <w:r w:rsidR="00E47307">
        <w:rPr>
          <w:bCs/>
          <w:sz w:val="32"/>
          <w:u w:val="single"/>
        </w:rPr>
        <w:t xml:space="preserve"> Maratha</w:t>
      </w:r>
    </w:p>
    <w:p w:rsidR="00503C26" w:rsidRDefault="00503C26" w:rsidP="00503C26">
      <w:pPr>
        <w:ind w:left="-990" w:firstLine="990"/>
        <w:rPr>
          <w:b/>
          <w:sz w:val="32"/>
          <w:u w:val="single"/>
        </w:rPr>
      </w:pPr>
    </w:p>
    <w:p w:rsidR="00976F38" w:rsidRDefault="00976F38" w:rsidP="00503C26">
      <w:pPr>
        <w:ind w:left="-990" w:firstLine="990"/>
        <w:rPr>
          <w:b/>
          <w:sz w:val="32"/>
          <w:u w:val="single"/>
        </w:rPr>
      </w:pPr>
    </w:p>
    <w:tbl>
      <w:tblPr>
        <w:tblW w:w="11340" w:type="dxa"/>
        <w:tblInd w:w="-983" w:type="dxa"/>
        <w:tblLayout w:type="fixed"/>
        <w:tblCellMar>
          <w:left w:w="170" w:type="dxa"/>
          <w:right w:w="170" w:type="dxa"/>
        </w:tblCellMar>
        <w:tblLook w:val="0000"/>
      </w:tblPr>
      <w:tblGrid>
        <w:gridCol w:w="2674"/>
        <w:gridCol w:w="8666"/>
      </w:tblGrid>
      <w:tr w:rsidR="00503C26" w:rsidTr="00503C26">
        <w:trPr>
          <w:cantSplit/>
          <w:trHeight w:val="5877"/>
        </w:trPr>
        <w:tc>
          <w:tcPr>
            <w:tcW w:w="2674" w:type="dxa"/>
            <w:shd w:val="clear" w:color="auto" w:fill="E5E5E5"/>
          </w:tcPr>
          <w:p w:rsidR="00503C26" w:rsidRDefault="00503C26" w:rsidP="000E6705">
            <w:pPr>
              <w:widowControl w:val="0"/>
              <w:tabs>
                <w:tab w:val="left" w:pos="99"/>
              </w:tabs>
              <w:snapToGrid w:val="0"/>
              <w:rPr>
                <w:b/>
                <w:sz w:val="22"/>
              </w:rPr>
            </w:pPr>
            <w:r>
              <w:rPr>
                <w:b/>
                <w:sz w:val="22"/>
              </w:rPr>
              <w:t>Email :-</w:t>
            </w:r>
          </w:p>
          <w:p w:rsidR="00503C26" w:rsidRPr="00985FCE" w:rsidRDefault="00985FCE" w:rsidP="000E6705">
            <w:pPr>
              <w:widowControl w:val="0"/>
              <w:tabs>
                <w:tab w:val="left" w:pos="99"/>
              </w:tabs>
              <w:rPr>
                <w:b/>
                <w:color w:val="0000FF"/>
                <w:u w:val="single"/>
              </w:rPr>
            </w:pPr>
            <w:r>
              <w:rPr>
                <w:rStyle w:val="Hyperlink"/>
                <w:b/>
              </w:rPr>
              <w:t>p</w:t>
            </w:r>
            <w:r w:rsidR="00503C26">
              <w:rPr>
                <w:rStyle w:val="Hyperlink"/>
                <w:b/>
              </w:rPr>
              <w:t>inky.malavi25@gmail.com</w:t>
            </w:r>
          </w:p>
          <w:p w:rsidR="00503C26" w:rsidRDefault="00503C26" w:rsidP="000E6705">
            <w:pPr>
              <w:widowControl w:val="0"/>
              <w:tabs>
                <w:tab w:val="left" w:pos="99"/>
              </w:tabs>
              <w:rPr>
                <w:b/>
              </w:rPr>
            </w:pPr>
          </w:p>
          <w:p w:rsidR="00503C26" w:rsidRDefault="00503C26" w:rsidP="000E6705">
            <w:pPr>
              <w:widowControl w:val="0"/>
              <w:tabs>
                <w:tab w:val="left" w:pos="99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>Contact No. :-</w:t>
            </w:r>
          </w:p>
          <w:p w:rsidR="00503C26" w:rsidRDefault="00503C26" w:rsidP="000E6705">
            <w:pPr>
              <w:tabs>
                <w:tab w:val="left" w:pos="99"/>
              </w:tabs>
            </w:pPr>
            <w:r>
              <w:t xml:space="preserve">Mobile:- </w:t>
            </w:r>
            <w:r w:rsidR="00D514FE">
              <w:t>9586848520</w:t>
            </w:r>
          </w:p>
          <w:p w:rsidR="00503C26" w:rsidRDefault="00503C26" w:rsidP="000E6705">
            <w:pPr>
              <w:tabs>
                <w:tab w:val="left" w:pos="99"/>
              </w:tabs>
            </w:pPr>
          </w:p>
          <w:p w:rsidR="00503C26" w:rsidRDefault="00503C26" w:rsidP="000E6705">
            <w:pPr>
              <w:pStyle w:val="CommentText"/>
              <w:tabs>
                <w:tab w:val="left" w:pos="99"/>
              </w:tabs>
            </w:pPr>
          </w:p>
          <w:p w:rsidR="00503C26" w:rsidRDefault="00503C26" w:rsidP="000E6705">
            <w:pPr>
              <w:pStyle w:val="CommentText"/>
              <w:tabs>
                <w:tab w:val="left" w:pos="99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Contact Address :-</w:t>
            </w:r>
          </w:p>
          <w:p w:rsidR="00503C26" w:rsidRDefault="00503C26" w:rsidP="000E6705">
            <w:pPr>
              <w:pStyle w:val="CommentText"/>
              <w:tabs>
                <w:tab w:val="left" w:pos="99"/>
              </w:tabs>
              <w:jc w:val="both"/>
            </w:pPr>
            <w:r>
              <w:t>A/15, SHUBHLAXMI FLAT, NEAR R.J.TIBREWAL COLLEGE, VASTRAPUR</w:t>
            </w:r>
          </w:p>
          <w:p w:rsidR="00503C26" w:rsidRDefault="00503C26" w:rsidP="000E6705">
            <w:pPr>
              <w:pStyle w:val="CommentText"/>
              <w:tabs>
                <w:tab w:val="left" w:pos="99"/>
              </w:tabs>
              <w:jc w:val="both"/>
            </w:pPr>
            <w:r>
              <w:t>Ahmedabad :– 380015.</w:t>
            </w:r>
          </w:p>
          <w:p w:rsidR="00503C26" w:rsidRDefault="00503C26" w:rsidP="000E6705">
            <w:pPr>
              <w:tabs>
                <w:tab w:val="left" w:pos="99"/>
              </w:tabs>
            </w:pPr>
          </w:p>
          <w:p w:rsidR="00503C26" w:rsidRDefault="00503C26" w:rsidP="000E6705">
            <w:pPr>
              <w:pStyle w:val="Heading1"/>
              <w:widowControl w:val="0"/>
              <w:tabs>
                <w:tab w:val="left" w:pos="99"/>
              </w:tabs>
              <w:rPr>
                <w:sz w:val="22"/>
              </w:rPr>
            </w:pPr>
            <w:r>
              <w:rPr>
                <w:sz w:val="22"/>
              </w:rPr>
              <w:t>Personal Data :-</w:t>
            </w:r>
          </w:p>
          <w:p w:rsidR="00503C26" w:rsidRDefault="00503C26" w:rsidP="000E6705">
            <w:pPr>
              <w:widowControl w:val="0"/>
              <w:tabs>
                <w:tab w:val="left" w:pos="99"/>
              </w:tabs>
              <w:rPr>
                <w:sz w:val="22"/>
              </w:rPr>
            </w:pPr>
            <w:r>
              <w:rPr>
                <w:sz w:val="22"/>
              </w:rPr>
              <w:t>Sex :- Female</w:t>
            </w:r>
          </w:p>
          <w:p w:rsidR="00503C26" w:rsidRDefault="00503C26" w:rsidP="000E6705">
            <w:pPr>
              <w:widowControl w:val="0"/>
              <w:tabs>
                <w:tab w:val="left" w:pos="99"/>
              </w:tabs>
              <w:rPr>
                <w:sz w:val="22"/>
              </w:rPr>
            </w:pPr>
            <w:r>
              <w:rPr>
                <w:sz w:val="22"/>
              </w:rPr>
              <w:t>Nationality :- Indian</w:t>
            </w:r>
          </w:p>
          <w:p w:rsidR="00503C26" w:rsidRDefault="00503C26" w:rsidP="000E6705">
            <w:pPr>
              <w:widowControl w:val="0"/>
              <w:tabs>
                <w:tab w:val="left" w:pos="99"/>
              </w:tabs>
              <w:rPr>
                <w:sz w:val="22"/>
              </w:rPr>
            </w:pPr>
            <w:r>
              <w:rPr>
                <w:sz w:val="22"/>
              </w:rPr>
              <w:t>Marital Status :-</w:t>
            </w:r>
            <w:r w:rsidR="003A104C">
              <w:rPr>
                <w:sz w:val="22"/>
              </w:rPr>
              <w:t>Married</w:t>
            </w:r>
          </w:p>
          <w:p w:rsidR="00503C26" w:rsidRDefault="003A104C" w:rsidP="000E6705">
            <w:pPr>
              <w:widowControl w:val="0"/>
              <w:tabs>
                <w:tab w:val="left" w:pos="99"/>
              </w:tabs>
              <w:rPr>
                <w:sz w:val="22"/>
              </w:rPr>
            </w:pPr>
            <w:r>
              <w:rPr>
                <w:sz w:val="22"/>
              </w:rPr>
              <w:t>DOB :- 29-D</w:t>
            </w:r>
            <w:r w:rsidR="00503C26">
              <w:rPr>
                <w:sz w:val="22"/>
              </w:rPr>
              <w:t>ec-1991</w:t>
            </w:r>
          </w:p>
          <w:p w:rsidR="00503C26" w:rsidRDefault="00503C26" w:rsidP="000E6705">
            <w:pPr>
              <w:widowControl w:val="0"/>
              <w:tabs>
                <w:tab w:val="left" w:pos="99"/>
              </w:tabs>
              <w:rPr>
                <w:sz w:val="22"/>
              </w:rPr>
            </w:pPr>
          </w:p>
          <w:p w:rsidR="00503C26" w:rsidRDefault="00503C26" w:rsidP="000E6705">
            <w:pPr>
              <w:widowControl w:val="0"/>
              <w:tabs>
                <w:tab w:val="left" w:pos="99"/>
              </w:tabs>
              <w:rPr>
                <w:b/>
                <w:sz w:val="22"/>
              </w:rPr>
            </w:pPr>
          </w:p>
          <w:p w:rsidR="00503C26" w:rsidRDefault="00503C26" w:rsidP="000E6705">
            <w:pPr>
              <w:widowControl w:val="0"/>
              <w:tabs>
                <w:tab w:val="left" w:pos="99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>Languages Known :-</w:t>
            </w:r>
          </w:p>
          <w:p w:rsidR="00503C26" w:rsidRDefault="00503C26" w:rsidP="00503C26">
            <w:pPr>
              <w:numPr>
                <w:ilvl w:val="0"/>
                <w:numId w:val="2"/>
              </w:numPr>
              <w:tabs>
                <w:tab w:val="left" w:pos="99"/>
              </w:tabs>
              <w:rPr>
                <w:sz w:val="22"/>
              </w:rPr>
            </w:pPr>
            <w:r>
              <w:rPr>
                <w:sz w:val="22"/>
              </w:rPr>
              <w:t>English</w:t>
            </w:r>
          </w:p>
          <w:p w:rsidR="00503C26" w:rsidRDefault="00503C26" w:rsidP="00503C26">
            <w:pPr>
              <w:numPr>
                <w:ilvl w:val="0"/>
                <w:numId w:val="2"/>
              </w:numPr>
              <w:tabs>
                <w:tab w:val="left" w:pos="99"/>
              </w:tabs>
              <w:rPr>
                <w:sz w:val="22"/>
              </w:rPr>
            </w:pPr>
            <w:r>
              <w:rPr>
                <w:sz w:val="22"/>
              </w:rPr>
              <w:t>Hindi</w:t>
            </w:r>
          </w:p>
          <w:p w:rsidR="00503C26" w:rsidRDefault="00503C26" w:rsidP="00503C26">
            <w:pPr>
              <w:numPr>
                <w:ilvl w:val="0"/>
                <w:numId w:val="2"/>
              </w:numPr>
              <w:tabs>
                <w:tab w:val="left" w:pos="99"/>
              </w:tabs>
              <w:rPr>
                <w:sz w:val="22"/>
              </w:rPr>
            </w:pPr>
            <w:r>
              <w:rPr>
                <w:sz w:val="22"/>
              </w:rPr>
              <w:t>Gujarati</w:t>
            </w:r>
          </w:p>
          <w:p w:rsidR="00503C26" w:rsidRPr="00E47307" w:rsidRDefault="00503C26" w:rsidP="00503C26">
            <w:pPr>
              <w:pStyle w:val="ListParagraph"/>
              <w:numPr>
                <w:ilvl w:val="0"/>
                <w:numId w:val="2"/>
              </w:numPr>
              <w:tabs>
                <w:tab w:val="left" w:pos="99"/>
              </w:tabs>
            </w:pPr>
            <w:r w:rsidRPr="00E47307">
              <w:t>Marathi</w:t>
            </w:r>
          </w:p>
          <w:p w:rsidR="00503C26" w:rsidRDefault="00503C26" w:rsidP="000E6705">
            <w:pPr>
              <w:tabs>
                <w:tab w:val="left" w:pos="99"/>
              </w:tabs>
            </w:pPr>
          </w:p>
        </w:tc>
        <w:tc>
          <w:tcPr>
            <w:tcW w:w="8666" w:type="dxa"/>
            <w:shd w:val="clear" w:color="auto" w:fill="auto"/>
          </w:tcPr>
          <w:p w:rsidR="00503C26" w:rsidRDefault="00503C26" w:rsidP="000E6705">
            <w:pPr>
              <w:pStyle w:val="Tit"/>
              <w:shd w:val="clear" w:color="auto" w:fill="E5E5E5"/>
              <w:snapToGrid w:val="0"/>
              <w:ind w:left="0" w:right="-155" w:firstLine="0"/>
            </w:pPr>
            <w:r>
              <w:t>Educational Qualification</w:t>
            </w:r>
          </w:p>
          <w:p w:rsidR="00503C26" w:rsidRDefault="00503C26" w:rsidP="000E6705">
            <w:pPr>
              <w:ind w:left="2340" w:hanging="2340"/>
              <w:jc w:val="both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t>Academic Qualifications :-</w:t>
            </w:r>
          </w:p>
          <w:p w:rsidR="00503C26" w:rsidRDefault="00503C26" w:rsidP="000E6705">
            <w:pPr>
              <w:ind w:left="2340" w:hanging="2340"/>
              <w:jc w:val="both"/>
              <w:rPr>
                <w:rFonts w:ascii="Arial" w:hAnsi="Arial" w:cs="Arial"/>
                <w:b/>
                <w:u w:val="single"/>
              </w:rPr>
            </w:pPr>
          </w:p>
          <w:tbl>
            <w:tblPr>
              <w:tblW w:w="0" w:type="auto"/>
              <w:tblLayout w:type="fixed"/>
              <w:tblLook w:val="0000"/>
            </w:tblPr>
            <w:tblGrid>
              <w:gridCol w:w="1408"/>
              <w:gridCol w:w="2370"/>
              <w:gridCol w:w="2370"/>
              <w:gridCol w:w="1053"/>
              <w:gridCol w:w="1073"/>
            </w:tblGrid>
            <w:tr w:rsidR="00503C26" w:rsidTr="000E6705">
              <w:trPr>
                <w:trHeight w:val="513"/>
              </w:trPr>
              <w:tc>
                <w:tcPr>
                  <w:tcW w:w="14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03C26" w:rsidRDefault="00503C26" w:rsidP="000E6705">
                  <w:pPr>
                    <w:snapToGrid w:val="0"/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Course</w:t>
                  </w:r>
                </w:p>
              </w:tc>
              <w:tc>
                <w:tcPr>
                  <w:tcW w:w="23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03C26" w:rsidRDefault="00503C26" w:rsidP="00503C26">
                  <w:pPr>
                    <w:snapToGrid w:val="0"/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School/College</w:t>
                  </w:r>
                </w:p>
              </w:tc>
              <w:tc>
                <w:tcPr>
                  <w:tcW w:w="23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03C26" w:rsidRDefault="00503C26" w:rsidP="000E6705">
                  <w:pPr>
                    <w:snapToGrid w:val="0"/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University</w:t>
                  </w:r>
                </w:p>
              </w:tc>
              <w:tc>
                <w:tcPr>
                  <w:tcW w:w="10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03C26" w:rsidRDefault="00503C26" w:rsidP="000E6705">
                  <w:pPr>
                    <w:snapToGrid w:val="0"/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Year</w:t>
                  </w:r>
                </w:p>
              </w:tc>
              <w:tc>
                <w:tcPr>
                  <w:tcW w:w="10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503C26" w:rsidRDefault="00503C26" w:rsidP="000E6705">
                  <w:pPr>
                    <w:snapToGrid w:val="0"/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Percentage/Grade</w:t>
                  </w:r>
                </w:p>
              </w:tc>
            </w:tr>
            <w:tr w:rsidR="00503C26" w:rsidTr="000E6705">
              <w:trPr>
                <w:trHeight w:val="554"/>
              </w:trPr>
              <w:tc>
                <w:tcPr>
                  <w:tcW w:w="14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03C26" w:rsidRDefault="00503C26" w:rsidP="000E6705">
                  <w:pPr>
                    <w:snapToGrid w:val="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PGDHRM</w:t>
                  </w:r>
                </w:p>
              </w:tc>
              <w:tc>
                <w:tcPr>
                  <w:tcW w:w="23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03C26" w:rsidRDefault="00503C26" w:rsidP="000E6705">
                  <w:pPr>
                    <w:snapToGrid w:val="0"/>
                    <w:rPr>
                      <w:sz w:val="24"/>
                      <w:szCs w:val="22"/>
                    </w:rPr>
                  </w:pPr>
                  <w:r>
                    <w:rPr>
                      <w:sz w:val="24"/>
                      <w:szCs w:val="22"/>
                    </w:rPr>
                    <w:t xml:space="preserve">B.K. SCHOOL OF MANAGEMENT </w:t>
                  </w:r>
                </w:p>
              </w:tc>
              <w:tc>
                <w:tcPr>
                  <w:tcW w:w="23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03C26" w:rsidRDefault="00503C26" w:rsidP="000E6705">
                  <w:pPr>
                    <w:snapToGrid w:val="0"/>
                    <w:jc w:val="center"/>
                    <w:rPr>
                      <w:sz w:val="24"/>
                      <w:szCs w:val="22"/>
                    </w:rPr>
                  </w:pPr>
                  <w:r>
                    <w:rPr>
                      <w:sz w:val="24"/>
                      <w:szCs w:val="22"/>
                    </w:rPr>
                    <w:t>Gujarat University</w:t>
                  </w:r>
                </w:p>
              </w:tc>
              <w:tc>
                <w:tcPr>
                  <w:tcW w:w="10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03C26" w:rsidRDefault="00503C26" w:rsidP="000E6705">
                  <w:pPr>
                    <w:snapToGrid w:val="0"/>
                    <w:jc w:val="center"/>
                    <w:rPr>
                      <w:sz w:val="24"/>
                      <w:szCs w:val="22"/>
                    </w:rPr>
                  </w:pPr>
                  <w:r>
                    <w:rPr>
                      <w:sz w:val="24"/>
                      <w:szCs w:val="22"/>
                    </w:rPr>
                    <w:t>2013</w:t>
                  </w:r>
                </w:p>
              </w:tc>
              <w:tc>
                <w:tcPr>
                  <w:tcW w:w="10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503C26" w:rsidRDefault="00503C26" w:rsidP="000E6705">
                  <w:pPr>
                    <w:snapToGrid w:val="0"/>
                    <w:spacing w:line="360" w:lineRule="auto"/>
                    <w:jc w:val="center"/>
                    <w:rPr>
                      <w:sz w:val="24"/>
                      <w:szCs w:val="22"/>
                    </w:rPr>
                  </w:pPr>
                  <w:r>
                    <w:rPr>
                      <w:sz w:val="24"/>
                      <w:szCs w:val="22"/>
                    </w:rPr>
                    <w:t xml:space="preserve"> C</w:t>
                  </w:r>
                </w:p>
                <w:p w:rsidR="00094740" w:rsidRDefault="00094740" w:rsidP="000E6705">
                  <w:pPr>
                    <w:snapToGrid w:val="0"/>
                    <w:spacing w:line="360" w:lineRule="auto"/>
                    <w:jc w:val="center"/>
                    <w:rPr>
                      <w:sz w:val="24"/>
                      <w:szCs w:val="22"/>
                    </w:rPr>
                  </w:pPr>
                  <w:r>
                    <w:rPr>
                      <w:sz w:val="24"/>
                      <w:szCs w:val="22"/>
                    </w:rPr>
                    <w:t>Grade</w:t>
                  </w:r>
                </w:p>
              </w:tc>
            </w:tr>
            <w:tr w:rsidR="00503C26" w:rsidTr="000E6705">
              <w:trPr>
                <w:trHeight w:val="362"/>
              </w:trPr>
              <w:tc>
                <w:tcPr>
                  <w:tcW w:w="14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03C26" w:rsidRDefault="00503C26" w:rsidP="000E6705">
                  <w:pPr>
                    <w:snapToGrid w:val="0"/>
                    <w:jc w:val="both"/>
                    <w:rPr>
                      <w:b/>
                      <w:sz w:val="24"/>
                      <w:szCs w:val="22"/>
                    </w:rPr>
                  </w:pPr>
                  <w:r>
                    <w:rPr>
                      <w:b/>
                      <w:sz w:val="24"/>
                      <w:szCs w:val="22"/>
                    </w:rPr>
                    <w:t>T.YB.COM</w:t>
                  </w:r>
                </w:p>
              </w:tc>
              <w:tc>
                <w:tcPr>
                  <w:tcW w:w="23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03C26" w:rsidRDefault="00503C26" w:rsidP="000E6705">
                  <w:pPr>
                    <w:snapToGrid w:val="0"/>
                    <w:rPr>
                      <w:sz w:val="24"/>
                      <w:szCs w:val="22"/>
                    </w:rPr>
                  </w:pPr>
                  <w:r>
                    <w:rPr>
                      <w:sz w:val="24"/>
                      <w:szCs w:val="22"/>
                    </w:rPr>
                    <w:t xml:space="preserve"> R. J. TIBREWAL COMMERCE COLLEGE</w:t>
                  </w:r>
                </w:p>
              </w:tc>
              <w:tc>
                <w:tcPr>
                  <w:tcW w:w="23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03C26" w:rsidRDefault="00503C26" w:rsidP="000E6705">
                  <w:pPr>
                    <w:snapToGrid w:val="0"/>
                    <w:rPr>
                      <w:sz w:val="24"/>
                      <w:szCs w:val="22"/>
                    </w:rPr>
                  </w:pPr>
                  <w:r>
                    <w:rPr>
                      <w:sz w:val="24"/>
                      <w:szCs w:val="22"/>
                    </w:rPr>
                    <w:t xml:space="preserve">   Gujarat University</w:t>
                  </w:r>
                </w:p>
              </w:tc>
              <w:tc>
                <w:tcPr>
                  <w:tcW w:w="10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03C26" w:rsidRDefault="00503C26" w:rsidP="000E6705">
                  <w:pPr>
                    <w:snapToGrid w:val="0"/>
                    <w:jc w:val="center"/>
                    <w:rPr>
                      <w:sz w:val="24"/>
                      <w:szCs w:val="22"/>
                    </w:rPr>
                  </w:pPr>
                  <w:r>
                    <w:rPr>
                      <w:sz w:val="24"/>
                      <w:szCs w:val="22"/>
                    </w:rPr>
                    <w:t>2012</w:t>
                  </w:r>
                </w:p>
              </w:tc>
              <w:tc>
                <w:tcPr>
                  <w:tcW w:w="10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503C26" w:rsidRDefault="00503C26" w:rsidP="000E6705">
                  <w:pPr>
                    <w:snapToGrid w:val="0"/>
                    <w:jc w:val="center"/>
                    <w:rPr>
                      <w:sz w:val="24"/>
                      <w:szCs w:val="22"/>
                    </w:rPr>
                  </w:pPr>
                  <w:r>
                    <w:rPr>
                      <w:sz w:val="24"/>
                      <w:szCs w:val="22"/>
                    </w:rPr>
                    <w:t>55%</w:t>
                  </w:r>
                </w:p>
              </w:tc>
            </w:tr>
            <w:tr w:rsidR="00503C26" w:rsidTr="000E6705">
              <w:trPr>
                <w:trHeight w:val="362"/>
              </w:trPr>
              <w:tc>
                <w:tcPr>
                  <w:tcW w:w="14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03C26" w:rsidRDefault="00503C26" w:rsidP="000E6705">
                  <w:pPr>
                    <w:snapToGrid w:val="0"/>
                    <w:jc w:val="both"/>
                    <w:rPr>
                      <w:b/>
                      <w:sz w:val="24"/>
                      <w:szCs w:val="22"/>
                    </w:rPr>
                  </w:pPr>
                  <w:r>
                    <w:rPr>
                      <w:b/>
                      <w:sz w:val="24"/>
                      <w:szCs w:val="22"/>
                    </w:rPr>
                    <w:t>H.S.C</w:t>
                  </w:r>
                </w:p>
              </w:tc>
              <w:tc>
                <w:tcPr>
                  <w:tcW w:w="23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03C26" w:rsidRDefault="00503C26" w:rsidP="000E6705">
                  <w:pPr>
                    <w:snapToGrid w:val="0"/>
                    <w:rPr>
                      <w:sz w:val="24"/>
                      <w:szCs w:val="22"/>
                    </w:rPr>
                  </w:pPr>
                  <w:r>
                    <w:rPr>
                      <w:sz w:val="24"/>
                      <w:szCs w:val="22"/>
                    </w:rPr>
                    <w:t>KameshwarVidhyalay</w:t>
                  </w:r>
                </w:p>
              </w:tc>
              <w:tc>
                <w:tcPr>
                  <w:tcW w:w="23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03C26" w:rsidRDefault="00503C26" w:rsidP="000E6705">
                  <w:pPr>
                    <w:snapToGrid w:val="0"/>
                    <w:jc w:val="center"/>
                    <w:rPr>
                      <w:sz w:val="24"/>
                      <w:szCs w:val="22"/>
                    </w:rPr>
                  </w:pPr>
                  <w:r>
                    <w:rPr>
                      <w:sz w:val="24"/>
                      <w:szCs w:val="22"/>
                    </w:rPr>
                    <w:t>GHSEB</w:t>
                  </w:r>
                </w:p>
              </w:tc>
              <w:tc>
                <w:tcPr>
                  <w:tcW w:w="10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03C26" w:rsidRDefault="00503C26" w:rsidP="000E6705">
                  <w:pPr>
                    <w:snapToGrid w:val="0"/>
                    <w:jc w:val="center"/>
                    <w:rPr>
                      <w:sz w:val="24"/>
                      <w:szCs w:val="22"/>
                    </w:rPr>
                  </w:pPr>
                  <w:r>
                    <w:rPr>
                      <w:sz w:val="24"/>
                      <w:szCs w:val="22"/>
                    </w:rPr>
                    <w:t>2009</w:t>
                  </w:r>
                </w:p>
              </w:tc>
              <w:tc>
                <w:tcPr>
                  <w:tcW w:w="10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503C26" w:rsidRDefault="00503C26" w:rsidP="000E6705">
                  <w:pPr>
                    <w:snapToGrid w:val="0"/>
                    <w:jc w:val="center"/>
                    <w:rPr>
                      <w:sz w:val="24"/>
                      <w:szCs w:val="22"/>
                    </w:rPr>
                  </w:pPr>
                  <w:r>
                    <w:rPr>
                      <w:sz w:val="24"/>
                      <w:szCs w:val="22"/>
                    </w:rPr>
                    <w:t>68%</w:t>
                  </w:r>
                </w:p>
              </w:tc>
            </w:tr>
            <w:tr w:rsidR="00503C26" w:rsidTr="000E6705">
              <w:trPr>
                <w:trHeight w:val="362"/>
              </w:trPr>
              <w:tc>
                <w:tcPr>
                  <w:tcW w:w="14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03C26" w:rsidRDefault="00503C26" w:rsidP="000E6705">
                  <w:pPr>
                    <w:snapToGrid w:val="0"/>
                    <w:jc w:val="both"/>
                    <w:rPr>
                      <w:b/>
                      <w:sz w:val="24"/>
                      <w:szCs w:val="22"/>
                    </w:rPr>
                  </w:pPr>
                  <w:r>
                    <w:rPr>
                      <w:b/>
                      <w:sz w:val="24"/>
                      <w:szCs w:val="22"/>
                    </w:rPr>
                    <w:t>S.S.C</w:t>
                  </w:r>
                </w:p>
              </w:tc>
              <w:tc>
                <w:tcPr>
                  <w:tcW w:w="23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03C26" w:rsidRDefault="00503C26" w:rsidP="000E6705">
                  <w:pPr>
                    <w:tabs>
                      <w:tab w:val="left" w:pos="495"/>
                    </w:tabs>
                    <w:snapToGrid w:val="0"/>
                    <w:rPr>
                      <w:sz w:val="24"/>
                      <w:szCs w:val="22"/>
                    </w:rPr>
                  </w:pPr>
                  <w:r>
                    <w:rPr>
                      <w:sz w:val="24"/>
                      <w:szCs w:val="22"/>
                    </w:rPr>
                    <w:t>KameshwarVidhyalay</w:t>
                  </w:r>
                </w:p>
              </w:tc>
              <w:tc>
                <w:tcPr>
                  <w:tcW w:w="23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03C26" w:rsidRDefault="00503C26" w:rsidP="000E6705">
                  <w:pPr>
                    <w:snapToGrid w:val="0"/>
                    <w:rPr>
                      <w:sz w:val="24"/>
                      <w:szCs w:val="22"/>
                    </w:rPr>
                  </w:pPr>
                  <w:r>
                    <w:rPr>
                      <w:sz w:val="24"/>
                      <w:szCs w:val="22"/>
                    </w:rPr>
                    <w:t xml:space="preserve">           GHSEB</w:t>
                  </w:r>
                </w:p>
              </w:tc>
              <w:tc>
                <w:tcPr>
                  <w:tcW w:w="10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03C26" w:rsidRDefault="00503C26" w:rsidP="000E6705">
                  <w:pPr>
                    <w:snapToGrid w:val="0"/>
                    <w:jc w:val="center"/>
                    <w:rPr>
                      <w:sz w:val="24"/>
                      <w:szCs w:val="22"/>
                    </w:rPr>
                  </w:pPr>
                  <w:r>
                    <w:rPr>
                      <w:sz w:val="24"/>
                      <w:szCs w:val="22"/>
                    </w:rPr>
                    <w:t>2007</w:t>
                  </w:r>
                </w:p>
              </w:tc>
              <w:tc>
                <w:tcPr>
                  <w:tcW w:w="10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503C26" w:rsidRDefault="00503C26" w:rsidP="000E6705">
                  <w:pPr>
                    <w:snapToGrid w:val="0"/>
                    <w:rPr>
                      <w:sz w:val="24"/>
                      <w:szCs w:val="22"/>
                    </w:rPr>
                  </w:pPr>
                  <w:r>
                    <w:rPr>
                      <w:sz w:val="24"/>
                      <w:szCs w:val="22"/>
                    </w:rPr>
                    <w:t xml:space="preserve">    78%</w:t>
                  </w:r>
                </w:p>
              </w:tc>
            </w:tr>
          </w:tbl>
          <w:p w:rsidR="00503C26" w:rsidRDefault="00503C26" w:rsidP="000E6705">
            <w:pPr>
              <w:jc w:val="center"/>
            </w:pPr>
          </w:p>
          <w:p w:rsidR="00503C26" w:rsidRDefault="00503C26" w:rsidP="000E6705">
            <w:pPr>
              <w:jc w:val="center"/>
              <w:rPr>
                <w:rFonts w:ascii="Verdana" w:hAnsi="Verdana"/>
              </w:rPr>
            </w:pPr>
          </w:p>
          <w:p w:rsidR="00503C26" w:rsidRDefault="00503C26" w:rsidP="000E6705">
            <w:pPr>
              <w:rPr>
                <w:rFonts w:ascii="Verdana" w:hAnsi="Verdana"/>
              </w:rPr>
            </w:pPr>
          </w:p>
          <w:p w:rsidR="00503C26" w:rsidRDefault="00503C26" w:rsidP="000E6705">
            <w:pPr>
              <w:rPr>
                <w:rFonts w:ascii="Verdana" w:hAnsi="Verdana"/>
              </w:rPr>
            </w:pPr>
          </w:p>
          <w:p w:rsidR="00503C26" w:rsidRDefault="00503C26" w:rsidP="000E6705">
            <w:pPr>
              <w:pStyle w:val="Tit"/>
              <w:shd w:val="clear" w:color="auto" w:fill="E5E5E5"/>
              <w:ind w:left="0" w:right="-155" w:firstLine="0"/>
            </w:pPr>
          </w:p>
        </w:tc>
      </w:tr>
    </w:tbl>
    <w:p w:rsidR="00BD59D7" w:rsidRDefault="0048155B"/>
    <w:p w:rsidR="00503C26" w:rsidRDefault="00503C26"/>
    <w:p w:rsidR="00503C26" w:rsidRDefault="00503C26"/>
    <w:p w:rsidR="00503C26" w:rsidRDefault="00503C26"/>
    <w:p w:rsidR="00503C26" w:rsidRDefault="00503C26"/>
    <w:p w:rsidR="00503C26" w:rsidRDefault="00503C26"/>
    <w:p w:rsidR="00503C26" w:rsidRDefault="00503C26"/>
    <w:p w:rsidR="00503C26" w:rsidRDefault="00503C26"/>
    <w:p w:rsidR="00503C26" w:rsidRDefault="00503C26"/>
    <w:p w:rsidR="00503C26" w:rsidRDefault="00503C26"/>
    <w:p w:rsidR="00503C26" w:rsidRDefault="00503C26"/>
    <w:p w:rsidR="00503C26" w:rsidRDefault="00503C26"/>
    <w:p w:rsidR="00503C26" w:rsidRDefault="00503C26"/>
    <w:p w:rsidR="00503C26" w:rsidRDefault="00503C26"/>
    <w:p w:rsidR="00503C26" w:rsidRDefault="00503C26"/>
    <w:p w:rsidR="00503C26" w:rsidRDefault="00503C26"/>
    <w:p w:rsidR="00503C26" w:rsidRDefault="00503C26"/>
    <w:p w:rsidR="00503C26" w:rsidRDefault="00503C26"/>
    <w:p w:rsidR="00503C26" w:rsidRDefault="00503C26"/>
    <w:p w:rsidR="00503C26" w:rsidRDefault="00503C26"/>
    <w:p w:rsidR="00503C26" w:rsidRDefault="00503C26" w:rsidP="00503C26">
      <w:pPr>
        <w:pStyle w:val="Heading4"/>
        <w:keepLines w:val="0"/>
        <w:numPr>
          <w:ilvl w:val="3"/>
          <w:numId w:val="0"/>
        </w:numPr>
        <w:shd w:val="clear" w:color="auto" w:fill="E5E5E5"/>
        <w:tabs>
          <w:tab w:val="num" w:pos="0"/>
        </w:tabs>
        <w:spacing w:before="240" w:after="60"/>
        <w:ind w:right="-115"/>
      </w:pPr>
      <w:r>
        <w:lastRenderedPageBreak/>
        <w:t>PROFILE</w:t>
      </w:r>
    </w:p>
    <w:p w:rsidR="00503C26" w:rsidRDefault="00503C26" w:rsidP="00503C26"/>
    <w:p w:rsidR="00503C26" w:rsidRDefault="00503C26" w:rsidP="00503C26">
      <w:r>
        <w:t xml:space="preserve">A dynamic and result oriented as data entry operator Professional with more than </w:t>
      </w:r>
      <w:r w:rsidR="00E47307">
        <w:t>6</w:t>
      </w:r>
      <w:r>
        <w:t xml:space="preserve"> years of experience having good interpersonal skills and a vision to provide quality services through continuous learning and team work.  Eager to work in a challenging environment and always fosters self-development process through continues learning efforts.</w:t>
      </w:r>
    </w:p>
    <w:p w:rsidR="00503C26" w:rsidRDefault="00503C26" w:rsidP="00503C26"/>
    <w:p w:rsidR="00503C26" w:rsidRDefault="00503C26" w:rsidP="00503C26">
      <w:pPr>
        <w:pStyle w:val="Heading4"/>
        <w:keepLines w:val="0"/>
        <w:numPr>
          <w:ilvl w:val="3"/>
          <w:numId w:val="0"/>
        </w:numPr>
        <w:shd w:val="clear" w:color="auto" w:fill="E5E5E5"/>
        <w:tabs>
          <w:tab w:val="num" w:pos="0"/>
        </w:tabs>
        <w:spacing w:before="240" w:after="60"/>
        <w:ind w:right="-115"/>
      </w:pPr>
      <w:r>
        <w:t>CAREER OBJECTIVE</w:t>
      </w:r>
    </w:p>
    <w:p w:rsidR="00503C26" w:rsidRDefault="00503C26" w:rsidP="00503C26"/>
    <w:p w:rsidR="00503C26" w:rsidRDefault="00503C26" w:rsidP="00503C26">
      <w:r>
        <w:t>I want to work in challenging environment, where my skills and personal abilities can be utilized to full advantage, I would like to grow in an organization which nurtures an intellectual and creative approach to problem solving, which provides and opportunities to learn.</w:t>
      </w:r>
    </w:p>
    <w:p w:rsidR="00503C26" w:rsidRDefault="00503C26" w:rsidP="00503C26"/>
    <w:p w:rsidR="00503C26" w:rsidRDefault="00503C26" w:rsidP="00503C26"/>
    <w:p w:rsidR="00503C26" w:rsidRDefault="00503C26" w:rsidP="00503C26">
      <w:pPr>
        <w:pStyle w:val="Heading4"/>
        <w:keepLines w:val="0"/>
        <w:numPr>
          <w:ilvl w:val="3"/>
          <w:numId w:val="0"/>
        </w:numPr>
        <w:shd w:val="clear" w:color="auto" w:fill="E5E5E5"/>
        <w:tabs>
          <w:tab w:val="num" w:pos="0"/>
        </w:tabs>
        <w:spacing w:before="240" w:after="60"/>
        <w:ind w:right="-115"/>
        <w:rPr>
          <w:sz w:val="24"/>
          <w:szCs w:val="24"/>
        </w:rPr>
      </w:pPr>
      <w:r>
        <w:rPr>
          <w:sz w:val="24"/>
          <w:szCs w:val="24"/>
          <w:u w:val="single"/>
        </w:rPr>
        <w:t>Total Professional Work Experience</w:t>
      </w:r>
      <w:r w:rsidR="00930034">
        <w:rPr>
          <w:sz w:val="24"/>
          <w:szCs w:val="24"/>
        </w:rPr>
        <w:t xml:space="preserve"> :- </w:t>
      </w:r>
      <w:bookmarkStart w:id="0" w:name="_GoBack"/>
      <w:bookmarkEnd w:id="0"/>
      <w:r w:rsidR="00D514FE">
        <w:rPr>
          <w:sz w:val="24"/>
          <w:szCs w:val="24"/>
        </w:rPr>
        <w:t>7</w:t>
      </w:r>
      <w:r w:rsidR="0093003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Year</w:t>
      </w:r>
    </w:p>
    <w:p w:rsidR="00D639DA" w:rsidRDefault="00D639DA" w:rsidP="00D639DA"/>
    <w:p w:rsidR="00D639DA" w:rsidRDefault="00D639DA" w:rsidP="00D639DA">
      <w:pPr>
        <w:pStyle w:val="ListParagraph"/>
        <w:numPr>
          <w:ilvl w:val="0"/>
          <w:numId w:val="4"/>
        </w:numPr>
      </w:pPr>
      <w:r>
        <w:t xml:space="preserve">Money Manage  (FROM 06-03-2018 TO Till Date)  </w:t>
      </w:r>
    </w:p>
    <w:p w:rsidR="00D639DA" w:rsidRDefault="00D639DA" w:rsidP="00D639DA">
      <w:pPr>
        <w:pStyle w:val="ListParagraph"/>
      </w:pPr>
    </w:p>
    <w:p w:rsidR="00D639DA" w:rsidRDefault="00D639DA" w:rsidP="00D639DA">
      <w:pPr>
        <w:pStyle w:val="ListParagraph"/>
      </w:pPr>
      <w:r>
        <w:t>Branch  Operation  Officer</w:t>
      </w:r>
    </w:p>
    <w:p w:rsidR="00D639DA" w:rsidRDefault="00D639DA" w:rsidP="00D639DA">
      <w:pPr>
        <w:pStyle w:val="ListParagraph"/>
      </w:pPr>
    </w:p>
    <w:p w:rsidR="00D639DA" w:rsidRPr="00D514FE" w:rsidRDefault="00D639DA" w:rsidP="00D639DA">
      <w:pPr>
        <w:pStyle w:val="ListParagraph"/>
        <w:numPr>
          <w:ilvl w:val="0"/>
          <w:numId w:val="9"/>
        </w:numPr>
      </w:pPr>
      <w:r>
        <w:t>Process Day to Day Mutual Fund Transaction</w:t>
      </w:r>
    </w:p>
    <w:p w:rsidR="00D639DA" w:rsidRDefault="00D639DA" w:rsidP="00D639DA">
      <w:pPr>
        <w:pStyle w:val="ListParagraph"/>
        <w:numPr>
          <w:ilvl w:val="0"/>
          <w:numId w:val="9"/>
        </w:numPr>
      </w:pPr>
      <w:r>
        <w:t>Also Process FD</w:t>
      </w:r>
    </w:p>
    <w:p w:rsidR="00D639DA" w:rsidRDefault="00D639DA" w:rsidP="00D639DA">
      <w:pPr>
        <w:pStyle w:val="ListParagraph"/>
        <w:numPr>
          <w:ilvl w:val="0"/>
          <w:numId w:val="9"/>
        </w:numPr>
      </w:pPr>
      <w:r>
        <w:t>Do Transaction Online through MFU</w:t>
      </w:r>
    </w:p>
    <w:p w:rsidR="00D639DA" w:rsidRDefault="00D639DA" w:rsidP="00D639DA">
      <w:pPr>
        <w:pStyle w:val="ListParagraph"/>
        <w:numPr>
          <w:ilvl w:val="0"/>
          <w:numId w:val="9"/>
        </w:numPr>
      </w:pPr>
      <w:r>
        <w:t>Maintain MIS Report OF all Mutual Fund and FD transaction</w:t>
      </w:r>
    </w:p>
    <w:p w:rsidR="00D639DA" w:rsidRDefault="00D639DA" w:rsidP="00D639DA">
      <w:pPr>
        <w:pStyle w:val="ListParagraph"/>
        <w:numPr>
          <w:ilvl w:val="0"/>
          <w:numId w:val="9"/>
        </w:numPr>
      </w:pPr>
      <w:r>
        <w:t>Solve Query of Transaction</w:t>
      </w:r>
    </w:p>
    <w:p w:rsidR="00D639DA" w:rsidRDefault="00D639DA" w:rsidP="00D639DA">
      <w:pPr>
        <w:pStyle w:val="ListParagraph"/>
        <w:numPr>
          <w:ilvl w:val="0"/>
          <w:numId w:val="9"/>
        </w:numPr>
      </w:pPr>
      <w:r>
        <w:t>Handle Entire Branch Operation</w:t>
      </w:r>
    </w:p>
    <w:p w:rsidR="00D639DA" w:rsidRPr="00D639DA" w:rsidRDefault="00D639DA" w:rsidP="00D639DA"/>
    <w:p w:rsidR="00D639DA" w:rsidRDefault="00D639DA" w:rsidP="00D639DA">
      <w:pPr>
        <w:pStyle w:val="ListParagraph"/>
        <w:numPr>
          <w:ilvl w:val="0"/>
          <w:numId w:val="4"/>
        </w:numPr>
      </w:pPr>
      <w:r>
        <w:t xml:space="preserve">KARVY COMPUTERSHARE PVT LTD (FROM 28-11-2016 TO 05-03-2018)  </w:t>
      </w:r>
    </w:p>
    <w:p w:rsidR="00D639DA" w:rsidRDefault="00D639DA" w:rsidP="00D639DA">
      <w:pPr>
        <w:pStyle w:val="ListParagraph"/>
      </w:pPr>
    </w:p>
    <w:p w:rsidR="00D639DA" w:rsidRDefault="00D639DA" w:rsidP="00D639DA">
      <w:pPr>
        <w:pStyle w:val="ListParagraph"/>
      </w:pPr>
      <w:r>
        <w:t>Investor Relationship Officer</w:t>
      </w:r>
    </w:p>
    <w:p w:rsidR="00D639DA" w:rsidRDefault="00D639DA" w:rsidP="00D639DA">
      <w:pPr>
        <w:pStyle w:val="ListParagraph"/>
      </w:pPr>
    </w:p>
    <w:p w:rsidR="00D639DA" w:rsidRPr="00D514FE" w:rsidRDefault="00D639DA" w:rsidP="00D639DA">
      <w:pPr>
        <w:pStyle w:val="ListParagraph"/>
        <w:numPr>
          <w:ilvl w:val="0"/>
          <w:numId w:val="9"/>
        </w:numPr>
      </w:pPr>
      <w:r w:rsidRPr="00D514FE">
        <w:t>Handling of  Fronk Desk Investor  And  AMCS Services.</w:t>
      </w:r>
    </w:p>
    <w:p w:rsidR="00D639DA" w:rsidRPr="00D514FE" w:rsidRDefault="00D639DA" w:rsidP="00D639DA">
      <w:pPr>
        <w:pStyle w:val="ListParagraph"/>
        <w:numPr>
          <w:ilvl w:val="0"/>
          <w:numId w:val="9"/>
        </w:numPr>
      </w:pPr>
      <w:r w:rsidRPr="00D514FE">
        <w:t>Accept of  Application From Cheking AS per Application Completeness Verification Checklist.</w:t>
      </w:r>
    </w:p>
    <w:p w:rsidR="00D639DA" w:rsidRDefault="00D639DA" w:rsidP="00D639DA">
      <w:pPr>
        <w:pStyle w:val="ListParagraph"/>
        <w:numPr>
          <w:ilvl w:val="0"/>
          <w:numId w:val="9"/>
        </w:numPr>
      </w:pPr>
      <w:r w:rsidRPr="00D514FE">
        <w:t>Dividation of Diffierent AMCS of  Applications.</w:t>
      </w:r>
    </w:p>
    <w:p w:rsidR="00D639DA" w:rsidRDefault="00D639DA" w:rsidP="00D639DA">
      <w:pPr>
        <w:pStyle w:val="ListParagraph"/>
        <w:numPr>
          <w:ilvl w:val="0"/>
          <w:numId w:val="9"/>
        </w:numPr>
      </w:pPr>
      <w:r>
        <w:t>Knowledge Of MF Utilities.</w:t>
      </w:r>
    </w:p>
    <w:p w:rsidR="00D639DA" w:rsidRDefault="00D639DA" w:rsidP="00D639DA">
      <w:pPr>
        <w:pStyle w:val="ListParagraph"/>
        <w:numPr>
          <w:ilvl w:val="0"/>
          <w:numId w:val="9"/>
        </w:numPr>
      </w:pPr>
      <w:r>
        <w:t>Data Entry like Purchase, Redemption, Switch, STP, SWP</w:t>
      </w:r>
    </w:p>
    <w:p w:rsidR="00D639DA" w:rsidRDefault="00D639DA" w:rsidP="00D639DA">
      <w:pPr>
        <w:pStyle w:val="ListParagraph"/>
        <w:numPr>
          <w:ilvl w:val="0"/>
          <w:numId w:val="9"/>
        </w:numPr>
      </w:pPr>
      <w:r>
        <w:t>Also doing High Value Liquid Purchase and Redemption.</w:t>
      </w:r>
    </w:p>
    <w:p w:rsidR="00D639DA" w:rsidRDefault="00D639DA" w:rsidP="00D639DA">
      <w:pPr>
        <w:pStyle w:val="ListParagraph"/>
        <w:numPr>
          <w:ilvl w:val="0"/>
          <w:numId w:val="9"/>
        </w:numPr>
      </w:pPr>
      <w:r>
        <w:t>Non Commercial Entry and DTR Verification.</w:t>
      </w:r>
    </w:p>
    <w:p w:rsidR="00D639DA" w:rsidRDefault="00D639DA" w:rsidP="00D639DA">
      <w:pPr>
        <w:pStyle w:val="ListParagraph"/>
        <w:numPr>
          <w:ilvl w:val="0"/>
          <w:numId w:val="9"/>
        </w:numPr>
      </w:pPr>
      <w:r>
        <w:t>Cheque Deposition file for Banking Task.</w:t>
      </w:r>
    </w:p>
    <w:p w:rsidR="00D639DA" w:rsidRDefault="00D639DA" w:rsidP="00D639DA">
      <w:pPr>
        <w:pStyle w:val="ListParagraph"/>
        <w:numPr>
          <w:ilvl w:val="0"/>
          <w:numId w:val="9"/>
        </w:numPr>
      </w:pPr>
      <w:r>
        <w:t>Attend all Investor  and  AMC Regarding All Product.</w:t>
      </w:r>
    </w:p>
    <w:p w:rsidR="00503C26" w:rsidRDefault="00503C26" w:rsidP="00503C26"/>
    <w:p w:rsidR="00D639DA" w:rsidRDefault="00D639DA" w:rsidP="00503C26"/>
    <w:p w:rsidR="00503C26" w:rsidRPr="00BF7D10" w:rsidRDefault="00094740" w:rsidP="00503C26">
      <w:pPr>
        <w:numPr>
          <w:ilvl w:val="0"/>
          <w:numId w:val="4"/>
        </w:numPr>
        <w:rPr>
          <w:b/>
          <w:bCs/>
        </w:rPr>
      </w:pPr>
      <w:r>
        <w:rPr>
          <w:b/>
          <w:bCs/>
        </w:rPr>
        <w:t>ELECTROSOFT</w:t>
      </w:r>
      <w:r w:rsidR="00976F38">
        <w:rPr>
          <w:b/>
          <w:bCs/>
        </w:rPr>
        <w:t xml:space="preserve"> </w:t>
      </w:r>
      <w:r w:rsidR="00930034">
        <w:rPr>
          <w:b/>
          <w:bCs/>
        </w:rPr>
        <w:t xml:space="preserve">:- </w:t>
      </w:r>
      <w:r>
        <w:rPr>
          <w:b/>
          <w:bCs/>
        </w:rPr>
        <w:t>CMS Dept. (Axis Bank Ltd) :- Since Last 5 Year (From</w:t>
      </w:r>
      <w:r w:rsidR="00D25769">
        <w:rPr>
          <w:b/>
          <w:bCs/>
        </w:rPr>
        <w:t xml:space="preserve"> </w:t>
      </w:r>
      <w:r>
        <w:rPr>
          <w:b/>
          <w:bCs/>
        </w:rPr>
        <w:t>01-05-2011 to 30-03-201</w:t>
      </w:r>
      <w:r w:rsidR="00184AE7">
        <w:rPr>
          <w:b/>
          <w:bCs/>
        </w:rPr>
        <w:t>5</w:t>
      </w:r>
      <w:r>
        <w:rPr>
          <w:b/>
          <w:bCs/>
        </w:rPr>
        <w:t>) working with ELECTROSOFT AS COMPUTER OPERATOR. ( DATA PROCESSING EXECUTIVE.)</w:t>
      </w:r>
    </w:p>
    <w:p w:rsidR="00503C26" w:rsidRDefault="00094740" w:rsidP="00503C26">
      <w:pPr>
        <w:rPr>
          <w:b/>
          <w:bCs/>
        </w:rPr>
      </w:pPr>
      <w:r>
        <w:rPr>
          <w:b/>
          <w:bCs/>
        </w:rPr>
        <w:t xml:space="preserve">       </w:t>
      </w:r>
    </w:p>
    <w:p w:rsidR="00094740" w:rsidRDefault="00094740" w:rsidP="00503C26">
      <w:pPr>
        <w:rPr>
          <w:b/>
          <w:bCs/>
        </w:rPr>
      </w:pPr>
      <w:r>
        <w:rPr>
          <w:b/>
          <w:bCs/>
        </w:rPr>
        <w:t xml:space="preserve">              AXIS BANK LTD TXB DEPT ON BELAHF OF MANAGEMENT 2000     </w:t>
      </w:r>
    </w:p>
    <w:p w:rsidR="00094740" w:rsidRDefault="00094740" w:rsidP="00503C26">
      <w:pPr>
        <w:rPr>
          <w:b/>
          <w:bCs/>
        </w:rPr>
      </w:pPr>
      <w:r>
        <w:rPr>
          <w:b/>
          <w:bCs/>
        </w:rPr>
        <w:t xml:space="preserve">              </w:t>
      </w:r>
      <w:r w:rsidR="00184AE7">
        <w:rPr>
          <w:b/>
          <w:bCs/>
        </w:rPr>
        <w:t xml:space="preserve">PLACEMENT &amp; RECRUITMENTS PVT LTD FOR 8 MONTHS (FROM 01-04-2015 TO 25-11-                       </w:t>
      </w:r>
    </w:p>
    <w:p w:rsidR="00094740" w:rsidRDefault="00184AE7" w:rsidP="00094740">
      <w:pPr>
        <w:rPr>
          <w:b/>
          <w:bCs/>
        </w:rPr>
      </w:pPr>
      <w:r>
        <w:t xml:space="preserve">              </w:t>
      </w:r>
      <w:r>
        <w:rPr>
          <w:b/>
          <w:bCs/>
        </w:rPr>
        <w:t>2016)</w:t>
      </w:r>
    </w:p>
    <w:p w:rsidR="00184AE7" w:rsidRDefault="00184AE7" w:rsidP="00094740"/>
    <w:p w:rsidR="00503C26" w:rsidRDefault="00503C26" w:rsidP="00D25769">
      <w:pPr>
        <w:pStyle w:val="ListParagraph"/>
        <w:numPr>
          <w:ilvl w:val="0"/>
          <w:numId w:val="7"/>
        </w:numPr>
      </w:pPr>
      <w:r>
        <w:t>LCC</w:t>
      </w:r>
      <w:r w:rsidR="00094740">
        <w:t>/</w:t>
      </w:r>
      <w:r>
        <w:t xml:space="preserve"> UCC</w:t>
      </w:r>
      <w:r w:rsidR="00094740">
        <w:t>/PDC/TRF</w:t>
      </w:r>
      <w:r>
        <w:t xml:space="preserve"> Cheque </w:t>
      </w:r>
      <w:r w:rsidR="00976F38">
        <w:t>E</w:t>
      </w:r>
      <w:r>
        <w:t>ntry</w:t>
      </w:r>
    </w:p>
    <w:p w:rsidR="00503C26" w:rsidRDefault="00503C26" w:rsidP="00094740">
      <w:pPr>
        <w:pStyle w:val="ListParagraph"/>
        <w:numPr>
          <w:ilvl w:val="0"/>
          <w:numId w:val="7"/>
        </w:numPr>
      </w:pPr>
      <w:r>
        <w:t>Relization DD processing</w:t>
      </w:r>
    </w:p>
    <w:p w:rsidR="00503C26" w:rsidRDefault="003A104C" w:rsidP="00094740">
      <w:pPr>
        <w:pStyle w:val="ListParagraph"/>
        <w:numPr>
          <w:ilvl w:val="0"/>
          <w:numId w:val="7"/>
        </w:numPr>
      </w:pPr>
      <w:r>
        <w:t xml:space="preserve">LCC/UCC/TRF </w:t>
      </w:r>
      <w:r w:rsidR="00D25769">
        <w:t>Returns Cheque Entry</w:t>
      </w:r>
    </w:p>
    <w:p w:rsidR="00503C26" w:rsidRDefault="00D25769" w:rsidP="00094740">
      <w:pPr>
        <w:pStyle w:val="ListParagraph"/>
        <w:numPr>
          <w:ilvl w:val="0"/>
          <w:numId w:val="7"/>
        </w:numPr>
      </w:pPr>
      <w:r>
        <w:t>Cheque Printing</w:t>
      </w:r>
      <w:r>
        <w:tab/>
      </w:r>
    </w:p>
    <w:p w:rsidR="00D25769" w:rsidRDefault="00094740" w:rsidP="00094740">
      <w:pPr>
        <w:pStyle w:val="ListParagraph"/>
        <w:numPr>
          <w:ilvl w:val="0"/>
          <w:numId w:val="7"/>
        </w:numPr>
      </w:pPr>
      <w:r>
        <w:lastRenderedPageBreak/>
        <w:t>Verififying payee name on all the instruments with deposit slip details</w:t>
      </w:r>
      <w:r w:rsidR="003A104C">
        <w:t>.</w:t>
      </w:r>
    </w:p>
    <w:p w:rsidR="00D25769" w:rsidRDefault="00094740" w:rsidP="003A104C">
      <w:pPr>
        <w:pStyle w:val="ListParagraph"/>
        <w:numPr>
          <w:ilvl w:val="0"/>
          <w:numId w:val="7"/>
        </w:numPr>
      </w:pPr>
      <w:r>
        <w:t>Uploading of files in prefunds.</w:t>
      </w:r>
    </w:p>
    <w:p w:rsidR="00D25769" w:rsidRDefault="00094740" w:rsidP="003A104C">
      <w:pPr>
        <w:pStyle w:val="ListParagraph"/>
        <w:numPr>
          <w:ilvl w:val="0"/>
          <w:numId w:val="7"/>
        </w:numPr>
      </w:pPr>
      <w:r>
        <w:t>Inventory management.</w:t>
      </w:r>
    </w:p>
    <w:p w:rsidR="00503C26" w:rsidRDefault="003A104C" w:rsidP="00503C26">
      <w:pPr>
        <w:ind w:left="390"/>
      </w:pPr>
      <w:r>
        <w:t xml:space="preserve"> </w:t>
      </w:r>
      <w:r w:rsidR="00094740">
        <w:t xml:space="preserve"> 8.)  UCC schedules preparation &amp; dispatch management.</w:t>
      </w:r>
    </w:p>
    <w:p w:rsidR="00D25769" w:rsidRDefault="00D25769" w:rsidP="00503C26">
      <w:pPr>
        <w:ind w:left="390"/>
      </w:pPr>
    </w:p>
    <w:p w:rsidR="00AD4310" w:rsidRPr="00D514FE" w:rsidRDefault="00AD4310" w:rsidP="00AD4310">
      <w:pPr>
        <w:ind w:left="540"/>
      </w:pPr>
    </w:p>
    <w:p w:rsidR="00D514FE" w:rsidRPr="00D514FE" w:rsidRDefault="00D514FE" w:rsidP="00D514FE">
      <w:pPr>
        <w:pStyle w:val="ListParagraph"/>
      </w:pPr>
    </w:p>
    <w:p w:rsidR="00AD4310" w:rsidRDefault="00AD4310" w:rsidP="00AD4310">
      <w:pPr>
        <w:rPr>
          <w:rFonts w:asciiTheme="minorHAnsi" w:hAnsiTheme="minorHAnsi" w:cstheme="minorBidi"/>
          <w:color w:val="000000" w:themeColor="text1"/>
          <w:sz w:val="22"/>
          <w:szCs w:val="22"/>
          <w:lang w:val="en-IN"/>
        </w:rPr>
      </w:pPr>
    </w:p>
    <w:p w:rsidR="00D514FE" w:rsidRDefault="00D514FE" w:rsidP="00503C26">
      <w:pPr>
        <w:ind w:left="390"/>
      </w:pPr>
    </w:p>
    <w:p w:rsidR="00503C26" w:rsidRDefault="00503C26" w:rsidP="00503C26">
      <w:pPr>
        <w:pStyle w:val="Heading4"/>
        <w:shd w:val="clear" w:color="auto" w:fill="E5E5E5"/>
        <w:ind w:right="-115"/>
        <w:rPr>
          <w:bCs w:val="0"/>
        </w:rPr>
      </w:pPr>
      <w:r>
        <w:rPr>
          <w:bCs w:val="0"/>
        </w:rPr>
        <w:t>What I Can Offer Your Company :-</w:t>
      </w:r>
    </w:p>
    <w:p w:rsidR="00503C26" w:rsidRDefault="00503C26" w:rsidP="00503C26">
      <w:r>
        <w:t>I rate myself to be a good team player. Besides I have an ability to keep people around me in best and good humor.</w:t>
      </w:r>
    </w:p>
    <w:p w:rsidR="00503C26" w:rsidRDefault="00503C26" w:rsidP="00503C26">
      <w:r>
        <w:t>I am hard working and dedicated towards my work.</w:t>
      </w:r>
    </w:p>
    <w:p w:rsidR="00503C26" w:rsidRDefault="00503C26" w:rsidP="00503C26">
      <w:r>
        <w:t>I have strong innovative ideas, which I achieve through constant experimentation.</w:t>
      </w:r>
    </w:p>
    <w:p w:rsidR="00503C26" w:rsidRDefault="00503C26" w:rsidP="00503C26">
      <w:pPr>
        <w:pStyle w:val="Heading4"/>
        <w:keepLines w:val="0"/>
        <w:numPr>
          <w:ilvl w:val="3"/>
          <w:numId w:val="0"/>
        </w:numPr>
        <w:shd w:val="clear" w:color="auto" w:fill="E5E5E5"/>
        <w:tabs>
          <w:tab w:val="num" w:pos="0"/>
        </w:tabs>
        <w:spacing w:before="240" w:after="60"/>
        <w:ind w:right="-115"/>
      </w:pPr>
      <w:r>
        <w:t xml:space="preserve">DECLARATION                                    </w:t>
      </w:r>
    </w:p>
    <w:p w:rsidR="00503C26" w:rsidRDefault="00503C26" w:rsidP="00503C26">
      <w:r>
        <w:tab/>
        <w:t>I hereby declare that the information furnished above is true and accurate to the best of my knowledge. I am ready to submit all the relevant certificates to certify that the above information is true.</w:t>
      </w:r>
    </w:p>
    <w:p w:rsidR="00503C26" w:rsidRDefault="00503C26" w:rsidP="00503C26">
      <w:r>
        <w:t>Thanking You</w:t>
      </w:r>
      <w:r w:rsidR="003A104C">
        <w:t>.</w:t>
      </w:r>
    </w:p>
    <w:p w:rsidR="00026798" w:rsidRDefault="00026798"/>
    <w:p w:rsidR="00026798" w:rsidRPr="00026798" w:rsidRDefault="00026798" w:rsidP="00026798">
      <w:r>
        <w:t xml:space="preserve">                                                           </w:t>
      </w:r>
    </w:p>
    <w:p w:rsidR="00026798" w:rsidRPr="00026798" w:rsidRDefault="00026798" w:rsidP="00026798"/>
    <w:p w:rsidR="00026798" w:rsidRPr="00026798" w:rsidRDefault="00026798" w:rsidP="00026798">
      <w:r>
        <w:t xml:space="preserve">                                                                                                                                   PRAFULLA MARATHA</w:t>
      </w:r>
    </w:p>
    <w:p w:rsidR="00026798" w:rsidRDefault="00026798" w:rsidP="00026798"/>
    <w:p w:rsidR="0099636C" w:rsidRDefault="00026798" w:rsidP="00026798">
      <w:pPr>
        <w:tabs>
          <w:tab w:val="left" w:pos="7260"/>
        </w:tabs>
      </w:pPr>
      <w:r>
        <w:tab/>
      </w:r>
    </w:p>
    <w:p w:rsidR="00026798" w:rsidRPr="00026798" w:rsidRDefault="00026798" w:rsidP="00026798">
      <w:pPr>
        <w:tabs>
          <w:tab w:val="left" w:pos="7260"/>
        </w:tabs>
      </w:pPr>
    </w:p>
    <w:sectPr w:rsidR="00026798" w:rsidRPr="00026798" w:rsidSect="0085503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155B" w:rsidRDefault="0048155B" w:rsidP="00503C26">
      <w:r>
        <w:separator/>
      </w:r>
    </w:p>
  </w:endnote>
  <w:endnote w:type="continuationSeparator" w:id="1">
    <w:p w:rsidR="0048155B" w:rsidRDefault="0048155B" w:rsidP="00503C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6798" w:rsidRDefault="0002679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6798" w:rsidRDefault="0002679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6798" w:rsidRDefault="0002679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155B" w:rsidRDefault="0048155B" w:rsidP="00503C26">
      <w:r>
        <w:separator/>
      </w:r>
    </w:p>
  </w:footnote>
  <w:footnote w:type="continuationSeparator" w:id="1">
    <w:p w:rsidR="0048155B" w:rsidRDefault="0048155B" w:rsidP="00503C2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6798" w:rsidRDefault="0002679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6798" w:rsidRDefault="0002679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6798" w:rsidRDefault="0002679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)"/>
      <w:lvlJc w:val="left"/>
      <w:pPr>
        <w:tabs>
          <w:tab w:val="num" w:pos="750"/>
        </w:tabs>
        <w:ind w:left="750" w:hanging="360"/>
      </w:pPr>
      <w:rPr>
        <w:b/>
        <w:bCs/>
      </w:rPr>
    </w:lvl>
  </w:abstractNum>
  <w:abstractNum w:abstractNumId="2">
    <w:nsid w:val="00000005"/>
    <w:multiLevelType w:val="singleLevel"/>
    <w:tmpl w:val="00000005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  <w:b/>
        <w:bCs/>
      </w:rPr>
    </w:lvl>
  </w:abstractNum>
  <w:abstractNum w:abstractNumId="3">
    <w:nsid w:val="00000006"/>
    <w:multiLevelType w:val="singleLevel"/>
    <w:tmpl w:val="00000006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/>
        <w:b/>
        <w:bCs/>
      </w:rPr>
    </w:lvl>
  </w:abstractNum>
  <w:abstractNum w:abstractNumId="4">
    <w:nsid w:val="00000007"/>
    <w:multiLevelType w:val="singleLevel"/>
    <w:tmpl w:val="00000007"/>
    <w:name w:val="WW8Num7"/>
    <w:lvl w:ilvl="0">
      <w:start w:val="1"/>
      <w:numFmt w:val="bullet"/>
      <w:lvlText w:val=""/>
      <w:lvlJc w:val="left"/>
      <w:pPr>
        <w:tabs>
          <w:tab w:val="num" w:pos="810"/>
        </w:tabs>
        <w:ind w:left="810" w:hanging="360"/>
      </w:pPr>
      <w:rPr>
        <w:rFonts w:ascii="Wingdings" w:hAnsi="Wingdings"/>
      </w:rPr>
    </w:lvl>
  </w:abstractNum>
  <w:abstractNum w:abstractNumId="5">
    <w:nsid w:val="16F568AD"/>
    <w:multiLevelType w:val="hybridMultilevel"/>
    <w:tmpl w:val="47EA4DA4"/>
    <w:lvl w:ilvl="0" w:tplc="9C923262">
      <w:start w:val="1"/>
      <w:numFmt w:val="decimal"/>
      <w:lvlText w:val="%1.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>
    <w:nsid w:val="1C9B2858"/>
    <w:multiLevelType w:val="hybridMultilevel"/>
    <w:tmpl w:val="F3F0E35A"/>
    <w:lvl w:ilvl="0" w:tplc="7B1410C6">
      <w:start w:val="1"/>
      <w:numFmt w:val="decimal"/>
      <w:lvlText w:val="%1.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>
    <w:nsid w:val="3BD636AF"/>
    <w:multiLevelType w:val="hybridMultilevel"/>
    <w:tmpl w:val="4E4639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3A2081"/>
    <w:multiLevelType w:val="hybridMultilevel"/>
    <w:tmpl w:val="F462E2D2"/>
    <w:lvl w:ilvl="0" w:tplc="7152F776">
      <w:start w:val="1"/>
      <w:numFmt w:val="decimal"/>
      <w:lvlText w:val="%1.)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8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/>
  <w:rsids>
    <w:rsidRoot w:val="00503C26"/>
    <w:rsid w:val="00026798"/>
    <w:rsid w:val="00094740"/>
    <w:rsid w:val="0011598D"/>
    <w:rsid w:val="00184AE7"/>
    <w:rsid w:val="001A58A1"/>
    <w:rsid w:val="003A104C"/>
    <w:rsid w:val="00466DDE"/>
    <w:rsid w:val="0048155B"/>
    <w:rsid w:val="00494B87"/>
    <w:rsid w:val="005019C1"/>
    <w:rsid w:val="00503C26"/>
    <w:rsid w:val="00524BEA"/>
    <w:rsid w:val="00544D32"/>
    <w:rsid w:val="00583059"/>
    <w:rsid w:val="005F6633"/>
    <w:rsid w:val="00855034"/>
    <w:rsid w:val="008D4599"/>
    <w:rsid w:val="008F1781"/>
    <w:rsid w:val="00930034"/>
    <w:rsid w:val="00976BF0"/>
    <w:rsid w:val="00976F38"/>
    <w:rsid w:val="00985FCE"/>
    <w:rsid w:val="0099636C"/>
    <w:rsid w:val="00A542AA"/>
    <w:rsid w:val="00A67D7C"/>
    <w:rsid w:val="00A9058E"/>
    <w:rsid w:val="00AD4310"/>
    <w:rsid w:val="00B846C3"/>
    <w:rsid w:val="00BA685E"/>
    <w:rsid w:val="00BE38B0"/>
    <w:rsid w:val="00C60C4B"/>
    <w:rsid w:val="00C85EC5"/>
    <w:rsid w:val="00CF5E22"/>
    <w:rsid w:val="00D25769"/>
    <w:rsid w:val="00D330EA"/>
    <w:rsid w:val="00D34E44"/>
    <w:rsid w:val="00D514FE"/>
    <w:rsid w:val="00D639DA"/>
    <w:rsid w:val="00D8754B"/>
    <w:rsid w:val="00DE1BCD"/>
    <w:rsid w:val="00E34DBD"/>
    <w:rsid w:val="00E47307"/>
    <w:rsid w:val="00E678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C26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he-IL" w:bidi="he-IL"/>
    </w:rPr>
  </w:style>
  <w:style w:type="paragraph" w:styleId="Heading1">
    <w:name w:val="heading 1"/>
    <w:basedOn w:val="Normal"/>
    <w:next w:val="Normal"/>
    <w:link w:val="Heading1Char"/>
    <w:qFormat/>
    <w:rsid w:val="00503C26"/>
    <w:pPr>
      <w:keepNext/>
      <w:tabs>
        <w:tab w:val="num" w:pos="0"/>
      </w:tabs>
      <w:ind w:left="432" w:hanging="432"/>
      <w:outlineLvl w:val="0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3C2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9">
    <w:name w:val="heading 9"/>
    <w:basedOn w:val="Normal"/>
    <w:next w:val="Normal"/>
    <w:link w:val="Heading9Char"/>
    <w:qFormat/>
    <w:rsid w:val="00503C26"/>
    <w:pPr>
      <w:keepNext/>
      <w:shd w:val="clear" w:color="auto" w:fill="DFDFDF"/>
      <w:tabs>
        <w:tab w:val="num" w:pos="0"/>
      </w:tabs>
      <w:ind w:left="-270" w:right="450" w:firstLine="270"/>
      <w:jc w:val="center"/>
      <w:outlineLvl w:val="8"/>
    </w:pPr>
    <w:rPr>
      <w:b/>
      <w:bCs/>
      <w:smallCap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03C26"/>
    <w:rPr>
      <w:rFonts w:ascii="Times New Roman" w:eastAsia="Times New Roman" w:hAnsi="Times New Roman" w:cs="Times New Roman"/>
      <w:b/>
      <w:sz w:val="20"/>
      <w:szCs w:val="20"/>
      <w:lang w:eastAsia="he-IL" w:bidi="he-IL"/>
    </w:rPr>
  </w:style>
  <w:style w:type="character" w:customStyle="1" w:styleId="Heading9Char">
    <w:name w:val="Heading 9 Char"/>
    <w:basedOn w:val="DefaultParagraphFont"/>
    <w:link w:val="Heading9"/>
    <w:rsid w:val="00503C26"/>
    <w:rPr>
      <w:rFonts w:ascii="Times New Roman" w:eastAsia="Times New Roman" w:hAnsi="Times New Roman" w:cs="Times New Roman"/>
      <w:b/>
      <w:bCs/>
      <w:smallCaps/>
      <w:sz w:val="28"/>
      <w:szCs w:val="20"/>
      <w:shd w:val="clear" w:color="auto" w:fill="DFDFDF"/>
      <w:lang w:eastAsia="he-IL" w:bidi="he-IL"/>
    </w:rPr>
  </w:style>
  <w:style w:type="character" w:styleId="Hyperlink">
    <w:name w:val="Hyperlink"/>
    <w:rsid w:val="00503C26"/>
    <w:rPr>
      <w:color w:val="0000FF"/>
      <w:u w:val="single"/>
    </w:rPr>
  </w:style>
  <w:style w:type="paragraph" w:customStyle="1" w:styleId="Tit">
    <w:name w:val="Tit"/>
    <w:basedOn w:val="Normal"/>
    <w:rsid w:val="00503C26"/>
    <w:pPr>
      <w:shd w:val="clear" w:color="auto" w:fill="F2F2F2"/>
      <w:spacing w:after="120"/>
      <w:ind w:left="851" w:hanging="851"/>
    </w:pPr>
    <w:rPr>
      <w:b/>
      <w:sz w:val="24"/>
    </w:rPr>
  </w:style>
  <w:style w:type="paragraph" w:styleId="CommentText">
    <w:name w:val="annotation text"/>
    <w:basedOn w:val="Normal"/>
    <w:link w:val="CommentTextChar"/>
    <w:rsid w:val="00503C26"/>
  </w:style>
  <w:style w:type="character" w:customStyle="1" w:styleId="CommentTextChar">
    <w:name w:val="Comment Text Char"/>
    <w:basedOn w:val="DefaultParagraphFont"/>
    <w:link w:val="CommentText"/>
    <w:rsid w:val="00503C26"/>
    <w:rPr>
      <w:rFonts w:ascii="Times New Roman" w:eastAsia="Times New Roman" w:hAnsi="Times New Roman" w:cs="Times New Roman"/>
      <w:sz w:val="20"/>
      <w:szCs w:val="20"/>
      <w:lang w:eastAsia="he-IL" w:bidi="he-I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3C26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he-IL" w:bidi="he-IL"/>
    </w:rPr>
  </w:style>
  <w:style w:type="paragraph" w:styleId="Header">
    <w:name w:val="header"/>
    <w:basedOn w:val="Normal"/>
    <w:link w:val="HeaderChar"/>
    <w:uiPriority w:val="99"/>
    <w:unhideWhenUsed/>
    <w:rsid w:val="00503C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3C26"/>
    <w:rPr>
      <w:rFonts w:ascii="Times New Roman" w:eastAsia="Times New Roman" w:hAnsi="Times New Roman" w:cs="Times New Roman"/>
      <w:sz w:val="20"/>
      <w:szCs w:val="20"/>
      <w:lang w:eastAsia="he-IL" w:bidi="he-IL"/>
    </w:rPr>
  </w:style>
  <w:style w:type="paragraph" w:styleId="Footer">
    <w:name w:val="footer"/>
    <w:basedOn w:val="Normal"/>
    <w:link w:val="FooterChar"/>
    <w:uiPriority w:val="99"/>
    <w:unhideWhenUsed/>
    <w:rsid w:val="00503C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3C26"/>
    <w:rPr>
      <w:rFonts w:ascii="Times New Roman" w:eastAsia="Times New Roman" w:hAnsi="Times New Roman" w:cs="Times New Roman"/>
      <w:sz w:val="20"/>
      <w:szCs w:val="20"/>
      <w:lang w:eastAsia="he-IL" w:bidi="he-IL"/>
    </w:rPr>
  </w:style>
  <w:style w:type="paragraph" w:styleId="ListParagraph">
    <w:name w:val="List Paragraph"/>
    <w:basedOn w:val="Normal"/>
    <w:uiPriority w:val="34"/>
    <w:qFormat/>
    <w:rsid w:val="00503C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75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54B"/>
    <w:rPr>
      <w:rFonts w:ascii="Tahoma" w:eastAsia="Times New Roman" w:hAnsi="Tahoma" w:cs="Tahoma"/>
      <w:sz w:val="16"/>
      <w:szCs w:val="16"/>
      <w:lang w:eastAsia="he-IL" w:bidi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C26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he-IL" w:bidi="he-IL"/>
    </w:rPr>
  </w:style>
  <w:style w:type="paragraph" w:styleId="Heading1">
    <w:name w:val="heading 1"/>
    <w:basedOn w:val="Normal"/>
    <w:next w:val="Normal"/>
    <w:link w:val="Heading1Char"/>
    <w:qFormat/>
    <w:rsid w:val="00503C26"/>
    <w:pPr>
      <w:keepNext/>
      <w:tabs>
        <w:tab w:val="num" w:pos="0"/>
      </w:tabs>
      <w:ind w:left="432" w:hanging="432"/>
      <w:outlineLvl w:val="0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3C2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9">
    <w:name w:val="heading 9"/>
    <w:basedOn w:val="Normal"/>
    <w:next w:val="Normal"/>
    <w:link w:val="Heading9Char"/>
    <w:qFormat/>
    <w:rsid w:val="00503C26"/>
    <w:pPr>
      <w:keepNext/>
      <w:shd w:val="clear" w:color="auto" w:fill="DFDFDF"/>
      <w:tabs>
        <w:tab w:val="num" w:pos="0"/>
      </w:tabs>
      <w:ind w:left="-270" w:right="450" w:firstLine="270"/>
      <w:jc w:val="center"/>
      <w:outlineLvl w:val="8"/>
    </w:pPr>
    <w:rPr>
      <w:b/>
      <w:bCs/>
      <w:smallCap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03C26"/>
    <w:rPr>
      <w:rFonts w:ascii="Times New Roman" w:eastAsia="Times New Roman" w:hAnsi="Times New Roman" w:cs="Times New Roman"/>
      <w:b/>
      <w:sz w:val="20"/>
      <w:szCs w:val="20"/>
      <w:lang w:eastAsia="he-IL" w:bidi="he-IL"/>
    </w:rPr>
  </w:style>
  <w:style w:type="character" w:customStyle="1" w:styleId="Heading9Char">
    <w:name w:val="Heading 9 Char"/>
    <w:basedOn w:val="DefaultParagraphFont"/>
    <w:link w:val="Heading9"/>
    <w:rsid w:val="00503C26"/>
    <w:rPr>
      <w:rFonts w:ascii="Times New Roman" w:eastAsia="Times New Roman" w:hAnsi="Times New Roman" w:cs="Times New Roman"/>
      <w:b/>
      <w:bCs/>
      <w:smallCaps/>
      <w:sz w:val="28"/>
      <w:szCs w:val="20"/>
      <w:shd w:val="clear" w:color="auto" w:fill="DFDFDF"/>
      <w:lang w:eastAsia="he-IL" w:bidi="he-IL"/>
    </w:rPr>
  </w:style>
  <w:style w:type="character" w:styleId="Hyperlink">
    <w:name w:val="Hyperlink"/>
    <w:rsid w:val="00503C26"/>
    <w:rPr>
      <w:color w:val="0000FF"/>
      <w:u w:val="single"/>
    </w:rPr>
  </w:style>
  <w:style w:type="paragraph" w:customStyle="1" w:styleId="Tit">
    <w:name w:val="Tit"/>
    <w:basedOn w:val="Normal"/>
    <w:rsid w:val="00503C26"/>
    <w:pPr>
      <w:shd w:val="clear" w:color="auto" w:fill="F2F2F2"/>
      <w:spacing w:after="120"/>
      <w:ind w:left="851" w:hanging="851"/>
    </w:pPr>
    <w:rPr>
      <w:b/>
      <w:sz w:val="24"/>
    </w:rPr>
  </w:style>
  <w:style w:type="paragraph" w:styleId="CommentText">
    <w:name w:val="annotation text"/>
    <w:basedOn w:val="Normal"/>
    <w:link w:val="CommentTextChar"/>
    <w:rsid w:val="00503C26"/>
  </w:style>
  <w:style w:type="character" w:customStyle="1" w:styleId="CommentTextChar">
    <w:name w:val="Comment Text Char"/>
    <w:basedOn w:val="DefaultParagraphFont"/>
    <w:link w:val="CommentText"/>
    <w:rsid w:val="00503C26"/>
    <w:rPr>
      <w:rFonts w:ascii="Times New Roman" w:eastAsia="Times New Roman" w:hAnsi="Times New Roman" w:cs="Times New Roman"/>
      <w:sz w:val="20"/>
      <w:szCs w:val="20"/>
      <w:lang w:eastAsia="he-IL" w:bidi="he-I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3C26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he-IL" w:bidi="he-IL"/>
    </w:rPr>
  </w:style>
  <w:style w:type="paragraph" w:styleId="Header">
    <w:name w:val="header"/>
    <w:basedOn w:val="Normal"/>
    <w:link w:val="HeaderChar"/>
    <w:uiPriority w:val="99"/>
    <w:unhideWhenUsed/>
    <w:rsid w:val="00503C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3C26"/>
    <w:rPr>
      <w:rFonts w:ascii="Times New Roman" w:eastAsia="Times New Roman" w:hAnsi="Times New Roman" w:cs="Times New Roman"/>
      <w:sz w:val="20"/>
      <w:szCs w:val="20"/>
      <w:lang w:eastAsia="he-IL" w:bidi="he-IL"/>
    </w:rPr>
  </w:style>
  <w:style w:type="paragraph" w:styleId="Footer">
    <w:name w:val="footer"/>
    <w:basedOn w:val="Normal"/>
    <w:link w:val="FooterChar"/>
    <w:uiPriority w:val="99"/>
    <w:unhideWhenUsed/>
    <w:rsid w:val="00503C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3C26"/>
    <w:rPr>
      <w:rFonts w:ascii="Times New Roman" w:eastAsia="Times New Roman" w:hAnsi="Times New Roman" w:cs="Times New Roman"/>
      <w:sz w:val="20"/>
      <w:szCs w:val="20"/>
      <w:lang w:eastAsia="he-IL" w:bidi="he-IL"/>
    </w:rPr>
  </w:style>
  <w:style w:type="paragraph" w:styleId="ListParagraph">
    <w:name w:val="List Paragraph"/>
    <w:basedOn w:val="Normal"/>
    <w:uiPriority w:val="34"/>
    <w:qFormat/>
    <w:rsid w:val="00503C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75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54B"/>
    <w:rPr>
      <w:rFonts w:ascii="Tahoma" w:eastAsia="Times New Roman" w:hAnsi="Tahoma" w:cs="Tahoma"/>
      <w:sz w:val="16"/>
      <w:szCs w:val="16"/>
      <w:lang w:eastAsia="he-IL" w:bidi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78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E7F177-9895-4803-80C4-E970B4EB4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Krunal Patel</dc:creator>
  <cp:lastModifiedBy>Manan</cp:lastModifiedBy>
  <cp:revision>5</cp:revision>
  <cp:lastPrinted>2017-11-08T13:57:00Z</cp:lastPrinted>
  <dcterms:created xsi:type="dcterms:W3CDTF">2018-03-30T10:30:00Z</dcterms:created>
  <dcterms:modified xsi:type="dcterms:W3CDTF">2018-04-13T09:45:00Z</dcterms:modified>
</cp:coreProperties>
</file>