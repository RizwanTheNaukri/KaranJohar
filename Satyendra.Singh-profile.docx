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1DCC" w:rsidRDefault="00314103" w:rsidP="00E01DCC">
      <w:pPr>
        <w:pBdr>
          <w:bottom w:val="single" w:sz="12" w:space="1" w:color="000000"/>
        </w:pBdr>
        <w:shd w:val="clear" w:color="auto" w:fill="A6A6A6"/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SATYENDRA</w:t>
      </w:r>
      <w:r w:rsidR="00F4540C">
        <w:rPr>
          <w:rFonts w:ascii="Garamond" w:hAnsi="Garamond" w:cs="Garamond"/>
          <w:b/>
          <w:bCs/>
        </w:rPr>
        <w:t xml:space="preserve"> SINGH</w:t>
      </w:r>
      <w:r>
        <w:rPr>
          <w:rFonts w:ascii="Garamond" w:hAnsi="Garamond" w:cs="Garamond"/>
          <w:b/>
          <w:bCs/>
        </w:rPr>
        <w:t xml:space="preserve"> RATHORE</w:t>
      </w:r>
    </w:p>
    <w:p w:rsidR="00E01DCC" w:rsidRPr="00E01DCC" w:rsidRDefault="00CB054E" w:rsidP="00E01DCC">
      <w:pPr>
        <w:pBdr>
          <w:bottom w:val="single" w:sz="12" w:space="1" w:color="000000"/>
        </w:pBdr>
        <w:shd w:val="clear" w:color="auto" w:fill="FFFFFF"/>
        <w:jc w:val="center"/>
        <w:rPr>
          <w:rFonts w:ascii="Garamond" w:hAnsi="Garamond" w:cs="Garamond"/>
          <w:b/>
          <w:bCs/>
        </w:rPr>
      </w:pPr>
      <w:r w:rsidRPr="00CB054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.85pt;margin-top:19.5pt;width:441pt;height:52.5pt;z-index:251657728;mso-wrap-distance-left:9.05pt;mso-wrap-distance-right:9.05pt" strokecolor="gray" strokeweight="0">
            <v:fill color2="black"/>
            <v:stroke color2="#7f7f7f"/>
            <v:textbox style="mso-next-textbox:#_x0000_s1027" inset="8.7pt,5.1pt,8.7pt,5.1pt">
              <w:txbxContent>
                <w:p w:rsidR="007235CD" w:rsidRPr="007235CD" w:rsidRDefault="00D221E1" w:rsidP="005B7336">
                  <w:pPr>
                    <w:snapToGrid w:val="0"/>
                    <w:jc w:val="center"/>
                    <w:rPr>
                      <w:rFonts w:ascii="Garamond" w:hAnsi="Garamond" w:cs="Garamond"/>
                      <w:bCs/>
                      <w:sz w:val="20"/>
                      <w:szCs w:val="20"/>
                    </w:rPr>
                  </w:pPr>
                  <w:r>
                    <w:rPr>
                      <w:rFonts w:ascii="Garamond" w:hAnsi="Garamond" w:cs="Garamond"/>
                      <w:b/>
                      <w:bCs/>
                      <w:sz w:val="20"/>
                      <w:szCs w:val="20"/>
                    </w:rPr>
                    <w:t>E-MAIL</w:t>
                  </w:r>
                  <w:r>
                    <w:rPr>
                      <w:rFonts w:ascii="Garamond" w:eastAsia="Garamond" w:hAnsi="Garamond" w:cs="Garamond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Garamond" w:hAnsi="Garamond" w:cs="Garamond"/>
                      <w:b/>
                      <w:bCs/>
                      <w:sz w:val="20"/>
                      <w:szCs w:val="20"/>
                    </w:rPr>
                    <w:t>ADDRESS:</w:t>
                  </w:r>
                  <w:r w:rsidR="005B7336">
                    <w:rPr>
                      <w:rFonts w:ascii="Garamond" w:hAnsi="Garamond" w:cs="Garamond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314103" w:rsidRPr="0079778E">
                    <w:rPr>
                      <w:rFonts w:ascii="Garamond" w:hAnsi="Garamond" w:cs="Garamond"/>
                      <w:bCs/>
                      <w:sz w:val="22"/>
                      <w:szCs w:val="22"/>
                    </w:rPr>
                    <w:t>satyendra</w:t>
                  </w:r>
                  <w:r w:rsidR="0079778E">
                    <w:rPr>
                      <w:rFonts w:ascii="Garamond" w:hAnsi="Garamond" w:cs="Garamond"/>
                      <w:bCs/>
                      <w:sz w:val="22"/>
                      <w:szCs w:val="22"/>
                    </w:rPr>
                    <w:t>7472@gmail.com</w:t>
                  </w:r>
                  <w:r w:rsidR="005E6313" w:rsidRPr="005E6313">
                    <w:rPr>
                      <w:rFonts w:ascii="Garamond" w:hAnsi="Garamond" w:cs="Garamond"/>
                      <w:bCs/>
                      <w:sz w:val="20"/>
                      <w:szCs w:val="20"/>
                    </w:rPr>
                    <w:t xml:space="preserve">       </w:t>
                  </w:r>
                </w:p>
                <w:p w:rsidR="00D221E1" w:rsidRDefault="00D221E1" w:rsidP="005B7336">
                  <w:pPr>
                    <w:snapToGrid w:val="0"/>
                    <w:jc w:val="center"/>
                    <w:rPr>
                      <w:rFonts w:ascii="Garamond" w:hAnsi="Garamond" w:cs="Garamond"/>
                      <w:bCs/>
                      <w:sz w:val="20"/>
                      <w:szCs w:val="20"/>
                    </w:rPr>
                  </w:pPr>
                  <w:r>
                    <w:rPr>
                      <w:rFonts w:ascii="Garamond" w:hAnsi="Garamond" w:cs="Garamond"/>
                      <w:b/>
                      <w:bCs/>
                      <w:sz w:val="20"/>
                      <w:szCs w:val="20"/>
                    </w:rPr>
                    <w:t>MOBILE:</w:t>
                  </w:r>
                  <w:r>
                    <w:rPr>
                      <w:rFonts w:ascii="Garamond" w:eastAsia="Garamond" w:hAnsi="Garamond" w:cs="Garamond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79778E">
                    <w:rPr>
                      <w:rFonts w:ascii="Garamond" w:hAnsi="Garamond" w:cs="Garamond"/>
                      <w:bCs/>
                      <w:sz w:val="22"/>
                      <w:szCs w:val="22"/>
                    </w:rPr>
                    <w:t>+91-</w:t>
                  </w:r>
                  <w:r w:rsidR="00314103" w:rsidRPr="0079778E">
                    <w:rPr>
                      <w:rFonts w:ascii="Garamond" w:hAnsi="Garamond" w:cs="Garamond"/>
                      <w:bCs/>
                      <w:sz w:val="22"/>
                      <w:szCs w:val="22"/>
                    </w:rPr>
                    <w:t>9998021204</w:t>
                  </w:r>
                  <w:r w:rsidR="00065C79" w:rsidRPr="00065C79">
                    <w:rPr>
                      <w:rFonts w:ascii="Garamond" w:hAnsi="Garamond" w:cs="Garamond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79778E" w:rsidRPr="0079778E" w:rsidRDefault="0079778E" w:rsidP="0079778E">
                  <w:pPr>
                    <w:pStyle w:val="NoSpacing"/>
                    <w:jc w:val="center"/>
                    <w:rPr>
                      <w:rFonts w:ascii="Garamond" w:hAnsi="Garamond" w:cs="Times New Roman"/>
                      <w:szCs w:val="22"/>
                    </w:rPr>
                  </w:pPr>
                  <w:r w:rsidRPr="0079778E">
                    <w:rPr>
                      <w:rFonts w:ascii="Garamond" w:hAnsi="Garamond" w:cs="Times New Roman"/>
                      <w:szCs w:val="22"/>
                    </w:rPr>
                    <w:t>B-5/100, Auda Nager, Opp-Ajanta Elora, Thaltej</w:t>
                  </w:r>
                  <w:r w:rsidR="00901B75" w:rsidRPr="0079778E">
                    <w:rPr>
                      <w:rFonts w:ascii="Garamond" w:hAnsi="Garamond" w:cs="Times New Roman"/>
                      <w:szCs w:val="22"/>
                    </w:rPr>
                    <w:t xml:space="preserve">, </w:t>
                  </w:r>
                  <w:r w:rsidR="00901B75" w:rsidRPr="0079778E">
                    <w:rPr>
                      <w:rFonts w:ascii="Garamond" w:hAnsi="Garamond" w:cs="Times New Roman"/>
                    </w:rPr>
                    <w:t>Ahmedabad</w:t>
                  </w:r>
                  <w:r w:rsidRPr="0079778E">
                    <w:rPr>
                      <w:rFonts w:ascii="Garamond" w:hAnsi="Garamond" w:cs="Times New Roman"/>
                      <w:shd w:val="clear" w:color="auto" w:fill="FFFFFF"/>
                    </w:rPr>
                    <w:t xml:space="preserve"> -380 054</w:t>
                  </w:r>
                </w:p>
                <w:p w:rsidR="0079778E" w:rsidRDefault="0079778E" w:rsidP="005B7336">
                  <w:pPr>
                    <w:snapToGrid w:val="0"/>
                    <w:jc w:val="center"/>
                    <w:rPr>
                      <w:rFonts w:ascii="Garamond" w:hAnsi="Garamond" w:cs="Garamond"/>
                    </w:rPr>
                  </w:pPr>
                </w:p>
              </w:txbxContent>
            </v:textbox>
            <w10:wrap type="square"/>
          </v:shape>
        </w:pict>
      </w:r>
    </w:p>
    <w:p w:rsidR="00D221E1" w:rsidRDefault="00D221E1" w:rsidP="00B33BE0">
      <w:pPr>
        <w:jc w:val="center"/>
        <w:rPr>
          <w:rFonts w:ascii="Garamond" w:hAnsi="Garamond" w:cs="Garamond"/>
          <w:bCs/>
          <w:sz w:val="20"/>
          <w:szCs w:val="20"/>
        </w:rPr>
      </w:pPr>
    </w:p>
    <w:p w:rsidR="00D221E1" w:rsidRDefault="00B33BE0">
      <w:pPr>
        <w:shd w:val="clear" w:color="auto" w:fill="CCCCCC"/>
        <w:jc w:val="both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PROFILE SUMMARY</w:t>
      </w:r>
    </w:p>
    <w:p w:rsidR="00B33BE0" w:rsidRPr="00F4540C" w:rsidRDefault="00B86B5F" w:rsidP="00B33BE0">
      <w:pPr>
        <w:numPr>
          <w:ilvl w:val="0"/>
          <w:numId w:val="5"/>
        </w:num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Currently pursuing PGDM</w:t>
      </w:r>
      <w:r w:rsidR="00B33BE0" w:rsidRPr="00F4540C">
        <w:rPr>
          <w:rFonts w:ascii="Garamond" w:hAnsi="Garamond" w:cs="Garamond"/>
          <w:bCs/>
          <w:sz w:val="22"/>
          <w:szCs w:val="22"/>
        </w:rPr>
        <w:t xml:space="preserve"> from SKIPS Ahmedabad with </w:t>
      </w:r>
      <w:r w:rsidR="00FF3B2D" w:rsidRPr="00F4540C">
        <w:rPr>
          <w:rFonts w:ascii="Garamond" w:hAnsi="Garamond" w:cs="Garamond"/>
          <w:bCs/>
          <w:sz w:val="22"/>
          <w:szCs w:val="22"/>
        </w:rPr>
        <w:t xml:space="preserve">Finance and </w:t>
      </w:r>
      <w:r w:rsidR="00B33BE0" w:rsidRPr="00F4540C">
        <w:rPr>
          <w:rFonts w:ascii="Garamond" w:hAnsi="Garamond" w:cs="Garamond"/>
          <w:bCs/>
          <w:sz w:val="22"/>
          <w:szCs w:val="22"/>
        </w:rPr>
        <w:t>Marketing specialization</w:t>
      </w:r>
    </w:p>
    <w:p w:rsidR="005B7336" w:rsidRPr="00F4540C" w:rsidRDefault="00A61678" w:rsidP="005B7336">
      <w:pPr>
        <w:numPr>
          <w:ilvl w:val="0"/>
          <w:numId w:val="5"/>
        </w:numPr>
        <w:jc w:val="both"/>
        <w:rPr>
          <w:rFonts w:ascii="Garamond" w:hAnsi="Garamond" w:cs="Garamond"/>
          <w:bCs/>
          <w:sz w:val="22"/>
          <w:szCs w:val="22"/>
        </w:rPr>
      </w:pPr>
      <w:r w:rsidRPr="00F4540C">
        <w:rPr>
          <w:rFonts w:ascii="Garamond" w:hAnsi="Garamond" w:cs="Garamond"/>
          <w:bCs/>
          <w:sz w:val="22"/>
          <w:szCs w:val="22"/>
        </w:rPr>
        <w:t>Is looking forward to</w:t>
      </w:r>
      <w:r w:rsidR="005B7336" w:rsidRPr="00F4540C">
        <w:rPr>
          <w:rFonts w:ascii="Garamond" w:hAnsi="Garamond" w:cs="Garamond"/>
          <w:bCs/>
          <w:sz w:val="22"/>
          <w:szCs w:val="22"/>
        </w:rPr>
        <w:t xml:space="preserve"> establishing a career in </w:t>
      </w:r>
      <w:r w:rsidR="00314103" w:rsidRPr="00F4540C">
        <w:rPr>
          <w:rFonts w:ascii="Garamond" w:hAnsi="Garamond" w:cs="Garamond"/>
          <w:bCs/>
          <w:sz w:val="22"/>
          <w:szCs w:val="22"/>
        </w:rPr>
        <w:t>Financial Marketing and Consulting roles</w:t>
      </w:r>
    </w:p>
    <w:p w:rsidR="00314103" w:rsidRPr="00F4540C" w:rsidRDefault="00314103" w:rsidP="005B7336">
      <w:pPr>
        <w:numPr>
          <w:ilvl w:val="0"/>
          <w:numId w:val="5"/>
        </w:numPr>
        <w:jc w:val="both"/>
        <w:rPr>
          <w:rFonts w:ascii="Garamond" w:hAnsi="Garamond" w:cs="Garamond"/>
          <w:bCs/>
          <w:sz w:val="22"/>
          <w:szCs w:val="22"/>
        </w:rPr>
      </w:pPr>
      <w:r w:rsidRPr="00F4540C">
        <w:rPr>
          <w:rFonts w:ascii="Garamond" w:hAnsi="Garamond" w:cs="Garamond"/>
          <w:bCs/>
          <w:sz w:val="22"/>
          <w:szCs w:val="22"/>
        </w:rPr>
        <w:t>Has one year of work experience in Sales of Financial Solutions with Sahara India.</w:t>
      </w:r>
    </w:p>
    <w:p w:rsidR="005B7336" w:rsidRPr="00F4540C" w:rsidRDefault="005B7336" w:rsidP="005B7336">
      <w:pPr>
        <w:numPr>
          <w:ilvl w:val="0"/>
          <w:numId w:val="5"/>
        </w:numPr>
        <w:jc w:val="both"/>
        <w:rPr>
          <w:rFonts w:ascii="Garamond" w:hAnsi="Garamond" w:cs="Garamond"/>
          <w:bCs/>
          <w:sz w:val="22"/>
          <w:szCs w:val="22"/>
        </w:rPr>
      </w:pPr>
      <w:r w:rsidRPr="00F4540C">
        <w:rPr>
          <w:rFonts w:ascii="Garamond" w:hAnsi="Garamond" w:cs="Garamond"/>
          <w:bCs/>
          <w:sz w:val="22"/>
          <w:szCs w:val="22"/>
        </w:rPr>
        <w:t xml:space="preserve">Completed his internship with </w:t>
      </w:r>
      <w:r w:rsidR="00314103" w:rsidRPr="00F4540C">
        <w:rPr>
          <w:rFonts w:ascii="Garamond" w:hAnsi="Garamond" w:cs="Garamond"/>
          <w:bCs/>
          <w:sz w:val="22"/>
          <w:szCs w:val="22"/>
        </w:rPr>
        <w:t>Mahindra Finance</w:t>
      </w:r>
      <w:r w:rsidR="00370EA0" w:rsidRPr="00F4540C">
        <w:rPr>
          <w:rFonts w:ascii="Garamond" w:hAnsi="Garamond" w:cs="Garamond"/>
          <w:bCs/>
          <w:sz w:val="22"/>
          <w:szCs w:val="22"/>
        </w:rPr>
        <w:t xml:space="preserve"> in the area of </w:t>
      </w:r>
      <w:r w:rsidR="00314103" w:rsidRPr="00F4540C">
        <w:rPr>
          <w:rFonts w:ascii="Garamond" w:hAnsi="Garamond" w:cs="Garamond"/>
          <w:bCs/>
          <w:sz w:val="22"/>
          <w:szCs w:val="22"/>
        </w:rPr>
        <w:t>Fixed Deposit products</w:t>
      </w:r>
    </w:p>
    <w:p w:rsidR="005E6313" w:rsidRPr="00F4540C" w:rsidRDefault="00370EA0" w:rsidP="005E6313">
      <w:pPr>
        <w:numPr>
          <w:ilvl w:val="0"/>
          <w:numId w:val="5"/>
        </w:numPr>
        <w:jc w:val="both"/>
        <w:rPr>
          <w:rFonts w:ascii="Garamond" w:hAnsi="Garamond" w:cs="Garamond"/>
          <w:bCs/>
          <w:sz w:val="22"/>
          <w:szCs w:val="22"/>
        </w:rPr>
      </w:pPr>
      <w:r w:rsidRPr="00F4540C">
        <w:rPr>
          <w:rFonts w:ascii="Garamond" w:hAnsi="Garamond" w:cs="Garamond"/>
          <w:bCs/>
          <w:sz w:val="22"/>
          <w:szCs w:val="22"/>
        </w:rPr>
        <w:t xml:space="preserve">Is </w:t>
      </w:r>
      <w:r w:rsidR="00314103" w:rsidRPr="00F4540C">
        <w:rPr>
          <w:rFonts w:ascii="Garamond" w:hAnsi="Garamond" w:cs="Garamond"/>
          <w:bCs/>
          <w:sz w:val="22"/>
          <w:szCs w:val="22"/>
        </w:rPr>
        <w:t>a quick learner and is particular about meeting deadlines</w:t>
      </w:r>
    </w:p>
    <w:p w:rsidR="00B33BE0" w:rsidRPr="005E6313" w:rsidRDefault="00E349CF" w:rsidP="005E6313">
      <w:pPr>
        <w:ind w:left="1080"/>
        <w:jc w:val="both"/>
        <w:rPr>
          <w:rFonts w:ascii="Garamond" w:hAnsi="Garamond" w:cs="Garamond"/>
          <w:bCs/>
          <w:sz w:val="20"/>
          <w:szCs w:val="20"/>
        </w:rPr>
      </w:pPr>
      <w:r w:rsidRPr="005E6313">
        <w:rPr>
          <w:rFonts w:ascii="Garamond" w:hAnsi="Garamond" w:cs="Garamond"/>
          <w:bCs/>
          <w:sz w:val="20"/>
          <w:szCs w:val="20"/>
        </w:rPr>
        <w:tab/>
      </w:r>
    </w:p>
    <w:p w:rsidR="00B33BE0" w:rsidRPr="00B33BE0" w:rsidRDefault="00B33BE0" w:rsidP="00B33BE0">
      <w:pPr>
        <w:shd w:val="clear" w:color="auto" w:fill="CCCCCC"/>
        <w:jc w:val="both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CAREER</w:t>
      </w:r>
      <w:r w:rsidRPr="00B33BE0">
        <w:rPr>
          <w:rFonts w:ascii="Garamond" w:hAnsi="Garamond" w:cs="Garamond"/>
          <w:b/>
          <w:bCs/>
          <w:sz w:val="20"/>
          <w:szCs w:val="20"/>
        </w:rPr>
        <w:t xml:space="preserve"> </w:t>
      </w:r>
      <w:r>
        <w:rPr>
          <w:rFonts w:ascii="Garamond" w:hAnsi="Garamond" w:cs="Garamond"/>
          <w:b/>
          <w:bCs/>
          <w:sz w:val="20"/>
          <w:szCs w:val="20"/>
        </w:rPr>
        <w:t>OBJECTIVE</w:t>
      </w:r>
    </w:p>
    <w:p w:rsidR="00D221E1" w:rsidRPr="00F4540C" w:rsidRDefault="00314103" w:rsidP="00314103">
      <w:pPr>
        <w:ind w:firstLine="720"/>
        <w:jc w:val="both"/>
        <w:rPr>
          <w:rFonts w:ascii="Garamond" w:hAnsi="Garamond" w:cs="Garamond"/>
          <w:bCs/>
          <w:sz w:val="22"/>
          <w:szCs w:val="22"/>
        </w:rPr>
      </w:pPr>
      <w:r w:rsidRPr="00F4540C">
        <w:rPr>
          <w:rFonts w:ascii="Garamond" w:hAnsi="Garamond" w:cs="Garamond"/>
          <w:bCs/>
          <w:sz w:val="22"/>
          <w:szCs w:val="22"/>
        </w:rPr>
        <w:t>To work in a challenging, result oriented position that can give me better opportunities to utilize my present capabilities and enhance my knowledge for future betterment of the company and to grow with the organization</w:t>
      </w:r>
    </w:p>
    <w:p w:rsidR="00314103" w:rsidRDefault="00314103" w:rsidP="00314103">
      <w:pPr>
        <w:jc w:val="both"/>
        <w:rPr>
          <w:rFonts w:ascii="Garamond" w:hAnsi="Garamond" w:cs="Garamond"/>
          <w:bCs/>
          <w:sz w:val="20"/>
          <w:szCs w:val="20"/>
        </w:rPr>
      </w:pPr>
    </w:p>
    <w:p w:rsidR="00E70553" w:rsidRDefault="00E70553" w:rsidP="00E70553">
      <w:pPr>
        <w:shd w:val="clear" w:color="auto" w:fill="CCCCCC"/>
        <w:jc w:val="both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ACADEMIC</w:t>
      </w:r>
      <w:r>
        <w:rPr>
          <w:rFonts w:ascii="Garamond" w:eastAsia="Garamond" w:hAnsi="Garamond" w:cs="Garamond"/>
          <w:b/>
          <w:bCs/>
          <w:sz w:val="20"/>
          <w:szCs w:val="20"/>
        </w:rPr>
        <w:t xml:space="preserve"> </w:t>
      </w:r>
      <w:r>
        <w:rPr>
          <w:rFonts w:ascii="Garamond" w:hAnsi="Garamond" w:cs="Garamond"/>
          <w:b/>
          <w:bCs/>
          <w:sz w:val="20"/>
          <w:szCs w:val="20"/>
        </w:rPr>
        <w:t>QUALIFICATIONS</w:t>
      </w:r>
    </w:p>
    <w:p w:rsidR="00E70553" w:rsidRDefault="00E70553" w:rsidP="00E70553">
      <w:pPr>
        <w:tabs>
          <w:tab w:val="left" w:pos="915"/>
        </w:tabs>
        <w:jc w:val="both"/>
        <w:rPr>
          <w:rFonts w:ascii="Garamond" w:hAnsi="Garamond" w:cs="Garamond"/>
          <w:sz w:val="20"/>
          <w:szCs w:val="20"/>
        </w:rPr>
      </w:pPr>
    </w:p>
    <w:tbl>
      <w:tblPr>
        <w:tblW w:w="9109" w:type="dxa"/>
        <w:tblInd w:w="108" w:type="dxa"/>
        <w:tblLayout w:type="fixed"/>
        <w:tblLook w:val="0000"/>
      </w:tblPr>
      <w:tblGrid>
        <w:gridCol w:w="1350"/>
        <w:gridCol w:w="2449"/>
        <w:gridCol w:w="3013"/>
        <w:gridCol w:w="2297"/>
      </w:tblGrid>
      <w:tr w:rsidR="00E70553" w:rsidTr="00E349CF">
        <w:trPr>
          <w:trHeight w:val="97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E70553" w:rsidP="007835C3">
            <w:pPr>
              <w:snapToGrid w:val="0"/>
              <w:jc w:val="both"/>
              <w:rPr>
                <w:rFonts w:ascii="Garamond" w:hAnsi="Garamond" w:cs="Garamond"/>
                <w:b/>
                <w:sz w:val="20"/>
                <w:szCs w:val="20"/>
              </w:rPr>
            </w:pPr>
            <w:r>
              <w:rPr>
                <w:rFonts w:ascii="Garamond" w:hAnsi="Garamond" w:cs="Garamond"/>
                <w:b/>
                <w:sz w:val="20"/>
                <w:szCs w:val="20"/>
              </w:rPr>
              <w:t>DEGREE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E70553" w:rsidP="007835C3">
            <w:pPr>
              <w:snapToGrid w:val="0"/>
              <w:jc w:val="both"/>
              <w:rPr>
                <w:rFonts w:ascii="Garamond" w:hAnsi="Garamond" w:cs="Garamond"/>
                <w:b/>
                <w:sz w:val="20"/>
                <w:szCs w:val="20"/>
              </w:rPr>
            </w:pPr>
            <w:r>
              <w:rPr>
                <w:rFonts w:ascii="Garamond" w:hAnsi="Garamond" w:cs="Garamond"/>
                <w:b/>
                <w:sz w:val="20"/>
                <w:szCs w:val="20"/>
              </w:rPr>
              <w:t>YEAR</w:t>
            </w: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 </w:t>
            </w:r>
            <w:r>
              <w:rPr>
                <w:rFonts w:ascii="Garamond" w:hAnsi="Garamond" w:cs="Garamond"/>
                <w:b/>
                <w:sz w:val="20"/>
                <w:szCs w:val="20"/>
              </w:rPr>
              <w:t>OF</w:t>
            </w: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 </w:t>
            </w:r>
            <w:r>
              <w:rPr>
                <w:rFonts w:ascii="Garamond" w:hAnsi="Garamond" w:cs="Garamond"/>
                <w:b/>
                <w:sz w:val="20"/>
                <w:szCs w:val="20"/>
              </w:rPr>
              <w:t>PASSING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E70553" w:rsidP="007835C3">
            <w:pPr>
              <w:snapToGrid w:val="0"/>
              <w:jc w:val="both"/>
              <w:rPr>
                <w:rFonts w:ascii="Garamond" w:hAnsi="Garamond" w:cs="Garamond"/>
                <w:b/>
                <w:sz w:val="20"/>
                <w:szCs w:val="20"/>
              </w:rPr>
            </w:pPr>
            <w:r>
              <w:rPr>
                <w:rFonts w:ascii="Garamond" w:hAnsi="Garamond" w:cs="Garamond"/>
                <w:b/>
                <w:sz w:val="20"/>
                <w:szCs w:val="20"/>
              </w:rPr>
              <w:t>Institute/University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0553" w:rsidRDefault="00E70553" w:rsidP="007835C3">
            <w:pPr>
              <w:snapToGrid w:val="0"/>
              <w:jc w:val="both"/>
              <w:rPr>
                <w:rFonts w:ascii="Garamond" w:hAnsi="Garamond" w:cs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 w:cs="Garamond"/>
                <w:b/>
                <w:bCs/>
                <w:sz w:val="20"/>
                <w:szCs w:val="20"/>
              </w:rPr>
              <w:t>%AGE/DIVISION</w:t>
            </w:r>
          </w:p>
        </w:tc>
      </w:tr>
      <w:tr w:rsidR="005142C2" w:rsidTr="00E349CF">
        <w:trPr>
          <w:trHeight w:val="97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2C2" w:rsidRDefault="005142C2" w:rsidP="005142C2">
            <w:pPr>
              <w:snapToGrid w:val="0"/>
              <w:jc w:val="both"/>
              <w:rPr>
                <w:rFonts w:ascii="Garamond" w:hAnsi="Garamond" w:cs="Garamond"/>
                <w:b/>
                <w:sz w:val="20"/>
                <w:szCs w:val="20"/>
              </w:rPr>
            </w:pPr>
            <w:r>
              <w:rPr>
                <w:rFonts w:ascii="Garamond" w:hAnsi="Garamond" w:cs="Garamond"/>
                <w:b/>
                <w:sz w:val="20"/>
                <w:szCs w:val="20"/>
              </w:rPr>
              <w:t>PGDM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2C2" w:rsidRDefault="005142C2" w:rsidP="007835C3">
            <w:pPr>
              <w:snapToGrid w:val="0"/>
              <w:jc w:val="both"/>
              <w:rPr>
                <w:rFonts w:ascii="Garamond" w:hAnsi="Garamond" w:cs="Garamond"/>
                <w:bCs/>
                <w:sz w:val="20"/>
                <w:szCs w:val="20"/>
              </w:rPr>
            </w:pPr>
            <w:r>
              <w:rPr>
                <w:rFonts w:ascii="Garamond" w:hAnsi="Garamond" w:cs="Garamond"/>
                <w:bCs/>
                <w:sz w:val="20"/>
                <w:szCs w:val="20"/>
              </w:rPr>
              <w:t>2014 Expected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2C2" w:rsidRDefault="005142C2" w:rsidP="00E70553">
            <w:pPr>
              <w:snapToGrid w:val="0"/>
              <w:jc w:val="both"/>
              <w:rPr>
                <w:rFonts w:ascii="Garamond" w:hAnsi="Garamond" w:cs="Garamond"/>
                <w:bCs/>
                <w:sz w:val="20"/>
                <w:szCs w:val="20"/>
              </w:rPr>
            </w:pPr>
            <w:r>
              <w:rPr>
                <w:rFonts w:ascii="Garamond" w:hAnsi="Garamond" w:cs="Garamond"/>
                <w:bCs/>
                <w:sz w:val="20"/>
                <w:szCs w:val="20"/>
              </w:rPr>
              <w:t xml:space="preserve">St </w:t>
            </w:r>
            <w:proofErr w:type="spellStart"/>
            <w:r>
              <w:rPr>
                <w:rFonts w:ascii="Garamond" w:hAnsi="Garamond" w:cs="Garamond"/>
                <w:bCs/>
                <w:sz w:val="20"/>
                <w:szCs w:val="20"/>
              </w:rPr>
              <w:t>Kabir</w:t>
            </w:r>
            <w:proofErr w:type="spellEnd"/>
            <w:r>
              <w:rPr>
                <w:rFonts w:ascii="Garamond" w:hAnsi="Garamond" w:cs="Garamond"/>
                <w:bCs/>
                <w:sz w:val="20"/>
                <w:szCs w:val="20"/>
              </w:rPr>
              <w:t xml:space="preserve"> Institute of Professional Studies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2C2" w:rsidRDefault="005142C2" w:rsidP="00805297">
            <w:pPr>
              <w:snapToGrid w:val="0"/>
              <w:jc w:val="both"/>
              <w:rPr>
                <w:rFonts w:ascii="Garamond" w:hAnsi="Garamond" w:cs="Garamond"/>
                <w:sz w:val="20"/>
                <w:szCs w:val="20"/>
              </w:rPr>
            </w:pPr>
            <w:r>
              <w:rPr>
                <w:rFonts w:ascii="Garamond" w:hAnsi="Garamond" w:cs="Garamond"/>
                <w:sz w:val="20"/>
                <w:szCs w:val="20"/>
              </w:rPr>
              <w:t xml:space="preserve"> 5.9</w:t>
            </w:r>
            <w:r w:rsidR="007800B6">
              <w:rPr>
                <w:rFonts w:ascii="Garamond" w:hAnsi="Garamond" w:cs="Garamond"/>
                <w:sz w:val="20"/>
                <w:szCs w:val="20"/>
              </w:rPr>
              <w:t>/8</w:t>
            </w:r>
            <w:r>
              <w:rPr>
                <w:rFonts w:ascii="Garamond" w:hAnsi="Garamond" w:cs="Garamond"/>
                <w:sz w:val="20"/>
                <w:szCs w:val="20"/>
              </w:rPr>
              <w:t xml:space="preserve"> </w:t>
            </w:r>
          </w:p>
          <w:p w:rsidR="005142C2" w:rsidRDefault="005142C2" w:rsidP="00534794">
            <w:pPr>
              <w:snapToGrid w:val="0"/>
              <w:jc w:val="both"/>
              <w:rPr>
                <w:rFonts w:ascii="Garamond" w:hAnsi="Garamond" w:cs="Garamond"/>
                <w:sz w:val="20"/>
                <w:szCs w:val="20"/>
              </w:rPr>
            </w:pPr>
            <w:r>
              <w:rPr>
                <w:rFonts w:ascii="Garamond" w:hAnsi="Garamond" w:cs="Garamond"/>
                <w:sz w:val="20"/>
                <w:szCs w:val="20"/>
              </w:rPr>
              <w:t>(I Ye</w:t>
            </w:r>
            <w:r w:rsidR="00534794">
              <w:rPr>
                <w:rFonts w:ascii="Garamond" w:hAnsi="Garamond" w:cs="Garamond"/>
                <w:sz w:val="20"/>
                <w:szCs w:val="20"/>
              </w:rPr>
              <w:t>a</w:t>
            </w:r>
            <w:r>
              <w:rPr>
                <w:rFonts w:ascii="Garamond" w:hAnsi="Garamond" w:cs="Garamond"/>
                <w:sz w:val="20"/>
                <w:szCs w:val="20"/>
              </w:rPr>
              <w:t>r)</w:t>
            </w:r>
          </w:p>
        </w:tc>
      </w:tr>
      <w:tr w:rsidR="00E70553" w:rsidTr="00E349CF">
        <w:trPr>
          <w:trHeight w:val="97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3E0C55" w:rsidP="00E70553">
            <w:pPr>
              <w:snapToGrid w:val="0"/>
              <w:jc w:val="both"/>
              <w:rPr>
                <w:rFonts w:ascii="Garamond" w:hAnsi="Garamond" w:cs="Garamond"/>
                <w:b/>
                <w:sz w:val="20"/>
                <w:szCs w:val="20"/>
              </w:rPr>
            </w:pPr>
            <w:r>
              <w:rPr>
                <w:rFonts w:ascii="Garamond" w:hAnsi="Garamond" w:cs="Garamond"/>
                <w:b/>
                <w:sz w:val="20"/>
                <w:szCs w:val="20"/>
              </w:rPr>
              <w:t>B.</w:t>
            </w:r>
            <w:r w:rsidR="00DE4C20">
              <w:rPr>
                <w:rFonts w:ascii="Garamond" w:hAnsi="Garamond" w:cs="Garamond"/>
                <w:b/>
                <w:sz w:val="20"/>
                <w:szCs w:val="20"/>
              </w:rPr>
              <w:t>Com.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CD4C2C" w:rsidP="007835C3">
            <w:pPr>
              <w:snapToGrid w:val="0"/>
              <w:jc w:val="both"/>
              <w:rPr>
                <w:rFonts w:ascii="Garamond" w:hAnsi="Garamond" w:cs="Garamond"/>
                <w:bCs/>
                <w:sz w:val="20"/>
                <w:szCs w:val="20"/>
              </w:rPr>
            </w:pPr>
            <w:r>
              <w:rPr>
                <w:rFonts w:ascii="Garamond" w:hAnsi="Garamond" w:cs="Garamond"/>
                <w:bCs/>
                <w:sz w:val="20"/>
                <w:szCs w:val="20"/>
              </w:rPr>
              <w:t>2012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314103" w:rsidP="00E70553">
            <w:pPr>
              <w:snapToGrid w:val="0"/>
              <w:jc w:val="both"/>
              <w:rPr>
                <w:rFonts w:ascii="Garamond" w:hAnsi="Garamond" w:cs="Garamond"/>
                <w:bCs/>
                <w:sz w:val="20"/>
                <w:szCs w:val="20"/>
              </w:rPr>
            </w:pPr>
            <w:r>
              <w:rPr>
                <w:rFonts w:ascii="Garamond" w:hAnsi="Garamond" w:cs="Garamond"/>
                <w:bCs/>
                <w:sz w:val="20"/>
                <w:szCs w:val="20"/>
              </w:rPr>
              <w:t>MDS University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0553" w:rsidRDefault="00314103" w:rsidP="00805297">
            <w:pPr>
              <w:snapToGrid w:val="0"/>
              <w:jc w:val="both"/>
              <w:rPr>
                <w:rFonts w:ascii="Garamond" w:hAnsi="Garamond" w:cs="Garamond"/>
                <w:sz w:val="20"/>
                <w:szCs w:val="20"/>
              </w:rPr>
            </w:pPr>
            <w:r>
              <w:rPr>
                <w:rFonts w:ascii="Garamond" w:hAnsi="Garamond" w:cs="Garamond"/>
                <w:sz w:val="20"/>
                <w:szCs w:val="20"/>
              </w:rPr>
              <w:t>62</w:t>
            </w:r>
          </w:p>
        </w:tc>
      </w:tr>
      <w:tr w:rsidR="00E70553" w:rsidTr="00E349CF">
        <w:trPr>
          <w:trHeight w:val="97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AA150B" w:rsidP="007835C3">
            <w:pPr>
              <w:snapToGrid w:val="0"/>
              <w:jc w:val="both"/>
              <w:rPr>
                <w:rFonts w:ascii="Garamond" w:hAnsi="Garamond" w:cs="Garamond"/>
                <w:b/>
                <w:sz w:val="20"/>
                <w:szCs w:val="20"/>
              </w:rPr>
            </w:pPr>
            <w:r>
              <w:rPr>
                <w:rFonts w:ascii="Garamond" w:hAnsi="Garamond" w:cs="Garamond"/>
                <w:b/>
                <w:sz w:val="20"/>
                <w:szCs w:val="20"/>
              </w:rPr>
              <w:t>Class 12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314103" w:rsidP="007835C3">
            <w:pPr>
              <w:snapToGrid w:val="0"/>
              <w:jc w:val="both"/>
              <w:rPr>
                <w:rFonts w:ascii="Garamond" w:hAnsi="Garamond" w:cs="Garamond"/>
                <w:bCs/>
                <w:sz w:val="20"/>
                <w:szCs w:val="20"/>
              </w:rPr>
            </w:pPr>
            <w:r>
              <w:rPr>
                <w:rFonts w:ascii="Garamond" w:hAnsi="Garamond" w:cs="Garamond"/>
                <w:bCs/>
                <w:sz w:val="20"/>
                <w:szCs w:val="20"/>
              </w:rPr>
              <w:t>2008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6C01BF" w:rsidP="00E70553">
            <w:pPr>
              <w:snapToGrid w:val="0"/>
              <w:jc w:val="both"/>
              <w:rPr>
                <w:rFonts w:ascii="Garamond" w:hAnsi="Garamond" w:cs="Garamond"/>
                <w:bCs/>
                <w:sz w:val="20"/>
                <w:szCs w:val="20"/>
              </w:rPr>
            </w:pPr>
            <w:r>
              <w:rPr>
                <w:rFonts w:ascii="Garamond" w:hAnsi="Garamond" w:cs="Garamond"/>
                <w:bCs/>
                <w:sz w:val="20"/>
                <w:szCs w:val="20"/>
              </w:rPr>
              <w:t>Gujarat Board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0553" w:rsidRDefault="00314103" w:rsidP="003E0C55">
            <w:pPr>
              <w:snapToGrid w:val="0"/>
              <w:jc w:val="both"/>
              <w:rPr>
                <w:rFonts w:ascii="Garamond" w:hAnsi="Garamond" w:cs="Garamond"/>
                <w:sz w:val="20"/>
                <w:szCs w:val="20"/>
              </w:rPr>
            </w:pPr>
            <w:r>
              <w:rPr>
                <w:rFonts w:ascii="Garamond" w:hAnsi="Garamond" w:cs="Garamond"/>
                <w:sz w:val="20"/>
                <w:szCs w:val="20"/>
              </w:rPr>
              <w:t>58</w:t>
            </w:r>
          </w:p>
        </w:tc>
      </w:tr>
      <w:tr w:rsidR="00E70553" w:rsidTr="00E349CF">
        <w:trPr>
          <w:trHeight w:val="97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AA150B" w:rsidP="007835C3">
            <w:pPr>
              <w:snapToGrid w:val="0"/>
              <w:jc w:val="both"/>
              <w:rPr>
                <w:rFonts w:ascii="Garamond" w:hAnsi="Garamond" w:cs="Garamond"/>
                <w:b/>
                <w:sz w:val="20"/>
                <w:szCs w:val="20"/>
              </w:rPr>
            </w:pPr>
            <w:r>
              <w:rPr>
                <w:rFonts w:ascii="Garamond" w:hAnsi="Garamond" w:cs="Garamond"/>
                <w:b/>
                <w:sz w:val="20"/>
                <w:szCs w:val="20"/>
              </w:rPr>
              <w:t>Class 10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CD4C2C" w:rsidP="007835C3">
            <w:pPr>
              <w:snapToGrid w:val="0"/>
              <w:jc w:val="both"/>
              <w:rPr>
                <w:rFonts w:ascii="Garamond" w:hAnsi="Garamond" w:cs="Garamond"/>
                <w:bCs/>
                <w:sz w:val="20"/>
                <w:szCs w:val="20"/>
              </w:rPr>
            </w:pPr>
            <w:r>
              <w:rPr>
                <w:rFonts w:ascii="Garamond" w:hAnsi="Garamond" w:cs="Garamond"/>
                <w:bCs/>
                <w:sz w:val="20"/>
                <w:szCs w:val="20"/>
              </w:rPr>
              <w:t>200</w:t>
            </w:r>
            <w:r w:rsidR="00314103">
              <w:rPr>
                <w:rFonts w:ascii="Garamond" w:hAnsi="Garamond" w:cs="Garamond"/>
                <w:bCs/>
                <w:sz w:val="20"/>
                <w:szCs w:val="20"/>
              </w:rPr>
              <w:t>6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0553" w:rsidRDefault="006C01BF" w:rsidP="007835C3">
            <w:pPr>
              <w:snapToGrid w:val="0"/>
              <w:jc w:val="both"/>
              <w:rPr>
                <w:rFonts w:ascii="Garamond" w:hAnsi="Garamond" w:cs="Garamond"/>
                <w:bCs/>
                <w:sz w:val="20"/>
                <w:szCs w:val="20"/>
              </w:rPr>
            </w:pPr>
            <w:r>
              <w:rPr>
                <w:rFonts w:ascii="Garamond" w:hAnsi="Garamond" w:cs="Garamond"/>
                <w:bCs/>
                <w:sz w:val="20"/>
                <w:szCs w:val="20"/>
              </w:rPr>
              <w:t>Gujarat Board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0553" w:rsidRDefault="00314103" w:rsidP="007835C3">
            <w:pPr>
              <w:snapToGrid w:val="0"/>
              <w:jc w:val="both"/>
              <w:rPr>
                <w:rFonts w:ascii="Garamond" w:hAnsi="Garamond" w:cs="Garamond"/>
                <w:sz w:val="20"/>
                <w:szCs w:val="20"/>
              </w:rPr>
            </w:pPr>
            <w:r>
              <w:rPr>
                <w:rFonts w:ascii="Garamond" w:hAnsi="Garamond" w:cs="Garamond"/>
                <w:sz w:val="20"/>
                <w:szCs w:val="20"/>
              </w:rPr>
              <w:t>48</w:t>
            </w:r>
          </w:p>
        </w:tc>
      </w:tr>
    </w:tbl>
    <w:p w:rsidR="00311A52" w:rsidRDefault="00311A52" w:rsidP="0032136A">
      <w:pPr>
        <w:jc w:val="both"/>
      </w:pPr>
    </w:p>
    <w:p w:rsidR="00311A52" w:rsidRDefault="00311A52" w:rsidP="00311A52">
      <w:pPr>
        <w:shd w:val="clear" w:color="auto" w:fill="D9D9D9"/>
        <w:jc w:val="both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WORK EXPERIENCE</w:t>
      </w:r>
    </w:p>
    <w:p w:rsidR="00296853" w:rsidRDefault="00311A52" w:rsidP="00311A52">
      <w:pPr>
        <w:jc w:val="both"/>
        <w:rPr>
          <w:rFonts w:ascii="Garamond" w:hAnsi="Garamond" w:cs="Garamond"/>
          <w:b/>
          <w:i/>
          <w:sz w:val="20"/>
          <w:szCs w:val="20"/>
        </w:rPr>
      </w:pPr>
      <w:r w:rsidRPr="00DA2C68">
        <w:rPr>
          <w:rFonts w:ascii="Garamond" w:hAnsi="Garamond" w:cs="Garamond"/>
          <w:b/>
          <w:i/>
          <w:sz w:val="20"/>
          <w:szCs w:val="20"/>
        </w:rPr>
        <w:t xml:space="preserve">Executive-Sales, Sahara India </w:t>
      </w:r>
      <w:proofErr w:type="spellStart"/>
      <w:r w:rsidRPr="00DA2C68">
        <w:rPr>
          <w:rFonts w:ascii="Garamond" w:hAnsi="Garamond" w:cs="Garamond"/>
          <w:b/>
          <w:i/>
          <w:sz w:val="20"/>
          <w:szCs w:val="20"/>
        </w:rPr>
        <w:t>Pariwar</w:t>
      </w:r>
      <w:proofErr w:type="spellEnd"/>
      <w:r w:rsidR="00DA2C68" w:rsidRPr="00DA2C68">
        <w:rPr>
          <w:rFonts w:ascii="Garamond" w:hAnsi="Garamond" w:cs="Garamond"/>
          <w:b/>
          <w:i/>
          <w:sz w:val="20"/>
          <w:szCs w:val="20"/>
        </w:rPr>
        <w:tab/>
      </w:r>
      <w:r w:rsidR="00DA2C68" w:rsidRPr="00DA2C68">
        <w:rPr>
          <w:rFonts w:ascii="Garamond" w:hAnsi="Garamond" w:cs="Garamond"/>
          <w:b/>
          <w:i/>
          <w:sz w:val="20"/>
          <w:szCs w:val="20"/>
        </w:rPr>
        <w:tab/>
      </w:r>
      <w:r w:rsidR="00DA2C68" w:rsidRPr="00DA2C68">
        <w:rPr>
          <w:rFonts w:ascii="Garamond" w:hAnsi="Garamond" w:cs="Garamond"/>
          <w:b/>
          <w:i/>
          <w:sz w:val="20"/>
          <w:szCs w:val="20"/>
        </w:rPr>
        <w:tab/>
      </w:r>
      <w:r w:rsidR="00DA2C68" w:rsidRPr="00DA2C68">
        <w:rPr>
          <w:rFonts w:ascii="Garamond" w:hAnsi="Garamond" w:cs="Garamond"/>
          <w:b/>
          <w:i/>
          <w:sz w:val="20"/>
          <w:szCs w:val="20"/>
        </w:rPr>
        <w:tab/>
      </w:r>
      <w:r w:rsidR="00DA2C68" w:rsidRPr="00DA2C68">
        <w:rPr>
          <w:rFonts w:ascii="Garamond" w:hAnsi="Garamond" w:cs="Garamond"/>
          <w:b/>
          <w:i/>
          <w:sz w:val="20"/>
          <w:szCs w:val="20"/>
        </w:rPr>
        <w:tab/>
      </w:r>
      <w:r w:rsidR="00DA2C68" w:rsidRPr="00DA2C68">
        <w:rPr>
          <w:rFonts w:ascii="Garamond" w:hAnsi="Garamond" w:cs="Garamond"/>
          <w:b/>
          <w:i/>
          <w:sz w:val="20"/>
          <w:szCs w:val="20"/>
        </w:rPr>
        <w:tab/>
      </w:r>
      <w:r w:rsidR="00DA2C68">
        <w:rPr>
          <w:rFonts w:ascii="Garamond" w:hAnsi="Garamond" w:cs="Garamond"/>
          <w:b/>
          <w:i/>
          <w:sz w:val="20"/>
          <w:szCs w:val="20"/>
        </w:rPr>
        <w:t xml:space="preserve">         </w:t>
      </w:r>
      <w:r w:rsidR="00DA2C68" w:rsidRPr="00DA2C68">
        <w:rPr>
          <w:rFonts w:ascii="Garamond" w:hAnsi="Garamond" w:cs="Garamond"/>
          <w:b/>
          <w:i/>
          <w:sz w:val="20"/>
          <w:szCs w:val="20"/>
        </w:rPr>
        <w:t>12 months</w:t>
      </w:r>
    </w:p>
    <w:p w:rsidR="00DA2C68" w:rsidRPr="00F4540C" w:rsidRDefault="00DA2C68" w:rsidP="00311A52">
      <w:pPr>
        <w:jc w:val="both"/>
        <w:rPr>
          <w:rFonts w:ascii="Garamond" w:hAnsi="Garamond" w:cs="Garamond"/>
          <w:i/>
          <w:sz w:val="22"/>
          <w:szCs w:val="22"/>
        </w:rPr>
      </w:pPr>
      <w:r>
        <w:rPr>
          <w:rFonts w:ascii="Garamond" w:hAnsi="Garamond" w:cs="Garamond"/>
          <w:i/>
          <w:sz w:val="20"/>
          <w:szCs w:val="20"/>
        </w:rPr>
        <w:tab/>
      </w:r>
      <w:r w:rsidRPr="00F4540C">
        <w:rPr>
          <w:rFonts w:ascii="Garamond" w:hAnsi="Garamond" w:cs="Garamond"/>
          <w:i/>
          <w:sz w:val="22"/>
          <w:szCs w:val="22"/>
        </w:rPr>
        <w:t>Worked as a Sales Executive to promote the various fixed deposit schemes at Sahara Financial Se</w:t>
      </w:r>
      <w:r w:rsidR="00FC7AFB" w:rsidRPr="00F4540C">
        <w:rPr>
          <w:rFonts w:ascii="Garamond" w:hAnsi="Garamond" w:cs="Garamond"/>
          <w:i/>
          <w:sz w:val="22"/>
          <w:szCs w:val="22"/>
        </w:rPr>
        <w:t>rvices for a period of one year</w:t>
      </w:r>
    </w:p>
    <w:p w:rsidR="002029E5" w:rsidRPr="00DA2C68" w:rsidRDefault="005142C2" w:rsidP="00311A52">
      <w:pPr>
        <w:jc w:val="both"/>
        <w:rPr>
          <w:rFonts w:ascii="Garamond" w:hAnsi="Garamond" w:cs="Garamond"/>
          <w:i/>
          <w:sz w:val="20"/>
          <w:szCs w:val="20"/>
        </w:rPr>
      </w:pPr>
      <w:r>
        <w:rPr>
          <w:rFonts w:ascii="Garamond" w:hAnsi="Garamond" w:cs="Garamond"/>
          <w:i/>
          <w:sz w:val="20"/>
          <w:szCs w:val="20"/>
        </w:rPr>
        <w:t xml:space="preserve"> </w:t>
      </w:r>
    </w:p>
    <w:p w:rsidR="002848DB" w:rsidRDefault="002848DB" w:rsidP="002848DB">
      <w:pPr>
        <w:shd w:val="clear" w:color="auto" w:fill="D9D9D9"/>
        <w:jc w:val="both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INDUSTRY INTERNSHIPS</w:t>
      </w:r>
    </w:p>
    <w:p w:rsidR="002848DB" w:rsidRPr="00813CED" w:rsidRDefault="002848DB" w:rsidP="002848DB">
      <w:pPr>
        <w:numPr>
          <w:ilvl w:val="0"/>
          <w:numId w:val="1"/>
        </w:numPr>
        <w:jc w:val="both"/>
        <w:rPr>
          <w:rFonts w:ascii="Garamond" w:hAnsi="Garamond" w:cs="Garamond"/>
          <w:b/>
          <w:sz w:val="22"/>
          <w:szCs w:val="22"/>
        </w:rPr>
      </w:pPr>
      <w:r w:rsidRPr="00813CED">
        <w:rPr>
          <w:rFonts w:ascii="Garamond" w:hAnsi="Garamond" w:cs="Garamond"/>
          <w:b/>
          <w:sz w:val="22"/>
          <w:szCs w:val="22"/>
        </w:rPr>
        <w:t>Completed internship at Mahindra Finance for their Deposit Schemes</w:t>
      </w:r>
    </w:p>
    <w:p w:rsidR="002848DB" w:rsidRPr="00F4540C" w:rsidRDefault="002848DB" w:rsidP="002848DB">
      <w:pPr>
        <w:numPr>
          <w:ilvl w:val="0"/>
          <w:numId w:val="1"/>
        </w:numPr>
        <w:jc w:val="both"/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 xml:space="preserve">Was allotted the </w:t>
      </w:r>
      <w:proofErr w:type="spellStart"/>
      <w:r w:rsidRPr="00F4540C">
        <w:rPr>
          <w:rFonts w:ascii="Garamond" w:hAnsi="Garamond" w:cs="Garamond"/>
          <w:sz w:val="22"/>
          <w:szCs w:val="22"/>
        </w:rPr>
        <w:t>Amreli</w:t>
      </w:r>
      <w:proofErr w:type="spellEnd"/>
      <w:r w:rsidRPr="00F4540C">
        <w:rPr>
          <w:rFonts w:ascii="Garamond" w:hAnsi="Garamond" w:cs="Garamond"/>
          <w:sz w:val="22"/>
          <w:szCs w:val="22"/>
        </w:rPr>
        <w:t xml:space="preserve"> region to create awareness for the various products and create agent networks</w:t>
      </w:r>
    </w:p>
    <w:p w:rsidR="002848DB" w:rsidRPr="00F4540C" w:rsidRDefault="002848DB" w:rsidP="002848DB">
      <w:pPr>
        <w:numPr>
          <w:ilvl w:val="0"/>
          <w:numId w:val="1"/>
        </w:numPr>
        <w:jc w:val="both"/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 xml:space="preserve">Spent close to eight weeks travelling around rural and semi-urban areas in </w:t>
      </w:r>
      <w:proofErr w:type="spellStart"/>
      <w:r w:rsidRPr="00F4540C">
        <w:rPr>
          <w:rFonts w:ascii="Garamond" w:hAnsi="Garamond" w:cs="Garamond"/>
          <w:sz w:val="22"/>
          <w:szCs w:val="22"/>
        </w:rPr>
        <w:t>Amreli</w:t>
      </w:r>
      <w:proofErr w:type="spellEnd"/>
      <w:r w:rsidRPr="00F4540C">
        <w:rPr>
          <w:rFonts w:ascii="Garamond" w:hAnsi="Garamond" w:cs="Garamond"/>
          <w:sz w:val="22"/>
          <w:szCs w:val="22"/>
        </w:rPr>
        <w:t xml:space="preserve"> to help establish the business network and raise consumer awareness</w:t>
      </w:r>
    </w:p>
    <w:p w:rsidR="00BD0955" w:rsidRDefault="00BD0955" w:rsidP="0078496A">
      <w:pPr>
        <w:ind w:left="1080"/>
        <w:jc w:val="both"/>
      </w:pPr>
    </w:p>
    <w:p w:rsidR="00D221E1" w:rsidRDefault="0083118B">
      <w:pPr>
        <w:shd w:val="clear" w:color="auto" w:fill="D9D9D9"/>
        <w:jc w:val="both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LIVE PROJECTS</w:t>
      </w:r>
    </w:p>
    <w:p w:rsidR="002848DB" w:rsidRDefault="00C35193" w:rsidP="002C3236">
      <w:pPr>
        <w:numPr>
          <w:ilvl w:val="0"/>
          <w:numId w:val="1"/>
        </w:numPr>
        <w:tabs>
          <w:tab w:val="num" w:pos="502"/>
        </w:tabs>
        <w:jc w:val="both"/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>Completed</w:t>
      </w:r>
      <w:r>
        <w:rPr>
          <w:rFonts w:ascii="Garamond" w:hAnsi="Garamond" w:cs="Garamond"/>
          <w:sz w:val="22"/>
          <w:szCs w:val="22"/>
        </w:rPr>
        <w:t xml:space="preserve"> </w:t>
      </w:r>
      <w:r w:rsidR="002848DB" w:rsidRPr="00F4540C">
        <w:rPr>
          <w:rFonts w:ascii="Garamond" w:hAnsi="Garamond" w:cs="Garamond"/>
          <w:sz w:val="22"/>
          <w:szCs w:val="22"/>
        </w:rPr>
        <w:t>Capstone Project on ““</w:t>
      </w:r>
      <w:r w:rsidR="002848DB" w:rsidRPr="00F4540C">
        <w:rPr>
          <w:rFonts w:ascii="Garamond" w:hAnsi="Garamond" w:cs="Garamond"/>
          <w:b/>
          <w:sz w:val="22"/>
          <w:szCs w:val="22"/>
        </w:rPr>
        <w:t>A Comparative study of NPA of Private Sector Banks and Public Sector Banks</w:t>
      </w:r>
      <w:r w:rsidR="002848DB" w:rsidRPr="00F4540C">
        <w:rPr>
          <w:rFonts w:ascii="Garamond" w:hAnsi="Garamond" w:cs="Garamond"/>
          <w:sz w:val="22"/>
          <w:szCs w:val="22"/>
        </w:rPr>
        <w:t xml:space="preserve">”. </w:t>
      </w:r>
    </w:p>
    <w:p w:rsidR="005D71BA" w:rsidRPr="00534794" w:rsidRDefault="00C35193" w:rsidP="005D71BA">
      <w:pPr>
        <w:numPr>
          <w:ilvl w:val="0"/>
          <w:numId w:val="1"/>
        </w:numPr>
        <w:tabs>
          <w:tab w:val="num" w:pos="720"/>
        </w:tabs>
        <w:jc w:val="both"/>
        <w:rPr>
          <w:rFonts w:ascii="Garamond" w:hAnsi="Garamond" w:cs="Garamond"/>
          <w:sz w:val="20"/>
          <w:szCs w:val="20"/>
        </w:rPr>
      </w:pPr>
      <w:r w:rsidRPr="00981578">
        <w:rPr>
          <w:rFonts w:ascii="Garamond" w:hAnsi="Garamond" w:cs="Garamond"/>
          <w:sz w:val="22"/>
          <w:szCs w:val="22"/>
        </w:rPr>
        <w:t xml:space="preserve">Completed a Project on </w:t>
      </w:r>
      <w:r w:rsidRPr="00981578">
        <w:rPr>
          <w:rFonts w:ascii="Garamond" w:hAnsi="Garamond" w:cs="Garamond"/>
          <w:b/>
          <w:sz w:val="22"/>
          <w:szCs w:val="22"/>
        </w:rPr>
        <w:t>“Consumer perception towards BRTS and AMTS in Ahmadabad.</w:t>
      </w:r>
    </w:p>
    <w:p w:rsidR="00534794" w:rsidRPr="00981578" w:rsidRDefault="00534794" w:rsidP="00534794">
      <w:pPr>
        <w:ind w:left="1080"/>
        <w:jc w:val="both"/>
        <w:rPr>
          <w:rFonts w:ascii="Garamond" w:hAnsi="Garamond" w:cs="Garamond"/>
          <w:sz w:val="20"/>
          <w:szCs w:val="20"/>
        </w:rPr>
      </w:pPr>
    </w:p>
    <w:p w:rsidR="005D71BA" w:rsidRDefault="005D71BA" w:rsidP="005D71BA">
      <w:pPr>
        <w:shd w:val="clear" w:color="auto" w:fill="D9D9D9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lastRenderedPageBreak/>
        <w:t>ACHIEVEMENTS-ACADEMIC AND CURRICULAR</w:t>
      </w:r>
    </w:p>
    <w:p w:rsidR="00ED6575" w:rsidRPr="00F4540C" w:rsidRDefault="00ED6575" w:rsidP="00ED6575">
      <w:pPr>
        <w:numPr>
          <w:ilvl w:val="0"/>
          <w:numId w:val="13"/>
        </w:numPr>
        <w:tabs>
          <w:tab w:val="num" w:pos="720"/>
        </w:tabs>
        <w:jc w:val="both"/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 xml:space="preserve">Attended and worked for 3 days as a volunteer at </w:t>
      </w:r>
      <w:r w:rsidRPr="00F4540C">
        <w:rPr>
          <w:rFonts w:ascii="Garamond" w:hAnsi="Garamond" w:cs="Garamond"/>
          <w:b/>
          <w:sz w:val="22"/>
          <w:szCs w:val="22"/>
        </w:rPr>
        <w:t>Vibrant Gujarat 2013</w:t>
      </w:r>
      <w:r w:rsidRPr="00F4540C">
        <w:rPr>
          <w:rFonts w:ascii="Garamond" w:hAnsi="Garamond" w:cs="Garamond"/>
          <w:sz w:val="22"/>
          <w:szCs w:val="22"/>
        </w:rPr>
        <w:t>.</w:t>
      </w:r>
    </w:p>
    <w:p w:rsidR="00ED6575" w:rsidRPr="00F4540C" w:rsidRDefault="00ED6575" w:rsidP="00ED6575">
      <w:pPr>
        <w:numPr>
          <w:ilvl w:val="0"/>
          <w:numId w:val="13"/>
        </w:numPr>
        <w:tabs>
          <w:tab w:val="num" w:pos="720"/>
        </w:tabs>
        <w:jc w:val="both"/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>Participated in Stock MIND-Quest for the Best Budding investor.</w:t>
      </w:r>
    </w:p>
    <w:p w:rsidR="00F4540C" w:rsidRPr="00F4540C" w:rsidRDefault="00F4540C" w:rsidP="00F4540C">
      <w:pPr>
        <w:numPr>
          <w:ilvl w:val="0"/>
          <w:numId w:val="13"/>
        </w:numPr>
        <w:tabs>
          <w:tab w:val="num" w:pos="720"/>
        </w:tabs>
        <w:jc w:val="both"/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>Participated in Stock MIND-Quest for the Best Budding investor session-2.</w:t>
      </w:r>
    </w:p>
    <w:p w:rsidR="005D71BA" w:rsidRDefault="00ED6575" w:rsidP="00296853">
      <w:pPr>
        <w:numPr>
          <w:ilvl w:val="0"/>
          <w:numId w:val="14"/>
        </w:numPr>
        <w:ind w:left="1080"/>
        <w:jc w:val="both"/>
        <w:rPr>
          <w:rFonts w:ascii="Garamond" w:hAnsi="Garamond" w:cs="Garamond"/>
          <w:sz w:val="20"/>
          <w:szCs w:val="20"/>
        </w:rPr>
      </w:pPr>
      <w:r w:rsidRPr="00F4540C">
        <w:rPr>
          <w:rFonts w:ascii="Garamond" w:hAnsi="Garamond" w:cs="Garamond"/>
          <w:sz w:val="22"/>
          <w:szCs w:val="22"/>
        </w:rPr>
        <w:t>Participated in college level cultural activities</w:t>
      </w:r>
      <w:r w:rsidRPr="00ED6575">
        <w:rPr>
          <w:rFonts w:ascii="Garamond" w:hAnsi="Garamond" w:cs="Garamond"/>
          <w:sz w:val="20"/>
          <w:szCs w:val="20"/>
        </w:rPr>
        <w:t>.</w:t>
      </w:r>
    </w:p>
    <w:p w:rsidR="00F4540C" w:rsidRDefault="00F4540C" w:rsidP="00F4540C">
      <w:pPr>
        <w:jc w:val="both"/>
        <w:rPr>
          <w:rFonts w:ascii="Garamond" w:hAnsi="Garamond" w:cs="Garamond"/>
          <w:sz w:val="20"/>
          <w:szCs w:val="20"/>
        </w:rPr>
      </w:pPr>
    </w:p>
    <w:p w:rsidR="00F4540C" w:rsidRPr="00ED6575" w:rsidRDefault="00F4540C" w:rsidP="00F4540C">
      <w:pPr>
        <w:jc w:val="both"/>
        <w:rPr>
          <w:rFonts w:ascii="Garamond" w:hAnsi="Garamond" w:cs="Garamond"/>
          <w:sz w:val="20"/>
          <w:szCs w:val="20"/>
        </w:rPr>
      </w:pPr>
    </w:p>
    <w:p w:rsidR="00D221E1" w:rsidRDefault="00D221E1">
      <w:pPr>
        <w:shd w:val="clear" w:color="auto" w:fill="D9D9D9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PERSONAL</w:t>
      </w:r>
      <w:r>
        <w:rPr>
          <w:rFonts w:ascii="Garamond" w:eastAsia="Garamond" w:hAnsi="Garamond" w:cs="Garamond"/>
          <w:b/>
          <w:bCs/>
          <w:sz w:val="20"/>
          <w:szCs w:val="20"/>
        </w:rPr>
        <w:t xml:space="preserve"> </w:t>
      </w:r>
      <w:r>
        <w:rPr>
          <w:rFonts w:ascii="Garamond" w:hAnsi="Garamond" w:cs="Garamond"/>
          <w:b/>
          <w:bCs/>
          <w:sz w:val="20"/>
          <w:szCs w:val="20"/>
        </w:rPr>
        <w:t>DETAILS</w:t>
      </w:r>
    </w:p>
    <w:p w:rsidR="00E01DCC" w:rsidRPr="00F4540C" w:rsidRDefault="00E01DCC" w:rsidP="00E01DCC">
      <w:pPr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>Date of Birth</w:t>
      </w:r>
      <w:r w:rsidRPr="00F4540C">
        <w:rPr>
          <w:rFonts w:ascii="Garamond" w:hAnsi="Garamond" w:cs="Garamond"/>
          <w:sz w:val="22"/>
          <w:szCs w:val="22"/>
        </w:rPr>
        <w:tab/>
      </w:r>
      <w:r w:rsidRPr="00F4540C">
        <w:rPr>
          <w:rFonts w:ascii="Garamond" w:hAnsi="Garamond" w:cs="Garamond"/>
          <w:sz w:val="22"/>
          <w:szCs w:val="22"/>
        </w:rPr>
        <w:tab/>
      </w:r>
      <w:r w:rsidRPr="00F4540C">
        <w:rPr>
          <w:rFonts w:ascii="Garamond" w:hAnsi="Garamond" w:cs="Garamond"/>
          <w:sz w:val="22"/>
          <w:szCs w:val="22"/>
        </w:rPr>
        <w:tab/>
        <w:t xml:space="preserve">: </w:t>
      </w:r>
      <w:r w:rsidR="00F4540C" w:rsidRPr="00F4540C">
        <w:rPr>
          <w:rFonts w:ascii="Garamond" w:hAnsi="Garamond" w:cs="Garamond"/>
          <w:sz w:val="22"/>
          <w:szCs w:val="22"/>
        </w:rPr>
        <w:t>28/03</w:t>
      </w:r>
      <w:r w:rsidR="00463310" w:rsidRPr="00F4540C">
        <w:rPr>
          <w:rFonts w:ascii="Garamond" w:hAnsi="Garamond" w:cs="Garamond"/>
          <w:sz w:val="22"/>
          <w:szCs w:val="22"/>
        </w:rPr>
        <w:t>/1991</w:t>
      </w:r>
    </w:p>
    <w:p w:rsidR="00F4540C" w:rsidRPr="00F4540C" w:rsidRDefault="00296853" w:rsidP="00F4540C">
      <w:pPr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>Permanent Address</w:t>
      </w:r>
      <w:r w:rsidRPr="00F4540C">
        <w:rPr>
          <w:rFonts w:ascii="Garamond" w:hAnsi="Garamond" w:cs="Garamond"/>
          <w:sz w:val="22"/>
          <w:szCs w:val="22"/>
        </w:rPr>
        <w:tab/>
      </w:r>
      <w:r w:rsidR="001B1E55" w:rsidRPr="00F4540C">
        <w:rPr>
          <w:rFonts w:ascii="Garamond" w:hAnsi="Garamond" w:cs="Garamond"/>
          <w:sz w:val="22"/>
          <w:szCs w:val="22"/>
        </w:rPr>
        <w:tab/>
      </w:r>
      <w:r w:rsidR="00E01DCC" w:rsidRPr="00F4540C">
        <w:rPr>
          <w:rFonts w:ascii="Garamond" w:hAnsi="Garamond" w:cs="Garamond"/>
          <w:sz w:val="22"/>
          <w:szCs w:val="22"/>
        </w:rPr>
        <w:t xml:space="preserve">: </w:t>
      </w:r>
      <w:r w:rsidR="00F4540C" w:rsidRPr="00F4540C">
        <w:rPr>
          <w:rFonts w:ascii="Garamond" w:hAnsi="Garamond" w:cs="Garamond"/>
          <w:sz w:val="22"/>
          <w:szCs w:val="22"/>
        </w:rPr>
        <w:t>Village- Kotra.</w:t>
      </w:r>
    </w:p>
    <w:p w:rsidR="00F4540C" w:rsidRPr="00F4540C" w:rsidRDefault="00F4540C" w:rsidP="00F4540C">
      <w:pPr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ab/>
      </w:r>
      <w:r w:rsidRPr="00F4540C">
        <w:rPr>
          <w:rFonts w:ascii="Garamond" w:hAnsi="Garamond" w:cs="Garamond"/>
          <w:sz w:val="22"/>
          <w:szCs w:val="22"/>
        </w:rPr>
        <w:tab/>
      </w:r>
      <w:r w:rsidRPr="00F4540C">
        <w:rPr>
          <w:rFonts w:ascii="Garamond" w:hAnsi="Garamond" w:cs="Garamond"/>
          <w:sz w:val="22"/>
          <w:szCs w:val="22"/>
        </w:rPr>
        <w:tab/>
      </w:r>
      <w:r w:rsidRPr="00F4540C">
        <w:rPr>
          <w:rFonts w:ascii="Garamond" w:hAnsi="Garamond" w:cs="Garamond"/>
          <w:sz w:val="22"/>
          <w:szCs w:val="22"/>
        </w:rPr>
        <w:tab/>
        <w:t>Post- Perwa, Teh- Bali</w:t>
      </w:r>
    </w:p>
    <w:p w:rsidR="00F4540C" w:rsidRPr="00F4540C" w:rsidRDefault="00F4540C" w:rsidP="00F4540C">
      <w:pPr>
        <w:ind w:left="2160" w:firstLine="720"/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>Pali, Rajasthan 306126.</w:t>
      </w:r>
    </w:p>
    <w:p w:rsidR="00E01DCC" w:rsidRPr="00F4540C" w:rsidRDefault="00E01DCC" w:rsidP="00F4540C">
      <w:pPr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>Gender</w:t>
      </w:r>
      <w:r w:rsidR="00AD24E4" w:rsidRPr="00F4540C">
        <w:rPr>
          <w:rFonts w:ascii="Garamond" w:hAnsi="Garamond" w:cs="Garamond"/>
          <w:sz w:val="22"/>
          <w:szCs w:val="22"/>
        </w:rPr>
        <w:tab/>
      </w:r>
      <w:r w:rsidR="00F4540C" w:rsidRPr="00F4540C">
        <w:rPr>
          <w:rFonts w:ascii="Garamond" w:hAnsi="Garamond" w:cs="Garamond"/>
          <w:sz w:val="22"/>
          <w:szCs w:val="22"/>
        </w:rPr>
        <w:tab/>
      </w:r>
      <w:r w:rsidR="00F4540C" w:rsidRPr="00F4540C">
        <w:rPr>
          <w:rFonts w:ascii="Garamond" w:hAnsi="Garamond" w:cs="Garamond"/>
          <w:sz w:val="22"/>
          <w:szCs w:val="22"/>
        </w:rPr>
        <w:tab/>
      </w:r>
      <w:r w:rsidR="00F4540C" w:rsidRPr="00F4540C">
        <w:rPr>
          <w:rFonts w:ascii="Garamond" w:hAnsi="Garamond" w:cs="Garamond"/>
          <w:sz w:val="22"/>
          <w:szCs w:val="22"/>
        </w:rPr>
        <w:tab/>
      </w:r>
      <w:r w:rsidRPr="00F4540C">
        <w:rPr>
          <w:rFonts w:ascii="Garamond" w:hAnsi="Garamond" w:cs="Garamond"/>
          <w:sz w:val="22"/>
          <w:szCs w:val="22"/>
        </w:rPr>
        <w:t xml:space="preserve">: </w:t>
      </w:r>
      <w:r w:rsidR="00296853" w:rsidRPr="00F4540C">
        <w:rPr>
          <w:rFonts w:ascii="Garamond" w:hAnsi="Garamond" w:cs="Garamond"/>
          <w:sz w:val="22"/>
          <w:szCs w:val="22"/>
        </w:rPr>
        <w:t>Male</w:t>
      </w:r>
    </w:p>
    <w:p w:rsidR="00E01DCC" w:rsidRPr="00F4540C" w:rsidRDefault="00E01DCC" w:rsidP="00E01DCC">
      <w:pPr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>Marital Status</w:t>
      </w:r>
      <w:r w:rsidRPr="00F4540C">
        <w:rPr>
          <w:rFonts w:ascii="Garamond" w:hAnsi="Garamond" w:cs="Garamond"/>
          <w:sz w:val="22"/>
          <w:szCs w:val="22"/>
        </w:rPr>
        <w:tab/>
      </w:r>
      <w:r w:rsidRPr="00F4540C">
        <w:rPr>
          <w:rFonts w:ascii="Garamond" w:hAnsi="Garamond" w:cs="Garamond"/>
          <w:sz w:val="22"/>
          <w:szCs w:val="22"/>
        </w:rPr>
        <w:tab/>
      </w:r>
      <w:r w:rsidRPr="00F4540C">
        <w:rPr>
          <w:rFonts w:ascii="Garamond" w:hAnsi="Garamond" w:cs="Garamond"/>
          <w:sz w:val="22"/>
          <w:szCs w:val="22"/>
        </w:rPr>
        <w:tab/>
        <w:t>: Single</w:t>
      </w:r>
    </w:p>
    <w:p w:rsidR="00E01DCC" w:rsidRPr="00F4540C" w:rsidRDefault="00E01DCC" w:rsidP="00E01DCC">
      <w:pPr>
        <w:rPr>
          <w:rFonts w:ascii="Garamond" w:hAnsi="Garamond" w:cs="Garamond"/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>Languages Known</w:t>
      </w:r>
      <w:r w:rsidRPr="00F4540C">
        <w:rPr>
          <w:rFonts w:ascii="Garamond" w:hAnsi="Garamond" w:cs="Garamond"/>
          <w:sz w:val="22"/>
          <w:szCs w:val="22"/>
        </w:rPr>
        <w:tab/>
      </w:r>
      <w:r w:rsidRPr="00F4540C">
        <w:rPr>
          <w:rFonts w:ascii="Garamond" w:hAnsi="Garamond" w:cs="Garamond"/>
          <w:sz w:val="22"/>
          <w:szCs w:val="22"/>
        </w:rPr>
        <w:tab/>
        <w:t xml:space="preserve">: </w:t>
      </w:r>
      <w:r w:rsidR="000733D6" w:rsidRPr="00F4540C">
        <w:rPr>
          <w:rFonts w:ascii="Garamond" w:hAnsi="Garamond" w:cs="Garamond"/>
          <w:sz w:val="22"/>
          <w:szCs w:val="22"/>
        </w:rPr>
        <w:t>English</w:t>
      </w:r>
      <w:r w:rsidR="00296853" w:rsidRPr="00F4540C">
        <w:rPr>
          <w:rFonts w:ascii="Garamond" w:hAnsi="Garamond" w:cs="Garamond"/>
          <w:sz w:val="22"/>
          <w:szCs w:val="22"/>
        </w:rPr>
        <w:t>, Gujarati</w:t>
      </w:r>
      <w:r w:rsidR="00E344B3" w:rsidRPr="00F4540C">
        <w:rPr>
          <w:rFonts w:ascii="Garamond" w:hAnsi="Garamond" w:cs="Garamond"/>
          <w:sz w:val="22"/>
          <w:szCs w:val="22"/>
        </w:rPr>
        <w:t xml:space="preserve"> a</w:t>
      </w:r>
      <w:r w:rsidR="000733D6" w:rsidRPr="00F4540C">
        <w:rPr>
          <w:rFonts w:ascii="Garamond" w:hAnsi="Garamond" w:cs="Garamond"/>
          <w:sz w:val="22"/>
          <w:szCs w:val="22"/>
        </w:rPr>
        <w:t>nd Hindi</w:t>
      </w:r>
    </w:p>
    <w:p w:rsidR="00E01DCC" w:rsidRPr="00E01DCC" w:rsidRDefault="00E01DCC" w:rsidP="00E01DCC">
      <w:pPr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0"/>
          <w:szCs w:val="20"/>
        </w:rPr>
        <w:t xml:space="preserve"> </w:t>
      </w:r>
    </w:p>
    <w:p w:rsidR="00F4540C" w:rsidRDefault="00D221E1">
      <w:pPr>
        <w:shd w:val="clear" w:color="auto" w:fill="D9D9D9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REFERENCES</w:t>
      </w:r>
    </w:p>
    <w:p w:rsidR="00D221E1" w:rsidRPr="00F4540C" w:rsidRDefault="00D221E1">
      <w:pPr>
        <w:rPr>
          <w:sz w:val="22"/>
          <w:szCs w:val="22"/>
        </w:rPr>
      </w:pPr>
      <w:r w:rsidRPr="00F4540C">
        <w:rPr>
          <w:rFonts w:ascii="Garamond" w:hAnsi="Garamond" w:cs="Garamond"/>
          <w:sz w:val="22"/>
          <w:szCs w:val="22"/>
        </w:rPr>
        <w:t>Will</w:t>
      </w:r>
      <w:r w:rsidRPr="00F4540C">
        <w:rPr>
          <w:rFonts w:ascii="Garamond" w:eastAsia="Garamond" w:hAnsi="Garamond" w:cs="Garamond"/>
          <w:sz w:val="22"/>
          <w:szCs w:val="22"/>
        </w:rPr>
        <w:t xml:space="preserve"> </w:t>
      </w:r>
      <w:r w:rsidRPr="00F4540C">
        <w:rPr>
          <w:rFonts w:ascii="Garamond" w:hAnsi="Garamond" w:cs="Garamond"/>
          <w:sz w:val="22"/>
          <w:szCs w:val="22"/>
        </w:rPr>
        <w:t>be</w:t>
      </w:r>
      <w:r w:rsidRPr="00F4540C">
        <w:rPr>
          <w:rFonts w:ascii="Garamond" w:eastAsia="Garamond" w:hAnsi="Garamond" w:cs="Garamond"/>
          <w:sz w:val="22"/>
          <w:szCs w:val="22"/>
        </w:rPr>
        <w:t xml:space="preserve"> </w:t>
      </w:r>
      <w:r w:rsidRPr="00F4540C">
        <w:rPr>
          <w:rFonts w:ascii="Garamond" w:hAnsi="Garamond" w:cs="Garamond"/>
          <w:sz w:val="22"/>
          <w:szCs w:val="22"/>
        </w:rPr>
        <w:t>provided</w:t>
      </w:r>
      <w:r w:rsidRPr="00F4540C">
        <w:rPr>
          <w:rFonts w:ascii="Garamond" w:eastAsia="Garamond" w:hAnsi="Garamond" w:cs="Garamond"/>
          <w:sz w:val="22"/>
          <w:szCs w:val="22"/>
        </w:rPr>
        <w:t xml:space="preserve"> </w:t>
      </w:r>
      <w:r w:rsidRPr="00F4540C">
        <w:rPr>
          <w:rFonts w:ascii="Garamond" w:hAnsi="Garamond" w:cs="Garamond"/>
          <w:sz w:val="22"/>
          <w:szCs w:val="22"/>
        </w:rPr>
        <w:t>on</w:t>
      </w:r>
      <w:r w:rsidRPr="00F4540C">
        <w:rPr>
          <w:rFonts w:ascii="Garamond" w:eastAsia="Garamond" w:hAnsi="Garamond" w:cs="Garamond"/>
          <w:sz w:val="22"/>
          <w:szCs w:val="22"/>
        </w:rPr>
        <w:t xml:space="preserve"> </w:t>
      </w:r>
      <w:r w:rsidRPr="00F4540C">
        <w:rPr>
          <w:rFonts w:ascii="Garamond" w:hAnsi="Garamond" w:cs="Garamond"/>
          <w:sz w:val="22"/>
          <w:szCs w:val="22"/>
        </w:rPr>
        <w:t>request</w:t>
      </w:r>
    </w:p>
    <w:sectPr w:rsidR="00D221E1" w:rsidRPr="00F4540C" w:rsidSect="008844BD">
      <w:pgSz w:w="12240" w:h="15840"/>
      <w:pgMar w:top="1980" w:right="1800" w:bottom="1440" w:left="1800" w:header="1728" w:footer="432" w:gutter="0"/>
      <w:pgBorders>
        <w:top w:val="single" w:sz="12" w:space="31" w:color="000000"/>
        <w:left w:val="single" w:sz="12" w:space="31" w:color="000000"/>
        <w:bottom w:val="single" w:sz="12" w:space="31" w:color="000000"/>
        <w:right w:val="single" w:sz="12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DB9" w:rsidRDefault="00716DB9" w:rsidP="004A3DBD">
      <w:r>
        <w:separator/>
      </w:r>
    </w:p>
  </w:endnote>
  <w:endnote w:type="continuationSeparator" w:id="0">
    <w:p w:rsidR="00716DB9" w:rsidRDefault="00716DB9" w:rsidP="004A3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DB9" w:rsidRDefault="00716DB9" w:rsidP="004A3DBD">
      <w:r>
        <w:separator/>
      </w:r>
    </w:p>
  </w:footnote>
  <w:footnote w:type="continuationSeparator" w:id="0">
    <w:p w:rsidR="00716DB9" w:rsidRDefault="00716DB9" w:rsidP="004A3D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E196F2CA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  <w:sz w:val="20"/>
        <w:szCs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7DB177D"/>
    <w:multiLevelType w:val="hybridMultilevel"/>
    <w:tmpl w:val="1750DD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0CCC1C3D"/>
    <w:multiLevelType w:val="hybridMultilevel"/>
    <w:tmpl w:val="DC6CB7DE"/>
    <w:lvl w:ilvl="0" w:tplc="68A04A08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19DA6B0B"/>
    <w:multiLevelType w:val="hybridMultilevel"/>
    <w:tmpl w:val="A89E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E5C53"/>
    <w:multiLevelType w:val="hybridMultilevel"/>
    <w:tmpl w:val="398C3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76D04"/>
    <w:multiLevelType w:val="hybridMultilevel"/>
    <w:tmpl w:val="017EB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7965B9"/>
    <w:multiLevelType w:val="hybridMultilevel"/>
    <w:tmpl w:val="BFCC6E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961A7D"/>
    <w:multiLevelType w:val="hybridMultilevel"/>
    <w:tmpl w:val="0D3C1318"/>
    <w:lvl w:ilvl="0" w:tplc="40090005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Wingdings" w:hint="default"/>
      </w:rPr>
    </w:lvl>
  </w:abstractNum>
  <w:abstractNum w:abstractNumId="11">
    <w:nsid w:val="4FFE165C"/>
    <w:multiLevelType w:val="hybridMultilevel"/>
    <w:tmpl w:val="42E84238"/>
    <w:lvl w:ilvl="0" w:tplc="40090005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Wingdings" w:hint="default"/>
      </w:rPr>
    </w:lvl>
  </w:abstractNum>
  <w:abstractNum w:abstractNumId="12">
    <w:nsid w:val="5C08743C"/>
    <w:multiLevelType w:val="hybridMultilevel"/>
    <w:tmpl w:val="F04E7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67F85338"/>
    <w:multiLevelType w:val="hybridMultilevel"/>
    <w:tmpl w:val="927E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11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123"/>
  <w:drawingGridVerticalSpacing w:val="0"/>
  <w:displayHorizontalDrawingGridEvery w:val="0"/>
  <w:displayVerticalDrawingGridEvery w:val="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D221E1"/>
    <w:rsid w:val="0000460C"/>
    <w:rsid w:val="0000658D"/>
    <w:rsid w:val="000076CB"/>
    <w:rsid w:val="00065C79"/>
    <w:rsid w:val="000733D6"/>
    <w:rsid w:val="000C02C6"/>
    <w:rsid w:val="000D3A5B"/>
    <w:rsid w:val="00152DD4"/>
    <w:rsid w:val="00154681"/>
    <w:rsid w:val="001B1E55"/>
    <w:rsid w:val="001E4E17"/>
    <w:rsid w:val="001E58F6"/>
    <w:rsid w:val="002029E5"/>
    <w:rsid w:val="00224CDF"/>
    <w:rsid w:val="00232BF2"/>
    <w:rsid w:val="002848DB"/>
    <w:rsid w:val="00296853"/>
    <w:rsid w:val="002B5B2A"/>
    <w:rsid w:val="002C3236"/>
    <w:rsid w:val="00311A52"/>
    <w:rsid w:val="00314103"/>
    <w:rsid w:val="0032136A"/>
    <w:rsid w:val="00351B17"/>
    <w:rsid w:val="00352479"/>
    <w:rsid w:val="0035266C"/>
    <w:rsid w:val="003658CC"/>
    <w:rsid w:val="00370EA0"/>
    <w:rsid w:val="0038066C"/>
    <w:rsid w:val="003848C8"/>
    <w:rsid w:val="003A55AA"/>
    <w:rsid w:val="003C2EA5"/>
    <w:rsid w:val="003E0C55"/>
    <w:rsid w:val="003F0D47"/>
    <w:rsid w:val="00401F48"/>
    <w:rsid w:val="004035DB"/>
    <w:rsid w:val="00454AA6"/>
    <w:rsid w:val="00461F51"/>
    <w:rsid w:val="00463310"/>
    <w:rsid w:val="004A3DBD"/>
    <w:rsid w:val="005142C2"/>
    <w:rsid w:val="005234BD"/>
    <w:rsid w:val="00534794"/>
    <w:rsid w:val="005A351A"/>
    <w:rsid w:val="005B7336"/>
    <w:rsid w:val="005C048D"/>
    <w:rsid w:val="005C7D25"/>
    <w:rsid w:val="005D2172"/>
    <w:rsid w:val="005D71BA"/>
    <w:rsid w:val="005E6313"/>
    <w:rsid w:val="005F3AC8"/>
    <w:rsid w:val="00641B40"/>
    <w:rsid w:val="00663D67"/>
    <w:rsid w:val="00665315"/>
    <w:rsid w:val="006C01BF"/>
    <w:rsid w:val="006C1C72"/>
    <w:rsid w:val="006D514C"/>
    <w:rsid w:val="006F1F82"/>
    <w:rsid w:val="00716DB9"/>
    <w:rsid w:val="007235CD"/>
    <w:rsid w:val="00766C14"/>
    <w:rsid w:val="00770052"/>
    <w:rsid w:val="007800B6"/>
    <w:rsid w:val="007835C3"/>
    <w:rsid w:val="0078496A"/>
    <w:rsid w:val="0079778E"/>
    <w:rsid w:val="007A6B34"/>
    <w:rsid w:val="007C1F5C"/>
    <w:rsid w:val="00805297"/>
    <w:rsid w:val="00813CED"/>
    <w:rsid w:val="0083118B"/>
    <w:rsid w:val="0084400D"/>
    <w:rsid w:val="008725CD"/>
    <w:rsid w:val="008844BD"/>
    <w:rsid w:val="008E4842"/>
    <w:rsid w:val="00901B75"/>
    <w:rsid w:val="00931D8E"/>
    <w:rsid w:val="00957AC4"/>
    <w:rsid w:val="0096781B"/>
    <w:rsid w:val="00981578"/>
    <w:rsid w:val="009B173D"/>
    <w:rsid w:val="00A00BBB"/>
    <w:rsid w:val="00A111EE"/>
    <w:rsid w:val="00A21F42"/>
    <w:rsid w:val="00A538A4"/>
    <w:rsid w:val="00A61678"/>
    <w:rsid w:val="00AA150B"/>
    <w:rsid w:val="00AB5072"/>
    <w:rsid w:val="00AD24E4"/>
    <w:rsid w:val="00AD3101"/>
    <w:rsid w:val="00AE468C"/>
    <w:rsid w:val="00AF321B"/>
    <w:rsid w:val="00B07429"/>
    <w:rsid w:val="00B33BE0"/>
    <w:rsid w:val="00B773D0"/>
    <w:rsid w:val="00B86B5F"/>
    <w:rsid w:val="00B94F5F"/>
    <w:rsid w:val="00BA10AA"/>
    <w:rsid w:val="00BB3481"/>
    <w:rsid w:val="00BC01A1"/>
    <w:rsid w:val="00BD0955"/>
    <w:rsid w:val="00BE1843"/>
    <w:rsid w:val="00C00065"/>
    <w:rsid w:val="00C137CC"/>
    <w:rsid w:val="00C302AE"/>
    <w:rsid w:val="00C35193"/>
    <w:rsid w:val="00C37B95"/>
    <w:rsid w:val="00CB054E"/>
    <w:rsid w:val="00CC3382"/>
    <w:rsid w:val="00CD4C2C"/>
    <w:rsid w:val="00D221E1"/>
    <w:rsid w:val="00D347D2"/>
    <w:rsid w:val="00D62FB5"/>
    <w:rsid w:val="00D96A5D"/>
    <w:rsid w:val="00DA2C68"/>
    <w:rsid w:val="00DA576F"/>
    <w:rsid w:val="00DA6602"/>
    <w:rsid w:val="00DE4C20"/>
    <w:rsid w:val="00E01DCC"/>
    <w:rsid w:val="00E050E3"/>
    <w:rsid w:val="00E344B3"/>
    <w:rsid w:val="00E349CF"/>
    <w:rsid w:val="00E70553"/>
    <w:rsid w:val="00ED6575"/>
    <w:rsid w:val="00EE6038"/>
    <w:rsid w:val="00F16C56"/>
    <w:rsid w:val="00F172D8"/>
    <w:rsid w:val="00F17F2E"/>
    <w:rsid w:val="00F24929"/>
    <w:rsid w:val="00F4145B"/>
    <w:rsid w:val="00F4540C"/>
    <w:rsid w:val="00F904D0"/>
    <w:rsid w:val="00FA6B88"/>
    <w:rsid w:val="00FC7AFB"/>
    <w:rsid w:val="00FF3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7CC"/>
    <w:pPr>
      <w:suppressAutoHyphens/>
    </w:pPr>
    <w:rPr>
      <w:spacing w:val="6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137CC"/>
    <w:rPr>
      <w:rFonts w:ascii="Symbol" w:hAnsi="Symbol" w:cs="Symbol"/>
      <w:color w:val="auto"/>
    </w:rPr>
  </w:style>
  <w:style w:type="character" w:customStyle="1" w:styleId="WW8Num2z0">
    <w:name w:val="WW8Num2z0"/>
    <w:rsid w:val="00C137CC"/>
    <w:rPr>
      <w:rFonts w:ascii="Wingdings" w:hAnsi="Wingdings" w:cs="Wingdings"/>
      <w:color w:val="auto"/>
    </w:rPr>
  </w:style>
  <w:style w:type="character" w:customStyle="1" w:styleId="WW8Num3z0">
    <w:name w:val="WW8Num3z0"/>
    <w:rsid w:val="00C137CC"/>
    <w:rPr>
      <w:rFonts w:ascii="Symbol" w:hAnsi="Symbol" w:cs="Symbol"/>
      <w:color w:val="auto"/>
    </w:rPr>
  </w:style>
  <w:style w:type="character" w:customStyle="1" w:styleId="Absatz-Standardschriftart">
    <w:name w:val="Absatz-Standardschriftart"/>
    <w:rsid w:val="00C137CC"/>
  </w:style>
  <w:style w:type="character" w:customStyle="1" w:styleId="WW8Num1z1">
    <w:name w:val="WW8Num1z1"/>
    <w:rsid w:val="00C137CC"/>
    <w:rPr>
      <w:rFonts w:ascii="Courier New" w:hAnsi="Courier New" w:cs="Courier New"/>
    </w:rPr>
  </w:style>
  <w:style w:type="character" w:customStyle="1" w:styleId="WW8Num1z2">
    <w:name w:val="WW8Num1z2"/>
    <w:rsid w:val="00C137CC"/>
    <w:rPr>
      <w:rFonts w:ascii="Wingdings" w:hAnsi="Wingdings" w:cs="Wingdings"/>
    </w:rPr>
  </w:style>
  <w:style w:type="character" w:customStyle="1" w:styleId="WW8Num1z3">
    <w:name w:val="WW8Num1z3"/>
    <w:rsid w:val="00C137CC"/>
    <w:rPr>
      <w:rFonts w:ascii="Symbol" w:hAnsi="Symbol" w:cs="Symbol"/>
    </w:rPr>
  </w:style>
  <w:style w:type="character" w:customStyle="1" w:styleId="WW8Num2z1">
    <w:name w:val="WW8Num2z1"/>
    <w:rsid w:val="00C137CC"/>
    <w:rPr>
      <w:rFonts w:ascii="Courier New" w:hAnsi="Courier New" w:cs="Courier New"/>
    </w:rPr>
  </w:style>
  <w:style w:type="character" w:customStyle="1" w:styleId="WW8Num2z2">
    <w:name w:val="WW8Num2z2"/>
    <w:rsid w:val="00C137CC"/>
    <w:rPr>
      <w:rFonts w:ascii="Wingdings" w:hAnsi="Wingdings" w:cs="Wingdings"/>
    </w:rPr>
  </w:style>
  <w:style w:type="character" w:customStyle="1" w:styleId="WW8Num2z3">
    <w:name w:val="WW8Num2z3"/>
    <w:rsid w:val="00C137CC"/>
    <w:rPr>
      <w:rFonts w:ascii="Symbol" w:hAnsi="Symbol" w:cs="Symbol"/>
    </w:rPr>
  </w:style>
  <w:style w:type="character" w:customStyle="1" w:styleId="WW8Num3z1">
    <w:name w:val="WW8Num3z1"/>
    <w:rsid w:val="00C137CC"/>
    <w:rPr>
      <w:rFonts w:ascii="Courier New" w:hAnsi="Courier New" w:cs="Courier New"/>
    </w:rPr>
  </w:style>
  <w:style w:type="character" w:customStyle="1" w:styleId="WW8Num3z2">
    <w:name w:val="WW8Num3z2"/>
    <w:rsid w:val="00C137CC"/>
    <w:rPr>
      <w:rFonts w:ascii="Wingdings" w:hAnsi="Wingdings" w:cs="Wingdings"/>
    </w:rPr>
  </w:style>
  <w:style w:type="character" w:customStyle="1" w:styleId="WW8Num3z3">
    <w:name w:val="WW8Num3z3"/>
    <w:rsid w:val="00C137CC"/>
    <w:rPr>
      <w:rFonts w:ascii="Symbol" w:hAnsi="Symbol" w:cs="Symbol"/>
    </w:rPr>
  </w:style>
  <w:style w:type="character" w:customStyle="1" w:styleId="WW8Num4z0">
    <w:name w:val="WW8Num4z0"/>
    <w:rsid w:val="00C137CC"/>
    <w:rPr>
      <w:rFonts w:ascii="Wingdings" w:hAnsi="Wingdings" w:cs="Wingdings"/>
      <w:color w:val="auto"/>
    </w:rPr>
  </w:style>
  <w:style w:type="character" w:customStyle="1" w:styleId="WW8Num4z1">
    <w:name w:val="WW8Num4z1"/>
    <w:rsid w:val="00C137CC"/>
    <w:rPr>
      <w:rFonts w:ascii="Courier New" w:hAnsi="Courier New" w:cs="Courier New"/>
    </w:rPr>
  </w:style>
  <w:style w:type="character" w:customStyle="1" w:styleId="WW8Num4z2">
    <w:name w:val="WW8Num4z2"/>
    <w:rsid w:val="00C137CC"/>
    <w:rPr>
      <w:rFonts w:ascii="Wingdings" w:hAnsi="Wingdings" w:cs="Wingdings"/>
    </w:rPr>
  </w:style>
  <w:style w:type="character" w:customStyle="1" w:styleId="WW8Num4z3">
    <w:name w:val="WW8Num4z3"/>
    <w:rsid w:val="00C137CC"/>
    <w:rPr>
      <w:rFonts w:ascii="Symbol" w:hAnsi="Symbol" w:cs="Symbol"/>
    </w:rPr>
  </w:style>
  <w:style w:type="character" w:customStyle="1" w:styleId="WW8Num5z0">
    <w:name w:val="WW8Num5z0"/>
    <w:rsid w:val="00C137CC"/>
    <w:rPr>
      <w:rFonts w:ascii="Symbol" w:hAnsi="Symbol" w:cs="Symbol"/>
    </w:rPr>
  </w:style>
  <w:style w:type="character" w:customStyle="1" w:styleId="WW8Num5z1">
    <w:name w:val="WW8Num5z1"/>
    <w:rsid w:val="00C137CC"/>
    <w:rPr>
      <w:rFonts w:ascii="Courier New" w:hAnsi="Courier New" w:cs="Courier New"/>
    </w:rPr>
  </w:style>
  <w:style w:type="character" w:customStyle="1" w:styleId="WW8Num5z2">
    <w:name w:val="WW8Num5z2"/>
    <w:rsid w:val="00C137CC"/>
    <w:rPr>
      <w:rFonts w:ascii="Wingdings" w:hAnsi="Wingdings" w:cs="Wingdings"/>
    </w:rPr>
  </w:style>
  <w:style w:type="character" w:customStyle="1" w:styleId="WW8Num6z0">
    <w:name w:val="WW8Num6z0"/>
    <w:rsid w:val="00C137CC"/>
    <w:rPr>
      <w:rFonts w:ascii="Symbol" w:hAnsi="Symbol" w:cs="Symbol"/>
      <w:color w:val="auto"/>
    </w:rPr>
  </w:style>
  <w:style w:type="character" w:customStyle="1" w:styleId="WW8Num6z1">
    <w:name w:val="WW8Num6z1"/>
    <w:rsid w:val="00C137CC"/>
    <w:rPr>
      <w:rFonts w:ascii="Courier New" w:hAnsi="Courier New" w:cs="Courier New"/>
    </w:rPr>
  </w:style>
  <w:style w:type="character" w:customStyle="1" w:styleId="WW8Num6z2">
    <w:name w:val="WW8Num6z2"/>
    <w:rsid w:val="00C137CC"/>
    <w:rPr>
      <w:rFonts w:ascii="Wingdings" w:hAnsi="Wingdings" w:cs="Wingdings"/>
    </w:rPr>
  </w:style>
  <w:style w:type="character" w:customStyle="1" w:styleId="WW8Num6z3">
    <w:name w:val="WW8Num6z3"/>
    <w:rsid w:val="00C137CC"/>
    <w:rPr>
      <w:rFonts w:ascii="Symbol" w:hAnsi="Symbol" w:cs="Symbol"/>
    </w:rPr>
  </w:style>
  <w:style w:type="character" w:customStyle="1" w:styleId="WW8Num7z0">
    <w:name w:val="WW8Num7z0"/>
    <w:rsid w:val="00C137CC"/>
    <w:rPr>
      <w:rFonts w:ascii="Wingdings" w:hAnsi="Wingdings" w:cs="Wingdings"/>
      <w:color w:val="auto"/>
    </w:rPr>
  </w:style>
  <w:style w:type="character" w:customStyle="1" w:styleId="WW8Num7z1">
    <w:name w:val="WW8Num7z1"/>
    <w:rsid w:val="00C137CC"/>
    <w:rPr>
      <w:rFonts w:ascii="Courier New" w:hAnsi="Courier New" w:cs="Courier New"/>
    </w:rPr>
  </w:style>
  <w:style w:type="character" w:customStyle="1" w:styleId="WW8Num7z2">
    <w:name w:val="WW8Num7z2"/>
    <w:rsid w:val="00C137CC"/>
    <w:rPr>
      <w:rFonts w:ascii="Wingdings" w:hAnsi="Wingdings" w:cs="Wingdings"/>
    </w:rPr>
  </w:style>
  <w:style w:type="character" w:customStyle="1" w:styleId="WW8Num7z3">
    <w:name w:val="WW8Num7z3"/>
    <w:rsid w:val="00C137CC"/>
    <w:rPr>
      <w:rFonts w:ascii="Symbol" w:hAnsi="Symbol" w:cs="Symbol"/>
    </w:rPr>
  </w:style>
  <w:style w:type="character" w:customStyle="1" w:styleId="WW8Num8z0">
    <w:name w:val="WW8Num8z0"/>
    <w:rsid w:val="00C137CC"/>
    <w:rPr>
      <w:rFonts w:ascii="Wingdings" w:hAnsi="Wingdings" w:cs="Wingdings"/>
      <w:color w:val="auto"/>
    </w:rPr>
  </w:style>
  <w:style w:type="character" w:customStyle="1" w:styleId="WW8Num8z1">
    <w:name w:val="WW8Num8z1"/>
    <w:rsid w:val="00C137CC"/>
    <w:rPr>
      <w:rFonts w:ascii="Courier New" w:hAnsi="Courier New" w:cs="Courier New"/>
    </w:rPr>
  </w:style>
  <w:style w:type="character" w:customStyle="1" w:styleId="WW8Num8z2">
    <w:name w:val="WW8Num8z2"/>
    <w:rsid w:val="00C137CC"/>
    <w:rPr>
      <w:rFonts w:ascii="Wingdings" w:hAnsi="Wingdings" w:cs="Wingdings"/>
    </w:rPr>
  </w:style>
  <w:style w:type="character" w:customStyle="1" w:styleId="WW8Num8z3">
    <w:name w:val="WW8Num8z3"/>
    <w:rsid w:val="00C137CC"/>
    <w:rPr>
      <w:rFonts w:ascii="Symbol" w:hAnsi="Symbol" w:cs="Symbol"/>
    </w:rPr>
  </w:style>
  <w:style w:type="character" w:customStyle="1" w:styleId="WW8Num10z0">
    <w:name w:val="WW8Num10z0"/>
    <w:rsid w:val="00C137CC"/>
    <w:rPr>
      <w:rFonts w:ascii="Symbol" w:hAnsi="Symbol" w:cs="Symbol"/>
      <w:color w:val="auto"/>
    </w:rPr>
  </w:style>
  <w:style w:type="character" w:customStyle="1" w:styleId="WW8Num10z1">
    <w:name w:val="WW8Num10z1"/>
    <w:rsid w:val="00C137CC"/>
    <w:rPr>
      <w:rFonts w:ascii="Courier New" w:hAnsi="Courier New" w:cs="Courier New"/>
    </w:rPr>
  </w:style>
  <w:style w:type="character" w:customStyle="1" w:styleId="WW8Num10z2">
    <w:name w:val="WW8Num10z2"/>
    <w:rsid w:val="00C137CC"/>
    <w:rPr>
      <w:rFonts w:ascii="Wingdings" w:hAnsi="Wingdings" w:cs="Wingdings"/>
    </w:rPr>
  </w:style>
  <w:style w:type="character" w:customStyle="1" w:styleId="WW8Num10z3">
    <w:name w:val="WW8Num10z3"/>
    <w:rsid w:val="00C137CC"/>
    <w:rPr>
      <w:rFonts w:ascii="Symbol" w:hAnsi="Symbol" w:cs="Symbol"/>
    </w:rPr>
  </w:style>
  <w:style w:type="character" w:customStyle="1" w:styleId="WW8Num11z0">
    <w:name w:val="WW8Num11z0"/>
    <w:rsid w:val="00C137CC"/>
    <w:rPr>
      <w:rFonts w:ascii="Symbol" w:hAnsi="Symbol" w:cs="Symbol"/>
    </w:rPr>
  </w:style>
  <w:style w:type="character" w:customStyle="1" w:styleId="WW8Num11z1">
    <w:name w:val="WW8Num11z1"/>
    <w:rsid w:val="00C137CC"/>
    <w:rPr>
      <w:rFonts w:ascii="Courier New" w:hAnsi="Courier New" w:cs="Courier New"/>
    </w:rPr>
  </w:style>
  <w:style w:type="character" w:customStyle="1" w:styleId="WW8Num11z2">
    <w:name w:val="WW8Num11z2"/>
    <w:rsid w:val="00C137CC"/>
    <w:rPr>
      <w:rFonts w:ascii="Wingdings" w:hAnsi="Wingdings" w:cs="Wingdings"/>
    </w:rPr>
  </w:style>
  <w:style w:type="character" w:customStyle="1" w:styleId="WW8Num12z0">
    <w:name w:val="WW8Num12z0"/>
    <w:rsid w:val="00C137CC"/>
    <w:rPr>
      <w:rFonts w:ascii="Wingdings" w:hAnsi="Wingdings" w:cs="Wingdings"/>
      <w:color w:val="auto"/>
    </w:rPr>
  </w:style>
  <w:style w:type="character" w:customStyle="1" w:styleId="WW8Num12z1">
    <w:name w:val="WW8Num12z1"/>
    <w:rsid w:val="00C137CC"/>
    <w:rPr>
      <w:rFonts w:ascii="Courier New" w:hAnsi="Courier New" w:cs="Courier New"/>
    </w:rPr>
  </w:style>
  <w:style w:type="character" w:customStyle="1" w:styleId="WW8Num12z2">
    <w:name w:val="WW8Num12z2"/>
    <w:rsid w:val="00C137CC"/>
    <w:rPr>
      <w:rFonts w:ascii="Wingdings" w:hAnsi="Wingdings" w:cs="Wingdings"/>
    </w:rPr>
  </w:style>
  <w:style w:type="character" w:customStyle="1" w:styleId="WW8Num12z3">
    <w:name w:val="WW8Num12z3"/>
    <w:rsid w:val="00C137CC"/>
    <w:rPr>
      <w:rFonts w:ascii="Symbol" w:hAnsi="Symbol" w:cs="Symbol"/>
    </w:rPr>
  </w:style>
  <w:style w:type="paragraph" w:customStyle="1" w:styleId="Heading">
    <w:name w:val="Heading"/>
    <w:basedOn w:val="Normal"/>
    <w:next w:val="BodyText"/>
    <w:rsid w:val="00C137CC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rsid w:val="00C137CC"/>
    <w:pPr>
      <w:spacing w:after="120"/>
    </w:pPr>
  </w:style>
  <w:style w:type="paragraph" w:styleId="List">
    <w:name w:val="List"/>
    <w:basedOn w:val="BodyText"/>
    <w:rsid w:val="00C137CC"/>
    <w:rPr>
      <w:rFonts w:cs="Lohit Hindi"/>
    </w:rPr>
  </w:style>
  <w:style w:type="paragraph" w:styleId="Caption">
    <w:name w:val="caption"/>
    <w:basedOn w:val="Normal"/>
    <w:qFormat/>
    <w:rsid w:val="00C137CC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137CC"/>
    <w:pPr>
      <w:suppressLineNumbers/>
    </w:pPr>
    <w:rPr>
      <w:rFonts w:cs="Lohit Hindi"/>
    </w:rPr>
  </w:style>
  <w:style w:type="paragraph" w:styleId="BodyText2">
    <w:name w:val="Body Text 2"/>
    <w:basedOn w:val="Normal"/>
    <w:rsid w:val="00C137CC"/>
    <w:rPr>
      <w:rFonts w:ascii="Verdana" w:hAnsi="Verdana" w:cs="Verdana"/>
      <w:b/>
      <w:bCs/>
      <w:spacing w:val="0"/>
      <w:szCs w:val="20"/>
    </w:rPr>
  </w:style>
  <w:style w:type="paragraph" w:styleId="BodyTextIndent">
    <w:name w:val="Body Text Indent"/>
    <w:basedOn w:val="Normal"/>
    <w:rsid w:val="00C137CC"/>
    <w:pPr>
      <w:spacing w:after="120"/>
      <w:ind w:left="360"/>
    </w:pPr>
  </w:style>
  <w:style w:type="paragraph" w:customStyle="1" w:styleId="Framecontents">
    <w:name w:val="Frame contents"/>
    <w:basedOn w:val="BodyText"/>
    <w:rsid w:val="00C137CC"/>
  </w:style>
  <w:style w:type="paragraph" w:customStyle="1" w:styleId="TableContents">
    <w:name w:val="Table Contents"/>
    <w:basedOn w:val="Normal"/>
    <w:rsid w:val="00C137CC"/>
    <w:pPr>
      <w:suppressLineNumbers/>
    </w:pPr>
  </w:style>
  <w:style w:type="paragraph" w:customStyle="1" w:styleId="TableHeading">
    <w:name w:val="Table Heading"/>
    <w:basedOn w:val="TableContents"/>
    <w:rsid w:val="00C137CC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221E1"/>
    <w:pPr>
      <w:suppressAutoHyphens w:val="0"/>
    </w:pPr>
    <w:rPr>
      <w:spacing w:val="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A3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DBD"/>
    <w:rPr>
      <w:spacing w:val="6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A3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DBD"/>
    <w:rPr>
      <w:spacing w:val="6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DBD"/>
    <w:rPr>
      <w:rFonts w:ascii="Tahoma" w:hAnsi="Tahoma" w:cs="Tahoma"/>
      <w:spacing w:val="6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D71B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  <w:lang w:val="en-IN" w:eastAsia="en-US"/>
    </w:rPr>
  </w:style>
  <w:style w:type="paragraph" w:styleId="NoSpacing">
    <w:name w:val="No Spacing"/>
    <w:uiPriority w:val="1"/>
    <w:qFormat/>
    <w:rsid w:val="0079778E"/>
    <w:rPr>
      <w:rFonts w:ascii="Calibri" w:eastAsia="Calibri" w:hAnsi="Calibri" w:cs="Mangal"/>
      <w:sz w:val="22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187975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1DB9E-6D88-48E3-813C-F42D0B234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robint</dc:creator>
  <cp:lastModifiedBy>satyendra singh</cp:lastModifiedBy>
  <cp:revision>9</cp:revision>
  <cp:lastPrinted>1601-01-01T00:00:00Z</cp:lastPrinted>
  <dcterms:created xsi:type="dcterms:W3CDTF">2014-02-21T16:33:00Z</dcterms:created>
  <dcterms:modified xsi:type="dcterms:W3CDTF">2014-02-26T13:00:00Z</dcterms:modified>
</cp:coreProperties>
</file>