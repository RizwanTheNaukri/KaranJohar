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499A">
      <w:pPr>
        <w:jc w:val="center"/>
        <w:rPr>
          <w:rFonts w:ascii="Times New Roman" w:hAnsi="Times New Roman"/>
          <w:b/>
          <w:sz w:val="44"/>
          <w:szCs w:val="44"/>
          <w:lang w:val="sv-SE"/>
        </w:rPr>
      </w:pPr>
      <w:r>
        <w:rPr>
          <w:rFonts w:ascii="Times New Roman" w:hAnsi="Times New Roman"/>
          <w:b/>
          <w:sz w:val="44"/>
          <w:szCs w:val="44"/>
          <w:lang w:val="sv-SE"/>
        </w:rPr>
        <w:t>RAHUL R VASAVA</w:t>
      </w:r>
    </w:p>
    <w:p w:rsidR="00000000" w:rsidRDefault="008E499A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03,GUJARAT VIDHYAPITH</w:t>
      </w:r>
    </w:p>
    <w:p w:rsidR="00000000" w:rsidRDefault="008E499A">
      <w:pPr>
        <w:pStyle w:val="NoSpacing"/>
        <w:spacing w:line="276" w:lineRule="auto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</w:rPr>
        <w:t>SEVAKNIVAS NEAR,</w:t>
      </w:r>
      <w:r w:rsidR="001A4550">
        <w:rPr>
          <w:rFonts w:ascii="Times New Roman" w:hAnsi="Times New Roman"/>
          <w:sz w:val="24"/>
          <w:szCs w:val="24"/>
        </w:rPr>
        <w:tab/>
        <w:t xml:space="preserve"> </w:t>
      </w:r>
      <w:r w:rsidR="001A4550">
        <w:rPr>
          <w:rFonts w:ascii="Times New Roman" w:hAnsi="Times New Roman"/>
          <w:sz w:val="24"/>
          <w:szCs w:val="24"/>
        </w:rPr>
        <w:tab/>
      </w:r>
      <w:r w:rsidR="001A4550">
        <w:rPr>
          <w:rFonts w:ascii="Times New Roman" w:hAnsi="Times New Roman"/>
          <w:sz w:val="24"/>
          <w:szCs w:val="24"/>
        </w:rPr>
        <w:tab/>
        <w:t xml:space="preserve">          </w:t>
      </w:r>
      <w:r w:rsidR="00764EED">
        <w:rPr>
          <w:rFonts w:ascii="Times New Roman" w:hAnsi="Times New Roman"/>
          <w:sz w:val="24"/>
          <w:szCs w:val="24"/>
        </w:rPr>
        <w:t xml:space="preserve">                      </w:t>
      </w:r>
      <w:r w:rsidR="001A4550">
        <w:rPr>
          <w:rFonts w:ascii="Times New Roman" w:hAnsi="Times New Roman"/>
          <w:sz w:val="24"/>
          <w:szCs w:val="24"/>
        </w:rPr>
        <w:t xml:space="preserve"> </w:t>
      </w:r>
      <w:r w:rsidR="00764EED">
        <w:rPr>
          <w:rFonts w:ascii="Times New Roman" w:hAnsi="Times New Roman"/>
          <w:bCs/>
          <w:sz w:val="24"/>
          <w:szCs w:val="24"/>
          <w:lang w:val="fr-FR"/>
        </w:rPr>
        <w:t>Mobile: +91 9724717937</w:t>
      </w:r>
    </w:p>
    <w:p w:rsidR="00000000" w:rsidRDefault="008E499A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NAVARANGSCHOOL</w:t>
      </w:r>
      <w:r w:rsidR="001A4550">
        <w:rPr>
          <w:rFonts w:ascii="Times New Roman" w:hAnsi="Times New Roman"/>
          <w:sz w:val="24"/>
          <w:szCs w:val="24"/>
        </w:rPr>
        <w:tab/>
      </w:r>
      <w:r w:rsidR="001A4550">
        <w:rPr>
          <w:rFonts w:ascii="Times New Roman" w:hAnsi="Times New Roman"/>
          <w:sz w:val="24"/>
          <w:szCs w:val="24"/>
        </w:rPr>
        <w:tab/>
      </w:r>
      <w:r w:rsidR="001A4550">
        <w:rPr>
          <w:rFonts w:ascii="Times New Roman" w:hAnsi="Times New Roman"/>
          <w:sz w:val="24"/>
          <w:szCs w:val="24"/>
        </w:rPr>
        <w:tab/>
      </w:r>
      <w:r w:rsidR="001A4550">
        <w:rPr>
          <w:rFonts w:ascii="Times New Roman" w:hAnsi="Times New Roman"/>
          <w:sz w:val="24"/>
          <w:szCs w:val="24"/>
        </w:rPr>
        <w:tab/>
        <w:t xml:space="preserve">           </w:t>
      </w:r>
      <w:r w:rsidR="00764EED">
        <w:rPr>
          <w:rFonts w:ascii="Times New Roman" w:hAnsi="Times New Roman"/>
          <w:sz w:val="24"/>
          <w:szCs w:val="24"/>
        </w:rPr>
        <w:t xml:space="preserve">        </w:t>
      </w:r>
      <w:r w:rsidR="001A4550">
        <w:rPr>
          <w:rFonts w:ascii="Times New Roman" w:hAnsi="Times New Roman"/>
          <w:bCs/>
          <w:sz w:val="24"/>
          <w:szCs w:val="24"/>
          <w:lang w:val="fr-FR"/>
        </w:rPr>
        <w:t xml:space="preserve">Email: </w:t>
      </w:r>
      <w:r w:rsidR="00764EED">
        <w:rPr>
          <w:rFonts w:ascii="Times New Roman" w:hAnsi="Times New Roman"/>
          <w:bCs/>
          <w:sz w:val="24"/>
          <w:szCs w:val="24"/>
        </w:rPr>
        <w:t>rahulvasava72</w:t>
      </w:r>
      <w:r w:rsidR="001A4550">
        <w:rPr>
          <w:rFonts w:ascii="Times New Roman" w:hAnsi="Times New Roman"/>
          <w:bCs/>
          <w:sz w:val="24"/>
          <w:szCs w:val="24"/>
        </w:rPr>
        <w:t>@gmail.com</w:t>
      </w:r>
      <w:r w:rsidR="001A4550">
        <w:rPr>
          <w:rFonts w:ascii="Times New Roman" w:hAnsi="Times New Roman"/>
          <w:sz w:val="24"/>
          <w:szCs w:val="24"/>
        </w:rPr>
        <w:t xml:space="preserve"> </w:t>
      </w:r>
    </w:p>
    <w:p w:rsidR="008E499A" w:rsidRDefault="008E499A">
      <w:pPr>
        <w:pStyle w:val="NoSpacing"/>
        <w:pBdr>
          <w:bottom w:val="single" w:sz="4" w:space="1" w:color="000000"/>
        </w:pBd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NARANPURA</w:t>
      </w:r>
    </w:p>
    <w:p w:rsidR="00000000" w:rsidRDefault="008E499A">
      <w:pPr>
        <w:pStyle w:val="NoSpacing"/>
        <w:pBdr>
          <w:bottom w:val="single" w:sz="4" w:space="1" w:color="000000"/>
        </w:pBd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AHMEDABAD:380013</w:t>
      </w:r>
      <w:r w:rsidR="001A4550">
        <w:rPr>
          <w:rFonts w:ascii="Times New Roman" w:hAnsi="Times New Roman"/>
          <w:sz w:val="24"/>
          <w:szCs w:val="24"/>
        </w:rPr>
        <w:tab/>
      </w: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00000" w:rsidRDefault="001A4550">
      <w:pPr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Career Objective</w:t>
      </w:r>
    </w:p>
    <w:p w:rsidR="00000000" w:rsidRDefault="001A455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Passionate to learn new technologies and to ex</w:t>
      </w:r>
      <w:r>
        <w:rPr>
          <w:rFonts w:ascii="Times New Roman" w:hAnsi="Times New Roman"/>
          <w:bCs/>
          <w:sz w:val="24"/>
          <w:szCs w:val="24"/>
        </w:rPr>
        <w:t>cel innovative technology application.Seeking a challenging position which will enable me to continuously learn, create, innovate and simultaneously contribute to the short and long term goals of the organization effectively using  technological &amp; manageri</w:t>
      </w:r>
      <w:r>
        <w:rPr>
          <w:rFonts w:ascii="Times New Roman" w:hAnsi="Times New Roman"/>
          <w:bCs/>
          <w:sz w:val="24"/>
          <w:szCs w:val="24"/>
        </w:rPr>
        <w:t>al skills.</w:t>
      </w:r>
    </w:p>
    <w:p w:rsidR="00000000" w:rsidRDefault="001A4550">
      <w:pPr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Education</w:t>
      </w:r>
    </w:p>
    <w:tbl>
      <w:tblPr>
        <w:tblW w:w="0" w:type="auto"/>
        <w:tblInd w:w="108" w:type="dxa"/>
        <w:tblLayout w:type="fixed"/>
        <w:tblLook w:val="0000"/>
      </w:tblPr>
      <w:tblGrid>
        <w:gridCol w:w="6570"/>
        <w:gridCol w:w="3016"/>
      </w:tblGrid>
      <w:tr w:rsidR="00000000"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64EED">
            <w:pPr>
              <w:numPr>
                <w:ilvl w:val="0"/>
                <w:numId w:val="2"/>
              </w:numPr>
              <w:snapToGrid w:val="0"/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4EED">
              <w:rPr>
                <w:rFonts w:ascii="Times New Roman" w:hAnsi="Times New Roman"/>
                <w:b/>
                <w:bCs/>
              </w:rPr>
              <w:t>DIPLOMA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In </w:t>
            </w:r>
            <w:r w:rsidR="001A45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Electronics &amp; Communication Engineering </w:t>
            </w:r>
          </w:p>
          <w:p w:rsidR="00000000" w:rsidRDefault="001A45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764EED">
              <w:rPr>
                <w:rFonts w:ascii="Times New Roman" w:hAnsi="Times New Roman"/>
                <w:color w:val="000000"/>
                <w:sz w:val="24"/>
                <w:szCs w:val="24"/>
              </w:rPr>
              <w:t>GOVT.POLYTECHNIC AHMEDABAD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64EED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(May  -2010) (62.30</w:t>
            </w:r>
            <w:r w:rsidR="001A4550">
              <w:rPr>
                <w:rFonts w:ascii="Times New Roman" w:hAnsi="Times New Roman"/>
                <w:sz w:val="24"/>
                <w:szCs w:val="24"/>
              </w:rPr>
              <w:t>%)</w:t>
            </w:r>
          </w:p>
          <w:p w:rsidR="00000000" w:rsidRDefault="001A4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Grade – First Class   </w:t>
            </w:r>
          </w:p>
        </w:tc>
      </w:tr>
      <w:tr w:rsidR="00000000"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64EED">
            <w:pPr>
              <w:numPr>
                <w:ilvl w:val="0"/>
                <w:numId w:val="2"/>
              </w:numPr>
              <w:snapToGrid w:val="0"/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SSC</w:t>
            </w:r>
            <w:r w:rsidR="001A45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  <w:p w:rsidR="00000000" w:rsidRDefault="001A4550" w:rsidP="00764E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764EED">
              <w:rPr>
                <w:rFonts w:ascii="Times New Roman" w:hAnsi="Times New Roman"/>
                <w:sz w:val="24"/>
                <w:szCs w:val="24"/>
              </w:rPr>
              <w:t>MAYUR. Hr. Sec School, Naranpura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64EED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(Apr  -2007) (64.92</w:t>
            </w:r>
            <w:r w:rsidR="001A4550">
              <w:rPr>
                <w:rFonts w:ascii="Times New Roman" w:hAnsi="Times New Roman"/>
                <w:sz w:val="24"/>
                <w:szCs w:val="24"/>
              </w:rPr>
              <w:t>%)</w:t>
            </w:r>
          </w:p>
          <w:p w:rsidR="00000000" w:rsidRDefault="001A45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Grade –  </w:t>
            </w:r>
            <w:r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</w:tbl>
    <w:p w:rsidR="00000000" w:rsidRDefault="001A455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PROJECTS</w:t>
      </w:r>
    </w:p>
    <w:p w:rsidR="00000000" w:rsidRDefault="00D73B7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SMS BASE NOTICE BOARD</w:t>
      </w:r>
    </w:p>
    <w:p w:rsidR="00000000" w:rsidRDefault="001A4550" w:rsidP="00D73B7E">
      <w:pPr>
        <w:pStyle w:val="NoSpacing"/>
        <w:spacing w:line="276" w:lineRule="auto"/>
        <w:ind w:left="720"/>
        <w:rPr>
          <w:rFonts w:ascii="Times New Roman" w:hAnsi="Times New Roman"/>
          <w:bCs/>
          <w:sz w:val="24"/>
          <w:szCs w:val="24"/>
        </w:rPr>
      </w:pPr>
    </w:p>
    <w:p w:rsidR="00000000" w:rsidRDefault="001A4550" w:rsidP="00D73B7E">
      <w:pPr>
        <w:pStyle w:val="NoSpacing"/>
        <w:spacing w:line="276" w:lineRule="auto"/>
        <w:ind w:left="720"/>
        <w:rPr>
          <w:rFonts w:ascii="Times New Roman" w:hAnsi="Times New Roman"/>
          <w:bCs/>
          <w:sz w:val="24"/>
          <w:szCs w:val="24"/>
        </w:rPr>
      </w:pPr>
    </w:p>
    <w:p w:rsidR="00000000" w:rsidRDefault="001A4550">
      <w:pPr>
        <w:pStyle w:val="NoSpacing"/>
        <w:spacing w:line="276" w:lineRule="auto"/>
        <w:rPr>
          <w:rFonts w:ascii="Times New Roman" w:hAnsi="Times New Roman"/>
          <w:bCs/>
          <w:sz w:val="24"/>
          <w:szCs w:val="24"/>
        </w:rPr>
      </w:pPr>
    </w:p>
    <w:p w:rsidR="00000000" w:rsidRDefault="001A4550">
      <w:pPr>
        <w:spacing w:after="0" w:line="360" w:lineRule="auto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Technical Skills</w:t>
      </w:r>
    </w:p>
    <w:p w:rsidR="00000000" w:rsidRPr="00D73B7E" w:rsidRDefault="001A4550" w:rsidP="00D73B7E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>Languages</w:t>
      </w:r>
      <w:r>
        <w:rPr>
          <w:rFonts w:ascii="Times New Roman" w:hAnsi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 xml:space="preserve">: C, </w:t>
      </w:r>
      <w:r w:rsidR="00D73B7E">
        <w:rPr>
          <w:rFonts w:ascii="Times New Roman" w:hAnsi="Times New Roman"/>
          <w:sz w:val="24"/>
          <w:szCs w:val="24"/>
          <w:lang w:val="fr-FR"/>
        </w:rPr>
        <w:t>C++</w:t>
      </w:r>
    </w:p>
    <w:p w:rsidR="00000000" w:rsidRDefault="001A45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Soft </w:t>
      </w:r>
      <w:r w:rsidR="00D73B7E">
        <w:rPr>
          <w:rFonts w:ascii="Times New Roman" w:hAnsi="Times New Roman"/>
          <w:sz w:val="24"/>
          <w:szCs w:val="24"/>
          <w:lang w:val="fr-FR"/>
        </w:rPr>
        <w:t>skils</w:t>
      </w:r>
      <w:r w:rsidR="00D73B7E">
        <w:rPr>
          <w:rFonts w:ascii="Times New Roman" w:hAnsi="Times New Roman"/>
          <w:sz w:val="24"/>
          <w:szCs w:val="24"/>
          <w:lang w:val="fr-FR"/>
        </w:rPr>
        <w:tab/>
      </w:r>
      <w:r w:rsidR="00D73B7E">
        <w:rPr>
          <w:rFonts w:ascii="Times New Roman" w:hAnsi="Times New Roman"/>
          <w:sz w:val="24"/>
          <w:szCs w:val="24"/>
          <w:lang w:val="fr-FR"/>
        </w:rPr>
        <w:tab/>
      </w:r>
      <w:r w:rsidR="00D73B7E">
        <w:rPr>
          <w:rFonts w:ascii="Times New Roman" w:hAnsi="Times New Roman"/>
          <w:sz w:val="24"/>
          <w:szCs w:val="24"/>
          <w:lang w:val="fr-FR"/>
        </w:rPr>
        <w:tab/>
        <w:t>: Mobile communication,broadcasting</w:t>
      </w:r>
    </w:p>
    <w:p w:rsidR="00000000" w:rsidRDefault="001A45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Technologies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D73B7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V</w:t>
      </w:r>
      <w:r w:rsidR="00D73B7E">
        <w:rPr>
          <w:rFonts w:ascii="Times New Roman" w:hAnsi="Times New Roman"/>
          <w:sz w:val="24"/>
          <w:szCs w:val="24"/>
        </w:rPr>
        <w:t>lsi</w:t>
      </w:r>
    </w:p>
    <w:p w:rsidR="00000000" w:rsidRDefault="001A4550" w:rsidP="00D73B7E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</w:p>
    <w:p w:rsidR="00000000" w:rsidRDefault="001A4550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it-IT"/>
        </w:rPr>
      </w:pPr>
    </w:p>
    <w:p w:rsidR="00000000" w:rsidRDefault="001A455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 &amp; INTEREST</w:t>
      </w:r>
    </w:p>
    <w:p w:rsidR="00000000" w:rsidRDefault="001A45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Hearing </w:t>
      </w:r>
      <w:r>
        <w:rPr>
          <w:rFonts w:ascii="Times New Roman" w:hAnsi="Times New Roman"/>
          <w:sz w:val="24"/>
          <w:szCs w:val="24"/>
          <w:lang w:val="it-IT"/>
        </w:rPr>
        <w:t>Music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</w:p>
    <w:p w:rsidR="00000000" w:rsidRDefault="001A45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Y</w:t>
      </w:r>
      <w:r>
        <w:rPr>
          <w:rFonts w:ascii="Times New Roman" w:hAnsi="Times New Roman"/>
          <w:sz w:val="24"/>
          <w:szCs w:val="24"/>
          <w:lang w:val="it-IT"/>
        </w:rPr>
        <w:t>oga</w:t>
      </w:r>
    </w:p>
    <w:p w:rsidR="00000000" w:rsidRDefault="001A45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Browsing</w:t>
      </w:r>
    </w:p>
    <w:p w:rsidR="00000000" w:rsidRDefault="001A45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Drawing &amp; Painting</w:t>
      </w:r>
    </w:p>
    <w:p w:rsidR="00000000" w:rsidRDefault="001A4550">
      <w:pPr>
        <w:spacing w:after="0"/>
        <w:ind w:left="360"/>
        <w:jc w:val="both"/>
        <w:rPr>
          <w:rFonts w:ascii="Times New Roman" w:hAnsi="Times New Roman"/>
          <w:b/>
          <w:caps/>
          <w:sz w:val="24"/>
          <w:szCs w:val="24"/>
        </w:rPr>
      </w:pPr>
    </w:p>
    <w:p w:rsidR="00000000" w:rsidRDefault="001A455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caps/>
          <w:sz w:val="24"/>
          <w:szCs w:val="24"/>
        </w:rPr>
        <w:t>PERSONAL DETAIL</w:t>
      </w:r>
      <w:r>
        <w:rPr>
          <w:rFonts w:ascii="Times New Roman" w:hAnsi="Times New Roman"/>
          <w:b/>
          <w:sz w:val="24"/>
          <w:szCs w:val="24"/>
          <w:lang w:val="it-IT"/>
        </w:rPr>
        <w:t xml:space="preserve">S    </w:t>
      </w:r>
    </w:p>
    <w:p w:rsidR="00000000" w:rsidRDefault="001A4550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lastRenderedPageBreak/>
        <w:t>Martial status&amp;Sex</w:t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  <w:t>:  Single,Male</w:t>
      </w:r>
    </w:p>
    <w:p w:rsidR="00000000" w:rsidRDefault="00D73B7E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DOB </w:t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  <w:t>:  16th september 1991</w:t>
      </w:r>
    </w:p>
    <w:p w:rsidR="00000000" w:rsidRDefault="001A4550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73B7E">
        <w:rPr>
          <w:rFonts w:ascii="Times New Roman" w:hAnsi="Times New Roman"/>
          <w:sz w:val="24"/>
          <w:szCs w:val="24"/>
        </w:rPr>
        <w:t>: English,hindi,gujarati</w:t>
      </w:r>
      <w:r>
        <w:rPr>
          <w:rFonts w:ascii="Times New Roman" w:hAnsi="Times New Roman"/>
          <w:sz w:val="24"/>
          <w:szCs w:val="24"/>
          <w:lang w:val="it-IT"/>
        </w:rPr>
        <w:t xml:space="preserve">   </w:t>
      </w:r>
    </w:p>
    <w:p w:rsidR="00000000" w:rsidRDefault="001A4550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Permenent address</w:t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  <w:t xml:space="preserve">: </w:t>
      </w:r>
      <w:r w:rsidR="00D73B7E">
        <w:rPr>
          <w:rFonts w:ascii="Times New Roman" w:hAnsi="Times New Roman"/>
          <w:sz w:val="24"/>
          <w:szCs w:val="24"/>
        </w:rPr>
        <w:t>03,Gujarat vidhyapith sevaknivas</w:t>
      </w:r>
    </w:p>
    <w:p w:rsidR="00000000" w:rsidRDefault="00D73B7E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Near,navarangschool naranpura</w:t>
      </w:r>
    </w:p>
    <w:p w:rsidR="00000000" w:rsidRDefault="00D73B7E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Ahmedabad:380013</w:t>
      </w:r>
    </w:p>
    <w:p w:rsidR="00000000" w:rsidRDefault="001A4550">
      <w:pPr>
        <w:pStyle w:val="NoSpacing"/>
        <w:spacing w:line="276" w:lineRule="auto"/>
        <w:ind w:firstLine="720"/>
        <w:jc w:val="center"/>
        <w:rPr>
          <w:rFonts w:ascii="Times New Roman" w:hAnsi="Times New Roman"/>
          <w:sz w:val="24"/>
          <w:szCs w:val="24"/>
          <w:lang w:val="it-IT"/>
        </w:rPr>
      </w:pPr>
    </w:p>
    <w:p w:rsidR="00000000" w:rsidRDefault="001A4550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</w:p>
    <w:p w:rsidR="00000000" w:rsidRDefault="001A4550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</w:p>
    <w:p w:rsidR="00000000" w:rsidRDefault="001A4550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certify that the particulars given above are correct and complete to the best of my knowledge and believe that nothing has been concealed by me.</w:t>
      </w: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>Thank You</w:t>
      </w: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Yours faithfully,                                                                                                  </w:t>
      </w: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000000" w:rsidRDefault="00D73B7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Rahul Vasava</w:t>
      </w: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0000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00000" w:rsidRDefault="001A4550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A4550" w:rsidRDefault="001A4550">
      <w:pPr>
        <w:pStyle w:val="NoSpacing"/>
        <w:spacing w:line="276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    </w:t>
      </w:r>
    </w:p>
    <w:sectPr w:rsidR="001A4550" w:rsidSect="00764EED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E499A"/>
    <w:rsid w:val="001A4550"/>
    <w:rsid w:val="0046193D"/>
    <w:rsid w:val="00764EED"/>
    <w:rsid w:val="008E499A"/>
    <w:rsid w:val="00A30D9E"/>
    <w:rsid w:val="00C7656B"/>
    <w:rsid w:val="00D7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5057D-799F-43BC-951E-85FBE107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Ashok Rajan</vt:lpstr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Rajan</dc:title>
  <dc:subject/>
  <dc:creator>Senthil</dc:creator>
  <cp:keywords/>
  <cp:lastModifiedBy>PC-02</cp:lastModifiedBy>
  <cp:revision>2</cp:revision>
  <cp:lastPrinted>1601-01-01T00:00:00Z</cp:lastPrinted>
  <dcterms:created xsi:type="dcterms:W3CDTF">2015-06-29T04:20:00Z</dcterms:created>
  <dcterms:modified xsi:type="dcterms:W3CDTF">2015-06-29T04:20:00Z</dcterms:modified>
</cp:coreProperties>
</file>