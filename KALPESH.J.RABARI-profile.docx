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DA1" w:rsidRDefault="00B2411B">
      <w:pPr>
        <w:pStyle w:val="Title"/>
        <w:jc w:val="center"/>
      </w:pPr>
      <w:bookmarkStart w:id="0" w:name="_GoBack"/>
      <w:bookmarkEnd w:id="0"/>
      <w:r>
        <w:t>RESUME</w:t>
      </w:r>
    </w:p>
    <w:p w:rsidR="008C0DA1" w:rsidRDefault="008C0DA1">
      <w:pPr>
        <w:spacing w:after="0" w:line="240" w:lineRule="auto"/>
        <w:contextualSpacing/>
        <w:jc w:val="right"/>
      </w:pPr>
    </w:p>
    <w:p w:rsidR="008C0DA1" w:rsidRDefault="00B2411B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KALPESH , J,RABARI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</w:p>
    <w:p w:rsidR="008C0DA1" w:rsidRDefault="00B2411B">
      <w:pPr>
        <w:tabs>
          <w:tab w:val="left" w:pos="0"/>
        </w:tabs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Rabari Vas, Devrasan</w:t>
      </w:r>
    </w:p>
    <w:p w:rsidR="008C0DA1" w:rsidRDefault="00B2411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Dist &amp; Ta :- Mahesan ,(Gujarat), India.</w:t>
      </w:r>
    </w:p>
    <w:p w:rsidR="008C0DA1" w:rsidRDefault="00B2411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Pin. 384001</w:t>
      </w:r>
    </w:p>
    <w:p w:rsidR="008C0DA1" w:rsidRDefault="00B2411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Mobile. 9726279979</w:t>
      </w:r>
    </w:p>
    <w:p w:rsidR="008C0DA1" w:rsidRDefault="00B2411B">
      <w:pPr>
        <w:spacing w:after="0" w:line="240" w:lineRule="auto"/>
        <w:rPr>
          <w:rFonts w:ascii="Times New Roman" w:hAnsi="Times New Roman"/>
          <w:bCs/>
          <w:iCs/>
          <w:sz w:val="24"/>
          <w:szCs w:val="24"/>
        </w:rPr>
      </w:pPr>
      <w:hyperlink r:id="rId6" w:history="1">
        <w:r>
          <w:rPr>
            <w:rStyle w:val="Hyperlink"/>
            <w:rFonts w:ascii="Times New Roman" w:hAnsi="Times New Roman"/>
            <w:bCs/>
            <w:iCs/>
            <w:sz w:val="28"/>
            <w:szCs w:val="28"/>
          </w:rPr>
          <w:t>Kalpesh8013@gmail.com</w:t>
        </w:r>
      </w:hyperlink>
    </w:p>
    <w:p w:rsidR="008C0DA1" w:rsidRDefault="008C0DA1">
      <w:pPr>
        <w:spacing w:after="0" w:line="240" w:lineRule="auto"/>
        <w:rPr>
          <w:rFonts w:ascii="Cambria" w:hAnsi="Cambria"/>
          <w:bCs/>
          <w:iCs/>
          <w:sz w:val="28"/>
        </w:rPr>
      </w:pPr>
    </w:p>
    <w:p w:rsidR="008C0DA1" w:rsidRDefault="00B2411B">
      <w:p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5915025" cy="19050"/>
                <wp:effectExtent l="19050" t="18415" r="19050" b="38735"/>
                <wp:wrapNone/>
                <wp:docPr id="4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190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E4E63"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" from="0,9.2pt" to="465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" strokecolor="#9bbb59" strokeweight="2pt">
                <v:shadow on="t" opacity="24903f" origin=",.5" offset="0,.55556mm"/>
              </v:line>
            </w:pict>
          </mc:Fallback>
        </mc:AlternateContent>
      </w:r>
    </w:p>
    <w:p w:rsidR="008C0DA1" w:rsidRDefault="00B2411B">
      <w:pPr>
        <w:spacing w:before="240" w:after="120" w:line="240" w:lineRule="auto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OBJECTIVE</w:t>
      </w:r>
    </w:p>
    <w:p w:rsidR="008C0DA1" w:rsidRDefault="00B2411B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 pursue a challenging career in the field of b.com </w:t>
      </w:r>
      <w:r>
        <w:rPr>
          <w:rFonts w:ascii="Times New Roman" w:hAnsi="Times New Roman"/>
          <w:sz w:val="28"/>
          <w:szCs w:val="28"/>
        </w:rPr>
        <w:t xml:space="preserve">and to perform all tasks with a higher degree of excellence and professionalism in a reputed and progressive organization which gives me an opportunity to utilize and enhance my knowledge and skills to the fullest. </w:t>
      </w:r>
    </w:p>
    <w:p w:rsidR="008C0DA1" w:rsidRDefault="008C0DA1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:rsidR="008C0DA1" w:rsidRDefault="00B2411B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 w:bidi="gu-IN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6000750" cy="19050"/>
                <wp:effectExtent l="19050" t="15240" r="19050" b="41910"/>
                <wp:wrapNone/>
                <wp:docPr id="3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0" cy="190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7668B" id="1027" o:spid="_x0000_s1026" style="position:absolute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" from="0,11.7pt" to="472.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" strokecolor="#9bbb59" strokeweight="2pt">
                <v:shadow on="t" opacity="24903f" origin=",.5" offset="0,.55556mm"/>
              </v:line>
            </w:pict>
          </mc:Fallback>
        </mc:AlternateContent>
      </w:r>
    </w:p>
    <w:p w:rsidR="008C0DA1" w:rsidRDefault="00B2411B">
      <w:pPr>
        <w:spacing w:before="240" w:after="120" w:line="24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PERSONAL DETAIL</w:t>
      </w:r>
    </w:p>
    <w:tbl>
      <w:tblPr>
        <w:tblW w:w="9527" w:type="dxa"/>
        <w:tblLook w:val="0000" w:firstRow="0" w:lastRow="0" w:firstColumn="0" w:lastColumn="0" w:noHBand="0" w:noVBand="0"/>
      </w:tblPr>
      <w:tblGrid>
        <w:gridCol w:w="3646"/>
        <w:gridCol w:w="5881"/>
      </w:tblGrid>
      <w:tr w:rsidR="008C0DA1">
        <w:trPr>
          <w:trHeight w:val="290"/>
        </w:trPr>
        <w:tc>
          <w:tcPr>
            <w:tcW w:w="3646" w:type="dxa"/>
            <w:shd w:val="clear" w:color="000000" w:fill="FFFFFF"/>
          </w:tcPr>
          <w:p w:rsidR="008C0DA1" w:rsidRDefault="00B2411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Name in full</w:t>
            </w:r>
          </w:p>
        </w:tc>
        <w:tc>
          <w:tcPr>
            <w:tcW w:w="5881" w:type="dxa"/>
            <w:shd w:val="clear" w:color="000000" w:fill="FFFFFF"/>
          </w:tcPr>
          <w:p w:rsidR="008C0DA1" w:rsidRDefault="00B2411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RABARI 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KALPESH  JIVABHAI</w:t>
            </w:r>
          </w:p>
        </w:tc>
      </w:tr>
      <w:tr w:rsidR="008C0DA1">
        <w:trPr>
          <w:trHeight w:val="290"/>
        </w:trPr>
        <w:tc>
          <w:tcPr>
            <w:tcW w:w="3646" w:type="dxa"/>
            <w:shd w:val="clear" w:color="000000" w:fill="D3DFEE"/>
          </w:tcPr>
          <w:p w:rsidR="008C0DA1" w:rsidRDefault="00B2411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Birth Date</w:t>
            </w:r>
          </w:p>
        </w:tc>
        <w:tc>
          <w:tcPr>
            <w:tcW w:w="5881" w:type="dxa"/>
            <w:shd w:val="clear" w:color="000000" w:fill="D3DFEE"/>
          </w:tcPr>
          <w:p w:rsidR="008C0DA1" w:rsidRDefault="00B2411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25/10/1989</w:t>
            </w:r>
          </w:p>
        </w:tc>
      </w:tr>
      <w:tr w:rsidR="008C0DA1">
        <w:trPr>
          <w:trHeight w:val="290"/>
        </w:trPr>
        <w:tc>
          <w:tcPr>
            <w:tcW w:w="3646" w:type="dxa"/>
            <w:shd w:val="clear" w:color="000000" w:fill="FFFFFF"/>
          </w:tcPr>
          <w:p w:rsidR="008C0DA1" w:rsidRDefault="00B2411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Nationality</w:t>
            </w:r>
          </w:p>
        </w:tc>
        <w:tc>
          <w:tcPr>
            <w:tcW w:w="5881" w:type="dxa"/>
            <w:shd w:val="clear" w:color="000000" w:fill="FFFFFF"/>
          </w:tcPr>
          <w:p w:rsidR="008C0DA1" w:rsidRDefault="00B2411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Indian</w:t>
            </w:r>
          </w:p>
        </w:tc>
      </w:tr>
      <w:tr w:rsidR="008C0DA1">
        <w:trPr>
          <w:trHeight w:val="273"/>
        </w:trPr>
        <w:tc>
          <w:tcPr>
            <w:tcW w:w="3646" w:type="dxa"/>
            <w:shd w:val="clear" w:color="000000" w:fill="D3DFEE"/>
          </w:tcPr>
          <w:p w:rsidR="008C0DA1" w:rsidRDefault="00B2411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Gender</w:t>
            </w:r>
          </w:p>
        </w:tc>
        <w:tc>
          <w:tcPr>
            <w:tcW w:w="5881" w:type="dxa"/>
            <w:shd w:val="clear" w:color="000000" w:fill="D3DFEE"/>
          </w:tcPr>
          <w:p w:rsidR="008C0DA1" w:rsidRDefault="00B2411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Male</w:t>
            </w:r>
          </w:p>
        </w:tc>
      </w:tr>
      <w:tr w:rsidR="008C0DA1">
        <w:trPr>
          <w:trHeight w:val="290"/>
        </w:trPr>
        <w:tc>
          <w:tcPr>
            <w:tcW w:w="3646" w:type="dxa"/>
            <w:shd w:val="clear" w:color="000000" w:fill="FFFFFF"/>
          </w:tcPr>
          <w:p w:rsidR="008C0DA1" w:rsidRDefault="00B2411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Marital Status</w:t>
            </w:r>
          </w:p>
        </w:tc>
        <w:tc>
          <w:tcPr>
            <w:tcW w:w="5881" w:type="dxa"/>
            <w:shd w:val="clear" w:color="000000" w:fill="FFFFFF"/>
          </w:tcPr>
          <w:p w:rsidR="008C0DA1" w:rsidRDefault="00B2411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Married</w:t>
            </w:r>
          </w:p>
        </w:tc>
      </w:tr>
    </w:tbl>
    <w:p w:rsidR="008C0DA1" w:rsidRDefault="008C0DA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C0DA1" w:rsidRDefault="00B2411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114935</wp:posOffset>
                </wp:positionV>
                <wp:extent cx="5915025" cy="9525"/>
                <wp:effectExtent l="19050" t="15875" r="19050" b="41275"/>
                <wp:wrapNone/>
                <wp:docPr id="2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5117D" id="1028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9.05pt" to="465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" strokecolor="#9bbb59" strokeweight="2pt">
                <v:shadow on="t" opacity="24903f" origin=",.5" offset="0,.55556mm"/>
              </v:line>
            </w:pict>
          </mc:Fallback>
        </mc:AlternateContent>
      </w:r>
    </w:p>
    <w:p w:rsidR="008C0DA1" w:rsidRDefault="00B2411B">
      <w:pPr>
        <w:spacing w:before="240" w:after="0" w:line="24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EDUCATIONAL QUALIFICATIONS</w:t>
      </w:r>
    </w:p>
    <w:tbl>
      <w:tblPr>
        <w:tblpPr w:leftFromText="180" w:rightFromText="180" w:vertAnchor="text" w:horzAnchor="page" w:tblpX="1873" w:tblpY="573"/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9"/>
        <w:gridCol w:w="2624"/>
        <w:gridCol w:w="2107"/>
        <w:gridCol w:w="1759"/>
      </w:tblGrid>
      <w:tr w:rsidR="008C0DA1">
        <w:trPr>
          <w:trHeight w:val="887"/>
        </w:trPr>
        <w:tc>
          <w:tcPr>
            <w:tcW w:w="2369" w:type="dxa"/>
            <w:shd w:val="clear" w:color="000000" w:fill="8DB3E2"/>
          </w:tcPr>
          <w:p w:rsidR="008C0DA1" w:rsidRDefault="00B2411B">
            <w:pPr>
              <w:tabs>
                <w:tab w:val="left" w:pos="525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624" w:type="dxa"/>
            <w:shd w:val="clear" w:color="000000" w:fill="8DB3E2"/>
          </w:tcPr>
          <w:p w:rsidR="008C0DA1" w:rsidRDefault="00B2411B">
            <w:pPr>
              <w:tabs>
                <w:tab w:val="left" w:pos="525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Board/</w:t>
            </w:r>
          </w:p>
          <w:p w:rsidR="008C0DA1" w:rsidRDefault="00B2411B">
            <w:pPr>
              <w:tabs>
                <w:tab w:val="left" w:pos="525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2107" w:type="dxa"/>
            <w:shd w:val="clear" w:color="000000" w:fill="8DB3E2"/>
          </w:tcPr>
          <w:p w:rsidR="008C0DA1" w:rsidRDefault="00B2411B">
            <w:pPr>
              <w:tabs>
                <w:tab w:val="left" w:pos="525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Year of</w:t>
            </w:r>
          </w:p>
          <w:p w:rsidR="008C0DA1" w:rsidRDefault="00B2411B">
            <w:pPr>
              <w:tabs>
                <w:tab w:val="left" w:pos="525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Passing</w:t>
            </w:r>
          </w:p>
        </w:tc>
        <w:tc>
          <w:tcPr>
            <w:tcW w:w="1759" w:type="dxa"/>
            <w:shd w:val="clear" w:color="000000" w:fill="8DB3E2"/>
          </w:tcPr>
          <w:p w:rsidR="008C0DA1" w:rsidRDefault="00B2411B">
            <w:pPr>
              <w:tabs>
                <w:tab w:val="left" w:pos="525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Result</w:t>
            </w:r>
          </w:p>
        </w:tc>
      </w:tr>
      <w:tr w:rsidR="008C0DA1">
        <w:trPr>
          <w:trHeight w:val="743"/>
        </w:trPr>
        <w:tc>
          <w:tcPr>
            <w:tcW w:w="2369" w:type="dxa"/>
            <w:shd w:val="clear" w:color="000000" w:fill="FFFFFF"/>
          </w:tcPr>
          <w:p w:rsidR="008C0DA1" w:rsidRDefault="00B2411B">
            <w:pPr>
              <w:tabs>
                <w:tab w:val="left" w:pos="5250"/>
              </w:tabs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HSC</w:t>
            </w:r>
          </w:p>
        </w:tc>
        <w:tc>
          <w:tcPr>
            <w:tcW w:w="2624" w:type="dxa"/>
            <w:shd w:val="clear" w:color="000000" w:fill="FFFFFF"/>
          </w:tcPr>
          <w:p w:rsidR="008C0DA1" w:rsidRDefault="00B2411B">
            <w:pPr>
              <w:tabs>
                <w:tab w:val="left" w:pos="5250"/>
              </w:tabs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GSHSEB</w:t>
            </w:r>
          </w:p>
        </w:tc>
        <w:tc>
          <w:tcPr>
            <w:tcW w:w="2107" w:type="dxa"/>
            <w:shd w:val="clear" w:color="000000" w:fill="FFFFFF"/>
          </w:tcPr>
          <w:p w:rsidR="008C0DA1" w:rsidRDefault="00B2411B">
            <w:pPr>
              <w:tabs>
                <w:tab w:val="left" w:pos="5250"/>
              </w:tabs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2008</w:t>
            </w:r>
          </w:p>
        </w:tc>
        <w:tc>
          <w:tcPr>
            <w:tcW w:w="1759" w:type="dxa"/>
            <w:shd w:val="clear" w:color="000000" w:fill="FFFFFF"/>
          </w:tcPr>
          <w:p w:rsidR="008C0DA1" w:rsidRDefault="00B2411B">
            <w:pPr>
              <w:tabs>
                <w:tab w:val="left" w:pos="5250"/>
              </w:tabs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62.5%</w:t>
            </w:r>
          </w:p>
        </w:tc>
      </w:tr>
      <w:tr w:rsidR="008C0DA1">
        <w:trPr>
          <w:trHeight w:val="743"/>
        </w:trPr>
        <w:tc>
          <w:tcPr>
            <w:tcW w:w="2369" w:type="dxa"/>
            <w:shd w:val="clear" w:color="000000" w:fill="FFFFFF"/>
          </w:tcPr>
          <w:p w:rsidR="008C0DA1" w:rsidRDefault="00B2411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SSC</w:t>
            </w:r>
          </w:p>
        </w:tc>
        <w:tc>
          <w:tcPr>
            <w:tcW w:w="2624" w:type="dxa"/>
            <w:shd w:val="clear" w:color="000000" w:fill="FFFFFF"/>
          </w:tcPr>
          <w:p w:rsidR="008C0DA1" w:rsidRDefault="00B2411B">
            <w:pPr>
              <w:tabs>
                <w:tab w:val="left" w:pos="5250"/>
              </w:tabs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GSHSEB</w:t>
            </w:r>
          </w:p>
        </w:tc>
        <w:tc>
          <w:tcPr>
            <w:tcW w:w="2107" w:type="dxa"/>
            <w:shd w:val="clear" w:color="000000" w:fill="FFFFFF"/>
          </w:tcPr>
          <w:p w:rsidR="008C0DA1" w:rsidRDefault="00B2411B">
            <w:pPr>
              <w:tabs>
                <w:tab w:val="left" w:pos="5250"/>
              </w:tabs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2006</w:t>
            </w:r>
          </w:p>
        </w:tc>
        <w:tc>
          <w:tcPr>
            <w:tcW w:w="1759" w:type="dxa"/>
            <w:shd w:val="clear" w:color="000000" w:fill="FFFFFF"/>
          </w:tcPr>
          <w:p w:rsidR="008C0DA1" w:rsidRDefault="00B2411B">
            <w:pPr>
              <w:tabs>
                <w:tab w:val="left" w:pos="5250"/>
              </w:tabs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60</w:t>
            </w:r>
          </w:p>
        </w:tc>
      </w:tr>
      <w:tr w:rsidR="008C0DA1">
        <w:trPr>
          <w:trHeight w:val="800"/>
        </w:trPr>
        <w:tc>
          <w:tcPr>
            <w:tcW w:w="2369" w:type="dxa"/>
            <w:shd w:val="clear" w:color="000000" w:fill="FFFFFF"/>
          </w:tcPr>
          <w:p w:rsidR="008C0DA1" w:rsidRDefault="00B2411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ITI</w:t>
            </w:r>
          </w:p>
        </w:tc>
        <w:tc>
          <w:tcPr>
            <w:tcW w:w="2624" w:type="dxa"/>
            <w:shd w:val="clear" w:color="000000" w:fill="FFFFFF"/>
          </w:tcPr>
          <w:p w:rsidR="008C0DA1" w:rsidRDefault="00B2411B">
            <w:pPr>
              <w:tabs>
                <w:tab w:val="left" w:pos="5250"/>
              </w:tabs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GANDHINAGAR,</w:t>
            </w:r>
          </w:p>
          <w:p w:rsidR="008C0DA1" w:rsidRDefault="00B2411B">
            <w:pPr>
              <w:tabs>
                <w:tab w:val="left" w:pos="5250"/>
              </w:tabs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GUJRAT</w:t>
            </w:r>
          </w:p>
        </w:tc>
        <w:tc>
          <w:tcPr>
            <w:tcW w:w="2107" w:type="dxa"/>
            <w:shd w:val="clear" w:color="000000" w:fill="FFFFFF"/>
          </w:tcPr>
          <w:p w:rsidR="008C0DA1" w:rsidRDefault="00B2411B">
            <w:pPr>
              <w:tabs>
                <w:tab w:val="left" w:pos="5250"/>
              </w:tabs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2009</w:t>
            </w:r>
          </w:p>
        </w:tc>
        <w:tc>
          <w:tcPr>
            <w:tcW w:w="1759" w:type="dxa"/>
            <w:shd w:val="clear" w:color="000000" w:fill="FFFFFF"/>
          </w:tcPr>
          <w:p w:rsidR="008C0DA1" w:rsidRDefault="00B2411B">
            <w:pPr>
              <w:tabs>
                <w:tab w:val="left" w:pos="5250"/>
              </w:tabs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68</w:t>
            </w:r>
          </w:p>
        </w:tc>
      </w:tr>
    </w:tbl>
    <w:p w:rsidR="008C0DA1" w:rsidRDefault="008C0DA1">
      <w:pPr>
        <w:spacing w:after="120" w:line="240" w:lineRule="auto"/>
        <w:rPr>
          <w:rFonts w:ascii="Times New Roman" w:hAnsi="Times New Roman"/>
          <w:b/>
          <w:sz w:val="24"/>
          <w:szCs w:val="24"/>
        </w:rPr>
      </w:pPr>
    </w:p>
    <w:p w:rsidR="008C0DA1" w:rsidRDefault="00B2411B">
      <w:pPr>
        <w:spacing w:after="120" w:line="240" w:lineRule="auto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lastRenderedPageBreak/>
        <w:t>HOBBIES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82"/>
      </w:tblGrid>
      <w:tr w:rsidR="008C0DA1">
        <w:tc>
          <w:tcPr>
            <w:tcW w:w="4678" w:type="dxa"/>
          </w:tcPr>
          <w:p w:rsidR="008C0DA1" w:rsidRDefault="00B241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Travelling</w:t>
            </w:r>
          </w:p>
        </w:tc>
        <w:tc>
          <w:tcPr>
            <w:tcW w:w="4682" w:type="dxa"/>
          </w:tcPr>
          <w:p w:rsidR="008C0DA1" w:rsidRDefault="00B241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Paying Cricket</w:t>
            </w:r>
          </w:p>
          <w:p w:rsidR="008C0DA1" w:rsidRDefault="008C0DA1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0DA1">
        <w:tc>
          <w:tcPr>
            <w:tcW w:w="4678" w:type="dxa"/>
          </w:tcPr>
          <w:p w:rsidR="008C0DA1" w:rsidRDefault="00B241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Listening Music.</w:t>
            </w:r>
          </w:p>
        </w:tc>
        <w:tc>
          <w:tcPr>
            <w:tcW w:w="4682" w:type="dxa"/>
          </w:tcPr>
          <w:p w:rsidR="008C0DA1" w:rsidRDefault="008C0DA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8C0DA1" w:rsidRDefault="008C0DA1">
            <w:pPr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0DA1">
        <w:tc>
          <w:tcPr>
            <w:tcW w:w="4678" w:type="dxa"/>
          </w:tcPr>
          <w:p w:rsidR="008C0DA1" w:rsidRDefault="008C0DA1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2" w:type="dxa"/>
          </w:tcPr>
          <w:p w:rsidR="008C0DA1" w:rsidRDefault="008C0DA1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C0DA1" w:rsidRDefault="00B2411B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 w:bidi="gu-IN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972175" cy="19050"/>
                <wp:effectExtent l="19050" t="16510" r="19050" b="40640"/>
                <wp:wrapNone/>
                <wp:docPr id="1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BD0B9" id="1029" o:spid="_x0000_s1026" style="position:absolute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" from="0,4.6pt" to="470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" strokecolor="#9bbb59" strokeweight="2pt">
                <v:shadow on="t" opacity="24903f" origin=",.5" offset="0,.55556mm"/>
              </v:line>
            </w:pict>
          </mc:Fallback>
        </mc:AlternateContent>
      </w:r>
    </w:p>
    <w:p w:rsidR="008C0DA1" w:rsidRDefault="00B2411B">
      <w:pPr>
        <w:spacing w:before="240"/>
        <w:contextualSpacing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EXPERIENCE</w:t>
      </w:r>
    </w:p>
    <w:p w:rsidR="008C0DA1" w:rsidRDefault="00B2411B">
      <w:pPr>
        <w:pStyle w:val="ListParagraph"/>
        <w:numPr>
          <w:ilvl w:val="0"/>
          <w:numId w:val="15"/>
        </w:numPr>
        <w:spacing w:before="240"/>
        <w:jc w:val="both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Ahmdavad I/call center team leader 2 year</w:t>
      </w:r>
      <w:r>
        <w:rPr>
          <w:rFonts w:ascii="Times New Roman" w:hAnsi="Times New Roman"/>
          <w:bCs/>
          <w:sz w:val="32"/>
          <w:szCs w:val="32"/>
        </w:rPr>
        <w:t>s experience</w:t>
      </w:r>
    </w:p>
    <w:p w:rsidR="008C0DA1" w:rsidRDefault="00B2411B">
      <w:pPr>
        <w:pStyle w:val="ListParagraph"/>
        <w:numPr>
          <w:ilvl w:val="0"/>
          <w:numId w:val="15"/>
        </w:numPr>
        <w:spacing w:before="240"/>
        <w:jc w:val="both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J.J.Raval agency,Superwiser post,Koyali Refinary Baroda- 2 Years experience</w:t>
      </w:r>
    </w:p>
    <w:p w:rsidR="008C0DA1" w:rsidRDefault="008C0DA1">
      <w:pPr>
        <w:pStyle w:val="ListParagraph"/>
        <w:spacing w:before="240"/>
        <w:jc w:val="both"/>
        <w:rPr>
          <w:rFonts w:ascii="Times New Roman" w:hAnsi="Times New Roman"/>
          <w:bCs/>
          <w:sz w:val="32"/>
          <w:szCs w:val="32"/>
        </w:rPr>
      </w:pPr>
    </w:p>
    <w:p w:rsidR="008C0DA1" w:rsidRDefault="00B2411B">
      <w:pPr>
        <w:spacing w:before="240"/>
        <w:contextualSpacing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DECLARATION</w:t>
      </w:r>
    </w:p>
    <w:p w:rsidR="008C0DA1" w:rsidRDefault="008C0DA1">
      <w:pPr>
        <w:spacing w:before="240"/>
        <w:contextualSpacing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8C0DA1" w:rsidRDefault="00B2411B">
      <w:pPr>
        <w:spacing w:before="240" w:line="240" w:lineRule="auto"/>
        <w:contextualSpacing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 hereby declare that all the </w:t>
      </w:r>
      <w:r>
        <w:rPr>
          <w:rFonts w:ascii="Times New Roman" w:hAnsi="Times New Roman"/>
          <w:sz w:val="32"/>
          <w:szCs w:val="32"/>
        </w:rPr>
        <w:t>information, which I mentioned above, are true and correct to the best of my knowledge and if any of the information will get false then I only responsible for that.</w:t>
      </w:r>
    </w:p>
    <w:p w:rsidR="008C0DA1" w:rsidRDefault="008C0DA1">
      <w:pPr>
        <w:spacing w:before="240" w:line="240" w:lineRule="auto"/>
        <w:contextualSpacing/>
        <w:jc w:val="both"/>
        <w:rPr>
          <w:rFonts w:ascii="Times New Roman" w:hAnsi="Times New Roman"/>
          <w:b/>
          <w:sz w:val="32"/>
          <w:szCs w:val="32"/>
        </w:rPr>
      </w:pPr>
    </w:p>
    <w:p w:rsidR="008C0DA1" w:rsidRDefault="00B2411B">
      <w:pPr>
        <w:spacing w:after="0"/>
        <w:ind w:left="7200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                                                                        </w:t>
      </w:r>
      <w:r>
        <w:rPr>
          <w:rFonts w:ascii="Times New Roman" w:hAnsi="Times New Roman"/>
          <w:sz w:val="32"/>
          <w:szCs w:val="32"/>
        </w:rPr>
        <w:t xml:space="preserve">                        Yours Faithfully</w:t>
      </w:r>
    </w:p>
    <w:p w:rsidR="008C0DA1" w:rsidRDefault="00B2411B">
      <w:pPr>
        <w:spacing w:after="0"/>
        <w:ind w:left="720"/>
        <w:contextualSpacing/>
        <w:rPr>
          <w:rFonts w:ascii="Times New Roman" w:hAnsi="Times New Roman"/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</w:t>
      </w:r>
      <w:r>
        <w:rPr>
          <w:sz w:val="32"/>
          <w:szCs w:val="32"/>
        </w:rPr>
        <w:tab/>
      </w:r>
    </w:p>
    <w:p w:rsidR="008C0DA1" w:rsidRDefault="008C0DA1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8C0DA1" w:rsidRDefault="00B2411B">
      <w:pPr>
        <w:spacing w:after="0" w:line="240" w:lineRule="auto"/>
        <w:contextualSpacing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Enc.</w:t>
      </w:r>
    </w:p>
    <w:p w:rsidR="008C0DA1" w:rsidRDefault="008C0DA1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8C0DA1" w:rsidRDefault="00B2411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10</w:t>
      </w:r>
      <w:r>
        <w:rPr>
          <w:rFonts w:ascii="Times New Roman" w:hAnsi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/>
          <w:b/>
          <w:sz w:val="28"/>
          <w:szCs w:val="28"/>
        </w:rPr>
        <w:t xml:space="preserve"> MARKSHEET</w:t>
      </w:r>
    </w:p>
    <w:p w:rsidR="008C0DA1" w:rsidRDefault="00B2411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12</w:t>
      </w:r>
      <w:r>
        <w:rPr>
          <w:rFonts w:ascii="Times New Roman" w:hAnsi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/>
          <w:b/>
          <w:sz w:val="28"/>
          <w:szCs w:val="28"/>
        </w:rPr>
        <w:t xml:space="preserve"> MARKSHEET</w:t>
      </w:r>
    </w:p>
    <w:p w:rsidR="008C0DA1" w:rsidRDefault="00B2411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C.C.C CERTIFICATE</w:t>
      </w:r>
    </w:p>
    <w:sectPr w:rsidR="008C0DA1">
      <w:pgSz w:w="12240" w:h="15840"/>
      <w:pgMar w:top="108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hruti">
    <w:panose1 w:val="020B0802040204020203"/>
    <w:charset w:val="01"/>
    <w:family w:val="auto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multilevel"/>
    <w:tmpl w:val="00000000"/>
    <w:lvl w:ilvl="0">
      <w:start w:val="1"/>
      <w:numFmt w:val="bullet"/>
      <w:lvlText w:val="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4">
      <w:start w:val="1"/>
      <w:numFmt w:val="bullet"/>
      <w:lvlText w:val=""/>
      <w:lvlJc w:val="left"/>
      <w:pPr>
        <w:ind w:left="3240" w:hanging="360"/>
      </w:pPr>
      <w:rPr>
        <w:rFonts w:ascii="Wingdings" w:hAnsi="Wingdings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7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8">
      <w:start w:val="1"/>
      <w:numFmt w:val="bullet"/>
      <w:lvlText w:val="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0000001"/>
    <w:multiLevelType w:val="hybridMultilevel"/>
    <w:tmpl w:val="00000000"/>
    <w:lvl w:ilvl="0" w:tplc="662656F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ADCABC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8812A13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EA45EB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E5384A0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616E22B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42044B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4508F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C3307DF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0000002"/>
    <w:multiLevelType w:val="hybridMultilevel"/>
    <w:tmpl w:val="00000000"/>
    <w:lvl w:ilvl="0" w:tplc="1DA239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0C87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A9E93B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14256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8AC86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55871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F72E6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5DAD3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F2C2B4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hybridMultilevel"/>
    <w:tmpl w:val="00000000"/>
    <w:lvl w:ilvl="0" w:tplc="A40A7B2A">
      <w:start w:val="1"/>
      <w:numFmt w:val="decimal"/>
      <w:lvlText w:val="%1."/>
      <w:lvlJc w:val="left"/>
      <w:pPr>
        <w:ind w:left="360" w:hanging="360"/>
      </w:pPr>
    </w:lvl>
    <w:lvl w:ilvl="1" w:tplc="5F0CC3FE">
      <w:start w:val="1"/>
      <w:numFmt w:val="lowerLetter"/>
      <w:lvlText w:val="%2."/>
      <w:lvlJc w:val="left"/>
      <w:pPr>
        <w:ind w:left="1080" w:hanging="360"/>
      </w:pPr>
    </w:lvl>
    <w:lvl w:ilvl="2" w:tplc="89667930">
      <w:start w:val="1"/>
      <w:numFmt w:val="lowerRoman"/>
      <w:lvlText w:val="%3."/>
      <w:lvlJc w:val="right"/>
      <w:pPr>
        <w:ind w:left="1800" w:hanging="180"/>
      </w:pPr>
    </w:lvl>
    <w:lvl w:ilvl="3" w:tplc="893C2CC6">
      <w:start w:val="1"/>
      <w:numFmt w:val="decimal"/>
      <w:lvlText w:val="%4."/>
      <w:lvlJc w:val="left"/>
      <w:pPr>
        <w:ind w:left="2520" w:hanging="360"/>
      </w:pPr>
    </w:lvl>
    <w:lvl w:ilvl="4" w:tplc="F3407FDE">
      <w:start w:val="1"/>
      <w:numFmt w:val="lowerLetter"/>
      <w:lvlText w:val="%5."/>
      <w:lvlJc w:val="left"/>
      <w:pPr>
        <w:ind w:left="3240" w:hanging="360"/>
      </w:pPr>
    </w:lvl>
    <w:lvl w:ilvl="5" w:tplc="0874B536">
      <w:start w:val="1"/>
      <w:numFmt w:val="lowerRoman"/>
      <w:lvlText w:val="%6."/>
      <w:lvlJc w:val="right"/>
      <w:pPr>
        <w:ind w:left="3960" w:hanging="180"/>
      </w:pPr>
    </w:lvl>
    <w:lvl w:ilvl="6" w:tplc="70B2F560">
      <w:start w:val="1"/>
      <w:numFmt w:val="decimal"/>
      <w:lvlText w:val="%7."/>
      <w:lvlJc w:val="left"/>
      <w:pPr>
        <w:ind w:left="4680" w:hanging="360"/>
      </w:pPr>
    </w:lvl>
    <w:lvl w:ilvl="7" w:tplc="2E98E3C8">
      <w:start w:val="1"/>
      <w:numFmt w:val="lowerLetter"/>
      <w:lvlText w:val="%8."/>
      <w:lvlJc w:val="left"/>
      <w:pPr>
        <w:ind w:left="5400" w:hanging="360"/>
      </w:pPr>
    </w:lvl>
    <w:lvl w:ilvl="8" w:tplc="EBE08180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0000004"/>
    <w:multiLevelType w:val="hybridMultilevel"/>
    <w:tmpl w:val="C1464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0000000"/>
    <w:lvl w:ilvl="0" w:tplc="889C43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FE86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6189DB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4263E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EE29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7504EF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C602FA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450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B2A60A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hybridMultilevel"/>
    <w:tmpl w:val="00000000"/>
    <w:lvl w:ilvl="0" w:tplc="11BE0D1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0F8800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ACDE2EF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43AB82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494981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C3C85EE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9B803C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89C9A3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E79248C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hybridMultilevel"/>
    <w:tmpl w:val="03F0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9239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21AB3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69E18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5BAFE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E2491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E2E50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01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D0A21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hybridMultilevel"/>
    <w:tmpl w:val="00000000"/>
    <w:lvl w:ilvl="0" w:tplc="BC5CC8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sz w:val="24"/>
        <w:szCs w:val="24"/>
      </w:rPr>
    </w:lvl>
    <w:lvl w:ilvl="1" w:tplc="754E9A36">
      <w:start w:val="1"/>
      <w:numFmt w:val="lowerLetter"/>
      <w:lvlText w:val="%2."/>
      <w:lvlJc w:val="left"/>
      <w:pPr>
        <w:ind w:left="1440" w:hanging="360"/>
      </w:pPr>
    </w:lvl>
    <w:lvl w:ilvl="2" w:tplc="86AC15D8">
      <w:start w:val="1"/>
      <w:numFmt w:val="lowerRoman"/>
      <w:lvlText w:val="%3."/>
      <w:lvlJc w:val="right"/>
      <w:pPr>
        <w:ind w:left="2160" w:hanging="180"/>
      </w:pPr>
    </w:lvl>
    <w:lvl w:ilvl="3" w:tplc="58E6F2A0">
      <w:start w:val="1"/>
      <w:numFmt w:val="decimal"/>
      <w:lvlText w:val="%4."/>
      <w:lvlJc w:val="left"/>
      <w:pPr>
        <w:ind w:left="2880" w:hanging="360"/>
      </w:pPr>
    </w:lvl>
    <w:lvl w:ilvl="4" w:tplc="87F8A5BE">
      <w:start w:val="1"/>
      <w:numFmt w:val="lowerLetter"/>
      <w:lvlText w:val="%5."/>
      <w:lvlJc w:val="left"/>
      <w:pPr>
        <w:ind w:left="3600" w:hanging="360"/>
      </w:pPr>
    </w:lvl>
    <w:lvl w:ilvl="5" w:tplc="126CFD5A">
      <w:start w:val="1"/>
      <w:numFmt w:val="lowerRoman"/>
      <w:lvlText w:val="%6."/>
      <w:lvlJc w:val="right"/>
      <w:pPr>
        <w:ind w:left="4320" w:hanging="180"/>
      </w:pPr>
    </w:lvl>
    <w:lvl w:ilvl="6" w:tplc="0436DAE8">
      <w:start w:val="1"/>
      <w:numFmt w:val="decimal"/>
      <w:lvlText w:val="%7."/>
      <w:lvlJc w:val="left"/>
      <w:pPr>
        <w:ind w:left="5040" w:hanging="360"/>
      </w:pPr>
    </w:lvl>
    <w:lvl w:ilvl="7" w:tplc="8BD85546">
      <w:start w:val="1"/>
      <w:numFmt w:val="lowerLetter"/>
      <w:lvlText w:val="%8."/>
      <w:lvlJc w:val="left"/>
      <w:pPr>
        <w:ind w:left="5760" w:hanging="360"/>
      </w:pPr>
    </w:lvl>
    <w:lvl w:ilvl="8" w:tplc="DA9415B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9"/>
    <w:multiLevelType w:val="hybridMultilevel"/>
    <w:tmpl w:val="2E26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00000000"/>
    <w:lvl w:ilvl="0" w:tplc="AA3C6600">
      <w:start w:val="1"/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 w:tplc="AC9E9592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 w:tplc="A402691E">
      <w:start w:val="1"/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 w:tplc="2C08BA10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 w:tplc="AA7838BA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 w:tplc="C53E8490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 w:tplc="F5B47F32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 w:tplc="2B8A9984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 w:tplc="09F8E094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11" w15:restartNumberingAfterBreak="0">
    <w:nsid w:val="0000000B"/>
    <w:multiLevelType w:val="hybridMultilevel"/>
    <w:tmpl w:val="00000000"/>
    <w:lvl w:ilvl="0" w:tplc="05806282">
      <w:start w:val="1"/>
      <w:numFmt w:val="decimal"/>
      <w:lvlText w:val="%1."/>
      <w:lvlJc w:val="left"/>
      <w:pPr>
        <w:ind w:left="720" w:hanging="360"/>
      </w:pPr>
    </w:lvl>
    <w:lvl w:ilvl="1" w:tplc="865601FC">
      <w:start w:val="1"/>
      <w:numFmt w:val="lowerLetter"/>
      <w:lvlText w:val="%2."/>
      <w:lvlJc w:val="left"/>
      <w:pPr>
        <w:ind w:left="1440" w:hanging="360"/>
      </w:pPr>
    </w:lvl>
    <w:lvl w:ilvl="2" w:tplc="5BB48F4A">
      <w:start w:val="1"/>
      <w:numFmt w:val="lowerRoman"/>
      <w:lvlText w:val="%3."/>
      <w:lvlJc w:val="right"/>
      <w:pPr>
        <w:ind w:left="2160" w:hanging="180"/>
      </w:pPr>
    </w:lvl>
    <w:lvl w:ilvl="3" w:tplc="928C95A0">
      <w:start w:val="1"/>
      <w:numFmt w:val="decimal"/>
      <w:lvlText w:val="%4."/>
      <w:lvlJc w:val="left"/>
      <w:pPr>
        <w:ind w:left="2880" w:hanging="360"/>
      </w:pPr>
    </w:lvl>
    <w:lvl w:ilvl="4" w:tplc="B64ABAAA">
      <w:start w:val="1"/>
      <w:numFmt w:val="lowerLetter"/>
      <w:lvlText w:val="%5."/>
      <w:lvlJc w:val="left"/>
      <w:pPr>
        <w:ind w:left="3600" w:hanging="360"/>
      </w:pPr>
    </w:lvl>
    <w:lvl w:ilvl="5" w:tplc="A908405E">
      <w:start w:val="1"/>
      <w:numFmt w:val="lowerRoman"/>
      <w:lvlText w:val="%6."/>
      <w:lvlJc w:val="right"/>
      <w:pPr>
        <w:ind w:left="4320" w:hanging="180"/>
      </w:pPr>
    </w:lvl>
    <w:lvl w:ilvl="6" w:tplc="A2F6559A">
      <w:start w:val="1"/>
      <w:numFmt w:val="decimal"/>
      <w:lvlText w:val="%7."/>
      <w:lvlJc w:val="left"/>
      <w:pPr>
        <w:ind w:left="5040" w:hanging="360"/>
      </w:pPr>
    </w:lvl>
    <w:lvl w:ilvl="7" w:tplc="8EEC5F80">
      <w:start w:val="1"/>
      <w:numFmt w:val="lowerLetter"/>
      <w:lvlText w:val="%8."/>
      <w:lvlJc w:val="left"/>
      <w:pPr>
        <w:ind w:left="5760" w:hanging="360"/>
      </w:pPr>
    </w:lvl>
    <w:lvl w:ilvl="8" w:tplc="10609F5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C"/>
    <w:multiLevelType w:val="hybridMultilevel"/>
    <w:tmpl w:val="00000000"/>
    <w:lvl w:ilvl="0" w:tplc="2EF623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EE1E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DD8EF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19637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6068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B18D2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7E0271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BF491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09436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D"/>
    <w:multiLevelType w:val="hybridMultilevel"/>
    <w:tmpl w:val="AD6C9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10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11"/>
  </w:num>
  <w:num w:numId="11">
    <w:abstractNumId w:val="12"/>
  </w:num>
  <w:num w:numId="12">
    <w:abstractNumId w:val="5"/>
  </w:num>
  <w:num w:numId="13">
    <w:abstractNumId w:val="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A1"/>
    <w:rsid w:val="008C0DA1"/>
    <w:rsid w:val="00B24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117890-2A2B-400D-B185-0F04F03B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563C1"/>
      <w:u w:val="single"/>
    </w:rPr>
  </w:style>
  <w:style w:type="table" w:customStyle="1" w:styleId="LightShading1">
    <w:name w:val="Light Shading1"/>
    <w:basedOn w:val="TableNormal"/>
    <w:rPr>
      <w:color w:val="000000"/>
    </w:rPr>
    <w:tblPr>
      <w:tblCellMar>
        <w:left w:w="0" w:type="dxa"/>
        <w:right w:w="0" w:type="dxa"/>
      </w:tblCellMar>
    </w:tblPr>
  </w:style>
  <w:style w:type="table" w:customStyle="1" w:styleId="LightShading-Accent11">
    <w:name w:val="Light Shading - Accent 11"/>
    <w:basedOn w:val="TableNormal"/>
    <w:rPr>
      <w:color w:val="365F91"/>
    </w:rPr>
    <w:tblPr>
      <w:tblCellMar>
        <w:left w:w="0" w:type="dxa"/>
        <w:right w:w="0" w:type="dxa"/>
      </w:tblCellMar>
    </w:tblPr>
  </w:style>
  <w:style w:type="table" w:styleId="TableGrid">
    <w:name w:val="Table Grid"/>
    <w:basedOn w:val="TableNormal"/>
    <w:tblPr>
      <w:tblCellMar>
        <w:left w:w="0" w:type="dxa"/>
        <w:right w:w="0" w:type="dxa"/>
      </w:tblCellMar>
    </w:tblPr>
  </w:style>
  <w:style w:type="table" w:customStyle="1" w:styleId="TableGrid1">
    <w:name w:val="Table Grid1"/>
    <w:basedOn w:val="TableNormal"/>
    <w:next w:val="TableGrid"/>
    <w:rPr>
      <w:sz w:val="22"/>
      <w:szCs w:val="22"/>
      <w:lang w:bidi="gu-IN"/>
    </w:rPr>
    <w:tblPr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 w:cs="Shrut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hruti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pesh80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0C9A1-7CD6-4B51-ACDA-90859CC0E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</dc:creator>
  <cp:lastModifiedBy>Mehul</cp:lastModifiedBy>
  <cp:revision>2</cp:revision>
  <cp:lastPrinted>2019-01-08T16:39:00Z</cp:lastPrinted>
  <dcterms:created xsi:type="dcterms:W3CDTF">2020-01-30T12:25:00Z</dcterms:created>
  <dcterms:modified xsi:type="dcterms:W3CDTF">2020-01-30T12:25:00Z</dcterms:modified>
</cp:coreProperties>
</file>