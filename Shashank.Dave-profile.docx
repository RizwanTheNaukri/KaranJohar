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A4" w:rsidRDefault="00FE5FA4" w:rsidP="00FE5FA4">
      <w:pPr>
        <w:pBdr>
          <w:bottom w:val="single" w:sz="6" w:space="3" w:color="auto"/>
        </w:pBdr>
        <w:ind w:right="720"/>
        <w:jc w:val="center"/>
        <w:rPr>
          <w:rFonts w:ascii="Century Gothic" w:hAnsi="Century Gothic"/>
          <w:b/>
          <w:color w:val="000000"/>
          <w:sz w:val="40"/>
          <w:u w:val="single"/>
        </w:rPr>
      </w:pPr>
    </w:p>
    <w:p w:rsidR="00FE5FA4" w:rsidRDefault="00FE5FA4" w:rsidP="00FE5FA4">
      <w:pPr>
        <w:pBdr>
          <w:bottom w:val="single" w:sz="6" w:space="3" w:color="auto"/>
        </w:pBdr>
        <w:ind w:right="720"/>
        <w:jc w:val="center"/>
        <w:rPr>
          <w:rFonts w:ascii="Century Gothic" w:hAnsi="Century Gothic"/>
          <w:b/>
          <w:color w:val="000000"/>
          <w:sz w:val="40"/>
          <w:u w:val="single"/>
        </w:rPr>
      </w:pPr>
    </w:p>
    <w:p w:rsidR="00FE5FA4" w:rsidRPr="00562BBB" w:rsidRDefault="0051315E" w:rsidP="00FE5FA4">
      <w:pPr>
        <w:pBdr>
          <w:bottom w:val="single" w:sz="6" w:space="3" w:color="auto"/>
        </w:pBdr>
        <w:ind w:right="720"/>
        <w:jc w:val="center"/>
        <w:rPr>
          <w:rFonts w:ascii="Century Gothic" w:hAnsi="Century Gothic"/>
          <w:b/>
          <w:color w:val="000000"/>
          <w:sz w:val="48"/>
          <w:szCs w:val="24"/>
        </w:rPr>
      </w:pPr>
      <w:r w:rsidRPr="00562BBB">
        <w:rPr>
          <w:rFonts w:ascii="Century Gothic" w:hAnsi="Century Gothic"/>
          <w:b/>
          <w:color w:val="000000"/>
          <w:sz w:val="48"/>
          <w:szCs w:val="24"/>
        </w:rPr>
        <w:t>RESUME</w:t>
      </w:r>
    </w:p>
    <w:p w:rsidR="00FE5FA4" w:rsidRDefault="00FE5FA4" w:rsidP="00FE5FA4">
      <w:pPr>
        <w:pBdr>
          <w:bottom w:val="single" w:sz="6" w:space="3" w:color="auto"/>
        </w:pBdr>
        <w:ind w:right="720"/>
        <w:jc w:val="center"/>
        <w:rPr>
          <w:rFonts w:ascii="Century Gothic" w:hAnsi="Century Gothic"/>
          <w:b/>
          <w:color w:val="000000"/>
          <w:sz w:val="40"/>
        </w:rPr>
      </w:pPr>
    </w:p>
    <w:p w:rsidR="00FE5FA4" w:rsidRPr="00FE5FA4" w:rsidRDefault="005F1599" w:rsidP="00FE5FA4">
      <w:pPr>
        <w:pBdr>
          <w:bottom w:val="single" w:sz="6" w:space="3" w:color="auto"/>
        </w:pBdr>
        <w:ind w:right="720"/>
        <w:jc w:val="center"/>
        <w:rPr>
          <w:rFonts w:ascii="Century Gothic" w:hAnsi="Century Gothic"/>
          <w:b/>
          <w:color w:val="000000"/>
          <w:sz w:val="36"/>
          <w:szCs w:val="28"/>
        </w:rPr>
      </w:pPr>
      <w:r>
        <w:rPr>
          <w:rFonts w:ascii="Century Gothic" w:hAnsi="Century Gothic"/>
          <w:b/>
          <w:color w:val="000000"/>
          <w:sz w:val="36"/>
          <w:szCs w:val="28"/>
        </w:rPr>
        <w:t xml:space="preserve">SHASHANK DAYANAND DAVE </w:t>
      </w:r>
    </w:p>
    <w:p w:rsidR="00FE5FA4" w:rsidRDefault="004D25CD" w:rsidP="00FE5FA4">
      <w:pPr>
        <w:pBdr>
          <w:bottom w:val="single" w:sz="6" w:space="3" w:color="auto"/>
        </w:pBdr>
        <w:ind w:right="72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 w:rsidRPr="004D25CD">
        <w:rPr>
          <w:rFonts w:asciiTheme="majorHAnsi" w:hAnsiTheme="majorHAnsi"/>
          <w:b/>
          <w:noProof/>
          <w:sz w:val="32"/>
          <w:szCs w:val="32"/>
        </w:rPr>
        <w:pict>
          <v:roundrect id="Rounded Rectangle 9" o:spid="_x0000_s1026" style="position:absolute;left:0;text-align:left;margin-left:646.1pt;margin-top:8.6pt;width:478.5pt;height:24.75pt;z-index:251660288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" strokecolor="#b2a1c7" strokeweight="1pt">
            <v:fill color2="#ccc0d9" focus="100%" type="gradient"/>
            <v:stroke joinstyle="miter"/>
            <v:textbox>
              <w:txbxContent>
                <w:p w:rsidR="00077AAA" w:rsidRDefault="00077AAA" w:rsidP="00640916">
                  <w:pPr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ADDRESS:-</w:t>
                  </w:r>
                </w:p>
              </w:txbxContent>
            </v:textbox>
          </v:roundrect>
        </w:pict>
      </w:r>
      <w:r w:rsidR="004D5A20" w:rsidRPr="00FE5FA4">
        <w:rPr>
          <w:rFonts w:asciiTheme="majorHAnsi" w:hAnsiTheme="majorHAnsi"/>
          <w:b/>
          <w:color w:val="000000"/>
          <w:sz w:val="32"/>
          <w:szCs w:val="32"/>
        </w:rPr>
        <w:t>M</w:t>
      </w:r>
      <w:r w:rsidR="00FE5FA4" w:rsidRPr="00FE5FA4">
        <w:rPr>
          <w:rFonts w:asciiTheme="majorHAnsi" w:hAnsiTheme="majorHAnsi"/>
          <w:b/>
          <w:color w:val="000000"/>
          <w:sz w:val="32"/>
          <w:szCs w:val="32"/>
        </w:rPr>
        <w:t xml:space="preserve">o </w:t>
      </w:r>
      <w:r w:rsidR="004D5A20" w:rsidRPr="00FE5FA4">
        <w:rPr>
          <w:rFonts w:asciiTheme="majorHAnsi" w:hAnsiTheme="majorHAnsi"/>
          <w:b/>
          <w:color w:val="000000"/>
          <w:sz w:val="32"/>
          <w:szCs w:val="32"/>
        </w:rPr>
        <w:t xml:space="preserve">:- +91- </w:t>
      </w:r>
      <w:r w:rsidR="005F1599">
        <w:rPr>
          <w:rFonts w:asciiTheme="majorHAnsi" w:hAnsiTheme="majorHAnsi"/>
          <w:b/>
          <w:color w:val="000000"/>
          <w:sz w:val="32"/>
          <w:szCs w:val="32"/>
        </w:rPr>
        <w:t>9033665023</w:t>
      </w:r>
    </w:p>
    <w:p w:rsidR="002D7890" w:rsidRPr="005F1599" w:rsidRDefault="007A5427" w:rsidP="005F1599">
      <w:pPr>
        <w:pBdr>
          <w:bottom w:val="single" w:sz="6" w:space="3" w:color="auto"/>
        </w:pBdr>
        <w:ind w:right="72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>
        <w:rPr>
          <w:rFonts w:asciiTheme="majorHAnsi" w:hAnsiTheme="majorHAnsi"/>
          <w:b/>
          <w:color w:val="000000"/>
          <w:sz w:val="32"/>
          <w:szCs w:val="32"/>
        </w:rPr>
        <w:t xml:space="preserve">Email : </w:t>
      </w:r>
      <w:r w:rsidR="005F1599">
        <w:rPr>
          <w:rFonts w:asciiTheme="majorHAnsi" w:hAnsiTheme="majorHAnsi"/>
          <w:b/>
          <w:color w:val="000000"/>
          <w:sz w:val="32"/>
          <w:szCs w:val="32"/>
        </w:rPr>
        <w:t>daveshashank24</w:t>
      </w:r>
      <w:r>
        <w:rPr>
          <w:rFonts w:asciiTheme="majorHAnsi" w:hAnsiTheme="majorHAnsi"/>
          <w:b/>
          <w:color w:val="000000"/>
          <w:sz w:val="32"/>
          <w:szCs w:val="32"/>
        </w:rPr>
        <w:t>@gmail.com</w:t>
      </w:r>
    </w:p>
    <w:p w:rsidR="00640916" w:rsidRDefault="004D25CD" w:rsidP="00640916">
      <w:pPr>
        <w:ind w:right="720"/>
        <w:jc w:val="both"/>
        <w:rPr>
          <w:rFonts w:ascii="Century Gothic" w:hAnsi="Century Gothic"/>
          <w:color w:val="808080"/>
        </w:rPr>
      </w:pPr>
      <w:r w:rsidRPr="004D25CD">
        <w:rPr>
          <w:noProof/>
        </w:rPr>
        <w:pict>
          <v:roundrect id="Rounded Rectangle 8" o:spid="_x0000_s1027" style="position:absolute;left:0;text-align:left;margin-left:-10.95pt;margin-top:11.4pt;width:478.5pt;height:24.75pt;z-index:251666432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" strokecolor="#b2a1c7" strokeweight="1pt">
            <v:fill color2="#ccc0d9" focus="100%" type="gradient"/>
            <v:stroke joinstyle="miter"/>
            <v:textbox style="mso-next-textbox:#Rounded Rectangle 8">
              <w:txbxContent>
                <w:p w:rsidR="00077AAA" w:rsidRPr="00FE5FA4" w:rsidRDefault="00077AAA" w:rsidP="00640916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>CAREER OBJECTIVE:-</w:t>
                  </w:r>
                </w:p>
              </w:txbxContent>
            </v:textbox>
          </v:roundrect>
        </w:pict>
      </w:r>
    </w:p>
    <w:p w:rsidR="00640916" w:rsidRDefault="00640916" w:rsidP="00640916">
      <w:pPr>
        <w:ind w:right="720"/>
        <w:jc w:val="both"/>
        <w:rPr>
          <w:rFonts w:ascii="Century Gothic" w:hAnsi="Century Gothic"/>
          <w:color w:val="808080"/>
        </w:rPr>
      </w:pPr>
    </w:p>
    <w:p w:rsidR="00640916" w:rsidRDefault="00640916" w:rsidP="00640916">
      <w:pPr>
        <w:ind w:right="720"/>
        <w:jc w:val="both"/>
        <w:rPr>
          <w:rFonts w:ascii="Century Gothic" w:hAnsi="Century Gothic"/>
          <w:color w:val="808080"/>
        </w:rPr>
      </w:pPr>
    </w:p>
    <w:p w:rsidR="002A4FAA" w:rsidRPr="007A68FD" w:rsidRDefault="00640916" w:rsidP="00640916">
      <w:pPr>
        <w:numPr>
          <w:ilvl w:val="0"/>
          <w:numId w:val="4"/>
        </w:numPr>
        <w:ind w:right="720"/>
        <w:jc w:val="both"/>
        <w:rPr>
          <w:rFonts w:asciiTheme="majorHAnsi" w:hAnsiTheme="majorHAnsi" w:cstheme="minorHAnsi"/>
          <w:color w:val="808080"/>
        </w:rPr>
      </w:pPr>
      <w:r w:rsidRPr="00FE5FA4">
        <w:rPr>
          <w:rFonts w:asciiTheme="majorHAnsi" w:hAnsiTheme="majorHAnsi" w:cstheme="minorHAnsi"/>
        </w:rPr>
        <w:t>Seeking a position to utilize my skills and abilities</w:t>
      </w:r>
      <w:r w:rsidR="00AE3979" w:rsidRPr="00FE5FA4">
        <w:rPr>
          <w:rFonts w:asciiTheme="majorHAnsi" w:hAnsiTheme="majorHAnsi" w:cstheme="minorHAnsi"/>
        </w:rPr>
        <w:t xml:space="preserve"> in </w:t>
      </w:r>
      <w:r w:rsidR="004D669F" w:rsidRPr="00FE5FA4">
        <w:rPr>
          <w:rFonts w:asciiTheme="majorHAnsi" w:hAnsiTheme="majorHAnsi" w:cstheme="minorHAnsi"/>
        </w:rPr>
        <w:t>the offers</w:t>
      </w:r>
      <w:r w:rsidRPr="00FE5FA4">
        <w:rPr>
          <w:rFonts w:asciiTheme="majorHAnsi" w:hAnsiTheme="majorHAnsi" w:cstheme="minorHAnsi"/>
        </w:rPr>
        <w:t xml:space="preserve"> professional growth while being resourceful, innovative and flexible, working </w:t>
      </w:r>
      <w:r w:rsidR="00897A8C" w:rsidRPr="00FE5FA4">
        <w:rPr>
          <w:rFonts w:asciiTheme="majorHAnsi" w:hAnsiTheme="majorHAnsi" w:cstheme="minorHAnsi"/>
        </w:rPr>
        <w:t>sincerely</w:t>
      </w:r>
      <w:r w:rsidRPr="00FE5FA4">
        <w:rPr>
          <w:rFonts w:asciiTheme="majorHAnsi" w:hAnsiTheme="majorHAnsi" w:cstheme="minorHAnsi"/>
        </w:rPr>
        <w:t xml:space="preserve"> with commitment.</w:t>
      </w:r>
    </w:p>
    <w:p w:rsidR="00640916" w:rsidRDefault="004D25CD" w:rsidP="00640916">
      <w:pPr>
        <w:ind w:right="720"/>
        <w:jc w:val="both"/>
        <w:rPr>
          <w:rFonts w:ascii="Century Gothic" w:hAnsi="Century Gothic"/>
          <w:color w:val="808080"/>
        </w:rPr>
      </w:pPr>
      <w:r w:rsidRPr="004D25CD">
        <w:rPr>
          <w:noProof/>
        </w:rPr>
        <w:pict>
          <v:roundrect id="Rounded Rectangle 7" o:spid="_x0000_s1028" style="position:absolute;left:0;text-align:left;margin-left:-10.95pt;margin-top:6.5pt;width:478.5pt;height:24.75pt;z-index:251661312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" strokecolor="#b2a1c7" strokeweight="1pt">
            <v:fill color2="#ccc0d9" focus="100%" type="gradient"/>
            <v:stroke joinstyle="miter"/>
            <v:textbox>
              <w:txbxContent>
                <w:p w:rsidR="00077AAA" w:rsidRPr="00FE5FA4" w:rsidRDefault="00077AAA" w:rsidP="00640916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>ACADEMIC QUALIFICATION:-</w:t>
                  </w:r>
                </w:p>
              </w:txbxContent>
            </v:textbox>
          </v:roundrect>
        </w:pict>
      </w:r>
    </w:p>
    <w:p w:rsidR="00640916" w:rsidRDefault="00640916" w:rsidP="00640916">
      <w:pPr>
        <w:ind w:right="720"/>
        <w:jc w:val="both"/>
        <w:rPr>
          <w:rFonts w:ascii="Century Gothic" w:hAnsi="Century Gothic"/>
          <w:color w:val="808080"/>
        </w:rPr>
      </w:pPr>
    </w:p>
    <w:p w:rsidR="00640916" w:rsidRDefault="00640916" w:rsidP="00640916">
      <w:pPr>
        <w:ind w:right="720"/>
        <w:jc w:val="both"/>
        <w:rPr>
          <w:rFonts w:ascii="Century Gothic" w:hAnsi="Century Gothic"/>
          <w:color w:val="808080"/>
        </w:rPr>
      </w:pPr>
    </w:p>
    <w:p w:rsidR="00460D39" w:rsidRDefault="00460D39" w:rsidP="00640916">
      <w:pPr>
        <w:ind w:right="720"/>
        <w:jc w:val="both"/>
        <w:rPr>
          <w:rFonts w:ascii="Century Gothic" w:hAnsi="Century Gothic"/>
          <w:color w:val="808080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2160"/>
        <w:gridCol w:w="2251"/>
        <w:gridCol w:w="2410"/>
      </w:tblGrid>
      <w:tr w:rsidR="00640916" w:rsidTr="006575B2">
        <w:trPr>
          <w:trHeight w:val="512"/>
          <w:jc w:val="center"/>
        </w:trPr>
        <w:tc>
          <w:tcPr>
            <w:tcW w:w="2501" w:type="dxa"/>
            <w:shd w:val="clear" w:color="auto" w:fill="D9D9D9"/>
            <w:vAlign w:val="center"/>
          </w:tcPr>
          <w:p w:rsidR="00640916" w:rsidRDefault="00640916" w:rsidP="00FE5FA4">
            <w:pPr>
              <w:ind w:right="72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Examination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640916" w:rsidRDefault="00640916" w:rsidP="00FE5FA4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Institution &amp; Board</w:t>
            </w:r>
          </w:p>
        </w:tc>
        <w:tc>
          <w:tcPr>
            <w:tcW w:w="2251" w:type="dxa"/>
            <w:shd w:val="clear" w:color="auto" w:fill="D9D9D9"/>
            <w:vAlign w:val="center"/>
          </w:tcPr>
          <w:p w:rsidR="00640916" w:rsidRDefault="0001399B" w:rsidP="0001399B">
            <w:pPr>
              <w:ind w:right="-108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        </w:t>
            </w:r>
            <w:r w:rsidR="00640916">
              <w:rPr>
                <w:rFonts w:ascii="Century Gothic" w:hAnsi="Century Gothic"/>
                <w:b/>
              </w:rPr>
              <w:t>YEAR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640916" w:rsidRDefault="00032CFF" w:rsidP="00FE5FA4">
            <w:pPr>
              <w:ind w:right="-108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GRADE</w:t>
            </w:r>
            <w:r w:rsidR="00BD427B">
              <w:rPr>
                <w:rFonts w:ascii="Century Gothic" w:hAnsi="Century Gothic"/>
                <w:b/>
              </w:rPr>
              <w:t xml:space="preserve"> and %</w:t>
            </w:r>
          </w:p>
        </w:tc>
      </w:tr>
      <w:tr w:rsidR="006575B2" w:rsidTr="006575B2">
        <w:trPr>
          <w:trHeight w:val="535"/>
          <w:jc w:val="center"/>
        </w:trPr>
        <w:tc>
          <w:tcPr>
            <w:tcW w:w="2501" w:type="dxa"/>
            <w:shd w:val="clear" w:color="auto" w:fill="FFFFFF"/>
            <w:vAlign w:val="center"/>
          </w:tcPr>
          <w:p w:rsidR="006575B2" w:rsidRPr="00FE5FA4" w:rsidRDefault="007A5427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10</w:t>
            </w:r>
            <w:r w:rsidRPr="007A5427">
              <w:rPr>
                <w:rFonts w:asciiTheme="minorHAnsi" w:hAnsiTheme="minorHAnsi" w:cstheme="minorHAnsi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6575B2" w:rsidRPr="00FE5FA4" w:rsidRDefault="007A5427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GSEB</w:t>
            </w:r>
          </w:p>
        </w:tc>
        <w:tc>
          <w:tcPr>
            <w:tcW w:w="2251" w:type="dxa"/>
            <w:shd w:val="clear" w:color="auto" w:fill="FFFFFF"/>
            <w:vAlign w:val="center"/>
          </w:tcPr>
          <w:p w:rsidR="006575B2" w:rsidRPr="00FE5FA4" w:rsidRDefault="005F1599" w:rsidP="003C446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2008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6575B2" w:rsidRPr="00FE5FA4" w:rsidRDefault="005F1599" w:rsidP="00295A9D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53.54%</w:t>
            </w:r>
          </w:p>
        </w:tc>
      </w:tr>
      <w:tr w:rsidR="007A5427" w:rsidTr="006575B2">
        <w:trPr>
          <w:trHeight w:val="535"/>
          <w:jc w:val="center"/>
        </w:trPr>
        <w:tc>
          <w:tcPr>
            <w:tcW w:w="2501" w:type="dxa"/>
            <w:shd w:val="clear" w:color="auto" w:fill="FFFFFF"/>
            <w:vAlign w:val="center"/>
          </w:tcPr>
          <w:p w:rsidR="007A5427" w:rsidRDefault="007A5427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12</w:t>
            </w:r>
            <w:r w:rsidRPr="007A5427">
              <w:rPr>
                <w:rFonts w:asciiTheme="minorHAnsi" w:hAnsiTheme="minorHAnsi" w:cstheme="minorHAnsi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A5427" w:rsidRDefault="007A5427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GHSEB</w:t>
            </w:r>
          </w:p>
        </w:tc>
        <w:tc>
          <w:tcPr>
            <w:tcW w:w="2251" w:type="dxa"/>
            <w:shd w:val="clear" w:color="auto" w:fill="FFFFFF"/>
            <w:vAlign w:val="center"/>
          </w:tcPr>
          <w:p w:rsidR="007A5427" w:rsidRDefault="005F1599" w:rsidP="003A7F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2010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7A5427" w:rsidRDefault="005F1599" w:rsidP="00CC519C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54.00%</w:t>
            </w:r>
          </w:p>
        </w:tc>
      </w:tr>
      <w:tr w:rsidR="007A5427" w:rsidTr="006575B2">
        <w:trPr>
          <w:trHeight w:val="535"/>
          <w:jc w:val="center"/>
        </w:trPr>
        <w:tc>
          <w:tcPr>
            <w:tcW w:w="2501" w:type="dxa"/>
            <w:shd w:val="clear" w:color="auto" w:fill="FFFFFF"/>
            <w:vAlign w:val="center"/>
          </w:tcPr>
          <w:p w:rsidR="007A5427" w:rsidRDefault="005F1599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BE Mining 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7A5427" w:rsidRDefault="005F1599" w:rsidP="00842206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GTU</w:t>
            </w:r>
          </w:p>
        </w:tc>
        <w:tc>
          <w:tcPr>
            <w:tcW w:w="2251" w:type="dxa"/>
            <w:shd w:val="clear" w:color="auto" w:fill="FFFFFF"/>
            <w:vAlign w:val="center"/>
          </w:tcPr>
          <w:p w:rsidR="007A5427" w:rsidRDefault="005F1599" w:rsidP="00DD32EB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2018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7A5427" w:rsidRDefault="005F1599" w:rsidP="00295A9D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6.8 spi</w:t>
            </w:r>
          </w:p>
          <w:p w:rsidR="005F1599" w:rsidRDefault="005F1599" w:rsidP="00295A9D">
            <w:pPr>
              <w:ind w:right="72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6.2 cgpa</w:t>
            </w:r>
          </w:p>
        </w:tc>
      </w:tr>
    </w:tbl>
    <w:p w:rsidR="002A4FAA" w:rsidRDefault="002A4FAA" w:rsidP="00640916">
      <w:pPr>
        <w:ind w:right="720"/>
        <w:jc w:val="both"/>
        <w:rPr>
          <w:rFonts w:ascii="Century Gothic" w:hAnsi="Century Gothic"/>
        </w:rPr>
      </w:pPr>
    </w:p>
    <w:p w:rsidR="00E2010B" w:rsidRDefault="004D25CD" w:rsidP="00640916">
      <w:pPr>
        <w:ind w:right="72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bidi="ar-SA"/>
        </w:rPr>
        <w:pict>
          <v:roundrect id="_x0000_s1043" style="position:absolute;left:0;text-align:left;margin-left:-7.6pt;margin-top:5.35pt;width:478.5pt;height:24.75pt;z-index:251671552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" strokecolor="#b2a1c7" strokeweight="1pt">
            <v:fill color2="#ccc0d9" focus="100%" type="gradient"/>
            <v:stroke joinstyle="miter"/>
            <v:textbox>
              <w:txbxContent>
                <w:p w:rsidR="00077AAA" w:rsidRPr="00FE5FA4" w:rsidRDefault="005F1599" w:rsidP="002A4FA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FINAL YEAR PROJECT</w:t>
                  </w:r>
                  <w:r w:rsidR="00077AAA"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>:-</w:t>
                  </w:r>
                </w:p>
                <w:p w:rsidR="00077AAA" w:rsidRDefault="00077AAA" w:rsidP="002A4FAA">
                  <w:pPr>
                    <w:jc w:val="center"/>
                  </w:pPr>
                </w:p>
              </w:txbxContent>
            </v:textbox>
          </v:roundrect>
        </w:pict>
      </w:r>
    </w:p>
    <w:p w:rsidR="002A4FAA" w:rsidRDefault="002A4FAA" w:rsidP="002A4FAA"/>
    <w:p w:rsidR="002A4FAA" w:rsidRDefault="002A4FAA" w:rsidP="002A4FAA"/>
    <w:p w:rsidR="00DC1520" w:rsidRPr="00FE5FA4" w:rsidRDefault="005F1599" w:rsidP="00DA622F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Importance of Blasting Material</w:t>
      </w:r>
    </w:p>
    <w:p w:rsidR="003C3046" w:rsidRPr="005F1599" w:rsidRDefault="003C3046" w:rsidP="005F1599">
      <w:pPr>
        <w:spacing w:line="276" w:lineRule="auto"/>
        <w:ind w:left="360"/>
        <w:rPr>
          <w:rFonts w:asciiTheme="majorHAnsi" w:hAnsiTheme="majorHAnsi"/>
          <w:b/>
          <w:bCs/>
          <w:sz w:val="26"/>
          <w:szCs w:val="26"/>
        </w:rPr>
      </w:pPr>
    </w:p>
    <w:p w:rsidR="00460D39" w:rsidRPr="00B22CBA" w:rsidRDefault="004D25CD" w:rsidP="00B22CBA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r w:rsidRPr="004D25CD">
        <w:rPr>
          <w:noProof/>
          <w:lang w:bidi="ar-SA"/>
        </w:rPr>
        <w:pict>
          <v:roundrect id="_x0000_s1041" style="position:absolute;margin-left:534.75pt;margin-top:1.45pt;width:478.5pt;height:24.75pt;z-index:251670528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" strokecolor="#b2a1c7" strokeweight="1pt">
            <v:fill color2="#ccc0d9" focus="100%" type="gradient"/>
            <v:stroke joinstyle="miter"/>
            <v:textbox>
              <w:txbxContent>
                <w:p w:rsidR="00077AAA" w:rsidRPr="00AF51B8" w:rsidRDefault="00077AAA" w:rsidP="00AF51B8"/>
              </w:txbxContent>
            </v:textbox>
          </v:roundrect>
        </w:pict>
      </w:r>
      <w:r w:rsidRPr="004D25CD">
        <w:rPr>
          <w:noProof/>
          <w:lang w:bidi="ar-SA"/>
        </w:rPr>
        <w:pict>
          <v:roundrect id="_x0000_s1036" style="position:absolute;margin-left:-10.2pt;margin-top:12.85pt;width:478.5pt;height:24.75pt;z-index:251668480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" strokecolor="#b2a1c7" strokeweight="1pt">
            <v:fill color2="#ccc0d9" focus="100%" type="gradient"/>
            <v:stroke joinstyle="miter"/>
            <v:textbox>
              <w:txbxContent>
                <w:p w:rsidR="00077AAA" w:rsidRPr="00FE5FA4" w:rsidRDefault="00077AAA" w:rsidP="004D5A2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STRENTH:-</w:t>
                  </w:r>
                </w:p>
                <w:p w:rsidR="00077AAA" w:rsidRPr="003338BF" w:rsidRDefault="00077AAA" w:rsidP="003338BF"/>
              </w:txbxContent>
            </v:textbox>
          </v:roundrect>
        </w:pict>
      </w:r>
    </w:p>
    <w:p w:rsidR="00460D39" w:rsidRDefault="00460D39" w:rsidP="00640916">
      <w:pPr>
        <w:ind w:right="720"/>
        <w:jc w:val="both"/>
        <w:rPr>
          <w:rFonts w:ascii="Century Gothic" w:hAnsi="Century Gothic"/>
        </w:rPr>
      </w:pPr>
    </w:p>
    <w:p w:rsidR="00460D39" w:rsidRDefault="00460D39" w:rsidP="00640916">
      <w:pPr>
        <w:ind w:right="720"/>
        <w:jc w:val="both"/>
        <w:rPr>
          <w:rFonts w:ascii="Century Gothic" w:hAnsi="Century Gothic"/>
        </w:rPr>
      </w:pPr>
    </w:p>
    <w:p w:rsidR="00460D39" w:rsidRPr="00FE5FA4" w:rsidRDefault="00AE3979" w:rsidP="00CF0C6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="Century Gothic" w:hAnsi="Century Gothic"/>
        </w:rPr>
        <w:t xml:space="preserve"> </w:t>
      </w:r>
      <w:r w:rsidR="00460D39" w:rsidRPr="00FE5FA4">
        <w:rPr>
          <w:rFonts w:asciiTheme="majorHAnsi" w:hAnsiTheme="majorHAnsi"/>
          <w:b/>
          <w:bCs/>
          <w:sz w:val="28"/>
          <w:szCs w:val="28"/>
        </w:rPr>
        <w:t>Positive Thinking.</w:t>
      </w:r>
    </w:p>
    <w:p w:rsidR="00460D39" w:rsidRPr="00FE5FA4" w:rsidRDefault="00460D39" w:rsidP="00CF0C6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 Pro Activeness.</w:t>
      </w:r>
    </w:p>
    <w:p w:rsidR="00460D39" w:rsidRPr="00FE5FA4" w:rsidRDefault="00460D39" w:rsidP="00CF0C6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F0335" w:rsidRPr="00FE5FA4">
        <w:rPr>
          <w:rFonts w:asciiTheme="majorHAnsi" w:hAnsiTheme="majorHAnsi"/>
          <w:b/>
          <w:bCs/>
          <w:sz w:val="28"/>
          <w:szCs w:val="28"/>
        </w:rPr>
        <w:t>Sincerity</w:t>
      </w:r>
      <w:r w:rsidRPr="00FE5FA4">
        <w:rPr>
          <w:rFonts w:asciiTheme="majorHAnsi" w:hAnsiTheme="majorHAnsi"/>
          <w:b/>
          <w:bCs/>
          <w:sz w:val="28"/>
          <w:szCs w:val="28"/>
        </w:rPr>
        <w:t>,</w:t>
      </w:r>
      <w:r w:rsidR="007F0335" w:rsidRPr="00FE5FA4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E5FA4">
        <w:rPr>
          <w:rFonts w:asciiTheme="majorHAnsi" w:hAnsiTheme="majorHAnsi"/>
          <w:b/>
          <w:bCs/>
          <w:sz w:val="28"/>
          <w:szCs w:val="28"/>
        </w:rPr>
        <w:t>Honesty,</w:t>
      </w:r>
      <w:r w:rsidR="007F0335" w:rsidRPr="00FE5FA4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E5FA4">
        <w:rPr>
          <w:rFonts w:asciiTheme="majorHAnsi" w:hAnsiTheme="majorHAnsi"/>
          <w:b/>
          <w:bCs/>
          <w:sz w:val="28"/>
          <w:szCs w:val="28"/>
        </w:rPr>
        <w:t>Smart Work.</w:t>
      </w:r>
    </w:p>
    <w:p w:rsidR="00460D39" w:rsidRDefault="00460D39" w:rsidP="00CF0C6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 Good Communication</w:t>
      </w:r>
    </w:p>
    <w:p w:rsidR="00640AC7" w:rsidRDefault="000E51F7" w:rsidP="00640AC7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0E51F7">
        <w:rPr>
          <w:rFonts w:asciiTheme="majorHAnsi" w:hAnsiTheme="majorHAnsi"/>
          <w:b/>
          <w:bCs/>
          <w:sz w:val="28"/>
          <w:szCs w:val="28"/>
        </w:rPr>
        <w:t>Hard Working Determinant</w:t>
      </w:r>
    </w:p>
    <w:p w:rsidR="001141B7" w:rsidRDefault="001141B7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141B7" w:rsidRDefault="001141B7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141B7" w:rsidRDefault="001141B7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141B7" w:rsidRDefault="001141B7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3926AD" w:rsidRDefault="003926AD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5F1599" w:rsidRDefault="005F1599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5F1599" w:rsidRDefault="005F1599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5F1599" w:rsidRDefault="005F1599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5F1599" w:rsidRDefault="005F1599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141B7" w:rsidRDefault="001141B7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363939" w:rsidRDefault="00363939" w:rsidP="001141B7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460D39" w:rsidRPr="003C117B" w:rsidRDefault="004D25CD" w:rsidP="003C117B">
      <w:pPr>
        <w:spacing w:after="200" w:line="360" w:lineRule="auto"/>
        <w:jc w:val="both"/>
        <w:rPr>
          <w:rFonts w:asciiTheme="minorHAnsi" w:hAnsiTheme="minorHAnsi" w:cstheme="minorHAnsi"/>
          <w:color w:val="808080"/>
        </w:rPr>
      </w:pPr>
      <w:r w:rsidRPr="004D25CD">
        <w:rPr>
          <w:noProof/>
          <w:lang w:bidi="gu-IN"/>
        </w:rPr>
        <w:pict>
          <v:roundrect id="_x0000_s1045" style="position:absolute;left:0;text-align:left;margin-left:-7.6pt;margin-top:8.8pt;width:478.5pt;height:24.75pt;z-index:251672576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" strokecolor="#b2a1c7" strokeweight="1pt">
            <v:fill color2="#ccc0d9" focus="100%" type="gradient"/>
            <v:stroke joinstyle="miter"/>
            <v:textbox style="mso-next-textbox:#_x0000_s1045">
              <w:txbxContent>
                <w:p w:rsidR="00077AAA" w:rsidRPr="007A68FD" w:rsidRDefault="00077AAA" w:rsidP="007A68FD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7A68FD">
                    <w:rPr>
                      <w:rFonts w:ascii="Arial" w:hAnsi="Arial" w:cs="Arial"/>
                      <w:b/>
                      <w:sz w:val="28"/>
                      <w:szCs w:val="28"/>
                    </w:rPr>
                    <w:t>O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BJECTICE</w:t>
                  </w:r>
                  <w:r w:rsidRPr="007A68F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:- </w:t>
                  </w:r>
                </w:p>
                <w:p w:rsidR="00077AAA" w:rsidRDefault="00077AAA" w:rsidP="00640916">
                  <w:pPr>
                    <w:jc w:val="center"/>
                  </w:pPr>
                </w:p>
              </w:txbxContent>
            </v:textbox>
          </v:roundrect>
        </w:pict>
      </w:r>
    </w:p>
    <w:p w:rsidR="00460D39" w:rsidRDefault="00460D39" w:rsidP="00640916">
      <w:pPr>
        <w:ind w:right="720"/>
        <w:jc w:val="both"/>
        <w:rPr>
          <w:rFonts w:ascii="Century Gothic" w:hAnsi="Century Gothic"/>
        </w:rPr>
      </w:pPr>
    </w:p>
    <w:p w:rsidR="00EE1136" w:rsidRDefault="00EE1136" w:rsidP="00640916">
      <w:pPr>
        <w:ind w:right="720"/>
        <w:jc w:val="both"/>
        <w:rPr>
          <w:rFonts w:ascii="Century Gothic" w:hAnsi="Century Gothic"/>
        </w:rPr>
      </w:pPr>
    </w:p>
    <w:p w:rsidR="007A68FD" w:rsidRPr="007A68FD" w:rsidRDefault="007A68FD" w:rsidP="007A68F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7A68FD">
        <w:rPr>
          <w:rFonts w:asciiTheme="majorHAnsi" w:hAnsiTheme="majorHAnsi"/>
          <w:b/>
          <w:bCs/>
          <w:sz w:val="28"/>
          <w:szCs w:val="28"/>
        </w:rPr>
        <w:t>To Gain Success in all Endeavors I take in Life</w:t>
      </w:r>
    </w:p>
    <w:p w:rsidR="007A68FD" w:rsidRPr="007A68FD" w:rsidRDefault="007A68FD" w:rsidP="007A68FD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</w:rPr>
      </w:pPr>
      <w:r w:rsidRPr="007A68FD">
        <w:rPr>
          <w:rFonts w:asciiTheme="majorHAnsi" w:hAnsiTheme="majorHAnsi"/>
          <w:b/>
          <w:bCs/>
          <w:sz w:val="28"/>
          <w:szCs w:val="28"/>
        </w:rPr>
        <w:t>To Gain more &amp; more knowledge &amp; Use the Same</w:t>
      </w:r>
      <w:r w:rsidRPr="007A68FD">
        <w:rPr>
          <w:rFonts w:ascii="Century Gothic" w:hAnsi="Century Gothic"/>
        </w:rPr>
        <w:t>.</w:t>
      </w:r>
    </w:p>
    <w:p w:rsidR="00EE1136" w:rsidRDefault="00EE1136" w:rsidP="00640916">
      <w:pPr>
        <w:ind w:right="720"/>
        <w:jc w:val="both"/>
        <w:rPr>
          <w:rFonts w:ascii="Century Gothic" w:hAnsi="Century Gothic"/>
        </w:rPr>
      </w:pPr>
    </w:p>
    <w:p w:rsidR="00F32B10" w:rsidRDefault="00F32B10" w:rsidP="00640916">
      <w:pPr>
        <w:jc w:val="both"/>
        <w:rPr>
          <w:rFonts w:ascii="Century Gothic" w:hAnsi="Century Gothic"/>
        </w:rPr>
      </w:pPr>
    </w:p>
    <w:p w:rsidR="00640916" w:rsidRDefault="004D25CD" w:rsidP="00640916">
      <w:pPr>
        <w:jc w:val="both"/>
        <w:rPr>
          <w:rFonts w:ascii="Century Gothic" w:hAnsi="Century Gothic"/>
        </w:rPr>
      </w:pPr>
      <w:r w:rsidRPr="004D25CD">
        <w:rPr>
          <w:noProof/>
        </w:rPr>
        <w:pict>
          <v:roundrect id="Rounded Rectangle 2" o:spid="_x0000_s1032" style="position:absolute;left:0;text-align:left;margin-left:-10.2pt;margin-top:1.2pt;width:478.5pt;height:24.75pt;z-index:251664384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" strokecolor="#b2a1c7" strokeweight="1pt">
            <v:fill color2="#ccc0d9" focus="100%" type="gradient"/>
            <v:stroke joinstyle="miter"/>
            <v:textbox>
              <w:txbxContent>
                <w:p w:rsidR="00077AAA" w:rsidRPr="00FE5FA4" w:rsidRDefault="00077AAA" w:rsidP="00640916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>PERSONAL INFORMATION:-</w:t>
                  </w:r>
                </w:p>
                <w:p w:rsidR="00077AAA" w:rsidRDefault="00077AAA" w:rsidP="00640916">
                  <w:pPr>
                    <w:jc w:val="center"/>
                  </w:pPr>
                </w:p>
              </w:txbxContent>
            </v:textbox>
          </v:roundrect>
        </w:pict>
      </w:r>
    </w:p>
    <w:p w:rsidR="00640916" w:rsidRDefault="00640916" w:rsidP="00640916">
      <w:pPr>
        <w:jc w:val="both"/>
        <w:rPr>
          <w:rFonts w:ascii="Century Gothic" w:hAnsi="Century Gothic"/>
        </w:rPr>
      </w:pPr>
    </w:p>
    <w:p w:rsidR="00640916" w:rsidRDefault="00640916" w:rsidP="00640916">
      <w:pPr>
        <w:jc w:val="both"/>
        <w:rPr>
          <w:rFonts w:ascii="Century Gothic" w:hAnsi="Century Gothic"/>
        </w:rPr>
      </w:pPr>
    </w:p>
    <w:p w:rsidR="00640916" w:rsidRDefault="00640916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Name          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FE5FA4">
        <w:rPr>
          <w:rFonts w:asciiTheme="majorHAnsi" w:hAnsiTheme="majorHAnsi"/>
          <w:b/>
          <w:bCs/>
          <w:sz w:val="28"/>
          <w:szCs w:val="28"/>
        </w:rPr>
        <w:tab/>
      </w:r>
      <w:r w:rsidRPr="00FE5FA4">
        <w:rPr>
          <w:rFonts w:asciiTheme="majorHAnsi" w:hAnsiTheme="majorHAnsi"/>
          <w:b/>
          <w:bCs/>
          <w:sz w:val="28"/>
          <w:szCs w:val="28"/>
        </w:rPr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5F1599">
        <w:rPr>
          <w:rFonts w:asciiTheme="majorHAnsi" w:hAnsiTheme="majorHAnsi"/>
          <w:b/>
          <w:bCs/>
          <w:sz w:val="28"/>
          <w:szCs w:val="28"/>
        </w:rPr>
        <w:t>Dave  Shashank  Dayanand</w:t>
      </w:r>
    </w:p>
    <w:p w:rsidR="005F1599" w:rsidRDefault="00F92B21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>ADDRESS</w:t>
      </w:r>
      <w:r>
        <w:rPr>
          <w:rFonts w:asciiTheme="majorHAnsi" w:hAnsiTheme="majorHAnsi"/>
          <w:b/>
          <w:bCs/>
          <w:sz w:val="28"/>
          <w:szCs w:val="28"/>
        </w:rPr>
        <w:tab/>
      </w:r>
      <w:r w:rsidR="0001714D">
        <w:rPr>
          <w:rFonts w:asciiTheme="majorHAnsi" w:hAnsiTheme="majorHAnsi"/>
          <w:b/>
          <w:bCs/>
          <w:sz w:val="28"/>
          <w:szCs w:val="28"/>
        </w:rPr>
        <w:tab/>
      </w:r>
      <w:r w:rsidR="0001714D">
        <w:rPr>
          <w:rFonts w:asciiTheme="majorHAnsi" w:hAnsiTheme="majorHAnsi"/>
          <w:b/>
          <w:bCs/>
          <w:sz w:val="28"/>
          <w:szCs w:val="28"/>
        </w:rPr>
        <w:tab/>
        <w:t>:</w:t>
      </w:r>
      <w:r w:rsidR="0001714D">
        <w:rPr>
          <w:rFonts w:asciiTheme="majorHAnsi" w:hAnsiTheme="majorHAnsi"/>
          <w:b/>
          <w:bCs/>
          <w:sz w:val="28"/>
          <w:szCs w:val="28"/>
        </w:rPr>
        <w:tab/>
      </w:r>
      <w:r w:rsidR="005F1599">
        <w:rPr>
          <w:rFonts w:asciiTheme="majorHAnsi" w:hAnsiTheme="majorHAnsi"/>
          <w:b/>
          <w:bCs/>
          <w:sz w:val="28"/>
          <w:szCs w:val="28"/>
        </w:rPr>
        <w:t>Near. Swaminarayan School,</w:t>
      </w:r>
    </w:p>
    <w:p w:rsidR="00C82D69" w:rsidRDefault="004252B8" w:rsidP="005F1599">
      <w:pPr>
        <w:pStyle w:val="ListParagraph"/>
        <w:spacing w:line="276" w:lineRule="auto"/>
        <w:ind w:left="3600" w:firstLine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At. Post. </w:t>
      </w:r>
      <w:r w:rsidR="005F1599">
        <w:rPr>
          <w:rFonts w:asciiTheme="majorHAnsi" w:hAnsiTheme="majorHAnsi"/>
          <w:b/>
          <w:bCs/>
          <w:sz w:val="28"/>
          <w:szCs w:val="28"/>
        </w:rPr>
        <w:t>Ranavav</w:t>
      </w:r>
      <w:r w:rsidR="003C4466">
        <w:rPr>
          <w:rFonts w:asciiTheme="majorHAnsi" w:hAnsiTheme="majorHAnsi"/>
          <w:b/>
          <w:bCs/>
          <w:sz w:val="28"/>
          <w:szCs w:val="28"/>
        </w:rPr>
        <w:t>,</w:t>
      </w:r>
    </w:p>
    <w:p w:rsidR="00C82D69" w:rsidRDefault="00562BBB" w:rsidP="00C82D69">
      <w:pPr>
        <w:spacing w:line="276" w:lineRule="auto"/>
        <w:ind w:left="3600" w:firstLine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</w:t>
      </w:r>
      <w:r w:rsidR="00C82D69" w:rsidRPr="00C82D69">
        <w:rPr>
          <w:rFonts w:asciiTheme="majorHAnsi" w:hAnsiTheme="majorHAnsi"/>
          <w:b/>
          <w:bCs/>
          <w:sz w:val="28"/>
          <w:szCs w:val="28"/>
        </w:rPr>
        <w:t xml:space="preserve">ehsil : </w:t>
      </w:r>
      <w:r w:rsidR="005F1599">
        <w:rPr>
          <w:rFonts w:asciiTheme="majorHAnsi" w:hAnsiTheme="majorHAnsi"/>
          <w:b/>
          <w:bCs/>
          <w:sz w:val="28"/>
          <w:szCs w:val="28"/>
        </w:rPr>
        <w:t>Ranavav</w:t>
      </w:r>
      <w:r w:rsidR="005B265C" w:rsidRPr="00C82D69">
        <w:rPr>
          <w:rFonts w:asciiTheme="majorHAnsi" w:hAnsiTheme="majorHAnsi"/>
          <w:b/>
          <w:bCs/>
          <w:sz w:val="28"/>
          <w:szCs w:val="28"/>
        </w:rPr>
        <w:t>,</w:t>
      </w:r>
      <w:r w:rsidR="00C82D69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E557B" w:rsidRPr="00081806">
        <w:rPr>
          <w:rFonts w:asciiTheme="majorHAnsi" w:hAnsiTheme="majorHAnsi"/>
          <w:b/>
          <w:bCs/>
          <w:sz w:val="28"/>
          <w:szCs w:val="28"/>
        </w:rPr>
        <w:t xml:space="preserve">Dis : </w:t>
      </w:r>
      <w:r w:rsidR="005F1599">
        <w:rPr>
          <w:rFonts w:asciiTheme="majorHAnsi" w:hAnsiTheme="majorHAnsi"/>
          <w:b/>
          <w:bCs/>
          <w:sz w:val="28"/>
          <w:szCs w:val="28"/>
        </w:rPr>
        <w:t>Porbandar</w:t>
      </w:r>
      <w:r w:rsidR="007E557B" w:rsidRPr="00081806">
        <w:rPr>
          <w:rFonts w:asciiTheme="majorHAnsi" w:hAnsiTheme="majorHAnsi"/>
          <w:b/>
          <w:bCs/>
          <w:sz w:val="28"/>
          <w:szCs w:val="28"/>
        </w:rPr>
        <w:t>,</w:t>
      </w:r>
    </w:p>
    <w:p w:rsidR="00A160DC" w:rsidRPr="00FE5FA4" w:rsidRDefault="007E557B" w:rsidP="00C82D69">
      <w:pPr>
        <w:spacing w:line="276" w:lineRule="auto"/>
        <w:ind w:left="3600" w:firstLine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State : </w:t>
      </w:r>
      <w:r w:rsidR="001E7746">
        <w:rPr>
          <w:rFonts w:asciiTheme="majorHAnsi" w:hAnsiTheme="majorHAnsi"/>
          <w:b/>
          <w:bCs/>
          <w:sz w:val="28"/>
          <w:szCs w:val="28"/>
        </w:rPr>
        <w:t>Gujarat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D64169">
        <w:rPr>
          <w:rFonts w:asciiTheme="majorHAnsi" w:hAnsiTheme="majorHAnsi"/>
          <w:b/>
          <w:bCs/>
          <w:sz w:val="28"/>
          <w:szCs w:val="28"/>
        </w:rPr>
        <w:t>(</w:t>
      </w:r>
      <w:r w:rsidR="005F1599">
        <w:rPr>
          <w:rFonts w:asciiTheme="majorHAnsi" w:hAnsiTheme="majorHAnsi"/>
          <w:b/>
          <w:bCs/>
          <w:sz w:val="28"/>
          <w:szCs w:val="28"/>
        </w:rPr>
        <w:t>360550</w:t>
      </w:r>
      <w:r w:rsidR="00077AAA">
        <w:rPr>
          <w:rFonts w:asciiTheme="majorHAnsi" w:hAnsiTheme="majorHAnsi"/>
          <w:b/>
          <w:bCs/>
          <w:sz w:val="28"/>
          <w:szCs w:val="28"/>
        </w:rPr>
        <w:t>)</w:t>
      </w:r>
    </w:p>
    <w:p w:rsidR="00640916" w:rsidRPr="00FE5FA4" w:rsidRDefault="00DB7B0C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Date of Birth          </w:t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5F1599">
        <w:rPr>
          <w:rFonts w:asciiTheme="majorHAnsi" w:hAnsiTheme="majorHAnsi"/>
          <w:b/>
          <w:bCs/>
          <w:sz w:val="28"/>
          <w:szCs w:val="28"/>
        </w:rPr>
        <w:t>14-05-1993</w:t>
      </w:r>
    </w:p>
    <w:p w:rsidR="00640916" w:rsidRPr="00FE5FA4" w:rsidRDefault="00E00F0B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Religion</w:t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  <w:t>:</w:t>
      </w:r>
      <w:r>
        <w:rPr>
          <w:rFonts w:asciiTheme="majorHAnsi" w:hAnsiTheme="majorHAnsi"/>
          <w:b/>
          <w:bCs/>
          <w:sz w:val="28"/>
          <w:szCs w:val="28"/>
        </w:rPr>
        <w:tab/>
      </w:r>
      <w:r w:rsidR="005F1599">
        <w:rPr>
          <w:rFonts w:asciiTheme="majorHAnsi" w:hAnsiTheme="majorHAnsi"/>
          <w:b/>
          <w:bCs/>
          <w:sz w:val="28"/>
          <w:szCs w:val="28"/>
        </w:rPr>
        <w:t>Hindu</w:t>
      </w:r>
    </w:p>
    <w:p w:rsidR="00640916" w:rsidRPr="00FE5FA4" w:rsidRDefault="00640916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Marital Status        </w:t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AD3634">
        <w:rPr>
          <w:rFonts w:asciiTheme="majorHAnsi" w:hAnsiTheme="majorHAnsi"/>
          <w:b/>
          <w:bCs/>
          <w:sz w:val="28"/>
          <w:szCs w:val="28"/>
        </w:rPr>
        <w:t>Unm</w:t>
      </w:r>
      <w:r w:rsidRPr="00FE5FA4">
        <w:rPr>
          <w:rFonts w:asciiTheme="majorHAnsi" w:hAnsiTheme="majorHAnsi"/>
          <w:b/>
          <w:bCs/>
          <w:sz w:val="28"/>
          <w:szCs w:val="28"/>
        </w:rPr>
        <w:t>arried</w:t>
      </w:r>
    </w:p>
    <w:p w:rsidR="00640916" w:rsidRPr="00FE5FA4" w:rsidRDefault="00B66CBB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G</w:t>
      </w:r>
      <w:r w:rsidR="00D64169">
        <w:rPr>
          <w:rFonts w:asciiTheme="majorHAnsi" w:hAnsiTheme="majorHAnsi"/>
          <w:b/>
          <w:bCs/>
          <w:sz w:val="28"/>
          <w:szCs w:val="28"/>
        </w:rPr>
        <w:t xml:space="preserve">ender                      </w:t>
      </w:r>
      <w:r w:rsidR="00D64169">
        <w:rPr>
          <w:rFonts w:asciiTheme="majorHAnsi" w:hAnsiTheme="majorHAnsi"/>
          <w:b/>
          <w:bCs/>
          <w:sz w:val="28"/>
          <w:szCs w:val="28"/>
        </w:rPr>
        <w:tab/>
        <w:t>:</w:t>
      </w:r>
      <w:r w:rsidR="00D64169">
        <w:rPr>
          <w:rFonts w:asciiTheme="majorHAnsi" w:hAnsiTheme="majorHAnsi"/>
          <w:b/>
          <w:bCs/>
          <w:sz w:val="28"/>
          <w:szCs w:val="28"/>
        </w:rPr>
        <w:tab/>
      </w:r>
      <w:r w:rsidR="00DB1BAB">
        <w:rPr>
          <w:rFonts w:asciiTheme="majorHAnsi" w:hAnsiTheme="majorHAnsi"/>
          <w:b/>
          <w:bCs/>
          <w:sz w:val="28"/>
          <w:szCs w:val="28"/>
        </w:rPr>
        <w:t>M</w:t>
      </w:r>
      <w:r w:rsidR="00640916" w:rsidRPr="00FE5FA4">
        <w:rPr>
          <w:rFonts w:asciiTheme="majorHAnsi" w:hAnsiTheme="majorHAnsi"/>
          <w:b/>
          <w:bCs/>
          <w:sz w:val="28"/>
          <w:szCs w:val="28"/>
        </w:rPr>
        <w:t>ale</w:t>
      </w:r>
    </w:p>
    <w:p w:rsidR="00640916" w:rsidRPr="00FE5FA4" w:rsidRDefault="00640916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Nationality              </w:t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Indian</w:t>
      </w:r>
    </w:p>
    <w:p w:rsidR="008C4B32" w:rsidRPr="00FE5FA4" w:rsidRDefault="00640916" w:rsidP="00FE5FA4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 xml:space="preserve">Languages known  </w:t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1E7746">
        <w:rPr>
          <w:rFonts w:asciiTheme="majorHAnsi" w:hAnsiTheme="majorHAnsi"/>
          <w:b/>
          <w:bCs/>
          <w:sz w:val="28"/>
          <w:szCs w:val="28"/>
        </w:rPr>
        <w:t xml:space="preserve">Gujarati, </w:t>
      </w:r>
      <w:r w:rsidR="00FE5FA4" w:rsidRPr="00FE5FA4">
        <w:rPr>
          <w:rFonts w:asciiTheme="majorHAnsi" w:hAnsiTheme="majorHAnsi"/>
          <w:b/>
          <w:bCs/>
          <w:sz w:val="28"/>
          <w:szCs w:val="28"/>
        </w:rPr>
        <w:t>Hindi, English</w:t>
      </w:r>
      <w:r w:rsidR="005674F5">
        <w:rPr>
          <w:rFonts w:asciiTheme="majorHAnsi" w:hAnsiTheme="majorHAnsi"/>
          <w:b/>
          <w:bCs/>
          <w:sz w:val="28"/>
          <w:szCs w:val="28"/>
        </w:rPr>
        <w:t>.</w:t>
      </w:r>
    </w:p>
    <w:p w:rsidR="00A160DC" w:rsidRDefault="00E521EA" w:rsidP="008E14B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FE5FA4">
        <w:rPr>
          <w:rFonts w:asciiTheme="majorHAnsi" w:hAnsiTheme="majorHAnsi"/>
          <w:b/>
          <w:bCs/>
          <w:sz w:val="28"/>
          <w:szCs w:val="28"/>
        </w:rPr>
        <w:t>Hobbies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Pr="00FE5FA4">
        <w:rPr>
          <w:rFonts w:asciiTheme="majorHAnsi" w:hAnsiTheme="majorHAnsi"/>
          <w:b/>
          <w:bCs/>
          <w:sz w:val="28"/>
          <w:szCs w:val="28"/>
        </w:rPr>
        <w:tab/>
        <w:t>:</w:t>
      </w:r>
      <w:r w:rsidRPr="00FE5FA4">
        <w:rPr>
          <w:rFonts w:asciiTheme="majorHAnsi" w:hAnsiTheme="majorHAnsi"/>
          <w:b/>
          <w:bCs/>
          <w:sz w:val="28"/>
          <w:szCs w:val="28"/>
        </w:rPr>
        <w:tab/>
      </w:r>
      <w:r w:rsidR="00F64F03" w:rsidRPr="00FE5FA4">
        <w:rPr>
          <w:rFonts w:asciiTheme="majorHAnsi" w:hAnsiTheme="majorHAnsi"/>
          <w:b/>
          <w:bCs/>
          <w:sz w:val="28"/>
          <w:szCs w:val="28"/>
        </w:rPr>
        <w:t>Reading</w:t>
      </w:r>
      <w:r w:rsidR="00AD3634" w:rsidRPr="00FE5FA4">
        <w:rPr>
          <w:rFonts w:asciiTheme="majorHAnsi" w:hAnsiTheme="majorHAnsi"/>
          <w:b/>
          <w:bCs/>
          <w:sz w:val="28"/>
          <w:szCs w:val="28"/>
        </w:rPr>
        <w:t>, Travelling,</w:t>
      </w:r>
      <w:r w:rsidR="00EE1136" w:rsidRPr="00FE5FA4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5721B6">
        <w:rPr>
          <w:rFonts w:asciiTheme="majorHAnsi" w:hAnsiTheme="majorHAnsi"/>
          <w:b/>
          <w:bCs/>
          <w:sz w:val="28"/>
          <w:szCs w:val="28"/>
        </w:rPr>
        <w:t>Music</w:t>
      </w:r>
      <w:r w:rsidR="00AD3634">
        <w:rPr>
          <w:rFonts w:asciiTheme="majorHAnsi" w:hAnsiTheme="majorHAnsi"/>
          <w:b/>
          <w:bCs/>
          <w:sz w:val="28"/>
          <w:szCs w:val="28"/>
        </w:rPr>
        <w:t>, Sports.</w:t>
      </w:r>
    </w:p>
    <w:p w:rsidR="001141B7" w:rsidRPr="008E14B9" w:rsidRDefault="001141B7" w:rsidP="001141B7">
      <w:pPr>
        <w:pStyle w:val="ListParagraph"/>
        <w:spacing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640916" w:rsidRDefault="004D25CD" w:rsidP="00640916">
      <w:pPr>
        <w:ind w:right="720"/>
        <w:jc w:val="both"/>
        <w:rPr>
          <w:rFonts w:ascii="Century Gothic" w:hAnsi="Century Gothic"/>
        </w:rPr>
      </w:pPr>
      <w:r w:rsidRPr="004D25CD">
        <w:rPr>
          <w:noProof/>
        </w:rPr>
        <w:pict>
          <v:roundrect id="Rounded Rectangle 1" o:spid="_x0000_s1033" style="position:absolute;left:0;text-align:left;margin-left:-10.2pt;margin-top:7.85pt;width:478.5pt;height:24.75pt;z-index:251665408;visibility:visib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" strokecolor="#b2a1c7" strokeweight="1pt">
            <v:fill color2="#ccc0d9" focus="100%" type="gradient"/>
            <v:stroke joinstyle="miter"/>
            <v:textbox>
              <w:txbxContent>
                <w:p w:rsidR="00077AAA" w:rsidRPr="00FE5FA4" w:rsidRDefault="00077AAA" w:rsidP="00640916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FE5FA4">
                    <w:rPr>
                      <w:rFonts w:ascii="Arial" w:hAnsi="Arial" w:cs="Arial"/>
                      <w:b/>
                      <w:sz w:val="28"/>
                      <w:szCs w:val="28"/>
                    </w:rPr>
                    <w:t>DECLARATION:-</w:t>
                  </w:r>
                </w:p>
                <w:p w:rsidR="00077AAA" w:rsidRDefault="00077AAA" w:rsidP="00640916">
                  <w:pPr>
                    <w:jc w:val="center"/>
                  </w:pPr>
                </w:p>
              </w:txbxContent>
            </v:textbox>
          </v:roundrect>
        </w:pict>
      </w:r>
    </w:p>
    <w:p w:rsidR="00640916" w:rsidRDefault="00640916" w:rsidP="00640916">
      <w:pPr>
        <w:ind w:right="720"/>
        <w:jc w:val="both"/>
        <w:rPr>
          <w:rFonts w:ascii="Century Gothic" w:hAnsi="Century Gothic"/>
        </w:rPr>
      </w:pPr>
    </w:p>
    <w:p w:rsidR="00640916" w:rsidRDefault="00640916" w:rsidP="00640916">
      <w:pPr>
        <w:ind w:right="720"/>
        <w:jc w:val="both"/>
        <w:rPr>
          <w:rFonts w:ascii="Century Gothic" w:hAnsi="Century Gothic"/>
        </w:rPr>
      </w:pPr>
    </w:p>
    <w:p w:rsidR="00640916" w:rsidRPr="002135B9" w:rsidRDefault="00640916" w:rsidP="002135B9">
      <w:pPr>
        <w:spacing w:line="360" w:lineRule="auto"/>
        <w:ind w:right="720" w:firstLine="720"/>
        <w:jc w:val="both"/>
        <w:rPr>
          <w:rFonts w:asciiTheme="majorHAnsi" w:hAnsiTheme="majorHAnsi" w:cs="Mangal"/>
          <w:sz w:val="28"/>
          <w:szCs w:val="28"/>
        </w:rPr>
      </w:pPr>
      <w:r w:rsidRPr="002135B9">
        <w:rPr>
          <w:rFonts w:asciiTheme="majorHAnsi" w:hAnsiTheme="majorHAnsi" w:cs="Mangal"/>
          <w:sz w:val="28"/>
          <w:szCs w:val="28"/>
        </w:rPr>
        <w:t xml:space="preserve">I hereby declare above information are true to the best of knowledge and belief. </w:t>
      </w:r>
    </w:p>
    <w:p w:rsidR="00640916" w:rsidRDefault="00640916" w:rsidP="00640916">
      <w:pPr>
        <w:ind w:right="720"/>
        <w:jc w:val="both"/>
        <w:rPr>
          <w:rFonts w:ascii="Century Gothic" w:hAnsi="Century Gothic"/>
          <w:b/>
        </w:rPr>
      </w:pPr>
    </w:p>
    <w:p w:rsidR="00640916" w:rsidRDefault="00640916" w:rsidP="00640916">
      <w:pPr>
        <w:ind w:right="720"/>
        <w:jc w:val="both"/>
        <w:rPr>
          <w:rFonts w:ascii="Century Gothic" w:hAnsi="Century Gothic"/>
          <w:b/>
        </w:rPr>
      </w:pPr>
    </w:p>
    <w:p w:rsidR="00640916" w:rsidRDefault="00640916" w:rsidP="00640916">
      <w:pPr>
        <w:ind w:right="720"/>
        <w:jc w:val="both"/>
        <w:rPr>
          <w:rFonts w:ascii="Century Gothic" w:hAnsi="Century Gothic"/>
          <w:b/>
          <w:sz w:val="2"/>
        </w:rPr>
      </w:pPr>
    </w:p>
    <w:p w:rsidR="00794BF9" w:rsidRPr="002135B9" w:rsidRDefault="00460D39" w:rsidP="007355DE">
      <w:pPr>
        <w:ind w:right="720"/>
        <w:jc w:val="both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="Century Gothic" w:hAnsi="Century Gothic"/>
          <w:b/>
        </w:rPr>
        <w:t xml:space="preserve"> </w:t>
      </w:r>
      <w:r w:rsidRPr="002135B9">
        <w:rPr>
          <w:rFonts w:asciiTheme="minorHAnsi" w:hAnsiTheme="minorHAnsi" w:cstheme="minorHAnsi"/>
          <w:b/>
          <w:sz w:val="28"/>
          <w:szCs w:val="22"/>
        </w:rPr>
        <w:t>Thanking You,</w:t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D64169">
        <w:rPr>
          <w:rFonts w:asciiTheme="minorHAnsi" w:hAnsiTheme="minorHAnsi" w:cstheme="minorHAnsi"/>
          <w:b/>
          <w:sz w:val="28"/>
          <w:szCs w:val="22"/>
        </w:rPr>
        <w:tab/>
      </w:r>
      <w:r w:rsidR="00E00F0B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D64169">
        <w:rPr>
          <w:rFonts w:asciiTheme="minorHAnsi" w:hAnsiTheme="minorHAnsi" w:cstheme="minorHAnsi"/>
          <w:b/>
          <w:sz w:val="28"/>
          <w:szCs w:val="22"/>
        </w:rPr>
        <w:t xml:space="preserve">  </w:t>
      </w:r>
      <w:r w:rsidR="00E00F0B">
        <w:rPr>
          <w:rFonts w:asciiTheme="minorHAnsi" w:hAnsiTheme="minorHAnsi" w:cstheme="minorHAnsi"/>
          <w:b/>
          <w:sz w:val="28"/>
          <w:szCs w:val="22"/>
        </w:rPr>
        <w:t xml:space="preserve">  </w:t>
      </w:r>
      <w:r w:rsidR="00AA4FD3">
        <w:rPr>
          <w:rFonts w:asciiTheme="minorHAnsi" w:hAnsiTheme="minorHAnsi" w:cstheme="minorHAnsi"/>
          <w:b/>
          <w:sz w:val="28"/>
          <w:szCs w:val="22"/>
        </w:rPr>
        <w:t xml:space="preserve">          </w:t>
      </w:r>
      <w:r w:rsidR="00640916" w:rsidRPr="002135B9">
        <w:rPr>
          <w:rFonts w:asciiTheme="minorHAnsi" w:hAnsiTheme="minorHAnsi" w:cstheme="minorHAnsi"/>
          <w:b/>
          <w:sz w:val="28"/>
          <w:szCs w:val="22"/>
        </w:rPr>
        <w:t>Your’s</w:t>
      </w:r>
      <w:r w:rsidR="00881283" w:rsidRPr="002135B9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640916" w:rsidRPr="002135B9">
        <w:rPr>
          <w:rFonts w:asciiTheme="minorHAnsi" w:hAnsiTheme="minorHAnsi" w:cstheme="minorHAnsi"/>
          <w:b/>
          <w:sz w:val="28"/>
          <w:szCs w:val="22"/>
        </w:rPr>
        <w:t>Faithfully</w:t>
      </w:r>
    </w:p>
    <w:p w:rsidR="00CC5B68" w:rsidRPr="002135B9" w:rsidRDefault="00E4096F" w:rsidP="00794BF9">
      <w:pPr>
        <w:tabs>
          <w:tab w:val="left" w:pos="6566"/>
        </w:tabs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sz w:val="28"/>
          <w:szCs w:val="22"/>
        </w:rPr>
        <w:t xml:space="preserve">                                                                                     </w:t>
      </w:r>
      <w:r w:rsidR="003C3046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8C7468">
        <w:rPr>
          <w:rFonts w:asciiTheme="minorHAnsi" w:hAnsiTheme="minorHAnsi" w:cstheme="minorHAnsi"/>
          <w:b/>
          <w:sz w:val="28"/>
          <w:szCs w:val="22"/>
        </w:rPr>
        <w:t xml:space="preserve">   </w:t>
      </w:r>
      <w:r w:rsidR="003C3046">
        <w:rPr>
          <w:rFonts w:asciiTheme="minorHAnsi" w:hAnsiTheme="minorHAnsi" w:cstheme="minorHAnsi"/>
          <w:b/>
          <w:sz w:val="28"/>
          <w:szCs w:val="22"/>
        </w:rPr>
        <w:t xml:space="preserve">     </w:t>
      </w:r>
      <w:r w:rsidR="001F1369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4232B7">
        <w:rPr>
          <w:rFonts w:asciiTheme="minorHAnsi" w:hAnsiTheme="minorHAnsi" w:cstheme="minorHAnsi"/>
          <w:b/>
          <w:sz w:val="28"/>
          <w:szCs w:val="22"/>
        </w:rPr>
        <w:t xml:space="preserve">  </w:t>
      </w:r>
      <w:r w:rsidR="005F1599">
        <w:rPr>
          <w:rFonts w:asciiTheme="minorHAnsi" w:hAnsiTheme="minorHAnsi" w:cstheme="minorHAnsi"/>
          <w:b/>
          <w:sz w:val="28"/>
          <w:szCs w:val="22"/>
        </w:rPr>
        <w:t xml:space="preserve">     </w:t>
      </w:r>
      <w:r w:rsidR="001F1369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705351">
        <w:rPr>
          <w:rFonts w:asciiTheme="minorHAnsi" w:hAnsiTheme="minorHAnsi" w:cstheme="minorHAnsi"/>
          <w:b/>
          <w:sz w:val="28"/>
          <w:szCs w:val="22"/>
        </w:rPr>
        <w:t>(</w:t>
      </w:r>
      <w:r w:rsidR="005F1599">
        <w:rPr>
          <w:rFonts w:asciiTheme="minorHAnsi" w:hAnsiTheme="minorHAnsi" w:cstheme="minorHAnsi"/>
          <w:b/>
          <w:sz w:val="28"/>
          <w:szCs w:val="22"/>
        </w:rPr>
        <w:t>Shashank Dave</w:t>
      </w:r>
      <w:r w:rsidR="00B97FE6">
        <w:rPr>
          <w:rFonts w:asciiTheme="minorHAnsi" w:hAnsiTheme="minorHAnsi" w:cstheme="minorHAnsi"/>
          <w:b/>
          <w:sz w:val="28"/>
          <w:szCs w:val="22"/>
        </w:rPr>
        <w:t>)</w:t>
      </w:r>
    </w:p>
    <w:sectPr w:rsidR="00CC5B68" w:rsidRPr="002135B9" w:rsidSect="004D5A20">
      <w:pgSz w:w="11909" w:h="16834"/>
      <w:pgMar w:top="0" w:right="749" w:bottom="3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2F0" w:rsidRDefault="001D52F0" w:rsidP="00727081">
      <w:r>
        <w:separator/>
      </w:r>
    </w:p>
  </w:endnote>
  <w:endnote w:type="continuationSeparator" w:id="1">
    <w:p w:rsidR="001D52F0" w:rsidRDefault="001D52F0" w:rsidP="0072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1"/>
    <w:family w:val="auto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2F0" w:rsidRDefault="001D52F0" w:rsidP="00727081">
      <w:r>
        <w:separator/>
      </w:r>
    </w:p>
  </w:footnote>
  <w:footnote w:type="continuationSeparator" w:id="1">
    <w:p w:rsidR="001D52F0" w:rsidRDefault="001D52F0" w:rsidP="007270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6E1254E"/>
    <w:multiLevelType w:val="hybridMultilevel"/>
    <w:tmpl w:val="D17C3188"/>
    <w:lvl w:ilvl="0" w:tplc="B6BCFB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/>
        <w:strike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AB162E"/>
    <w:multiLevelType w:val="hybridMultilevel"/>
    <w:tmpl w:val="306264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0F0039"/>
    <w:multiLevelType w:val="hybridMultilevel"/>
    <w:tmpl w:val="5C8E12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D5C3578"/>
    <w:multiLevelType w:val="hybridMultilevel"/>
    <w:tmpl w:val="E4B2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trike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1D61BA"/>
    <w:multiLevelType w:val="hybridMultilevel"/>
    <w:tmpl w:val="D1BC90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7B36DB6"/>
    <w:multiLevelType w:val="multilevel"/>
    <w:tmpl w:val="000000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54D65B92"/>
    <w:multiLevelType w:val="hybridMultilevel"/>
    <w:tmpl w:val="99549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B708E"/>
    <w:multiLevelType w:val="hybridMultilevel"/>
    <w:tmpl w:val="8D6028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EFE09B5"/>
    <w:multiLevelType w:val="hybridMultilevel"/>
    <w:tmpl w:val="15B62E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00796F"/>
    <w:multiLevelType w:val="hybridMultilevel"/>
    <w:tmpl w:val="1A94F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80C41"/>
    <w:multiLevelType w:val="hybridMultilevel"/>
    <w:tmpl w:val="B442E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53DCF"/>
    <w:multiLevelType w:val="hybridMultilevel"/>
    <w:tmpl w:val="90D4A2B2"/>
    <w:lvl w:ilvl="0" w:tplc="F962CB38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bCs/>
        <w:strike/>
        <w:sz w:val="28"/>
        <w:szCs w:val="32"/>
        <w:u w:val="none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0356F15"/>
    <w:multiLevelType w:val="hybridMultilevel"/>
    <w:tmpl w:val="7D78E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6577"/>
    <w:multiLevelType w:val="hybridMultilevel"/>
    <w:tmpl w:val="5DB67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5"/>
  </w:num>
  <w:num w:numId="14">
    <w:abstractNumId w:val="17"/>
  </w:num>
  <w:num w:numId="15">
    <w:abstractNumId w:val="16"/>
  </w:num>
  <w:num w:numId="16">
    <w:abstractNumId w:val="13"/>
  </w:num>
  <w:num w:numId="17">
    <w:abstractNumId w:val="1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90466"/>
  </w:hdrShapeDefaults>
  <w:footnotePr>
    <w:footnote w:id="0"/>
    <w:footnote w:id="1"/>
  </w:footnotePr>
  <w:endnotePr>
    <w:endnote w:id="0"/>
    <w:endnote w:id="1"/>
  </w:endnotePr>
  <w:compat/>
  <w:rsids>
    <w:rsidRoot w:val="00640916"/>
    <w:rsid w:val="0000433F"/>
    <w:rsid w:val="00011E30"/>
    <w:rsid w:val="0001271A"/>
    <w:rsid w:val="0001399B"/>
    <w:rsid w:val="00014CE7"/>
    <w:rsid w:val="0001714D"/>
    <w:rsid w:val="00017CC7"/>
    <w:rsid w:val="00032CFF"/>
    <w:rsid w:val="00050C7C"/>
    <w:rsid w:val="000532CE"/>
    <w:rsid w:val="00065532"/>
    <w:rsid w:val="00077AAA"/>
    <w:rsid w:val="00081806"/>
    <w:rsid w:val="0008379E"/>
    <w:rsid w:val="00087A10"/>
    <w:rsid w:val="00094EDE"/>
    <w:rsid w:val="000C7FBC"/>
    <w:rsid w:val="000E0F12"/>
    <w:rsid w:val="000E178B"/>
    <w:rsid w:val="000E51F7"/>
    <w:rsid w:val="000E726D"/>
    <w:rsid w:val="000F7C3F"/>
    <w:rsid w:val="00113877"/>
    <w:rsid w:val="001141B7"/>
    <w:rsid w:val="001444BC"/>
    <w:rsid w:val="00147E83"/>
    <w:rsid w:val="00160B62"/>
    <w:rsid w:val="001625F8"/>
    <w:rsid w:val="00173443"/>
    <w:rsid w:val="00173E52"/>
    <w:rsid w:val="001B221D"/>
    <w:rsid w:val="001B699B"/>
    <w:rsid w:val="001C155A"/>
    <w:rsid w:val="001D277B"/>
    <w:rsid w:val="001D52F0"/>
    <w:rsid w:val="001D7CD2"/>
    <w:rsid w:val="001E7746"/>
    <w:rsid w:val="001F1369"/>
    <w:rsid w:val="002003E4"/>
    <w:rsid w:val="00212BAF"/>
    <w:rsid w:val="002135B9"/>
    <w:rsid w:val="00232470"/>
    <w:rsid w:val="00232CDE"/>
    <w:rsid w:val="00256104"/>
    <w:rsid w:val="0026073B"/>
    <w:rsid w:val="00261258"/>
    <w:rsid w:val="00263BF3"/>
    <w:rsid w:val="002807E3"/>
    <w:rsid w:val="0029241A"/>
    <w:rsid w:val="00292549"/>
    <w:rsid w:val="00295A9D"/>
    <w:rsid w:val="002A4FAA"/>
    <w:rsid w:val="002C2335"/>
    <w:rsid w:val="002D4646"/>
    <w:rsid w:val="002D6FFC"/>
    <w:rsid w:val="002D7890"/>
    <w:rsid w:val="002F2DE9"/>
    <w:rsid w:val="002F55D1"/>
    <w:rsid w:val="00313E8A"/>
    <w:rsid w:val="00325329"/>
    <w:rsid w:val="003338BF"/>
    <w:rsid w:val="003418DE"/>
    <w:rsid w:val="00341E98"/>
    <w:rsid w:val="003575A1"/>
    <w:rsid w:val="00363939"/>
    <w:rsid w:val="003926AD"/>
    <w:rsid w:val="003A7F06"/>
    <w:rsid w:val="003C0C09"/>
    <w:rsid w:val="003C117B"/>
    <w:rsid w:val="003C22F3"/>
    <w:rsid w:val="003C3046"/>
    <w:rsid w:val="003C3B04"/>
    <w:rsid w:val="003C4466"/>
    <w:rsid w:val="003E47AF"/>
    <w:rsid w:val="003E4CFF"/>
    <w:rsid w:val="003F154C"/>
    <w:rsid w:val="0040111E"/>
    <w:rsid w:val="004021AB"/>
    <w:rsid w:val="004232B7"/>
    <w:rsid w:val="004252B8"/>
    <w:rsid w:val="004273F2"/>
    <w:rsid w:val="0044065B"/>
    <w:rsid w:val="004531EA"/>
    <w:rsid w:val="00456FE0"/>
    <w:rsid w:val="00460D39"/>
    <w:rsid w:val="00460F5C"/>
    <w:rsid w:val="00467D70"/>
    <w:rsid w:val="004712CA"/>
    <w:rsid w:val="004A341D"/>
    <w:rsid w:val="004B063F"/>
    <w:rsid w:val="004C0D75"/>
    <w:rsid w:val="004D25CD"/>
    <w:rsid w:val="004D5A20"/>
    <w:rsid w:val="004D669F"/>
    <w:rsid w:val="004D6A13"/>
    <w:rsid w:val="004E4F5F"/>
    <w:rsid w:val="00506280"/>
    <w:rsid w:val="0050755F"/>
    <w:rsid w:val="00510449"/>
    <w:rsid w:val="0051315E"/>
    <w:rsid w:val="00515F0C"/>
    <w:rsid w:val="00526EEB"/>
    <w:rsid w:val="005417CE"/>
    <w:rsid w:val="00541A5C"/>
    <w:rsid w:val="005611A7"/>
    <w:rsid w:val="00562BBB"/>
    <w:rsid w:val="005674F5"/>
    <w:rsid w:val="005721B6"/>
    <w:rsid w:val="00575F5C"/>
    <w:rsid w:val="005B265C"/>
    <w:rsid w:val="005B40BF"/>
    <w:rsid w:val="005D0568"/>
    <w:rsid w:val="005E1EBC"/>
    <w:rsid w:val="005E3113"/>
    <w:rsid w:val="005F03C3"/>
    <w:rsid w:val="005F1599"/>
    <w:rsid w:val="005F56AF"/>
    <w:rsid w:val="00602283"/>
    <w:rsid w:val="00602DAC"/>
    <w:rsid w:val="0060384E"/>
    <w:rsid w:val="0063019E"/>
    <w:rsid w:val="0063770F"/>
    <w:rsid w:val="00640916"/>
    <w:rsid w:val="00640AC7"/>
    <w:rsid w:val="00644174"/>
    <w:rsid w:val="00653FDF"/>
    <w:rsid w:val="006575B2"/>
    <w:rsid w:val="006805AC"/>
    <w:rsid w:val="00690D45"/>
    <w:rsid w:val="006C24F7"/>
    <w:rsid w:val="006D6BEE"/>
    <w:rsid w:val="006F5F89"/>
    <w:rsid w:val="00705351"/>
    <w:rsid w:val="0071526F"/>
    <w:rsid w:val="0072130D"/>
    <w:rsid w:val="00727081"/>
    <w:rsid w:val="007355DE"/>
    <w:rsid w:val="00740208"/>
    <w:rsid w:val="0074612D"/>
    <w:rsid w:val="00751DF5"/>
    <w:rsid w:val="00752BF4"/>
    <w:rsid w:val="0075494F"/>
    <w:rsid w:val="007575A9"/>
    <w:rsid w:val="00780D24"/>
    <w:rsid w:val="00781EA7"/>
    <w:rsid w:val="00781FCC"/>
    <w:rsid w:val="00794BF9"/>
    <w:rsid w:val="007A5427"/>
    <w:rsid w:val="007A68FD"/>
    <w:rsid w:val="007C2F20"/>
    <w:rsid w:val="007C5A3C"/>
    <w:rsid w:val="007D5FA6"/>
    <w:rsid w:val="007E557B"/>
    <w:rsid w:val="007F0335"/>
    <w:rsid w:val="007F599E"/>
    <w:rsid w:val="008139A6"/>
    <w:rsid w:val="00814625"/>
    <w:rsid w:val="00827023"/>
    <w:rsid w:val="00844993"/>
    <w:rsid w:val="008545BB"/>
    <w:rsid w:val="00881283"/>
    <w:rsid w:val="008969A2"/>
    <w:rsid w:val="00897A8C"/>
    <w:rsid w:val="008C4B32"/>
    <w:rsid w:val="008C588B"/>
    <w:rsid w:val="008C7468"/>
    <w:rsid w:val="008D4398"/>
    <w:rsid w:val="008D66A2"/>
    <w:rsid w:val="008E14B9"/>
    <w:rsid w:val="008E52DF"/>
    <w:rsid w:val="008F743C"/>
    <w:rsid w:val="009159A8"/>
    <w:rsid w:val="009322B8"/>
    <w:rsid w:val="009629EA"/>
    <w:rsid w:val="00967CD5"/>
    <w:rsid w:val="0097305E"/>
    <w:rsid w:val="009A1B14"/>
    <w:rsid w:val="009A6458"/>
    <w:rsid w:val="009B443D"/>
    <w:rsid w:val="009E1C09"/>
    <w:rsid w:val="009F008D"/>
    <w:rsid w:val="009F76C6"/>
    <w:rsid w:val="00A01806"/>
    <w:rsid w:val="00A160DC"/>
    <w:rsid w:val="00A2728E"/>
    <w:rsid w:val="00A43E4B"/>
    <w:rsid w:val="00A644D6"/>
    <w:rsid w:val="00A70DFD"/>
    <w:rsid w:val="00A757DC"/>
    <w:rsid w:val="00A97B24"/>
    <w:rsid w:val="00AA00F9"/>
    <w:rsid w:val="00AA4FD3"/>
    <w:rsid w:val="00AC67DB"/>
    <w:rsid w:val="00AD122B"/>
    <w:rsid w:val="00AD3634"/>
    <w:rsid w:val="00AD76E5"/>
    <w:rsid w:val="00AE3979"/>
    <w:rsid w:val="00AE5987"/>
    <w:rsid w:val="00AF2039"/>
    <w:rsid w:val="00AF4381"/>
    <w:rsid w:val="00AF51B8"/>
    <w:rsid w:val="00B00A25"/>
    <w:rsid w:val="00B042F1"/>
    <w:rsid w:val="00B22CBA"/>
    <w:rsid w:val="00B24904"/>
    <w:rsid w:val="00B508FC"/>
    <w:rsid w:val="00B543A0"/>
    <w:rsid w:val="00B66CBB"/>
    <w:rsid w:val="00B720F9"/>
    <w:rsid w:val="00B737A8"/>
    <w:rsid w:val="00B92F30"/>
    <w:rsid w:val="00B961F2"/>
    <w:rsid w:val="00B97FE6"/>
    <w:rsid w:val="00BB0149"/>
    <w:rsid w:val="00BB194E"/>
    <w:rsid w:val="00BC2BEE"/>
    <w:rsid w:val="00BC38A0"/>
    <w:rsid w:val="00BD427B"/>
    <w:rsid w:val="00BE0297"/>
    <w:rsid w:val="00BE2009"/>
    <w:rsid w:val="00BE315B"/>
    <w:rsid w:val="00BF7DF3"/>
    <w:rsid w:val="00C142E3"/>
    <w:rsid w:val="00C22E38"/>
    <w:rsid w:val="00C82D69"/>
    <w:rsid w:val="00C85C8F"/>
    <w:rsid w:val="00C92A38"/>
    <w:rsid w:val="00C93D51"/>
    <w:rsid w:val="00C94D07"/>
    <w:rsid w:val="00CB349F"/>
    <w:rsid w:val="00CC519C"/>
    <w:rsid w:val="00CC5B68"/>
    <w:rsid w:val="00CD7638"/>
    <w:rsid w:val="00CF0C66"/>
    <w:rsid w:val="00D129D9"/>
    <w:rsid w:val="00D13259"/>
    <w:rsid w:val="00D272C6"/>
    <w:rsid w:val="00D303E8"/>
    <w:rsid w:val="00D31B0E"/>
    <w:rsid w:val="00D31F8C"/>
    <w:rsid w:val="00D465D3"/>
    <w:rsid w:val="00D548BC"/>
    <w:rsid w:val="00D55D4E"/>
    <w:rsid w:val="00D62307"/>
    <w:rsid w:val="00D64169"/>
    <w:rsid w:val="00D65951"/>
    <w:rsid w:val="00D974C3"/>
    <w:rsid w:val="00DA1177"/>
    <w:rsid w:val="00DA13DB"/>
    <w:rsid w:val="00DA42BB"/>
    <w:rsid w:val="00DA622F"/>
    <w:rsid w:val="00DB0361"/>
    <w:rsid w:val="00DB1BAB"/>
    <w:rsid w:val="00DB7B0C"/>
    <w:rsid w:val="00DC1520"/>
    <w:rsid w:val="00DD32EB"/>
    <w:rsid w:val="00DD60DB"/>
    <w:rsid w:val="00DE2755"/>
    <w:rsid w:val="00E0078C"/>
    <w:rsid w:val="00E00F0B"/>
    <w:rsid w:val="00E04EBB"/>
    <w:rsid w:val="00E147F4"/>
    <w:rsid w:val="00E2010B"/>
    <w:rsid w:val="00E25667"/>
    <w:rsid w:val="00E31F8D"/>
    <w:rsid w:val="00E4096F"/>
    <w:rsid w:val="00E41369"/>
    <w:rsid w:val="00E47DDE"/>
    <w:rsid w:val="00E521EA"/>
    <w:rsid w:val="00E8277A"/>
    <w:rsid w:val="00E839A3"/>
    <w:rsid w:val="00EA5771"/>
    <w:rsid w:val="00EA6CAC"/>
    <w:rsid w:val="00EB459F"/>
    <w:rsid w:val="00EC154D"/>
    <w:rsid w:val="00EC717E"/>
    <w:rsid w:val="00ED2397"/>
    <w:rsid w:val="00EE1136"/>
    <w:rsid w:val="00EE162C"/>
    <w:rsid w:val="00EF1C98"/>
    <w:rsid w:val="00EF2D2D"/>
    <w:rsid w:val="00EF4880"/>
    <w:rsid w:val="00F026DD"/>
    <w:rsid w:val="00F14BAE"/>
    <w:rsid w:val="00F228E5"/>
    <w:rsid w:val="00F32B10"/>
    <w:rsid w:val="00F32FE8"/>
    <w:rsid w:val="00F34E62"/>
    <w:rsid w:val="00F47BB0"/>
    <w:rsid w:val="00F64F03"/>
    <w:rsid w:val="00F92B21"/>
    <w:rsid w:val="00F95480"/>
    <w:rsid w:val="00FB1CE2"/>
    <w:rsid w:val="00FD305E"/>
    <w:rsid w:val="00FD6476"/>
    <w:rsid w:val="00FE0EC1"/>
    <w:rsid w:val="00FE5FA4"/>
    <w:rsid w:val="00FF3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64091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0916"/>
    <w:rPr>
      <w:rFonts w:ascii="Times New Roman" w:eastAsia="Times New Roman" w:hAnsi="Times New Roman" w:cs="Times New Roman"/>
      <w:sz w:val="20"/>
      <w:szCs w:val="20"/>
      <w:lang w:bidi="hi-IN"/>
    </w:rPr>
  </w:style>
  <w:style w:type="paragraph" w:styleId="NoSpacing">
    <w:name w:val="No Spacing"/>
    <w:next w:val="Normal"/>
    <w:uiPriority w:val="1"/>
    <w:qFormat/>
    <w:rsid w:val="00640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BB19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55DE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55DE"/>
    <w:rPr>
      <w:rFonts w:ascii="Times New Roman" w:eastAsia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521EA"/>
    <w:pPr>
      <w:ind w:left="720"/>
      <w:contextualSpacing/>
    </w:pPr>
    <w:rPr>
      <w:rFonts w:cs="Mangal"/>
    </w:rPr>
  </w:style>
  <w:style w:type="table" w:styleId="LightShading-Accent2">
    <w:name w:val="Light Shading Accent 2"/>
    <w:basedOn w:val="TableNormal"/>
    <w:uiPriority w:val="60"/>
    <w:rsid w:val="00DC1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15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C15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162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2C"/>
    <w:rPr>
      <w:rFonts w:ascii="Tahoma" w:eastAsia="Times New Roman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AE747-164B-4A5A-8A6F-196D5BB8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MYPC</cp:lastModifiedBy>
  <cp:revision>181</cp:revision>
  <cp:lastPrinted>2018-06-14T05:27:00Z</cp:lastPrinted>
  <dcterms:created xsi:type="dcterms:W3CDTF">2016-05-27T16:33:00Z</dcterms:created>
  <dcterms:modified xsi:type="dcterms:W3CDTF">2018-06-23T07:03:00Z</dcterms:modified>
</cp:coreProperties>
</file>