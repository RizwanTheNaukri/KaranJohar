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02E382" w14:textId="77777777" w:rsidR="00263025" w:rsidRDefault="00A60F8E">
      <w:pPr>
        <w:pStyle w:val="divdocumentthinbottomborder"/>
        <w:spacing w:before="240" w:line="800" w:lineRule="atLeast"/>
        <w:rPr>
          <w:rFonts w:ascii="Century Gothic" w:eastAsia="Century Gothic" w:hAnsi="Century Gothic" w:cs="Century Gothic"/>
          <w:b/>
          <w:bCs/>
          <w:caps/>
          <w:color w:val="009999"/>
          <w:sz w:val="70"/>
          <w:szCs w:val="70"/>
        </w:rPr>
      </w:pPr>
      <w:r>
        <w:rPr>
          <w:rStyle w:val="span"/>
          <w:rFonts w:ascii="Century Gothic" w:eastAsia="Century Gothic" w:hAnsi="Century Gothic" w:cs="Century Gothic"/>
          <w:b/>
          <w:bCs/>
          <w:caps/>
          <w:color w:val="009999"/>
          <w:sz w:val="70"/>
          <w:szCs w:val="70"/>
        </w:rPr>
        <w:t>Amit</w:t>
      </w:r>
      <w:r>
        <w:rPr>
          <w:rFonts w:ascii="Century Gothic" w:eastAsia="Century Gothic" w:hAnsi="Century Gothic" w:cs="Century Gothic"/>
          <w:b/>
          <w:bCs/>
          <w:caps/>
          <w:color w:val="009999"/>
          <w:sz w:val="70"/>
          <w:szCs w:val="70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aps/>
          <w:color w:val="009999"/>
          <w:sz w:val="70"/>
          <w:szCs w:val="70"/>
        </w:rPr>
        <w:t>Tomar</w:t>
      </w:r>
    </w:p>
    <w:p w14:paraId="2702E383" w14:textId="77777777" w:rsidR="00263025" w:rsidRDefault="00A60F8E">
      <w:pPr>
        <w:pStyle w:val="div"/>
        <w:spacing w:line="0" w:lineRule="atLeast"/>
        <w:rPr>
          <w:rFonts w:ascii="Century Gothic" w:eastAsia="Century Gothic" w:hAnsi="Century Gothic" w:cs="Century Gothic"/>
          <w:color w:val="333333"/>
          <w:sz w:val="0"/>
          <w:szCs w:val="0"/>
        </w:rPr>
      </w:pPr>
      <w:r>
        <w:rPr>
          <w:rFonts w:ascii="Century Gothic" w:eastAsia="Century Gothic" w:hAnsi="Century Gothic" w:cs="Century Gothic"/>
          <w:color w:val="333333"/>
          <w:sz w:val="0"/>
          <w:szCs w:val="0"/>
        </w:rPr>
        <w:t> </w:t>
      </w:r>
    </w:p>
    <w:p w14:paraId="2702E384" w14:textId="77777777" w:rsidR="00263025" w:rsidRDefault="00A60F8E">
      <w:pPr>
        <w:pStyle w:val="divaddress"/>
        <w:pBdr>
          <w:top w:val="none" w:sz="0" w:space="0" w:color="auto"/>
        </w:pBdr>
        <w:rPr>
          <w:rFonts w:ascii="Century Gothic" w:eastAsia="Century Gothic" w:hAnsi="Century Gothic" w:cs="Century Gothic"/>
          <w:color w:val="333333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Ahmedabad, 380019</w:t>
      </w:r>
      <w:r>
        <w:rPr>
          <w:rFonts w:ascii="Century Gothic" w:eastAsia="Century Gothic" w:hAnsi="Century Gothic" w:cs="Century Gothic"/>
          <w:color w:val="333333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| 9725766360</w:t>
      </w:r>
      <w:r>
        <w:rPr>
          <w:rFonts w:ascii="Century Gothic" w:eastAsia="Century Gothic" w:hAnsi="Century Gothic" w:cs="Century Gothic"/>
          <w:color w:val="333333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| amit.tomar86@gmail.com</w:t>
      </w:r>
    </w:p>
    <w:p w14:paraId="2702E385" w14:textId="77777777" w:rsidR="00263025" w:rsidRDefault="00A60F8E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Professional Summary</w:t>
      </w:r>
    </w:p>
    <w:p w14:paraId="2702E386" w14:textId="52765BDA" w:rsidR="00263025" w:rsidRDefault="00601321">
      <w:pPr>
        <w:pStyle w:val="p"/>
        <w:spacing w:line="300" w:lineRule="atLeast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 w:rsidRPr="00601321">
        <w:rPr>
          <w:rFonts w:ascii="Century Gothic" w:eastAsia="Century Gothic" w:hAnsi="Century Gothic" w:cs="Century Gothic"/>
          <w:color w:val="333333"/>
          <w:sz w:val="20"/>
          <w:szCs w:val="20"/>
        </w:rPr>
        <w:t>Versatile Post Graduate with over 10 years of accomplished work in dynamic roles across diverse industries. Adept at building strong professional relationships, problem-solving, and organizational management. Demonstrates excellent communication skills and possesses a flexible, results-oriented attitude.</w:t>
      </w:r>
    </w:p>
    <w:p w14:paraId="2702E387" w14:textId="77777777" w:rsidR="00263025" w:rsidRDefault="00A60F8E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321"/>
      </w:tblGrid>
      <w:tr w:rsidR="00263025" w14:paraId="2702E394" w14:textId="77777777" w:rsidTr="00651EB1">
        <w:trPr>
          <w:tblCellSpacing w:w="0" w:type="dxa"/>
        </w:trPr>
        <w:tc>
          <w:tcPr>
            <w:tcW w:w="1985" w:type="dxa"/>
            <w:tcMar>
              <w:top w:w="0" w:type="dxa"/>
              <w:left w:w="0" w:type="dxa"/>
              <w:bottom w:w="0" w:type="dxa"/>
              <w:right w:w="32" w:type="dxa"/>
            </w:tcMar>
            <w:hideMark/>
          </w:tcPr>
          <w:p w14:paraId="2702E388" w14:textId="503A01C9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08/2019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to </w:t>
            </w:r>
            <w:r w:rsidR="00142284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08/2023</w:t>
            </w:r>
          </w:p>
        </w:tc>
        <w:tc>
          <w:tcPr>
            <w:tcW w:w="832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2E389" w14:textId="7764BD1D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Online Data Analyst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(</w:t>
            </w:r>
            <w:r w:rsidR="004E0094"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Freelance - 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Independent Contract)</w:t>
            </w:r>
          </w:p>
          <w:p w14:paraId="2702E38A" w14:textId="77777777" w:rsidR="00263025" w:rsidRDefault="00A60F8E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Telus International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- Ahmedabad, India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8C" w14:textId="5FB6EA72" w:rsidR="00263025" w:rsidRPr="008A086A" w:rsidRDefault="008A086A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right="64" w:hanging="252"/>
              <w:rPr>
                <w:rFonts w:eastAsia="Century Gothic"/>
              </w:rPr>
            </w:pPr>
            <w:r w:rsidRPr="008A086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Conducted in-depth online research to determine the relevance and accuracy of Map-related data and queries.</w:t>
            </w:r>
          </w:p>
          <w:p w14:paraId="78B7219D" w14:textId="77777777" w:rsidR="008A086A" w:rsidRPr="008A086A" w:rsidRDefault="008A086A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DC3B1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Applied market knowledge following guidelines to assess task information for the local market.</w:t>
            </w:r>
          </w:p>
          <w:p w14:paraId="67DEA173" w14:textId="77777777" w:rsidR="00DC3B1A" w:rsidRPr="00DC3B1A" w:rsidRDefault="00DC3B1A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DC3B1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Utilized online tools for research and analysis to ensure the quality and relevance of task information.</w:t>
            </w:r>
          </w:p>
          <w:p w14:paraId="63774AC4" w14:textId="77777777" w:rsidR="00DC3B1A" w:rsidRPr="00DC3B1A" w:rsidRDefault="00DC3B1A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DC3B1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Reviewed and improved online search results, providing feedback and ratings on content relevance.</w:t>
            </w:r>
          </w:p>
          <w:p w14:paraId="2702E393" w14:textId="3B49A00A" w:rsidR="00263025" w:rsidRDefault="00DC3B1A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right="64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DC3B1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Engaged in data annotation, data, and image labeling to enhance task information accuracy.</w:t>
            </w:r>
          </w:p>
        </w:tc>
      </w:tr>
    </w:tbl>
    <w:p w14:paraId="2702E395" w14:textId="77777777" w:rsidR="00263025" w:rsidRDefault="0026302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321"/>
      </w:tblGrid>
      <w:tr w:rsidR="00263025" w14:paraId="2702E3A2" w14:textId="77777777" w:rsidTr="00651EB1">
        <w:trPr>
          <w:tblCellSpacing w:w="0" w:type="dxa"/>
        </w:trPr>
        <w:tc>
          <w:tcPr>
            <w:tcW w:w="1985" w:type="dxa"/>
            <w:tcMar>
              <w:top w:w="160" w:type="dxa"/>
              <w:left w:w="0" w:type="dxa"/>
              <w:bottom w:w="0" w:type="dxa"/>
              <w:right w:w="32" w:type="dxa"/>
            </w:tcMar>
            <w:hideMark/>
          </w:tcPr>
          <w:p w14:paraId="2702E396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12/2014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05/2019</w:t>
            </w:r>
          </w:p>
        </w:tc>
        <w:tc>
          <w:tcPr>
            <w:tcW w:w="8321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2702E397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Senior Executive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98" w14:textId="77777777" w:rsidR="00263025" w:rsidRDefault="00A60F8E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Vodafone India Services Pvt. Ltd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- Ahmedabad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9A" w14:textId="353EB073" w:rsidR="00263025" w:rsidRPr="00361645" w:rsidRDefault="00381E5E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Fonts w:eastAsia="Century Gothic"/>
              </w:rPr>
            </w:pPr>
            <w:r w:rsidRPr="00361645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Achieved key performance indicators set by management, meeting service level agreements and quality metrics.</w:t>
            </w:r>
          </w:p>
          <w:p w14:paraId="2702E39C" w14:textId="26B4C532" w:rsidR="00263025" w:rsidRPr="00361645" w:rsidRDefault="00BB4611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361645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Led resource allocation, shuffling, managing, and scheduling, providing support for process concerns and resolutions.</w:t>
            </w:r>
          </w:p>
          <w:p w14:paraId="2702E39D" w14:textId="77777777" w:rsidR="00263025" w:rsidRPr="00361645" w:rsidRDefault="00A60F8E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361645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Working on second level operation for the queries, actionable and escalations.</w:t>
            </w:r>
          </w:p>
          <w:p w14:paraId="47CCDFA9" w14:textId="251D3417" w:rsidR="002801FA" w:rsidRPr="002801FA" w:rsidRDefault="002801FA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361645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Developed strategies for new team members, prepared SOPs, and established professional relationships with stakeholders.</w:t>
            </w:r>
          </w:p>
          <w:p w14:paraId="2702E3A1" w14:textId="32F06D56" w:rsidR="00263025" w:rsidRDefault="00361645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361645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Effectively handled high-level customer escalations over email and calls, demonstrating strong problem-solving skills and ensuring customer satisfaction.</w:t>
            </w:r>
          </w:p>
        </w:tc>
      </w:tr>
    </w:tbl>
    <w:p w14:paraId="2702E3A3" w14:textId="77777777" w:rsidR="00263025" w:rsidRDefault="0026302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321"/>
      </w:tblGrid>
      <w:tr w:rsidR="00263025" w14:paraId="2702E3B2" w14:textId="77777777" w:rsidTr="00651EB1">
        <w:trPr>
          <w:tblCellSpacing w:w="0" w:type="dxa"/>
        </w:trPr>
        <w:tc>
          <w:tcPr>
            <w:tcW w:w="1985" w:type="dxa"/>
            <w:tcMar>
              <w:top w:w="160" w:type="dxa"/>
              <w:left w:w="0" w:type="dxa"/>
              <w:bottom w:w="0" w:type="dxa"/>
              <w:right w:w="32" w:type="dxa"/>
            </w:tcMar>
            <w:hideMark/>
          </w:tcPr>
          <w:p w14:paraId="2702E3A4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02/2012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12/2014</w:t>
            </w:r>
          </w:p>
        </w:tc>
        <w:tc>
          <w:tcPr>
            <w:tcW w:w="8321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2702E3A5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Purchase Executive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A6" w14:textId="77777777" w:rsidR="00263025" w:rsidRDefault="00A60F8E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Deep Industries Limited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- Ahmedabad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752198AF" w14:textId="77777777" w:rsidR="007F1174" w:rsidRPr="007F1174" w:rsidRDefault="007F1174" w:rsidP="0081226A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81226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Led international procurement and imports of Oil &amp; Gas Exploration Services, ensuring compliance with industry standards.</w:t>
            </w:r>
          </w:p>
          <w:p w14:paraId="15EC92DD" w14:textId="41A1BECD" w:rsidR="00C34246" w:rsidRPr="007F1174" w:rsidRDefault="00C34246" w:rsidP="0081226A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81226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Managed the acquisition of Natural Gas Compressors, developing precise material requirement plans for production needs.</w:t>
            </w:r>
          </w:p>
          <w:p w14:paraId="75B84536" w14:textId="0FD97B1F" w:rsidR="007F1174" w:rsidRPr="007F1174" w:rsidRDefault="007F1174" w:rsidP="0081226A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81226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Sourced cost-effective suppliers, optimizing budget </w:t>
            </w:r>
            <w:r w:rsidR="0081226A" w:rsidRPr="0081226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allocations,</w:t>
            </w:r>
            <w:r w:rsidRPr="0081226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and enhancing overall efficiency.</w:t>
            </w:r>
          </w:p>
          <w:p w14:paraId="3B0E23DD" w14:textId="3255F335" w:rsidR="007F1174" w:rsidRPr="007F1174" w:rsidRDefault="007F1174" w:rsidP="0081226A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81226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Oversaw logistics operations, coordinating sea freights and inland transportation to the company's warehouse.</w:t>
            </w:r>
          </w:p>
          <w:p w14:paraId="0FCD7F22" w14:textId="2D39281D" w:rsidR="007F1174" w:rsidRPr="0081226A" w:rsidRDefault="007F1174" w:rsidP="0081226A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81226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Collaborated with Custom House Agents, C&amp;F Agents, and external agencies for timely clearances and cost-effective transport.</w:t>
            </w:r>
          </w:p>
          <w:p w14:paraId="63FA6D72" w14:textId="7483D8F1" w:rsidR="0081226A" w:rsidRPr="0081226A" w:rsidRDefault="0081226A" w:rsidP="0081226A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81226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lastRenderedPageBreak/>
              <w:t>Streamlined the procurement process, from obtaining international quotes to coordinating transportation and customs clearance.</w:t>
            </w:r>
          </w:p>
          <w:p w14:paraId="6CE38899" w14:textId="6FB42200" w:rsidR="0081226A" w:rsidRPr="0081226A" w:rsidRDefault="0081226A" w:rsidP="0081226A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right="64" w:hanging="252"/>
              <w:rPr>
                <w:rFonts w:eastAsia="Century Gothic"/>
              </w:rPr>
            </w:pPr>
            <w:r w:rsidRPr="0081226A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Efficiently maintained inventory levels, ensuring materials were readily available for production and dispatch targets.</w:t>
            </w:r>
          </w:p>
          <w:p w14:paraId="2702E3B1" w14:textId="5654A70F" w:rsidR="00263025" w:rsidRDefault="00263025" w:rsidP="0081226A">
            <w:pPr>
              <w:pStyle w:val="ulli"/>
              <w:spacing w:line="320" w:lineRule="atLeast"/>
              <w:ind w:left="640" w:right="64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</w:tc>
      </w:tr>
    </w:tbl>
    <w:p w14:paraId="2702E3B3" w14:textId="77777777" w:rsidR="00263025" w:rsidRDefault="0026302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321"/>
      </w:tblGrid>
      <w:tr w:rsidR="00263025" w14:paraId="2702E3BE" w14:textId="77777777" w:rsidTr="00651EB1">
        <w:trPr>
          <w:tblCellSpacing w:w="0" w:type="dxa"/>
        </w:trPr>
        <w:tc>
          <w:tcPr>
            <w:tcW w:w="1985" w:type="dxa"/>
            <w:tcMar>
              <w:top w:w="160" w:type="dxa"/>
              <w:left w:w="0" w:type="dxa"/>
              <w:bottom w:w="0" w:type="dxa"/>
              <w:right w:w="32" w:type="dxa"/>
            </w:tcMar>
            <w:hideMark/>
          </w:tcPr>
          <w:p w14:paraId="2702E3B4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01/2011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06/2011</w:t>
            </w:r>
          </w:p>
        </w:tc>
        <w:tc>
          <w:tcPr>
            <w:tcW w:w="8321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2702E3B5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Sales Consultant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B6" w14:textId="77777777" w:rsidR="00263025" w:rsidRDefault="00A60F8E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Tata Active Automobiles, Four Wheelers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- Ahmedabad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B7" w14:textId="7E4085F0" w:rsidR="00263025" w:rsidRPr="007C3A54" w:rsidRDefault="00D2725B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right="64" w:hanging="252"/>
              <w:rPr>
                <w:rFonts w:eastAsia="Century Gothic"/>
              </w:rPr>
            </w:pPr>
            <w:r w:rsidRPr="007C3A54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Conducted cold calling and lead generation for Four Wheelers sales prospects, achieving sales targets.</w:t>
            </w:r>
          </w:p>
          <w:p w14:paraId="3F23CD98" w14:textId="1166042D" w:rsidR="00D2725B" w:rsidRPr="007C3A54" w:rsidRDefault="00D2725B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right="64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7C3A54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Conducted market research, business development, and maintained showroom targets.</w:t>
            </w:r>
          </w:p>
          <w:p w14:paraId="2702E3BD" w14:textId="6B51A30C" w:rsidR="00263025" w:rsidRPr="007C3A54" w:rsidRDefault="007C3A54" w:rsidP="007C3A54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right="64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7C3A54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Demonstrated products to potential buyers, liaised with customers, and preserved accurate records.</w:t>
            </w:r>
          </w:p>
        </w:tc>
      </w:tr>
    </w:tbl>
    <w:p w14:paraId="4279385F" w14:textId="77777777" w:rsidR="005F5CEB" w:rsidRDefault="005F5CEB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</w:p>
    <w:p w14:paraId="2702E3BF" w14:textId="56C0EE0C" w:rsidR="00263025" w:rsidRDefault="00A60F8E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Core Qualifications</w:t>
      </w:r>
    </w:p>
    <w:tbl>
      <w:tblPr>
        <w:tblStyle w:val="divdocumenttable"/>
        <w:tblW w:w="0" w:type="auto"/>
        <w:tblInd w:w="23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03"/>
        <w:gridCol w:w="4003"/>
      </w:tblGrid>
      <w:tr w:rsidR="00263025" w14:paraId="2702E3C3" w14:textId="77777777">
        <w:tc>
          <w:tcPr>
            <w:tcW w:w="40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2E3C1" w14:textId="3F4B38BF" w:rsidR="00263025" w:rsidRPr="007C3A54" w:rsidRDefault="00A60F8E" w:rsidP="007C3A54">
            <w:pPr>
              <w:pStyle w:val="ulli"/>
              <w:numPr>
                <w:ilvl w:val="0"/>
                <w:numId w:val="5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Computer skills, Microsoft Office</w:t>
            </w:r>
          </w:p>
        </w:tc>
        <w:tc>
          <w:tcPr>
            <w:tcW w:w="400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2E3C2" w14:textId="77777777" w:rsidR="00263025" w:rsidRDefault="00A60F8E">
            <w:pPr>
              <w:pStyle w:val="ulli"/>
              <w:numPr>
                <w:ilvl w:val="0"/>
                <w:numId w:val="6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Certificate course in SAP - Material Management</w:t>
            </w:r>
          </w:p>
        </w:tc>
      </w:tr>
    </w:tbl>
    <w:p w14:paraId="2702E3C4" w14:textId="77777777" w:rsidR="00263025" w:rsidRDefault="00A60F8E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Education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321"/>
      </w:tblGrid>
      <w:tr w:rsidR="00263025" w14:paraId="2702E3C9" w14:textId="77777777" w:rsidTr="005F5CEB">
        <w:trPr>
          <w:tblCellSpacing w:w="0" w:type="dxa"/>
        </w:trPr>
        <w:tc>
          <w:tcPr>
            <w:tcW w:w="1985" w:type="dxa"/>
            <w:tcMar>
              <w:top w:w="0" w:type="dxa"/>
              <w:left w:w="0" w:type="dxa"/>
              <w:bottom w:w="0" w:type="dxa"/>
              <w:right w:w="32" w:type="dxa"/>
            </w:tcMar>
            <w:hideMark/>
          </w:tcPr>
          <w:p w14:paraId="2702E3C5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2010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32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2E3C6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Master of Business Administration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: Marketing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C7" w14:textId="77777777" w:rsidR="00263025" w:rsidRDefault="00A60F8E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IBMR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- Ahmedabad, GJ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C8" w14:textId="77777777" w:rsidR="00263025" w:rsidRDefault="00263025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</w:tc>
      </w:tr>
    </w:tbl>
    <w:p w14:paraId="2702E3CA" w14:textId="77777777" w:rsidR="00263025" w:rsidRDefault="0026302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321"/>
      </w:tblGrid>
      <w:tr w:rsidR="00263025" w14:paraId="2702E3CF" w14:textId="77777777" w:rsidTr="005F5CEB">
        <w:trPr>
          <w:tblCellSpacing w:w="0" w:type="dxa"/>
        </w:trPr>
        <w:tc>
          <w:tcPr>
            <w:tcW w:w="1985" w:type="dxa"/>
            <w:tcMar>
              <w:top w:w="160" w:type="dxa"/>
              <w:left w:w="0" w:type="dxa"/>
              <w:bottom w:w="0" w:type="dxa"/>
              <w:right w:w="32" w:type="dxa"/>
            </w:tcMar>
            <w:hideMark/>
          </w:tcPr>
          <w:p w14:paraId="2702E3CB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2010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321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2702E3CC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PGPM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: Management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CD" w14:textId="77777777" w:rsidR="00263025" w:rsidRDefault="00A60F8E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IBMR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- Ahmedabad, GJ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CE" w14:textId="77777777" w:rsidR="00263025" w:rsidRDefault="00263025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</w:tc>
      </w:tr>
    </w:tbl>
    <w:p w14:paraId="2702E3D0" w14:textId="77777777" w:rsidR="00263025" w:rsidRDefault="0026302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321"/>
      </w:tblGrid>
      <w:tr w:rsidR="00263025" w14:paraId="2702E3D5" w14:textId="77777777" w:rsidTr="005F5CEB">
        <w:trPr>
          <w:tblCellSpacing w:w="0" w:type="dxa"/>
        </w:trPr>
        <w:tc>
          <w:tcPr>
            <w:tcW w:w="1985" w:type="dxa"/>
            <w:tcMar>
              <w:top w:w="160" w:type="dxa"/>
              <w:left w:w="0" w:type="dxa"/>
              <w:bottom w:w="0" w:type="dxa"/>
              <w:right w:w="32" w:type="dxa"/>
            </w:tcMar>
            <w:hideMark/>
          </w:tcPr>
          <w:p w14:paraId="2702E3D1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2007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321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2702E3D2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B. Com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: Commerce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D3" w14:textId="77777777" w:rsidR="00263025" w:rsidRDefault="00A60F8E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C </w:t>
            </w:r>
            <w:proofErr w:type="spellStart"/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</w:t>
            </w:r>
            <w:proofErr w:type="spellEnd"/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Seth College of Commerce, Gujarat University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- Ahmedabad, GJ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D4" w14:textId="77777777" w:rsidR="00263025" w:rsidRDefault="00263025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</w:tc>
      </w:tr>
    </w:tbl>
    <w:p w14:paraId="2702E3D6" w14:textId="77777777" w:rsidR="00263025" w:rsidRDefault="0026302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321"/>
      </w:tblGrid>
      <w:tr w:rsidR="00263025" w14:paraId="2702E3DB" w14:textId="77777777" w:rsidTr="005F5CEB">
        <w:trPr>
          <w:tblCellSpacing w:w="0" w:type="dxa"/>
        </w:trPr>
        <w:tc>
          <w:tcPr>
            <w:tcW w:w="1985" w:type="dxa"/>
            <w:tcMar>
              <w:top w:w="160" w:type="dxa"/>
              <w:left w:w="0" w:type="dxa"/>
              <w:bottom w:w="0" w:type="dxa"/>
              <w:right w:w="32" w:type="dxa"/>
            </w:tcMar>
            <w:hideMark/>
          </w:tcPr>
          <w:p w14:paraId="2702E3D7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2004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321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2702E3D8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HSC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D9" w14:textId="77777777" w:rsidR="00263025" w:rsidRDefault="00A60F8E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St. Joseph Higher Secondary School, Gujarat Board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- Ahmedabad, GJ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DA" w14:textId="77777777" w:rsidR="00263025" w:rsidRDefault="00263025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</w:tc>
      </w:tr>
    </w:tbl>
    <w:p w14:paraId="2702E3DC" w14:textId="77777777" w:rsidR="00263025" w:rsidRDefault="0026302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321"/>
      </w:tblGrid>
      <w:tr w:rsidR="00263025" w14:paraId="2702E3E1" w14:textId="77777777" w:rsidTr="005F5CEB">
        <w:trPr>
          <w:tblCellSpacing w:w="0" w:type="dxa"/>
        </w:trPr>
        <w:tc>
          <w:tcPr>
            <w:tcW w:w="1985" w:type="dxa"/>
            <w:tcMar>
              <w:top w:w="160" w:type="dxa"/>
              <w:left w:w="0" w:type="dxa"/>
              <w:bottom w:w="0" w:type="dxa"/>
              <w:right w:w="32" w:type="dxa"/>
            </w:tcMar>
            <w:hideMark/>
          </w:tcPr>
          <w:p w14:paraId="2702E3DD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2002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321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2702E3DE" w14:textId="77777777" w:rsidR="00263025" w:rsidRDefault="00A60F8E">
            <w:pPr>
              <w:pStyle w:val="divdocumentdivparagraphspandateswrapperParagraph"/>
              <w:spacing w:line="320" w:lineRule="atLeast"/>
              <w:ind w:right="96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SSC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DF" w14:textId="77777777" w:rsidR="00263025" w:rsidRDefault="00A60F8E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St. Arnold English Medium School, Gujarat Board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- Godhra, GJ</w:t>
            </w:r>
            <w:r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702E3E0" w14:textId="77777777" w:rsidR="00263025" w:rsidRDefault="00263025">
            <w:pPr>
              <w:pStyle w:val="spanpaddedline"/>
              <w:spacing w:line="320" w:lineRule="atLeast"/>
              <w:ind w:right="64"/>
              <w:rPr>
                <w:rStyle w:val="divdocumentsinglecolum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</w:tc>
      </w:tr>
    </w:tbl>
    <w:p w14:paraId="34B13A2A" w14:textId="77777777" w:rsidR="005F5CEB" w:rsidRDefault="00A60F8E" w:rsidP="005F5CEB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Languages</w:t>
      </w:r>
    </w:p>
    <w:p w14:paraId="2702E3E3" w14:textId="402A5FFD" w:rsidR="00263025" w:rsidRPr="005F5CEB" w:rsidRDefault="00A60F8E" w:rsidP="005F5CEB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</w:rPr>
        <w:t>English (fluent)</w:t>
      </w:r>
    </w:p>
    <w:p w14:paraId="2702E3E4" w14:textId="77777777" w:rsidR="00263025" w:rsidRDefault="00A60F8E" w:rsidP="005F5CEB">
      <w:pPr>
        <w:pStyle w:val="li"/>
        <w:spacing w:line="300" w:lineRule="atLeast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</w:rPr>
        <w:t>Hindi (fluent)</w:t>
      </w:r>
    </w:p>
    <w:p w14:paraId="2702E3E5" w14:textId="77777777" w:rsidR="00263025" w:rsidRDefault="00A60F8E" w:rsidP="005F5CEB">
      <w:pPr>
        <w:pStyle w:val="li"/>
        <w:spacing w:line="300" w:lineRule="atLeast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</w:rPr>
        <w:t>Gujarati (fluent)</w:t>
      </w:r>
    </w:p>
    <w:p w14:paraId="2702E3F1" w14:textId="77777777" w:rsidR="00263025" w:rsidRDefault="00263025">
      <w:pPr>
        <w:rPr>
          <w:rFonts w:ascii="Century Gothic" w:eastAsia="Century Gothic" w:hAnsi="Century Gothic" w:cs="Century Gothic"/>
          <w:b/>
          <w:bCs/>
          <w:caps/>
        </w:rPr>
      </w:pPr>
    </w:p>
    <w:sectPr w:rsidR="00263025">
      <w:pgSz w:w="11906" w:h="16838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1577213A-A86F-4B55-8007-3C6874C1FE93}"/>
    <w:embedBold r:id="rId2" w:fontKey="{B99302C5-5752-40B2-995A-209971A0A9F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  <w:embedRegular r:id="rId3" w:fontKey="{9A05F582-45A4-42FA-892F-5B09B3C1C1C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82EB0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94C4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021C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58B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66B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CAB6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B2D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34F9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3E20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C1E2D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3635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A83B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1EA1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4267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2A8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64F6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48C0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145E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A901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4EC6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F094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BEAC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04E5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1CF4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82CB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34C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4A61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E2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4A4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1489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BA7A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867B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8C94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C2D2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8EA4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52DB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7E291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C09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9A0E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30B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4CE1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B0D4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E815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7A65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1235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51079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62DB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426C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6AB0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126A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68C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868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3C3C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DC10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92640342">
    <w:abstractNumId w:val="0"/>
  </w:num>
  <w:num w:numId="2" w16cid:durableId="926615200">
    <w:abstractNumId w:val="1"/>
  </w:num>
  <w:num w:numId="3" w16cid:durableId="441918346">
    <w:abstractNumId w:val="2"/>
  </w:num>
  <w:num w:numId="4" w16cid:durableId="1672247430">
    <w:abstractNumId w:val="3"/>
  </w:num>
  <w:num w:numId="5" w16cid:durableId="1084378257">
    <w:abstractNumId w:val="4"/>
  </w:num>
  <w:num w:numId="6" w16cid:durableId="1402941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025"/>
    <w:rsid w:val="00142284"/>
    <w:rsid w:val="00263025"/>
    <w:rsid w:val="002801FA"/>
    <w:rsid w:val="00361645"/>
    <w:rsid w:val="00381E5E"/>
    <w:rsid w:val="004E0094"/>
    <w:rsid w:val="005F5CEB"/>
    <w:rsid w:val="00601321"/>
    <w:rsid w:val="00651EB1"/>
    <w:rsid w:val="006A60DB"/>
    <w:rsid w:val="007C2BCB"/>
    <w:rsid w:val="007C3A54"/>
    <w:rsid w:val="007F1174"/>
    <w:rsid w:val="0081226A"/>
    <w:rsid w:val="00827A5A"/>
    <w:rsid w:val="008A086A"/>
    <w:rsid w:val="008D783E"/>
    <w:rsid w:val="009251EB"/>
    <w:rsid w:val="009C609B"/>
    <w:rsid w:val="00A25DF6"/>
    <w:rsid w:val="00A60F8E"/>
    <w:rsid w:val="00BB4611"/>
    <w:rsid w:val="00C34246"/>
    <w:rsid w:val="00D2725B"/>
    <w:rsid w:val="00DA3402"/>
    <w:rsid w:val="00D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E382"/>
  <w15:docId w15:val="{FFC7E427-A7C8-4DAC-8174-D20F3034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  <w:rPr>
      <w:color w:val="333333"/>
    </w:r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1" w:color="auto"/>
      </w:pBdr>
      <w:spacing w:line="380" w:lineRule="atLeast"/>
    </w:pPr>
    <w:rPr>
      <w:sz w:val="18"/>
      <w:szCs w:val="18"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40" w:lineRule="atLeast"/>
    </w:pPr>
    <w:rPr>
      <w:color w:val="009999"/>
    </w:rPr>
  </w:style>
  <w:style w:type="paragraph" w:customStyle="1" w:styleId="divdocumentdivnoPind">
    <w:name w:val="div_document_div_noPind"/>
    <w:basedOn w:val="Normal"/>
  </w:style>
  <w:style w:type="paragraph" w:customStyle="1" w:styleId="p">
    <w:name w:val="p"/>
    <w:basedOn w:val="Normal"/>
  </w:style>
  <w:style w:type="character" w:customStyle="1" w:styleId="divdocumentdivparagraphspandateswrapper">
    <w:name w:val="div_document_div_paragraph_span_dates_wrapper"/>
    <w:basedOn w:val="DefaultParagraphFont"/>
  </w:style>
  <w:style w:type="paragraph" w:customStyle="1" w:styleId="divdocumentdivparagraphspandateswrapperParagraph">
    <w:name w:val="div_document_div_paragraph_span_dates_wrapper Paragraph"/>
    <w:basedOn w:val="Normal"/>
  </w:style>
  <w:style w:type="character" w:customStyle="1" w:styleId="divdocumentsinglecolumn">
    <w:name w:val="div_document_singlecolumn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paragraph" w:customStyle="1" w:styleId="divdocumentsinglecolumnParagraph">
    <w:name w:val="div_document_singlecolumn Paragraph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li">
    <w:name w:val="li"/>
    <w:basedOn w:val="Normal"/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nativeLangParafield">
    <w:name w:val="document_langSec_nativeLangPara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9E06F-83E4-4A9F-9384-4DACE646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Tomar</dc:title>
  <cp:lastModifiedBy>Amit Tomar</cp:lastModifiedBy>
  <cp:revision>25</cp:revision>
  <dcterms:created xsi:type="dcterms:W3CDTF">2023-08-16T05:25:00Z</dcterms:created>
  <dcterms:modified xsi:type="dcterms:W3CDTF">2024-01-02T05:55:00Z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67e458eb-9d98-4437-a87c-0ed14ad246db</vt:lpwstr>
  </property>
  <property fmtid="{D5CDD505-2E9C-101B-9397-08002B2CF9AE}" pid="3" name="x1ye=0">
    <vt:lpwstr>DHkAAB+LCAAAAAAABAAUm7d2q0AURT+IgoyhJOcgMnTknDNf/3iVC1sgZu6cvc+STBMIyuIwzuEE/P2gGA7mBQbHCIFFKRLm7Ymfkz9yTDV7UgJmYfFaLOZkLiYvPkz8bznARXeAy3BNAnysWOVspAaH3e/xptkcp3O2Xn4qaFYP1sMJnkmQuI7lO4P8t+oaTLUG/ozylIpeeC+LPyhpyGPgK1wCQraH6nV/MjUuwMpLRa8ybx0hW+yhFsALLzR</vt:lpwstr>
  </property>
  <property fmtid="{D5CDD505-2E9C-101B-9397-08002B2CF9AE}" pid="4" name="x1ye=1">
    <vt:lpwstr>eY1JHXFaHTg62Lh1nkRBe4qS6nIn/YZG69grkoMNQmr00TS5/IidO59NZmkh3jv12RY5a2fWIlmbpDEFuQEGpvvPoz8CuPYuhTA6N/nZ/NXJxB1fjL4newKoUr2f6786MP1OLXEt3kLpPpJMqIpZmMbZMS+EOm4uFr5LNqJUodyv5PJhc5M+vla9T1BsUEJ75iBX75UhQN9qBV8902MI+c1jKcUH7nR6vcBLn+Jdx3ZunFnBnGPTksqFd8+KjlV</vt:lpwstr>
  </property>
  <property fmtid="{D5CDD505-2E9C-101B-9397-08002B2CF9AE}" pid="5" name="x1ye=10">
    <vt:lpwstr>cVWokHLO3vj4qyNMGJ5ukXCep/vGR08iWh/B+EI3wqU2QSJRHDW0lK7eNp2+HNvicp0L+A9cfPgHoC18lHSdSHjbyWNFolDufz+FObGOqn9MXOiXg50nKbK31vl1IgYDREaj56Qm6J8OeaLPfNCsQ+B7ZjaxbPYGLIxFDO5/sjJi961Rpt7Myrq5Onxcuzb8yZFy3Aatpm8pUtvNqEZgUDMf7mI7kSTrnHEIpjpwgITv0OyUIsed8R7Ts249P11</vt:lpwstr>
  </property>
  <property fmtid="{D5CDD505-2E9C-101B-9397-08002B2CF9AE}" pid="6" name="x1ye=100">
    <vt:lpwstr>9gKqquxSy45j6g4GQR0RjgcfKTgsuGc8/IZXvy0L1XNRqnb2LxnFIqRYAqykRxXvhmSpylLnaMyIKiY+Lk0YKAbt8OkjPwDgHWd974xCfeOg75JYchdkNWTpVHykBCX1QO2rkT2oa844HsJUtDPAnA/1BxmhgaoJBAH1MUevjGgZK09tFy+pFtLo38lSPtfzt145T+Z0k+nVgP8LV4lsoHm3TSzT0YC7KiWsXcRlYynGDpomAa49+8fqI1qM5yj</vt:lpwstr>
  </property>
  <property fmtid="{D5CDD505-2E9C-101B-9397-08002B2CF9AE}" pid="7" name="x1ye=101">
    <vt:lpwstr>6DoOrVeg+WiUqYnKV1g6ZBHZj9bmnWevhthNdIhytjKgy/H1/mGYG3epIe8bBegg2F048bQNHl88AZOkfwoMsTA0RwmDJ4QcNQyf6oZxu+nNoN4aX8QPkEpZsVpX+qJ9F17lEqQc8zGXskOeMS0PM3csL0SI8BGA6MdpXoWZXFSFbBK9GPqG8u9gMNscgzrTjqe4Q+Eq3pC2z87t+DMOYtZPStBhZV/Bt0F1I04eThaUh5GW+o9w9apH7YhurdM</vt:lpwstr>
  </property>
  <property fmtid="{D5CDD505-2E9C-101B-9397-08002B2CF9AE}" pid="8" name="x1ye=102">
    <vt:lpwstr>JRAjStR8MhYl2OzuWJe7iafiN9D5mGfbidm55Cn9IBvN3uuQowGXcVv0uEFtNJjLn4k2uFL33Haxm8gthNCX7TeqWitSntRjEnIKCnxNJiyOdXqpW+CaL64EVq+sYYi3xqL24+zRZaecPjEH8RZt28/09J7Ed+pH7rBaTKTrv9of4wWPA3MVMqzWVKR+bAlGs8i8ew+KJkmdrqtNoSfuIpb92Gd10n7GVacyfKa8c1zkQre1k8Tddv+FlCl12nX</vt:lpwstr>
  </property>
  <property fmtid="{D5CDD505-2E9C-101B-9397-08002B2CF9AE}" pid="9" name="x1ye=103">
    <vt:lpwstr>wJil4s+H8yqMYgV9FLHpI8ZRFvvZGwz0tVqI9ZgaX9e2iid4GUJXJgL/gWOjV5wvGc9pvje+89XWYbJlr+Dj9iOHoT5qsJv+nnV2cbW34n8uC1Rj9SdGfOk7Q9DU19tAxZv65hQ3qWUjH+A/cYLL0pIHj3dxF59UxRQ0gwC7hbgL9O4YnvsT2VJdCWqZzpfGwqGhRx3Ob24snKv85HAFV+Aa0Jc7Sku+kHYLPu2cQBVY1FVMdx3kEfLH+AZC8Bz</vt:lpwstr>
  </property>
  <property fmtid="{D5CDD505-2E9C-101B-9397-08002B2CF9AE}" pid="10" name="x1ye=104">
    <vt:lpwstr>XXSiq88ywNsvlHhfbvkjRRkew+0xsYKBEEiQw/fTaeCi0CFXXlQX5uPexYFiYwg5idBYR2zB28jQ/tbhDQXxNAcguV+MlgbMRgA88be99S6aNrdrunMmfTEL1nFU7DqJfXhurrZgMx5njTYKUFW41TQmFOXOvQDYS+Ffuq0bZJjlcFasCJBqQqs51Lw/rqn+oOzaXyQyzGJDmdiPXF9CJ+2gm6KZ1Jbhwu8wa4e+7UCLqIL7BCFA8r/3ho5EMGz</vt:lpwstr>
  </property>
  <property fmtid="{D5CDD505-2E9C-101B-9397-08002B2CF9AE}" pid="11" name="x1ye=105">
    <vt:lpwstr>SV7mp7maDclrO5yMr6AmD7qO2Nk47TnHjBI9YsAviQQucjZXcoRBpCKkiShDnORek9FblTjQNFD95kOQXmU9maOZt9fsc8F2mwLfZIk6skUTvqsHZdNbjj93EtGRG0HGtStypOxwAB+fEY6zMjcJ6UH0pHlIMMVjavhS9dK7yJracMbH0LUDymePbZ4CRU+QWFC9ajkmvvKtE1unKaaA3s6e3PLzkc93I4TSbulJ7lA9YTb2gDA+yX5jd82KYbM</vt:lpwstr>
  </property>
  <property fmtid="{D5CDD505-2E9C-101B-9397-08002B2CF9AE}" pid="12" name="x1ye=106">
    <vt:lpwstr>JRnViWzJiP2rx2YGJ04nz3cSFk5I7kcPEbhTBkGTDvoTKEZIvv+lpf5Y0w+p3xL+orMyj+2ANPf58LPdXiqJfG7xxH7KWX3ujSIBRfQW+quNLYV8OD0ItPoRakYPXWx4BR2jvaj4DnR0CAy0hP0955aPG7tlb1gdeVNSZZR8jobWbQYq9Il3tVWx431OOVae7xDevDaY3Fh/fxKHq3bkvpulcIePNvk8ZccwWPcMjXN9UqmWpmKe+iCtDv7zQ5x</vt:lpwstr>
  </property>
  <property fmtid="{D5CDD505-2E9C-101B-9397-08002B2CF9AE}" pid="13" name="x1ye=107">
    <vt:lpwstr>E8hsU1kMyUQ9WfsOZoNb+C8vpMwHekeiPF7YKZfBdrW6cFi79pT9dMmE5HNvy1rggIWll1PID9Uq61Oy8HyI+Vw8YpNfzMJQxr61jcu1OjNpFvgEwbtsROFGBx1ZfWM0/QJJvIhIvO2ZtPUju2v+ERz+5LV7UvYSA4Wn33Lob02cBKuprH1YkBQiis8RpJ6lC0rV2dB/+dBirA1q5x9kJGGuQa6PEUQXUI2o5cln3UkDJ6OvN+8nyrckYGnXlmc</vt:lpwstr>
  </property>
  <property fmtid="{D5CDD505-2E9C-101B-9397-08002B2CF9AE}" pid="14" name="x1ye=108">
    <vt:lpwstr>szSuznjCw7CZFlXX+5KS4sXuPkkEhmPCJ/Au1EZ9CcCy4FO+T7+DNY2LVd2Pqo2p5uup1/Z7HE3U5Zl5Engj2FcZ/Os8tcoT5Pd4U+qiYSoBzLx8rHwBRR215ZLXPH7phgQNHwUFhn7aPBL/7OWRvpo6C2EcP9fJ4xx+WBVa+fRt6ZnbFbxG38I8KOvZ0+CZDlw74gsQSe8dqKyR+9l2NzfahdvPbRlEdJ/YRbM9MSB0Xz4CK+kwvr2jv4Gf+ZQ</vt:lpwstr>
  </property>
  <property fmtid="{D5CDD505-2E9C-101B-9397-08002B2CF9AE}" pid="15" name="x1ye=109">
    <vt:lpwstr>Hmd6n9fssNxm1RdIzFw/mN4bqxlTEvD8H6e/XbcxO64EkES9uIj5zOjm3+L58RmHa+V/1RVNAQC6uClYRK9hPy3QsiSJK46SH1gIMPXwyVQxDRoszK2RGW0uNFkCFpdOzQQSe+YjwkZtuvx8MWLE/wOHqF9krgh6OOuvMkGaru2IeAID3WE/KDeNIhpnFXyPRDGLFjt8hCEOFIFjHxgX/pv3P0W3hi95PoILMABzh5u0hHUO0LoST/oz1NWTt5D</vt:lpwstr>
  </property>
  <property fmtid="{D5CDD505-2E9C-101B-9397-08002B2CF9AE}" pid="16" name="x1ye=11">
    <vt:lpwstr>LFKulpLYcvjJkQpv5ATQCxV88coAyesAVklnvBFpIahJwOfy5reL2hx4NTW6qqn99s93WzJ3PDLOc888ny39P5sQVD9S3W5ujtSkdmp/1njhT7SCf9Zwo8S72ns3TppgjlLIE02e+KYsTA84VSI/8L49CSK/DyC3wyP7Ppa0vtfVhfX+wxga2kNv55cV2ORoF/+h5+Y5NxjTybCNnYw62hWwXUJ+4THXf9QawuTVwBh9sRjhlCiUNzAzXtjubyv</vt:lpwstr>
  </property>
  <property fmtid="{D5CDD505-2E9C-101B-9397-08002B2CF9AE}" pid="17" name="x1ye=110">
    <vt:lpwstr>x8k2Tql8w4URQgdxXgO06D8Ttl2tgzgocNJccm39nKinlcHayN1dVikIlcR7hntvflS3Zc7iLrTPZnOj9o/u4IctgMbFkeVrr6HqAUShbemgAZpdxLZb0RYcC6rlAYf0mGJtDYeprmRCMYngqCn/iC8EiYDEl+ZcL2Pcd1TgoG/p2Uw3fw7wOxcUNnVkFlvW1j1yUvNdumgUt4x1pLp119/SQtxRzYv6euBP72QsqMlBQ293Yjhb5hx4x9xnaZq</vt:lpwstr>
  </property>
  <property fmtid="{D5CDD505-2E9C-101B-9397-08002B2CF9AE}" pid="18" name="x1ye=111">
    <vt:lpwstr>rfY2V/6JJy6MGtXPBzqQp7ZzEXlOAi6Ob/5MirGqC990Xiqqmzasa6x8kvFpMTB/vum1TP767PxkkGBxqJuCar6opre43mM7oO4P9LLtQVJGek4IzwiXPFrs43s3uaB3gQbJq/41w5EKx9PWdWAZVGPIsZFVEraZYbmNmQ4s9XM0Scdm+Kq1vjUY9srVAKp23ZOKqaX696FR86jsZGSwzpA2McHH7TE73t2x421EeUfEZnUoDTCen5gRvdjk+NY</vt:lpwstr>
  </property>
  <property fmtid="{D5CDD505-2E9C-101B-9397-08002B2CF9AE}" pid="19" name="x1ye=112">
    <vt:lpwstr>ynN4UPe9iRVHccb/trI0AAnK4rzEs2KiQmxHbBMkffI9TAGtAWJAttqLLrTF7hz5iDV3JAHlYldAXN3jVk9lTaf4IrSVf5u5cJIUUPHF5eU9rCk9SLUy36XovqQuZY0yMijE2QT7kNT5CbCXqSLRcC8uRsK6DB/QnU+6zEpdJqjySHzz2iTAXSGSm51Qlhkfl8UbrB86O61nq9hIu+Q2QqE4pxRrNYLmZ+nLmU1c6JXOBN61blfOSI2bAf2c9wm</vt:lpwstr>
  </property>
  <property fmtid="{D5CDD505-2E9C-101B-9397-08002B2CF9AE}" pid="20" name="x1ye=113">
    <vt:lpwstr>WP2cQqg4RJgNvU0loaWhFzytiXgSdWA1KH4XKv9p9Dfp69fOPDMOOKU90Qr7PDobHJSnjAVrzOHfr3+5UziDyxA8uByyNEPLzR9KVO1scLXd8HOUGwN8amGFjxonHny+dMPozQR63PpgoNHggZdmK6AmO3smh7Ledkok7kOQaPh2J9ViBG1g45/rHRmxOvLy8zUpshDmxGsi7tt0HD4o5oJRan+cRYeII6eFo+HrKWCcuDeXwpEKWBUGkvv4ei3</vt:lpwstr>
  </property>
  <property fmtid="{D5CDD505-2E9C-101B-9397-08002B2CF9AE}" pid="21" name="x1ye=114">
    <vt:lpwstr>hywfTfRS373GcwHiaI8OJDrNLOfnA2CQHN/ChsKbXHhaW24oYeK4IdB190evKTyg6qfrkG4f6sSbjVL8+6HPJCI+gIdMsHnvDp769EcNCJRJPeDluU3cXWm58KjJN+oh2Imt7Saq8k+13EPAcng9Kbe0QiItYxDTrIWmEOfOLGiv1inhNawDwpKisRrHIvjK5PtA8/rseF7kfZ6UdycuYjKTaSfaB2m3/CawyqGK06kKEOhCUwb1gn3nCOBc0YJ</vt:lpwstr>
  </property>
  <property fmtid="{D5CDD505-2E9C-101B-9397-08002B2CF9AE}" pid="22" name="x1ye=115">
    <vt:lpwstr>WUxnMf8Tt9yv9VZlRguHO/+bww1TNHJzstRGObdQMKxwbYLmb3YJKWTW0fbT+pqVOfbq05dKIHfL/mi2y6jgOcHd1OnDo9dJaVzCVAYcuFUj4REmnf2anNIBM8gtRZpzyFZ3ITVv2YPCSj2hRDJ/CGjJXbKG+pxQeaBux9kurfOz1mVzlreMv4VakKBU2u4H4qZcUgB7xPKQhtBAuYvkMLP+XWZh9V4bu6OxTBj/kn9TPk8YaTYUzH3kahmA/S4</vt:lpwstr>
  </property>
  <property fmtid="{D5CDD505-2E9C-101B-9397-08002B2CF9AE}" pid="23" name="x1ye=116">
    <vt:lpwstr>uK1TWvf3idMxgyl1rfGEfOilQt9keXv408bBdfbdnJpBfpUEG5sI6oxKqZGZic3lA12fwHv14HMwX7Dr3gnp90SgDdX6HbxAAiyK5gSMPUMeMqvTFZxN3pZs90ayJQlx5y+oYsDCWkt72W/5GZyE+UlQ4NABCekK9gsw7WkeY2eCuJRUk7WC3fNMGfpQMu+doLRna8KvSOzc9YRaFLdPLPp2qr+jSRqXYJIsMD85r6tWVvFoOlnlu/aF3JYKoxt</vt:lpwstr>
  </property>
  <property fmtid="{D5CDD505-2E9C-101B-9397-08002B2CF9AE}" pid="24" name="x1ye=117">
    <vt:lpwstr>gIG20odGwr3maCV5t5vtjDIqwHKhOIwvcHn2W2nThf2RO6R3BIwEpQExEAXeRYyJGOQ3whiR8e0wkvn4/LArxrjn5N+W0Gc2OcXHa9rbKb3Owht2G33HLxT5jfQAfHR7qUL8zzSL5ZdFALhDFa1G9L8h96HMvA/OzZRCygCgRGTs1zthngwXdHdZdcOPkoj+JyBGg8E12aV8PT0veSW18uGi01j3C/LYpDjKB9Yn/8R4Y8Aodcl2SZqnHf/EmRl</vt:lpwstr>
  </property>
  <property fmtid="{D5CDD505-2E9C-101B-9397-08002B2CF9AE}" pid="25" name="x1ye=118">
    <vt:lpwstr>OBX3bS6NpusFW9SqT53JBxX291V5lgMEuPjjqTcrnGYWzT8q7EuuesXRx81Qlr49IW3lHaHh3/pksyZLznrE/m+OB6gWCB2+gSnWQiwFO/g8pA7oZzrdN3RKyU0LtR10oK+rB/H8yF5bHr5kGuyZuFHkpQinu8cFkO1Bvtv/1I3EJmf/lpWB3OHdSvi1bSalQo/bY1bCyoUqEGvUTEnDNeG+KCXsU0Fd8oVAbT9LJa0sFGLfNlkKcqMM6ltZw4H</vt:lpwstr>
  </property>
  <property fmtid="{D5CDD505-2E9C-101B-9397-08002B2CF9AE}" pid="26" name="x1ye=119">
    <vt:lpwstr>ttTWTFL5dJ009ckrQgyTRk8qj2ldoblsZbQzeCtu3/FoY+gTXKjFqarDj9knsnkFHGHgzfhqR4Ew6wvuKzio5pH9FC1O4j8YFAB5UCh3/IBazyR19jaISazL7J1uX2tdoLdaL73Pu4wL5mAzBd1TwpofE1DC0ltAkzh771b0TzEEwg/KpVQVtiaX6bgjqmsf89eW9ovtaupSz9wzuKHK7u/2JwNODzAddBuU6XPiGOqlpF/037qO6NgenLMO76Q</vt:lpwstr>
  </property>
  <property fmtid="{D5CDD505-2E9C-101B-9397-08002B2CF9AE}" pid="27" name="x1ye=12">
    <vt:lpwstr>suak3Gd8KEFqRXha9u3G1pOQV7Rx8zvRw14pPQJ3/vN39dJmdeBOznZ5QWZ8NRJGpadxYSDlSHIn3+T3eAbRa0QjeHRL60wiBeeD9drSOTJbpmUwI9QAyIrOg26ogL0SKX/PrCtuev5wobcBlnXmCNSLUbO4pQGDQw6DENE1cmKRcjqXzkymLvdX9rLKtdo2bNZ+6w8HZvxy1d/8Qm/kkAgHy4K/enfPU/MP78qhQ+mOcoTQN2D+x5wGE+OQ9K7</vt:lpwstr>
  </property>
  <property fmtid="{D5CDD505-2E9C-101B-9397-08002B2CF9AE}" pid="28" name="x1ye=120">
    <vt:lpwstr>AIoTom4vVFnbUgx/tO/daUixnnVG26i7ocqVqLw2uVB6foLO5AOyGkFZLx+DaMAIFV6d56LmyqOwiDwWakkEAxj85pr3wdGbVu7R3OSCPtC/3zVdknBt5YYm+u8bSD5BsdFL/xHoP+VuUJOuUgBWhhQvD8UCW90ukKG/bNEJILfXh57xRUL78qzrkPSYyInTygwHWTCt9pBxjXXApkqHu6DWgMAevD+vb2byy4tMyJqEWx0Xi8/i4nyir2NvHp1</vt:lpwstr>
  </property>
  <property fmtid="{D5CDD505-2E9C-101B-9397-08002B2CF9AE}" pid="29" name="x1ye=121">
    <vt:lpwstr>cuyQ/mK6nrqTo6b3xTSUs/q8q0Bxv5F3Vfo9QQYd12usAsg8+LAjTH3d1XbpKlNTKbit0aC5u0oH4e16byfQPvsN2dGwCwQMVFhTgMgHwbSyjOQpi7on417e9gT0zSdDxeT5S5euYEj9gftTrn1ZgodcFqtLTDOU+OiVhNlm4aRPCDfhpL/9XOvEGRZcKH0baLJ+PFD1frKSssavUJwNRRCaFr0tTEyXsnH7zTANXUeclcvkZ34oC3Ajk9pahqh</vt:lpwstr>
  </property>
  <property fmtid="{D5CDD505-2E9C-101B-9397-08002B2CF9AE}" pid="30" name="x1ye=122">
    <vt:lpwstr>7uEualzW5P4JH7QKq3ppguUU0NbmC0XXF+Vj9hHJRPra686Rt+QcffqFeVyslVuHhY8CnFu85MKxwxxRKOsUsUn5yCsCTHSYYJwwrw3jVbt7TVmSNUlOg6bKI47NyK0r+eIS0tXIQwwFp8gM3Egv+Cn2tYcHhF4RGgji361sKc7ruYfT9f8fuFbAB7s4vVc/K/f4cQ2owMeQAA</vt:lpwstr>
  </property>
  <property fmtid="{D5CDD505-2E9C-101B-9397-08002B2CF9AE}" pid="31" name="x1ye=13">
    <vt:lpwstr>SzN+7Agg1TgZ6ssR7nlNMEl/zpwXIRsI/Lmz0JjJzXvaFIRqH49Pzi87K9yVHR5XnswPvKKqFJco9fJs2+zY+XP3QC50Ilj80sOURE05elx6eCPdlMR19rEUElgcz2j+m45zZvaaeFzf/GL7fIoGl0t2sSBb7oG2V6a1XdZ/av6UgjFDoK64kcqRpgRDZw0shKVJrNnrNrId3veMPnY5wubOEsOeXxJET65GUgxUnvOKoa9cpsKte16J+d4QOl9</vt:lpwstr>
  </property>
  <property fmtid="{D5CDD505-2E9C-101B-9397-08002B2CF9AE}" pid="32" name="x1ye=14">
    <vt:lpwstr>INdm8mudsKonom6XfJd6rD7xiZg/s+CwFDKhdG2ytbmfljiORG50KHsSF/lCcBSoujfNiWsTBvdIkXdNY5urNJA6O2NTZ+JO8XkQdNu0iC4m1PBeMIBi6dUMknOYt0hHu8b/gIv9PyJFFGii1I2RF5k/5iJQHB0qec1OKySsOYfe3BQ9cldHiNCgGT5dle4jBhuw6+7KQG+9L9Z3kFpDqaQkCLI90xfAl6iDK7fOEigtB5tSh4fnicP/WhhB3nC</vt:lpwstr>
  </property>
  <property fmtid="{D5CDD505-2E9C-101B-9397-08002B2CF9AE}" pid="33" name="x1ye=15">
    <vt:lpwstr>1lpqQdGAAfiiybPMHD53ITncyJexP5mFs+3VpQV7ie5fv7DbaQpB4QMNpoO8HGaNf40x1T0hxL049Q3R9LlzTaJhLssT59uvTOjgv9NsM3O1k9PjvaW6leGDdyhCBOGtvnvxogBE5MRwS+jNzctFOlgrnSTzSbKvZZBl8s8T9/waCv0WDB/AKr13CsgP6OlsBMSkuIzY89y8lwOeOkh+hORofzD2CSzQvmaKrmHfweQ0cZCEmbrOwu0YEd3Bgkl</vt:lpwstr>
  </property>
  <property fmtid="{D5CDD505-2E9C-101B-9397-08002B2CF9AE}" pid="34" name="x1ye=16">
    <vt:lpwstr>KrHTEpFV3Vdvz6IAh+2L112u/4p89WoSeZn9sP4aR1oMLg74PeIV+zECLvHHt9uuRdwYsDb5ln8XC2NZeSh3tB1jnFO+id+TJNnTkDi/rWK6y4kI/85kDjg2cUXiLdS9m9I8SB79AzwZCKDkaiT4v90OyP3PnwpYbx3sZ4sBWQfKM+U1UFl+SWNSxrgv8/sFl8GPRhybfLf7THgKDcuPfOoMgEgiGvBrOVefBSKs5VHL/+KYy1bXsZ8k0pHzOpe</vt:lpwstr>
  </property>
  <property fmtid="{D5CDD505-2E9C-101B-9397-08002B2CF9AE}" pid="35" name="x1ye=17">
    <vt:lpwstr>ZnPFn/+18SKCojEh1CUitPXP6tsSfc4uzacKPKggFtNch88MY99Fv5U3laXAo9odmMUexOpH2AUzuGV9T4d+tWDq/IplFoYiVZxIWA0Ns2dHWtLHGF75c3yVduFSkee7SQi2DG3ph1ByljX41TRKqNCoP2wpmUngc+ajYsAgM2Jq8V0O772LDEQkU2ul8RoGlL2Amy5HnczVlR8CWYrYtKJeLeUG34OeaZhcXtrWSOU6E2Sp9biy4qCXq+M+GPG</vt:lpwstr>
  </property>
  <property fmtid="{D5CDD505-2E9C-101B-9397-08002B2CF9AE}" pid="36" name="x1ye=18">
    <vt:lpwstr>TmNhLcoD9VUoOxveqoE98meuMH/fPqRvH72/vhkEUJxZ+OKh+CEDsNdrmDskWF8BsEEIaS1hbBYf09lHZPuvKUNJTPj7RUuGzUHiaS+QMQIhsH6IRRUdDB2KodLRrpF8uXl1SFUrg2s3e7KMbVZUByRxwEDwJQV8ptg7elGZAaoQ/9pZcDSz6+bQ4kkcCVBe3Xp6K2m0/poKdPg7F1yp6wl516+5aUaxEe50ivPhd641OS5zag4pQteDpzfKMT8</vt:lpwstr>
  </property>
  <property fmtid="{D5CDD505-2E9C-101B-9397-08002B2CF9AE}" pid="37" name="x1ye=19">
    <vt:lpwstr>oQOw2BRv8vvA7d4VVzhQenvUFtfTsOwY5KdEgg69sDJ9ZSN90g5OBehBU7uuLy/ZPsp+RsKK05HsjZvIC8sc/63rltDkZcNNmK59NBqcD76m8EeIerc6gfH2IYDzhvTwhDNainMe9TqNpboCE/tr9I4N69DWIIeXQXXanE9/OZFCJVXpXnhKNLKsRxh7uwKqaj/aGUTmI6dlhuIPFKXFedyuSjY1qjx2FF1kF/BFdCIPsznxfIvXCSAWd8rmWto</vt:lpwstr>
  </property>
  <property fmtid="{D5CDD505-2E9C-101B-9397-08002B2CF9AE}" pid="38" name="x1ye=2">
    <vt:lpwstr>IP03aspIgKT+oV2bG5uRNMgoNFW4YfR+HlomAvZkrePpTvyqF6NG17WoUcrlrtSiM/wdP1aXLGqjKSTyWSizobN9oSIqSJk5Ux1xSYl7aehjoqgAvixaAuD9bV+1BSv1KVvLdhdNG3gDmC055oHR7sJVL4nXFCTxlU6O8ZaSw48eaa4A5AloG6LIsYhaH7GjLN0hSaXJIGsuWc2Dc0VuHR66hz7PbsbPA9MzWIkn/Ynw5u4NSV4J+cUT9+3YjXD</vt:lpwstr>
  </property>
  <property fmtid="{D5CDD505-2E9C-101B-9397-08002B2CF9AE}" pid="39" name="x1ye=20">
    <vt:lpwstr>swh3dhCLdDs+O8vopdbEZUVEFIaDf+CFBf/aHwmdBbDhjsBt1XNrJv+34hhq1bG9vfpVA2ddqX4NHgbrmPHP/F425pj4eE4JxTvXKOUN06+mPs2nLIXueUag8wTzGQS5V/UUNK1s/y5FKML8E5lZxBApAZjTXFBxEHdFpA6gbQKMdArayFswNOhWd3aqyepavlcqOlHSrf7W7bFQOtS+uVGBLiBDAfjhygM5PCLBEf3wjbDURFCU0fWEmf8Oo4r</vt:lpwstr>
  </property>
  <property fmtid="{D5CDD505-2E9C-101B-9397-08002B2CF9AE}" pid="40" name="x1ye=21">
    <vt:lpwstr>JWvzzf9cZ3kYx0mnV5LHMpQpq1DYqhTCMKsuF8krDClPoPK6lrgBLzm8T+i0cEwltrYZivySMV0FLqnhVJ0806QMMTVH9TKCjXuU+d0Gy/7AqXTBAbIxAnu9P9J4p+lv6u4T3GmOB5gFp/Y3mNI5z+36uV8j+HAkptJL9OwSYXws7v7B9Mob7pKlP6R5nN/qejP748X26NFllsS5j4JrUirno6v2qymyRHBnmOFP4P3JwTLyzkNjd0F4r9Hv4Ha</vt:lpwstr>
  </property>
  <property fmtid="{D5CDD505-2E9C-101B-9397-08002B2CF9AE}" pid="41" name="x1ye=22">
    <vt:lpwstr>Khb+W4rJ1sZkKyQ/lwISJ5fTPs3ni36NJMZSdgmWtK51gclRfdebW6PcctKeJFqzW+1I3qCJ8pmyvwMUJLKnxWaSOgDfWO2HtaSjPrbP4qfcwJ79ohBk9EsXQ9FXcfdCvOKvITx6QpmQ4QnL9wEKp2xXPTJKK5eHKABvAB4mOibBoep9Yx5N2vZOjlc1+RQJs466SvHEBlv2NbkHA4V/ChwqwuIq8onjZIpPs/e0zKRUaUFiE3GKp/zgibWxtyt</vt:lpwstr>
  </property>
  <property fmtid="{D5CDD505-2E9C-101B-9397-08002B2CF9AE}" pid="42" name="x1ye=23">
    <vt:lpwstr>8p0XDPeNMLFySW3PN23jIfjlVa0sdjV8hnJ61fOtxI4fgoodlK6xFVw7iGDA3seLr4DxvkVIaqOlnP8SBHzdyIZU5rUy4u2rukUOp1PXUzs+OwRwWdpfpsNQrAG8pXWaqSe8XXwXuSdymRtlNrF6qwENu69zpYtliW6kvQLCgSMPO+r8xyXHg8tpTSr6lL/oD+DNWFgjunrGX3KxGRCkJtekguLWmz7PxdyY6ll/lezu+90Xbcqp4R+PAwTO5gW</vt:lpwstr>
  </property>
  <property fmtid="{D5CDD505-2E9C-101B-9397-08002B2CF9AE}" pid="43" name="x1ye=24">
    <vt:lpwstr>g3b7C6jyS2m3KwWH5SIeffel0yMX2x91KSb2FaClhqLBYyvY4Uf7UtD6VpdDKr9Ow1uCqW468RJKiyuwFcojyA6wygBH9mioTAMtq3iDrJmYWyE67CRFfBTxs0NEcMCFNiA/vzTi8FGF6xuZZOpvZUyUAX3ZXIf9V6wm+YR8qiteLlw/98/gZjND+vfr6SjxN3RQfEnW58VTTIpmGfYc42JuDplt9FYsZfLwH5d6yPmZeMpL0fRHtgfOP0EArg3</vt:lpwstr>
  </property>
  <property fmtid="{D5CDD505-2E9C-101B-9397-08002B2CF9AE}" pid="44" name="x1ye=25">
    <vt:lpwstr>w4N2LQI1xjHvhU8lfPwKWWrSf2VDJpi8IaI+06NiSecGXdVykUtQb6xjNubz6dyOCFlRvShJCqhxoiltm4NtJlh6lJFYgyNQru4lELDKx/pvAPjO3l1zE/RcrDNkpmyUudYTYuuPqzPDRKhXTS8eW8nEWuKZf2dbW2PyDFra4ClUn9+kkp/7+q3cO/oPBGLCQ0uQrN24v6hQwY1vY8a8rD9hgEDo+2dFKkvxlT8fUlzIk3KSfjm62O0xOVPTvse</vt:lpwstr>
  </property>
  <property fmtid="{D5CDD505-2E9C-101B-9397-08002B2CF9AE}" pid="45" name="x1ye=26">
    <vt:lpwstr>1x1DTbeUVNOuVXHfD4qbu4m6jr72+/JNd8/hzYSrrnaYn8RsWQve2R8HoG/LCnI6iGm7M54tglO640+JcUaUfnpLhjYE+ZgUeN5RCd0m9x6ns7XFzp2E0EY9jfH6fA8ZWoWadAXXpBqEC7AfsA2i3l0BYMKCZ+IYEiR6UQBkZ+5/Av22lfbkWJNWPGUu4+R0tce7M/rgetyxhv9xf6k84mkI69GXhynkTvVjz3Xh5f4zYm2u/vsF7NaBvzptNai</vt:lpwstr>
  </property>
  <property fmtid="{D5CDD505-2E9C-101B-9397-08002B2CF9AE}" pid="46" name="x1ye=27">
    <vt:lpwstr>jH+YTFIP9YGE2yN8ROWnUVEcGoiOd0wLhHxQZK/IhM0Fzj1VJ/7v7WXQ/aMwOzzze2Izd+F+IacgOgfAXz1wATiBFvh+o+yP8A66K/vSCde9dZwUfLQEbhABn0b9590CAH8RiRZtuBBVQFbcTiCJp8eX+5LiCFNx0Jc8l7UJWWtWo0yoBuFz57UDpCzRaW3nfe+SFWT8PuizGZfNFpPR2yi7n4/5wKAO8HJpnTzpNG46CnexuplfJcVFFVlNPev</vt:lpwstr>
  </property>
  <property fmtid="{D5CDD505-2E9C-101B-9397-08002B2CF9AE}" pid="47" name="x1ye=28">
    <vt:lpwstr>RzVSnWh9BK+g+xp2sBV/tYEgy7cNjF1ozOV9atxB+CfzUbbPvhSvz6GsvD+XYuKduWdFycZgEkUINEFWx9+fgEE0cTICDxJcN5Ovcy9uboyUhCY5Bcxt71TpKNVGAgOd8fJYc0+NFmEaQO38nWroSNgp//5VEt/XBtZGgqG7kMrUDFHej9q+l3VJpIbEf+Zc1Wb/2WggvKdmfTvj1n3GqM0Cos0GpiEu4BLnyL96P+ykj8vLaDQhveGEeaGIJie</vt:lpwstr>
  </property>
  <property fmtid="{D5CDD505-2E9C-101B-9397-08002B2CF9AE}" pid="48" name="x1ye=29">
    <vt:lpwstr>2AP58Lm+D4WFVQYmuJmkmxRQ+B+fKWmz2YKC3p/ek6NUzvT3/BpmB+xikzuSvvnX93NOm3BBnWPwf15RKHHRldWahmiLH3mAnqNB23zolSpVUf0v62B3KOQoDpQsnHFdEz3zdiz5zpGe4P5eNQl1h+OCXfgY/l77DhZ82YdY0Tg1MVxNepT3oLxMJJaDx0MyfxdZzWNG7Q0sMNE8rqgdZKfi0jP3ttQPuTcw6vRGvTuX4CiZztkcjNhUifex/pz</vt:lpwstr>
  </property>
  <property fmtid="{D5CDD505-2E9C-101B-9397-08002B2CF9AE}" pid="49" name="x1ye=3">
    <vt:lpwstr>zIngm3McJ0C6e2AzqYLIp8apacEyas7I6snN3s108ORO144qje+tbCfQhkYkaNDvoe2/HL7uuAKGpTFr6uoa7D67Rxg9rAT/+fYVYSdf/X2HkY5TWoeIT85nBumGqk4KA8pN5piy+CJvNui1FHLLq4Wrg/MueV0+UOfw0kuhbMIAOerHD3vUn4dwvVh0zY9RJSuaBM9wsfJZ3nEStuGvODGeDDHifFRhRbGUcyBfX8Ce+fotq4HhLua5S1aO3AJ</vt:lpwstr>
  </property>
  <property fmtid="{D5CDD505-2E9C-101B-9397-08002B2CF9AE}" pid="50" name="x1ye=30">
    <vt:lpwstr>6aqaWtAGUoAxxh+YDVQoF7UI2HecDvDvIGD3DnFro69BrdBne0N4bSV/wqU02WFa9qB8c+adeQLCT47LUu3ObA9Jh/XfZCiKNr97ZpQgO6mZ1FWwUFs7a6FtVVn59NAkJMhZmG804T9UAerRrdm0r8dzVwxP7Kh1kRGtd4qG/DJdr17LrBDsE/ezJ8Ij1TwHtJyCMS1NIZlEmrX3hvOL+5cK1MaTyrIx1CYA3hbI+OdSzRHbyr9eSEX/VOPddHJ</vt:lpwstr>
  </property>
  <property fmtid="{D5CDD505-2E9C-101B-9397-08002B2CF9AE}" pid="51" name="x1ye=31">
    <vt:lpwstr>C0btloj4qaXh7+C0BHRIXoaAuxxi/c/KgFWS4aJtVw2EFuc2Pl6fPS95fievzxH1Za0W3jVygVtrIhljsSOjd/5Lf960asHcRp1W0oLKIvs9WGRmr81KGpGIOsDojwXv6PnN8Rc2OvdqNFI1l8GJlcRN3Nst1+J80AHFHKBukuUiyopIkg8Nc7HHrOh6n6Z1GuT+bj2MJyli/Qn4K0VNXJ/ix3fX6x/Qpex+Ob2rvvqz+4JnlcW8mSFPxuECr7T</vt:lpwstr>
  </property>
  <property fmtid="{D5CDD505-2E9C-101B-9397-08002B2CF9AE}" pid="52" name="x1ye=32">
    <vt:lpwstr>VVKZfinDe2oE+jqZb5eYHWynsML6DS1S/emCyYqzVWOm7K1kJ9F6MdigEy0YGKF/1EHQp4ZhN2BjQ41vaCE223Vsig6HadFNKZ3023VK+NhJ7pKYGbmDfDo/Eb2BZXN0axK9TP0Hsq+ot/Ft8CrUOhIAL+DnXSlv7Tw+VGqHKIEzn2pMSBKRqqMTwYlBIaPDEn0n48IDV3KQnsI5TsKUgnr9Juxy/aTXz/WYZaik1RbUSpYUly4G0Tm2yEKCf7X</vt:lpwstr>
  </property>
  <property fmtid="{D5CDD505-2E9C-101B-9397-08002B2CF9AE}" pid="53" name="x1ye=33">
    <vt:lpwstr>kJCs/az7QdfQVK487zTp98dXwN2JRQzJjY1evHy/yKxrtAhAwhEc5l+Tat0e6mzweTBbcURdFIjJl00++khSt/U43CT4pYv5afJxuAHXYej1DR6YXP70a8B3tEMkt8SxgqT2ZpKfclEpuSyCVRfXyJY6AfZoZTeWenpVx0wa9QBwHTUd/gbalMTkwn/TmEL7bRa/FWSS2QeBM9CrHeTGOAuKvaDAm9/+lGdu3IHmtA9FLehbJNfKVZxaEhWkOku</vt:lpwstr>
  </property>
  <property fmtid="{D5CDD505-2E9C-101B-9397-08002B2CF9AE}" pid="54" name="x1ye=34">
    <vt:lpwstr>GQFeNR4THxph8Q8lnaJQauVphCKIcK/OHLClIyTGNq+UmJwVOcZkWVwfeC9cB+jSLmXw3zdLenikbNGY51pu3nm/SDPgcZ/vgrIs6km90R1XJPZRHuodi4RnqpABOj2RbBdH654qOR6BH170JvgXHhAdk2zhTa0jIwCaHuU+nxBwsCoV9wFJqygGZk37aEj4G/X4HIWZwxuzW+flLpQj4aNXX3o+PLT+r1li7xa3gD/YDLnw9OLXN0EUwxvRifg</vt:lpwstr>
  </property>
  <property fmtid="{D5CDD505-2E9C-101B-9397-08002B2CF9AE}" pid="55" name="x1ye=35">
    <vt:lpwstr>MgqWLIpqlEJk9BzMT7Q98VihHurDdI+xWFgaYz+uIQ88rc60ELQMTdwjSy8NNF+E01Ru6l/ZADq/Zi7FW3Q8/so/tQon7rpo9XqcFS2KmNNhtXfN80wRfsVCwuzo7eYWGdg2icCc38RjBmKSrAiVOFdrL1EPVaisOGYd0iOoH5julfuEWCy1BdmJ0sTkO4BbsY17FlqBy/W8JWU+O9X2dv8p+8L/Ud5cLsz7DC0RcPPQWlsURYB1yhPypRMx/r9</vt:lpwstr>
  </property>
  <property fmtid="{D5CDD505-2E9C-101B-9397-08002B2CF9AE}" pid="56" name="x1ye=36">
    <vt:lpwstr>leHyj/QnrwH9vFqFJDwPtX7VFOuVUWKJk6MXeID2M8+4c5LP5O77yTaZeMnDxcDKwvX90++uMDL+0cxrcSvjOBIzHMFfg+L4iwHlOZXUrRqFQhHPtEvMWMozVmwnsns98cDW4vbkidEF/pszkiN+9oNmeGYKH57y2aSHbsRIT5BwPqB+Vp6Esg5lu/3bFDod8Uh1XegXMGqmOdlfiVZod2O8Mpdlw3O12Bb41BediIb9VFE4Vfeyc3xLEkJTZx3</vt:lpwstr>
  </property>
  <property fmtid="{D5CDD505-2E9C-101B-9397-08002B2CF9AE}" pid="57" name="x1ye=37">
    <vt:lpwstr>OCCR4kleqdvlp5qfHYtNCs1DAs2gdOkZHqwtealWSw86ZWNZ6gHxRMtLGLMzFH61WF/y4ziVPJ+6+FI1GeQfSwd8muYnfuZ3TU9yPHPfR0QDOzcLtI8uFXu2otGIVLea9ay47essapXpR48SQOmKHXcjP2j3DsavULCBkIQA4hvdDiEVZaSSmmq+/QBmRzeHBQ47+PtyRU7JR12BH+NP/7b9b6Te2uQk1esf6IwBLD4F9zmV6YX71l993WYzOxw</vt:lpwstr>
  </property>
  <property fmtid="{D5CDD505-2E9C-101B-9397-08002B2CF9AE}" pid="58" name="x1ye=38">
    <vt:lpwstr>nu5cjNuSoih8vgyVA1HpydMGYPPYidiC/TDkk0zDlELV6N22PMnOpfJ6NsjcYW16VrHiM3+AOQWmhvGp9kp1f8nFX7/x/p2hnkKBRU98XFgMxcuoWLIl4yDWQP/nHxbwnmIfoME7kkPLJRITmaNvvzsYIIkdXnocjVp3gO9Ny7fuVfUS2owBXhL1l/nozp+/XHmSOQTTnE4uyoKyXNAD03zXAuGeKaEMXYKg1/LJkyr90wzWcSQiS5bVUJUBqtB</vt:lpwstr>
  </property>
  <property fmtid="{D5CDD505-2E9C-101B-9397-08002B2CF9AE}" pid="59" name="x1ye=39">
    <vt:lpwstr>KMVKe2ssyvgiioYKLx7alS6Bv4XYXQlP7Hhrdje3Roailwzc5jdLepi9LUFHgPDCSwbS+UQ4IDobu07jgwj9l/tkp111cHf3+w8nb5td0uNWQEbAyLob588CWwZMZ7sq31kzwo6FV2ETdQFUs3mw9dKNRIRGV4/iu8KYjFDSBHCLi7O/fz/c5NjayyTdpbIW0aR39j5z9fBY1G3CPfUmelfup8VDf/RCViba2M6yHzyz93ZtFX+zDCFJi+RSigo</vt:lpwstr>
  </property>
  <property fmtid="{D5CDD505-2E9C-101B-9397-08002B2CF9AE}" pid="60" name="x1ye=4">
    <vt:lpwstr>JqLITZMemHxsFAv2P+HeISZH+r9Wflwiq89r7n5cZW9qMTE1/hqMSfEyzEnfTmF+jaJeyyUFFvPVOd08Ozg/fUMd1a41y+53oKah3pVPY12FHevpJOiJEgV8e/uTbieUyudlCFSVT4uyHzP+s9rJ3t++GijPqEAIlUz6LC7XRfZmRfwse9rXFF5sfADJ6fD89HwKltOzCeOIJoboly2DzJetiufbTRCP6NWqYxzvOxM/G+NySY0NAQ/rce9nZ4b</vt:lpwstr>
  </property>
  <property fmtid="{D5CDD505-2E9C-101B-9397-08002B2CF9AE}" pid="61" name="x1ye=40">
    <vt:lpwstr>U6WXS0hbNl/mifMK8WbU6+3L1QfbBRwQhnxumCAFaCuLdaFS/UidZtCyzEYlhbhe1pWuCsO1PPqukT/kNUQRRHCGymG3BbZAHytpVZmzTGxcY+ReVkLZGF5qaily2qyu/6mpsvx0flGOqctokRt81Rz+7GauH2J48nxgH+j3gyhu3yJAUmz3BVDrsHW47UHbGC4rd/5KrCvNNo5jfVrx2rbgSwgusel2hwMwm8jxmqlDsAEZfOMWhQnA3/0V3yq</vt:lpwstr>
  </property>
  <property fmtid="{D5CDD505-2E9C-101B-9397-08002B2CF9AE}" pid="62" name="x1ye=41">
    <vt:lpwstr>h3UP4bdlV/tTsojPs4kO/lPxwJMsVO7wXun4vKurLTbucj7eSsVdpIseMNH8wWQU2SjUmMg9FWu4jpOMo/A0/S9MemzPLeye2eCKB8pkmHrvYgmhOTqiRI6XlpFF1ESGQPyr2npffMXGlhUr6aLkkTz/ZEfQocPP0D8BEEykzTFfOSyNwcTQ3cjI4Rh6G1y/l6gGQEFwF17udR8zhD3H966OREMK0Wh9ckiRAUYr9i8XLGT2SJhUtDc/4emJUjL</vt:lpwstr>
  </property>
  <property fmtid="{D5CDD505-2E9C-101B-9397-08002B2CF9AE}" pid="63" name="x1ye=42">
    <vt:lpwstr>o2D/z6Wd2ywUZsZsOyUe2KwSj2ufIUPtk/yCnZFV/kwbLHK08CluPlGx2wTlUMQBFiJWC0nYGn1+ui87lHBS0URyQzZjA34tP22gQAEmjr0GOnVdYkYsg/WSy40U4eXjiYXrJr052ALbK9qrgojKZKm/RHM/A6BJNXNI4iNRssQc6S33o5g7TKfa+p1l9RANyw6XXH50/0mcqt/X0o4smQ4OBJnb5IHXCNdXYsGpx+BhsBajD3Ch2sq+7jHqvjC</vt:lpwstr>
  </property>
  <property fmtid="{D5CDD505-2E9C-101B-9397-08002B2CF9AE}" pid="64" name="x1ye=43">
    <vt:lpwstr>H0sfQiMfQdlkQLfEvou8rb0ZycrtAm5dj9UdctiI4aMKcXSudMZk7NIRYBBeak8+gEF+yO2m0mFAtxnh/RLVVYp8gij+5soPBsFgEBnpKi5h31mErbzZ/z1aWydUOjTMTv++aR8wG9QONPk/3VrUGPggaW6HMdUvTMArC4XdIDOtZ6RWGEI3EY/EldoY10Vf3J3Qg1Jz96kN8AYgakgwRqDO8YyIYzAcjfKdm4/c+HlQjfZAVOXqK6bZ39bwjRs</vt:lpwstr>
  </property>
  <property fmtid="{D5CDD505-2E9C-101B-9397-08002B2CF9AE}" pid="65" name="x1ye=44">
    <vt:lpwstr>8c/lGfcjAc8MSgdU5t2NnDlUUdzEO7bxMymK7N8Phi/vF4FwoXYrij2W/ER8bhaJ2R0IXNI5qP9I5Ex+XMh0E43r35wKE2l/KSNOYErTxo9Ci0rCVQKAyJvGsJpMQko3cTE4jm+r099YcHcP1C/AogkOceG46VxUDP764n/cPIT+KH+lJfRR/C7L1JzgiEJvX9yLRqbXOdFbI5MGur1/nZbDqDi+njGGH8bK+S8Nq+HXimXErjFC0FcmI07sUcK</vt:lpwstr>
  </property>
  <property fmtid="{D5CDD505-2E9C-101B-9397-08002B2CF9AE}" pid="66" name="x1ye=45">
    <vt:lpwstr>P7Oqc2wO2nuQaUbFToXqBZ5qQAm9SlVPkNIUDWPHUrOY7CHVNODnurysJrHyH/SdTrfO1WtRUzso0EDF+qogA3QqVWY+zbBMRvV9RL5KVAmKyEBx1k34K3FmSENSUS2V9D6+jM7CtuMyDCKbiNZuoSDwIXKhffg61FPR+3NQ2DaEWlVvivN3leNeU+GvM6tgFA7PmxBBKzPbyHeGFTly+M1rfrN2xuY5HmqCANh2wfDBVWlFpywFTkgbdV2Aedb</vt:lpwstr>
  </property>
  <property fmtid="{D5CDD505-2E9C-101B-9397-08002B2CF9AE}" pid="67" name="x1ye=46">
    <vt:lpwstr>CMFQH2eXWCYZYaGsdaLp2th/3r15om33qYCXsK86P5dTz6UhsS6FdEFh9f6NxmrwQW48+wXL3g9Km9+QAtLAIchqPOLTX2RSVXptxL8YxXW1i5Guw56t9+0nsIMCeoLko/wTS87AJ8pfjQwN+LaxAO6eqi6MNtvKQZ66UIH5xhSZ6U7kHu6cHjoQxVyNtR8Sm3yZamTUU1x/QcC0w7Z9L4CohCQxxjVpEtnh0ePnX6AzKa1CkMwlYy2FG8XX436</vt:lpwstr>
  </property>
  <property fmtid="{D5CDD505-2E9C-101B-9397-08002B2CF9AE}" pid="68" name="x1ye=47">
    <vt:lpwstr>Pt5nMST8P4IMRWQzDOs05ejNiQ5z25l7ceSFMXQEscadr3CQ6z7IAfGKWzJGrwvl2fzAO6X7bMaQMllDOVEWWP6woN+jhsKIjNL6+eioyDtFofSCD70o7whwRfh6s/j0A3ZMpojDXNwqyZVCtn2dOVmXOr3JwjRgtyB8thBdin76auZb7W95VA2g4i1ClIAVOK4AnNvOwkK+eQgOmmS2oaIbOdFPelzLVu+YDfNt9atktr6rtY/MGChkqo4eVYj</vt:lpwstr>
  </property>
  <property fmtid="{D5CDD505-2E9C-101B-9397-08002B2CF9AE}" pid="69" name="x1ye=48">
    <vt:lpwstr>+Z0EnaUUA0s+J0b0j2+De8TuaF/IZMRLFf2Fn7I/C3jh56FaSzsLwxK7DSVx7qJkzDZmJlv8MrpqlpYsXwcNXJYpdUURCJaRYDLoWzP4XMQnI945UTah48Y3XxwPUfCkG4QklYk0lXURfKqb/2RIRJc0wimDpolF7BwEdiZu0OSQF2mNxC1jDQNU14djnji8w1sHpJOSsfztuo+Ie/fydyfLilDmEDhf58SyVoSKzWYJRBYjjDYpL6obxf7M+ec</vt:lpwstr>
  </property>
  <property fmtid="{D5CDD505-2E9C-101B-9397-08002B2CF9AE}" pid="70" name="x1ye=49">
    <vt:lpwstr>e/h53sT2wFyXVVd0WSi+9bYqREcQTFEiYj96Y9n7WFuJxMy4q0+iy6AZO1TivXPO1cd7kPhMJcBylHkhZ3+tYfwf9UEqRqdOkAT5qS/SiTNwrvdd+7bC0Sboyp/wKKgAXswY6zs+wwl1ttw+sNKpJpV2agxPQ4Vk7evLWBkLDZiMQ4JW1+y+TVYj3BfOijXHsUwxEgqr2Df+ngjXibzME7CNpT3t4CbynTpUxH7D/GpWM2sWnoXhSoPLgUeBP1T</vt:lpwstr>
  </property>
  <property fmtid="{D5CDD505-2E9C-101B-9397-08002B2CF9AE}" pid="71" name="x1ye=5">
    <vt:lpwstr>3DIJ668Ba2LVuoLyon+5ORtUtsGePUBOAxmRYBa1uVkIkZVcR/XNOVBWUbJsCvcKJQbA3z3oFF7NpuJ2m1PId3EamEMHKXHQREOJJsfRWbQE9ofeEnePR4pEb1uWFuOZo+wdLBMkp0leLCZPG+sD4jhzQY90I4DS9QskfUs2d1E1Kx1E27TF+JhN4CNDrKzQJAGbzHzkQof8kP2YMOhTXWFHGGi+Cp/JxkYNqlykbSNSxQ1XkbMuleocVHGfVF4</vt:lpwstr>
  </property>
  <property fmtid="{D5CDD505-2E9C-101B-9397-08002B2CF9AE}" pid="72" name="x1ye=50">
    <vt:lpwstr>MZzdUXAM8RfMUHBb9BoY451Py00kiLgU3sa3BiS+aKRIdRI2jfotXCCGVbxkxHBT4DAbQQsYHunzajX06qP/Sg8Ct1IYBG5+WymG3Qu9aqXwlqegQ2nFv9/x7TYqf8mH5LO0mlDh47+UD94vwlvCojMkzy7lW3s21iRjVvuovIZ5imC4CJo9icy8fv+U9RNy63K5IPWKOlrrOyplZbnsDAIxHNNnJA4yeiShZREvZJM4AdfdKBVib+6wWZXXfxd</vt:lpwstr>
  </property>
  <property fmtid="{D5CDD505-2E9C-101B-9397-08002B2CF9AE}" pid="73" name="x1ye=51">
    <vt:lpwstr>bcMu2cY4Va1cfg4aN27+vuVfDd/eD2SC6yX0gUxGXiXW+P/iCCb1hKH2mBCKkMuiJVlNCvN+lQnWHa0wMefhGAQrONrMT5t95i/SO748rn6xSz67bzWa648wKqsmysVo5HkuxLgQAvWzlzavJQW1b/Bh2UA+cIKJbwYD09Bf9SoEDr1xcOaL0C8NBI/9Ckx2moWIlwidb/byXWz0KPZ3tCRoIe+C1QRYtSv+OEfsM2qjC0Vdk/J6j7iWhU716tB</vt:lpwstr>
  </property>
  <property fmtid="{D5CDD505-2E9C-101B-9397-08002B2CF9AE}" pid="74" name="x1ye=52">
    <vt:lpwstr>pDOJVPtooQqyNqstgdNgd1C//vTmd2rQnTokWJX0pcxY/LJrk3/baEgU+l1FNdT97/1kaYQEKYfr9QP1ApmiBZdbf8EqQCu8TZDE+cXI7akgZ87ha46Ttf62ejnDrl9hajRuf/xBjDBN+SW0Zj/O+FoTg0X/FIKwWCUfkAO9RdqhtMs2xElmGSPUObmDXJkYCcNsz3bfZ0WP09ZT6VjE1yAvDAZp+KBIDoGKaBJ7iyPaVOQgJBHVk7Vm+R/zN83</vt:lpwstr>
  </property>
  <property fmtid="{D5CDD505-2E9C-101B-9397-08002B2CF9AE}" pid="75" name="x1ye=53">
    <vt:lpwstr>ys1duejPN81qTMTLoUKfdk833wSdIKo5013BvfyN6vBLsKxeLmPUqFMpWtpC356EUhVUZUeDhEJbrJw+q/rdtr+JBZIvkIKkK/fPh86sFhrcM9VV2atxEWngqSBLXaPInK8X47T/qWUb0XTgWdx8bmp3isLYckLuYv+SXHryauJnnhxlzxDP2J94GNgOEjLd+gC0dyDhs+z4Y1EJDfMCTTLv3Km6TsAb7CMQwZcqeIz/2fReeWcyLEyAqv4vECO</vt:lpwstr>
  </property>
  <property fmtid="{D5CDD505-2E9C-101B-9397-08002B2CF9AE}" pid="76" name="x1ye=54">
    <vt:lpwstr>6N9pAE3afeenrG9O0Taic/bRyXMZkzLE7qlLx/oTTxM/kq5g3O9wnPqXWZDG5hzVCSnJ7nGxrQDmqtbZfQMoRW3SANoEWa0yTe6U2wT6b69le9MP3YQzvu+Jev2xBSkAbr0u1TFgwDMN1nIuAeChMvuLnZMKcHCioz8N3ezAANSXQUb2dqeRzQHNQYr+TmNV46b9vD0k026x0BA+HpAQzHJkXyOyZGf3xVSMDin9TD+NRvXoUg0t8b1QhmOmXfE</vt:lpwstr>
  </property>
  <property fmtid="{D5CDD505-2E9C-101B-9397-08002B2CF9AE}" pid="77" name="x1ye=55">
    <vt:lpwstr>dPstx7TC/ZGt/i/X6VL2k5+dZN+mKm9+HOlip0uS/kPBoQAnV5dM6WnVbiSJfXfgiIPbLxh4KLOmoc/Er7AMDpeUx+c07OdXeGv7XDx8914DdplKgq3BzXexuDgRgTVmix1OOD0xERI1yf0RlIUu25EtKmSMXKg0iJgW6WwLP3qH1QCO5XBPydFs+UWRebYu/sUQAK7atVTDE7wGMDfYTFSW02RmDpJy+077u6f0mKSQvirM3v+1CDMV88OToJ3</vt:lpwstr>
  </property>
  <property fmtid="{D5CDD505-2E9C-101B-9397-08002B2CF9AE}" pid="78" name="x1ye=56">
    <vt:lpwstr>49W9GUPB8Rm539RFIGCLjTrHbxQIEX08fXxGhLJaxEyFWxHUA8zAw7voaAn/Hc8kLLm+73/dsvcjm8pNs6f5o1p3Lpow6gDrDbIUGhBUU88rNNctFc5A6x5UmAs5pB0bfL/pYxypKNQMqLg2m4v5mCDoxqURq7Qh5QCio2bezKbpx9eteX9K0wwF8hY+iBdwxkA9ThDHj/759qiPYDHpf8DMK8ESOlWnIKUtM1LRQlkqeXoLKTPAMVgkbNa8xQu</vt:lpwstr>
  </property>
  <property fmtid="{D5CDD505-2E9C-101B-9397-08002B2CF9AE}" pid="79" name="x1ye=57">
    <vt:lpwstr>sH1lE2AGFc/G+heia+4GAWhmUc7ddPX5PUJrGOdMbvG9PQX/FKrkKTzKfh5bk1IFQyqfym7k7VvYVLI/Vchqe12X56BUQU0KQC5NLk/8NhoEkeCUDYgh+TRES/xJZa/8sZUaMtYFC9+nrAQ+CzLPoWCMN0gYNuxwVJ2CBCfRGJjx8glrp9ZF3YXPWIyQip3TYZuhhbmy1EecJLS7Rw2O/OlREsNYwjoRWJML5hwxjvw9M+3z9nYao3L/bgNkLph</vt:lpwstr>
  </property>
  <property fmtid="{D5CDD505-2E9C-101B-9397-08002B2CF9AE}" pid="80" name="x1ye=58">
    <vt:lpwstr>pNpIn9IlX1TEh3+jzF6Va8t+jr1JHR0XzJWGejyR6rDfqtx/tVYXfKmCzQ/u17827T/Q5wCRLUaVEn2P4p9pRSh5v8KW4E1OjANxzRK0d+TgQKHlRAPijJ7gbVEipbwgz9bBPjOzbPjnnISorqbLFQKwgY93zNuXuEMiX3hjIo8b0k9C/s+5+Mq2ll546l4WPu/QmgErg/on2Xt5ixN+alr+xUuxwVeH2BL8h0/gXBIaNinGybkVFwXSF6mRgVO</vt:lpwstr>
  </property>
  <property fmtid="{D5CDD505-2E9C-101B-9397-08002B2CF9AE}" pid="81" name="x1ye=59">
    <vt:lpwstr>bo1jpZq7a2VPY6ZU+yZQS3b8Cm67ElnHV1xbHz5ACQ4utr9sEIxTlLxuM0ZTnbuhCcP5ghQnFELGNVCUpSIRbWRB57IyQ7OSjNSBODNgbl9136u7mnTH0vpSAZuCvlLzIHruWllP3WNvk1YiR3iOuCMjy83GTfk9xTPgzplqX4Bu/eGsuuvSaLhhytj+2ekujhMQ/67/HAljmInOHp7g91OID8h+D4tKIvK4ujkyQIq95G1KhBXv6IjKsXMyL1Z</vt:lpwstr>
  </property>
  <property fmtid="{D5CDD505-2E9C-101B-9397-08002B2CF9AE}" pid="82" name="x1ye=6">
    <vt:lpwstr>X1g2QEtUmWgnwYwvw7h988d9bIDiPrsNSe77ipL5m3NOZ8T7m9x39oKS/VapPlgRSqXm0WrafQOayBbtj9MGrDvKjejKT4JqB/dXeF0R/T8BxHu0cU1lKBAzU4l2ZdjcPkpGPTHNNi9gVSM5YuazZ7KbNZA8ILimn5o/Q2npoUvwYdgnWRkadT/8vHs1xjjJeu+0eK4q+goAQA9sGz2EIUUi2xLD17AcH3LGPm/WYEUUnaSP6WrTi0AwdvKohtc</vt:lpwstr>
  </property>
  <property fmtid="{D5CDD505-2E9C-101B-9397-08002B2CF9AE}" pid="83" name="x1ye=60">
    <vt:lpwstr>8JVqLDE6tXnhokQ0u9jt7p+vAEUTqaYOPkm42G9kKbfZ6H9nixQiTWf1tIhy2bpBSZSFQgc72YECBdpghv7mFAA3LMj3t+IpaE0n8XALEJy8afd19K9NNIOMGrj7Javrnp+y1VI8T8PRcZVDC9alwQOSPxqO6hZk0AIdbkRCwzRPoS33XP26n2Gk7hmjoTmunNi9eILhHRxpfYeMD6lPVLylGWHUvQvFr5jC3VHD/UW8TJurd9HJDSlOrZ8p9HJ</vt:lpwstr>
  </property>
  <property fmtid="{D5CDD505-2E9C-101B-9397-08002B2CF9AE}" pid="84" name="x1ye=61">
    <vt:lpwstr>QMFiu9RpDGOmK0AUc/De6HNdo8qHfICX341ujB0a/Y7dmtqVd19aftwK388K79q1Y7jF/eW5IsjKmu+6P1wZUE3F7BqaxsYs3+KN4bg/3gDoOFv4dUCjUriJtwaa+dU/CFQNi71tUr4Zo2J20/44B6+Cza6gkZyoKTL+GMC3mxB4lXFfr+dstJj6kzjJ256XVi1d1/DXNR2oES0icUOkt4Qt+yfrj80UtR54o1c3IoxsVxUumZhC2TMe2YxQ3cV</vt:lpwstr>
  </property>
  <property fmtid="{D5CDD505-2E9C-101B-9397-08002B2CF9AE}" pid="85" name="x1ye=62">
    <vt:lpwstr>7F8jk+qlBdPIr+k5lvmQLN/KQvt530YDo+ChUFcPGWTIXD0QW07zjqR2xGrOpT2kXGlKZEBvIKKaKGuqx4Ldw3CZCN1I2N11kdnPx1mAotgRvqIgzEUnTugRWoyjempx8GDe8aRJOGGsb0m+roEk6rX21ykUUuxR/mvi5oiJUcBxUrgtUpelURWTfSazZCACpSqL6wjY8RQxnpdEYA6A2k3oOJ/XKQAdenuBUdBDnZgTicu3pER4vG8mWww/EBk</vt:lpwstr>
  </property>
  <property fmtid="{D5CDD505-2E9C-101B-9397-08002B2CF9AE}" pid="86" name="x1ye=63">
    <vt:lpwstr>TxDzRVO6w5TSESyh8hky4XWsZQE+LpT4oHu9Yj2sr4BquUA2gPWe6J6hPKylIk/E67m0m9SibUELAWwWtv179YfzXG4qDm6Hg6YhCcH7cN7HYPN7UbA7bQCfHJH/EnRL9y6tBk0oKfvif0lzEDCRh9hlOl6W1lrW30AYKv4jVUQeUdM5GI5sCc700EkFM1/bzIw3WHC6EM2pPWP1r+nJYPg//84S3T3gk0XK4W8aC605ZuYu80ltiliLKv7ZZJv</vt:lpwstr>
  </property>
  <property fmtid="{D5CDD505-2E9C-101B-9397-08002B2CF9AE}" pid="87" name="x1ye=64">
    <vt:lpwstr>/KXsB6rZ/QqhhHRhHGzKPZmzsICYs5NL/TB9ikaDHvzykwpB+pEHRzE9Ng8xooufTlXgcWisVEyL+OlTpPNm6RTze0ia4Jbpv4s2BeL6Y9bMoMIQtuWs5RKMLaK+ZLFW6HhIP/vWwPReMEFyYLIxiyW5iuc2h9l9FVudQNRM4yB8r3l83MmyFhzg3idXAB6gZ0s0/xultEgWFPMKxIJGn76e5hBJt3VKgwUZ9vFpHMWx5cwDZe8CVobtRzJcA0o</vt:lpwstr>
  </property>
  <property fmtid="{D5CDD505-2E9C-101B-9397-08002B2CF9AE}" pid="88" name="x1ye=65">
    <vt:lpwstr>qYlTCR7rICh4qD9opRYC5Hna4Tb7kXMXLrho84IiGPwc5A+x8i0HRrECYOJHCctVO3Y4kZFf6KLpk68AsbldLxLsZ6bjD84GLQZDKFAdOS8cKZKA43d6oKkweHaV6QEYQqIUmcrqtqLQiRvknVVrD/wXazgarjD/OsPdty+vfI4Y7p62h7MHlTWIsd0jy8/9b+u7x8UMbEimdwgBiOHEX/HbxWYGvpWjiPEERInmeuBvsfG9Yd1ri9Upqzs0QRA</vt:lpwstr>
  </property>
  <property fmtid="{D5CDD505-2E9C-101B-9397-08002B2CF9AE}" pid="89" name="x1ye=66">
    <vt:lpwstr>939oOGPO0n9k/C/UhwFID+y1KZ5cldC6xI1vHGLS7mz9FMRKLdV5BWhu0Ghgd7sBPzR5zm13CKfA0kym+fdijRMTIhcTv5+xfSDs+MOdGZvBXpEsh7unrVboELUT+V0LcttfXjrj9pffQA7HeoauL7+QGWQ5Bfw/SUCHXdSC02VAiCk2tYp/4Lofm9z45uYO0a138dnMeSqzgART+IBSbDYhaYnDMGduScM1//6KnedHV1lUFI955jy/pNPvZe4</vt:lpwstr>
  </property>
  <property fmtid="{D5CDD505-2E9C-101B-9397-08002B2CF9AE}" pid="90" name="x1ye=67">
    <vt:lpwstr>vuzPVK7rP260CSSO5f/jhcCwRcslEaVWtpl6/Qehbd6cRcUhwP2jnU3yq7AJi3YfqLB+Q3XU9xgAsotHmcKFb/0+3vAkGy9q+sZAJOqWYyDyMifsQNfoi8mLxIRIJrZOJO9jBTgiHfHmbuSW0TY2V2G5GVjhTatLNUj3ESgBVz4CHuYYiqOHlQe9qz9ahH8eAAMvWpne4TgoXMYONu/DpUpOafZbeh35AoeoEFFIu9ObzLoBpPS3dOE0Xq24RSi</vt:lpwstr>
  </property>
  <property fmtid="{D5CDD505-2E9C-101B-9397-08002B2CF9AE}" pid="91" name="x1ye=68">
    <vt:lpwstr>Me0qoDDR41WDkDiePDHA++Ev0h0/smm2EcVjMY1bsGiz4O+ryjD6pS9a9KpMqQ9m4QQhvwdDawlh0mQ5g5xe0KtRGoBy51Bag33XKKLvLOvCcmFdOd6/l0kwGEJFupn6meGa8Z1JTfmuJjLdDT+Q0Kk8WgkJCeRJGgKTL+EWAj1XLD4G7rg5Ml0GMHUSjrNx7BK0EoeCRPwNMX88pvU31c9LLT5xBQeH/rpjWGxffp+BQYMDngq1UECRDIf2FSg</vt:lpwstr>
  </property>
  <property fmtid="{D5CDD505-2E9C-101B-9397-08002B2CF9AE}" pid="92" name="x1ye=69">
    <vt:lpwstr>YPJhYMLaUEGjzJso/m/oot/UDNkVnqlkiCwvnFKNwx4J6hQVEIPaJqfeqPbvJPrSBlQJ0sbwMVOarzdh5QJAF4KlqCs10ZIhM6CYXzntk3gwkVO5oq8SQuT82qgQ7aXupnBs5o1VHv5wWnkjMjNBIvmO7C5ebiby6cj6Yn/Rp5eRYohRmb4wb4FLZrm/15QbmxNfY8cs074vKuHVP11shInLKErR14U4EGsuDkpOz7sOUpgWFOWmWCzjZKYCjdU</vt:lpwstr>
  </property>
  <property fmtid="{D5CDD505-2E9C-101B-9397-08002B2CF9AE}" pid="93" name="x1ye=7">
    <vt:lpwstr>LrIF6hwICflKJFVdlWPKEemu8G8sw551JbZASJYHaOQ4eK3ErVsBH9BpF4QWtpTuBQZkStyiyxL0jRefiQSzwlKgf31mvgdF96o/Wf38yFSahwzTaZjSNeP7MQuTvLuESGHuu+3vt4vINiuukqQ3AEwDY4AeZdBian0PFk3ZrNZfdgUUIY1xVnqxIWYYdz1J80Xfez20Ega2bE/ytt1j0wwppdyasYibhM3YdsxhckTC2AxpfQoKF2GcX3mEM8Z</vt:lpwstr>
  </property>
  <property fmtid="{D5CDD505-2E9C-101B-9397-08002B2CF9AE}" pid="94" name="x1ye=70">
    <vt:lpwstr>R9o8WFDV2gCygxkxCf8PhexbSVd4ioq3qkIp6VvcsMFAO6/dc/1hE9wPnW81FtbzDdYuep/Vt7qtkE96cygLKm8IvcmmEXU8XWn/M2ELMshTnL6plYgxQLayTmt/2uHtm3AJcO7F19gNBtx/cPEOZ47Ul1a/Vqzk9ZTnzhPkJG4Ad+91NWQSy/SpIWr/PnO5bzLuVhmQ1JrdADW0YNtV9OU9i2j4xQyP7yLmDLS6mONZ/y1GRPhLwh+SowFgJ92</vt:lpwstr>
  </property>
  <property fmtid="{D5CDD505-2E9C-101B-9397-08002B2CF9AE}" pid="95" name="x1ye=71">
    <vt:lpwstr>SIJO6HSuVEAimH450UNEkCaRiVx39XL9aAKY39BSQIiqnZxprNtNp0akG5qaaHnmP/4iHkmkCXYKWWNFRv4XxtXbZxCKqlOF5Uh1YHnzc+c7/eixxNk4ThrVZtfD6Lj2YFEycW1Sjoe/4Cl2RU7VoISnuxcmMs23Yn7MSEbbgayTZpAlQJ0hkhCVbRiiUsKiJzj0H8ec+2OqeXjBGcVjh1tSgjCTSN0RvxKDmzN8VTCCx4PECFIqZO/iAmejjch</vt:lpwstr>
  </property>
  <property fmtid="{D5CDD505-2E9C-101B-9397-08002B2CF9AE}" pid="96" name="x1ye=72">
    <vt:lpwstr>lYWfwLfi6ld11TszVe23pI8l0uUMWZIOSyYi23uOKhwNX7Vdc0BxBm3MSmPztI3b0kV1HkmAwzDL2qgjkLj3xgxEzflqOu6JPdS1raCEGf0EYgIhdrnPrKW88q6xRGffehqoJXtILhz2xOH2yEAGexWIA/Wr4QhhEH3YeDYIZJA7HL/CF65wwXR8Dwy9VBuA+XFoYkvIG3Nb1fsyJa95B7A+xF0/B4u3jAkuc/W/H32stvVKxO0mSggks3vcMhJ</vt:lpwstr>
  </property>
  <property fmtid="{D5CDD505-2E9C-101B-9397-08002B2CF9AE}" pid="97" name="x1ye=73">
    <vt:lpwstr>wWfxrwBq/nKzxzqVQLHiDsFqnQ379Fl6aNgRam+CnnM3eY2dVjzQuVN41iLEbBCmKMagB0dEsvGNr4icbzVpR2zGo77JDkfZ0E+39zuEarg9Yu8lS6chAV0gxPDKVXVA8HLNEreLvGNSAkMGJyWh6Q9zJehjky7elaOaOC7lPsxi62KtMu7fAxuY8g1+rsTh6Rnc1Ey4tEk/F41h2hcFh6FQy+Qkl4jh+nKkl+u4+wUEAtmjH9KdvhH1+nlp1Vv</vt:lpwstr>
  </property>
  <property fmtid="{D5CDD505-2E9C-101B-9397-08002B2CF9AE}" pid="98" name="x1ye=74">
    <vt:lpwstr>mwm3YTSKPX0vJHxIfse4GryORDPUgozzaIkAXJ3fWJcGYPhsE8WV6mK2ldY+v48itunYEXIt2YqR6FfPcBErv9ewtbb53DZlmcDwsWsXJHs+XmTyWXKJUPsmZ2SLclYi/5moaWSxTA1GH745XmWQGXEQI48JsB1tQbbVFiuqLChXV5URlPk7kAi9H5Udkzz8JExxF+MHJGxA8kUx+9dVs3FV9N3XPNcRlKFdoTqXfs13c52W1+nwfeNcbMVHED1</vt:lpwstr>
  </property>
  <property fmtid="{D5CDD505-2E9C-101B-9397-08002B2CF9AE}" pid="99" name="x1ye=75">
    <vt:lpwstr>lgkNdcQMOEcQshd5rmo9NOl0IFudeM73PxaAT9HnA5K3LccVczbsz0njaHpTx0R25J9LSCwNT24qckmk9JWfo3kcD6Fc5PTKXJH0eENOK43aqHiIfS+N2Bwiiv0e4WmlAGlJ6Bmv4MAkSpU8w/kLETvHfTdczzx8bcAR/bjquPgi/q4k8f6G6+1TqZtxun4mLCUKHgEzvvV9UU0jzb6/gxlnlQF/ff51Nh45lTHkCJLJT2as6f84CbPyHOVq8BT</vt:lpwstr>
  </property>
  <property fmtid="{D5CDD505-2E9C-101B-9397-08002B2CF9AE}" pid="100" name="x1ye=76">
    <vt:lpwstr>hS15pHkgk7OX1uN0yFgbFoVhgYvNC+N8FL3RyUa94O/oUa72RfLZ9a8K10QoOlkuS3CRept/QDsNEZiq7U/6ZU07eWs7z6mlLIIcVOCftLuycp5GdJsfGHNRV7PPpuBDMHm8i4Ry1LHPnuslCXKlJPk6M5VG50Vdi5tzu4pBa11HsaiKBLAhnTwBumivmFw/zMosi4UprSnrD1is+BF83hLVm979ZkX96+3ka5+FBuzimzywR6l+7/9EmprELiv</vt:lpwstr>
  </property>
  <property fmtid="{D5CDD505-2E9C-101B-9397-08002B2CF9AE}" pid="101" name="x1ye=77">
    <vt:lpwstr>pvC03vlG9InWa0OxEtOtUgWiJLV8xxmK+9ijK2y9tbrfD/K3x4zYwcQqmc+6tleIcsovW4oeao4R5C9ZKxDL1W/+7pnTggsWuU96Fz975BLk/ycaeKg6RR98W8gbdhc2feVq8PH+/7blk9f9v7z1SBnxqYkhJcbU+p0FgiN6tMep0XKiFHooaWLRRugxG7JvNMmEMY69TPaR0MsaoMz/BYZAP0EmCFiGdkRWn4eb7w1OoU9ZmYAAqoiy9CjCe3d</vt:lpwstr>
  </property>
  <property fmtid="{D5CDD505-2E9C-101B-9397-08002B2CF9AE}" pid="102" name="x1ye=78">
    <vt:lpwstr>837LZkPXfKLAfoRxNaf/nnJ+zjlW33wxDd5cHXbwMViO95tvPEvL7IZT+RopluxvPTCSiyUsVz50ke7K+KekOiUyCcqGpT0Vpt87kqEebXoyB2ZpR+MFKw4eIUhikXZz+2NJUalgBG9hmE0VE3OCiT4BNyD5B/PupRx61eiz2U7itg5nxfcXzDUs9sHEUUJFVxoaBsg7EpfqdELtK7qR0EhLhPUMbBB6+Z428v5n3gQQin8jsUq0uaWsqOarLTQ</vt:lpwstr>
  </property>
  <property fmtid="{D5CDD505-2E9C-101B-9397-08002B2CF9AE}" pid="103" name="x1ye=79">
    <vt:lpwstr>G7AS5i7Nlx1vPm3P2tiRWyGCDxZ520JKNQoqf6ovucJQLE+kEN33JQfHj+LsWi8819mz8/b8aQuU8pncPRRFCdL4R3t1tkmCjhWWYEgah1CkPofvRBpbbIFFVSBCgysQaULqYYH02Hx8Yjg258pk01g3hRs+6SXuVBbzf+qzQJ/WoSnfH+7TnLUEcroTy/bxLViQ2k+gHEeKgr1EhhPXsPlngjZKIgHOqCWHGxZWjIv24dpKmAix8HqK3V7+uQT</vt:lpwstr>
  </property>
  <property fmtid="{D5CDD505-2E9C-101B-9397-08002B2CF9AE}" pid="104" name="x1ye=8">
    <vt:lpwstr>2EbzFvQHSB+0kW31RCyDBpdX2RuE0QJj7cYE1JeSzc5cqvNyKGGe37mOZ3tepJEfGh58vS8GoZnmM/6h4JSVzoANmCOgffIATI0xI6QMyf2mUADeYJ+HJFwGvKORWyX7mA0Ak5JdpqbIgr0Z2hgV8Fzg+4n8cJP6m2yv0g/SAhkiHCdkpJqfui/T9AdX3PTjSahCltQtbJ0KKMOgYP/v4QrUe39wRhBMtQhejJXn31+KVG+4I0CKUc2U/MF2ZP0</vt:lpwstr>
  </property>
  <property fmtid="{D5CDD505-2E9C-101B-9397-08002B2CF9AE}" pid="105" name="x1ye=80">
    <vt:lpwstr>niggg754KKWKSBi8L7/BhkUZV/ukC4lQM07I0J5G3N2E3zRRbKs+9fY08Y+GlmqI2WMCsD7r6p4gozUg+xxXguOBSsDMIl0GE/F1XrHyW8dOahusjJLMx5PtjW0R0szWPkJJjU+cXvGpWEYf0S9gLXs9A786jZhjItsq45tzOl9zQuUjvX14uc69d4iJ9/JRArPzAq8P2r/9oRfJwHCuyF9FazqL7mcVOI971SKzLAgKMa5KOv8i39PH6GMJt0m</vt:lpwstr>
  </property>
  <property fmtid="{D5CDD505-2E9C-101B-9397-08002B2CF9AE}" pid="106" name="x1ye=81">
    <vt:lpwstr>nbGmGvdXsy2e2V0LLinV7AnkSLRt+R7y5L4n+pKWgnli0v8so8Q7BEH6mCZCm5ZT7IkGOTWcFKJUoKQ2fXJtJ2xxZRT9LNy9VOP+iznUeeGtB9486I2IMgMftnW+bOmhebCTEIFai8d/9s3UYrMTPSntaZZkntmtnj3kYtQnoxumpJdByKl7aN1nu2aSmUQbe11LHRI9GrXv2uQ10EqGkC3hCOGj2geWK5OpVW1wUPLAJtVOermNn/4PGpslmiF</vt:lpwstr>
  </property>
  <property fmtid="{D5CDD505-2E9C-101B-9397-08002B2CF9AE}" pid="107" name="x1ye=82">
    <vt:lpwstr>oWUKqf952xaF3EIv3AKLxLGBAeM5gILD676bCkyMUuajwbSeHPOBKcHrGPAS0/wm9PJhbECjc7JQX0Ue3KqUx0WVJhV8nkkGxz0RqkDP4I0H7QgpvUqj3VznlvdfcBvN7F/z6EL8FnDaa03erZCR58njE8eQRP38wrS1+PBDG6HkwWDB11jTCTLCdCU0GG2Khir58BZ+k97XNzoH677QFRDRXNTkdivsdxHKWi+uiEAD+VXjUnlLHAlPzow15zt</vt:lpwstr>
  </property>
  <property fmtid="{D5CDD505-2E9C-101B-9397-08002B2CF9AE}" pid="108" name="x1ye=83">
    <vt:lpwstr>UOPzfBv+QIz07l14lpO7YVjzb3OaxCLMyYGVCOMSchI2fVj3fjBODxXP1y0ftwt9ww9ukd80HzAZEjpoI9E5gASd7w4RzoHfvrjQdKTnpAZhfn+ofqZPd4o+r2L/GcWYvfp5LETwuGiuEobzH2ferm4q9rKnC8f45TehnTdNwOvNk0C9jeRX3AAflwn/30Ecn1176skENsF1ziSJBfSP90UH9P3ueyEF9DhpWQhotVpM9Rwgnkx2JpM4z1Kbkp3</vt:lpwstr>
  </property>
  <property fmtid="{D5CDD505-2E9C-101B-9397-08002B2CF9AE}" pid="109" name="x1ye=84">
    <vt:lpwstr>SWA+kb7S/fTJxE9wJfTsJYGYj087YkBD2E67jOGkGhiZOyoI3RrY4Cidu+kphVEjmFGyYTMa9vXgRaNwSnPN7zfe4fcudId86AxExnnZ6YI2bENbxb/0UC/aRVi2+k0G0zadDZvFGTLjUeX23vKj0goOdamGIUF4MmYrhQH9r/9GJQmwwxQEg2RgxA9XvnYaHfazedAujbrPaUfI0SYwF+68fC3/DYDBuKSk/MwRwvwcpRj0gTE/9XuVV647Zk/</vt:lpwstr>
  </property>
  <property fmtid="{D5CDD505-2E9C-101B-9397-08002B2CF9AE}" pid="110" name="x1ye=85">
    <vt:lpwstr>O1JePYs5iU2BxWUT4PrmICM+JBzw9tOZ2BBDedgP58IKdp2B12Io5qhIw5nYMiHpig2lsMdevTe8fZ4yepWA/onTCTSI+jCWWwIdwzj68T66/63VVxNdCCQ7Vt+z+GPwWxJuK6pxKNvZP72bIy/yFA8DLPhzqZa1Cs9+C+yTTME2iIKppSTAhP0+dPgj0xVhJ6Qhmgd+g6XAC6y8kRFgYxXtTwHtPj3eVPiB68LSLAdxpDoyrC9VNMcQq0bvBNH</vt:lpwstr>
  </property>
  <property fmtid="{D5CDD505-2E9C-101B-9397-08002B2CF9AE}" pid="111" name="x1ye=86">
    <vt:lpwstr>i0gnFyou4QE6RxQbuATi32JsdimLilh2bbDBS6D7LfYKJnceI+JPzb7JVLET38ffh4RSYFZMXEDt2nD7Y6MVTFxPdJNWcqtAVM+TtzB1lHW/mUbo19kRTVSPlYp4PUsEvqdlhRf/sCHZ2HaN+q/h6+9QndfP8hj5n3lbxiOzh9N7AzR/7rH8wh8mgMY9drRpfBccW1lP5EO+GHGomqTLL6Tsdh/IlN44mVR3qHchGOwGmqbAKPVPYa0OBULrjtN</vt:lpwstr>
  </property>
  <property fmtid="{D5CDD505-2E9C-101B-9397-08002B2CF9AE}" pid="112" name="x1ye=87">
    <vt:lpwstr>jYOQE1xithw2+Gz8fPii7Tio9ae+S2c3/eEKLSi1hTDsherTE/+hAbJXiFfC1ZDh87oidrvsbsMt4ajq0KpTZVxfbWvCk9VGrV0lVI/5LmLDjpVA/mA6H9GFpkkQi4Av58pj4KNfzniVqaQ+qF84Gy+XmHbDxAfl4VTAysOjO3LRPxRPgjQx+HOwAtFZpG/c+EduNZn0vnSSz+BaEAKnWAXE6bwCr31TH2yLv7xLeKj6S8igT1dELaaGJjK+TpU</vt:lpwstr>
  </property>
  <property fmtid="{D5CDD505-2E9C-101B-9397-08002B2CF9AE}" pid="113" name="x1ye=88">
    <vt:lpwstr>5uFMBzQPEg1DHombGq5aviGU3M5B/D6DoTrllKs/Zx0cq5iMA51BbYsn/ezd7qilAJSz2Ot1O6mbECK78SZFAyeoSD56Nzrlwn/+TiF84HK6yJSBVMBnBXK7f80Asy6BZV25WGpDqmmWd/7d1dZqt9nwZgSrLwfXtqouUuh9OLWBDoAMuC5E+kKNelTwTUE0Ixy6Z3WSiTq5kFRnKeYlgi0s6MNIW7IOCts6hZDHMC/i9DorklKiatB73PGzQrF</vt:lpwstr>
  </property>
  <property fmtid="{D5CDD505-2E9C-101B-9397-08002B2CF9AE}" pid="114" name="x1ye=89">
    <vt:lpwstr>7t2wUrn9dBrdJeoJYIm8UtGZV9yFRhaFP+/OBhpOYvv6Y8XW6FxSWQC/uPG9l1SWK41Q4d3s4STQNfcRByLS+yLuB3SeAe1X42chsHarWObQMAVTk/T3itE2osYFThT6JBjqqfmTeRCsxgkKNyHdDUS79ipPssZ2kj/RmGay3R6S56UqAOFLtsF2rcN9Y6XYNdaQC2RiV0xsIkyxg/AmGueMk9sE+oK0Y43mGWz1BKyzECxx9Zve9/qLCa1dVIE</vt:lpwstr>
  </property>
  <property fmtid="{D5CDD505-2E9C-101B-9397-08002B2CF9AE}" pid="115" name="x1ye=9">
    <vt:lpwstr>kIpGul6buAAPYn8TgzTD9TUH3KyqUJKGhsYOd6H6UWfWK0G1UMClPcYTCbPNwLxiVF/3wNAmc63HuTGHCF6ONS97VMsFCHDTxESno5o9o3RdLqJsIL0xIPqMA76r22KCs13rGZiQMvDGHN64lSO33NEnW/blJJ0rg2e0jzJQYXJGl9Nf9cRxrcaB0eVVBB1d1ixfIZsUf4mb+ztzQ3zJPxBakzI+rzSQqaz8ZTf6TJpJWUaEze1wIIQ9P1tnc0X</vt:lpwstr>
  </property>
  <property fmtid="{D5CDD505-2E9C-101B-9397-08002B2CF9AE}" pid="116" name="x1ye=90">
    <vt:lpwstr>lOs8eefcj8Jm7eE2vWAJRbsAoNKTufXyjxrPDMZib5ERDtw+UDg6/6yMMTaiYCbobf6nc+2901lf2lgcqDPl2xiOLb6kOx5sNUpIpaLUXa3lmA/2C4miF7wZBIct4mlu83zvbZ9dShwXcG5H0ag55lt4nVX2Qqa1eVh+R90hMyQgOAibLEfxdP62Qu2WB6NN254sTUm5CyITGG7eGGYKPoDziyO6s/16/Elzw/rjQtPXwxm0xExHhqPYg0H557v</vt:lpwstr>
  </property>
  <property fmtid="{D5CDD505-2E9C-101B-9397-08002B2CF9AE}" pid="117" name="x1ye=91">
    <vt:lpwstr>KJ6gkoTb1SfsSi3EcTDRsyY0Y7WUdy69HphnM8ceyHPegOqrKz3HYwxe9o73q6MZm5pbD4m636kF21vIHGKeWcj9vM2hTcYzTQyd3+E7TdvdtcEp3WIfiOhNxkv0BRYCvu6MZilE19Xponc5Hn/fUY2B6XT1lgR2R5hDQMM+NvqDsKyLBityYVtW9PYDXE7rl2olm4GZKLl86sMZpqkgVCGLbXFnvp2OuEeo+2vcwcPea5edZYruFEJqOSGrSkd</vt:lpwstr>
  </property>
  <property fmtid="{D5CDD505-2E9C-101B-9397-08002B2CF9AE}" pid="118" name="x1ye=92">
    <vt:lpwstr>xYhSxC8TrOrhdd0K1HORwm+krgvEfOhAQFZcjx7tIojlKwYQiHWfdMF2DgmcNCDNHrw3nvkgp9RI6eXKKS2VJPHZ8gC7FCWqFv2+SUVK+wZ3uBG5MMK/iAb5qUDX/d76s0r/Z0abMaaGyDGgu6Oezne/67C66gvXyBDLWG10g5I93LHzxnMCJ1RFzAaUWGxw0VMj2s9U0UIdIKeS8ltmj9/1LQCGjPhQcCvcTC7ammmJlBZ4XS0bA9i6cwly1O5</vt:lpwstr>
  </property>
  <property fmtid="{D5CDD505-2E9C-101B-9397-08002B2CF9AE}" pid="119" name="x1ye=93">
    <vt:lpwstr>ICT5IKEQZHWExm/CuVfiDeFcirfm3GBRPyTXl7XS6yY/8fNT7TbXoj7BCm//SDwn2w8p9B33VA71uX9BO3dWslrpuv652iGT+dAJIZc7aMN9IiVQEQNAI5lvhm6yqhOUiQ8OSmdV/+2PXYYrU+DTQRR29vPcyII8/tLC2S/MiaSTjNxNhPVJi1HC3FlIsfe0z3skMflObqSK/oVik+JK2Pl/2OcyoIIm9VCq/zlmqqJAWsqX1Q6slJ66G3lihUR</vt:lpwstr>
  </property>
  <property fmtid="{D5CDD505-2E9C-101B-9397-08002B2CF9AE}" pid="120" name="x1ye=94">
    <vt:lpwstr>CyOncQk5gXewiB7IJtfcC9uugL2Y85Ma5XnYfCyLtIPj0AojRF3VvVsPqXbYgshgAqvvWmm5VId9NlWMhzRxmjN/XdI5adaphZ6r+MZlM0cXwOD5IZ7U0o37Td00z0XqxFiF0/QGzUbqPsAjLi3VUujOx+LurZdKjXooDNCAupOGbNbcy6XV0iZjEqzsnHvjjCO57yMK6+GTkNqIbbn5aaEyP1SeR1dgV0CbHEijfwqify+dtF/UEHzIVF1lPOI</vt:lpwstr>
  </property>
  <property fmtid="{D5CDD505-2E9C-101B-9397-08002B2CF9AE}" pid="121" name="x1ye=95">
    <vt:lpwstr>WJUzxXj5bp5a5yU6P5BUErfC+ZK+7KPuAjri8dV3bibxxHZgbPHM01dsrkTqdjIFJ5a6mcHCazEckFZDOM7eL0830MG9etHRFS70BPIyFjVhrKy9mM8QvxVTs53GrYh9fguwa0h7+6GRtYy8nNuR/gs+agzBDorfjJjYjxKi5MTdWQe8kSNG6pQtQc+krg5zBDnX2zs4XaTv7uWFrg4sVvJ6C5YyTg4mxL0bMW0LPs36RDFWopOK+2tabbtkMFv</vt:lpwstr>
  </property>
  <property fmtid="{D5CDD505-2E9C-101B-9397-08002B2CF9AE}" pid="122" name="x1ye=96">
    <vt:lpwstr>AiWwN455DOFYIYWN1qWBYdoj2dBuJI30Klgjby21eXz2/E461ZPRb2YKlmQbjtxyJbnopVgKZ6OpTii/MAewVHru+jY0nymA4ZfJzfyhTi6i38TO+6OxVnyFjXUfDOMnMbP11jNjRQk/ngkyTeW5/J3gsWsmRRwPnvgyTTqicIGl6WziCkJmkDAH/WNCIO0oMsdsDy5vKwdvQba7Tr4vQl0PIpilmEdx6oyTJtwCirOfj/spLbFXQ9c27Ka6X47</vt:lpwstr>
  </property>
  <property fmtid="{D5CDD505-2E9C-101B-9397-08002B2CF9AE}" pid="123" name="x1ye=97">
    <vt:lpwstr>9QOAssTA9+2HwPRGiwRj46+qYjORQlU7H6XFLwvE1y5iRpyd6oxamax1CB7/8AmPn4WydtNqzyl4ABHj3q7ut9Oknyw0RDnNqTPIz3rDfMr4vDS4N/g32kS+Mux9iKZC7JhQK4ApWA028XbZheGup47fM3cX1bH5p18/VcNodnGVYv962j0Z5ft9l8pBzCjCaCS5zSF5vPjSPvR5GffYTy2aZi+9c0IhT5rH6SoJqAqwr1z701pTD4wP7Ms9qny</vt:lpwstr>
  </property>
  <property fmtid="{D5CDD505-2E9C-101B-9397-08002B2CF9AE}" pid="124" name="x1ye=98">
    <vt:lpwstr>5QmkZz/yW6inD9LM2FNWMbHT7TfEG/t/SblsNN81jve/qXoZXIE3VSq7YG0HbJaa2vH1P1LnY0tRfmyIttt9kv408zlkSEmroOI0zIoxDpYydzSbfcQBik3uafTTwgK0cAS7pQQOSKKK2Ei3OMu3QTPiadthBJoGalufEBZoTJgiTx34KDRAhioo+/WGs+xp26ZTW6rIQxeCddCEY0SlMdgPtpvk4WKdYE6xGkHRM3sgmbc0omu8q+fJuM2FzBC</vt:lpwstr>
  </property>
  <property fmtid="{D5CDD505-2E9C-101B-9397-08002B2CF9AE}" pid="125" name="x1ye=99">
    <vt:lpwstr>lGUJUwGtkfC9aoTrc+vbRw/djONTbihI4VzRAEsoHctsyiEIsnyknDtV96sr+FSTtIid7mkyxysAsq5XsdKVeSFCmVcerW3mDTcnEPRWCehEgqCNVD+EgatraYsB4pl0iI10q9u+NqVBHGeAdV3+olQCjvjdAZAZFY331IMx3NwlBVW7G44DnQfd43Jl79Ow0ZrPG8bmaDdpcCu/RQmeaBzLX9ochtETW18E6t2AvfSjWB+w09e0WHtfiaPeVWY</vt:lpwstr>
  </property>
</Properties>
</file>