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70" w:rsidRDefault="00576670">
      <w:pPr>
        <w:pStyle w:val="Heading"/>
        <w:tabs>
          <w:tab w:val="right" w:pos="90"/>
        </w:tabs>
        <w:spacing w:line="360" w:lineRule="auto"/>
      </w:pPr>
      <w:r>
        <w:t>RESUME</w:t>
      </w:r>
    </w:p>
    <w:p w:rsidR="008D15AD" w:rsidRDefault="008D15A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2"/>
          <w:szCs w:val="22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sz w:val="22"/>
          <w:szCs w:val="22"/>
        </w:rPr>
        <w:t>HETAL URMIL WANI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6, </w:t>
      </w:r>
      <w:proofErr w:type="spellStart"/>
      <w:r>
        <w:rPr>
          <w:rFonts w:ascii="Verdana" w:hAnsi="Verdana" w:cs="Verdana"/>
          <w:sz w:val="16"/>
          <w:szCs w:val="16"/>
        </w:rPr>
        <w:t>Suryadeep</w:t>
      </w:r>
      <w:proofErr w:type="spellEnd"/>
      <w:r>
        <w:rPr>
          <w:rFonts w:ascii="Verdana" w:hAnsi="Verdana" w:cs="Verdana"/>
          <w:sz w:val="16"/>
          <w:szCs w:val="16"/>
        </w:rPr>
        <w:t xml:space="preserve"> bungalows, </w:t>
      </w:r>
      <w:proofErr w:type="spellStart"/>
      <w:r>
        <w:rPr>
          <w:rFonts w:ascii="Verdana" w:hAnsi="Verdana" w:cs="Verdana"/>
          <w:sz w:val="16"/>
          <w:szCs w:val="16"/>
        </w:rPr>
        <w:t>Opp</w:t>
      </w:r>
      <w:proofErr w:type="spellEnd"/>
      <w:r>
        <w:rPr>
          <w:rFonts w:ascii="Verdana" w:hAnsi="Verdana" w:cs="Verdana"/>
          <w:sz w:val="16"/>
          <w:szCs w:val="16"/>
        </w:rPr>
        <w:t xml:space="preserve"> Heritage homes, behind </w:t>
      </w:r>
      <w:proofErr w:type="spellStart"/>
      <w:r>
        <w:rPr>
          <w:rFonts w:ascii="Verdana" w:hAnsi="Verdana" w:cs="Verdana"/>
          <w:sz w:val="16"/>
          <w:szCs w:val="16"/>
        </w:rPr>
        <w:t>badshah</w:t>
      </w:r>
      <w:proofErr w:type="spellEnd"/>
      <w:r>
        <w:rPr>
          <w:rFonts w:ascii="Verdana" w:hAnsi="Verdana" w:cs="Verdana"/>
          <w:sz w:val="16"/>
          <w:szCs w:val="16"/>
        </w:rPr>
        <w:t xml:space="preserve"> villa farm, </w:t>
      </w:r>
      <w:proofErr w:type="spellStart"/>
      <w:r>
        <w:rPr>
          <w:rFonts w:ascii="Verdana" w:hAnsi="Verdana" w:cs="Verdana"/>
          <w:sz w:val="16"/>
          <w:szCs w:val="16"/>
        </w:rPr>
        <w:t>Thaltej</w:t>
      </w:r>
      <w:proofErr w:type="spellEnd"/>
      <w:r>
        <w:rPr>
          <w:rFonts w:ascii="Verdana" w:hAnsi="Verdana" w:cs="Verdana"/>
          <w:sz w:val="16"/>
          <w:szCs w:val="16"/>
        </w:rPr>
        <w:t>, Ahmedabad-380059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8"/>
          <w:szCs w:val="16"/>
        </w:rPr>
      </w:pPr>
      <w:proofErr w:type="spellStart"/>
      <w:r>
        <w:rPr>
          <w:rFonts w:ascii="Verdana" w:hAnsi="Verdana" w:cs="Verdana"/>
          <w:b/>
          <w:sz w:val="16"/>
          <w:szCs w:val="16"/>
        </w:rPr>
        <w:t>Cont</w:t>
      </w:r>
      <w:proofErr w:type="spellEnd"/>
      <w:r>
        <w:rPr>
          <w:rFonts w:ascii="Verdana" w:hAnsi="Verdana" w:cs="Verdana"/>
          <w:b/>
          <w:sz w:val="16"/>
          <w:szCs w:val="16"/>
        </w:rPr>
        <w:t>: +91-98795</w:t>
      </w:r>
      <w:r w:rsidR="00B96485">
        <w:rPr>
          <w:rFonts w:ascii="Verdana" w:hAnsi="Verdana" w:cs="Verdana"/>
          <w:b/>
          <w:sz w:val="16"/>
          <w:szCs w:val="16"/>
        </w:rPr>
        <w:t>-</w:t>
      </w:r>
      <w:r>
        <w:rPr>
          <w:rFonts w:ascii="Verdana" w:hAnsi="Verdana" w:cs="Verdana"/>
          <w:b/>
          <w:sz w:val="16"/>
          <w:szCs w:val="16"/>
        </w:rPr>
        <w:t xml:space="preserve">05788, Email: </w:t>
      </w:r>
      <w:hyperlink r:id="rId5" w:history="1">
        <w:r w:rsidR="00B96485" w:rsidRPr="0070319E">
          <w:rPr>
            <w:rStyle w:val="Hyperlink"/>
            <w:rFonts w:ascii="Verdana" w:hAnsi="Verdana" w:cs="Verdana"/>
            <w:b/>
            <w:sz w:val="16"/>
            <w:szCs w:val="16"/>
          </w:rPr>
          <w:t>hetdshah@gmail.com</w:t>
        </w:r>
      </w:hyperlink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8"/>
          <w:szCs w:val="16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D.O.B:</w:t>
      </w:r>
      <w:r>
        <w:rPr>
          <w:rFonts w:ascii="Verdana" w:hAnsi="Verdana" w:cs="Verdana"/>
          <w:sz w:val="18"/>
        </w:rPr>
        <w:t xml:space="preserve"> 19 January 1984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Gender:</w:t>
      </w:r>
      <w:r>
        <w:rPr>
          <w:rFonts w:ascii="Verdana" w:hAnsi="Verdana" w:cs="Verdana"/>
          <w:sz w:val="18"/>
        </w:rPr>
        <w:t xml:space="preserve"> Female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Marital Status:</w:t>
      </w:r>
      <w:r>
        <w:rPr>
          <w:rFonts w:ascii="Verdana" w:hAnsi="Verdana" w:cs="Verdana"/>
          <w:sz w:val="18"/>
        </w:rPr>
        <w:t xml:space="preserve"> </w:t>
      </w:r>
      <w:r w:rsidR="00B96485">
        <w:rPr>
          <w:rFonts w:ascii="Verdana" w:hAnsi="Verdana" w:cs="Verdana"/>
          <w:sz w:val="18"/>
        </w:rPr>
        <w:t>M</w:t>
      </w:r>
      <w:r>
        <w:rPr>
          <w:rFonts w:ascii="Verdana" w:hAnsi="Verdana" w:cs="Verdana"/>
          <w:sz w:val="18"/>
        </w:rPr>
        <w:t>arried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b/>
          <w:sz w:val="18"/>
        </w:rPr>
        <w:t>Languages Known</w:t>
      </w:r>
      <w:r>
        <w:rPr>
          <w:rFonts w:ascii="Verdana" w:hAnsi="Verdana" w:cs="Verdana"/>
          <w:sz w:val="18"/>
        </w:rPr>
        <w:t>: English, Hindi and Gujarati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Verdana"/>
          <w:sz w:val="18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18"/>
        </w:rPr>
      </w:pPr>
      <w:r>
        <w:rPr>
          <w:rFonts w:ascii="Verdana" w:hAnsi="Verdana" w:cs="Verdana"/>
          <w:b/>
          <w:sz w:val="18"/>
          <w:u w:val="single"/>
        </w:rPr>
        <w:t>Career Objective:</w:t>
      </w:r>
      <w:r>
        <w:rPr>
          <w:rFonts w:ascii="Verdana" w:hAnsi="Verdana" w:cs="Verdana"/>
          <w:sz w:val="18"/>
        </w:rPr>
        <w:t xml:space="preserve"> 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18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sz w:val="18"/>
        </w:rPr>
        <w:t>A growth-oriented position in a professionally managed and dynamic organization, which provides opportunities for development and responsibilities to contribute towards an organization’s success</w:t>
      </w:r>
    </w:p>
    <w:p w:rsidR="00576670" w:rsidRDefault="00576670">
      <w:pPr>
        <w:rPr>
          <w:rFonts w:ascii="Verdana" w:hAnsi="Verdana" w:cs="Verdana"/>
          <w:b/>
          <w:sz w:val="18"/>
          <w:szCs w:val="18"/>
          <w:u w:val="single"/>
        </w:rPr>
      </w:pPr>
      <w:bookmarkStart w:id="0" w:name="_GoBack"/>
      <w:bookmarkEnd w:id="0"/>
    </w:p>
    <w:p w:rsidR="00576670" w:rsidRDefault="00576670">
      <w:pPr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Professional Summary</w:t>
      </w:r>
    </w:p>
    <w:p w:rsidR="00576670" w:rsidRDefault="00576670">
      <w:pPr>
        <w:rPr>
          <w:rFonts w:ascii="Verdana" w:hAnsi="Verdana" w:cs="Verdana"/>
          <w:b/>
          <w:sz w:val="18"/>
          <w:szCs w:val="18"/>
          <w:u w:val="single"/>
        </w:rPr>
      </w:pPr>
    </w:p>
    <w:p w:rsidR="00576670" w:rsidRDefault="00BB2F4D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4 year</w:t>
      </w:r>
      <w:r w:rsidR="00576670">
        <w:rPr>
          <w:rFonts w:ascii="Verdana" w:hAnsi="Verdana" w:cs="Verdana"/>
          <w:sz w:val="18"/>
        </w:rPr>
        <w:t>s</w:t>
      </w:r>
      <w:r>
        <w:rPr>
          <w:rFonts w:ascii="Verdana" w:hAnsi="Verdana" w:cs="Verdana"/>
          <w:sz w:val="18"/>
        </w:rPr>
        <w:t xml:space="preserve"> of</w:t>
      </w:r>
      <w:r w:rsidR="00576670">
        <w:rPr>
          <w:rFonts w:ascii="Verdana" w:hAnsi="Verdana" w:cs="Verdana"/>
          <w:sz w:val="18"/>
        </w:rPr>
        <w:t xml:space="preserve"> experience in Accounts, </w:t>
      </w:r>
      <w:r>
        <w:rPr>
          <w:rFonts w:ascii="Verdana" w:hAnsi="Verdana" w:cs="Verdana"/>
          <w:sz w:val="18"/>
        </w:rPr>
        <w:t xml:space="preserve">10 </w:t>
      </w:r>
      <w:r w:rsidR="00576670">
        <w:rPr>
          <w:rFonts w:ascii="Verdana" w:hAnsi="Verdana" w:cs="Verdana"/>
          <w:sz w:val="18"/>
        </w:rPr>
        <w:t xml:space="preserve">years </w:t>
      </w:r>
      <w:r>
        <w:rPr>
          <w:rFonts w:ascii="Verdana" w:hAnsi="Verdana" w:cs="Verdana"/>
          <w:sz w:val="18"/>
        </w:rPr>
        <w:t xml:space="preserve">of </w:t>
      </w:r>
      <w:r w:rsidR="00576670">
        <w:rPr>
          <w:rFonts w:ascii="Verdana" w:hAnsi="Verdana" w:cs="Verdana"/>
          <w:sz w:val="18"/>
        </w:rPr>
        <w:t>experience in sales</w:t>
      </w:r>
      <w:r>
        <w:rPr>
          <w:rFonts w:ascii="Verdana" w:hAnsi="Verdana" w:cs="Verdana"/>
          <w:sz w:val="18"/>
        </w:rPr>
        <w:t xml:space="preserve"> as a </w:t>
      </w:r>
      <w:r w:rsidR="00576670">
        <w:rPr>
          <w:rFonts w:ascii="Verdana" w:hAnsi="Verdana" w:cs="Verdana"/>
          <w:sz w:val="18"/>
        </w:rPr>
        <w:t xml:space="preserve">coordinator. </w:t>
      </w:r>
    </w:p>
    <w:p w:rsidR="00576670" w:rsidRDefault="00BB2F4D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Experience in </w:t>
      </w:r>
      <w:r w:rsidR="00576670">
        <w:rPr>
          <w:rFonts w:ascii="Verdana" w:hAnsi="Verdana" w:cs="Verdana"/>
          <w:sz w:val="18"/>
        </w:rPr>
        <w:t>accoun</w:t>
      </w:r>
      <w:r>
        <w:rPr>
          <w:rFonts w:ascii="Verdana" w:hAnsi="Verdana" w:cs="Verdana"/>
          <w:sz w:val="18"/>
        </w:rPr>
        <w:t xml:space="preserve">ts, billing management, reconciliation, </w:t>
      </w:r>
      <w:r w:rsidR="00576670">
        <w:rPr>
          <w:rFonts w:ascii="Verdana" w:hAnsi="Verdana" w:cs="Verdana"/>
          <w:sz w:val="18"/>
        </w:rPr>
        <w:t>Sales</w:t>
      </w:r>
      <w:r>
        <w:rPr>
          <w:rFonts w:ascii="Verdana" w:hAnsi="Verdana" w:cs="Verdana"/>
          <w:sz w:val="18"/>
        </w:rPr>
        <w:t>-</w:t>
      </w:r>
      <w:r w:rsidR="00576670">
        <w:rPr>
          <w:rFonts w:ascii="Verdana" w:hAnsi="Verdana" w:cs="Verdana"/>
          <w:sz w:val="18"/>
        </w:rPr>
        <w:t>Coordination.</w:t>
      </w:r>
    </w:p>
    <w:p w:rsidR="00576670" w:rsidRDefault="00576670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sz w:val="18"/>
        </w:rPr>
        <w:t>Good Team Player, self-motivated, enthusiastic with good analytical skills and intellectual ability</w:t>
      </w:r>
    </w:p>
    <w:p w:rsidR="008D15AD" w:rsidRDefault="008D15A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18"/>
          <w:u w:val="single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b/>
          <w:sz w:val="18"/>
          <w:u w:val="single"/>
        </w:rPr>
        <w:t>Current Industry</w:t>
      </w:r>
    </w:p>
    <w:p w:rsidR="00576670" w:rsidRDefault="00576670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Organization     : </w:t>
      </w:r>
      <w:r w:rsidR="003C4256" w:rsidRPr="003C4256">
        <w:rPr>
          <w:rFonts w:ascii="Verdana" w:hAnsi="Verdana" w:cs="Verdana"/>
          <w:b/>
          <w:sz w:val="18"/>
        </w:rPr>
        <w:t>HCL INFOSYSTEMS LTD</w:t>
      </w:r>
    </w:p>
    <w:p w:rsidR="00576670" w:rsidRDefault="00576670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Designation      : </w:t>
      </w:r>
      <w:r w:rsidR="00C53E46">
        <w:rPr>
          <w:rFonts w:ascii="Verdana" w:hAnsi="Verdana" w:cs="Verdana"/>
          <w:sz w:val="18"/>
        </w:rPr>
        <w:t>SENIOR EXECUTIVE</w:t>
      </w:r>
    </w:p>
    <w:p w:rsidR="00576670" w:rsidRPr="003C4256" w:rsidRDefault="00576670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u w:val="single"/>
        </w:rPr>
      </w:pPr>
      <w:r>
        <w:rPr>
          <w:rFonts w:ascii="Verdana" w:hAnsi="Verdana" w:cs="Verdana"/>
          <w:sz w:val="18"/>
        </w:rPr>
        <w:t xml:space="preserve">Duration           : </w:t>
      </w:r>
      <w:r w:rsidR="003C4256">
        <w:rPr>
          <w:rFonts w:ascii="Verdana" w:hAnsi="Verdana" w:cs="Verdana"/>
          <w:sz w:val="18"/>
        </w:rPr>
        <w:t xml:space="preserve">OCT 2015 – Till Date </w:t>
      </w:r>
    </w:p>
    <w:p w:rsidR="003C4256" w:rsidRDefault="003C4256" w:rsidP="003C4256">
      <w:pPr>
        <w:pStyle w:val="Heading1"/>
        <w:spacing w:line="360" w:lineRule="auto"/>
        <w:rPr>
          <w:u w:val="single"/>
        </w:rPr>
      </w:pPr>
      <w:r>
        <w:rPr>
          <w:u w:val="single"/>
        </w:rPr>
        <w:t>Key Responsibilities</w:t>
      </w:r>
    </w:p>
    <w:p w:rsidR="003C4256" w:rsidRPr="003C4256" w:rsidRDefault="003C4256" w:rsidP="003C4256"/>
    <w:p w:rsidR="003C4256" w:rsidRDefault="003C4256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Sales Order login, price approval, Billing of invoice, Payment collection follow up</w:t>
      </w:r>
    </w:p>
    <w:p w:rsidR="00A91FBF" w:rsidRDefault="00A91FBF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Maintaining Stock Report, Billing Report, collection report</w:t>
      </w:r>
    </w:p>
    <w:p w:rsidR="003C4256" w:rsidRPr="00A91FBF" w:rsidRDefault="003C4256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Looking for new customer registration formalities</w:t>
      </w:r>
    </w:p>
    <w:p w:rsidR="003C4256" w:rsidRDefault="003C4256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Coordinate with dealers for prices &amp; new product launch in market</w:t>
      </w:r>
    </w:p>
    <w:p w:rsidR="003C4256" w:rsidRDefault="003C4256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Inform dealers about new </w:t>
      </w:r>
      <w:r>
        <w:rPr>
          <w:rFonts w:ascii="Verdana" w:hAnsi="Verdana" w:cs="Verdana"/>
          <w:sz w:val="19"/>
          <w:szCs w:val="19"/>
        </w:rPr>
        <w:t>scheme</w:t>
      </w:r>
      <w:r w:rsidR="00A91FBF">
        <w:rPr>
          <w:rFonts w:ascii="Verdana" w:hAnsi="Verdana" w:cs="Verdana"/>
          <w:sz w:val="18"/>
        </w:rPr>
        <w:t xml:space="preserve"> &amp;</w:t>
      </w:r>
      <w:r>
        <w:rPr>
          <w:rFonts w:ascii="Verdana" w:hAnsi="Verdana" w:cs="Verdana"/>
          <w:sz w:val="18"/>
        </w:rPr>
        <w:t xml:space="preserve"> price and </w:t>
      </w:r>
      <w:r>
        <w:rPr>
          <w:rFonts w:ascii="Verdana" w:hAnsi="Verdana" w:cs="Verdana"/>
        </w:rPr>
        <w:t>encourage</w:t>
      </w:r>
      <w:r>
        <w:rPr>
          <w:rFonts w:ascii="Verdana" w:hAnsi="Verdana" w:cs="Verdana"/>
          <w:sz w:val="18"/>
        </w:rPr>
        <w:t xml:space="preserve"> them for sales </w:t>
      </w:r>
    </w:p>
    <w:p w:rsidR="003C4256" w:rsidRDefault="003C4256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Coordination with Business and maintaining Vendor &amp; Client Relationship.</w:t>
      </w:r>
    </w:p>
    <w:p w:rsidR="003C4256" w:rsidRDefault="00A91FBF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Managing run rate business from back end.</w:t>
      </w:r>
    </w:p>
    <w:p w:rsidR="003C4256" w:rsidRPr="003C4256" w:rsidRDefault="003C4256" w:rsidP="00550415">
      <w:pPr>
        <w:widowControl w:val="0"/>
        <w:numPr>
          <w:ilvl w:val="0"/>
          <w:numId w:val="3"/>
        </w:numPr>
        <w:tabs>
          <w:tab w:val="clear" w:pos="360"/>
          <w:tab w:val="num" w:pos="720"/>
          <w:tab w:val="left" w:pos="1080"/>
        </w:tabs>
        <w:spacing w:line="360" w:lineRule="auto"/>
        <w:ind w:left="720"/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sz w:val="18"/>
        </w:rPr>
        <w:t>Coordinating with logistic team for delivery of billed material.</w:t>
      </w:r>
    </w:p>
    <w:p w:rsidR="003C4256" w:rsidRDefault="003C4256" w:rsidP="003C425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u w:val="single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b/>
          <w:sz w:val="18"/>
          <w:u w:val="single"/>
        </w:rPr>
        <w:t>Education Summary: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18"/>
          <w:u w:val="single"/>
        </w:rPr>
      </w:pPr>
    </w:p>
    <w:tbl>
      <w:tblPr>
        <w:tblW w:w="9575" w:type="dxa"/>
        <w:tblInd w:w="-7" w:type="dxa"/>
        <w:tblLook w:val="0000" w:firstRow="0" w:lastRow="0" w:firstColumn="0" w:lastColumn="0" w:noHBand="0" w:noVBand="0"/>
      </w:tblPr>
      <w:tblGrid>
        <w:gridCol w:w="940"/>
        <w:gridCol w:w="982"/>
        <w:gridCol w:w="3341"/>
        <w:gridCol w:w="2953"/>
        <w:gridCol w:w="1359"/>
      </w:tblGrid>
      <w:tr w:rsidR="00576670" w:rsidTr="008D15AD">
        <w:trPr>
          <w:trHeight w:val="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pStyle w:val="Heading3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jc w:val="center"/>
              <w:rPr>
                <w:rFonts w:ascii="Verdana" w:hAnsi="Verdana" w:cs="Verdana"/>
                <w:b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pStyle w:val="Heading3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Board of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pStyle w:val="Heading3"/>
            </w:pPr>
            <w:r>
              <w:rPr>
                <w:rFonts w:ascii="Verdana" w:hAnsi="Verdana" w:cs="Verdana"/>
                <w:sz w:val="18"/>
              </w:rPr>
              <w:t>Percentage</w:t>
            </w:r>
          </w:p>
        </w:tc>
      </w:tr>
      <w:tr w:rsidR="00576670" w:rsidTr="008D15AD">
        <w:trPr>
          <w:trHeight w:val="4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M.Com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2005-2007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Veer </w:t>
            </w:r>
            <w:proofErr w:type="spellStart"/>
            <w:r>
              <w:rPr>
                <w:rFonts w:ascii="Verdana" w:hAnsi="Verdana" w:cs="Verdana"/>
                <w:sz w:val="18"/>
              </w:rPr>
              <w:t>narmad</w:t>
            </w:r>
            <w:proofErr w:type="spellEnd"/>
            <w:r>
              <w:rPr>
                <w:rFonts w:ascii="Verdana" w:hAnsi="Verdana" w:cs="Verdana"/>
                <w:sz w:val="18"/>
              </w:rPr>
              <w:t xml:space="preserve"> South Gujarat University </w:t>
            </w:r>
            <w:proofErr w:type="spellStart"/>
            <w:r>
              <w:rPr>
                <w:rFonts w:ascii="Verdana" w:hAnsi="Verdana" w:cs="Verdana"/>
                <w:sz w:val="18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Veer </w:t>
            </w:r>
            <w:proofErr w:type="spellStart"/>
            <w:r>
              <w:rPr>
                <w:rFonts w:ascii="Verdana" w:hAnsi="Verdana" w:cs="Verdana"/>
                <w:sz w:val="18"/>
              </w:rPr>
              <w:t>narmad</w:t>
            </w:r>
            <w:proofErr w:type="spellEnd"/>
            <w:r>
              <w:rPr>
                <w:rFonts w:ascii="Verdana" w:hAnsi="Verdana" w:cs="Verdana"/>
                <w:sz w:val="18"/>
              </w:rPr>
              <w:t xml:space="preserve"> South Gujarat University </w:t>
            </w:r>
            <w:proofErr w:type="spellStart"/>
            <w:r>
              <w:rPr>
                <w:rFonts w:ascii="Verdana" w:hAnsi="Verdana" w:cs="Verdana"/>
                <w:sz w:val="18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</w:pPr>
            <w:r>
              <w:rPr>
                <w:rFonts w:ascii="Verdana" w:hAnsi="Verdana" w:cs="Verdana"/>
                <w:sz w:val="18"/>
              </w:rPr>
              <w:t>57.00 %</w:t>
            </w:r>
          </w:p>
        </w:tc>
      </w:tr>
      <w:tr w:rsidR="00576670" w:rsidTr="008D15AD">
        <w:trPr>
          <w:trHeight w:val="4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B.Com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2001-2004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proofErr w:type="spellStart"/>
            <w:r>
              <w:rPr>
                <w:rFonts w:ascii="Verdana" w:hAnsi="Verdana" w:cs="Verdana"/>
                <w:sz w:val="18"/>
              </w:rPr>
              <w:t>S.B.Garda</w:t>
            </w:r>
            <w:proofErr w:type="spellEnd"/>
            <w:r>
              <w:rPr>
                <w:rFonts w:ascii="Verdana" w:hAnsi="Verdana" w:cs="Verdana"/>
                <w:sz w:val="18"/>
              </w:rPr>
              <w:t xml:space="preserve"> Arts &amp; </w:t>
            </w:r>
            <w:proofErr w:type="spellStart"/>
            <w:r>
              <w:rPr>
                <w:rFonts w:ascii="Verdana" w:hAnsi="Verdana" w:cs="Verdana"/>
                <w:sz w:val="18"/>
              </w:rPr>
              <w:t>P.K.Patel</w:t>
            </w:r>
            <w:proofErr w:type="spellEnd"/>
            <w:r>
              <w:rPr>
                <w:rFonts w:ascii="Verdana" w:hAnsi="Verdana" w:cs="Verdana"/>
                <w:sz w:val="18"/>
              </w:rPr>
              <w:t xml:space="preserve"> College of Commerce, </w:t>
            </w:r>
            <w:proofErr w:type="spellStart"/>
            <w:r>
              <w:rPr>
                <w:rFonts w:ascii="Verdana" w:hAnsi="Verdana" w:cs="Verdana"/>
                <w:sz w:val="18"/>
              </w:rPr>
              <w:t>Navsari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South Gujarat University </w:t>
            </w:r>
            <w:proofErr w:type="spellStart"/>
            <w:r>
              <w:rPr>
                <w:rFonts w:ascii="Verdana" w:hAnsi="Verdana" w:cs="Verdana"/>
                <w:sz w:val="18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59.32 %</w:t>
            </w:r>
          </w:p>
          <w:p w:rsidR="00576670" w:rsidRDefault="00576670">
            <w:pPr>
              <w:widowControl w:val="0"/>
              <w:spacing w:before="40" w:after="40"/>
              <w:jc w:val="center"/>
              <w:rPr>
                <w:rFonts w:ascii="Verdana" w:hAnsi="Verdana" w:cs="Verdana"/>
                <w:sz w:val="18"/>
              </w:rPr>
            </w:pPr>
          </w:p>
        </w:tc>
      </w:tr>
      <w:tr w:rsidR="00576670" w:rsidTr="008D15AD">
        <w:trPr>
          <w:trHeight w:val="4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H.S.C.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624986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1999</w:t>
            </w:r>
            <w:r w:rsidR="00576670">
              <w:rPr>
                <w:rFonts w:ascii="Verdana" w:hAnsi="Verdana" w:cs="Verdana"/>
                <w:sz w:val="18"/>
              </w:rPr>
              <w:t>-2001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ind w:right="-108"/>
              <w:rPr>
                <w:rFonts w:ascii="Verdana" w:hAnsi="Verdana" w:cs="Verdana"/>
                <w:sz w:val="18"/>
              </w:rPr>
            </w:pPr>
            <w:proofErr w:type="spellStart"/>
            <w:r>
              <w:rPr>
                <w:rFonts w:ascii="Verdana" w:hAnsi="Verdana" w:cs="Verdana"/>
                <w:sz w:val="18"/>
              </w:rPr>
              <w:t>Ambika</w:t>
            </w:r>
            <w:proofErr w:type="spellEnd"/>
            <w:r>
              <w:rPr>
                <w:rFonts w:ascii="Verdana" w:hAnsi="Verdana" w:cs="Verdana"/>
                <w:sz w:val="18"/>
              </w:rPr>
              <w:t xml:space="preserve"> High School </w:t>
            </w:r>
            <w:proofErr w:type="spellStart"/>
            <w:r>
              <w:rPr>
                <w:rFonts w:ascii="Verdana" w:hAnsi="Verdana" w:cs="Verdana"/>
                <w:sz w:val="18"/>
              </w:rPr>
              <w:t>Gadat</w:t>
            </w:r>
            <w:proofErr w:type="spellEnd"/>
          </w:p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 w:rsidP="00013BD2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Gujarat Secondary Education Board,</w:t>
            </w:r>
            <w:r w:rsidR="00013BD2">
              <w:rPr>
                <w:rFonts w:ascii="Verdana" w:hAnsi="Verdana" w:cs="Verdana"/>
                <w:sz w:val="18"/>
              </w:rPr>
              <w:t xml:space="preserve"> </w:t>
            </w:r>
            <w:r>
              <w:rPr>
                <w:rFonts w:ascii="Verdana" w:hAnsi="Verdana" w:cs="Verdana"/>
                <w:sz w:val="18"/>
              </w:rPr>
              <w:t>Gujarat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</w:pPr>
            <w:r>
              <w:rPr>
                <w:rFonts w:ascii="Verdana" w:hAnsi="Verdana" w:cs="Verdana"/>
                <w:sz w:val="18"/>
              </w:rPr>
              <w:t>67.00 %</w:t>
            </w:r>
          </w:p>
        </w:tc>
      </w:tr>
      <w:tr w:rsidR="00576670" w:rsidTr="008D15AD">
        <w:trPr>
          <w:trHeight w:val="2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S.S.C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1998-1999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>
            <w:pPr>
              <w:widowControl w:val="0"/>
              <w:spacing w:before="40" w:after="40"/>
              <w:ind w:right="-108"/>
              <w:rPr>
                <w:rFonts w:ascii="Verdana" w:hAnsi="Verdana" w:cs="Verdana"/>
                <w:sz w:val="18"/>
              </w:rPr>
            </w:pPr>
            <w:proofErr w:type="spellStart"/>
            <w:r>
              <w:rPr>
                <w:rFonts w:ascii="Verdana" w:hAnsi="Verdana" w:cs="Verdana"/>
                <w:sz w:val="18"/>
              </w:rPr>
              <w:t>Ambika</w:t>
            </w:r>
            <w:proofErr w:type="spellEnd"/>
            <w:r>
              <w:rPr>
                <w:rFonts w:ascii="Verdana" w:hAnsi="Verdana" w:cs="Verdana"/>
                <w:sz w:val="18"/>
              </w:rPr>
              <w:t xml:space="preserve"> High School </w:t>
            </w:r>
            <w:proofErr w:type="spellStart"/>
            <w:r>
              <w:rPr>
                <w:rFonts w:ascii="Verdana" w:hAnsi="Verdana" w:cs="Verdana"/>
                <w:sz w:val="18"/>
              </w:rPr>
              <w:t>Gadat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76670" w:rsidRDefault="00576670" w:rsidP="00013BD2">
            <w:pPr>
              <w:widowControl w:val="0"/>
              <w:spacing w:before="40" w:after="40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Gujarat Secondary Education Board,</w:t>
            </w:r>
            <w:r w:rsidR="00013BD2">
              <w:rPr>
                <w:rFonts w:ascii="Verdana" w:hAnsi="Verdana" w:cs="Verdana"/>
                <w:sz w:val="18"/>
              </w:rPr>
              <w:t xml:space="preserve"> </w:t>
            </w:r>
            <w:r>
              <w:rPr>
                <w:rFonts w:ascii="Verdana" w:hAnsi="Verdana" w:cs="Verdana"/>
                <w:sz w:val="18"/>
              </w:rPr>
              <w:t>Gujarat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76670" w:rsidRDefault="00576670">
            <w:pPr>
              <w:widowControl w:val="0"/>
              <w:spacing w:before="40" w:after="40"/>
              <w:jc w:val="center"/>
            </w:pPr>
            <w:r>
              <w:rPr>
                <w:rFonts w:ascii="Verdana" w:hAnsi="Verdana" w:cs="Verdana"/>
                <w:sz w:val="18"/>
              </w:rPr>
              <w:t>72.14 %</w:t>
            </w:r>
          </w:p>
        </w:tc>
      </w:tr>
    </w:tbl>
    <w:p w:rsidR="00576670" w:rsidRDefault="00576670">
      <w:pPr>
        <w:widowControl w:val="0"/>
        <w:tabs>
          <w:tab w:val="left" w:pos="1080"/>
        </w:tabs>
        <w:rPr>
          <w:rFonts w:ascii="Verdana" w:hAnsi="Verdana" w:cs="Verdana"/>
          <w:b/>
          <w:sz w:val="18"/>
          <w:u w:val="single"/>
        </w:rPr>
      </w:pPr>
    </w:p>
    <w:p w:rsidR="00576670" w:rsidRDefault="00576670">
      <w:pPr>
        <w:widowControl w:val="0"/>
        <w:tabs>
          <w:tab w:val="left" w:pos="1080"/>
        </w:tabs>
        <w:rPr>
          <w:rFonts w:ascii="Verdana" w:hAnsi="Verdana" w:cs="Verdana"/>
          <w:b/>
          <w:sz w:val="18"/>
          <w:u w:val="single"/>
        </w:rPr>
      </w:pPr>
    </w:p>
    <w:p w:rsidR="00F04877" w:rsidRDefault="00F048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22"/>
          <w:szCs w:val="22"/>
          <w:u w:val="single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22"/>
          <w:szCs w:val="22"/>
          <w:u w:val="single"/>
        </w:rPr>
      </w:pPr>
      <w:r>
        <w:rPr>
          <w:rFonts w:ascii="Verdana" w:hAnsi="Verdana" w:cs="Verdana"/>
          <w:b/>
          <w:sz w:val="22"/>
          <w:szCs w:val="22"/>
          <w:u w:val="single"/>
        </w:rPr>
        <w:lastRenderedPageBreak/>
        <w:t>Experience:-</w:t>
      </w:r>
    </w:p>
    <w:p w:rsidR="00F04877" w:rsidRDefault="00F048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18"/>
          <w:u w:val="single"/>
        </w:rPr>
      </w:pPr>
    </w:p>
    <w:p w:rsidR="00576670" w:rsidRPr="00F04877" w:rsidRDefault="00BB2F4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18"/>
        </w:rPr>
      </w:pPr>
      <w:proofErr w:type="spellStart"/>
      <w:r w:rsidRPr="006A2FBA">
        <w:rPr>
          <w:rFonts w:ascii="Verdana" w:hAnsi="Verdana" w:cs="Verdana"/>
          <w:b/>
          <w:sz w:val="18"/>
          <w:u w:val="single"/>
        </w:rPr>
        <w:t>Essar</w:t>
      </w:r>
      <w:proofErr w:type="spellEnd"/>
      <w:r w:rsidRPr="006A2FBA">
        <w:rPr>
          <w:rFonts w:ascii="Verdana" w:hAnsi="Verdana" w:cs="Verdana"/>
          <w:b/>
          <w:sz w:val="18"/>
          <w:u w:val="single"/>
        </w:rPr>
        <w:t xml:space="preserve"> Steel Ltd</w:t>
      </w:r>
      <w:r w:rsidR="00576670" w:rsidRPr="006A2FBA">
        <w:rPr>
          <w:rFonts w:ascii="Verdana" w:hAnsi="Verdana" w:cs="Verdana"/>
          <w:b/>
          <w:sz w:val="18"/>
          <w:u w:val="single"/>
        </w:rPr>
        <w:t xml:space="preserve">, </w:t>
      </w:r>
      <w:proofErr w:type="spellStart"/>
      <w:r w:rsidR="00576670" w:rsidRPr="006A2FBA">
        <w:rPr>
          <w:rFonts w:ascii="Verdana" w:hAnsi="Verdana" w:cs="Verdana"/>
          <w:b/>
          <w:sz w:val="18"/>
          <w:u w:val="single"/>
        </w:rPr>
        <w:t>Surat</w:t>
      </w:r>
      <w:proofErr w:type="spellEnd"/>
      <w:r w:rsidRPr="008D15AD">
        <w:rPr>
          <w:rFonts w:ascii="Verdana" w:hAnsi="Verdana" w:cs="Verdana"/>
          <w:b/>
          <w:sz w:val="18"/>
        </w:rPr>
        <w:t xml:space="preserve"> -</w:t>
      </w:r>
      <w:r w:rsidRPr="008D15AD">
        <w:rPr>
          <w:rFonts w:ascii="Verdana" w:hAnsi="Verdana" w:cs="Verdana"/>
          <w:b/>
          <w:sz w:val="22"/>
          <w:szCs w:val="22"/>
        </w:rPr>
        <w:t xml:space="preserve"> </w:t>
      </w:r>
      <w:r w:rsidR="00576670" w:rsidRPr="008D15AD">
        <w:rPr>
          <w:rFonts w:ascii="Verdana" w:hAnsi="Verdana" w:cs="Verdana"/>
          <w:sz w:val="18"/>
        </w:rPr>
        <w:t>Account</w:t>
      </w:r>
      <w:r w:rsidR="008D15AD" w:rsidRPr="008D15AD">
        <w:rPr>
          <w:rFonts w:ascii="Verdana" w:hAnsi="Verdana" w:cs="Verdana"/>
          <w:sz w:val="18"/>
        </w:rPr>
        <w:t>s</w:t>
      </w:r>
      <w:r w:rsidR="00576670" w:rsidRPr="008D15AD">
        <w:rPr>
          <w:rFonts w:ascii="Verdana" w:hAnsi="Verdana" w:cs="Verdana"/>
          <w:sz w:val="18"/>
        </w:rPr>
        <w:t xml:space="preserve"> Assistant</w:t>
      </w:r>
      <w:r w:rsidRPr="008D15AD">
        <w:rPr>
          <w:rFonts w:ascii="Verdana" w:hAnsi="Verdana" w:cs="Verdana"/>
          <w:sz w:val="18"/>
        </w:rPr>
        <w:t xml:space="preserve"> - June 2004 to</w:t>
      </w:r>
      <w:r w:rsidR="00576670" w:rsidRPr="008D15AD">
        <w:rPr>
          <w:rFonts w:ascii="Verdana" w:hAnsi="Verdana" w:cs="Verdana"/>
          <w:sz w:val="18"/>
        </w:rPr>
        <w:t xml:space="preserve"> Nov 2007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720"/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Preparing receipt and safekeeping of supplier’s and contractor’s bills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Preparing certification of goods receipt/ processing of bills payable</w:t>
      </w:r>
    </w:p>
    <w:p w:rsidR="00576670" w:rsidRDefault="00576670" w:rsidP="003E2C6C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 w:rsidRPr="00BB2F4D">
        <w:rPr>
          <w:rFonts w:ascii="Verdana" w:hAnsi="Verdana" w:cs="Verdana"/>
          <w:sz w:val="18"/>
        </w:rPr>
        <w:t>Making “c” Form</w:t>
      </w:r>
      <w:r w:rsidR="00BB2F4D">
        <w:rPr>
          <w:rFonts w:ascii="Verdana" w:hAnsi="Verdana" w:cs="Verdana"/>
          <w:sz w:val="18"/>
        </w:rPr>
        <w:t>s</w:t>
      </w:r>
      <w:r w:rsidRPr="00BB2F4D">
        <w:rPr>
          <w:rFonts w:ascii="Verdana" w:hAnsi="Verdana" w:cs="Verdana"/>
          <w:sz w:val="18"/>
        </w:rPr>
        <w:t xml:space="preserve"> for supplier</w:t>
      </w:r>
      <w:r w:rsidR="00BB2F4D">
        <w:rPr>
          <w:rFonts w:ascii="Verdana" w:hAnsi="Verdana" w:cs="Verdana"/>
          <w:sz w:val="18"/>
        </w:rPr>
        <w:t xml:space="preserve"> and </w:t>
      </w:r>
      <w:r w:rsidR="00A77FE2" w:rsidRPr="00BB2F4D">
        <w:rPr>
          <w:rFonts w:ascii="Verdana" w:hAnsi="Verdana" w:cs="Verdana"/>
          <w:sz w:val="18"/>
        </w:rPr>
        <w:t>Maintain</w:t>
      </w:r>
      <w:r w:rsidR="00BB2F4D">
        <w:rPr>
          <w:rFonts w:ascii="Verdana" w:hAnsi="Verdana" w:cs="Verdana"/>
          <w:sz w:val="18"/>
        </w:rPr>
        <w:t>ing</w:t>
      </w:r>
      <w:r w:rsidR="00A77FE2" w:rsidRPr="00BB2F4D">
        <w:rPr>
          <w:rFonts w:ascii="Verdana" w:hAnsi="Verdana" w:cs="Verdana"/>
          <w:sz w:val="18"/>
        </w:rPr>
        <w:t xml:space="preserve"> customer ledger </w:t>
      </w:r>
      <w:r w:rsidRPr="00BB2F4D">
        <w:rPr>
          <w:rFonts w:ascii="Verdana" w:hAnsi="Verdana" w:cs="Verdana"/>
          <w:sz w:val="18"/>
        </w:rPr>
        <w:t>and reconciliation on a quarterly basis</w:t>
      </w:r>
      <w:r w:rsidR="00BB2F4D" w:rsidRPr="00BB2F4D">
        <w:rPr>
          <w:rFonts w:ascii="Verdana" w:hAnsi="Verdana" w:cs="Verdana"/>
          <w:sz w:val="18"/>
        </w:rPr>
        <w:t xml:space="preserve">, </w:t>
      </w:r>
      <w:r w:rsidRPr="00BB2F4D">
        <w:rPr>
          <w:rFonts w:ascii="Verdana" w:hAnsi="Verdana" w:cs="Verdana"/>
          <w:sz w:val="18"/>
        </w:rPr>
        <w:t>Looking after customs &amp; export billing</w:t>
      </w:r>
    </w:p>
    <w:p w:rsidR="00BB2F4D" w:rsidRPr="00BB2F4D" w:rsidRDefault="00BB2F4D" w:rsidP="00BB2F4D">
      <w:pPr>
        <w:widowControl w:val="0"/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</w:p>
    <w:p w:rsidR="00576670" w:rsidRPr="008D15AD" w:rsidRDefault="00576670" w:rsidP="00BB2F4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4C20F9">
        <w:rPr>
          <w:rFonts w:ascii="Verdana" w:hAnsi="Verdana" w:cs="Verdana"/>
          <w:b/>
          <w:sz w:val="18"/>
          <w:u w:val="single"/>
        </w:rPr>
        <w:t>HCL INFOSYSTEMS LTD</w:t>
      </w:r>
      <w:r>
        <w:rPr>
          <w:rFonts w:ascii="Verdana" w:hAnsi="Verdana" w:cs="Verdana"/>
          <w:sz w:val="18"/>
        </w:rPr>
        <w:t xml:space="preserve"> </w:t>
      </w:r>
      <w:r w:rsidR="00BB2F4D" w:rsidRPr="008D15AD">
        <w:rPr>
          <w:rFonts w:ascii="Verdana" w:hAnsi="Verdana" w:cs="Verdana"/>
          <w:sz w:val="18"/>
        </w:rPr>
        <w:t xml:space="preserve">– </w:t>
      </w:r>
      <w:r w:rsidRPr="008D15AD">
        <w:rPr>
          <w:rFonts w:ascii="Verdana" w:hAnsi="Verdana" w:cs="Verdana"/>
          <w:sz w:val="18"/>
        </w:rPr>
        <w:t>Sales</w:t>
      </w:r>
      <w:r w:rsidR="004C20F9" w:rsidRPr="008D15AD">
        <w:rPr>
          <w:rFonts w:ascii="Verdana" w:hAnsi="Verdana" w:cs="Verdana"/>
          <w:sz w:val="18"/>
        </w:rPr>
        <w:t xml:space="preserve"> &amp; Accounts coordinator</w:t>
      </w:r>
      <w:r w:rsidR="00BB2F4D" w:rsidRPr="008D15AD">
        <w:rPr>
          <w:rFonts w:ascii="Verdana" w:hAnsi="Verdana" w:cs="Verdana"/>
          <w:sz w:val="18"/>
        </w:rPr>
        <w:t xml:space="preserve"> - Jan 2008 to </w:t>
      </w:r>
      <w:r w:rsidRPr="008D15AD">
        <w:rPr>
          <w:rFonts w:ascii="Verdana" w:hAnsi="Verdana" w:cs="Verdana"/>
          <w:sz w:val="18"/>
        </w:rPr>
        <w:t>July 2008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looking for employees salary and process their expenses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Vendor’s and customer’s reconciliation on a quarterly basis 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Maintaining and record-keeping of customers and vendors data</w:t>
      </w:r>
      <w:r w:rsidR="00A77FE2">
        <w:rPr>
          <w:rFonts w:ascii="Verdana" w:hAnsi="Verdana" w:cs="Verdana"/>
          <w:sz w:val="18"/>
        </w:rPr>
        <w:t xml:space="preserve"> base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720"/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Coordinate with dealers for new product launch in market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Inform dealers about new </w:t>
      </w:r>
      <w:r>
        <w:rPr>
          <w:rFonts w:ascii="Verdana" w:hAnsi="Verdana" w:cs="Verdana"/>
          <w:sz w:val="19"/>
          <w:szCs w:val="19"/>
        </w:rPr>
        <w:t>scheme</w:t>
      </w:r>
      <w:r>
        <w:rPr>
          <w:rFonts w:ascii="Verdana" w:hAnsi="Verdana" w:cs="Verdana"/>
          <w:sz w:val="18"/>
        </w:rPr>
        <w:t xml:space="preserve">, price and </w:t>
      </w:r>
      <w:r>
        <w:rPr>
          <w:rFonts w:ascii="Verdana" w:hAnsi="Verdana" w:cs="Verdana"/>
        </w:rPr>
        <w:t>encourage</w:t>
      </w:r>
      <w:r>
        <w:rPr>
          <w:rFonts w:ascii="Verdana" w:hAnsi="Verdana" w:cs="Verdana"/>
          <w:sz w:val="18"/>
        </w:rPr>
        <w:t xml:space="preserve"> them for sales and Distribution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</w:pPr>
      <w:r>
        <w:rPr>
          <w:rFonts w:ascii="Verdana" w:hAnsi="Verdana" w:cs="Verdana"/>
          <w:sz w:val="18"/>
        </w:rPr>
        <w:t>Looking for new customer and vendor registration formalities</w:t>
      </w:r>
    </w:p>
    <w:p w:rsidR="00576670" w:rsidRDefault="00576670">
      <w:pPr>
        <w:widowControl w:val="0"/>
        <w:tabs>
          <w:tab w:val="left" w:pos="1080"/>
        </w:tabs>
        <w:spacing w:line="360" w:lineRule="auto"/>
      </w:pPr>
    </w:p>
    <w:p w:rsidR="00576670" w:rsidRPr="004C20F9" w:rsidRDefault="00576670" w:rsidP="004C20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  <w:u w:val="single"/>
        </w:rPr>
      </w:pPr>
      <w:r w:rsidRPr="004C20F9">
        <w:rPr>
          <w:rFonts w:ascii="Verdana" w:hAnsi="Verdana" w:cs="Verdana"/>
          <w:b/>
          <w:sz w:val="18"/>
          <w:u w:val="single"/>
        </w:rPr>
        <w:t>REDINGTON INDIA LTD</w:t>
      </w:r>
      <w:r w:rsidR="004C20F9">
        <w:rPr>
          <w:rFonts w:ascii="Verdana" w:hAnsi="Verdana" w:cs="Verdana"/>
          <w:b/>
          <w:sz w:val="18"/>
          <w:u w:val="single"/>
        </w:rPr>
        <w:t xml:space="preserve"> - </w:t>
      </w:r>
      <w:r w:rsidR="004C20F9" w:rsidRPr="008D15AD">
        <w:rPr>
          <w:rFonts w:ascii="Verdana" w:hAnsi="Verdana" w:cs="Verdana"/>
          <w:sz w:val="18"/>
        </w:rPr>
        <w:t>Marketing coordinator - Aug 2008 to Feb 2015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Sales Order login, price approval, Billing of invoice, Payment collection follow up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Maintaining and record-keeping of customers data base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720"/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Coordinate with dealers for prices &amp; new product launch in market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Inform dealers about new </w:t>
      </w:r>
      <w:r>
        <w:rPr>
          <w:rFonts w:ascii="Verdana" w:hAnsi="Verdana" w:cs="Verdana"/>
          <w:sz w:val="19"/>
          <w:szCs w:val="19"/>
        </w:rPr>
        <w:t>scheme</w:t>
      </w:r>
      <w:r>
        <w:rPr>
          <w:rFonts w:ascii="Verdana" w:hAnsi="Verdana" w:cs="Verdana"/>
          <w:sz w:val="18"/>
        </w:rPr>
        <w:t xml:space="preserve">, price and </w:t>
      </w:r>
      <w:r>
        <w:rPr>
          <w:rFonts w:ascii="Verdana" w:hAnsi="Verdana" w:cs="Verdana"/>
        </w:rPr>
        <w:t>encourage</w:t>
      </w:r>
      <w:r>
        <w:rPr>
          <w:rFonts w:ascii="Verdana" w:hAnsi="Verdana" w:cs="Verdana"/>
          <w:sz w:val="18"/>
        </w:rPr>
        <w:t xml:space="preserve"> them for sales 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Coordination with Business and maintaining Vendor &amp; Client Relationship.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Looking for new customer and vendor registration formalities</w:t>
      </w:r>
    </w:p>
    <w:p w:rsidR="00576670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Handling the back office operation for more than 10 Strategic Products.</w:t>
      </w:r>
    </w:p>
    <w:p w:rsidR="00576670" w:rsidRPr="003C4256" w:rsidRDefault="00576670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sz w:val="18"/>
        </w:rPr>
        <w:t>Coordinating with logistic team for delivery of billed material.</w:t>
      </w:r>
    </w:p>
    <w:p w:rsidR="003C4256" w:rsidRDefault="003C4256" w:rsidP="003C4256">
      <w:pPr>
        <w:widowControl w:val="0"/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</w:p>
    <w:p w:rsidR="003C4256" w:rsidRDefault="003C4256" w:rsidP="003C425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b/>
          <w:sz w:val="18"/>
          <w:u w:val="single"/>
        </w:rPr>
      </w:pPr>
      <w:r w:rsidRPr="003C4256">
        <w:rPr>
          <w:rFonts w:ascii="Verdana" w:hAnsi="Verdana" w:cs="Verdana"/>
          <w:b/>
          <w:sz w:val="18"/>
          <w:u w:val="single"/>
        </w:rPr>
        <w:t xml:space="preserve">Gardner Denver Engineered Products </w:t>
      </w:r>
      <w:r>
        <w:rPr>
          <w:rFonts w:ascii="Verdana" w:hAnsi="Verdana" w:cs="Verdana"/>
          <w:b/>
          <w:sz w:val="18"/>
          <w:u w:val="single"/>
        </w:rPr>
        <w:t>(</w:t>
      </w:r>
      <w:r w:rsidRPr="003C4256">
        <w:rPr>
          <w:rFonts w:ascii="Verdana" w:hAnsi="Verdana" w:cs="Verdana"/>
          <w:b/>
          <w:sz w:val="18"/>
          <w:u w:val="single"/>
        </w:rPr>
        <w:t>I</w:t>
      </w:r>
      <w:r>
        <w:rPr>
          <w:rFonts w:ascii="Verdana" w:hAnsi="Verdana" w:cs="Verdana"/>
          <w:b/>
          <w:sz w:val="18"/>
          <w:u w:val="single"/>
        </w:rPr>
        <w:t>)</w:t>
      </w:r>
      <w:r w:rsidRPr="003C4256">
        <w:rPr>
          <w:rFonts w:ascii="Verdana" w:hAnsi="Verdana" w:cs="Verdana"/>
          <w:b/>
          <w:sz w:val="18"/>
          <w:u w:val="single"/>
        </w:rPr>
        <w:t xml:space="preserve"> </w:t>
      </w:r>
      <w:proofErr w:type="spellStart"/>
      <w:r w:rsidRPr="003C4256">
        <w:rPr>
          <w:rFonts w:ascii="Verdana" w:hAnsi="Verdana" w:cs="Verdana"/>
          <w:b/>
          <w:sz w:val="18"/>
          <w:u w:val="single"/>
        </w:rPr>
        <w:t>P</w:t>
      </w:r>
      <w:r>
        <w:rPr>
          <w:rFonts w:ascii="Verdana" w:hAnsi="Verdana" w:cs="Verdana"/>
          <w:b/>
          <w:sz w:val="18"/>
          <w:u w:val="single"/>
        </w:rPr>
        <w:t>vt</w:t>
      </w:r>
      <w:r w:rsidRPr="003C4256">
        <w:rPr>
          <w:rFonts w:ascii="Verdana" w:hAnsi="Verdana" w:cs="Verdana"/>
          <w:b/>
          <w:sz w:val="18"/>
          <w:u w:val="single"/>
        </w:rPr>
        <w:t>.L</w:t>
      </w:r>
      <w:r>
        <w:rPr>
          <w:rFonts w:ascii="Verdana" w:hAnsi="Verdana" w:cs="Verdana"/>
          <w:b/>
          <w:sz w:val="18"/>
          <w:u w:val="single"/>
        </w:rPr>
        <w:t>td</w:t>
      </w:r>
      <w:proofErr w:type="spellEnd"/>
      <w:r>
        <w:rPr>
          <w:rFonts w:ascii="Verdana" w:hAnsi="Verdana" w:cs="Verdana"/>
          <w:b/>
          <w:sz w:val="18"/>
          <w:u w:val="single"/>
        </w:rPr>
        <w:t xml:space="preserve">. – </w:t>
      </w:r>
      <w:r>
        <w:rPr>
          <w:rFonts w:ascii="Verdana" w:hAnsi="Verdana" w:cs="Verdana"/>
          <w:sz w:val="18"/>
        </w:rPr>
        <w:t>Customer Service Representative - March 2015 to Sep 2015</w:t>
      </w:r>
    </w:p>
    <w:p w:rsidR="00576670" w:rsidRDefault="00576670" w:rsidP="008D15AD">
      <w:pPr>
        <w:widowControl w:val="0"/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</w:p>
    <w:p w:rsidR="003C4256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Making of </w:t>
      </w:r>
      <w:proofErr w:type="spellStart"/>
      <w:r>
        <w:rPr>
          <w:rFonts w:ascii="Verdana" w:hAnsi="Verdana" w:cs="Verdana"/>
          <w:sz w:val="18"/>
        </w:rPr>
        <w:t>Proforma</w:t>
      </w:r>
      <w:proofErr w:type="spellEnd"/>
      <w:r>
        <w:rPr>
          <w:rFonts w:ascii="Verdana" w:hAnsi="Verdana" w:cs="Verdana"/>
          <w:sz w:val="18"/>
        </w:rPr>
        <w:t xml:space="preserve"> Invoice, Sales Order login, Payment collection follow up</w:t>
      </w:r>
    </w:p>
    <w:p w:rsidR="003C4256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Maintaining and record-keeping of customers data base</w:t>
      </w:r>
    </w:p>
    <w:p w:rsidR="003C4256" w:rsidRDefault="003C4256" w:rsidP="003C4256">
      <w:pPr>
        <w:widowControl w:val="0"/>
        <w:numPr>
          <w:ilvl w:val="0"/>
          <w:numId w:val="3"/>
        </w:numPr>
        <w:tabs>
          <w:tab w:val="left" w:pos="720"/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Coordinate with dealers for their requirement of After sales service</w:t>
      </w:r>
    </w:p>
    <w:p w:rsidR="003C4256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Looking for new customer registration formalities</w:t>
      </w:r>
    </w:p>
    <w:p w:rsidR="003C4256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Handling Export billing and Drop shipment billing </w:t>
      </w:r>
    </w:p>
    <w:p w:rsidR="003C4256" w:rsidRPr="00013BD2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sz w:val="18"/>
        </w:rPr>
        <w:t>Coordinating with logistic team for delivery of billed material.</w:t>
      </w:r>
    </w:p>
    <w:p w:rsidR="003C4256" w:rsidRPr="00013BD2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sz w:val="18"/>
        </w:rPr>
        <w:t>Preparing Sales and MIS reports on weekly and monthly basis</w:t>
      </w:r>
    </w:p>
    <w:p w:rsidR="003C4256" w:rsidRDefault="003C4256" w:rsidP="003C4256">
      <w:pPr>
        <w:widowControl w:val="0"/>
        <w:numPr>
          <w:ilvl w:val="0"/>
          <w:numId w:val="3"/>
        </w:numPr>
        <w:tabs>
          <w:tab w:val="left" w:pos="1080"/>
        </w:tabs>
        <w:spacing w:line="360" w:lineRule="auto"/>
        <w:rPr>
          <w:rFonts w:ascii="Verdana" w:hAnsi="Verdana" w:cs="Verdana"/>
          <w:b/>
          <w:sz w:val="18"/>
          <w:u w:val="single"/>
        </w:rPr>
      </w:pPr>
      <w:r>
        <w:rPr>
          <w:rFonts w:ascii="Verdana" w:hAnsi="Verdana" w:cs="Verdana"/>
          <w:sz w:val="18"/>
        </w:rPr>
        <w:t>Handling back office operation for all after sales requirement</w:t>
      </w:r>
    </w:p>
    <w:p w:rsidR="003C4256" w:rsidRPr="008D15AD" w:rsidRDefault="003C4256" w:rsidP="008D15AD">
      <w:pPr>
        <w:widowControl w:val="0"/>
        <w:tabs>
          <w:tab w:val="left" w:pos="1080"/>
        </w:tabs>
        <w:spacing w:line="360" w:lineRule="auto"/>
        <w:rPr>
          <w:rFonts w:ascii="Verdana" w:hAnsi="Verdana" w:cs="Verdana"/>
          <w:sz w:val="18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b/>
          <w:sz w:val="18"/>
          <w:u w:val="single"/>
        </w:rPr>
        <w:t>DECLARATION: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I hereby declare that the information furnished by me as above is true to the best of my knowledge.</w:t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 xml:space="preserve">          </w:t>
      </w:r>
      <w:r>
        <w:rPr>
          <w:rFonts w:ascii="Verdana" w:hAnsi="Verdana" w:cs="Verdana"/>
          <w:sz w:val="18"/>
        </w:rPr>
        <w:tab/>
      </w:r>
    </w:p>
    <w:p w:rsidR="00576670" w:rsidRDefault="005766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b/>
        </w:rPr>
        <w:t xml:space="preserve">HetaL Wani  </w:t>
      </w:r>
    </w:p>
    <w:sectPr w:rsidR="00576670">
      <w:pgSz w:w="12240" w:h="15840"/>
      <w:pgMar w:top="63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E2"/>
    <w:rsid w:val="00013BD2"/>
    <w:rsid w:val="003C4256"/>
    <w:rsid w:val="00445D90"/>
    <w:rsid w:val="004C20F9"/>
    <w:rsid w:val="00550415"/>
    <w:rsid w:val="00576670"/>
    <w:rsid w:val="00624986"/>
    <w:rsid w:val="006A2FBA"/>
    <w:rsid w:val="008D15AD"/>
    <w:rsid w:val="009F450B"/>
    <w:rsid w:val="00A77FE2"/>
    <w:rsid w:val="00A91FBF"/>
    <w:rsid w:val="00B96485"/>
    <w:rsid w:val="00BB2F4D"/>
    <w:rsid w:val="00C53E46"/>
    <w:rsid w:val="00F0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367DCF8-045A-4EFA-B771-8D8D52C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jc w:val="center"/>
      <w:outlineLvl w:val="2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  <w:sz w:val="18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 w:hint="default"/>
      <w:sz w:val="18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Wingdings" w:hAnsi="Wingdings" w:cs="Wingdings" w:hint="default"/>
      <w:sz w:val="18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HetaL">
    <w:name w:val="HetaL"/>
    <w:rPr>
      <w:rFonts w:ascii="Tahoma" w:hAnsi="Tahoma" w:cs="Tahoma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paragraph" w:customStyle="1" w:styleId="Heading">
    <w:name w:val="Heading"/>
    <w:basedOn w:val="Normal"/>
    <w:next w:val="BodyText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="Bookman Old Style" w:hAnsi="Bookman Old Style" w:cs="Bookman Old Style"/>
      <w:b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tdsh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hetal</dc:creator>
  <cp:lastModifiedBy>HetaL Wani</cp:lastModifiedBy>
  <cp:revision>13</cp:revision>
  <cp:lastPrinted>2017-11-21T12:08:00Z</cp:lastPrinted>
  <dcterms:created xsi:type="dcterms:W3CDTF">2017-09-12T09:29:00Z</dcterms:created>
  <dcterms:modified xsi:type="dcterms:W3CDTF">2018-01-22T08:53:00Z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-1822879141</vt:i4>
  </property>
  <property fmtid="{D5CDD505-2E9C-101B-9397-08002B2CF9AE}" pid="3" name="_AuthorEmail">
    <vt:lpwstr>hetal.wani@redington.co.in</vt:lpwstr>
  </property>
  <property fmtid="{D5CDD505-2E9C-101B-9397-08002B2CF9AE}" pid="4" name="_AuthorEmailDisplayName">
    <vt:lpwstr>HetaL</vt:lpwstr>
  </property>
  <property fmtid="{D5CDD505-2E9C-101B-9397-08002B2CF9AE}" pid="5" name="_EmailSubject">
    <vt:lpwstr>Updated resume</vt:lpwstr>
  </property>
  <property fmtid="{D5CDD505-2E9C-101B-9397-08002B2CF9AE}" pid="6" name="_NewReviewCycle">
    <vt:lpwstr/>
  </property>
  <property fmtid="{D5CDD505-2E9C-101B-9397-08002B2CF9AE}" pid="7" name="_ReviewingToolsShownOnce">
    <vt:lpwstr/>
  </property>
</Properties>
</file>