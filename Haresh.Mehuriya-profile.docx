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CF" w:rsidRDefault="00F05FCF">
      <w:pPr>
        <w:pStyle w:val="Heading11"/>
        <w:keepNext/>
        <w:jc w:val="center"/>
        <w:rPr>
          <w:rFonts w:eastAsia="Arial" w:cs="Arial"/>
          <w:b/>
          <w:bCs/>
          <w:sz w:val="21"/>
          <w:szCs w:val="21"/>
        </w:rPr>
      </w:pPr>
      <w:proofErr w:type="spellStart"/>
      <w:r>
        <w:rPr>
          <w:rFonts w:eastAsia="Arial" w:cs="Arial"/>
          <w:b/>
          <w:bCs/>
          <w:sz w:val="21"/>
          <w:szCs w:val="21"/>
        </w:rPr>
        <w:t>Haresh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k. </w:t>
      </w:r>
      <w:proofErr w:type="spellStart"/>
      <w:r>
        <w:rPr>
          <w:rFonts w:eastAsia="Arial" w:cs="Arial"/>
          <w:b/>
          <w:bCs/>
          <w:sz w:val="21"/>
          <w:szCs w:val="21"/>
        </w:rPr>
        <w:t>Mehuriya</w:t>
      </w:r>
      <w:proofErr w:type="spellEnd"/>
    </w:p>
    <w:p w:rsidR="00F05FCF" w:rsidRDefault="00F05FCF">
      <w:pPr>
        <w:jc w:val="center"/>
        <w:rPr>
          <w:sz w:val="21"/>
          <w:szCs w:val="21"/>
        </w:rPr>
      </w:pPr>
      <w:r>
        <w:rPr>
          <w:rFonts w:eastAsia="Arial" w:cs="Arial"/>
          <w:sz w:val="21"/>
          <w:szCs w:val="21"/>
        </w:rPr>
        <w:t>303-Ba</w:t>
      </w:r>
      <w:r w:rsidR="00320BA9">
        <w:rPr>
          <w:rFonts w:eastAsia="Arial" w:cs="Arial"/>
          <w:sz w:val="21"/>
          <w:szCs w:val="21"/>
        </w:rPr>
        <w:t xml:space="preserve">pashree </w:t>
      </w:r>
      <w:proofErr w:type="spellStart"/>
      <w:r w:rsidR="00320BA9">
        <w:rPr>
          <w:rFonts w:eastAsia="Arial" w:cs="Arial"/>
          <w:sz w:val="21"/>
          <w:szCs w:val="21"/>
        </w:rPr>
        <w:t>Palm</w:t>
      </w:r>
      <w:proofErr w:type="gramStart"/>
      <w:r w:rsidR="00320BA9">
        <w:rPr>
          <w:rFonts w:eastAsia="Arial" w:cs="Arial"/>
          <w:sz w:val="21"/>
          <w:szCs w:val="21"/>
        </w:rPr>
        <w:t>,near</w:t>
      </w:r>
      <w:proofErr w:type="spellEnd"/>
      <w:proofErr w:type="gramEnd"/>
      <w:r w:rsidR="00320BA9">
        <w:rPr>
          <w:rFonts w:eastAsia="Arial" w:cs="Arial"/>
          <w:sz w:val="21"/>
          <w:szCs w:val="21"/>
        </w:rPr>
        <w:t xml:space="preserve">, Near </w:t>
      </w:r>
      <w:proofErr w:type="spellStart"/>
      <w:r w:rsidR="00320BA9">
        <w:rPr>
          <w:rFonts w:eastAsia="Arial" w:cs="Arial"/>
          <w:sz w:val="21"/>
          <w:szCs w:val="21"/>
        </w:rPr>
        <w:t>Kanba</w:t>
      </w:r>
      <w:proofErr w:type="spellEnd"/>
      <w:r w:rsidR="00320BA9">
        <w:rPr>
          <w:rFonts w:eastAsia="Arial" w:cs="Arial"/>
          <w:sz w:val="21"/>
          <w:szCs w:val="21"/>
        </w:rPr>
        <w:t xml:space="preserve"> Hospital, </w:t>
      </w:r>
      <w:proofErr w:type="spellStart"/>
      <w:r w:rsidR="00320BA9">
        <w:rPr>
          <w:rFonts w:eastAsia="Arial" w:cs="Arial"/>
          <w:sz w:val="21"/>
          <w:szCs w:val="21"/>
        </w:rPr>
        <w:t>N</w:t>
      </w:r>
      <w:r>
        <w:rPr>
          <w:rFonts w:eastAsia="Arial" w:cs="Arial"/>
          <w:sz w:val="21"/>
          <w:szCs w:val="21"/>
        </w:rPr>
        <w:t>ikol</w:t>
      </w:r>
      <w:proofErr w:type="spellEnd"/>
      <w:r w:rsidR="00966DBF">
        <w:rPr>
          <w:rFonts w:eastAsia="Arial" w:cs="Arial"/>
          <w:sz w:val="21"/>
          <w:szCs w:val="21"/>
        </w:rPr>
        <w:t xml:space="preserve">, </w:t>
      </w:r>
      <w:r>
        <w:rPr>
          <w:rFonts w:eastAsia="Arial" w:cs="Arial"/>
          <w:sz w:val="21"/>
          <w:szCs w:val="21"/>
        </w:rPr>
        <w:t>Ahmadabad Pin : 382350,Gujarat, INDIA</w:t>
      </w:r>
      <w:r>
        <w:rPr>
          <w:sz w:val="21"/>
          <w:szCs w:val="21"/>
        </w:rPr>
        <w:t xml:space="preserve">                </w:t>
      </w:r>
    </w:p>
    <w:p w:rsidR="00F05FCF" w:rsidRDefault="00F05FCF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E-mail:</w:t>
      </w:r>
      <w:r>
        <w:rPr>
          <w:sz w:val="21"/>
          <w:szCs w:val="21"/>
        </w:rPr>
        <w:t xml:space="preserve"> </w:t>
      </w:r>
      <w:r>
        <w:rPr>
          <w:rFonts w:eastAsia="Arial" w:cs="Arial"/>
          <w:color w:val="0000FF"/>
          <w:sz w:val="21"/>
          <w:szCs w:val="21"/>
          <w:u w:val="single"/>
        </w:rPr>
        <w:t>harish.mehuriya@gmail.com</w:t>
      </w:r>
      <w:r>
        <w:rPr>
          <w:b/>
          <w:sz w:val="21"/>
          <w:szCs w:val="21"/>
        </w:rPr>
        <w:t xml:space="preserve">                                                                      </w:t>
      </w:r>
    </w:p>
    <w:p w:rsidR="00F05FCF" w:rsidRDefault="00F05FCF">
      <w:pPr>
        <w:jc w:val="both"/>
        <w:rPr>
          <w:sz w:val="21"/>
          <w:szCs w:val="21"/>
        </w:rPr>
      </w:pPr>
    </w:p>
    <w:p w:rsidR="00F05FCF" w:rsidRDefault="00793613">
      <w:pPr>
        <w:jc w:val="both"/>
        <w:rPr>
          <w:rFonts w:eastAsia="Arial" w:cs="Arial"/>
          <w:sz w:val="21"/>
          <w:szCs w:val="21"/>
        </w:rPr>
      </w:pPr>
      <w:r>
        <w:rPr>
          <w:sz w:val="21"/>
          <w:szCs w:val="21"/>
        </w:rPr>
        <w:t xml:space="preserve"> Mb:</w:t>
      </w:r>
      <w:r w:rsidR="00F05FCF">
        <w:rPr>
          <w:sz w:val="21"/>
          <w:szCs w:val="21"/>
        </w:rPr>
        <w:t xml:space="preserve"> +91 </w:t>
      </w:r>
      <w:r w:rsidR="00F05FCF">
        <w:rPr>
          <w:rFonts w:eastAsia="Arial" w:cs="Arial"/>
          <w:sz w:val="21"/>
          <w:szCs w:val="21"/>
        </w:rPr>
        <w:t>9429478012</w:t>
      </w:r>
    </w:p>
    <w:p w:rsidR="00F05FCF" w:rsidRDefault="00F05FCF">
      <w:pPr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                                                                                                                      </w:t>
      </w:r>
    </w:p>
    <w:p w:rsidR="00DF1DDA" w:rsidRDefault="00F05FCF" w:rsidP="00C555D7">
      <w:pPr>
        <w:jc w:val="both"/>
      </w:pPr>
      <w:r>
        <w:rPr>
          <w:b/>
          <w:bCs/>
          <w:sz w:val="21"/>
          <w:szCs w:val="21"/>
        </w:rPr>
        <w:t>Portfolio Link:</w:t>
      </w:r>
      <w:r>
        <w:t xml:space="preserve"> </w:t>
      </w:r>
    </w:p>
    <w:p w:rsidR="00F93587" w:rsidRDefault="00F93587" w:rsidP="00C555D7">
      <w:pPr>
        <w:jc w:val="both"/>
        <w:rPr>
          <w:rStyle w:val="Hyperlink"/>
        </w:rPr>
      </w:pPr>
    </w:p>
    <w:p w:rsidR="00582A6D" w:rsidRDefault="00FD60CE" w:rsidP="00F93587">
      <w:pPr>
        <w:jc w:val="both"/>
      </w:pPr>
      <w:r>
        <w:t>Illustrations &amp; Animation:</w:t>
      </w:r>
    </w:p>
    <w:p w:rsidR="00F93587" w:rsidRDefault="00FD60CE" w:rsidP="00582A6D">
      <w:pPr>
        <w:ind w:firstLine="720"/>
        <w:jc w:val="both"/>
        <w:rPr>
          <w:rStyle w:val="Hyperlink"/>
        </w:rPr>
      </w:pPr>
      <w:r>
        <w:t xml:space="preserve"> </w:t>
      </w:r>
      <w:hyperlink r:id="rId5" w:history="1">
        <w:proofErr w:type="spellStart"/>
        <w:r w:rsidR="00F93587">
          <w:rPr>
            <w:rStyle w:val="Hyperlink"/>
          </w:rPr>
          <w:t>Haresh</w:t>
        </w:r>
        <w:proofErr w:type="spellEnd"/>
        <w:r w:rsidR="00F93587">
          <w:rPr>
            <w:rStyle w:val="Hyperlink"/>
          </w:rPr>
          <w:t xml:space="preserve"> </w:t>
        </w:r>
        <w:proofErr w:type="spellStart"/>
        <w:r w:rsidR="00F93587">
          <w:rPr>
            <w:rStyle w:val="Hyperlink"/>
          </w:rPr>
          <w:t>Mehuriya_Portfolio</w:t>
        </w:r>
        <w:proofErr w:type="spellEnd"/>
        <w:r w:rsidR="00F93587">
          <w:rPr>
            <w:rStyle w:val="Hyperlink"/>
          </w:rPr>
          <w:t xml:space="preserve"> on </w:t>
        </w:r>
        <w:proofErr w:type="spellStart"/>
        <w:r w:rsidR="00F93587">
          <w:rPr>
            <w:rStyle w:val="Hyperlink"/>
          </w:rPr>
          <w:t>Vimeo</w:t>
        </w:r>
        <w:proofErr w:type="spellEnd"/>
      </w:hyperlink>
    </w:p>
    <w:p w:rsidR="000C2727" w:rsidRDefault="00582A6D" w:rsidP="00F93587">
      <w:pPr>
        <w:jc w:val="both"/>
      </w:pPr>
      <w:r>
        <w:rPr>
          <w:rStyle w:val="Hyperlink"/>
          <w:u w:val="none"/>
        </w:rPr>
        <w:tab/>
      </w:r>
      <w:r w:rsidR="000C2727" w:rsidRPr="000C2727">
        <w:rPr>
          <w:rStyle w:val="Hyperlink"/>
        </w:rPr>
        <w:t>https://www.behance.net/Helloharish</w:t>
      </w:r>
    </w:p>
    <w:p w:rsidR="00A56CD4" w:rsidRDefault="00F93587" w:rsidP="00F93587">
      <w:pPr>
        <w:jc w:val="both"/>
      </w:pPr>
      <w:r>
        <w:rPr>
          <w:b/>
          <w:bCs/>
          <w:sz w:val="21"/>
          <w:szCs w:val="21"/>
        </w:rPr>
        <w:br/>
      </w:r>
      <w:r w:rsidR="00FD60CE">
        <w:t>Motion Graphics Video &amp; Explainer Video:</w:t>
      </w:r>
    </w:p>
    <w:p w:rsidR="00F93587" w:rsidRDefault="00D00979" w:rsidP="00A56CD4">
      <w:pPr>
        <w:ind w:firstLine="720"/>
        <w:jc w:val="both"/>
        <w:rPr>
          <w:rStyle w:val="Hyperlink"/>
        </w:rPr>
      </w:pPr>
      <w:hyperlink r:id="rId6" w:history="1">
        <w:r w:rsidR="00F93587" w:rsidRPr="006336D2">
          <w:rPr>
            <w:rStyle w:val="Hyperlink"/>
          </w:rPr>
          <w:t>https://vimeo.com/651504551</w:t>
        </w:r>
      </w:hyperlink>
      <w:r w:rsidR="00824216">
        <w:rPr>
          <w:rStyle w:val="Hyperlink"/>
        </w:rPr>
        <w:br/>
      </w:r>
      <w:r w:rsidR="00824216">
        <w:rPr>
          <w:rStyle w:val="Hyperlink"/>
        </w:rPr>
        <w:br/>
      </w:r>
      <w:r w:rsidR="00C04DA3" w:rsidRPr="00C04DA3">
        <w:rPr>
          <w:rStyle w:val="Hyperlink"/>
          <w:u w:val="none"/>
        </w:rPr>
        <w:t xml:space="preserve">              </w:t>
      </w:r>
      <w:hyperlink r:id="rId7" w:history="1">
        <w:r w:rsidR="00582A6D" w:rsidRPr="004D1758">
          <w:rPr>
            <w:rStyle w:val="Hyperlink"/>
          </w:rPr>
          <w:t>https://drive.google.com/drive/folders/1v5qkXfXpvzWBXSe4g_9JuJOP6xrq3960?usp=sharing</w:t>
        </w:r>
      </w:hyperlink>
    </w:p>
    <w:p w:rsidR="00582A6D" w:rsidRDefault="00582A6D" w:rsidP="00F93587">
      <w:pPr>
        <w:jc w:val="both"/>
        <w:rPr>
          <w:rStyle w:val="Hyperlink"/>
        </w:rPr>
      </w:pPr>
    </w:p>
    <w:p w:rsidR="00FD60CE" w:rsidRDefault="00582A6D" w:rsidP="00F93587">
      <w:pPr>
        <w:jc w:val="both"/>
        <w:rPr>
          <w:rStyle w:val="Hyperlink"/>
        </w:rPr>
      </w:pPr>
      <w:r>
        <w:t>Design</w:t>
      </w:r>
      <w:r w:rsidR="008A3E1B">
        <w:t>:</w:t>
      </w:r>
      <w:bookmarkStart w:id="0" w:name="_GoBack"/>
      <w:bookmarkEnd w:id="0"/>
    </w:p>
    <w:p w:rsidR="00ED5D7A" w:rsidRDefault="002C2D91" w:rsidP="00D00979">
      <w:pPr>
        <w:ind w:left="720"/>
      </w:pPr>
      <w:r>
        <w:br/>
      </w:r>
      <w:hyperlink r:id="rId8" w:history="1">
        <w:r w:rsidR="00582A6D" w:rsidRPr="004D1758">
          <w:rPr>
            <w:rStyle w:val="Hyperlink"/>
          </w:rPr>
          <w:t>https://drive.google.com/drive/folders/1Jc65P_FqEoNXcbqA94KifTIP6ne50cCf?usp=sharing</w:t>
        </w:r>
      </w:hyperlink>
      <w:r w:rsidR="00582A6D">
        <w:br/>
      </w:r>
      <w:r w:rsidR="00582A6D">
        <w:br/>
      </w:r>
      <w:r>
        <w:br/>
      </w:r>
      <w:hyperlink r:id="rId9" w:history="1">
        <w:r w:rsidR="00ED5D7A" w:rsidRPr="00DC33EE">
          <w:rPr>
            <w:rStyle w:val="Hyperlink"/>
          </w:rPr>
          <w:t>https://xd.adobe.com/view/d41b91dd-0ac9-4810-8d64-cfeca821c579-8148/</w:t>
        </w:r>
      </w:hyperlink>
    </w:p>
    <w:p w:rsidR="00ED5D7A" w:rsidRDefault="00D00979" w:rsidP="00ED5D7A">
      <w:pPr>
        <w:ind w:firstLine="720"/>
        <w:rPr>
          <w:rStyle w:val="Hyperlink"/>
        </w:rPr>
      </w:pPr>
      <w:hyperlink r:id="rId10" w:history="1">
        <w:r w:rsidR="00ED5D7A" w:rsidRPr="00DC33EE">
          <w:rPr>
            <w:rStyle w:val="Hyperlink"/>
          </w:rPr>
          <w:t>https://xd.adobe.com/view/7df56884-eab4-4cf3-bb6b-1730fd50ca67-28a6/</w:t>
        </w:r>
      </w:hyperlink>
    </w:p>
    <w:p w:rsidR="00B64690" w:rsidRDefault="00B64690" w:rsidP="00ED5D7A">
      <w:pPr>
        <w:ind w:firstLine="720"/>
        <w:rPr>
          <w:rStyle w:val="Hyperlink"/>
        </w:rPr>
      </w:pPr>
    </w:p>
    <w:p w:rsidR="00B64690" w:rsidRDefault="00D00979" w:rsidP="00B64690">
      <w:pPr>
        <w:ind w:firstLine="720"/>
      </w:pPr>
      <w:hyperlink r:id="rId11" w:history="1">
        <w:r w:rsidR="00B64690" w:rsidRPr="00BE42AF">
          <w:rPr>
            <w:rStyle w:val="Hyperlink"/>
          </w:rPr>
          <w:t>https://xd.adobe.com/view/c390ff26-5380-4ace-8516-ea15acb6d24b-96c3/</w:t>
        </w:r>
      </w:hyperlink>
    </w:p>
    <w:p w:rsidR="00B64690" w:rsidRDefault="00B64690" w:rsidP="00ED5D7A">
      <w:pPr>
        <w:ind w:firstLine="720"/>
      </w:pPr>
    </w:p>
    <w:p w:rsidR="00B64690" w:rsidRDefault="00D00979" w:rsidP="00B64690">
      <w:pPr>
        <w:ind w:firstLine="720"/>
      </w:pPr>
      <w:hyperlink r:id="rId12" w:history="1">
        <w:r w:rsidR="00B64690" w:rsidRPr="00BE42AF">
          <w:rPr>
            <w:rStyle w:val="Hyperlink"/>
          </w:rPr>
          <w:t>https://xd.adobe.com/view/9d4c87e7-1ee7-4aed-8b6e-43c0043e33d6-c81f/</w:t>
        </w:r>
      </w:hyperlink>
    </w:p>
    <w:p w:rsidR="00B64690" w:rsidRDefault="00B64690" w:rsidP="00B64690">
      <w:pPr>
        <w:rPr>
          <w:rStyle w:val="Hyperlink"/>
        </w:rPr>
      </w:pPr>
      <w:r>
        <w:tab/>
      </w:r>
      <w:hyperlink r:id="rId13" w:history="1">
        <w:r w:rsidRPr="00BE42AF">
          <w:rPr>
            <w:rStyle w:val="Hyperlink"/>
          </w:rPr>
          <w:t>https://xd.adobe.com/view/c4f05d30-a43c-42bf-86a6-b4f09eb76982-91a3/</w:t>
        </w:r>
      </w:hyperlink>
    </w:p>
    <w:p w:rsidR="00B64690" w:rsidRDefault="00B64690" w:rsidP="00B64690">
      <w:pPr>
        <w:rPr>
          <w:rStyle w:val="Hyperlink"/>
        </w:rPr>
      </w:pPr>
    </w:p>
    <w:p w:rsidR="00B64690" w:rsidRDefault="00B64690" w:rsidP="00B64690">
      <w:r w:rsidRPr="00B64690">
        <w:rPr>
          <w:rStyle w:val="Hyperlink"/>
          <w:u w:val="none"/>
        </w:rPr>
        <w:tab/>
      </w:r>
      <w:hyperlink r:id="rId14" w:history="1">
        <w:r w:rsidRPr="00BE42AF">
          <w:rPr>
            <w:rStyle w:val="Hyperlink"/>
          </w:rPr>
          <w:t>https://xd.adobe.com/view/ca80c331-486c-4481-99ec-506177f79eaa-9fd3/</w:t>
        </w:r>
      </w:hyperlink>
    </w:p>
    <w:p w:rsidR="00B64690" w:rsidRDefault="00D00979" w:rsidP="00B64690">
      <w:pPr>
        <w:ind w:firstLine="720"/>
      </w:pPr>
      <w:hyperlink r:id="rId15" w:history="1">
        <w:r w:rsidR="00B64690" w:rsidRPr="00BE42AF">
          <w:rPr>
            <w:rStyle w:val="Hyperlink"/>
          </w:rPr>
          <w:t>https://xd.adobe.com/view/86f073f5-ee2d-486d-90cd-ed89773f0db6-d3a3/</w:t>
        </w:r>
      </w:hyperlink>
    </w:p>
    <w:p w:rsidR="00B64690" w:rsidRDefault="00B8211B" w:rsidP="00B64690">
      <w:r>
        <w:tab/>
      </w:r>
    </w:p>
    <w:p w:rsidR="00B8211B" w:rsidRDefault="00B8211B" w:rsidP="00B8211B">
      <w:r>
        <w:tab/>
      </w:r>
      <w:hyperlink r:id="rId16" w:history="1">
        <w:r w:rsidRPr="00BE42AF">
          <w:rPr>
            <w:rStyle w:val="Hyperlink"/>
          </w:rPr>
          <w:t>https://xd.adobe.com/view/7945efe5-c11f-404b-a45f-6f265c1ea6cb-2c16/</w:t>
        </w:r>
      </w:hyperlink>
    </w:p>
    <w:p w:rsidR="00B8211B" w:rsidRDefault="00D00979" w:rsidP="00B8211B">
      <w:pPr>
        <w:ind w:firstLine="720"/>
        <w:rPr>
          <w:rStyle w:val="Hyperlink"/>
        </w:rPr>
      </w:pPr>
      <w:hyperlink r:id="rId17" w:history="1">
        <w:r w:rsidR="00B8211B" w:rsidRPr="00BE42AF">
          <w:rPr>
            <w:rStyle w:val="Hyperlink"/>
          </w:rPr>
          <w:t>https://xd.adobe.com/view/903b91f7-7748-46f7-b509-20cc69b71aef-c568/</w:t>
        </w:r>
      </w:hyperlink>
    </w:p>
    <w:p w:rsidR="00B8211B" w:rsidRDefault="00B8211B" w:rsidP="00B8211B">
      <w:pPr>
        <w:ind w:firstLine="720"/>
        <w:rPr>
          <w:rStyle w:val="Hyperlink"/>
        </w:rPr>
      </w:pPr>
    </w:p>
    <w:p w:rsidR="00B8211B" w:rsidRDefault="00D00979" w:rsidP="00B8211B">
      <w:pPr>
        <w:ind w:firstLine="720"/>
      </w:pPr>
      <w:hyperlink r:id="rId18" w:history="1">
        <w:r w:rsidR="00B8211B" w:rsidRPr="00BE42AF">
          <w:rPr>
            <w:rStyle w:val="Hyperlink"/>
          </w:rPr>
          <w:t>https://xd.adobe.com/view/ae3f372f-5338-4a5e-a874-41bdac1f28b4-fb6c/</w:t>
        </w:r>
      </w:hyperlink>
    </w:p>
    <w:p w:rsidR="00B8211B" w:rsidRDefault="00B8211B" w:rsidP="00B8211B">
      <w:pPr>
        <w:ind w:firstLine="720"/>
      </w:pPr>
    </w:p>
    <w:p w:rsidR="00BB5AC7" w:rsidRDefault="00B8211B" w:rsidP="00BB5AC7">
      <w:pPr>
        <w:jc w:val="both"/>
        <w:rPr>
          <w:rStyle w:val="Hyperlink"/>
        </w:rPr>
      </w:pPr>
      <w:r>
        <w:tab/>
      </w:r>
      <w:hyperlink r:id="rId19" w:history="1">
        <w:r w:rsidRPr="00BE42AF">
          <w:rPr>
            <w:rStyle w:val="Hyperlink"/>
          </w:rPr>
          <w:t>https://xd.adobe.com/view/77a268c7-9ad5-41a1-8ca4-528aec31c7dd-22f1/</w:t>
        </w:r>
      </w:hyperlink>
    </w:p>
    <w:p w:rsidR="00BB5AC7" w:rsidRDefault="002C2D91" w:rsidP="00BB5AC7">
      <w:pPr>
        <w:jc w:val="both"/>
      </w:pPr>
      <w:r>
        <w:rPr>
          <w:rStyle w:val="Hyperlink"/>
        </w:rPr>
        <w:br/>
      </w:r>
      <w:r w:rsidR="00BB5AC7">
        <w:t>3D work sample</w:t>
      </w:r>
      <w:r w:rsidR="006B0A8E">
        <w:t>:</w:t>
      </w:r>
    </w:p>
    <w:p w:rsidR="00BB5AC7" w:rsidRDefault="00BB5AC7" w:rsidP="00BB5AC7">
      <w:pPr>
        <w:jc w:val="both"/>
        <w:rPr>
          <w:rStyle w:val="Hyperlink"/>
        </w:rPr>
      </w:pPr>
      <w:r>
        <w:t>:</w:t>
      </w:r>
    </w:p>
    <w:p w:rsidR="006B0A8E" w:rsidRDefault="00BB5AC7" w:rsidP="00B8211B">
      <w:pPr>
        <w:rPr>
          <w:rStyle w:val="Hyperlink"/>
        </w:rPr>
      </w:pPr>
      <w:r w:rsidRPr="00BB5AC7">
        <w:rPr>
          <w:rStyle w:val="Hyperlink"/>
          <w:u w:val="none"/>
        </w:rPr>
        <w:tab/>
      </w:r>
      <w:hyperlink r:id="rId20" w:history="1">
        <w:r w:rsidR="006B0A8E" w:rsidRPr="00BF5EFD">
          <w:rPr>
            <w:rStyle w:val="Hyperlink"/>
          </w:rPr>
          <w:t>https://drive.google.com/drive/folders/17apVZKfJxlQDwrMon5SCAJ2kfQgtA1Xw?usp=sharing</w:t>
        </w:r>
      </w:hyperlink>
    </w:p>
    <w:p w:rsidR="006B0A8E" w:rsidRDefault="006B0A8E" w:rsidP="00B8211B">
      <w:r>
        <w:rPr>
          <w:rStyle w:val="Hyperlink"/>
        </w:rPr>
        <w:br/>
      </w:r>
      <w:r>
        <w:t>Storyboard Sample:</w:t>
      </w:r>
    </w:p>
    <w:p w:rsidR="00B8211B" w:rsidRDefault="006B0A8E" w:rsidP="006B0A8E">
      <w:pPr>
        <w:ind w:left="720"/>
      </w:pPr>
      <w:r>
        <w:br/>
      </w:r>
      <w:hyperlink r:id="rId21" w:history="1">
        <w:r w:rsidRPr="00BF5EFD">
          <w:rPr>
            <w:rStyle w:val="Hyperlink"/>
          </w:rPr>
          <w:t>https://drive.google.com/drive/folders/1hs6ZhkmkNMn0QUG6jv2gVKQXbB5m5z8L?usp=sharing</w:t>
        </w:r>
      </w:hyperlink>
    </w:p>
    <w:p w:rsidR="006B0A8E" w:rsidRDefault="006B0A8E" w:rsidP="00B8211B">
      <w:pPr>
        <w:rPr>
          <w:rStyle w:val="Hyperlink"/>
        </w:rPr>
      </w:pPr>
    </w:p>
    <w:p w:rsidR="00B8211B" w:rsidRDefault="00B8211B" w:rsidP="00B64690"/>
    <w:p w:rsidR="00C555D7" w:rsidRPr="00DF1DDA" w:rsidRDefault="00D75BAC" w:rsidP="00C555D7">
      <w:pPr>
        <w:jc w:val="both"/>
      </w:pPr>
      <w:r>
        <w:t xml:space="preserve">LinkedIn Profile: 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linkedin.com/in/harish-mehuriya-41097318</w:t>
        </w:r>
      </w:hyperlink>
    </w:p>
    <w:p w:rsidR="00F05FCF" w:rsidRDefault="00F05FCF">
      <w:pPr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</w:t>
      </w:r>
    </w:p>
    <w:p w:rsidR="00F05FCF" w:rsidRDefault="00F05FCF">
      <w:pPr>
        <w:pStyle w:val="BodyText"/>
        <w:spacing w:after="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OBJECTIVE</w:t>
      </w:r>
    </w:p>
    <w:p w:rsidR="00F05FCF" w:rsidRDefault="00F05FCF">
      <w:pPr>
        <w:pStyle w:val="BodyText"/>
        <w:numPr>
          <w:ilvl w:val="0"/>
          <w:numId w:val="16"/>
        </w:numPr>
        <w:tabs>
          <w:tab w:val="left" w:pos="720"/>
        </w:tabs>
        <w:spacing w:after="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     An </w:t>
      </w:r>
      <w:r>
        <w:rPr>
          <w:sz w:val="21"/>
          <w:szCs w:val="21"/>
        </w:rPr>
        <w:t xml:space="preserve">opportunity in 2D/3D animation, , storyboarding, pre-production art,             </w:t>
      </w:r>
    </w:p>
    <w:p w:rsidR="00F05FCF" w:rsidRDefault="00F05FCF">
      <w:pPr>
        <w:pStyle w:val="BodyText"/>
        <w:numPr>
          <w:ilvl w:val="0"/>
          <w:numId w:val="2"/>
        </w:numPr>
        <w:tabs>
          <w:tab w:val="left" w:pos="720"/>
        </w:tabs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Extensive experience in 3D animation, traditional animation, storyboarding,  </w:t>
      </w:r>
    </w:p>
    <w:p w:rsidR="00F05FCF" w:rsidRDefault="00F05FCF">
      <w:pPr>
        <w:pStyle w:val="BodyText"/>
        <w:numPr>
          <w:ilvl w:val="0"/>
          <w:numId w:val="6"/>
        </w:numPr>
        <w:tabs>
          <w:tab w:val="left" w:pos="720"/>
        </w:tabs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Over </w:t>
      </w:r>
      <w:r w:rsidR="00793613">
        <w:rPr>
          <w:color w:val="000000"/>
          <w:sz w:val="21"/>
          <w:szCs w:val="21"/>
        </w:rPr>
        <w:t>15 +</w:t>
      </w:r>
      <w:r>
        <w:rPr>
          <w:color w:val="000000"/>
          <w:sz w:val="21"/>
          <w:szCs w:val="21"/>
        </w:rPr>
        <w:t xml:space="preserve"> experience in 2D-3D animation, digital art</w:t>
      </w:r>
    </w:p>
    <w:p w:rsidR="00F05FCF" w:rsidRDefault="00F05FCF">
      <w:pPr>
        <w:pStyle w:val="BodyText"/>
        <w:numPr>
          <w:ilvl w:val="0"/>
          <w:numId w:val="4"/>
        </w:numPr>
        <w:tabs>
          <w:tab w:val="left" w:pos="720"/>
        </w:tabs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Well-developed analytical, problem solving and decision-making skills </w:t>
      </w:r>
    </w:p>
    <w:p w:rsidR="00F05FCF" w:rsidRDefault="00F05FCF">
      <w:pPr>
        <w:pStyle w:val="BodyText"/>
        <w:numPr>
          <w:ilvl w:val="0"/>
          <w:numId w:val="9"/>
        </w:numPr>
        <w:tabs>
          <w:tab w:val="left" w:pos="720"/>
        </w:tabs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Ability to work independently desire to improve and as a team member</w:t>
      </w:r>
    </w:p>
    <w:p w:rsidR="00F05FCF" w:rsidRDefault="00F05FCF">
      <w:pPr>
        <w:pStyle w:val="BodyText"/>
        <w:numPr>
          <w:ilvl w:val="0"/>
          <w:numId w:val="13"/>
        </w:numPr>
        <w:tabs>
          <w:tab w:val="left" w:pos="720"/>
        </w:tabs>
        <w:spacing w:after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Honest, creative, quick learner and enthusiastic</w:t>
      </w:r>
    </w:p>
    <w:p w:rsidR="00F05FCF" w:rsidRDefault="00F05FCF">
      <w:pPr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_________________________________________________________________________________________</w:t>
      </w:r>
    </w:p>
    <w:p w:rsidR="00F05FCF" w:rsidRDefault="00F05FCF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:rsidR="00F05FCF" w:rsidRDefault="00F05FCF">
      <w:pPr>
        <w:jc w:val="both"/>
        <w:rPr>
          <w:sz w:val="21"/>
          <w:szCs w:val="21"/>
        </w:rPr>
      </w:pPr>
      <w:r>
        <w:rPr>
          <w:sz w:val="21"/>
          <w:szCs w:val="21"/>
        </w:rPr>
        <w:t>Over 1</w:t>
      </w:r>
      <w:r w:rsidR="008065BF">
        <w:rPr>
          <w:sz w:val="21"/>
          <w:szCs w:val="21"/>
        </w:rPr>
        <w:t>8</w:t>
      </w:r>
      <w:r w:rsidR="0021336C">
        <w:rPr>
          <w:sz w:val="21"/>
          <w:szCs w:val="21"/>
        </w:rPr>
        <w:t>+</w:t>
      </w:r>
      <w:r>
        <w:rPr>
          <w:sz w:val="21"/>
          <w:szCs w:val="21"/>
        </w:rPr>
        <w:t xml:space="preserve"> years of experience in 2D/3D animation, audio-video effects, Game</w:t>
      </w:r>
      <w:r w:rsidR="0021336C">
        <w:rPr>
          <w:sz w:val="21"/>
          <w:szCs w:val="21"/>
        </w:rPr>
        <w:t xml:space="preserve"> concept</w:t>
      </w:r>
      <w:r>
        <w:rPr>
          <w:sz w:val="21"/>
          <w:szCs w:val="21"/>
        </w:rPr>
        <w:t xml:space="preserve"> Art, web oriented animation</w:t>
      </w:r>
    </w:p>
    <w:p w:rsidR="00F05FCF" w:rsidRDefault="00F05FCF">
      <w:pPr>
        <w:ind w:left="360"/>
        <w:jc w:val="both"/>
        <w:rPr>
          <w:sz w:val="21"/>
          <w:szCs w:val="21"/>
        </w:rPr>
      </w:pPr>
    </w:p>
    <w:p w:rsidR="00F05FCF" w:rsidRDefault="00F05FCF">
      <w:pPr>
        <w:numPr>
          <w:ilvl w:val="0"/>
          <w:numId w:val="5"/>
        </w:numPr>
        <w:tabs>
          <w:tab w:val="left" w:pos="144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3D Animation: </w:t>
      </w:r>
    </w:p>
    <w:p w:rsidR="00F05FCF" w:rsidRDefault="00F05FCF">
      <w:pPr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3D Character Development and Animation Product Modeling, Logo Designing, Landscapes and backgrounds, Architectural walk through,</w:t>
      </w:r>
    </w:p>
    <w:p w:rsidR="00F05FCF" w:rsidRDefault="00F05FCF">
      <w:pPr>
        <w:numPr>
          <w:ilvl w:val="0"/>
          <w:numId w:val="10"/>
        </w:numPr>
        <w:tabs>
          <w:tab w:val="left" w:pos="144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2D Animation:</w:t>
      </w:r>
    </w:p>
    <w:p w:rsidR="00F05FCF" w:rsidRDefault="00F05FCF">
      <w:pPr>
        <w:ind w:left="720"/>
        <w:jc w:val="both"/>
        <w:rPr>
          <w:sz w:val="21"/>
          <w:szCs w:val="21"/>
        </w:rPr>
      </w:pPr>
      <w:r>
        <w:rPr>
          <w:sz w:val="21"/>
          <w:szCs w:val="21"/>
        </w:rPr>
        <w:t>Graphic designing, Traditional/Digital animation, Typographic Animation, Animated Information Graphics</w:t>
      </w:r>
    </w:p>
    <w:p w:rsidR="00F05FCF" w:rsidRDefault="00F05FCF">
      <w:pPr>
        <w:numPr>
          <w:ilvl w:val="0"/>
          <w:numId w:val="1"/>
        </w:numPr>
        <w:tabs>
          <w:tab w:val="left" w:pos="1440"/>
        </w:tabs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Audio, Video Editing &amp; Effects:</w:t>
      </w:r>
    </w:p>
    <w:p w:rsidR="00F05FCF" w:rsidRDefault="00F05FCF">
      <w:pPr>
        <w:ind w:left="720"/>
        <w:jc w:val="both"/>
        <w:rPr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Compositing of 3d and 2d elements. </w:t>
      </w:r>
      <w:r>
        <w:rPr>
          <w:sz w:val="21"/>
          <w:szCs w:val="21"/>
        </w:rPr>
        <w:t xml:space="preserve">Digital Audio recording, WAV editing, </w:t>
      </w:r>
      <w:proofErr w:type="gramStart"/>
      <w:r>
        <w:rPr>
          <w:sz w:val="21"/>
          <w:szCs w:val="21"/>
        </w:rPr>
        <w:t>Audio</w:t>
      </w:r>
      <w:proofErr w:type="gramEnd"/>
      <w:r>
        <w:rPr>
          <w:sz w:val="21"/>
          <w:szCs w:val="21"/>
        </w:rPr>
        <w:t xml:space="preserve"> mixing, Video Capturing and Editing</w:t>
      </w:r>
    </w:p>
    <w:p w:rsidR="00F05FCF" w:rsidRDefault="00F05FCF" w:rsidP="0021336C">
      <w:pPr>
        <w:numPr>
          <w:ilvl w:val="0"/>
          <w:numId w:val="15"/>
        </w:numPr>
        <w:tabs>
          <w:tab w:val="left" w:pos="1440"/>
        </w:tabs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 </w:t>
      </w:r>
      <w:r>
        <w:rPr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TECHNICAL SKILLS</w:t>
      </w:r>
    </w:p>
    <w:p w:rsidR="008622C5" w:rsidRDefault="008622C5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ab/>
      </w:r>
    </w:p>
    <w:p w:rsidR="008622C5" w:rsidRPr="008622C5" w:rsidRDefault="008622C5" w:rsidP="008622C5">
      <w:pPr>
        <w:tabs>
          <w:tab w:val="left" w:pos="1800"/>
          <w:tab w:val="left" w:pos="14850"/>
        </w:tabs>
        <w:ind w:left="900" w:righ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b/>
          <w:sz w:val="21"/>
          <w:szCs w:val="21"/>
        </w:rPr>
        <w:tab/>
      </w:r>
      <w:r>
        <w:rPr>
          <w:rFonts w:eastAsia="Wingdings" w:cs="Wingdings"/>
          <w:b/>
          <w:bCs/>
          <w:sz w:val="21"/>
          <w:szCs w:val="21"/>
        </w:rPr>
        <w:t xml:space="preserve">Adobe </w:t>
      </w:r>
      <w:r>
        <w:rPr>
          <w:rFonts w:eastAsia="Arial" w:cs="Arial"/>
          <w:b/>
          <w:bCs/>
          <w:sz w:val="21"/>
          <w:szCs w:val="21"/>
        </w:rPr>
        <w:t xml:space="preserve">Photoshop </w:t>
      </w:r>
      <w:r w:rsidR="00E64397">
        <w:rPr>
          <w:rFonts w:eastAsia="Arial" w:cs="Arial"/>
          <w:b/>
          <w:bCs/>
          <w:sz w:val="21"/>
          <w:szCs w:val="21"/>
        </w:rPr>
        <w:t>–</w:t>
      </w:r>
      <w:r>
        <w:rPr>
          <w:rFonts w:eastAsia="Arial" w:cs="Arial"/>
          <w:sz w:val="21"/>
          <w:szCs w:val="21"/>
        </w:rPr>
        <w:t xml:space="preserve"> </w:t>
      </w:r>
      <w:r w:rsidR="00E64397">
        <w:rPr>
          <w:rFonts w:eastAsia="Arial" w:cs="Arial"/>
          <w:sz w:val="21"/>
          <w:szCs w:val="21"/>
        </w:rPr>
        <w:t xml:space="preserve">UI UX Design, </w:t>
      </w:r>
      <w:r>
        <w:rPr>
          <w:rFonts w:eastAsia="Arial" w:cs="Arial"/>
          <w:sz w:val="21"/>
          <w:szCs w:val="21"/>
        </w:rPr>
        <w:t xml:space="preserve">Texture creation, </w:t>
      </w:r>
      <w:r w:rsidR="00E64397">
        <w:rPr>
          <w:rFonts w:eastAsia="Arial" w:cs="Arial"/>
          <w:sz w:val="21"/>
          <w:szCs w:val="21"/>
        </w:rPr>
        <w:t>D</w:t>
      </w:r>
      <w:r>
        <w:rPr>
          <w:rFonts w:eastAsia="Arial" w:cs="Arial"/>
          <w:sz w:val="21"/>
          <w:szCs w:val="21"/>
        </w:rPr>
        <w:t xml:space="preserve">igital matte painting, and illustration. Graphics Design </w:t>
      </w:r>
    </w:p>
    <w:p w:rsidR="008622C5" w:rsidRDefault="008622C5">
      <w:pPr>
        <w:jc w:val="both"/>
        <w:rPr>
          <w:b/>
          <w:sz w:val="21"/>
          <w:szCs w:val="21"/>
        </w:rPr>
      </w:pPr>
    </w:p>
    <w:p w:rsidR="008622C5" w:rsidRDefault="008622C5" w:rsidP="008622C5">
      <w:pPr>
        <w:tabs>
          <w:tab w:val="left" w:pos="1800"/>
        </w:tabs>
        <w:ind w:left="900" w:righ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*    </w:t>
      </w:r>
      <w:r>
        <w:rPr>
          <w:rFonts w:eastAsia="Arial" w:cs="Arial"/>
          <w:b/>
          <w:bCs/>
          <w:sz w:val="21"/>
          <w:szCs w:val="21"/>
        </w:rPr>
        <w:t>After Effects &amp; Audition -</w:t>
      </w:r>
      <w:r>
        <w:rPr>
          <w:rFonts w:eastAsia="Arial" w:cs="Arial"/>
          <w:sz w:val="21"/>
          <w:szCs w:val="21"/>
        </w:rPr>
        <w:t xml:space="preserve"> Compositing of 3d and 2d elements. Anima tics and motion graphics.</w:t>
      </w:r>
    </w:p>
    <w:p w:rsidR="008622C5" w:rsidRDefault="008622C5" w:rsidP="008622C5">
      <w:pPr>
        <w:tabs>
          <w:tab w:val="left" w:pos="1800"/>
        </w:tabs>
        <w:ind w:left="900" w:right="720" w:hanging="360"/>
        <w:rPr>
          <w:rFonts w:eastAsia="Arial" w:cs="Arial"/>
          <w:sz w:val="21"/>
          <w:szCs w:val="21"/>
        </w:rPr>
      </w:pP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*    </w:t>
      </w:r>
      <w:r w:rsidRPr="008622C5">
        <w:rPr>
          <w:rFonts w:eastAsia="Arial" w:cs="Arial"/>
          <w:b/>
          <w:bCs/>
          <w:sz w:val="21"/>
          <w:szCs w:val="21"/>
        </w:rPr>
        <w:t>Adobe Premiere</w:t>
      </w:r>
      <w:r>
        <w:rPr>
          <w:rFonts w:eastAsia="Arial" w:cs="Arial"/>
          <w:sz w:val="21"/>
          <w:szCs w:val="21"/>
        </w:rPr>
        <w:t xml:space="preserve"> – Video editing and Compositing.</w:t>
      </w: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r w:rsidRPr="008622C5">
        <w:rPr>
          <w:rFonts w:eastAsia="Arial" w:cs="Arial"/>
          <w:b/>
          <w:bCs/>
          <w:sz w:val="21"/>
          <w:szCs w:val="21"/>
        </w:rPr>
        <w:t>Adobe Illustrator</w:t>
      </w:r>
      <w:r>
        <w:rPr>
          <w:rFonts w:eastAsia="Arial" w:cs="Arial"/>
          <w:sz w:val="21"/>
          <w:szCs w:val="21"/>
        </w:rPr>
        <w:t xml:space="preserve"> – Vector Graphics, Character design, Logo Design</w:t>
      </w: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r w:rsidRPr="008622C5">
        <w:rPr>
          <w:rFonts w:eastAsia="Arial" w:cs="Arial"/>
          <w:b/>
          <w:bCs/>
          <w:sz w:val="21"/>
          <w:szCs w:val="21"/>
        </w:rPr>
        <w:t xml:space="preserve">Adobe </w:t>
      </w:r>
      <w:r>
        <w:rPr>
          <w:rFonts w:eastAsia="Arial" w:cs="Arial"/>
          <w:b/>
          <w:bCs/>
          <w:sz w:val="21"/>
          <w:szCs w:val="21"/>
        </w:rPr>
        <w:t>XD</w:t>
      </w:r>
      <w:r>
        <w:rPr>
          <w:rFonts w:eastAsia="Arial" w:cs="Arial"/>
          <w:sz w:val="21"/>
          <w:szCs w:val="21"/>
        </w:rPr>
        <w:t xml:space="preserve"> – Web Design, App Design</w:t>
      </w:r>
    </w:p>
    <w:p w:rsidR="00BB0F02" w:rsidRDefault="00BB0F02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BB0F02" w:rsidRDefault="00BB0F02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r w:rsidRPr="00BB0F02">
        <w:rPr>
          <w:rFonts w:eastAsia="Arial" w:cs="Arial"/>
          <w:b/>
          <w:bCs/>
          <w:sz w:val="21"/>
          <w:szCs w:val="21"/>
        </w:rPr>
        <w:t>Adobe Animate</w:t>
      </w:r>
      <w:r>
        <w:rPr>
          <w:rFonts w:eastAsia="Arial" w:cs="Arial"/>
          <w:sz w:val="21"/>
          <w:szCs w:val="21"/>
        </w:rPr>
        <w:t xml:space="preserve"> &amp; </w:t>
      </w:r>
      <w:proofErr w:type="spellStart"/>
      <w:r>
        <w:rPr>
          <w:rFonts w:eastAsia="Arial" w:cs="Arial"/>
          <w:b/>
          <w:bCs/>
          <w:sz w:val="21"/>
          <w:szCs w:val="21"/>
        </w:rPr>
        <w:t>Anim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Studio Pro &amp; Flash - </w:t>
      </w:r>
      <w:r>
        <w:rPr>
          <w:rFonts w:eastAsia="Arial" w:cs="Arial"/>
          <w:sz w:val="21"/>
          <w:szCs w:val="21"/>
        </w:rPr>
        <w:t>Character development, Animation and compositing for 2D Animation</w:t>
      </w: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8622C5" w:rsidRDefault="008622C5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r w:rsidRPr="00781958">
        <w:rPr>
          <w:rFonts w:eastAsia="Arial" w:cs="Arial"/>
          <w:b/>
          <w:bCs/>
          <w:sz w:val="21"/>
          <w:szCs w:val="21"/>
        </w:rPr>
        <w:t>Corel Painter</w:t>
      </w:r>
      <w:r w:rsidR="00781958">
        <w:rPr>
          <w:rFonts w:eastAsia="Arial" w:cs="Arial"/>
          <w:b/>
          <w:bCs/>
          <w:sz w:val="21"/>
          <w:szCs w:val="21"/>
        </w:rPr>
        <w:t xml:space="preserve"> - D</w:t>
      </w:r>
      <w:r w:rsidR="00781958">
        <w:rPr>
          <w:rFonts w:eastAsia="Arial" w:cs="Arial"/>
          <w:sz w:val="21"/>
          <w:szCs w:val="21"/>
        </w:rPr>
        <w:t>igital matte painting</w:t>
      </w:r>
    </w:p>
    <w:p w:rsidR="00781958" w:rsidRDefault="00781958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781958" w:rsidRDefault="00781958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r w:rsidRPr="00781958">
        <w:rPr>
          <w:rFonts w:eastAsia="Arial" w:cs="Arial"/>
          <w:b/>
          <w:bCs/>
          <w:sz w:val="21"/>
          <w:szCs w:val="21"/>
        </w:rPr>
        <w:t>Storyboard Pro</w:t>
      </w:r>
      <w:r>
        <w:rPr>
          <w:rFonts w:eastAsia="Arial" w:cs="Arial"/>
          <w:b/>
          <w:bCs/>
          <w:sz w:val="21"/>
          <w:szCs w:val="21"/>
        </w:rPr>
        <w:t xml:space="preserve"> – </w:t>
      </w:r>
      <w:r w:rsidRPr="00781958">
        <w:rPr>
          <w:rFonts w:eastAsia="Arial" w:cs="Arial"/>
          <w:sz w:val="21"/>
          <w:szCs w:val="21"/>
        </w:rPr>
        <w:t xml:space="preserve">Storyboarding, </w:t>
      </w:r>
      <w:proofErr w:type="spellStart"/>
      <w:r w:rsidRPr="00781958">
        <w:rPr>
          <w:rFonts w:eastAsia="Arial" w:cs="Arial"/>
          <w:sz w:val="21"/>
          <w:szCs w:val="21"/>
        </w:rPr>
        <w:t>Animatics</w:t>
      </w:r>
      <w:proofErr w:type="spellEnd"/>
    </w:p>
    <w:p w:rsidR="00E356B8" w:rsidRDefault="00E356B8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E356B8" w:rsidRDefault="00E356B8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>*</w:t>
      </w:r>
      <w:r>
        <w:rPr>
          <w:rFonts w:eastAsia="Arial" w:cs="Arial"/>
          <w:sz w:val="21"/>
          <w:szCs w:val="21"/>
        </w:rPr>
        <w:tab/>
      </w:r>
      <w:proofErr w:type="spellStart"/>
      <w:r w:rsidRPr="00E356B8">
        <w:rPr>
          <w:rFonts w:eastAsia="Arial" w:cs="Arial"/>
          <w:b/>
          <w:bCs/>
          <w:sz w:val="21"/>
          <w:szCs w:val="21"/>
        </w:rPr>
        <w:t>Keyshot</w:t>
      </w:r>
      <w:proofErr w:type="spellEnd"/>
      <w:r>
        <w:rPr>
          <w:rFonts w:eastAsia="Arial" w:cs="Arial"/>
          <w:sz w:val="21"/>
          <w:szCs w:val="21"/>
        </w:rPr>
        <w:t xml:space="preserve"> – 3D Rendering </w:t>
      </w:r>
    </w:p>
    <w:p w:rsidR="00C44D0A" w:rsidRDefault="00C44D0A" w:rsidP="008622C5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</w:p>
    <w:p w:rsidR="00C44D0A" w:rsidRDefault="00C44D0A" w:rsidP="003D27D9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*    </w:t>
      </w:r>
      <w:r>
        <w:rPr>
          <w:rFonts w:eastAsia="Arial" w:cs="Arial"/>
          <w:b/>
          <w:bCs/>
          <w:sz w:val="21"/>
          <w:szCs w:val="21"/>
        </w:rPr>
        <w:t xml:space="preserve">Maya – </w:t>
      </w:r>
      <w:r>
        <w:rPr>
          <w:rFonts w:eastAsia="Arial" w:cs="Arial"/>
          <w:sz w:val="21"/>
          <w:szCs w:val="21"/>
        </w:rPr>
        <w:t>3D key-frame animation/Character Modeling/</w:t>
      </w:r>
      <w:r w:rsidR="003D27D9">
        <w:rPr>
          <w:rFonts w:eastAsia="Arial" w:cs="Arial"/>
          <w:sz w:val="21"/>
          <w:szCs w:val="21"/>
        </w:rPr>
        <w:t xml:space="preserve"> </w:t>
      </w:r>
      <w:proofErr w:type="spellStart"/>
      <w:r w:rsidR="003D27D9">
        <w:rPr>
          <w:rFonts w:eastAsia="Arial" w:cs="Arial"/>
          <w:sz w:val="21"/>
          <w:szCs w:val="21"/>
        </w:rPr>
        <w:t>Renderin</w:t>
      </w:r>
      <w:proofErr w:type="spellEnd"/>
    </w:p>
    <w:p w:rsidR="00F05FCF" w:rsidRDefault="003D27D9" w:rsidP="003D27D9">
      <w:pPr>
        <w:tabs>
          <w:tab w:val="left" w:pos="1800"/>
        </w:tabs>
        <w:ind w:left="90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*    </w:t>
      </w:r>
      <w:r>
        <w:rPr>
          <w:rFonts w:eastAsia="Arial" w:cs="Arial"/>
          <w:b/>
          <w:bCs/>
          <w:sz w:val="21"/>
          <w:szCs w:val="21"/>
        </w:rPr>
        <w:t xml:space="preserve">3d max Studio – </w:t>
      </w:r>
      <w:r>
        <w:rPr>
          <w:rFonts w:eastAsia="Arial" w:cs="Arial"/>
          <w:sz w:val="21"/>
          <w:szCs w:val="21"/>
        </w:rPr>
        <w:t>3D key-frame animation/</w:t>
      </w:r>
      <w:r w:rsidRPr="003D27D9">
        <w:rPr>
          <w:rFonts w:eastAsia="Arial" w:cs="Arial"/>
          <w:sz w:val="21"/>
          <w:szCs w:val="21"/>
        </w:rPr>
        <w:t xml:space="preserve"> </w:t>
      </w:r>
      <w:r>
        <w:rPr>
          <w:rFonts w:eastAsia="Arial" w:cs="Arial"/>
          <w:sz w:val="21"/>
          <w:szCs w:val="21"/>
        </w:rPr>
        <w:t xml:space="preserve">Logo animation </w:t>
      </w:r>
      <w:r>
        <w:rPr>
          <w:rFonts w:eastAsia="Arial" w:cs="Arial"/>
          <w:b/>
          <w:bCs/>
          <w:sz w:val="21"/>
          <w:szCs w:val="21"/>
        </w:rPr>
        <w:t>/</w:t>
      </w:r>
      <w:r>
        <w:rPr>
          <w:rFonts w:eastAsia="Arial" w:cs="Arial"/>
          <w:sz w:val="21"/>
          <w:szCs w:val="21"/>
        </w:rPr>
        <w:t>Architectural Walk Though</w:t>
      </w:r>
    </w:p>
    <w:p w:rsidR="00F05FCF" w:rsidRDefault="003D27D9" w:rsidP="003D27D9">
      <w:pPr>
        <w:pStyle w:val="Heading31"/>
        <w:tabs>
          <w:tab w:val="left" w:pos="4050"/>
          <w:tab w:val="left" w:pos="5760"/>
          <w:tab w:val="left" w:pos="6120"/>
          <w:tab w:val="left" w:pos="6660"/>
        </w:tabs>
        <w:spacing w:before="60"/>
        <w:ind w:right="720"/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        </w:t>
      </w:r>
    </w:p>
    <w:p w:rsidR="00F05FCF" w:rsidRDefault="00F05FCF">
      <w:pPr>
        <w:pStyle w:val="Heading1"/>
      </w:pPr>
      <w:r>
        <w:t>EDUCATION &amp; TRAINING</w:t>
      </w:r>
    </w:p>
    <w:p w:rsidR="00F05FCF" w:rsidRDefault="00F05FCF">
      <w:pPr>
        <w:rPr>
          <w:sz w:val="21"/>
          <w:szCs w:val="21"/>
        </w:rPr>
      </w:pP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</w:p>
    <w:p w:rsidR="00F05FCF" w:rsidRDefault="00F05FCF">
      <w:pPr>
        <w:numPr>
          <w:ilvl w:val="0"/>
          <w:numId w:val="3"/>
        </w:numPr>
        <w:tabs>
          <w:tab w:val="left" w:pos="144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Diploma in fine Arts [Applied Art]                                                                                   </w:t>
      </w:r>
      <w:r>
        <w:rPr>
          <w:rFonts w:eastAsia="Arial" w:cs="Arial"/>
          <w:sz w:val="21"/>
          <w:szCs w:val="21"/>
        </w:rPr>
        <w:t xml:space="preserve">2000                    </w:t>
      </w:r>
    </w:p>
    <w:p w:rsidR="00F05FCF" w:rsidRDefault="00F05FCF">
      <w:pPr>
        <w:ind w:firstLine="72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Name of the College:   C.N. Collage of Fine Arts, Ahmadabad, </w:t>
      </w:r>
      <w:r w:rsidR="00F4797F">
        <w:rPr>
          <w:rFonts w:eastAsia="Arial" w:cs="Arial"/>
          <w:sz w:val="21"/>
          <w:szCs w:val="21"/>
        </w:rPr>
        <w:t>Gujarat [</w:t>
      </w:r>
      <w:r>
        <w:rPr>
          <w:rFonts w:eastAsia="Arial" w:cs="Arial"/>
          <w:sz w:val="21"/>
          <w:szCs w:val="21"/>
        </w:rPr>
        <w:t xml:space="preserve">India] </w:t>
      </w:r>
    </w:p>
    <w:p w:rsidR="00F05FCF" w:rsidRDefault="00F05FCF">
      <w:pPr>
        <w:ind w:firstLine="72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Name of the Board:     State Examination Board, </w:t>
      </w:r>
      <w:r w:rsidR="00F4797F">
        <w:rPr>
          <w:rFonts w:eastAsia="Arial" w:cs="Arial"/>
          <w:sz w:val="21"/>
          <w:szCs w:val="21"/>
        </w:rPr>
        <w:t>Gujarat,</w:t>
      </w:r>
      <w:r>
        <w:rPr>
          <w:rFonts w:eastAsia="Arial" w:cs="Arial"/>
          <w:sz w:val="21"/>
          <w:szCs w:val="21"/>
        </w:rPr>
        <w:t xml:space="preserve"> </w:t>
      </w:r>
    </w:p>
    <w:p w:rsidR="00F05FCF" w:rsidRDefault="00F05FCF">
      <w:pPr>
        <w:ind w:firstLine="720"/>
        <w:jc w:val="both"/>
        <w:rPr>
          <w:rFonts w:eastAsia="Arial" w:cs="Arial"/>
          <w:sz w:val="21"/>
          <w:szCs w:val="21"/>
        </w:rPr>
      </w:pPr>
    </w:p>
    <w:p w:rsidR="00F05FCF" w:rsidRDefault="00F05FCF">
      <w:pPr>
        <w:numPr>
          <w:ilvl w:val="0"/>
          <w:numId w:val="12"/>
        </w:numPr>
        <w:tabs>
          <w:tab w:val="left" w:pos="1440"/>
        </w:tabs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Computer Graphics and Multimedia                                                                                </w:t>
      </w:r>
      <w:r>
        <w:rPr>
          <w:rFonts w:eastAsia="Arial" w:cs="Arial"/>
          <w:sz w:val="21"/>
          <w:szCs w:val="21"/>
        </w:rPr>
        <w:t>1999</w:t>
      </w:r>
    </w:p>
    <w:p w:rsidR="00F05FCF" w:rsidRDefault="00F05FCF">
      <w:pPr>
        <w:ind w:firstLine="720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Name of the College: C.N.</w:t>
      </w:r>
      <w:r>
        <w:rPr>
          <w:rFonts w:eastAsia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eastAsia="Arial" w:cs="Arial"/>
          <w:sz w:val="21"/>
          <w:szCs w:val="21"/>
        </w:rPr>
        <w:t>Vidhya</w:t>
      </w:r>
      <w:proofErr w:type="spellEnd"/>
      <w:r>
        <w:rPr>
          <w:rFonts w:eastAsia="Arial" w:cs="Arial"/>
          <w:sz w:val="21"/>
          <w:szCs w:val="21"/>
        </w:rPr>
        <w:t xml:space="preserve"> </w:t>
      </w:r>
      <w:proofErr w:type="spellStart"/>
      <w:r>
        <w:rPr>
          <w:rFonts w:eastAsia="Arial" w:cs="Arial"/>
          <w:sz w:val="21"/>
          <w:szCs w:val="21"/>
        </w:rPr>
        <w:t>Vihar</w:t>
      </w:r>
      <w:proofErr w:type="spellEnd"/>
      <w:r>
        <w:rPr>
          <w:rFonts w:eastAsia="Arial" w:cs="Arial"/>
          <w:sz w:val="21"/>
          <w:szCs w:val="21"/>
        </w:rPr>
        <w:t xml:space="preserve">, Ahmadabad </w:t>
      </w:r>
      <w:r w:rsidR="00F4797F">
        <w:rPr>
          <w:rFonts w:eastAsia="Arial" w:cs="Arial"/>
          <w:sz w:val="21"/>
          <w:szCs w:val="21"/>
        </w:rPr>
        <w:t>Gujarat {India</w:t>
      </w:r>
      <w:r>
        <w:rPr>
          <w:rFonts w:eastAsia="Arial" w:cs="Arial"/>
          <w:sz w:val="21"/>
          <w:szCs w:val="21"/>
        </w:rPr>
        <w:t>}</w:t>
      </w:r>
    </w:p>
    <w:p w:rsidR="00F05FCF" w:rsidRDefault="00F05FCF">
      <w:pPr>
        <w:pStyle w:val="Heading11"/>
        <w:keepNext/>
        <w:rPr>
          <w:sz w:val="21"/>
          <w:szCs w:val="21"/>
        </w:rPr>
      </w:pPr>
      <w:r>
        <w:rPr>
          <w:sz w:val="21"/>
          <w:szCs w:val="21"/>
        </w:rPr>
        <w:t xml:space="preserve">_________________________________________________________________________________________  </w:t>
      </w:r>
    </w:p>
    <w:p w:rsidR="00F05FCF" w:rsidRDefault="00F05FCF">
      <w:pPr>
        <w:pStyle w:val="BodyText21"/>
        <w:rPr>
          <w:rFonts w:ascii="Times New Roman" w:hAnsi="Times New Roman"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PROFESSIONAL EXPERIENCE</w:t>
      </w:r>
    </w:p>
    <w:p w:rsidR="00F05FCF" w:rsidRDefault="00F05FCF">
      <w:pPr>
        <w:pStyle w:val="BodyText21"/>
        <w:rPr>
          <w:rFonts w:ascii="Times New Roman" w:hAnsi="Times New Roman"/>
          <w:b/>
          <w:color w:val="000000"/>
          <w:sz w:val="21"/>
          <w:szCs w:val="21"/>
        </w:rPr>
      </w:pP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Experienced in various media like 2D/3D animation, digital animation, 3D character modeling, digital illustration, interactive multimedia presentation, flash animation,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>Strong experience in story boarding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Strong character animation experience 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>Successfully lead art team for various projects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Maintained the work quality </w:t>
      </w:r>
      <w:r w:rsidR="00AB42E3">
        <w:rPr>
          <w:sz w:val="21"/>
          <w:szCs w:val="21"/>
        </w:rPr>
        <w:t>throughout</w:t>
      </w:r>
      <w:r>
        <w:rPr>
          <w:sz w:val="21"/>
          <w:szCs w:val="21"/>
        </w:rPr>
        <w:t xml:space="preserve"> each projects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>Very well pre planning experience for each project</w:t>
      </w:r>
    </w:p>
    <w:p w:rsidR="00F05FCF" w:rsidRDefault="00F05FCF">
      <w:pPr>
        <w:numPr>
          <w:ilvl w:val="0"/>
          <w:numId w:val="11"/>
        </w:numPr>
        <w:tabs>
          <w:tab w:val="left" w:pos="2160"/>
        </w:tabs>
        <w:jc w:val="both"/>
        <w:rPr>
          <w:sz w:val="21"/>
          <w:szCs w:val="21"/>
        </w:rPr>
      </w:pPr>
      <w:r>
        <w:rPr>
          <w:sz w:val="21"/>
          <w:szCs w:val="21"/>
        </w:rPr>
        <w:t>Successfully maintained administrative reports as well as project reports</w:t>
      </w:r>
    </w:p>
    <w:p w:rsidR="00F05FCF" w:rsidRDefault="00F05FCF">
      <w:pPr>
        <w:tabs>
          <w:tab w:val="left" w:pos="1080"/>
        </w:tabs>
        <w:jc w:val="both"/>
        <w:rPr>
          <w:sz w:val="21"/>
          <w:szCs w:val="21"/>
        </w:rPr>
      </w:pPr>
    </w:p>
    <w:p w:rsidR="00F05FCF" w:rsidRDefault="00F05FCF">
      <w:pPr>
        <w:tabs>
          <w:tab w:val="left" w:pos="1080"/>
        </w:tabs>
        <w:jc w:val="both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jc w:val="both"/>
        <w:rPr>
          <w:color w:val="000000"/>
          <w:sz w:val="21"/>
          <w:szCs w:val="21"/>
        </w:rPr>
      </w:pPr>
    </w:p>
    <w:p w:rsidR="008065BF" w:rsidRDefault="008065BF" w:rsidP="008065BF">
      <w:pPr>
        <w:jc w:val="both"/>
        <w:rPr>
          <w:color w:val="000000"/>
          <w:sz w:val="21"/>
          <w:szCs w:val="21"/>
        </w:rPr>
      </w:pPr>
    </w:p>
    <w:p w:rsidR="008065BF" w:rsidRDefault="008065BF" w:rsidP="008065BF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 present working as a </w:t>
      </w:r>
      <w:r w:rsidR="00DD0494">
        <w:rPr>
          <w:color w:val="000000"/>
          <w:sz w:val="21"/>
          <w:szCs w:val="21"/>
        </w:rPr>
        <w:t xml:space="preserve">Senior </w:t>
      </w:r>
      <w:r w:rsidR="003F18DB">
        <w:rPr>
          <w:color w:val="000000"/>
          <w:sz w:val="21"/>
          <w:szCs w:val="21"/>
        </w:rPr>
        <w:t>Associate Design Expert</w:t>
      </w:r>
    </w:p>
    <w:p w:rsidR="008065BF" w:rsidRDefault="008065BF" w:rsidP="008065BF">
      <w:pPr>
        <w:jc w:val="both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  </w:t>
      </w:r>
    </w:p>
    <w:p w:rsidR="0057495F" w:rsidRDefault="00D00979" w:rsidP="008065B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  <w:hyperlink r:id="rId23" w:history="1">
        <w:r w:rsidR="00B26E2E" w:rsidRPr="0093706C">
          <w:rPr>
            <w:rStyle w:val="Hyperlink"/>
            <w:rFonts w:eastAsia="Arial" w:cs="Arial"/>
            <w:b/>
            <w:bCs/>
            <w:sz w:val="21"/>
            <w:szCs w:val="21"/>
          </w:rPr>
          <w:t>www.guidesly.com</w:t>
        </w:r>
      </w:hyperlink>
      <w:r w:rsidR="00832F97">
        <w:rPr>
          <w:rFonts w:eastAsia="Arial" w:cs="Arial"/>
          <w:b/>
          <w:bCs/>
          <w:color w:val="000000"/>
          <w:sz w:val="21"/>
          <w:szCs w:val="21"/>
        </w:rPr>
        <w:t xml:space="preserve"> </w:t>
      </w:r>
    </w:p>
    <w:p w:rsidR="0057495F" w:rsidRDefault="007E0E8F" w:rsidP="0057495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  <w:r>
        <w:rPr>
          <w:rFonts w:eastAsia="Arial" w:cs="Arial"/>
          <w:b/>
          <w:bCs/>
          <w:color w:val="000000"/>
          <w:sz w:val="21"/>
          <w:szCs w:val="21"/>
        </w:rPr>
        <w:t>[</w:t>
      </w:r>
      <w:r w:rsidR="00DC1C89">
        <w:rPr>
          <w:rFonts w:eastAsia="Arial" w:cs="Arial"/>
          <w:b/>
          <w:bCs/>
          <w:color w:val="000000"/>
          <w:sz w:val="21"/>
          <w:szCs w:val="21"/>
        </w:rPr>
        <w:t>Feb</w:t>
      </w:r>
      <w:r w:rsidR="008065BF">
        <w:rPr>
          <w:rFonts w:eastAsia="Arial" w:cs="Arial"/>
          <w:b/>
          <w:bCs/>
          <w:color w:val="000000"/>
          <w:sz w:val="21"/>
          <w:szCs w:val="21"/>
        </w:rPr>
        <w:t xml:space="preserve"> 2022, to Continue]</w:t>
      </w:r>
      <w:r w:rsidR="00B26E2E">
        <w:rPr>
          <w:rFonts w:eastAsia="Arial" w:cs="Arial"/>
          <w:b/>
          <w:bCs/>
          <w:color w:val="000000"/>
          <w:sz w:val="21"/>
          <w:szCs w:val="21"/>
        </w:rPr>
        <w:t xml:space="preserve"> </w:t>
      </w:r>
      <w:r w:rsidR="0057495F">
        <w:rPr>
          <w:rFonts w:eastAsia="Arial" w:cs="Arial"/>
          <w:b/>
          <w:bCs/>
          <w:color w:val="000000"/>
          <w:sz w:val="21"/>
          <w:szCs w:val="21"/>
        </w:rPr>
        <w:t>Remote</w:t>
      </w:r>
    </w:p>
    <w:p w:rsidR="008065BF" w:rsidRDefault="008065BF" w:rsidP="008065BF">
      <w:pPr>
        <w:jc w:val="both"/>
        <w:rPr>
          <w:rFonts w:eastAsia="Arial" w:cs="Arial"/>
          <w:color w:val="000000"/>
          <w:sz w:val="21"/>
          <w:szCs w:val="21"/>
        </w:rPr>
      </w:pPr>
    </w:p>
    <w:p w:rsidR="008065BF" w:rsidRDefault="008065BF" w:rsidP="008065B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Project: </w:t>
      </w:r>
    </w:p>
    <w:p w:rsidR="008065BF" w:rsidRDefault="008065BF" w:rsidP="008065BF">
      <w:pPr>
        <w:tabs>
          <w:tab w:val="left" w:pos="960"/>
          <w:tab w:val="left" w:pos="1080"/>
        </w:tabs>
        <w:ind w:left="45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</w:t>
      </w:r>
    </w:p>
    <w:p w:rsidR="008065BF" w:rsidRDefault="00A52A09" w:rsidP="00E6023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C</w:t>
      </w:r>
      <w:r w:rsidR="00437E36" w:rsidRPr="00890650">
        <w:rPr>
          <w:rFonts w:eastAsia="Arial" w:cs="Arial"/>
          <w:sz w:val="21"/>
          <w:szCs w:val="21"/>
        </w:rPr>
        <w:t>oncept art</w:t>
      </w:r>
      <w:r w:rsidR="005D6F48">
        <w:rPr>
          <w:rFonts w:eastAsia="Arial" w:cs="Arial"/>
          <w:sz w:val="21"/>
          <w:szCs w:val="21"/>
        </w:rPr>
        <w:t>/Illustrations</w:t>
      </w:r>
      <w:r w:rsidR="008065BF" w:rsidRPr="00890650">
        <w:rPr>
          <w:rFonts w:eastAsia="Arial" w:cs="Arial"/>
          <w:sz w:val="21"/>
          <w:szCs w:val="21"/>
        </w:rPr>
        <w:t xml:space="preserve"> </w:t>
      </w:r>
      <w:r w:rsidR="00890650" w:rsidRPr="00890650">
        <w:rPr>
          <w:rFonts w:eastAsia="Arial" w:cs="Arial"/>
          <w:sz w:val="21"/>
          <w:szCs w:val="21"/>
        </w:rPr>
        <w:t xml:space="preserve">and </w:t>
      </w:r>
      <w:r w:rsidR="008065BF" w:rsidRPr="00890650">
        <w:rPr>
          <w:rFonts w:eastAsia="Arial" w:cs="Arial"/>
          <w:sz w:val="21"/>
          <w:szCs w:val="21"/>
        </w:rPr>
        <w:t>Motion graphic video development</w:t>
      </w:r>
    </w:p>
    <w:p w:rsidR="00890650" w:rsidRDefault="00890650" w:rsidP="00E6023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Fish Species art work</w:t>
      </w:r>
    </w:p>
    <w:p w:rsidR="00A52A09" w:rsidRPr="00890650" w:rsidRDefault="00A52A09" w:rsidP="00E6023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UI UX Design</w:t>
      </w:r>
    </w:p>
    <w:p w:rsidR="008065BF" w:rsidRDefault="008065BF" w:rsidP="008065BF">
      <w:pPr>
        <w:tabs>
          <w:tab w:val="left" w:pos="1080"/>
        </w:tabs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br/>
      </w:r>
      <w:r>
        <w:rPr>
          <w:sz w:val="21"/>
          <w:szCs w:val="21"/>
        </w:rPr>
        <w:t>_________________________________________________________________________________________</w:t>
      </w:r>
    </w:p>
    <w:p w:rsidR="00F05FCF" w:rsidRDefault="008065BF">
      <w:pPr>
        <w:jc w:val="both"/>
        <w:rPr>
          <w:rFonts w:eastAsia="Arial" w:cs="Arial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r w:rsidR="00F05FCF">
        <w:rPr>
          <w:rFonts w:eastAsia="Arial" w:cs="Arial"/>
          <w:color w:val="000000"/>
          <w:sz w:val="21"/>
          <w:szCs w:val="21"/>
        </w:rPr>
        <w:t xml:space="preserve">  </w:t>
      </w: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  <w:r>
        <w:rPr>
          <w:rFonts w:eastAsia="Arial" w:cs="Arial"/>
          <w:b/>
          <w:bCs/>
          <w:color w:val="000000"/>
          <w:sz w:val="21"/>
          <w:szCs w:val="21"/>
        </w:rPr>
        <w:t xml:space="preserve">Gateway </w:t>
      </w:r>
      <w:r w:rsidR="001F312E">
        <w:rPr>
          <w:rFonts w:eastAsia="Arial" w:cs="Arial"/>
          <w:b/>
          <w:bCs/>
          <w:color w:val="000000"/>
          <w:sz w:val="21"/>
          <w:szCs w:val="21"/>
        </w:rPr>
        <w:t xml:space="preserve">Group of Companies </w:t>
      </w:r>
      <w:r>
        <w:rPr>
          <w:rFonts w:eastAsia="Arial" w:cs="Arial"/>
          <w:b/>
          <w:bCs/>
          <w:color w:val="000000"/>
          <w:sz w:val="21"/>
          <w:szCs w:val="21"/>
        </w:rPr>
        <w:t xml:space="preserve">[May 2011, to </w:t>
      </w:r>
      <w:r w:rsidR="00DC1C89">
        <w:rPr>
          <w:rFonts w:eastAsia="Arial" w:cs="Arial"/>
          <w:b/>
          <w:bCs/>
          <w:color w:val="000000"/>
          <w:sz w:val="21"/>
          <w:szCs w:val="21"/>
        </w:rPr>
        <w:t xml:space="preserve">Jan </w:t>
      </w:r>
      <w:r w:rsidR="008065BF">
        <w:rPr>
          <w:rFonts w:eastAsia="Arial" w:cs="Arial"/>
          <w:b/>
          <w:bCs/>
          <w:color w:val="000000"/>
          <w:sz w:val="21"/>
          <w:szCs w:val="21"/>
        </w:rPr>
        <w:t>2022</w:t>
      </w:r>
      <w:r>
        <w:rPr>
          <w:rFonts w:eastAsia="Arial" w:cs="Arial"/>
          <w:b/>
          <w:bCs/>
          <w:color w:val="000000"/>
          <w:sz w:val="21"/>
          <w:szCs w:val="21"/>
        </w:rPr>
        <w:t>]</w:t>
      </w:r>
    </w:p>
    <w:p w:rsidR="00F05FCF" w:rsidRDefault="00F05FCF">
      <w:pPr>
        <w:rPr>
          <w:rFonts w:eastAsia="Arial"/>
        </w:rPr>
      </w:pPr>
    </w:p>
    <w:p w:rsidR="00F05FCF" w:rsidRDefault="00F05FCF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E356B8" w:rsidRDefault="000043CE" w:rsidP="001F312E">
      <w:pPr>
        <w:ind w:firstLine="360"/>
        <w:jc w:val="both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 Worked</w:t>
      </w:r>
      <w:r w:rsidR="00F05FCF">
        <w:rPr>
          <w:rFonts w:eastAsia="Arial" w:cs="Arial"/>
          <w:color w:val="000000"/>
          <w:sz w:val="21"/>
          <w:szCs w:val="21"/>
        </w:rPr>
        <w:t xml:space="preserve"> as </w:t>
      </w:r>
      <w:r w:rsidR="001F312E">
        <w:rPr>
          <w:color w:val="000000"/>
          <w:sz w:val="21"/>
          <w:szCs w:val="21"/>
        </w:rPr>
        <w:t>Senior Visualizer</w:t>
      </w:r>
      <w:r w:rsidR="00F05FCF">
        <w:rPr>
          <w:rFonts w:eastAsia="Arial" w:cs="Arial"/>
          <w:color w:val="000000"/>
          <w:sz w:val="21"/>
          <w:szCs w:val="21"/>
        </w:rPr>
        <w:t xml:space="preserve"> </w:t>
      </w:r>
    </w:p>
    <w:p w:rsidR="00F05FCF" w:rsidRDefault="00E356B8" w:rsidP="00E356B8">
      <w:pPr>
        <w:ind w:left="360"/>
        <w:jc w:val="both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br/>
        <w:t xml:space="preserve">I was awarded for </w:t>
      </w:r>
      <w:r w:rsidRPr="00E356B8">
        <w:rPr>
          <w:rFonts w:eastAsia="Arial" w:cs="Arial"/>
          <w:b/>
          <w:bCs/>
          <w:color w:val="000000"/>
          <w:sz w:val="21"/>
          <w:szCs w:val="21"/>
        </w:rPr>
        <w:t>an Innovator award</w:t>
      </w:r>
      <w:r>
        <w:rPr>
          <w:rFonts w:eastAsia="Arial" w:cs="Arial"/>
          <w:color w:val="000000"/>
          <w:sz w:val="21"/>
          <w:szCs w:val="21"/>
        </w:rPr>
        <w:t xml:space="preserve"> for successfully adopted a new technology and learnt new software for finalize the project. </w:t>
      </w:r>
    </w:p>
    <w:p w:rsidR="00F05FCF" w:rsidRDefault="00F05FCF">
      <w:pPr>
        <w:jc w:val="both"/>
        <w:rPr>
          <w:rFonts w:eastAsia="Arial" w:cs="Arial"/>
          <w:color w:val="000000"/>
          <w:sz w:val="21"/>
          <w:szCs w:val="21"/>
        </w:rPr>
      </w:pP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Project: </w:t>
      </w:r>
    </w:p>
    <w:p w:rsidR="00F05FCF" w:rsidRPr="001F312E" w:rsidRDefault="00F05FCF" w:rsidP="001F312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</w:t>
      </w:r>
      <w:r w:rsidR="001F312E">
        <w:rPr>
          <w:rFonts w:eastAsia="Arial" w:cs="Arial"/>
          <w:sz w:val="21"/>
          <w:szCs w:val="21"/>
        </w:rPr>
        <w:t>Mobile App Design, Website design</w:t>
      </w:r>
    </w:p>
    <w:p w:rsidR="00F05FCF" w:rsidRDefault="00F05FCF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3D animation on May</w:t>
      </w:r>
      <w:r w:rsidR="0021336C">
        <w:rPr>
          <w:rFonts w:eastAsia="Arial" w:cs="Arial"/>
          <w:sz w:val="21"/>
          <w:szCs w:val="21"/>
        </w:rPr>
        <w:t>a base</w:t>
      </w:r>
      <w:r w:rsidR="00F302A5">
        <w:rPr>
          <w:rFonts w:eastAsia="Arial" w:cs="Arial"/>
          <w:sz w:val="21"/>
          <w:szCs w:val="21"/>
        </w:rPr>
        <w:t>d</w:t>
      </w:r>
      <w:r w:rsidR="0021336C">
        <w:rPr>
          <w:rFonts w:eastAsia="Arial" w:cs="Arial"/>
          <w:sz w:val="21"/>
          <w:szCs w:val="21"/>
        </w:rPr>
        <w:t xml:space="preserve"> for I phone application </w:t>
      </w:r>
      <w:r>
        <w:rPr>
          <w:rFonts w:eastAsia="Arial" w:cs="Arial"/>
          <w:sz w:val="21"/>
          <w:szCs w:val="21"/>
        </w:rPr>
        <w:t xml:space="preserve">and various project of </w:t>
      </w:r>
      <w:r w:rsidR="0021336C">
        <w:rPr>
          <w:rFonts w:eastAsia="Arial" w:cs="Arial"/>
          <w:sz w:val="21"/>
          <w:szCs w:val="21"/>
        </w:rPr>
        <w:t>Art and Animation</w:t>
      </w:r>
      <w:r>
        <w:rPr>
          <w:rFonts w:eastAsia="Arial" w:cs="Arial"/>
          <w:sz w:val="21"/>
          <w:szCs w:val="21"/>
        </w:rPr>
        <w:t>.</w:t>
      </w:r>
    </w:p>
    <w:p w:rsidR="00F05FCF" w:rsidRPr="001F312E" w:rsidRDefault="00F05FCF" w:rsidP="001F312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Various game project for mobile games</w:t>
      </w:r>
    </w:p>
    <w:p w:rsidR="00F05FCF" w:rsidRDefault="001F312E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Motion Graphics video/Explainer video for social media presentation </w:t>
      </w:r>
    </w:p>
    <w:p w:rsidR="00F05FCF" w:rsidRDefault="00F05FCF">
      <w:pPr>
        <w:jc w:val="both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         </w:t>
      </w:r>
    </w:p>
    <w:p w:rsidR="00F05FCF" w:rsidRDefault="00F05FCF">
      <w:pPr>
        <w:tabs>
          <w:tab w:val="left" w:pos="1080"/>
        </w:tabs>
        <w:jc w:val="both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jc w:val="both"/>
        <w:rPr>
          <w:rFonts w:eastAsia="Arial" w:cs="Arial"/>
          <w:b/>
          <w:bCs/>
          <w:color w:val="000000"/>
          <w:sz w:val="21"/>
          <w:szCs w:val="21"/>
        </w:rPr>
      </w:pPr>
      <w:proofErr w:type="spellStart"/>
      <w:r>
        <w:rPr>
          <w:rFonts w:eastAsia="Arial" w:cs="Arial"/>
          <w:b/>
          <w:bCs/>
          <w:color w:val="000000"/>
          <w:sz w:val="21"/>
          <w:szCs w:val="21"/>
        </w:rPr>
        <w:t>Kreeda</w:t>
      </w:r>
      <w:proofErr w:type="spellEnd"/>
      <w:r>
        <w:rPr>
          <w:rFonts w:eastAsia="Arial" w:cs="Arial"/>
          <w:b/>
          <w:bCs/>
          <w:color w:val="000000"/>
          <w:sz w:val="21"/>
          <w:szCs w:val="21"/>
        </w:rPr>
        <w:t xml:space="preserve"> Games Pvt. Ltd. Andrei West, </w:t>
      </w:r>
      <w:r w:rsidR="00F62315">
        <w:rPr>
          <w:rFonts w:eastAsia="Arial" w:cs="Arial"/>
          <w:b/>
          <w:bCs/>
          <w:color w:val="000000"/>
          <w:sz w:val="21"/>
          <w:szCs w:val="21"/>
        </w:rPr>
        <w:t>Mumbai [</w:t>
      </w:r>
      <w:r>
        <w:rPr>
          <w:rFonts w:eastAsia="Arial" w:cs="Arial"/>
          <w:b/>
          <w:bCs/>
          <w:color w:val="000000"/>
          <w:sz w:val="21"/>
          <w:szCs w:val="21"/>
        </w:rPr>
        <w:t>Feb 2010, to April 2011]</w:t>
      </w:r>
    </w:p>
    <w:p w:rsidR="00F05FCF" w:rsidRDefault="00F05FCF">
      <w:pPr>
        <w:rPr>
          <w:rFonts w:eastAsia="Arial"/>
        </w:rPr>
      </w:pPr>
    </w:p>
    <w:p w:rsidR="00F05FCF" w:rsidRDefault="00F05FCF">
      <w:pPr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F05FCF" w:rsidRDefault="00F05FCF">
      <w:pPr>
        <w:jc w:val="both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           </w:t>
      </w:r>
      <w:r w:rsidR="00F62315">
        <w:rPr>
          <w:rFonts w:eastAsia="Arial" w:cs="Arial"/>
          <w:color w:val="000000"/>
          <w:sz w:val="21"/>
          <w:szCs w:val="21"/>
        </w:rPr>
        <w:t>Worked as</w:t>
      </w:r>
      <w:r>
        <w:rPr>
          <w:rFonts w:eastAsia="Arial" w:cs="Arial"/>
          <w:color w:val="000000"/>
          <w:sz w:val="21"/>
          <w:szCs w:val="21"/>
        </w:rPr>
        <w:t xml:space="preserve"> a Concept Artist/ </w:t>
      </w:r>
      <w:proofErr w:type="spellStart"/>
      <w:r>
        <w:rPr>
          <w:rFonts w:eastAsia="Arial" w:cs="Arial"/>
          <w:color w:val="000000"/>
          <w:sz w:val="21"/>
          <w:szCs w:val="21"/>
        </w:rPr>
        <w:t>Sr</w:t>
      </w:r>
      <w:proofErr w:type="spellEnd"/>
      <w:r>
        <w:rPr>
          <w:rFonts w:eastAsia="Arial" w:cs="Arial"/>
          <w:color w:val="000000"/>
          <w:sz w:val="21"/>
          <w:szCs w:val="21"/>
        </w:rPr>
        <w:t xml:space="preserve"> Animator</w:t>
      </w:r>
    </w:p>
    <w:p w:rsidR="00F05FCF" w:rsidRDefault="00F05FCF">
      <w:pPr>
        <w:jc w:val="both"/>
        <w:rPr>
          <w:rFonts w:eastAsia="Arial" w:cs="Arial"/>
          <w:color w:val="000000"/>
          <w:sz w:val="21"/>
          <w:szCs w:val="21"/>
        </w:rPr>
      </w:pP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Project:  </w:t>
      </w:r>
    </w:p>
    <w:p w:rsidR="00F05FCF" w:rsidRDefault="00F05FCF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proofErr w:type="spellStart"/>
      <w:r>
        <w:rPr>
          <w:rFonts w:eastAsia="Arial" w:cs="Arial"/>
          <w:sz w:val="21"/>
          <w:szCs w:val="21"/>
        </w:rPr>
        <w:t>Yahero</w:t>
      </w:r>
      <w:proofErr w:type="spellEnd"/>
      <w:r>
        <w:rPr>
          <w:rFonts w:eastAsia="Arial" w:cs="Arial"/>
          <w:sz w:val="21"/>
          <w:szCs w:val="21"/>
        </w:rPr>
        <w:t xml:space="preserve"> Game  [2D game]</w:t>
      </w:r>
    </w:p>
    <w:p w:rsidR="00F05FCF" w:rsidRDefault="00F05FCF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F 1 [Formula one ,3D game]</w:t>
      </w:r>
    </w:p>
    <w:p w:rsidR="00F23FB4" w:rsidRDefault="00F23FB4">
      <w:pPr>
        <w:numPr>
          <w:ilvl w:val="0"/>
          <w:numId w:val="12"/>
        </w:numPr>
        <w:tabs>
          <w:tab w:val="left" w:pos="960"/>
          <w:tab w:val="left" w:pos="108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Character Design, Props Design, Environment Design</w:t>
      </w: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</w:p>
    <w:p w:rsidR="00F05FCF" w:rsidRDefault="00F05FCF">
      <w:pPr>
        <w:jc w:val="both"/>
        <w:rPr>
          <w:rFonts w:eastAsia="Arial" w:cs="Arial"/>
          <w:color w:val="000000"/>
          <w:sz w:val="21"/>
          <w:szCs w:val="21"/>
        </w:rPr>
      </w:pPr>
    </w:p>
    <w:p w:rsidR="00F05FCF" w:rsidRDefault="00F05FCF">
      <w:pPr>
        <w:jc w:val="both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rPr>
          <w:rFonts w:eastAsia="Arial" w:cs="Arial"/>
          <w:b/>
          <w:bCs/>
          <w:sz w:val="21"/>
          <w:szCs w:val="21"/>
        </w:rPr>
      </w:pPr>
      <w:proofErr w:type="spellStart"/>
      <w:r>
        <w:rPr>
          <w:rFonts w:eastAsia="Arial" w:cs="Arial"/>
          <w:b/>
          <w:bCs/>
          <w:sz w:val="21"/>
          <w:szCs w:val="21"/>
        </w:rPr>
        <w:lastRenderedPageBreak/>
        <w:t>Dibon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Software Pvt. Ltd. Chandigarh [Nov 2008 to </w:t>
      </w:r>
      <w:r>
        <w:rPr>
          <w:rFonts w:eastAsia="Arial" w:cs="Arial"/>
          <w:b/>
          <w:bCs/>
          <w:color w:val="000000"/>
          <w:sz w:val="21"/>
          <w:szCs w:val="21"/>
        </w:rPr>
        <w:t>March 2009</w:t>
      </w:r>
      <w:r>
        <w:rPr>
          <w:rFonts w:eastAsia="Arial" w:cs="Arial"/>
          <w:b/>
          <w:bCs/>
          <w:sz w:val="21"/>
          <w:szCs w:val="21"/>
        </w:rPr>
        <w:t>]</w:t>
      </w:r>
    </w:p>
    <w:p w:rsidR="00F05FCF" w:rsidRDefault="00F05FCF">
      <w:pPr>
        <w:rPr>
          <w:sz w:val="21"/>
          <w:szCs w:val="21"/>
        </w:rPr>
      </w:pPr>
    </w:p>
    <w:p w:rsidR="00F05FCF" w:rsidRDefault="00F05FCF">
      <w:pPr>
        <w:ind w:firstLine="450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Worked in preproduction team for a Home production 3D Animation Picture Film </w:t>
      </w:r>
    </w:p>
    <w:p w:rsidR="00F05FCF" w:rsidRDefault="00F05FCF">
      <w:pPr>
        <w:ind w:firstLine="450"/>
        <w:rPr>
          <w:rFonts w:eastAsia="Arial" w:cs="Arial"/>
          <w:color w:val="000000"/>
          <w:sz w:val="21"/>
          <w:szCs w:val="21"/>
        </w:rPr>
      </w:pPr>
      <w:proofErr w:type="gramStart"/>
      <w:r>
        <w:rPr>
          <w:rFonts w:eastAsia="Arial" w:cs="Arial"/>
          <w:color w:val="000000"/>
          <w:sz w:val="21"/>
          <w:szCs w:val="21"/>
        </w:rPr>
        <w:t>on</w:t>
      </w:r>
      <w:proofErr w:type="gramEnd"/>
      <w:r>
        <w:rPr>
          <w:rFonts w:eastAsia="Arial" w:cs="Arial"/>
          <w:color w:val="000000"/>
          <w:sz w:val="21"/>
          <w:szCs w:val="21"/>
        </w:rPr>
        <w:t xml:space="preserve"> </w:t>
      </w:r>
      <w:r w:rsidR="00FD4399">
        <w:rPr>
          <w:rFonts w:eastAsia="Arial" w:cs="Arial"/>
          <w:color w:val="000000"/>
          <w:sz w:val="21"/>
          <w:szCs w:val="21"/>
        </w:rPr>
        <w:t>Maya</w:t>
      </w:r>
      <w:r>
        <w:rPr>
          <w:rFonts w:eastAsia="Arial" w:cs="Arial"/>
          <w:color w:val="000000"/>
          <w:sz w:val="21"/>
          <w:szCs w:val="21"/>
        </w:rPr>
        <w:t xml:space="preserve"> based.</w:t>
      </w:r>
    </w:p>
    <w:p w:rsidR="00F05FCF" w:rsidRDefault="00F05FCF">
      <w:pPr>
        <w:ind w:firstLine="450"/>
        <w:rPr>
          <w:rFonts w:eastAsia="Arial" w:cs="Arial"/>
          <w:color w:val="000000"/>
          <w:sz w:val="21"/>
          <w:szCs w:val="21"/>
        </w:rPr>
      </w:pPr>
    </w:p>
    <w:p w:rsidR="00F05FCF" w:rsidRDefault="00F05FCF">
      <w:pPr>
        <w:tabs>
          <w:tab w:val="left" w:pos="840"/>
        </w:tabs>
        <w:ind w:left="420" w:hanging="360"/>
        <w:rPr>
          <w:rFonts w:eastAsia="Arial" w:cs="Arial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ab/>
      </w:r>
      <w:r>
        <w:rPr>
          <w:rFonts w:eastAsia="Arial" w:cs="Arial"/>
          <w:sz w:val="21"/>
          <w:szCs w:val="21"/>
        </w:rPr>
        <w:t>Working as 3D Animator/Character designer/Storyboard artist</w:t>
      </w: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</w:t>
      </w: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Project:  </w:t>
      </w:r>
    </w:p>
    <w:p w:rsidR="00F05FCF" w:rsidRDefault="00F05FCF">
      <w:pPr>
        <w:tabs>
          <w:tab w:val="left" w:pos="960"/>
          <w:tab w:val="left" w:pos="1080"/>
        </w:tabs>
        <w:ind w:left="540" w:hanging="9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*</w:t>
      </w:r>
      <w:r>
        <w:rPr>
          <w:rFonts w:eastAsia="Wingdings" w:cs="Wingdings"/>
          <w:sz w:val="21"/>
          <w:szCs w:val="21"/>
        </w:rPr>
        <w:t xml:space="preserve">   </w:t>
      </w:r>
      <w:r>
        <w:rPr>
          <w:rFonts w:eastAsia="Arial" w:cs="Arial"/>
          <w:sz w:val="21"/>
          <w:szCs w:val="21"/>
        </w:rPr>
        <w:t xml:space="preserve">Picture Film under Preproduction  </w:t>
      </w:r>
    </w:p>
    <w:p w:rsidR="00F05FCF" w:rsidRDefault="00F05FCF">
      <w:pPr>
        <w:keepNext/>
        <w:tabs>
          <w:tab w:val="left" w:pos="450"/>
        </w:tabs>
        <w:jc w:val="both"/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pStyle w:val="Heading31"/>
        <w:tabs>
          <w:tab w:val="left" w:pos="990"/>
        </w:tabs>
        <w:ind w:left="270" w:firstLine="90"/>
        <w:rPr>
          <w:rFonts w:eastAsia="Arial" w:cs="Arial"/>
          <w:b/>
          <w:bCs/>
          <w:sz w:val="21"/>
          <w:szCs w:val="21"/>
        </w:rPr>
      </w:pPr>
      <w:proofErr w:type="spellStart"/>
      <w:r>
        <w:rPr>
          <w:rFonts w:eastAsia="Arial" w:cs="Arial"/>
          <w:b/>
          <w:bCs/>
          <w:sz w:val="21"/>
          <w:szCs w:val="21"/>
        </w:rPr>
        <w:t>Vama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eastAsia="Arial" w:cs="Arial"/>
          <w:b/>
          <w:bCs/>
          <w:sz w:val="21"/>
          <w:szCs w:val="21"/>
        </w:rPr>
        <w:t>Toonz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Pvt. Ltd. </w:t>
      </w:r>
      <w:proofErr w:type="spellStart"/>
      <w:r>
        <w:rPr>
          <w:rFonts w:eastAsia="Arial" w:cs="Arial"/>
          <w:b/>
          <w:bCs/>
          <w:sz w:val="21"/>
          <w:szCs w:val="21"/>
        </w:rPr>
        <w:t>Ahmedabd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[Aug 2006 to Oct 2008]</w:t>
      </w:r>
    </w:p>
    <w:p w:rsidR="00F05FCF" w:rsidRDefault="00F05FCF">
      <w:pPr>
        <w:rPr>
          <w:sz w:val="21"/>
          <w:szCs w:val="21"/>
        </w:rPr>
      </w:pPr>
    </w:p>
    <w:p w:rsidR="00F05FCF" w:rsidRDefault="00F05FCF">
      <w:pPr>
        <w:ind w:firstLine="450"/>
        <w:rPr>
          <w:rFonts w:eastAsia="Arial" w:cs="Arial"/>
          <w:color w:val="000000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 xml:space="preserve">Worked in a preproduction team for a TV series on </w:t>
      </w:r>
      <w:proofErr w:type="spellStart"/>
      <w:r>
        <w:rPr>
          <w:rFonts w:eastAsia="Arial" w:cs="Arial"/>
          <w:color w:val="000000"/>
          <w:sz w:val="21"/>
          <w:szCs w:val="21"/>
        </w:rPr>
        <w:t>maya</w:t>
      </w:r>
      <w:proofErr w:type="spellEnd"/>
      <w:r>
        <w:rPr>
          <w:rFonts w:eastAsia="Arial" w:cs="Arial"/>
          <w:color w:val="000000"/>
          <w:sz w:val="21"/>
          <w:szCs w:val="21"/>
        </w:rPr>
        <w:t xml:space="preserve"> based short </w:t>
      </w:r>
    </w:p>
    <w:p w:rsidR="00F05FCF" w:rsidRDefault="00F4797F">
      <w:pPr>
        <w:ind w:firstLine="450"/>
        <w:rPr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>Animation</w:t>
      </w:r>
      <w:r w:rsidR="00F05FCF">
        <w:rPr>
          <w:rFonts w:eastAsia="Arial" w:cs="Arial"/>
          <w:color w:val="000000"/>
          <w:sz w:val="21"/>
          <w:szCs w:val="21"/>
        </w:rPr>
        <w:t xml:space="preserve"> film for company's showcase</w:t>
      </w:r>
      <w:r w:rsidR="00F05FCF">
        <w:rPr>
          <w:sz w:val="21"/>
          <w:szCs w:val="21"/>
        </w:rPr>
        <w:t xml:space="preserve"> </w:t>
      </w:r>
    </w:p>
    <w:p w:rsidR="00F05FCF" w:rsidRDefault="00F05FCF">
      <w:pPr>
        <w:ind w:firstLine="450"/>
        <w:rPr>
          <w:rFonts w:eastAsia="Arial" w:cs="Arial"/>
          <w:color w:val="000000"/>
          <w:sz w:val="21"/>
          <w:szCs w:val="21"/>
        </w:rPr>
      </w:pPr>
    </w:p>
    <w:p w:rsidR="00F05FCF" w:rsidRDefault="00F05FCF">
      <w:pPr>
        <w:tabs>
          <w:tab w:val="left" w:pos="840"/>
        </w:tabs>
        <w:ind w:left="420" w:hanging="360"/>
        <w:rPr>
          <w:rFonts w:eastAsia="Arial" w:cs="Arial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ab/>
      </w:r>
      <w:r>
        <w:rPr>
          <w:rFonts w:eastAsia="Arial" w:cs="Arial"/>
          <w:sz w:val="21"/>
          <w:szCs w:val="21"/>
        </w:rPr>
        <w:t>Working as 2D - 3D Animator/Character designer/Storyboard artist/</w:t>
      </w:r>
    </w:p>
    <w:p w:rsidR="00F05FCF" w:rsidRDefault="00F05FCF">
      <w:pPr>
        <w:tabs>
          <w:tab w:val="left" w:pos="1792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</w:t>
      </w:r>
    </w:p>
    <w:p w:rsidR="00F05FCF" w:rsidRDefault="00F05FCF">
      <w:pPr>
        <w:tabs>
          <w:tab w:val="left" w:pos="1792"/>
        </w:tabs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 Projects</w:t>
      </w:r>
    </w:p>
    <w:p w:rsidR="00F05FCF" w:rsidRDefault="00F05FCF">
      <w:pPr>
        <w:tabs>
          <w:tab w:val="left" w:pos="1792"/>
        </w:tabs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          *   </w:t>
      </w:r>
      <w:r>
        <w:rPr>
          <w:rFonts w:eastAsia="Arial" w:cs="Arial"/>
          <w:sz w:val="21"/>
          <w:szCs w:val="21"/>
        </w:rPr>
        <w:t xml:space="preserve">Chin Chan </w:t>
      </w:r>
      <w:proofErr w:type="spellStart"/>
      <w:r>
        <w:rPr>
          <w:rFonts w:eastAsia="Arial" w:cs="Arial"/>
          <w:sz w:val="21"/>
          <w:szCs w:val="21"/>
        </w:rPr>
        <w:t>Sadhusang</w:t>
      </w:r>
      <w:proofErr w:type="spellEnd"/>
      <w:r w:rsidR="003D7730">
        <w:rPr>
          <w:rFonts w:eastAsia="Arial" w:cs="Arial"/>
          <w:sz w:val="21"/>
          <w:szCs w:val="21"/>
        </w:rPr>
        <w:t xml:space="preserve"> (TV </w:t>
      </w:r>
      <w:r w:rsidR="004F3EA7">
        <w:rPr>
          <w:rFonts w:eastAsia="Arial" w:cs="Arial"/>
          <w:sz w:val="21"/>
          <w:szCs w:val="21"/>
        </w:rPr>
        <w:t xml:space="preserve">Series </w:t>
      </w:r>
      <w:r w:rsidR="003D7730">
        <w:rPr>
          <w:rFonts w:eastAsia="Arial" w:cs="Arial"/>
          <w:sz w:val="21"/>
          <w:szCs w:val="21"/>
        </w:rPr>
        <w:t>Promo)</w:t>
      </w:r>
    </w:p>
    <w:p w:rsidR="00F05FCF" w:rsidRDefault="00F05FCF">
      <w:pPr>
        <w:tabs>
          <w:tab w:val="left" w:pos="2160"/>
          <w:tab w:val="left" w:pos="2872"/>
        </w:tabs>
        <w:ind w:left="108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*   </w:t>
      </w:r>
      <w:r>
        <w:rPr>
          <w:rFonts w:eastAsia="Arial" w:cs="Arial"/>
          <w:sz w:val="21"/>
          <w:szCs w:val="21"/>
        </w:rPr>
        <w:t>Net Alternate</w:t>
      </w:r>
      <w:r w:rsidR="004F3EA7">
        <w:rPr>
          <w:rFonts w:eastAsia="Arial" w:cs="Arial"/>
          <w:sz w:val="21"/>
          <w:szCs w:val="21"/>
        </w:rPr>
        <w:t xml:space="preserve"> (TV Series Promo)</w:t>
      </w:r>
    </w:p>
    <w:p w:rsidR="004F3EA7" w:rsidRDefault="004F3EA7">
      <w:pPr>
        <w:tabs>
          <w:tab w:val="left" w:pos="2160"/>
          <w:tab w:val="left" w:pos="2872"/>
        </w:tabs>
        <w:ind w:left="108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*   Developed 2D and 3D short Film</w:t>
      </w:r>
    </w:p>
    <w:p w:rsidR="004F3EA7" w:rsidRDefault="004F3EA7">
      <w:pPr>
        <w:tabs>
          <w:tab w:val="left" w:pos="2160"/>
          <w:tab w:val="left" w:pos="2872"/>
        </w:tabs>
        <w:ind w:left="1080" w:hanging="36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</w:t>
      </w:r>
    </w:p>
    <w:p w:rsidR="00F05FCF" w:rsidRDefault="00F05FCF">
      <w:pPr>
        <w:tabs>
          <w:tab w:val="left" w:pos="1792"/>
        </w:tabs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pStyle w:val="Heading31"/>
        <w:keepNext/>
        <w:tabs>
          <w:tab w:val="left" w:pos="1440"/>
        </w:tabs>
        <w:ind w:left="720" w:hanging="360"/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DQ Entertainment Ltd. Hyderabad [Oct 2003 to </w:t>
      </w:r>
      <w:r w:rsidR="000372DD">
        <w:rPr>
          <w:rFonts w:eastAsia="Arial" w:cs="Arial"/>
          <w:b/>
          <w:bCs/>
          <w:sz w:val="21"/>
          <w:szCs w:val="21"/>
        </w:rPr>
        <w:t>May</w:t>
      </w:r>
      <w:r>
        <w:rPr>
          <w:rFonts w:eastAsia="Arial" w:cs="Arial"/>
          <w:b/>
          <w:bCs/>
          <w:sz w:val="21"/>
          <w:szCs w:val="21"/>
        </w:rPr>
        <w:t xml:space="preserve"> </w:t>
      </w:r>
      <w:r w:rsidR="00F4797F">
        <w:rPr>
          <w:rFonts w:eastAsia="Arial" w:cs="Arial"/>
          <w:b/>
          <w:bCs/>
          <w:sz w:val="21"/>
          <w:szCs w:val="21"/>
        </w:rPr>
        <w:t>2004]</w:t>
      </w:r>
    </w:p>
    <w:p w:rsidR="00F05FCF" w:rsidRDefault="00F05FCF">
      <w:pPr>
        <w:tabs>
          <w:tab w:val="left" w:pos="840"/>
          <w:tab w:val="left" w:pos="2212"/>
        </w:tabs>
        <w:ind w:left="420" w:hanging="360"/>
        <w:rPr>
          <w:rFonts w:eastAsia="Arial" w:cs="Arial"/>
          <w:sz w:val="21"/>
          <w:szCs w:val="21"/>
        </w:rPr>
      </w:pPr>
      <w:r>
        <w:rPr>
          <w:sz w:val="21"/>
          <w:szCs w:val="21"/>
        </w:rPr>
        <w:tab/>
      </w:r>
      <w:r w:rsidR="00F4797F">
        <w:rPr>
          <w:rFonts w:eastAsia="Arial" w:cs="Arial"/>
          <w:sz w:val="21"/>
          <w:szCs w:val="21"/>
        </w:rPr>
        <w:t>Worked</w:t>
      </w:r>
      <w:r>
        <w:rPr>
          <w:rFonts w:eastAsia="Arial" w:cs="Arial"/>
          <w:sz w:val="21"/>
          <w:szCs w:val="21"/>
        </w:rPr>
        <w:t xml:space="preserve"> as 2d assistant animator</w:t>
      </w:r>
    </w:p>
    <w:p w:rsidR="00F05FCF" w:rsidRDefault="00F05FCF">
      <w:pPr>
        <w:pStyle w:val="Heading11"/>
        <w:keepNext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     </w:t>
      </w:r>
    </w:p>
    <w:p w:rsidR="00F05FCF" w:rsidRDefault="00F05FCF">
      <w:pPr>
        <w:pStyle w:val="Heading11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  Projects</w:t>
      </w:r>
    </w:p>
    <w:p w:rsidR="00F05FCF" w:rsidRDefault="00F05FCF">
      <w:pPr>
        <w:tabs>
          <w:tab w:val="left" w:pos="1620"/>
        </w:tabs>
        <w:ind w:left="81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*   </w:t>
      </w:r>
      <w:r>
        <w:rPr>
          <w:rFonts w:eastAsia="Arial" w:cs="Arial"/>
          <w:sz w:val="21"/>
          <w:szCs w:val="21"/>
        </w:rPr>
        <w:t xml:space="preserve">Benjamin </w:t>
      </w:r>
      <w:r w:rsidR="00F4797F">
        <w:rPr>
          <w:rFonts w:eastAsia="Arial" w:cs="Arial"/>
          <w:sz w:val="21"/>
          <w:szCs w:val="21"/>
        </w:rPr>
        <w:t>Bear [</w:t>
      </w:r>
      <w:r>
        <w:rPr>
          <w:rFonts w:eastAsia="Arial" w:cs="Arial"/>
          <w:sz w:val="21"/>
          <w:szCs w:val="21"/>
        </w:rPr>
        <w:t>Amber Wood production Canada]]</w:t>
      </w:r>
    </w:p>
    <w:p w:rsidR="00F05FCF" w:rsidRDefault="00F05FCF">
      <w:pPr>
        <w:tabs>
          <w:tab w:val="left" w:pos="0"/>
        </w:tabs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          *   </w:t>
      </w:r>
      <w:proofErr w:type="spellStart"/>
      <w:r w:rsidR="00447180">
        <w:rPr>
          <w:rFonts w:ascii="Arial" w:hAnsi="Arial" w:cs="Arial"/>
          <w:color w:val="202124"/>
          <w:shd w:val="clear" w:color="auto" w:fill="FFFFFF"/>
        </w:rPr>
        <w:t>Hoze</w:t>
      </w:r>
      <w:proofErr w:type="spellEnd"/>
      <w:r w:rsidR="0044718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47180">
        <w:rPr>
          <w:rFonts w:ascii="Arial" w:hAnsi="Arial" w:cs="Arial"/>
          <w:color w:val="202124"/>
          <w:shd w:val="clear" w:color="auto" w:fill="FFFFFF"/>
        </w:rPr>
        <w:t>Houndz</w:t>
      </w:r>
      <w:proofErr w:type="spellEnd"/>
      <w:r>
        <w:rPr>
          <w:rFonts w:eastAsia="Arial" w:cs="Arial"/>
          <w:sz w:val="21"/>
          <w:szCs w:val="21"/>
        </w:rPr>
        <w:t xml:space="preserve"> [Amber Wood production </w:t>
      </w:r>
      <w:r w:rsidR="00F4797F">
        <w:rPr>
          <w:rFonts w:eastAsia="Arial" w:cs="Arial"/>
          <w:sz w:val="21"/>
          <w:szCs w:val="21"/>
        </w:rPr>
        <w:t>Canada]</w:t>
      </w:r>
    </w:p>
    <w:p w:rsidR="00F05FCF" w:rsidRDefault="00F05FCF">
      <w:pPr>
        <w:tabs>
          <w:tab w:val="left" w:pos="0"/>
        </w:tabs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          *   </w:t>
      </w:r>
      <w:proofErr w:type="spellStart"/>
      <w:proofErr w:type="gramStart"/>
      <w:r>
        <w:rPr>
          <w:rFonts w:eastAsia="Arial" w:cs="Arial"/>
          <w:sz w:val="21"/>
          <w:szCs w:val="21"/>
        </w:rPr>
        <w:t>Winx</w:t>
      </w:r>
      <w:proofErr w:type="spellEnd"/>
      <w:r>
        <w:rPr>
          <w:rFonts w:eastAsia="Arial" w:cs="Arial"/>
          <w:sz w:val="21"/>
          <w:szCs w:val="21"/>
        </w:rPr>
        <w:t>[</w:t>
      </w:r>
      <w:proofErr w:type="gramEnd"/>
      <w:r>
        <w:rPr>
          <w:rFonts w:eastAsia="Arial" w:cs="Arial"/>
          <w:sz w:val="21"/>
          <w:szCs w:val="21"/>
        </w:rPr>
        <w:t xml:space="preserve">Rainbow Production Canada] </w:t>
      </w:r>
    </w:p>
    <w:p w:rsidR="00F05FCF" w:rsidRDefault="00F05FCF">
      <w:pPr>
        <w:keepNext/>
        <w:tabs>
          <w:tab w:val="left" w:pos="1792"/>
        </w:tabs>
        <w:jc w:val="both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</w:t>
      </w:r>
    </w:p>
    <w:p w:rsidR="00F05FCF" w:rsidRDefault="00F05FCF">
      <w:pPr>
        <w:pStyle w:val="Heading11"/>
        <w:keepNext/>
        <w:ind w:left="1500" w:hanging="1140"/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Color Chips. Hyderabad </w:t>
      </w:r>
      <w:proofErr w:type="gramStart"/>
      <w:r>
        <w:rPr>
          <w:rFonts w:eastAsia="Arial" w:cs="Arial"/>
          <w:b/>
          <w:bCs/>
          <w:sz w:val="21"/>
          <w:szCs w:val="21"/>
        </w:rPr>
        <w:t xml:space="preserve">[ </w:t>
      </w:r>
      <w:r w:rsidR="00414665">
        <w:rPr>
          <w:rFonts w:eastAsia="Arial" w:cs="Arial"/>
          <w:b/>
          <w:bCs/>
          <w:sz w:val="21"/>
          <w:szCs w:val="21"/>
        </w:rPr>
        <w:t>June</w:t>
      </w:r>
      <w:proofErr w:type="gramEnd"/>
      <w:r>
        <w:rPr>
          <w:rFonts w:eastAsia="Arial" w:cs="Arial"/>
          <w:b/>
          <w:bCs/>
          <w:sz w:val="21"/>
          <w:szCs w:val="21"/>
        </w:rPr>
        <w:t xml:space="preserve"> 2004 to Oct 2004 ]</w:t>
      </w:r>
    </w:p>
    <w:p w:rsidR="00F05FCF" w:rsidRDefault="00F05FCF"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</w:t>
      </w:r>
      <w:r w:rsidR="00F4797F">
        <w:rPr>
          <w:rFonts w:eastAsia="Arial" w:cs="Arial"/>
          <w:sz w:val="21"/>
          <w:szCs w:val="21"/>
        </w:rPr>
        <w:t>Worked</w:t>
      </w:r>
      <w:r>
        <w:rPr>
          <w:rFonts w:eastAsia="Arial" w:cs="Arial"/>
          <w:sz w:val="21"/>
          <w:szCs w:val="21"/>
        </w:rPr>
        <w:t xml:space="preserve"> as 2D Animator</w:t>
      </w:r>
    </w:p>
    <w:p w:rsidR="00F05FCF" w:rsidRDefault="00F05FCF">
      <w:pPr>
        <w:pStyle w:val="Heading11"/>
        <w:keepNext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 </w:t>
      </w:r>
    </w:p>
    <w:p w:rsidR="00F05FCF" w:rsidRDefault="00F05FCF">
      <w:pPr>
        <w:pStyle w:val="Heading11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Projects</w:t>
      </w:r>
    </w:p>
    <w:p w:rsidR="00F05FCF" w:rsidRDefault="00F05FCF">
      <w:pPr>
        <w:tabs>
          <w:tab w:val="left" w:pos="0"/>
        </w:tabs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        *   </w:t>
      </w:r>
      <w:r>
        <w:rPr>
          <w:rFonts w:eastAsia="Arial" w:cs="Arial"/>
          <w:sz w:val="21"/>
          <w:szCs w:val="21"/>
        </w:rPr>
        <w:t xml:space="preserve">Legend of </w:t>
      </w:r>
      <w:r w:rsidR="00F4797F">
        <w:rPr>
          <w:rFonts w:eastAsia="Arial" w:cs="Arial"/>
          <w:sz w:val="21"/>
          <w:szCs w:val="21"/>
        </w:rPr>
        <w:t>Dragon [</w:t>
      </w:r>
      <w:r>
        <w:rPr>
          <w:rFonts w:eastAsia="Arial" w:cs="Arial"/>
          <w:sz w:val="21"/>
          <w:szCs w:val="21"/>
        </w:rPr>
        <w:t>Germany]</w:t>
      </w:r>
    </w:p>
    <w:p w:rsidR="00F05FCF" w:rsidRDefault="00F05FCF">
      <w:pPr>
        <w:tabs>
          <w:tab w:val="left" w:pos="0"/>
        </w:tabs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        *   </w:t>
      </w:r>
      <w:r>
        <w:rPr>
          <w:rFonts w:eastAsia="Arial" w:cs="Arial"/>
          <w:sz w:val="21"/>
          <w:szCs w:val="21"/>
        </w:rPr>
        <w:t>Kiki</w:t>
      </w:r>
    </w:p>
    <w:p w:rsidR="00F05FCF" w:rsidRDefault="00F05FCF">
      <w:pPr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pStyle w:val="Heading31"/>
        <w:keepNext/>
        <w:ind w:left="1500" w:hanging="1050"/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Busy Bee communication, Ahmedabad, [Jan 2005 to </w:t>
      </w:r>
      <w:proofErr w:type="gramStart"/>
      <w:r>
        <w:rPr>
          <w:rFonts w:eastAsia="Arial" w:cs="Arial"/>
          <w:b/>
          <w:bCs/>
          <w:sz w:val="21"/>
          <w:szCs w:val="21"/>
        </w:rPr>
        <w:t>July  2006</w:t>
      </w:r>
      <w:proofErr w:type="gramEnd"/>
      <w:r>
        <w:rPr>
          <w:rFonts w:eastAsia="Arial" w:cs="Arial"/>
          <w:b/>
          <w:bCs/>
          <w:sz w:val="21"/>
          <w:szCs w:val="21"/>
        </w:rPr>
        <w:t xml:space="preserve"> ]</w:t>
      </w:r>
    </w:p>
    <w:p w:rsidR="00F05FCF" w:rsidRDefault="00F4797F">
      <w:pPr>
        <w:ind w:right="720" w:firstLine="450"/>
        <w:rPr>
          <w:rFonts w:eastAsia="Arial" w:cs="Arial"/>
          <w:sz w:val="21"/>
          <w:szCs w:val="21"/>
        </w:rPr>
      </w:pPr>
      <w:r>
        <w:rPr>
          <w:rFonts w:eastAsia="Arial" w:cs="Arial"/>
          <w:color w:val="000000"/>
          <w:sz w:val="21"/>
          <w:szCs w:val="21"/>
        </w:rPr>
        <w:t>Worked</w:t>
      </w:r>
      <w:r w:rsidR="00F05FCF">
        <w:rPr>
          <w:rFonts w:eastAsia="Arial" w:cs="Arial"/>
          <w:color w:val="000000"/>
          <w:sz w:val="21"/>
          <w:szCs w:val="21"/>
        </w:rPr>
        <w:t xml:space="preserve"> as a 2d animator in a group project for ISRO</w:t>
      </w:r>
      <w:r w:rsidR="00F05FCF">
        <w:rPr>
          <w:rFonts w:eastAsia="Arial" w:cs="Arial"/>
          <w:sz w:val="21"/>
          <w:szCs w:val="21"/>
        </w:rPr>
        <w:t xml:space="preserve">, </w:t>
      </w:r>
    </w:p>
    <w:p w:rsidR="00F05FCF" w:rsidRDefault="00F05FCF">
      <w:pPr>
        <w:ind w:right="720"/>
        <w:rPr>
          <w:rFonts w:eastAsia="Arial" w:cs="Arial"/>
          <w:sz w:val="21"/>
          <w:szCs w:val="21"/>
        </w:rPr>
      </w:pPr>
    </w:p>
    <w:p w:rsidR="00F05FCF" w:rsidRDefault="00F05FCF">
      <w:pPr>
        <w:ind w:left="360" w:right="720" w:hanging="360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I was also a part of the team responsible for 10 episode series for </w:t>
      </w:r>
      <w:proofErr w:type="gramStart"/>
      <w:r>
        <w:rPr>
          <w:rFonts w:eastAsia="Arial" w:cs="Arial"/>
          <w:sz w:val="21"/>
          <w:szCs w:val="21"/>
        </w:rPr>
        <w:t>" ISRO</w:t>
      </w:r>
      <w:proofErr w:type="gramEnd"/>
      <w:r>
        <w:rPr>
          <w:rFonts w:eastAsia="Arial" w:cs="Arial"/>
          <w:sz w:val="21"/>
          <w:szCs w:val="21"/>
        </w:rPr>
        <w:t xml:space="preserve"> " depicting      environment Awareness.</w:t>
      </w:r>
    </w:p>
    <w:p w:rsidR="00F05FCF" w:rsidRDefault="00F05FCF">
      <w:pPr>
        <w:tabs>
          <w:tab w:val="left" w:pos="840"/>
        </w:tabs>
        <w:ind w:left="420" w:hanging="360"/>
        <w:rPr>
          <w:sz w:val="21"/>
          <w:szCs w:val="21"/>
        </w:rPr>
      </w:pPr>
      <w:r>
        <w:rPr>
          <w:sz w:val="21"/>
          <w:szCs w:val="21"/>
        </w:rPr>
        <w:tab/>
      </w:r>
    </w:p>
    <w:p w:rsidR="00F05FCF" w:rsidRDefault="00F05FCF"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Projects </w:t>
      </w:r>
    </w:p>
    <w:p w:rsidR="00F05FCF" w:rsidRDefault="00F05FCF"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*</w:t>
      </w:r>
      <w:r>
        <w:rPr>
          <w:rFonts w:eastAsia="Wingdings" w:cs="Wingdings"/>
          <w:sz w:val="21"/>
          <w:szCs w:val="21"/>
        </w:rPr>
        <w:t xml:space="preserve">   </w:t>
      </w:r>
      <w:proofErr w:type="spellStart"/>
      <w:r>
        <w:rPr>
          <w:rFonts w:eastAsia="Arial" w:cs="Arial"/>
          <w:sz w:val="21"/>
          <w:szCs w:val="21"/>
        </w:rPr>
        <w:t>Chinta</w:t>
      </w:r>
      <w:proofErr w:type="spellEnd"/>
      <w:r>
        <w:rPr>
          <w:rFonts w:eastAsia="Arial" w:cs="Arial"/>
          <w:sz w:val="21"/>
          <w:szCs w:val="21"/>
        </w:rPr>
        <w:t xml:space="preserve"> </w:t>
      </w:r>
      <w:proofErr w:type="spellStart"/>
      <w:proofErr w:type="gramStart"/>
      <w:r>
        <w:rPr>
          <w:rFonts w:eastAsia="Arial" w:cs="Arial"/>
          <w:sz w:val="21"/>
          <w:szCs w:val="21"/>
        </w:rPr>
        <w:t>manike</w:t>
      </w:r>
      <w:proofErr w:type="spellEnd"/>
      <w:r>
        <w:rPr>
          <w:rFonts w:eastAsia="Arial" w:cs="Arial"/>
          <w:sz w:val="21"/>
          <w:szCs w:val="21"/>
        </w:rPr>
        <w:t xml:space="preserve">  </w:t>
      </w:r>
      <w:proofErr w:type="spellStart"/>
      <w:r>
        <w:rPr>
          <w:rFonts w:eastAsia="Arial" w:cs="Arial"/>
          <w:sz w:val="21"/>
          <w:szCs w:val="21"/>
        </w:rPr>
        <w:t>Karname</w:t>
      </w:r>
      <w:proofErr w:type="spellEnd"/>
      <w:proofErr w:type="gramEnd"/>
      <w:r>
        <w:rPr>
          <w:rFonts w:eastAsia="Arial" w:cs="Arial"/>
          <w:sz w:val="21"/>
          <w:szCs w:val="21"/>
        </w:rPr>
        <w:t xml:space="preserve">( </w:t>
      </w:r>
      <w:proofErr w:type="spellStart"/>
      <w:r>
        <w:rPr>
          <w:rFonts w:eastAsia="Arial" w:cs="Arial"/>
          <w:sz w:val="21"/>
          <w:szCs w:val="21"/>
        </w:rPr>
        <w:t>Decu</w:t>
      </w:r>
      <w:proofErr w:type="spellEnd"/>
      <w:r>
        <w:rPr>
          <w:rFonts w:eastAsia="Arial" w:cs="Arial"/>
          <w:sz w:val="21"/>
          <w:szCs w:val="21"/>
        </w:rPr>
        <w:t xml:space="preserve"> ISRO INDIA)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*   </w:t>
      </w:r>
      <w:proofErr w:type="spellStart"/>
      <w:r>
        <w:rPr>
          <w:rFonts w:eastAsia="Arial" w:cs="Arial"/>
          <w:sz w:val="21"/>
          <w:szCs w:val="21"/>
        </w:rPr>
        <w:t>Apna</w:t>
      </w:r>
      <w:proofErr w:type="spellEnd"/>
      <w:r>
        <w:rPr>
          <w:rFonts w:eastAsia="Arial" w:cs="Arial"/>
          <w:sz w:val="21"/>
          <w:szCs w:val="21"/>
        </w:rPr>
        <w:t xml:space="preserve"> </w:t>
      </w:r>
      <w:proofErr w:type="spellStart"/>
      <w:r>
        <w:rPr>
          <w:rFonts w:eastAsia="Arial" w:cs="Arial"/>
          <w:sz w:val="21"/>
          <w:szCs w:val="21"/>
        </w:rPr>
        <w:t>Jivan</w:t>
      </w:r>
      <w:proofErr w:type="spellEnd"/>
      <w:r>
        <w:rPr>
          <w:rFonts w:eastAsia="Arial" w:cs="Arial"/>
          <w:sz w:val="21"/>
          <w:szCs w:val="21"/>
        </w:rPr>
        <w:t xml:space="preserve">, </w:t>
      </w:r>
      <w:r>
        <w:rPr>
          <w:rFonts w:eastAsia="Arial" w:cs="Arial"/>
          <w:color w:val="000000"/>
          <w:sz w:val="21"/>
          <w:szCs w:val="21"/>
        </w:rPr>
        <w:t>02:10 min</w:t>
      </w:r>
      <w:r>
        <w:rPr>
          <w:rFonts w:eastAsia="Arial" w:cs="Arial"/>
          <w:sz w:val="21"/>
          <w:szCs w:val="21"/>
        </w:rPr>
        <w:t xml:space="preserve"> 10 </w:t>
      </w:r>
      <w:proofErr w:type="gramStart"/>
      <w:r>
        <w:rPr>
          <w:rFonts w:eastAsia="Arial" w:cs="Arial"/>
          <w:sz w:val="21"/>
          <w:szCs w:val="21"/>
        </w:rPr>
        <w:t>Episode[</w:t>
      </w:r>
      <w:proofErr w:type="spellStart"/>
      <w:proofErr w:type="gramEnd"/>
      <w:r>
        <w:rPr>
          <w:rFonts w:eastAsia="Arial" w:cs="Arial"/>
          <w:sz w:val="21"/>
          <w:szCs w:val="21"/>
        </w:rPr>
        <w:t>Decu</w:t>
      </w:r>
      <w:proofErr w:type="spellEnd"/>
      <w:r>
        <w:rPr>
          <w:rFonts w:eastAsia="Arial" w:cs="Arial"/>
          <w:sz w:val="21"/>
          <w:szCs w:val="21"/>
        </w:rPr>
        <w:t xml:space="preserve"> ISRO] 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*   </w:t>
      </w:r>
      <w:proofErr w:type="spellStart"/>
      <w:r>
        <w:rPr>
          <w:rFonts w:eastAsia="Arial" w:cs="Arial"/>
          <w:sz w:val="21"/>
          <w:szCs w:val="21"/>
        </w:rPr>
        <w:t>Gruh</w:t>
      </w:r>
      <w:proofErr w:type="spellEnd"/>
      <w:r>
        <w:rPr>
          <w:rFonts w:eastAsia="Arial" w:cs="Arial"/>
          <w:sz w:val="21"/>
          <w:szCs w:val="21"/>
        </w:rPr>
        <w:t xml:space="preserve"> Finance Commercial</w:t>
      </w:r>
    </w:p>
    <w:p w:rsidR="00F05FCF" w:rsidRDefault="00F05FCF">
      <w:pPr>
        <w:tabs>
          <w:tab w:val="left" w:pos="0"/>
        </w:tabs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_________________________________________________________________________________________</w:t>
      </w:r>
    </w:p>
    <w:p w:rsidR="00F05FCF" w:rsidRDefault="00B63F2F">
      <w:pPr>
        <w:pStyle w:val="Heading11"/>
        <w:keepNext/>
        <w:ind w:left="1800" w:hanging="1350"/>
        <w:rPr>
          <w:rFonts w:eastAsia="Arial" w:cs="Arial"/>
          <w:b/>
          <w:bCs/>
          <w:sz w:val="21"/>
          <w:szCs w:val="21"/>
        </w:rPr>
      </w:pPr>
      <w:proofErr w:type="spellStart"/>
      <w:r>
        <w:rPr>
          <w:rFonts w:eastAsia="Arial" w:cs="Arial"/>
          <w:b/>
          <w:bCs/>
          <w:sz w:val="21"/>
          <w:szCs w:val="21"/>
        </w:rPr>
        <w:t>Lightbox</w:t>
      </w:r>
      <w:proofErr w:type="spellEnd"/>
      <w:r>
        <w:rPr>
          <w:rFonts w:eastAsia="Arial" w:cs="Arial"/>
          <w:b/>
          <w:bCs/>
          <w:sz w:val="21"/>
          <w:szCs w:val="21"/>
        </w:rPr>
        <w:t xml:space="preserve"> Animation Studio</w:t>
      </w:r>
      <w:r w:rsidR="00F05FCF">
        <w:rPr>
          <w:rFonts w:eastAsia="Arial" w:cs="Arial"/>
          <w:b/>
          <w:bCs/>
          <w:sz w:val="21"/>
          <w:szCs w:val="21"/>
        </w:rPr>
        <w:t>. Ahmedabad [</w:t>
      </w:r>
      <w:r>
        <w:rPr>
          <w:rFonts w:eastAsia="Arial" w:cs="Arial"/>
          <w:b/>
          <w:bCs/>
          <w:sz w:val="21"/>
          <w:szCs w:val="21"/>
        </w:rPr>
        <w:t>June</w:t>
      </w:r>
      <w:r w:rsidR="00F05FCF">
        <w:rPr>
          <w:rFonts w:eastAsia="Arial" w:cs="Arial"/>
          <w:b/>
          <w:bCs/>
          <w:sz w:val="21"/>
          <w:szCs w:val="21"/>
        </w:rPr>
        <w:t xml:space="preserve"> 2000 to Aug </w:t>
      </w:r>
      <w:r w:rsidR="003529D2">
        <w:rPr>
          <w:rFonts w:eastAsia="Arial" w:cs="Arial"/>
          <w:b/>
          <w:bCs/>
          <w:sz w:val="21"/>
          <w:szCs w:val="21"/>
        </w:rPr>
        <w:t>2002]</w:t>
      </w:r>
    </w:p>
    <w:p w:rsidR="00F05FCF" w:rsidRDefault="00F05FCF"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  Worked as 2D Assistant Animator</w:t>
      </w:r>
    </w:p>
    <w:p w:rsidR="00F05FCF" w:rsidRDefault="00F05FCF">
      <w:pPr>
        <w:rPr>
          <w:rFonts w:eastAsia="Arial" w:cs="Arial"/>
          <w:sz w:val="21"/>
          <w:szCs w:val="21"/>
        </w:rPr>
      </w:pPr>
    </w:p>
    <w:p w:rsidR="00F05FCF" w:rsidRDefault="00F05FCF">
      <w:pPr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            Projects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*   </w:t>
      </w:r>
      <w:proofErr w:type="spellStart"/>
      <w:r>
        <w:rPr>
          <w:rFonts w:eastAsia="Arial" w:cs="Arial"/>
          <w:sz w:val="21"/>
          <w:szCs w:val="21"/>
        </w:rPr>
        <w:t>Swaminarayan</w:t>
      </w:r>
      <w:proofErr w:type="spellEnd"/>
      <w:r>
        <w:rPr>
          <w:rFonts w:eastAsia="Arial" w:cs="Arial"/>
          <w:sz w:val="21"/>
          <w:szCs w:val="21"/>
        </w:rPr>
        <w:t xml:space="preserve"> Home Videos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*   </w:t>
      </w:r>
      <w:r>
        <w:rPr>
          <w:rFonts w:eastAsia="Arial" w:cs="Arial"/>
          <w:sz w:val="21"/>
          <w:szCs w:val="21"/>
        </w:rPr>
        <w:t>B-Tex Commercial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t xml:space="preserve">     *   </w:t>
      </w:r>
      <w:proofErr w:type="spellStart"/>
      <w:r>
        <w:rPr>
          <w:rFonts w:eastAsia="Arial" w:cs="Arial"/>
          <w:sz w:val="21"/>
          <w:szCs w:val="21"/>
        </w:rPr>
        <w:t>Rasna</w:t>
      </w:r>
      <w:proofErr w:type="spellEnd"/>
      <w:r>
        <w:rPr>
          <w:rFonts w:eastAsia="Arial" w:cs="Arial"/>
          <w:sz w:val="21"/>
          <w:szCs w:val="21"/>
        </w:rPr>
        <w:t xml:space="preserve"> Commercial</w:t>
      </w:r>
    </w:p>
    <w:p w:rsidR="00F05FCF" w:rsidRDefault="00F05FCF">
      <w:pPr>
        <w:tabs>
          <w:tab w:val="left" w:pos="1440"/>
        </w:tabs>
        <w:ind w:left="720" w:hanging="360"/>
        <w:rPr>
          <w:rFonts w:eastAsia="Arial" w:cs="Arial"/>
          <w:sz w:val="21"/>
          <w:szCs w:val="21"/>
        </w:rPr>
      </w:pPr>
      <w:r>
        <w:rPr>
          <w:rFonts w:eastAsia="Wingdings" w:cs="Wingdings"/>
          <w:sz w:val="21"/>
          <w:szCs w:val="21"/>
        </w:rPr>
        <w:lastRenderedPageBreak/>
        <w:t xml:space="preserve">     *   </w:t>
      </w:r>
      <w:r>
        <w:rPr>
          <w:rFonts w:eastAsia="Arial" w:cs="Arial"/>
          <w:sz w:val="21"/>
          <w:szCs w:val="21"/>
        </w:rPr>
        <w:t>KTC Commercial</w:t>
      </w:r>
    </w:p>
    <w:p w:rsidR="00F05FCF" w:rsidRDefault="00F05FCF">
      <w:pPr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_________________________________________________________________________________________</w:t>
      </w:r>
    </w:p>
    <w:p w:rsidR="00F05FCF" w:rsidRDefault="00F05FCF">
      <w:pPr>
        <w:tabs>
          <w:tab w:val="left" w:pos="0"/>
        </w:tabs>
        <w:rPr>
          <w:rFonts w:eastAsia="Arial" w:cs="Arial"/>
          <w:b/>
          <w:bCs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Awards     </w:t>
      </w:r>
    </w:p>
    <w:p w:rsidR="00F05FCF" w:rsidRDefault="00F05FCF">
      <w:pPr>
        <w:tabs>
          <w:tab w:val="left" w:pos="0"/>
        </w:tabs>
        <w:rPr>
          <w:rFonts w:eastAsia="Arial" w:cs="Arial"/>
          <w:sz w:val="21"/>
          <w:szCs w:val="21"/>
        </w:rPr>
      </w:pPr>
      <w:r>
        <w:rPr>
          <w:rFonts w:eastAsia="Arial" w:cs="Arial"/>
          <w:b/>
          <w:bCs/>
          <w:sz w:val="21"/>
          <w:szCs w:val="21"/>
        </w:rPr>
        <w:t xml:space="preserve">      </w:t>
      </w:r>
      <w:r>
        <w:rPr>
          <w:rFonts w:eastAsia="Symbol" w:cs="Symbol"/>
          <w:sz w:val="21"/>
          <w:szCs w:val="21"/>
        </w:rPr>
        <w:t xml:space="preserve">     *   </w:t>
      </w:r>
      <w:r>
        <w:rPr>
          <w:rFonts w:eastAsia="Arial" w:cs="Arial"/>
          <w:sz w:val="21"/>
          <w:szCs w:val="21"/>
        </w:rPr>
        <w:t xml:space="preserve">Group project ‘The welcome to </w:t>
      </w:r>
      <w:r w:rsidR="00E356B8">
        <w:rPr>
          <w:rFonts w:eastAsia="Arial" w:cs="Arial"/>
          <w:sz w:val="21"/>
          <w:szCs w:val="21"/>
        </w:rPr>
        <w:t xml:space="preserve">the </w:t>
      </w:r>
      <w:proofErr w:type="spellStart"/>
      <w:r w:rsidR="00E356B8">
        <w:rPr>
          <w:rFonts w:eastAsia="Arial" w:cs="Arial"/>
          <w:sz w:val="21"/>
          <w:szCs w:val="21"/>
        </w:rPr>
        <w:t>Gujarat‘was</w:t>
      </w:r>
      <w:proofErr w:type="spellEnd"/>
      <w:r>
        <w:rPr>
          <w:rFonts w:eastAsia="Arial" w:cs="Arial"/>
          <w:sz w:val="21"/>
          <w:szCs w:val="21"/>
        </w:rPr>
        <w:t xml:space="preserve"> nominated in a short film section at </w:t>
      </w:r>
      <w:proofErr w:type="gramStart"/>
      <w:r>
        <w:rPr>
          <w:rFonts w:eastAsia="Arial" w:cs="Arial"/>
          <w:sz w:val="21"/>
          <w:szCs w:val="21"/>
        </w:rPr>
        <w:t>“ ANNECY</w:t>
      </w:r>
      <w:proofErr w:type="gramEnd"/>
      <w:r>
        <w:rPr>
          <w:rFonts w:eastAsia="Arial" w:cs="Arial"/>
          <w:sz w:val="21"/>
          <w:szCs w:val="21"/>
        </w:rPr>
        <w:t xml:space="preserve"> “film festival France in year 2008  [</w:t>
      </w:r>
      <w:proofErr w:type="spellStart"/>
      <w:r>
        <w:rPr>
          <w:rFonts w:eastAsia="Arial" w:cs="Arial"/>
          <w:sz w:val="21"/>
          <w:szCs w:val="21"/>
        </w:rPr>
        <w:t>Vama</w:t>
      </w:r>
      <w:proofErr w:type="spellEnd"/>
      <w:r>
        <w:rPr>
          <w:rFonts w:eastAsia="Arial" w:cs="Arial"/>
          <w:sz w:val="21"/>
          <w:szCs w:val="21"/>
        </w:rPr>
        <w:t xml:space="preserve"> </w:t>
      </w:r>
      <w:proofErr w:type="spellStart"/>
      <w:r>
        <w:rPr>
          <w:rFonts w:eastAsia="Arial" w:cs="Arial"/>
          <w:sz w:val="21"/>
          <w:szCs w:val="21"/>
        </w:rPr>
        <w:t>Toonz</w:t>
      </w:r>
      <w:proofErr w:type="spellEnd"/>
      <w:r>
        <w:rPr>
          <w:rFonts w:eastAsia="Arial" w:cs="Arial"/>
          <w:sz w:val="21"/>
          <w:szCs w:val="21"/>
        </w:rPr>
        <w:t xml:space="preserve">] </w:t>
      </w:r>
    </w:p>
    <w:p w:rsidR="00F05FCF" w:rsidRDefault="00F05FCF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_________________________________________________________________________________________ </w:t>
      </w:r>
    </w:p>
    <w:p w:rsidR="00F05FCF" w:rsidRDefault="00F05FCF">
      <w:pPr>
        <w:pStyle w:val="BodyText2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Reference </w:t>
      </w:r>
      <w:r>
        <w:rPr>
          <w:rFonts w:ascii="Times New Roman" w:hAnsi="Times New Roman"/>
          <w:sz w:val="21"/>
          <w:szCs w:val="21"/>
        </w:rPr>
        <w:t>Available upon request</w:t>
      </w:r>
    </w:p>
    <w:sectPr w:rsidR="00F05FC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pStyle w:val="Heading9"/>
      <w:lvlText w:val=".%9"/>
      <w:lvlJc w:val="left"/>
      <w:pPr>
        <w:tabs>
          <w:tab w:val="num" w:pos="1584"/>
        </w:tabs>
        <w:ind w:left="1584" w:hanging="14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4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9"/>
  </w:num>
  <w:num w:numId="14">
    <w:abstractNumId w:val="1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3CE"/>
    <w:rsid w:val="000372DD"/>
    <w:rsid w:val="0007062E"/>
    <w:rsid w:val="00075379"/>
    <w:rsid w:val="000C2727"/>
    <w:rsid w:val="00172A27"/>
    <w:rsid w:val="001F312E"/>
    <w:rsid w:val="0021336C"/>
    <w:rsid w:val="002763B4"/>
    <w:rsid w:val="00287B63"/>
    <w:rsid w:val="002C2D91"/>
    <w:rsid w:val="002D74EA"/>
    <w:rsid w:val="00302FF2"/>
    <w:rsid w:val="00320BA9"/>
    <w:rsid w:val="003529D2"/>
    <w:rsid w:val="0039479F"/>
    <w:rsid w:val="003D27D9"/>
    <w:rsid w:val="003D7730"/>
    <w:rsid w:val="003F18DB"/>
    <w:rsid w:val="00414665"/>
    <w:rsid w:val="00431854"/>
    <w:rsid w:val="00437E36"/>
    <w:rsid w:val="00446CB0"/>
    <w:rsid w:val="00447180"/>
    <w:rsid w:val="004A7E84"/>
    <w:rsid w:val="004F3EA7"/>
    <w:rsid w:val="0050037E"/>
    <w:rsid w:val="005545D5"/>
    <w:rsid w:val="0057495F"/>
    <w:rsid w:val="00580423"/>
    <w:rsid w:val="00582A6D"/>
    <w:rsid w:val="00596609"/>
    <w:rsid w:val="005D6F48"/>
    <w:rsid w:val="00665278"/>
    <w:rsid w:val="006B0A8E"/>
    <w:rsid w:val="00781958"/>
    <w:rsid w:val="00793613"/>
    <w:rsid w:val="007E0E8F"/>
    <w:rsid w:val="008065BF"/>
    <w:rsid w:val="00824216"/>
    <w:rsid w:val="00832F97"/>
    <w:rsid w:val="008622C5"/>
    <w:rsid w:val="00890650"/>
    <w:rsid w:val="008A3E1B"/>
    <w:rsid w:val="008D1968"/>
    <w:rsid w:val="00953F60"/>
    <w:rsid w:val="00966DBF"/>
    <w:rsid w:val="00A52A09"/>
    <w:rsid w:val="00A530BA"/>
    <w:rsid w:val="00A56CD4"/>
    <w:rsid w:val="00AB42E3"/>
    <w:rsid w:val="00AC5B70"/>
    <w:rsid w:val="00B241F9"/>
    <w:rsid w:val="00B26E2E"/>
    <w:rsid w:val="00B41F9E"/>
    <w:rsid w:val="00B63F2F"/>
    <w:rsid w:val="00B64690"/>
    <w:rsid w:val="00B8211B"/>
    <w:rsid w:val="00BB0F02"/>
    <w:rsid w:val="00BB5AC7"/>
    <w:rsid w:val="00BC4F6A"/>
    <w:rsid w:val="00C04DA3"/>
    <w:rsid w:val="00C11DBE"/>
    <w:rsid w:val="00C31D41"/>
    <w:rsid w:val="00C44D0A"/>
    <w:rsid w:val="00C555D7"/>
    <w:rsid w:val="00D00979"/>
    <w:rsid w:val="00D75BAC"/>
    <w:rsid w:val="00D90704"/>
    <w:rsid w:val="00DC1C89"/>
    <w:rsid w:val="00DD0494"/>
    <w:rsid w:val="00DF1DDA"/>
    <w:rsid w:val="00E240ED"/>
    <w:rsid w:val="00E356B8"/>
    <w:rsid w:val="00E368FE"/>
    <w:rsid w:val="00E53820"/>
    <w:rsid w:val="00E64397"/>
    <w:rsid w:val="00EC6D61"/>
    <w:rsid w:val="00ED5D7A"/>
    <w:rsid w:val="00F05FCF"/>
    <w:rsid w:val="00F23FB4"/>
    <w:rsid w:val="00F302A5"/>
    <w:rsid w:val="00F4797F"/>
    <w:rsid w:val="00F62315"/>
    <w:rsid w:val="00F93587"/>
    <w:rsid w:val="00FD4399"/>
    <w:rsid w:val="00F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3849332F-AC20-44F5-AEEA-237AF077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 w:bidi="ar-SA"/>
    </w:rPr>
  </w:style>
  <w:style w:type="paragraph" w:styleId="Heading1">
    <w:name w:val="heading 1"/>
    <w:aliases w:val="Heading 9 Char,Heading 1 Char Char,Heading 9 Char Char Char,Heading 1 Char Char Char Char,Heading 9 Char Char Char Char Char,Heading 1 Char Char Char Char Char Char,Heading 9 Char Char Char Char Char Char Char"/>
    <w:basedOn w:val="Normal"/>
    <w:next w:val="Normal"/>
    <w:link w:val="Heading9"/>
    <w:qFormat/>
    <w:pPr>
      <w:keepNext/>
      <w:jc w:val="both"/>
      <w:outlineLvl w:val="0"/>
    </w:pPr>
    <w:rPr>
      <w:b/>
      <w:bCs/>
      <w:sz w:val="21"/>
      <w:szCs w:val="21"/>
    </w:rPr>
  </w:style>
  <w:style w:type="paragraph" w:styleId="Heading9">
    <w:name w:val="heading 9"/>
    <w:aliases w:val="Heading 1 Char,Heading 9 Char Char,Heading 1 Char Char Char,Heading 9 Char Char Char Char,Heading 1 Char Char Char Char Char,Heading 9 Char Char Char Char Char Char,Heading 1 Char Char Char Char Char Char Char"/>
    <w:basedOn w:val="Normal"/>
    <w:next w:val="Normal"/>
    <w:link w:val="Heading1"/>
    <w:qFormat/>
    <w:pPr>
      <w:keepNext/>
      <w:numPr>
        <w:ilvl w:val="8"/>
        <w:numId w:val="7"/>
      </w:numPr>
      <w:tabs>
        <w:tab w:val="left" w:pos="3168"/>
      </w:tabs>
      <w:jc w:val="both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Normal"/>
    <w:pPr>
      <w:widowControl w:val="0"/>
      <w:suppressAutoHyphens/>
    </w:pPr>
    <w:rPr>
      <w:rFonts w:eastAsia="Arial Unicode MS"/>
      <w:sz w:val="24"/>
      <w:szCs w:val="24"/>
      <w:lang w:val="en-US" w:eastAsia="ar-SA" w:bidi="ar-SA"/>
    </w:rPr>
  </w:style>
  <w:style w:type="character" w:customStyle="1" w:styleId="WW8Num12z0">
    <w:name w:val="WW8Num12z0"/>
    <w:rPr>
      <w:rFonts w:ascii="Wingdings" w:eastAsia="Times New Roman" w:hAnsi="Wingdings"/>
    </w:rPr>
  </w:style>
  <w:style w:type="character" w:customStyle="1" w:styleId="WW-DefaultParagraphFont">
    <w:name w:val="WW-Default Paragraph Font"/>
    <w:rPr>
      <w:rFonts w:ascii="Times New Roman" w:eastAsia="Times New Roman" w:hAnsi="Times New Roman"/>
    </w:rPr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31">
    <w:name w:val="Heading 31"/>
    <w:next w:val="Normal"/>
    <w:pPr>
      <w:widowControl w:val="0"/>
      <w:suppressAutoHyphens/>
    </w:pPr>
    <w:rPr>
      <w:rFonts w:eastAsia="Arial Unicode MS"/>
      <w:sz w:val="24"/>
      <w:szCs w:val="24"/>
      <w:lang w:val="en-US" w:eastAsia="ar-SA" w:bidi="ar-SA"/>
    </w:rPr>
  </w:style>
  <w:style w:type="paragraph" w:customStyle="1" w:styleId="BodyText21">
    <w:name w:val="Body Text 21"/>
    <w:basedOn w:val="Normal"/>
    <w:pPr>
      <w:jc w:val="both"/>
    </w:pPr>
    <w:rPr>
      <w:rFonts w:ascii="Arial" w:hAnsi="Arial"/>
      <w:sz w:val="22"/>
    </w:rPr>
  </w:style>
  <w:style w:type="character" w:customStyle="1" w:styleId="WW8Num2z0">
    <w:name w:val="WW8Num2z0"/>
    <w:link w:val="HTMLTypewriter1"/>
    <w:rPr>
      <w:rFonts w:ascii="Wingdings" w:eastAsia="Times New Roman" w:hAnsi="Wingdings"/>
    </w:rPr>
  </w:style>
  <w:style w:type="character" w:customStyle="1" w:styleId="WW8Num3z0">
    <w:name w:val="WW8Num3z0"/>
    <w:rPr>
      <w:rFonts w:ascii="Wingdings" w:eastAsia="Times New Roman" w:hAnsi="Wingdings"/>
    </w:rPr>
  </w:style>
  <w:style w:type="character" w:customStyle="1" w:styleId="WW8Num4z0">
    <w:name w:val="WW8Num4z0"/>
    <w:link w:val="NumberingSymbols"/>
    <w:rPr>
      <w:rFonts w:ascii="Wingdings" w:eastAsia="Times New Roman" w:hAnsi="Wingdings"/>
    </w:rPr>
  </w:style>
  <w:style w:type="character" w:customStyle="1" w:styleId="WW8Num5z0">
    <w:name w:val="WW8Num5z0"/>
    <w:rPr>
      <w:rFonts w:ascii="Wingdings" w:eastAsia="Times New Roman" w:hAnsi="Wingdings"/>
    </w:rPr>
  </w:style>
  <w:style w:type="character" w:customStyle="1" w:styleId="WW8Num6z0">
    <w:name w:val="WW8Num6z0"/>
    <w:rPr>
      <w:rFonts w:ascii="Wingdings" w:eastAsia="Times New Roman" w:hAnsi="Wingdings"/>
    </w:rPr>
  </w:style>
  <w:style w:type="character" w:customStyle="1" w:styleId="WW8Num7z0">
    <w:name w:val="WW8Num7z0"/>
    <w:rPr>
      <w:rFonts w:ascii="Wingdings" w:eastAsia="Times New Roman" w:hAnsi="Wingdings"/>
    </w:rPr>
  </w:style>
  <w:style w:type="character" w:customStyle="1" w:styleId="WW8Num8z0">
    <w:name w:val="WW8Num8z0"/>
    <w:link w:val="FollowedHyperlink"/>
    <w:rPr>
      <w:rFonts w:ascii="Wingdings" w:eastAsia="Times New Roman" w:hAnsi="Wingdings"/>
    </w:rPr>
  </w:style>
  <w:style w:type="character" w:customStyle="1" w:styleId="WW8Num9z0">
    <w:name w:val="WW8Num9z0"/>
    <w:link w:val="DefaultParagraphFont1"/>
    <w:rPr>
      <w:rFonts w:ascii="Wingdings" w:eastAsia="Times New Roman" w:hAnsi="Wingdings"/>
    </w:rPr>
  </w:style>
  <w:style w:type="character" w:customStyle="1" w:styleId="WW8Num10z0">
    <w:name w:val="WW8Num10z0"/>
    <w:rPr>
      <w:rFonts w:ascii="Wingdings" w:eastAsia="Times New Roman" w:hAnsi="Wingdings"/>
    </w:rPr>
  </w:style>
  <w:style w:type="character" w:customStyle="1" w:styleId="WW8Num11z0">
    <w:name w:val="WW8Num11z0"/>
    <w:rPr>
      <w:rFonts w:ascii="Wingdings" w:eastAsia="Times New Roman" w:hAnsi="Wingdings"/>
    </w:rPr>
  </w:style>
  <w:style w:type="character" w:customStyle="1" w:styleId="WW8Num13z0">
    <w:name w:val="WW8Num13z0"/>
    <w:link w:val="WW-DefaultParagraphFont1"/>
    <w:rPr>
      <w:rFonts w:ascii="Wingdings" w:eastAsia="Times New Roman" w:hAnsi="Wingdings"/>
    </w:rPr>
  </w:style>
  <w:style w:type="character" w:customStyle="1" w:styleId="WW8Num14z0">
    <w:name w:val="WW8Num14z0"/>
    <w:rPr>
      <w:rFonts w:ascii="Wingdings" w:eastAsia="Times New Roman" w:hAnsi="Wingdings"/>
    </w:rPr>
  </w:style>
  <w:style w:type="character" w:customStyle="1" w:styleId="WW8Num14z1">
    <w:name w:val="WW8Num14z1"/>
    <w:rPr>
      <w:rFonts w:ascii="Courier New" w:eastAsia="Times New Roman" w:hAnsi="Courier New"/>
    </w:rPr>
  </w:style>
  <w:style w:type="character" w:customStyle="1" w:styleId="WW8Num14z2">
    <w:name w:val="WW8Num14z2"/>
    <w:rPr>
      <w:rFonts w:ascii="Wingdings" w:eastAsia="Times New Roman" w:hAnsi="Wingdings"/>
    </w:rPr>
  </w:style>
  <w:style w:type="character" w:customStyle="1" w:styleId="WW8Num15z0">
    <w:name w:val="WW8Num15z0"/>
    <w:rPr>
      <w:rFonts w:ascii="Wingdings" w:eastAsia="Times New Roman" w:hAnsi="Wingdings"/>
    </w:rPr>
  </w:style>
  <w:style w:type="character" w:customStyle="1" w:styleId="WW8Num16z0">
    <w:name w:val="WW8Num16z0"/>
    <w:rPr>
      <w:rFonts w:ascii="Wingdings" w:eastAsia="Times New Roman" w:hAnsi="Wingdings"/>
    </w:rPr>
  </w:style>
  <w:style w:type="character" w:customStyle="1" w:styleId="Absatz-Standardschriftart">
    <w:name w:val="Absatz-Standardschriftart"/>
    <w:rPr>
      <w:rFonts w:ascii="Times New Roman" w:eastAsia="Times New Roman" w:hAnsi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/>
    </w:rPr>
  </w:style>
  <w:style w:type="character" w:customStyle="1" w:styleId="WW-Absatz-Standardschriftart11">
    <w:name w:val="WW-Absatz-Standardschriftart11"/>
    <w:rPr>
      <w:rFonts w:ascii="Times New Roman" w:eastAsia="Times New Roman" w:hAnsi="Times New Roman"/>
    </w:rPr>
  </w:style>
  <w:style w:type="character" w:customStyle="1" w:styleId="WW-Absatz-Standardschriftart111">
    <w:name w:val="WW-Absatz-Standardschriftart111"/>
    <w:rPr>
      <w:rFonts w:ascii="Times New Roman" w:eastAsia="Times New Roman" w:hAnsi="Times New Roman"/>
    </w:rPr>
  </w:style>
  <w:style w:type="character" w:customStyle="1" w:styleId="WW-Absatz-Standardschriftart1111">
    <w:name w:val="WW-Absatz-Standardschriftart1111"/>
    <w:rPr>
      <w:rFonts w:ascii="Times New Roman" w:eastAsia="Times New Roman" w:hAnsi="Times New Roman"/>
    </w:rPr>
  </w:style>
  <w:style w:type="character" w:customStyle="1" w:styleId="WW-Absatz-Standardschriftart11111">
    <w:name w:val="WW-Absatz-Standardschriftart11111"/>
    <w:rPr>
      <w:rFonts w:ascii="Times New Roman" w:eastAsia="Times New Roman" w:hAnsi="Times New Roman"/>
    </w:rPr>
  </w:style>
  <w:style w:type="character" w:customStyle="1" w:styleId="WW-Absatz-Standardschriftart111111">
    <w:name w:val="WW-Absatz-Standardschriftart111111"/>
    <w:link w:val="WW-Absatz-Standardschriftart11111111111"/>
    <w:rPr>
      <w:rFonts w:ascii="Times New Roman" w:eastAsia="Times New Roman" w:hAnsi="Times New Roman"/>
    </w:rPr>
  </w:style>
  <w:style w:type="character" w:customStyle="1" w:styleId="WW-Absatz-Standardschriftart1111111">
    <w:name w:val="WW-Absatz-Standardschriftart1111111"/>
    <w:link w:val="WW-Absatz-Standardschriftart111111111111"/>
    <w:rPr>
      <w:rFonts w:ascii="Times New Roman" w:eastAsia="Times New Roman" w:hAnsi="Times New Roman"/>
    </w:rPr>
  </w:style>
  <w:style w:type="character" w:customStyle="1" w:styleId="WW-Absatz-Standardschriftart11111111">
    <w:name w:val="WW-Absatz-Standardschriftart11111111"/>
    <w:link w:val="WW-Absatz-Standardschriftart1111111111111"/>
    <w:rPr>
      <w:rFonts w:ascii="Times New Roman" w:eastAsia="Times New Roman" w:hAnsi="Times New Roman"/>
    </w:rPr>
  </w:style>
  <w:style w:type="character" w:customStyle="1" w:styleId="WW-Absatz-Standardschriftart111111111">
    <w:name w:val="WW-Absatz-Standardschriftart111111111"/>
    <w:link w:val="WW-Absatz-Standardschriftart11111111111111"/>
    <w:rPr>
      <w:rFonts w:ascii="Times New Roman" w:eastAsia="Times New Roman" w:hAnsi="Times New Roman"/>
    </w:rPr>
  </w:style>
  <w:style w:type="character" w:customStyle="1" w:styleId="WW-Absatz-Standardschriftart1111111111">
    <w:name w:val="WW-Absatz-Standardschriftart1111111111"/>
    <w:link w:val="WW-Absatz-Standardschriftart111111111111111"/>
    <w:rPr>
      <w:rFonts w:ascii="Times New Roman" w:eastAsia="Times New Roman" w:hAnsi="Times New Roman"/>
    </w:rPr>
  </w:style>
  <w:style w:type="character" w:customStyle="1" w:styleId="WW-Absatz-Standardschriftart11111111111">
    <w:name w:val="WW-Absatz-Standardschriftart11111111111"/>
    <w:link w:val="WW-Absatz-Standardschriftart111111"/>
    <w:rPr>
      <w:rFonts w:ascii="Times New Roman" w:eastAsia="Times New Roman" w:hAnsi="Times New Roman"/>
    </w:rPr>
  </w:style>
  <w:style w:type="character" w:customStyle="1" w:styleId="WW-Absatz-Standardschriftart111111111111">
    <w:name w:val="WW-Absatz-Standardschriftart111111111111"/>
    <w:link w:val="WW-Absatz-Standardschriftart1111111"/>
    <w:rPr>
      <w:rFonts w:ascii="Times New Roman" w:eastAsia="Times New Roman" w:hAnsi="Times New Roman"/>
    </w:rPr>
  </w:style>
  <w:style w:type="character" w:customStyle="1" w:styleId="WW-Absatz-Standardschriftart1111111111111">
    <w:name w:val="WW-Absatz-Standardschriftart1111111111111"/>
    <w:link w:val="WW-Absatz-Standardschriftart11111111"/>
    <w:rPr>
      <w:rFonts w:ascii="Times New Roman" w:eastAsia="Times New Roman" w:hAnsi="Times New Roman"/>
    </w:rPr>
  </w:style>
  <w:style w:type="character" w:customStyle="1" w:styleId="DefaultParagraphFont1">
    <w:name w:val="Default Paragraph Font1"/>
    <w:link w:val="WW8Num9z0"/>
    <w:rPr>
      <w:rFonts w:ascii="Times New Roman" w:eastAsia="Times New Roman" w:hAnsi="Times New Roman"/>
    </w:rPr>
  </w:style>
  <w:style w:type="character" w:customStyle="1" w:styleId="WW8Num1z0">
    <w:name w:val="WW8Num1z0"/>
    <w:rPr>
      <w:rFonts w:ascii="Wingdings" w:eastAsia="Times New Roman" w:hAnsi="Wingdings"/>
    </w:rPr>
  </w:style>
  <w:style w:type="character" w:customStyle="1" w:styleId="WW8Num13z1">
    <w:name w:val="WW8Num13z1"/>
    <w:rPr>
      <w:rFonts w:ascii="Courier New" w:eastAsia="Times New Roman" w:hAnsi="Courier New"/>
    </w:rPr>
  </w:style>
  <w:style w:type="character" w:customStyle="1" w:styleId="WW8Num13z2">
    <w:name w:val="WW8Num13z2"/>
    <w:rPr>
      <w:rFonts w:ascii="Wingdings" w:eastAsia="Times New Roman" w:hAnsi="Wingdings"/>
    </w:rPr>
  </w:style>
  <w:style w:type="character" w:customStyle="1" w:styleId="WW-Absatz-Standardschriftart11111111111111">
    <w:name w:val="WW-Absatz-Standardschriftart11111111111111"/>
    <w:link w:val="WW-Absatz-Standardschriftart111111111"/>
    <w:rPr>
      <w:rFonts w:ascii="Times New Roman" w:eastAsia="Times New Roman" w:hAnsi="Times New Roman"/>
    </w:rPr>
  </w:style>
  <w:style w:type="character" w:customStyle="1" w:styleId="WW-Absatz-Standardschriftart111111111111111">
    <w:name w:val="WW-Absatz-Standardschriftart111111111111111"/>
    <w:link w:val="WW-Absatz-Standardschriftart1111111111"/>
    <w:rPr>
      <w:rFonts w:ascii="Times New Roman" w:eastAsia="Times New Roman" w:hAnsi="Times New Roman"/>
    </w:rPr>
  </w:style>
  <w:style w:type="character" w:customStyle="1" w:styleId="WW8Num17z0">
    <w:name w:val="WW8Num17z0"/>
    <w:rPr>
      <w:rFonts w:ascii="Wingdings" w:eastAsia="Times New Roman" w:hAnsi="Wingdings"/>
    </w:rPr>
  </w:style>
  <w:style w:type="character" w:customStyle="1" w:styleId="WW8Num18z0">
    <w:name w:val="WW8Num18z0"/>
    <w:rPr>
      <w:rFonts w:ascii="Wingdings" w:eastAsia="Times New Roman" w:hAnsi="Wingdings"/>
    </w:rPr>
  </w:style>
  <w:style w:type="character" w:customStyle="1" w:styleId="WW8Num19z0">
    <w:name w:val="WW8Num19z0"/>
    <w:rPr>
      <w:rFonts w:ascii="Wingdings" w:eastAsia="Times New Roman" w:hAnsi="Wingdings"/>
    </w:rPr>
  </w:style>
  <w:style w:type="character" w:customStyle="1" w:styleId="WW8Num20z0">
    <w:name w:val="WW8Num20z0"/>
    <w:rPr>
      <w:rFonts w:ascii="Wingdings" w:eastAsia="Times New Roman" w:hAnsi="Wingdings"/>
    </w:rPr>
  </w:style>
  <w:style w:type="character" w:customStyle="1" w:styleId="WW8Num21z0">
    <w:name w:val="WW8Num21z0"/>
    <w:rPr>
      <w:rFonts w:ascii="Wingdings" w:eastAsia="Times New Roman" w:hAnsi="Wingdings"/>
    </w:rPr>
  </w:style>
  <w:style w:type="character" w:customStyle="1" w:styleId="WW8Num22z0">
    <w:name w:val="WW8Num22z0"/>
    <w:rPr>
      <w:rFonts w:ascii="Wingdings" w:eastAsia="Times New Roman" w:hAnsi="Wingdings"/>
    </w:rPr>
  </w:style>
  <w:style w:type="character" w:customStyle="1" w:styleId="WW8Num23z0">
    <w:name w:val="WW8Num23z0"/>
    <w:rPr>
      <w:rFonts w:ascii="Wingdings" w:eastAsia="Times New Roman" w:hAnsi="Wingdings"/>
    </w:rPr>
  </w:style>
  <w:style w:type="character" w:customStyle="1" w:styleId="WW8Num24z0">
    <w:name w:val="WW8Num24z0"/>
    <w:rPr>
      <w:rFonts w:ascii="Symbol" w:eastAsia="Times New Roman" w:hAnsi="Symbol"/>
    </w:rPr>
  </w:style>
  <w:style w:type="character" w:customStyle="1" w:styleId="WW8Num24z1">
    <w:name w:val="WW8Num24z1"/>
    <w:rPr>
      <w:rFonts w:ascii="Courier New" w:eastAsia="Times New Roman" w:hAnsi="Courier New"/>
    </w:rPr>
  </w:style>
  <w:style w:type="character" w:customStyle="1" w:styleId="WW8Num24z2">
    <w:name w:val="WW8Num24z2"/>
    <w:rPr>
      <w:rFonts w:ascii="Wingdings" w:eastAsia="Times New Roman" w:hAnsi="Wingdings"/>
    </w:rPr>
  </w:style>
  <w:style w:type="character" w:customStyle="1" w:styleId="WW8Num25z0">
    <w:name w:val="WW8Num25z0"/>
    <w:rPr>
      <w:rFonts w:ascii="Symbol" w:eastAsia="Times New Roman" w:hAnsi="Symbol"/>
    </w:rPr>
  </w:style>
  <w:style w:type="character" w:customStyle="1" w:styleId="WW8Num25z1">
    <w:name w:val="WW8Num25z1"/>
    <w:rPr>
      <w:rFonts w:ascii="Courier New" w:eastAsia="Times New Roman" w:hAnsi="Courier New"/>
    </w:rPr>
  </w:style>
  <w:style w:type="character" w:customStyle="1" w:styleId="WW8Num25z2">
    <w:name w:val="WW8Num25z2"/>
    <w:rPr>
      <w:rFonts w:ascii="Wingdings" w:eastAsia="Times New Roman" w:hAnsi="Wingdings"/>
    </w:rPr>
  </w:style>
  <w:style w:type="character" w:customStyle="1" w:styleId="WW8Num26z0">
    <w:name w:val="WW8Num26z0"/>
    <w:rPr>
      <w:rFonts w:ascii="Symbol" w:eastAsia="Times New Roman" w:hAnsi="Symbol"/>
    </w:rPr>
  </w:style>
  <w:style w:type="character" w:customStyle="1" w:styleId="WW8Num26z1">
    <w:name w:val="WW8Num26z1"/>
    <w:rPr>
      <w:rFonts w:ascii="Courier New" w:eastAsia="Times New Roman" w:hAnsi="Courier New"/>
    </w:rPr>
  </w:style>
  <w:style w:type="character" w:customStyle="1" w:styleId="WW8Num26z2">
    <w:name w:val="WW8Num26z2"/>
    <w:rPr>
      <w:rFonts w:ascii="Wingdings" w:eastAsia="Times New Roman" w:hAnsi="Wingdings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3">
    <w:name w:val="WW8Num21z3"/>
    <w:rPr>
      <w:rFonts w:ascii="Symbol" w:eastAsia="Times New Roman" w:hAnsi="Symbol"/>
    </w:rPr>
  </w:style>
  <w:style w:type="character" w:customStyle="1" w:styleId="WW-DefaultParagraphFont1">
    <w:name w:val="WW-Default Paragraph Font1"/>
    <w:link w:val="WW8Num13z0"/>
    <w:rPr>
      <w:rFonts w:ascii="Times New Roman" w:eastAsia="Times New Roman" w:hAnsi="Times New Roman"/>
    </w:rPr>
  </w:style>
  <w:style w:type="character" w:customStyle="1" w:styleId="HTMLTypewriter1">
    <w:name w:val="HTML Typewriter1"/>
    <w:link w:val="WW8Num2z0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rPr>
      <w:rFonts w:ascii="Times New Roman" w:eastAsia="Times New Roman" w:hAnsi="Times New Roman" w:cs="Courier New"/>
      <w:sz w:val="20"/>
      <w:szCs w:val="20"/>
    </w:rPr>
  </w:style>
  <w:style w:type="character" w:customStyle="1" w:styleId="NumberingSymbols">
    <w:name w:val="Numbering Symbols"/>
    <w:link w:val="WW8Num4z0"/>
    <w:rPr>
      <w:rFonts w:ascii="Times New Roman" w:eastAsia="Times New Roman" w:hAnsi="Times New Roman"/>
    </w:rPr>
  </w:style>
  <w:style w:type="character" w:customStyle="1" w:styleId="RTFNum21">
    <w:name w:val="RTF_Num 2 1"/>
    <w:rPr>
      <w:rFonts w:ascii="Symbol" w:eastAsia="Times New Roman" w:hAnsi="Symbo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link w:val="WW8Num8z0"/>
    <w:rPr>
      <w:rFonts w:ascii="Times New Roman" w:eastAsia="Times New Roman" w:hAnsi="Times New Roman"/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Heading21">
    <w:name w:val="Heading 21"/>
    <w:next w:val="Normal"/>
    <w:pPr>
      <w:widowControl w:val="0"/>
      <w:suppressAutoHyphens/>
    </w:pPr>
    <w:rPr>
      <w:rFonts w:eastAsia="Arial Unicode MS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Jc65P_FqEoNXcbqA94KifTIP6ne50cCf?usp=sharing" TargetMode="External"/><Relationship Id="rId13" Type="http://schemas.openxmlformats.org/officeDocument/2006/relationships/hyperlink" Target="https://xd.adobe.com/view/c4f05d30-a43c-42bf-86a6-b4f09eb76982-91a3/" TargetMode="External"/><Relationship Id="rId18" Type="http://schemas.openxmlformats.org/officeDocument/2006/relationships/hyperlink" Target="https://xd.adobe.com/view/ae3f372f-5338-4a5e-a874-41bdac1f28b4-fb6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hs6ZhkmkNMn0QUG6jv2gVKQXbB5m5z8L?usp=sharing" TargetMode="External"/><Relationship Id="rId7" Type="http://schemas.openxmlformats.org/officeDocument/2006/relationships/hyperlink" Target="https://drive.google.com/drive/folders/1v5qkXfXpvzWBXSe4g_9JuJOP6xrq3960?usp=sharing" TargetMode="External"/><Relationship Id="rId12" Type="http://schemas.openxmlformats.org/officeDocument/2006/relationships/hyperlink" Target="https://xd.adobe.com/view/9d4c87e7-1ee7-4aed-8b6e-43c0043e33d6-c81f/" TargetMode="External"/><Relationship Id="rId17" Type="http://schemas.openxmlformats.org/officeDocument/2006/relationships/hyperlink" Target="https://xd.adobe.com/view/903b91f7-7748-46f7-b509-20cc69b71aef-c568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d.adobe.com/view/7945efe5-c11f-404b-a45f-6f265c1ea6cb-2c16/" TargetMode="External"/><Relationship Id="rId20" Type="http://schemas.openxmlformats.org/officeDocument/2006/relationships/hyperlink" Target="https://drive.google.com/drive/folders/17apVZKfJxlQDwrMon5SCAJ2kfQgtA1X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meo.com/651504551" TargetMode="External"/><Relationship Id="rId11" Type="http://schemas.openxmlformats.org/officeDocument/2006/relationships/hyperlink" Target="https://xd.adobe.com/view/c390ff26-5380-4ace-8516-ea15acb6d24b-96c3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vimeo.com/897716935" TargetMode="External"/><Relationship Id="rId15" Type="http://schemas.openxmlformats.org/officeDocument/2006/relationships/hyperlink" Target="https://xd.adobe.com/view/86f073f5-ee2d-486d-90cd-ed89773f0db6-d3a3/" TargetMode="External"/><Relationship Id="rId23" Type="http://schemas.openxmlformats.org/officeDocument/2006/relationships/hyperlink" Target="http://www.guidesly.com" TargetMode="External"/><Relationship Id="rId10" Type="http://schemas.openxmlformats.org/officeDocument/2006/relationships/hyperlink" Target="https://xd.adobe.com/view/7df56884-eab4-4cf3-bb6b-1730fd50ca67-28a6/" TargetMode="External"/><Relationship Id="rId19" Type="http://schemas.openxmlformats.org/officeDocument/2006/relationships/hyperlink" Target="https://xd.adobe.com/view/77a268c7-9ad5-41a1-8ca4-528aec31c7dd-22f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d41b91dd-0ac9-4810-8d64-cfeca821c579-8148/" TargetMode="External"/><Relationship Id="rId14" Type="http://schemas.openxmlformats.org/officeDocument/2006/relationships/hyperlink" Target="https://xd.adobe.com/view/ca80c331-486c-4481-99ec-506177f79eaa-9fd3/" TargetMode="External"/><Relationship Id="rId22" Type="http://schemas.openxmlformats.org/officeDocument/2006/relationships/hyperlink" Target="https://www.linkedin.com/in/harish-mehuriya-410973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D</vt:lpstr>
    </vt:vector>
  </TitlesOfParts>
  <Company/>
  <LinksUpToDate>false</LinksUpToDate>
  <CharactersWithSpaces>10396</CharactersWithSpaces>
  <SharedDoc>false</SharedDoc>
  <HLinks>
    <vt:vector size="12" baseType="variant">
      <vt:variant>
        <vt:i4>7471160</vt:i4>
      </vt:variant>
      <vt:variant>
        <vt:i4>3</vt:i4>
      </vt:variant>
      <vt:variant>
        <vt:i4>0</vt:i4>
      </vt:variant>
      <vt:variant>
        <vt:i4>5</vt:i4>
      </vt:variant>
      <vt:variant>
        <vt:lpwstr>https://vimeo.com/651504551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http://mehuriyaharesh.blogspot.com/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D</dc:title>
  <dc:subject/>
  <dc:creator>sanjay.p</dc:creator>
  <cp:keywords/>
  <cp:lastModifiedBy>Microsoft account</cp:lastModifiedBy>
  <cp:revision>91</cp:revision>
  <cp:lastPrinted>2008-02-12T11:19:00Z</cp:lastPrinted>
  <dcterms:created xsi:type="dcterms:W3CDTF">2023-12-05T05:03:00Z</dcterms:created>
  <dcterms:modified xsi:type="dcterms:W3CDTF">2024-01-20T06:21:00Z</dcterms:modified>
</cp:coreProperties>
</file>