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434" w:rsidRDefault="00D71775" w:rsidP="005E491F">
      <w:pPr>
        <w:pStyle w:val="Header"/>
        <w:tabs>
          <w:tab w:val="clear" w:pos="8640"/>
          <w:tab w:val="left" w:pos="5040"/>
        </w:tabs>
        <w:rPr>
          <w:rFonts w:ascii="Verdana" w:hAnsi="Verdana"/>
          <w:b/>
          <w:spacing w:val="-5"/>
          <w:sz w:val="27"/>
          <w:szCs w:val="17"/>
          <w:lang w:val="en-US"/>
        </w:rPr>
      </w:pPr>
      <w:r>
        <w:rPr>
          <w:rFonts w:ascii="Verdana" w:hAnsi="Verdana"/>
          <w:b/>
          <w:noProof/>
          <w:spacing w:val="-5"/>
          <w:sz w:val="27"/>
          <w:szCs w:val="17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290195</wp:posOffset>
            </wp:positionV>
            <wp:extent cx="614045" cy="8375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838" w:rsidRDefault="005E491F" w:rsidP="00B72838">
      <w:pPr>
        <w:pStyle w:val="Header"/>
        <w:tabs>
          <w:tab w:val="clear" w:pos="8640"/>
          <w:tab w:val="left" w:pos="5040"/>
        </w:tabs>
        <w:rPr>
          <w:rFonts w:ascii="Verdana" w:hAnsi="Verdana"/>
          <w:b/>
          <w:spacing w:val="-5"/>
          <w:sz w:val="27"/>
          <w:szCs w:val="17"/>
          <w:lang w:val="en-US"/>
        </w:rPr>
      </w:pPr>
      <w:r w:rsidRPr="00BD6AA0">
        <w:rPr>
          <w:rFonts w:ascii="Verdana" w:hAnsi="Verdana"/>
          <w:b/>
          <w:spacing w:val="-5"/>
          <w:sz w:val="27"/>
          <w:szCs w:val="17"/>
          <w:lang w:val="en-US"/>
        </w:rPr>
        <w:tab/>
      </w:r>
    </w:p>
    <w:p w:rsidR="0057397A" w:rsidRPr="00BD6AA0" w:rsidRDefault="003D7E7E" w:rsidP="00B72838">
      <w:pPr>
        <w:pStyle w:val="Header"/>
        <w:tabs>
          <w:tab w:val="clear" w:pos="8640"/>
          <w:tab w:val="left" w:pos="5040"/>
        </w:tabs>
        <w:rPr>
          <w:rFonts w:ascii="Verdana" w:hAnsi="Verdana"/>
          <w:b/>
          <w:spacing w:val="-5"/>
          <w:sz w:val="27"/>
          <w:szCs w:val="17"/>
          <w:lang w:val="en-US"/>
        </w:rPr>
      </w:pPr>
      <w:r w:rsidRPr="00BD6AA0">
        <w:rPr>
          <w:rFonts w:ascii="Verdana" w:hAnsi="Verdana"/>
          <w:b/>
          <w:spacing w:val="-5"/>
          <w:sz w:val="27"/>
          <w:szCs w:val="17"/>
          <w:lang w:val="en-US"/>
        </w:rPr>
        <w:t>KISHORSINH J BARIA</w:t>
      </w:r>
    </w:p>
    <w:p w:rsidR="006631CD" w:rsidRPr="00BD6AA0" w:rsidRDefault="003D7E7E" w:rsidP="00F27FE3">
      <w:pPr>
        <w:rPr>
          <w:rFonts w:ascii="Verdana" w:hAnsi="Verdana"/>
          <w:szCs w:val="22"/>
          <w:lang w:val="en-IN"/>
        </w:rPr>
      </w:pPr>
      <w:r w:rsidRPr="00BD6AA0">
        <w:rPr>
          <w:rFonts w:ascii="Verdana" w:hAnsi="Verdana"/>
          <w:szCs w:val="22"/>
          <w:lang w:val="en-IN"/>
        </w:rPr>
        <w:t>77/VASHANT VIHAR SOCIETY OPP OLD NAROL COURT,NAROL</w:t>
      </w:r>
    </w:p>
    <w:p w:rsidR="006631CD" w:rsidRPr="00BD6AA0" w:rsidRDefault="003D7E7E" w:rsidP="00F27FE3">
      <w:pPr>
        <w:rPr>
          <w:rFonts w:ascii="Verdana" w:hAnsi="Verdana"/>
          <w:szCs w:val="22"/>
          <w:lang w:val="en-IN"/>
        </w:rPr>
      </w:pPr>
      <w:r w:rsidRPr="00BD6AA0">
        <w:rPr>
          <w:rFonts w:ascii="Verdana" w:hAnsi="Verdana"/>
          <w:szCs w:val="22"/>
          <w:lang w:val="en-IN"/>
        </w:rPr>
        <w:t>AHMEDABAD</w:t>
      </w:r>
      <w:r w:rsidR="006631CD" w:rsidRPr="00BD6AA0">
        <w:rPr>
          <w:rFonts w:ascii="Verdana" w:hAnsi="Verdana"/>
          <w:szCs w:val="22"/>
          <w:lang w:val="en-IN"/>
        </w:rPr>
        <w:t xml:space="preserve"> (</w:t>
      </w:r>
      <w:r w:rsidR="00954888" w:rsidRPr="00BD6AA0">
        <w:rPr>
          <w:rFonts w:ascii="Verdana" w:hAnsi="Verdana"/>
          <w:szCs w:val="22"/>
          <w:lang w:val="en-IN"/>
        </w:rPr>
        <w:t>Gujarat</w:t>
      </w:r>
      <w:r w:rsidR="006631CD" w:rsidRPr="00BD6AA0">
        <w:rPr>
          <w:rFonts w:ascii="Verdana" w:hAnsi="Verdana"/>
          <w:szCs w:val="22"/>
          <w:lang w:val="en-IN"/>
        </w:rPr>
        <w:t xml:space="preserve">) </w:t>
      </w:r>
      <w:r w:rsidRPr="00BD6AA0">
        <w:rPr>
          <w:rFonts w:ascii="Verdana" w:hAnsi="Verdana"/>
          <w:szCs w:val="22"/>
          <w:lang w:val="en-IN"/>
        </w:rPr>
        <w:t>–</w:t>
      </w:r>
      <w:r w:rsidR="006631CD" w:rsidRPr="00BD6AA0">
        <w:rPr>
          <w:rFonts w:ascii="Verdana" w:hAnsi="Verdana"/>
          <w:szCs w:val="22"/>
          <w:lang w:val="en-IN"/>
        </w:rPr>
        <w:t xml:space="preserve"> </w:t>
      </w:r>
      <w:r w:rsidR="00BD6AA0" w:rsidRPr="00BD6AA0">
        <w:rPr>
          <w:rFonts w:ascii="Verdana" w:hAnsi="Verdana"/>
          <w:szCs w:val="22"/>
          <w:lang w:val="en-IN"/>
        </w:rPr>
        <w:t>3824</w:t>
      </w:r>
      <w:r w:rsidRPr="00BD6AA0">
        <w:rPr>
          <w:rFonts w:ascii="Verdana" w:hAnsi="Verdana"/>
          <w:szCs w:val="22"/>
          <w:lang w:val="en-IN"/>
        </w:rPr>
        <w:t>05</w:t>
      </w:r>
    </w:p>
    <w:p w:rsidR="00D10F1E" w:rsidRPr="006E1B86" w:rsidRDefault="004E52B2" w:rsidP="00F27FE3">
      <w:pPr>
        <w:pStyle w:val="Header"/>
        <w:tabs>
          <w:tab w:val="clear" w:pos="4320"/>
          <w:tab w:val="clear" w:pos="8640"/>
        </w:tabs>
        <w:rPr>
          <w:rFonts w:ascii="Verdana" w:hAnsi="Verdana"/>
          <w:color w:val="FF0000"/>
          <w:sz w:val="17"/>
          <w:szCs w:val="17"/>
        </w:rPr>
      </w:pPr>
      <w:r>
        <w:rPr>
          <w:rFonts w:ascii="Verdana" w:hAnsi="Verdana"/>
          <w:noProof/>
          <w:color w:val="FF0000"/>
          <w:sz w:val="17"/>
          <w:szCs w:val="17"/>
          <w:lang w:val="en-US"/>
        </w:rPr>
      </w:r>
      <w:r w:rsidR="004E52B2">
        <w:rPr>
          <w:rFonts w:ascii="Verdana" w:hAnsi="Verdana"/>
          <w:noProof/>
          <w:color w:val="FF0000"/>
          <w:sz w:val="17"/>
          <w:szCs w:val="17"/>
          <w:lang w:val="en-US"/>
        </w:rPr>
        <w:pict w14:anchorId="48849382">
          <v:rect id="_x0000_i1025" style="width:0;height:1.5pt" o:hrstd="t" o:hr="t" fillcolor="gray" stroked="f"/>
        </w:pict>
      </w:r>
    </w:p>
    <w:p w:rsidR="005241E3" w:rsidRPr="006E1B86" w:rsidRDefault="005241E3" w:rsidP="005241E3">
      <w:pPr>
        <w:shd w:val="clear" w:color="auto" w:fill="E6E6E6"/>
        <w:jc w:val="center"/>
        <w:rPr>
          <w:rFonts w:ascii="Verdana" w:hAnsi="Verdana"/>
          <w:sz w:val="17"/>
          <w:szCs w:val="17"/>
          <w:lang w:val="de-DE"/>
        </w:rPr>
      </w:pPr>
      <w:r w:rsidRPr="006E1B86">
        <w:rPr>
          <w:rFonts w:ascii="Verdana" w:hAnsi="Verdana"/>
          <w:b/>
          <w:bCs/>
          <w:color w:val="000000"/>
          <w:sz w:val="17"/>
          <w:szCs w:val="17"/>
        </w:rPr>
        <w:t>Phone:</w:t>
      </w:r>
      <w:r w:rsidRPr="006E1B86">
        <w:rPr>
          <w:rFonts w:ascii="Verdana" w:hAnsi="Verdana"/>
          <w:b/>
          <w:bCs/>
          <w:color w:val="000000"/>
          <w:sz w:val="17"/>
          <w:szCs w:val="17"/>
        </w:rPr>
        <w:tab/>
      </w:r>
      <w:r w:rsidR="00C27E1E" w:rsidRPr="006E1B86">
        <w:rPr>
          <w:rFonts w:ascii="Verdana" w:hAnsi="Verdana"/>
          <w:sz w:val="17"/>
          <w:szCs w:val="17"/>
        </w:rPr>
        <w:t>mobile</w:t>
      </w:r>
      <w:r w:rsidR="00F866AE" w:rsidRPr="006E1B86">
        <w:rPr>
          <w:rFonts w:ascii="Verdana" w:hAnsi="Verdana"/>
          <w:sz w:val="17"/>
          <w:szCs w:val="17"/>
        </w:rPr>
        <w:t xml:space="preserve">: </w:t>
      </w:r>
      <w:r w:rsidR="003D7E7E" w:rsidRPr="006E1B86">
        <w:rPr>
          <w:rFonts w:ascii="Verdana" w:hAnsi="Verdana"/>
          <w:sz w:val="18"/>
          <w:szCs w:val="18"/>
          <w:lang w:val="en-IN"/>
        </w:rPr>
        <w:t>9375797981</w:t>
      </w:r>
      <w:r w:rsidR="00BD6AA0">
        <w:rPr>
          <w:rFonts w:ascii="Verdana" w:hAnsi="Verdana"/>
          <w:sz w:val="18"/>
          <w:szCs w:val="18"/>
          <w:lang w:val="en-IN"/>
        </w:rPr>
        <w:t xml:space="preserve">, </w:t>
      </w:r>
      <w:r w:rsidR="00EC23CA" w:rsidRPr="006E1B86">
        <w:rPr>
          <w:rFonts w:ascii="Verdana" w:hAnsi="Verdana"/>
          <w:sz w:val="18"/>
          <w:szCs w:val="18"/>
          <w:lang w:val="en-IN"/>
        </w:rPr>
        <w:t>9687696981</w:t>
      </w:r>
    </w:p>
    <w:p w:rsidR="005241E3" w:rsidRPr="006E1B86" w:rsidRDefault="005241E3" w:rsidP="005241E3">
      <w:pPr>
        <w:shd w:val="clear" w:color="auto" w:fill="E6E6E6"/>
        <w:jc w:val="center"/>
        <w:rPr>
          <w:rFonts w:ascii="Verdana" w:hAnsi="Verdana"/>
          <w:color w:val="FF0000"/>
          <w:sz w:val="17"/>
          <w:szCs w:val="17"/>
          <w:lang w:val="de-DE"/>
        </w:rPr>
      </w:pPr>
      <w:r w:rsidRPr="006E1B86">
        <w:rPr>
          <w:rFonts w:ascii="Verdana" w:hAnsi="Verdana"/>
          <w:b/>
          <w:bCs/>
          <w:color w:val="000000"/>
          <w:sz w:val="17"/>
          <w:szCs w:val="17"/>
          <w:lang w:val="de-DE"/>
        </w:rPr>
        <w:t>E Mail:</w:t>
      </w:r>
      <w:r w:rsidRPr="006E1B86">
        <w:rPr>
          <w:rFonts w:ascii="Verdana" w:hAnsi="Verdana"/>
          <w:b/>
          <w:bCs/>
          <w:color w:val="000000"/>
          <w:sz w:val="20"/>
          <w:szCs w:val="20"/>
          <w:lang w:val="de-DE"/>
        </w:rPr>
        <w:t xml:space="preserve"> </w:t>
      </w:r>
      <w:hyperlink r:id="rId8" w:history="1">
        <w:r w:rsidR="003D7E7E" w:rsidRPr="006E1B86">
          <w:rPr>
            <w:rStyle w:val="Hyperlink"/>
            <w:rFonts w:ascii="Verdana" w:hAnsi="Verdana"/>
            <w:sz w:val="20"/>
            <w:szCs w:val="20"/>
          </w:rPr>
          <w:t>kishor.baria@gmail.com</w:t>
        </w:r>
      </w:hyperlink>
      <w:r w:rsidR="003D7E7E" w:rsidRPr="006E1B86">
        <w:rPr>
          <w:rFonts w:ascii="Verdana" w:hAnsi="Verdana"/>
          <w:sz w:val="20"/>
          <w:szCs w:val="20"/>
        </w:rPr>
        <w:t xml:space="preserve"> </w:t>
      </w:r>
    </w:p>
    <w:p w:rsidR="005241E3" w:rsidRPr="006E1B86" w:rsidRDefault="004E52B2" w:rsidP="005241E3">
      <w:pPr>
        <w:jc w:val="both"/>
        <w:rPr>
          <w:rFonts w:ascii="Verdana" w:hAnsi="Verdana"/>
          <w:color w:val="FF0000"/>
          <w:sz w:val="17"/>
          <w:szCs w:val="17"/>
        </w:rPr>
      </w:pPr>
      <w:r>
        <w:rPr>
          <w:rFonts w:ascii="Verdana" w:hAnsi="Verdana"/>
          <w:noProof/>
          <w:color w:val="FF0000"/>
          <w:sz w:val="17"/>
          <w:szCs w:val="17"/>
          <w:lang w:val="en-US"/>
        </w:rPr>
      </w:r>
      <w:r w:rsidR="004E52B2">
        <w:rPr>
          <w:rFonts w:ascii="Verdana" w:hAnsi="Verdana"/>
          <w:noProof/>
          <w:color w:val="FF0000"/>
          <w:sz w:val="17"/>
          <w:szCs w:val="17"/>
          <w:lang w:val="en-US"/>
        </w:rPr>
        <w:pict w14:anchorId="211BCD60">
          <v:rect id="_x0000_i1026" style="width:0;height:1.5pt" o:hralign="center" o:hrstd="t" o:hr="t" fillcolor="gray" stroked="f"/>
        </w:pict>
      </w:r>
    </w:p>
    <w:p w:rsidR="00B274BE" w:rsidRPr="006E1B86" w:rsidRDefault="00B274BE" w:rsidP="00973CC4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PERSONAL MINUTIAE</w:t>
      </w:r>
    </w:p>
    <w:p w:rsidR="00B274BE" w:rsidRPr="006E1B86" w:rsidRDefault="00B274BE" w:rsidP="00C51A54">
      <w:pPr>
        <w:spacing w:line="360" w:lineRule="auto"/>
        <w:jc w:val="both"/>
        <w:rPr>
          <w:rFonts w:ascii="Verdana" w:hAnsi="Verdana"/>
          <w:bCs/>
          <w:color w:val="000000"/>
          <w:sz w:val="18"/>
          <w:szCs w:val="18"/>
        </w:rPr>
      </w:pPr>
      <w:r w:rsidRPr="006E1B86">
        <w:rPr>
          <w:rFonts w:ascii="Verdana" w:hAnsi="Verdana"/>
          <w:bCs/>
          <w:color w:val="000000"/>
          <w:sz w:val="18"/>
          <w:szCs w:val="18"/>
        </w:rPr>
        <w:t>Date of Birth</w:t>
      </w:r>
      <w:r w:rsidRPr="006E1B86">
        <w:rPr>
          <w:rFonts w:ascii="Verdana" w:hAnsi="Verdana"/>
          <w:bCs/>
          <w:color w:val="000000"/>
          <w:sz w:val="18"/>
          <w:szCs w:val="18"/>
        </w:rPr>
        <w:tab/>
      </w:r>
      <w:r w:rsidRPr="006E1B86">
        <w:rPr>
          <w:rFonts w:ascii="Verdana" w:hAnsi="Verdana"/>
          <w:bCs/>
          <w:color w:val="000000"/>
          <w:sz w:val="18"/>
          <w:szCs w:val="18"/>
        </w:rPr>
        <w:tab/>
        <w:t>:</w:t>
      </w:r>
      <w:r w:rsidRPr="006E1B86">
        <w:rPr>
          <w:rFonts w:ascii="Verdana" w:hAnsi="Verdana"/>
          <w:bCs/>
          <w:color w:val="000000"/>
          <w:sz w:val="18"/>
          <w:szCs w:val="18"/>
        </w:rPr>
        <w:tab/>
      </w:r>
      <w:r w:rsidR="003D7E7E" w:rsidRPr="006E1B86">
        <w:rPr>
          <w:rFonts w:ascii="Verdana" w:hAnsi="Verdana"/>
          <w:bCs/>
          <w:color w:val="000000"/>
          <w:sz w:val="18"/>
          <w:szCs w:val="18"/>
        </w:rPr>
        <w:t>31</w:t>
      </w:r>
      <w:r w:rsidR="003D7E7E" w:rsidRPr="006E1B86">
        <w:rPr>
          <w:rFonts w:ascii="Verdana" w:hAnsi="Verdana"/>
          <w:bCs/>
          <w:color w:val="000000"/>
          <w:sz w:val="18"/>
          <w:szCs w:val="18"/>
          <w:vertAlign w:val="superscript"/>
        </w:rPr>
        <w:t>st</w:t>
      </w:r>
      <w:r w:rsidR="006631CD" w:rsidRPr="006E1B86"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="003D7E7E" w:rsidRPr="006E1B86">
        <w:rPr>
          <w:rFonts w:ascii="Verdana" w:hAnsi="Verdana"/>
          <w:bCs/>
          <w:color w:val="000000"/>
          <w:sz w:val="18"/>
          <w:szCs w:val="18"/>
        </w:rPr>
        <w:t>December</w:t>
      </w:r>
      <w:r w:rsidR="00C27E1E" w:rsidRPr="006E1B86">
        <w:rPr>
          <w:rFonts w:ascii="Verdana" w:hAnsi="Verdana"/>
          <w:bCs/>
          <w:color w:val="000000"/>
          <w:sz w:val="18"/>
          <w:szCs w:val="18"/>
        </w:rPr>
        <w:t>’19</w:t>
      </w:r>
      <w:r w:rsidR="003D7E7E" w:rsidRPr="006E1B86">
        <w:rPr>
          <w:rFonts w:ascii="Verdana" w:hAnsi="Verdana"/>
          <w:bCs/>
          <w:color w:val="000000"/>
          <w:sz w:val="18"/>
          <w:szCs w:val="18"/>
        </w:rPr>
        <w:t>82</w:t>
      </w:r>
    </w:p>
    <w:p w:rsidR="00B274BE" w:rsidRPr="006E1B86" w:rsidRDefault="00B274BE" w:rsidP="00C51A54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6E1B86">
        <w:rPr>
          <w:rFonts w:ascii="Verdana" w:hAnsi="Verdana" w:cs="Arial"/>
          <w:sz w:val="18"/>
          <w:szCs w:val="18"/>
        </w:rPr>
        <w:t>Nationality</w:t>
      </w:r>
      <w:r w:rsidRPr="006E1B86">
        <w:rPr>
          <w:rFonts w:ascii="Verdana" w:hAnsi="Verdana" w:cs="Arial"/>
          <w:sz w:val="18"/>
          <w:szCs w:val="18"/>
        </w:rPr>
        <w:tab/>
      </w:r>
      <w:r w:rsidRPr="006E1B86">
        <w:rPr>
          <w:rFonts w:ascii="Verdana" w:hAnsi="Verdana" w:cs="Arial"/>
          <w:sz w:val="18"/>
          <w:szCs w:val="18"/>
        </w:rPr>
        <w:tab/>
        <w:t>:</w:t>
      </w:r>
      <w:r w:rsidRPr="006E1B86">
        <w:rPr>
          <w:rFonts w:ascii="Verdana" w:hAnsi="Verdana" w:cs="Arial"/>
          <w:sz w:val="18"/>
          <w:szCs w:val="18"/>
        </w:rPr>
        <w:tab/>
        <w:t>Indian</w:t>
      </w:r>
    </w:p>
    <w:p w:rsidR="00B274BE" w:rsidRPr="006E1B86" w:rsidRDefault="00B274BE" w:rsidP="00C51A54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6E1B86">
        <w:rPr>
          <w:rFonts w:ascii="Verdana" w:hAnsi="Verdana" w:cs="Arial"/>
          <w:sz w:val="18"/>
          <w:szCs w:val="18"/>
        </w:rPr>
        <w:t>Marital Status</w:t>
      </w:r>
      <w:r w:rsidRPr="006E1B86">
        <w:rPr>
          <w:rFonts w:ascii="Verdana" w:hAnsi="Verdana" w:cs="Arial"/>
          <w:sz w:val="18"/>
          <w:szCs w:val="18"/>
        </w:rPr>
        <w:tab/>
      </w:r>
      <w:r w:rsidRPr="006E1B86">
        <w:rPr>
          <w:rFonts w:ascii="Verdana" w:hAnsi="Verdana" w:cs="Arial"/>
          <w:sz w:val="18"/>
          <w:szCs w:val="18"/>
        </w:rPr>
        <w:tab/>
        <w:t>:</w:t>
      </w:r>
      <w:r w:rsidRPr="006E1B86">
        <w:rPr>
          <w:rFonts w:ascii="Verdana" w:hAnsi="Verdana" w:cs="Arial"/>
          <w:sz w:val="18"/>
          <w:szCs w:val="18"/>
        </w:rPr>
        <w:tab/>
      </w:r>
      <w:r w:rsidR="00177416" w:rsidRPr="006E1B86">
        <w:rPr>
          <w:rFonts w:ascii="Verdana" w:hAnsi="Verdana" w:cs="Arial"/>
          <w:sz w:val="18"/>
          <w:szCs w:val="18"/>
        </w:rPr>
        <w:t>Married</w:t>
      </w:r>
    </w:p>
    <w:p w:rsidR="00561162" w:rsidRPr="006E1B86" w:rsidRDefault="00F34CAF" w:rsidP="00C51A54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 w:cs="Arial"/>
          <w:sz w:val="18"/>
          <w:szCs w:val="18"/>
        </w:rPr>
        <w:t>Leisure &amp; Interests</w:t>
      </w:r>
      <w:r w:rsidRPr="006E1B86">
        <w:rPr>
          <w:rFonts w:ascii="Verdana" w:hAnsi="Verdana" w:cs="Arial"/>
          <w:sz w:val="18"/>
          <w:szCs w:val="18"/>
        </w:rPr>
        <w:tab/>
        <w:t>:</w:t>
      </w:r>
      <w:r w:rsidRPr="006E1B86">
        <w:rPr>
          <w:rFonts w:ascii="Verdana" w:hAnsi="Verdana" w:cs="Arial"/>
          <w:sz w:val="18"/>
          <w:szCs w:val="18"/>
        </w:rPr>
        <w:tab/>
      </w:r>
      <w:proofErr w:type="spellStart"/>
      <w:r w:rsidR="0065222D" w:rsidRPr="006E1B86">
        <w:rPr>
          <w:rFonts w:ascii="Verdana" w:hAnsi="Verdana" w:cs="Arial"/>
          <w:sz w:val="18"/>
          <w:szCs w:val="18"/>
        </w:rPr>
        <w:t>Movies</w:t>
      </w:r>
      <w:r w:rsidR="006631CD" w:rsidRPr="006E1B86">
        <w:rPr>
          <w:rFonts w:ascii="Verdana" w:hAnsi="Verdana" w:cs="Arial"/>
          <w:sz w:val="18"/>
          <w:szCs w:val="18"/>
        </w:rPr>
        <w:t>,Travelling</w:t>
      </w:r>
      <w:r w:rsidR="0002061C" w:rsidRPr="006E1B86">
        <w:rPr>
          <w:rFonts w:ascii="Verdana" w:hAnsi="Verdana" w:cs="Arial"/>
          <w:sz w:val="18"/>
          <w:szCs w:val="18"/>
        </w:rPr>
        <w:t>,</w:t>
      </w:r>
      <w:r w:rsidR="003D7E7E" w:rsidRPr="006E1B86">
        <w:rPr>
          <w:rFonts w:ascii="Verdana" w:hAnsi="Verdana" w:cs="Arial"/>
          <w:sz w:val="18"/>
          <w:szCs w:val="18"/>
        </w:rPr>
        <w:t>Playing</w:t>
      </w:r>
      <w:proofErr w:type="spellEnd"/>
      <w:r w:rsidR="003D7E7E" w:rsidRPr="006E1B86">
        <w:rPr>
          <w:rFonts w:ascii="Verdana" w:hAnsi="Verdana" w:cs="Arial"/>
          <w:sz w:val="18"/>
          <w:szCs w:val="18"/>
        </w:rPr>
        <w:t xml:space="preserve"> Cricket</w:t>
      </w:r>
      <w:r w:rsidR="0002061C" w:rsidRPr="006E1B86">
        <w:rPr>
          <w:rFonts w:ascii="Verdana" w:hAnsi="Verdana" w:cs="Arial"/>
          <w:sz w:val="18"/>
          <w:szCs w:val="18"/>
        </w:rPr>
        <w:t>.</w:t>
      </w:r>
      <w:r w:rsidR="00B66DE3" w:rsidRPr="006E1B86">
        <w:rPr>
          <w:rFonts w:ascii="Verdana" w:hAnsi="Verdana"/>
          <w:sz w:val="18"/>
          <w:szCs w:val="18"/>
        </w:rPr>
        <w:t xml:space="preserve">    </w:t>
      </w:r>
    </w:p>
    <w:p w:rsidR="00DC4A85" w:rsidRPr="006E1B86" w:rsidRDefault="00DC4A85" w:rsidP="00A96E70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ACADEMIA</w:t>
      </w:r>
    </w:p>
    <w:p w:rsidR="00DC4A85" w:rsidRPr="006E1B86" w:rsidRDefault="00DC4A85" w:rsidP="00DC4A85">
      <w:pPr>
        <w:spacing w:line="360" w:lineRule="auto"/>
        <w:ind w:left="720" w:hanging="720"/>
        <w:jc w:val="both"/>
        <w:rPr>
          <w:rFonts w:ascii="Verdana" w:hAnsi="Verdana" w:cs="Arial"/>
          <w:bCs/>
          <w:iCs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200</w:t>
      </w:r>
      <w:r w:rsidR="003D7E7E" w:rsidRPr="006E1B86">
        <w:rPr>
          <w:rFonts w:ascii="Verdana" w:hAnsi="Verdana"/>
          <w:sz w:val="18"/>
          <w:szCs w:val="18"/>
        </w:rPr>
        <w:t>4</w:t>
      </w:r>
      <w:r w:rsidR="00630837" w:rsidRPr="006E1B86">
        <w:rPr>
          <w:rFonts w:ascii="Verdana" w:hAnsi="Verdana"/>
          <w:sz w:val="18"/>
          <w:szCs w:val="18"/>
        </w:rPr>
        <w:t xml:space="preserve">  Bachelor’s</w:t>
      </w:r>
      <w:r w:rsidR="00BB4FA0">
        <w:rPr>
          <w:rFonts w:ascii="Verdana" w:hAnsi="Verdana"/>
          <w:sz w:val="18"/>
          <w:szCs w:val="18"/>
        </w:rPr>
        <w:t xml:space="preserve"> B.com</w:t>
      </w:r>
      <w:r w:rsidR="009D726D" w:rsidRPr="006E1B86">
        <w:rPr>
          <w:rFonts w:ascii="Verdana" w:hAnsi="Verdana"/>
          <w:sz w:val="18"/>
          <w:szCs w:val="18"/>
        </w:rPr>
        <w:t xml:space="preserve"> Degree i</w:t>
      </w:r>
      <w:r w:rsidR="00630837" w:rsidRPr="006E1B86">
        <w:rPr>
          <w:rFonts w:ascii="Verdana" w:hAnsi="Verdana"/>
          <w:sz w:val="18"/>
          <w:szCs w:val="18"/>
        </w:rPr>
        <w:t xml:space="preserve">n </w:t>
      </w:r>
      <w:r w:rsidR="003D7E7E" w:rsidRPr="006E1B86">
        <w:rPr>
          <w:rFonts w:ascii="Verdana" w:hAnsi="Verdana"/>
          <w:sz w:val="18"/>
          <w:szCs w:val="18"/>
        </w:rPr>
        <w:t>Gujarat University</w:t>
      </w:r>
      <w:r w:rsidR="00905CF2" w:rsidRPr="006E1B86">
        <w:rPr>
          <w:rFonts w:ascii="Verdana" w:hAnsi="Verdana"/>
          <w:sz w:val="18"/>
          <w:szCs w:val="18"/>
        </w:rPr>
        <w:t xml:space="preserve"> </w:t>
      </w:r>
      <w:r w:rsidR="003D7E7E" w:rsidRPr="006E1B86">
        <w:rPr>
          <w:rFonts w:ascii="Verdana" w:hAnsi="Verdana"/>
          <w:sz w:val="18"/>
          <w:szCs w:val="18"/>
        </w:rPr>
        <w:t>Ahmedabad</w:t>
      </w:r>
      <w:r w:rsidRPr="006E1B86">
        <w:rPr>
          <w:rFonts w:ascii="Verdana" w:hAnsi="Verdana" w:cs="Arial"/>
          <w:bCs/>
          <w:iCs/>
          <w:sz w:val="18"/>
          <w:szCs w:val="18"/>
        </w:rPr>
        <w:t xml:space="preserve"> </w:t>
      </w:r>
    </w:p>
    <w:p w:rsidR="00EB09D4" w:rsidRPr="006E1B86" w:rsidRDefault="00EB09D4" w:rsidP="00C51A54">
      <w:pPr>
        <w:pBdr>
          <w:top w:val="thinThickSmallGap" w:sz="24" w:space="1" w:color="auto"/>
        </w:pBdr>
        <w:spacing w:line="360" w:lineRule="auto"/>
        <w:jc w:val="both"/>
        <w:rPr>
          <w:rFonts w:ascii="Verdana" w:hAnsi="Verdana"/>
          <w:sz w:val="17"/>
          <w:szCs w:val="17"/>
        </w:rPr>
      </w:pPr>
    </w:p>
    <w:p w:rsidR="00210402" w:rsidRPr="006E1B86" w:rsidRDefault="00B274BE" w:rsidP="00210402">
      <w:pPr>
        <w:shd w:val="clear" w:color="auto" w:fill="D9D9D9"/>
        <w:spacing w:line="360" w:lineRule="auto"/>
        <w:jc w:val="both"/>
        <w:rPr>
          <w:rFonts w:ascii="Verdana" w:hAnsi="Verdana"/>
          <w:sz w:val="17"/>
          <w:szCs w:val="17"/>
        </w:rPr>
      </w:pPr>
      <w:r w:rsidRPr="006E1B86">
        <w:rPr>
          <w:rFonts w:ascii="Verdana" w:hAnsi="Verdana"/>
          <w:b/>
          <w:sz w:val="18"/>
          <w:szCs w:val="18"/>
        </w:rPr>
        <w:t>PRECIS</w:t>
      </w:r>
      <w:r w:rsidR="00860D1B" w:rsidRPr="006E1B86">
        <w:rPr>
          <w:rFonts w:ascii="Verdana" w:hAnsi="Verdana"/>
          <w:b/>
          <w:sz w:val="18"/>
          <w:szCs w:val="18"/>
        </w:rPr>
        <w:t>:</w:t>
      </w:r>
      <w:r w:rsidR="00860D1B" w:rsidRPr="006E1B86">
        <w:rPr>
          <w:rFonts w:ascii="Verdana" w:hAnsi="Verdana"/>
          <w:b/>
          <w:sz w:val="17"/>
          <w:szCs w:val="17"/>
        </w:rPr>
        <w:t xml:space="preserve"> </w:t>
      </w:r>
      <w:r w:rsidR="0002061C" w:rsidRPr="006E1B86">
        <w:rPr>
          <w:rFonts w:ascii="Verdana" w:hAnsi="Verdana"/>
          <w:b/>
          <w:sz w:val="17"/>
          <w:szCs w:val="17"/>
        </w:rPr>
        <w:t xml:space="preserve"> </w:t>
      </w:r>
      <w:r w:rsidR="00860D1B" w:rsidRPr="006E1B86">
        <w:rPr>
          <w:rFonts w:ascii="Verdana" w:hAnsi="Verdana"/>
          <w:sz w:val="17"/>
          <w:szCs w:val="17"/>
        </w:rPr>
        <w:t xml:space="preserve">I have with me </w:t>
      </w:r>
      <w:r w:rsidR="00FF3AA4" w:rsidRPr="006E1B86">
        <w:rPr>
          <w:rFonts w:ascii="Verdana" w:hAnsi="Verdana"/>
          <w:sz w:val="17"/>
          <w:szCs w:val="17"/>
        </w:rPr>
        <w:t>1</w:t>
      </w:r>
      <w:r w:rsidR="00D45C5C" w:rsidRPr="006E1B86">
        <w:rPr>
          <w:rFonts w:ascii="Verdana" w:hAnsi="Verdana"/>
          <w:sz w:val="17"/>
          <w:szCs w:val="17"/>
        </w:rPr>
        <w:t>5+</w:t>
      </w:r>
      <w:r w:rsidR="00860D1B" w:rsidRPr="006E1B86">
        <w:rPr>
          <w:rFonts w:ascii="Verdana" w:hAnsi="Verdana"/>
          <w:sz w:val="17"/>
          <w:szCs w:val="17"/>
        </w:rPr>
        <w:t xml:space="preserve"> </w:t>
      </w:r>
      <w:r w:rsidR="00F27FE3" w:rsidRPr="006E1B86">
        <w:rPr>
          <w:rFonts w:ascii="Verdana" w:hAnsi="Verdana"/>
          <w:sz w:val="17"/>
          <w:szCs w:val="17"/>
        </w:rPr>
        <w:t>years’</w:t>
      </w:r>
      <w:r w:rsidR="006E1B86">
        <w:rPr>
          <w:rFonts w:ascii="Verdana" w:hAnsi="Verdana"/>
          <w:sz w:val="17"/>
          <w:szCs w:val="17"/>
        </w:rPr>
        <w:t xml:space="preserve"> </w:t>
      </w:r>
      <w:r w:rsidR="00F27FE3" w:rsidRPr="006E1B86">
        <w:rPr>
          <w:rFonts w:ascii="Verdana" w:hAnsi="Verdana"/>
          <w:sz w:val="17"/>
          <w:szCs w:val="17"/>
        </w:rPr>
        <w:t>experience</w:t>
      </w:r>
      <w:r w:rsidR="000A5349" w:rsidRPr="006E1B86">
        <w:rPr>
          <w:rFonts w:ascii="Verdana" w:hAnsi="Verdana"/>
          <w:sz w:val="17"/>
          <w:szCs w:val="17"/>
        </w:rPr>
        <w:t xml:space="preserve"> in Retail</w:t>
      </w:r>
      <w:r w:rsidR="00574075" w:rsidRPr="006E1B86">
        <w:rPr>
          <w:rFonts w:ascii="Verdana" w:hAnsi="Verdana"/>
          <w:sz w:val="17"/>
          <w:szCs w:val="17"/>
        </w:rPr>
        <w:t xml:space="preserve"> (Value format)</w:t>
      </w:r>
      <w:r w:rsidR="00952893" w:rsidRPr="006E1B86">
        <w:rPr>
          <w:rFonts w:ascii="Verdana" w:hAnsi="Verdana"/>
          <w:sz w:val="17"/>
          <w:szCs w:val="17"/>
        </w:rPr>
        <w:t xml:space="preserve"> and am presently </w:t>
      </w:r>
      <w:r w:rsidR="00EE4A6C" w:rsidRPr="006E1B86">
        <w:rPr>
          <w:rFonts w:ascii="Verdana" w:hAnsi="Verdana"/>
          <w:sz w:val="17"/>
          <w:szCs w:val="17"/>
        </w:rPr>
        <w:t>Assistant</w:t>
      </w:r>
      <w:r w:rsidR="00952893" w:rsidRPr="006E1B86">
        <w:rPr>
          <w:rFonts w:ascii="Verdana" w:hAnsi="Verdana"/>
          <w:sz w:val="17"/>
          <w:szCs w:val="17"/>
        </w:rPr>
        <w:t xml:space="preserve"> Manager at </w:t>
      </w:r>
      <w:r w:rsidR="00EE4A6C" w:rsidRPr="006E1B86">
        <w:rPr>
          <w:rFonts w:ascii="Verdana" w:hAnsi="Verdana"/>
          <w:sz w:val="17"/>
          <w:szCs w:val="17"/>
        </w:rPr>
        <w:t>Future group</w:t>
      </w:r>
      <w:r w:rsidR="009C03ED" w:rsidRPr="006E1B86">
        <w:rPr>
          <w:rFonts w:ascii="Verdana" w:hAnsi="Verdana"/>
          <w:sz w:val="17"/>
          <w:szCs w:val="17"/>
        </w:rPr>
        <w:t>-</w:t>
      </w:r>
      <w:r w:rsidR="00860D1B" w:rsidRPr="006E1B86">
        <w:rPr>
          <w:rFonts w:ascii="Verdana" w:hAnsi="Verdana"/>
          <w:sz w:val="17"/>
          <w:szCs w:val="17"/>
        </w:rPr>
        <w:t xml:space="preserve">. I have Subsequent Experience in handling </w:t>
      </w:r>
      <w:r w:rsidR="000A5349" w:rsidRPr="006E1B86">
        <w:rPr>
          <w:rFonts w:ascii="Verdana" w:hAnsi="Verdana"/>
          <w:sz w:val="17"/>
          <w:szCs w:val="17"/>
        </w:rPr>
        <w:t xml:space="preserve">Operations and </w:t>
      </w:r>
      <w:r w:rsidR="00860D1B" w:rsidRPr="006E1B86">
        <w:rPr>
          <w:rFonts w:ascii="Verdana" w:hAnsi="Verdana"/>
          <w:sz w:val="17"/>
          <w:szCs w:val="17"/>
        </w:rPr>
        <w:t>Category like Men’s Formal, Men’s Casual, La</w:t>
      </w:r>
      <w:r w:rsidR="00F27FE3" w:rsidRPr="006E1B86">
        <w:rPr>
          <w:rFonts w:ascii="Verdana" w:hAnsi="Verdana"/>
          <w:sz w:val="17"/>
          <w:szCs w:val="17"/>
        </w:rPr>
        <w:t>dies Western, Kids &amp;</w:t>
      </w:r>
      <w:r w:rsidR="00FF3AA4" w:rsidRPr="006E1B86">
        <w:rPr>
          <w:rFonts w:ascii="Verdana" w:hAnsi="Verdana"/>
          <w:sz w:val="17"/>
          <w:szCs w:val="17"/>
        </w:rPr>
        <w:t xml:space="preserve"> Infants, </w:t>
      </w:r>
      <w:r w:rsidR="00860D1B" w:rsidRPr="006E1B86">
        <w:rPr>
          <w:rFonts w:ascii="Verdana" w:hAnsi="Verdana"/>
          <w:sz w:val="17"/>
          <w:szCs w:val="17"/>
        </w:rPr>
        <w:t>and Men’s Accessories</w:t>
      </w:r>
      <w:r w:rsidR="004D0D6C" w:rsidRPr="006E1B86">
        <w:rPr>
          <w:rFonts w:ascii="Verdana" w:hAnsi="Verdana"/>
          <w:sz w:val="17"/>
          <w:szCs w:val="17"/>
        </w:rPr>
        <w:t xml:space="preserve"> in </w:t>
      </w:r>
      <w:r w:rsidR="00FF3AA4" w:rsidRPr="006E1B86">
        <w:rPr>
          <w:rFonts w:ascii="Verdana" w:hAnsi="Verdana"/>
          <w:sz w:val="17"/>
          <w:szCs w:val="17"/>
        </w:rPr>
        <w:t>Big Bazaar</w:t>
      </w:r>
      <w:r w:rsidR="00F27FE3" w:rsidRPr="006E1B86">
        <w:rPr>
          <w:rFonts w:ascii="Verdana" w:hAnsi="Verdana"/>
          <w:sz w:val="17"/>
          <w:szCs w:val="17"/>
        </w:rPr>
        <w:t xml:space="preserve"> Stores</w:t>
      </w:r>
      <w:r w:rsidR="00860D1B" w:rsidRPr="006E1B86">
        <w:rPr>
          <w:rFonts w:ascii="Verdana" w:hAnsi="Verdana"/>
          <w:sz w:val="17"/>
          <w:szCs w:val="17"/>
        </w:rPr>
        <w:t xml:space="preserve">. Have also worked in FMCG (Food Bazaar), Footwear, Customer Service, Loss Prevention. I m </w:t>
      </w:r>
      <w:r w:rsidR="00F64D74" w:rsidRPr="006E1B86">
        <w:rPr>
          <w:rFonts w:ascii="Verdana" w:hAnsi="Verdana"/>
          <w:sz w:val="17"/>
          <w:szCs w:val="17"/>
        </w:rPr>
        <w:t>Good</w:t>
      </w:r>
      <w:r w:rsidR="00860D1B" w:rsidRPr="006E1B86">
        <w:rPr>
          <w:rFonts w:ascii="Verdana" w:hAnsi="Verdana"/>
          <w:sz w:val="17"/>
          <w:szCs w:val="17"/>
        </w:rPr>
        <w:t xml:space="preserve"> in making Reports (exce</w:t>
      </w:r>
      <w:r w:rsidR="00FF3AA4" w:rsidRPr="006E1B86">
        <w:rPr>
          <w:rFonts w:ascii="Verdana" w:hAnsi="Verdana"/>
          <w:sz w:val="17"/>
          <w:szCs w:val="17"/>
        </w:rPr>
        <w:t>l) and well versed with SAP</w:t>
      </w:r>
      <w:r w:rsidR="00860D1B" w:rsidRPr="006E1B86">
        <w:rPr>
          <w:rFonts w:ascii="Verdana" w:hAnsi="Verdana"/>
          <w:sz w:val="17"/>
          <w:szCs w:val="17"/>
        </w:rPr>
        <w:t xml:space="preserve"> . I am hardworking and sincere towards my work with a sense of responsibility to deliver the best. Have good experience and confidence in Handling Team and Getting desired Results</w:t>
      </w:r>
      <w:r w:rsidR="00B66DE3" w:rsidRPr="006E1B86">
        <w:rPr>
          <w:rFonts w:ascii="Verdana" w:hAnsi="Verdana"/>
          <w:sz w:val="17"/>
          <w:szCs w:val="17"/>
        </w:rPr>
        <w:t xml:space="preserve">                                                                                          </w:t>
      </w:r>
    </w:p>
    <w:p w:rsidR="00EE4A6C" w:rsidRPr="006E1B86" w:rsidRDefault="00EE4A6C" w:rsidP="00EE4A6C">
      <w:pPr>
        <w:tabs>
          <w:tab w:val="left" w:pos="1728"/>
        </w:tabs>
        <w:suppressAutoHyphens/>
        <w:ind w:left="1368"/>
        <w:rPr>
          <w:rFonts w:ascii="Verdana" w:hAnsi="Verdana"/>
          <w:sz w:val="18"/>
          <w:szCs w:val="18"/>
        </w:rPr>
      </w:pPr>
    </w:p>
    <w:p w:rsidR="00EE4A6C" w:rsidRPr="006E1B86" w:rsidRDefault="00EE4A6C" w:rsidP="00EE4A6C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ORGANISATIONAL SCAN</w:t>
      </w:r>
    </w:p>
    <w:p w:rsidR="00EE4A6C" w:rsidRPr="006E1B86" w:rsidRDefault="00EE4A6C" w:rsidP="00EE4A6C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2017 Nov to </w:t>
      </w:r>
      <w:r w:rsidR="00FB310B">
        <w:rPr>
          <w:rFonts w:ascii="Verdana" w:hAnsi="Verdana"/>
          <w:sz w:val="18"/>
          <w:szCs w:val="18"/>
        </w:rPr>
        <w:t>Nov 2020</w:t>
      </w:r>
      <w:r w:rsidRPr="006E1B86">
        <w:rPr>
          <w:rFonts w:ascii="Verdana" w:hAnsi="Verdana"/>
          <w:sz w:val="18"/>
          <w:szCs w:val="18"/>
        </w:rPr>
        <w:t>: - FUTURE GROUP as a Assistant Manager In Zone Operations</w:t>
      </w:r>
    </w:p>
    <w:p w:rsidR="00EE4A6C" w:rsidRDefault="00EE4A6C" w:rsidP="00EE4A6C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- Future Group Zonal Office, Ahmedabad-Gujarat. </w:t>
      </w:r>
    </w:p>
    <w:p w:rsidR="00AB5353" w:rsidRDefault="00FB310B" w:rsidP="00EE4A6C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2020 Dec to </w:t>
      </w:r>
      <w:r w:rsidR="00AB5353">
        <w:rPr>
          <w:rFonts w:ascii="Verdana" w:hAnsi="Verdana"/>
          <w:sz w:val="18"/>
          <w:szCs w:val="18"/>
        </w:rPr>
        <w:t>2021 Mar</w:t>
      </w:r>
      <w:r w:rsidR="005C4826">
        <w:rPr>
          <w:rFonts w:ascii="Verdana" w:hAnsi="Verdana"/>
          <w:sz w:val="18"/>
          <w:szCs w:val="18"/>
        </w:rPr>
        <w:t xml:space="preserve">- Store Manager at MR. DIY </w:t>
      </w:r>
      <w:r w:rsidR="0041241C">
        <w:rPr>
          <w:rFonts w:ascii="Verdana" w:hAnsi="Verdana"/>
          <w:sz w:val="18"/>
          <w:szCs w:val="18"/>
        </w:rPr>
        <w:t xml:space="preserve">in </w:t>
      </w:r>
      <w:r w:rsidR="00AB5353">
        <w:rPr>
          <w:rFonts w:ascii="Verdana" w:hAnsi="Verdana"/>
          <w:sz w:val="18"/>
          <w:szCs w:val="18"/>
        </w:rPr>
        <w:t>Ahmedabad</w:t>
      </w:r>
    </w:p>
    <w:p w:rsidR="00FB310B" w:rsidRDefault="00AB6358" w:rsidP="00EE4A6C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2020 Mar to </w:t>
      </w:r>
      <w:proofErr w:type="spellStart"/>
      <w:r>
        <w:rPr>
          <w:rFonts w:ascii="Verdana" w:hAnsi="Verdana"/>
          <w:sz w:val="18"/>
          <w:szCs w:val="18"/>
        </w:rPr>
        <w:t>T</w:t>
      </w:r>
      <w:r w:rsidR="00D87FED">
        <w:rPr>
          <w:rFonts w:ascii="Verdana" w:hAnsi="Verdana"/>
          <w:sz w:val="18"/>
          <w:szCs w:val="18"/>
        </w:rPr>
        <w:t>o</w:t>
      </w:r>
      <w:proofErr w:type="spellEnd"/>
      <w:r w:rsidR="00D87FED">
        <w:rPr>
          <w:rFonts w:ascii="Verdana" w:hAnsi="Verdana"/>
          <w:sz w:val="18"/>
          <w:szCs w:val="18"/>
        </w:rPr>
        <w:t xml:space="preserve"> July 21 -</w:t>
      </w:r>
      <w:r>
        <w:rPr>
          <w:rFonts w:ascii="Verdana" w:hAnsi="Verdana"/>
          <w:sz w:val="18"/>
          <w:szCs w:val="18"/>
        </w:rPr>
        <w:t xml:space="preserve">Warehouse </w:t>
      </w:r>
      <w:proofErr w:type="spellStart"/>
      <w:r>
        <w:rPr>
          <w:rFonts w:ascii="Verdana" w:hAnsi="Verdana"/>
          <w:sz w:val="18"/>
          <w:szCs w:val="18"/>
        </w:rPr>
        <w:t>Incharge</w:t>
      </w:r>
      <w:proofErr w:type="spellEnd"/>
      <w:r>
        <w:rPr>
          <w:rFonts w:ascii="Verdana" w:hAnsi="Verdana"/>
          <w:sz w:val="18"/>
          <w:szCs w:val="18"/>
        </w:rPr>
        <w:t xml:space="preserve"> at </w:t>
      </w:r>
      <w:proofErr w:type="spellStart"/>
      <w:r>
        <w:rPr>
          <w:rFonts w:ascii="Verdana" w:hAnsi="Verdana"/>
          <w:sz w:val="18"/>
          <w:szCs w:val="18"/>
        </w:rPr>
        <w:t>Magson</w:t>
      </w:r>
      <w:proofErr w:type="spellEnd"/>
      <w:r>
        <w:rPr>
          <w:rFonts w:ascii="Verdana" w:hAnsi="Verdana"/>
          <w:sz w:val="18"/>
          <w:szCs w:val="18"/>
        </w:rPr>
        <w:t xml:space="preserve"> Retail and distribution Private LTD</w:t>
      </w:r>
      <w:r w:rsidR="0041241C">
        <w:rPr>
          <w:rFonts w:ascii="Verdana" w:hAnsi="Verdana"/>
          <w:sz w:val="18"/>
          <w:szCs w:val="18"/>
        </w:rPr>
        <w:t xml:space="preserve"> </w:t>
      </w:r>
    </w:p>
    <w:p w:rsidR="006D3DCC" w:rsidRPr="006E1B86" w:rsidRDefault="006D3DCC" w:rsidP="00EE4A6C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2021 </w:t>
      </w:r>
      <w:r w:rsidR="004356E5">
        <w:rPr>
          <w:rFonts w:ascii="Verdana" w:hAnsi="Verdana"/>
          <w:sz w:val="18"/>
          <w:szCs w:val="18"/>
        </w:rPr>
        <w:t>Aug to Till Date-</w:t>
      </w:r>
      <w:r w:rsidR="00780669">
        <w:rPr>
          <w:rFonts w:ascii="Verdana" w:hAnsi="Verdana"/>
          <w:sz w:val="18"/>
          <w:szCs w:val="18"/>
        </w:rPr>
        <w:t xml:space="preserve"> s</w:t>
      </w:r>
      <w:r w:rsidR="004356E5">
        <w:rPr>
          <w:rFonts w:ascii="Verdana" w:hAnsi="Verdana"/>
          <w:sz w:val="18"/>
          <w:szCs w:val="18"/>
        </w:rPr>
        <w:t xml:space="preserve">tore Manager at </w:t>
      </w:r>
      <w:proofErr w:type="spellStart"/>
      <w:r w:rsidR="004356E5">
        <w:rPr>
          <w:rFonts w:ascii="Verdana" w:hAnsi="Verdana"/>
          <w:sz w:val="18"/>
          <w:szCs w:val="18"/>
        </w:rPr>
        <w:t>Magson</w:t>
      </w:r>
      <w:proofErr w:type="spellEnd"/>
      <w:r w:rsidR="004356E5">
        <w:rPr>
          <w:rFonts w:ascii="Verdana" w:hAnsi="Verdana"/>
          <w:sz w:val="18"/>
          <w:szCs w:val="18"/>
        </w:rPr>
        <w:t xml:space="preserve"> Retail and Distribution Private</w:t>
      </w:r>
      <w:r w:rsidR="00BB3FCA">
        <w:rPr>
          <w:rFonts w:ascii="Verdana" w:hAnsi="Verdana"/>
          <w:sz w:val="18"/>
          <w:szCs w:val="18"/>
        </w:rPr>
        <w:t xml:space="preserve"> LTD</w:t>
      </w:r>
    </w:p>
    <w:p w:rsidR="00EE4A6C" w:rsidRPr="006E1B86" w:rsidRDefault="00EE4A6C" w:rsidP="00EE4A6C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KRA (Key Responsibility Area)</w:t>
      </w:r>
    </w:p>
    <w:p w:rsidR="00EE4A6C" w:rsidRPr="006E1B86" w:rsidRDefault="00EE4A6C" w:rsidP="00EE4A6C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6E1B86">
        <w:rPr>
          <w:rFonts w:ascii="Verdana" w:hAnsi="Verdana"/>
          <w:b/>
          <w:sz w:val="18"/>
          <w:szCs w:val="18"/>
        </w:rPr>
        <w:t>Operations Administrative Works</w:t>
      </w:r>
    </w:p>
    <w:p w:rsidR="00EE4A6C" w:rsidRPr="006E1B86" w:rsidRDefault="00EE4A6C" w:rsidP="00EE4A6C">
      <w:p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6E1B86">
        <w:rPr>
          <w:rFonts w:ascii="Verdana" w:hAnsi="Verdana"/>
          <w:b/>
          <w:sz w:val="18"/>
          <w:szCs w:val="18"/>
          <w:u w:val="single"/>
        </w:rPr>
        <w:t>Role and Job description:</w:t>
      </w:r>
    </w:p>
    <w:p w:rsidR="00EE4A6C" w:rsidRPr="006E1B86" w:rsidRDefault="00EE4A6C" w:rsidP="00EE4A6C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Daily Follow-up of Store Operations Work</w:t>
      </w:r>
      <w:r w:rsidR="006E1B86">
        <w:rPr>
          <w:rFonts w:ascii="Verdana" w:hAnsi="Verdana"/>
          <w:sz w:val="18"/>
          <w:szCs w:val="18"/>
          <w:lang w:val="en-GB"/>
        </w:rPr>
        <w:t>.</w:t>
      </w:r>
    </w:p>
    <w:p w:rsidR="00EE4A6C" w:rsidRPr="006E1B86" w:rsidRDefault="00EE4A6C" w:rsidP="00EE4A6C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Use SAP for Vendor PO/ Daily Reports.</w:t>
      </w:r>
    </w:p>
    <w:p w:rsidR="00EE4A6C" w:rsidRPr="006E1B86" w:rsidRDefault="00EE4A6C" w:rsidP="00EE4A6C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Maintain all kind of Reports and Share analysis with the Zone Operations Head.</w:t>
      </w:r>
    </w:p>
    <w:p w:rsidR="00EE4A6C" w:rsidRPr="006E1B86" w:rsidRDefault="00EE4A6C" w:rsidP="00EE4A6C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 xml:space="preserve">Handling Major Store Operations Related Complaints Of </w:t>
      </w:r>
      <w:r w:rsidR="00F27FE3" w:rsidRPr="006E1B86">
        <w:rPr>
          <w:rFonts w:ascii="Verdana" w:hAnsi="Verdana"/>
          <w:sz w:val="18"/>
          <w:szCs w:val="18"/>
          <w:lang w:val="en-GB"/>
        </w:rPr>
        <w:t>Stores.</w:t>
      </w:r>
    </w:p>
    <w:p w:rsidR="00EE4A6C" w:rsidRPr="006E1B86" w:rsidRDefault="00EE4A6C" w:rsidP="00EE4A6C">
      <w:pPr>
        <w:pStyle w:val="Achievement"/>
        <w:numPr>
          <w:ilvl w:val="0"/>
          <w:numId w:val="6"/>
        </w:numPr>
        <w:tabs>
          <w:tab w:val="left" w:pos="1728"/>
        </w:tabs>
        <w:suppressAutoHyphens/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  <w:lang w:val="en-GB"/>
        </w:rPr>
        <w:t xml:space="preserve">Smooth &amp; Timely Availability of Non Saleable Merchandise </w:t>
      </w:r>
    </w:p>
    <w:p w:rsidR="00EE4A6C" w:rsidRPr="006E1B86" w:rsidRDefault="00EE4A6C" w:rsidP="00EE4A6C">
      <w:pPr>
        <w:pStyle w:val="ListParagraph"/>
        <w:numPr>
          <w:ilvl w:val="0"/>
          <w:numId w:val="6"/>
        </w:numPr>
        <w:tabs>
          <w:tab w:val="left" w:pos="1728"/>
        </w:tabs>
        <w:suppressAutoHyphens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Proper co-ordination with HO (Head Office) and Store Managers/Area Mangers/Category/Commercials/HR/VM</w:t>
      </w:r>
      <w:r w:rsidR="006E1B86">
        <w:rPr>
          <w:rFonts w:ascii="Verdana" w:hAnsi="Verdana"/>
          <w:sz w:val="18"/>
          <w:szCs w:val="18"/>
        </w:rPr>
        <w:t>/ IT.</w:t>
      </w:r>
    </w:p>
    <w:p w:rsidR="00EA225B" w:rsidRPr="006E1B86" w:rsidRDefault="00EA225B" w:rsidP="00EA225B">
      <w:pPr>
        <w:pStyle w:val="ListParagraph"/>
        <w:tabs>
          <w:tab w:val="left" w:pos="1728"/>
        </w:tabs>
        <w:suppressAutoHyphens/>
        <w:ind w:left="360"/>
        <w:rPr>
          <w:rFonts w:ascii="Verdana" w:hAnsi="Verdana"/>
          <w:sz w:val="18"/>
          <w:szCs w:val="18"/>
        </w:rPr>
      </w:pPr>
    </w:p>
    <w:p w:rsidR="00EE4A6C" w:rsidRPr="006E1B86" w:rsidRDefault="00EE4A6C" w:rsidP="00EE4A6C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Coordinate with </w:t>
      </w:r>
      <w:r w:rsidR="00F27FE3" w:rsidRPr="006E1B86">
        <w:rPr>
          <w:rFonts w:ascii="Verdana" w:hAnsi="Verdana"/>
          <w:sz w:val="18"/>
          <w:szCs w:val="18"/>
        </w:rPr>
        <w:t>51</w:t>
      </w:r>
      <w:r w:rsidRPr="006E1B86">
        <w:rPr>
          <w:rFonts w:ascii="Verdana" w:hAnsi="Verdana"/>
          <w:sz w:val="18"/>
          <w:szCs w:val="18"/>
        </w:rPr>
        <w:t xml:space="preserve"> Big Bazaar Store Operations Mangers &amp; Store Mangers.</w:t>
      </w:r>
    </w:p>
    <w:p w:rsidR="00D45C5C" w:rsidRPr="006E1B86" w:rsidRDefault="00D45C5C" w:rsidP="00D45C5C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Performed task management and task execution for entire West Zone</w:t>
      </w:r>
    </w:p>
    <w:p w:rsidR="00D45C5C" w:rsidRPr="006E1B86" w:rsidRDefault="00D45C5C" w:rsidP="00D45C5C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Administered cashier performance and faster checkout of customer project for entire West Zone</w:t>
      </w:r>
    </w:p>
    <w:p w:rsidR="00D45C5C" w:rsidRPr="006E1B86" w:rsidRDefault="00D45C5C" w:rsidP="00DA5F34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Maintained cycle count of physical inventory on every week</w:t>
      </w:r>
      <w:r w:rsidR="006E1B86">
        <w:rPr>
          <w:rFonts w:ascii="Verdana" w:hAnsi="Verdana"/>
          <w:sz w:val="18"/>
          <w:szCs w:val="18"/>
        </w:rPr>
        <w:t>.</w:t>
      </w:r>
    </w:p>
    <w:p w:rsidR="00D45C5C" w:rsidRPr="006E1B86" w:rsidRDefault="00D45C5C" w:rsidP="00D45C5C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Tracked slow movers stock and ensured to get liquidation offer from category</w:t>
      </w:r>
      <w:r w:rsidR="006E1B86">
        <w:rPr>
          <w:rFonts w:ascii="Verdana" w:hAnsi="Verdana"/>
          <w:sz w:val="18"/>
          <w:szCs w:val="18"/>
        </w:rPr>
        <w:t>.</w:t>
      </w:r>
    </w:p>
    <w:p w:rsidR="00D45C5C" w:rsidRPr="006E1B86" w:rsidRDefault="00D45C5C" w:rsidP="00D45C5C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Resolve IT issues and Track POS Utilizations</w:t>
      </w:r>
      <w:r w:rsidR="006E1B86">
        <w:rPr>
          <w:rFonts w:ascii="Verdana" w:hAnsi="Verdana"/>
          <w:sz w:val="18"/>
          <w:szCs w:val="18"/>
        </w:rPr>
        <w:t>.</w:t>
      </w:r>
    </w:p>
    <w:p w:rsidR="00D45C5C" w:rsidRPr="006E1B86" w:rsidRDefault="00D45C5C" w:rsidP="00D45C5C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Home Delivery Process Executions and Improve Customers Satisfactions.</w:t>
      </w:r>
    </w:p>
    <w:p w:rsidR="00D45C5C" w:rsidRPr="006E1B86" w:rsidRDefault="00D45C5C" w:rsidP="00CF15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sz w:val="18"/>
          <w:szCs w:val="18"/>
        </w:rPr>
      </w:pPr>
      <w:proofErr w:type="spellStart"/>
      <w:r w:rsidRPr="006E1B86">
        <w:rPr>
          <w:rFonts w:ascii="Verdana" w:hAnsi="Verdana"/>
          <w:sz w:val="18"/>
          <w:szCs w:val="18"/>
        </w:rPr>
        <w:t>Reflexis</w:t>
      </w:r>
      <w:proofErr w:type="spellEnd"/>
      <w:r w:rsidRPr="006E1B86">
        <w:rPr>
          <w:rFonts w:ascii="Verdana" w:hAnsi="Verdana"/>
          <w:sz w:val="18"/>
          <w:szCs w:val="18"/>
        </w:rPr>
        <w:t>-(Task Management Tool) Executions for Entire West Zone.</w:t>
      </w:r>
    </w:p>
    <w:p w:rsidR="00D45C5C" w:rsidRPr="006E1B86" w:rsidRDefault="00D45C5C" w:rsidP="00EE4A6C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Project SAB KE LIYE for </w:t>
      </w:r>
      <w:r w:rsidRPr="006E1B86">
        <w:rPr>
          <w:rFonts w:ascii="Verdana" w:hAnsi="Verdana"/>
          <w:b/>
          <w:sz w:val="18"/>
          <w:szCs w:val="18"/>
        </w:rPr>
        <w:t>Person With Disabilities</w:t>
      </w:r>
      <w:r w:rsidRPr="006E1B86">
        <w:rPr>
          <w:rFonts w:ascii="Verdana" w:hAnsi="Verdana"/>
          <w:sz w:val="18"/>
          <w:szCs w:val="18"/>
        </w:rPr>
        <w:t xml:space="preserve"> Execution for Entire West Zone.</w:t>
      </w:r>
    </w:p>
    <w:p w:rsidR="00EE4A6C" w:rsidRPr="00B72838" w:rsidRDefault="00D45C5C" w:rsidP="00FB47D0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8"/>
          <w:szCs w:val="18"/>
        </w:rPr>
      </w:pPr>
      <w:proofErr w:type="spellStart"/>
      <w:r w:rsidRPr="006E1B86">
        <w:rPr>
          <w:rFonts w:ascii="Verdana" w:hAnsi="Verdana"/>
          <w:sz w:val="18"/>
          <w:szCs w:val="18"/>
        </w:rPr>
        <w:t>mPOS</w:t>
      </w:r>
      <w:proofErr w:type="spellEnd"/>
      <w:r w:rsidRPr="006E1B86">
        <w:rPr>
          <w:rFonts w:ascii="Verdana" w:hAnsi="Verdana"/>
          <w:sz w:val="18"/>
          <w:szCs w:val="18"/>
        </w:rPr>
        <w:t xml:space="preserve"> Billing – Utilization for Entire West Zone</w:t>
      </w:r>
      <w:r w:rsidR="009626FC">
        <w:rPr>
          <w:rFonts w:ascii="Verdana" w:hAnsi="Verdana"/>
          <w:sz w:val="18"/>
          <w:szCs w:val="18"/>
        </w:rPr>
        <w:t xml:space="preserve"> 49 Stores</w:t>
      </w:r>
      <w:r w:rsidRPr="006E1B86">
        <w:rPr>
          <w:rFonts w:ascii="Verdana" w:hAnsi="Verdana"/>
          <w:sz w:val="18"/>
          <w:szCs w:val="18"/>
        </w:rPr>
        <w:t>.</w:t>
      </w:r>
    </w:p>
    <w:p w:rsidR="00EE4A6C" w:rsidRPr="006E1B86" w:rsidRDefault="00EE4A6C" w:rsidP="00C61F1B">
      <w:pPr>
        <w:tabs>
          <w:tab w:val="left" w:pos="1728"/>
        </w:tabs>
        <w:suppressAutoHyphens/>
        <w:ind w:left="1368"/>
        <w:rPr>
          <w:rFonts w:ascii="Verdana" w:hAnsi="Verdana"/>
          <w:sz w:val="18"/>
          <w:szCs w:val="18"/>
        </w:rPr>
      </w:pPr>
    </w:p>
    <w:p w:rsidR="00BE01C6" w:rsidRPr="006E1B86" w:rsidRDefault="00BE01C6" w:rsidP="00C61F1B">
      <w:pPr>
        <w:tabs>
          <w:tab w:val="left" w:pos="1728"/>
        </w:tabs>
        <w:suppressAutoHyphens/>
        <w:ind w:left="1368"/>
        <w:rPr>
          <w:rFonts w:ascii="Verdana" w:hAnsi="Verdana"/>
          <w:sz w:val="18"/>
          <w:szCs w:val="18"/>
        </w:rPr>
      </w:pPr>
    </w:p>
    <w:p w:rsidR="00C61F1B" w:rsidRPr="006E1B86" w:rsidRDefault="00C61F1B" w:rsidP="00C61F1B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ORGANISATIONAL SCAN</w:t>
      </w:r>
    </w:p>
    <w:p w:rsidR="00C61F1B" w:rsidRPr="006E1B86" w:rsidRDefault="00C61F1B" w:rsidP="00C61F1B">
      <w:pPr>
        <w:shd w:val="clear" w:color="auto" w:fill="E0E0E0"/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6E1B86">
        <w:rPr>
          <w:rFonts w:ascii="Verdana" w:hAnsi="Verdana"/>
          <w:b/>
          <w:sz w:val="18"/>
          <w:szCs w:val="18"/>
        </w:rPr>
        <w:t xml:space="preserve">2017 </w:t>
      </w:r>
      <w:r w:rsidR="00113F08" w:rsidRPr="006E1B86">
        <w:rPr>
          <w:rFonts w:ascii="Verdana" w:hAnsi="Verdana"/>
          <w:b/>
          <w:sz w:val="18"/>
          <w:szCs w:val="18"/>
        </w:rPr>
        <w:t>Feb</w:t>
      </w:r>
      <w:r w:rsidRPr="006E1B86">
        <w:rPr>
          <w:rFonts w:ascii="Verdana" w:hAnsi="Verdana"/>
          <w:b/>
          <w:sz w:val="18"/>
          <w:szCs w:val="18"/>
        </w:rPr>
        <w:t xml:space="preserve"> to </w:t>
      </w:r>
      <w:r w:rsidR="00EE4A6C" w:rsidRPr="006E1B86">
        <w:rPr>
          <w:rFonts w:ascii="Verdana" w:hAnsi="Verdana"/>
          <w:b/>
          <w:sz w:val="18"/>
          <w:szCs w:val="18"/>
        </w:rPr>
        <w:t>2017 Sept</w:t>
      </w:r>
      <w:r w:rsidRPr="006E1B86">
        <w:rPr>
          <w:rFonts w:ascii="Verdana" w:hAnsi="Verdana"/>
          <w:b/>
          <w:sz w:val="18"/>
          <w:szCs w:val="18"/>
        </w:rPr>
        <w:t xml:space="preserve"> : - Reliance Retail Ltd as a Store Manager In Reliance SMART Store at </w:t>
      </w:r>
      <w:proofErr w:type="spellStart"/>
      <w:r w:rsidRPr="006E1B86">
        <w:rPr>
          <w:rFonts w:ascii="Verdana" w:hAnsi="Verdana"/>
          <w:b/>
          <w:sz w:val="18"/>
          <w:szCs w:val="18"/>
        </w:rPr>
        <w:t>Surat</w:t>
      </w:r>
      <w:proofErr w:type="spellEnd"/>
      <w:r w:rsidRPr="006E1B86">
        <w:rPr>
          <w:rFonts w:ascii="Verdana" w:hAnsi="Verdana"/>
          <w:b/>
          <w:sz w:val="18"/>
          <w:szCs w:val="18"/>
        </w:rPr>
        <w:t xml:space="preserve"> City-Gujarat. </w:t>
      </w:r>
    </w:p>
    <w:p w:rsidR="00FB47D0" w:rsidRPr="006E1B86" w:rsidRDefault="00FB47D0" w:rsidP="00FB47D0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KRA (Key Responsibility Area)</w:t>
      </w:r>
    </w:p>
    <w:p w:rsidR="00FB47D0" w:rsidRPr="006E1B86" w:rsidRDefault="00FB47D0" w:rsidP="00FB47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Prepare &amp; achieve Targets of the Store</w:t>
      </w:r>
      <w:r w:rsidR="006E1B86">
        <w:rPr>
          <w:rFonts w:ascii="Verdana" w:hAnsi="Verdana"/>
          <w:sz w:val="18"/>
          <w:szCs w:val="18"/>
        </w:rPr>
        <w:t>.</w:t>
      </w:r>
    </w:p>
    <w:p w:rsidR="00FB47D0" w:rsidRPr="006E1B86" w:rsidRDefault="00FB47D0" w:rsidP="00FB47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Develop &amp; maintain a motivated and enthusiastic team.</w:t>
      </w:r>
    </w:p>
    <w:p w:rsidR="00FB47D0" w:rsidRPr="006E1B86" w:rsidRDefault="00FB47D0" w:rsidP="00FB47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Visual presentation of FMCG and General Merchandise.</w:t>
      </w:r>
    </w:p>
    <w:p w:rsidR="00FB47D0" w:rsidRPr="006E1B86" w:rsidRDefault="00FB47D0" w:rsidP="00FB47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Ensure Standard Operating Procedure adherence.</w:t>
      </w:r>
    </w:p>
    <w:p w:rsidR="00FB47D0" w:rsidRPr="006E1B86" w:rsidRDefault="00FB47D0" w:rsidP="00FB47D0">
      <w:p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6E1B86">
        <w:rPr>
          <w:rFonts w:ascii="Verdana" w:hAnsi="Verdana"/>
          <w:b/>
          <w:sz w:val="18"/>
          <w:szCs w:val="18"/>
          <w:u w:val="single"/>
        </w:rPr>
        <w:t>Role and Job description:</w:t>
      </w:r>
    </w:p>
    <w:p w:rsidR="00FB47D0" w:rsidRPr="006E1B86" w:rsidRDefault="00FB47D0" w:rsidP="00FB47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 xml:space="preserve">Lead Promotions and SOP within the Store. </w:t>
      </w:r>
    </w:p>
    <w:p w:rsidR="00FB47D0" w:rsidRPr="006E1B86" w:rsidRDefault="00FB47D0" w:rsidP="00FB47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Take Review meets of all the Team Managers on Daily basis.</w:t>
      </w:r>
    </w:p>
    <w:p w:rsidR="00FB47D0" w:rsidRPr="006E1B86" w:rsidRDefault="00FB47D0" w:rsidP="00FB47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 xml:space="preserve">Daily Follow-up of Inward and Outward </w:t>
      </w:r>
      <w:r w:rsidR="009F121C" w:rsidRPr="006E1B86">
        <w:rPr>
          <w:rFonts w:ascii="Verdana" w:hAnsi="Verdana"/>
          <w:sz w:val="18"/>
          <w:szCs w:val="18"/>
          <w:lang w:val="en-GB"/>
        </w:rPr>
        <w:t>and Commercial Work.</w:t>
      </w:r>
    </w:p>
    <w:p w:rsidR="00FB47D0" w:rsidRPr="006E1B86" w:rsidRDefault="00FB47D0" w:rsidP="00FB47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Use SAP for tracking Daily Neg. Inve</w:t>
      </w:r>
      <w:r w:rsidR="00547DC9" w:rsidRPr="006E1B86">
        <w:rPr>
          <w:rFonts w:ascii="Verdana" w:hAnsi="Verdana"/>
          <w:sz w:val="18"/>
          <w:szCs w:val="18"/>
          <w:lang w:val="en-GB"/>
        </w:rPr>
        <w:t>ntory, Stock Status and Margins, F&amp;V and Non F&amp;V</w:t>
      </w:r>
      <w:r w:rsidR="00BF3EB4" w:rsidRPr="006E1B86">
        <w:rPr>
          <w:rFonts w:ascii="Verdana" w:hAnsi="Verdana"/>
          <w:sz w:val="18"/>
          <w:szCs w:val="18"/>
          <w:lang w:val="en-GB"/>
        </w:rPr>
        <w:t xml:space="preserve"> Losses</w:t>
      </w:r>
      <w:r w:rsidR="00547DC9" w:rsidRPr="006E1B86">
        <w:rPr>
          <w:rFonts w:ascii="Verdana" w:hAnsi="Verdana"/>
          <w:sz w:val="18"/>
          <w:szCs w:val="18"/>
          <w:lang w:val="en-GB"/>
        </w:rPr>
        <w:t>, Indent of Consumable SKUs, HR work and commercial Work.</w:t>
      </w:r>
    </w:p>
    <w:p w:rsidR="00FB47D0" w:rsidRPr="006E1B86" w:rsidRDefault="00FB47D0" w:rsidP="00FB47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Maintain all kind of Reports and Share analysis with the Team.</w:t>
      </w:r>
    </w:p>
    <w:p w:rsidR="00FB47D0" w:rsidRPr="006E1B86" w:rsidRDefault="00FB47D0" w:rsidP="00FB47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Handling Major Customer Complaints.</w:t>
      </w:r>
    </w:p>
    <w:p w:rsidR="002246AA" w:rsidRPr="006E1B86" w:rsidRDefault="00412B78" w:rsidP="00840260">
      <w:pPr>
        <w:pStyle w:val="Achievement"/>
        <w:numPr>
          <w:ilvl w:val="0"/>
          <w:numId w:val="6"/>
        </w:numPr>
        <w:tabs>
          <w:tab w:val="left" w:pos="1728"/>
        </w:tabs>
        <w:suppressAutoHyphens/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Opening and Closing Operations of Store.</w:t>
      </w:r>
    </w:p>
    <w:p w:rsidR="00FB47D0" w:rsidRPr="006E1B86" w:rsidRDefault="00FB47D0" w:rsidP="00FB47D0">
      <w:pPr>
        <w:tabs>
          <w:tab w:val="left" w:pos="1728"/>
        </w:tabs>
        <w:suppressAutoHyphens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 Proper co-ordination with </w:t>
      </w:r>
      <w:r w:rsidR="001E2FB3" w:rsidRPr="006E1B86">
        <w:rPr>
          <w:rFonts w:ascii="Verdana" w:hAnsi="Verdana"/>
          <w:sz w:val="18"/>
          <w:szCs w:val="18"/>
        </w:rPr>
        <w:t>Cluster Manager</w:t>
      </w:r>
      <w:r w:rsidR="00716FB9" w:rsidRPr="006E1B86">
        <w:rPr>
          <w:rFonts w:ascii="Verdana" w:hAnsi="Verdana"/>
          <w:sz w:val="18"/>
          <w:szCs w:val="18"/>
        </w:rPr>
        <w:t>/HR/Commercial Head/Marketing/Category/SLP</w:t>
      </w:r>
      <w:r w:rsidRPr="006E1B86">
        <w:rPr>
          <w:rFonts w:ascii="Verdana" w:hAnsi="Verdana"/>
          <w:sz w:val="18"/>
          <w:szCs w:val="18"/>
        </w:rPr>
        <w:t xml:space="preserve"> and communicating the </w:t>
      </w:r>
      <w:r w:rsidR="00BE01C6" w:rsidRPr="006E1B86">
        <w:rPr>
          <w:rFonts w:ascii="Verdana" w:hAnsi="Verdana"/>
          <w:sz w:val="18"/>
          <w:szCs w:val="18"/>
        </w:rPr>
        <w:t>same down</w:t>
      </w:r>
      <w:r w:rsidRPr="006E1B86">
        <w:rPr>
          <w:rFonts w:ascii="Verdana" w:hAnsi="Verdana"/>
          <w:sz w:val="18"/>
          <w:szCs w:val="18"/>
        </w:rPr>
        <w:t xml:space="preserve"> the line.</w:t>
      </w:r>
    </w:p>
    <w:p w:rsidR="00176DEF" w:rsidRPr="006E1B86" w:rsidRDefault="00176DEF" w:rsidP="00176DEF">
      <w:pPr>
        <w:tabs>
          <w:tab w:val="left" w:pos="1728"/>
        </w:tabs>
        <w:suppressAutoHyphens/>
        <w:ind w:left="1368"/>
        <w:rPr>
          <w:rFonts w:ascii="Verdana" w:hAnsi="Verdana"/>
          <w:sz w:val="18"/>
          <w:szCs w:val="18"/>
        </w:rPr>
      </w:pPr>
    </w:p>
    <w:p w:rsidR="00952893" w:rsidRPr="006E1B86" w:rsidRDefault="00952893" w:rsidP="00952893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ORGANISATIONAL SCAN</w:t>
      </w:r>
    </w:p>
    <w:p w:rsidR="00952893" w:rsidRPr="006E1B86" w:rsidRDefault="00952893" w:rsidP="00952893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2015 to 2017 : - FUTURE GROUP as a Assistant Manager In Zone Operations</w:t>
      </w:r>
    </w:p>
    <w:p w:rsidR="00952893" w:rsidRPr="006E1B86" w:rsidRDefault="00952893" w:rsidP="00952893">
      <w:pPr>
        <w:shd w:val="clear" w:color="auto" w:fill="E0E0E0"/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- Future Group Zonal Office, Ahmedabad-Gujarat</w:t>
      </w:r>
      <w:r w:rsidRPr="006E1B86">
        <w:rPr>
          <w:rFonts w:ascii="Verdana" w:hAnsi="Verdana"/>
          <w:b/>
          <w:sz w:val="18"/>
          <w:szCs w:val="18"/>
        </w:rPr>
        <w:t xml:space="preserve">. </w:t>
      </w:r>
    </w:p>
    <w:p w:rsidR="00952893" w:rsidRPr="006E1B86" w:rsidRDefault="00952893" w:rsidP="00952893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KRA (Key Responsibility Area)</w:t>
      </w:r>
    </w:p>
    <w:p w:rsidR="00952893" w:rsidRPr="006E1B86" w:rsidRDefault="00952893" w:rsidP="00952893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6E1B86">
        <w:rPr>
          <w:rFonts w:ascii="Verdana" w:hAnsi="Verdana"/>
          <w:b/>
          <w:sz w:val="18"/>
          <w:szCs w:val="18"/>
        </w:rPr>
        <w:t>Operations Administrative Works</w:t>
      </w:r>
    </w:p>
    <w:p w:rsidR="00952893" w:rsidRPr="006E1B86" w:rsidRDefault="00952893" w:rsidP="00952893">
      <w:p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6E1B86">
        <w:rPr>
          <w:rFonts w:ascii="Verdana" w:hAnsi="Verdana"/>
          <w:b/>
          <w:sz w:val="18"/>
          <w:szCs w:val="18"/>
          <w:u w:val="single"/>
        </w:rPr>
        <w:t>Role and Job description:</w:t>
      </w:r>
    </w:p>
    <w:p w:rsidR="00952893" w:rsidRPr="006E1B86" w:rsidRDefault="00952893" w:rsidP="00952893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Daily Follow-up of Store Operations Work</w:t>
      </w:r>
      <w:r w:rsidR="006E1B86">
        <w:rPr>
          <w:rFonts w:ascii="Verdana" w:hAnsi="Verdana"/>
          <w:sz w:val="18"/>
          <w:szCs w:val="18"/>
          <w:lang w:val="en-GB"/>
        </w:rPr>
        <w:t>.</w:t>
      </w:r>
    </w:p>
    <w:p w:rsidR="00952893" w:rsidRPr="006E1B86" w:rsidRDefault="00952893" w:rsidP="00952893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Use SAP for Vendor PO/ Daily Reports.</w:t>
      </w:r>
    </w:p>
    <w:p w:rsidR="00952893" w:rsidRPr="006E1B86" w:rsidRDefault="00952893" w:rsidP="00952893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Maintain all kind of Reports and Share analysis with the Zone Operations Head.</w:t>
      </w:r>
    </w:p>
    <w:p w:rsidR="00952893" w:rsidRPr="006E1B86" w:rsidRDefault="00952893" w:rsidP="00952893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Handling Major Store Operations Related Complaints Of Stores .</w:t>
      </w:r>
    </w:p>
    <w:p w:rsidR="00952893" w:rsidRPr="006E1B86" w:rsidRDefault="00952893" w:rsidP="00952893">
      <w:pPr>
        <w:pStyle w:val="Achievement"/>
        <w:numPr>
          <w:ilvl w:val="0"/>
          <w:numId w:val="6"/>
        </w:numPr>
        <w:tabs>
          <w:tab w:val="left" w:pos="1728"/>
        </w:tabs>
        <w:suppressAutoHyphens/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  <w:lang w:val="en-GB"/>
        </w:rPr>
        <w:t>Smooth &amp; Timely Availability of Non Salea</w:t>
      </w:r>
      <w:r w:rsidR="006E1B86">
        <w:rPr>
          <w:rFonts w:ascii="Verdana" w:hAnsi="Verdana"/>
          <w:sz w:val="18"/>
          <w:szCs w:val="18"/>
          <w:lang w:val="en-GB"/>
        </w:rPr>
        <w:t>ble Merchandise.</w:t>
      </w:r>
    </w:p>
    <w:p w:rsidR="00952893" w:rsidRPr="006E1B86" w:rsidRDefault="00952893" w:rsidP="00952893">
      <w:pPr>
        <w:pStyle w:val="ListParagraph"/>
        <w:numPr>
          <w:ilvl w:val="0"/>
          <w:numId w:val="6"/>
        </w:numPr>
        <w:tabs>
          <w:tab w:val="left" w:pos="1728"/>
        </w:tabs>
        <w:suppressAutoHyphens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Proper co-ordination with HO (Head Office) and Store Managers/Area Mangers/Category/Commercials/HR/VM</w:t>
      </w:r>
      <w:r w:rsidR="006E1B86">
        <w:rPr>
          <w:rFonts w:ascii="Verdana" w:hAnsi="Verdana"/>
          <w:sz w:val="18"/>
          <w:szCs w:val="18"/>
        </w:rPr>
        <w:t>/ IT.</w:t>
      </w:r>
    </w:p>
    <w:p w:rsidR="00BE01C6" w:rsidRPr="006E1B86" w:rsidRDefault="00952893" w:rsidP="00C54BE2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Coordinate with </w:t>
      </w:r>
      <w:r w:rsidR="00BE01C6" w:rsidRPr="006E1B86">
        <w:rPr>
          <w:rFonts w:ascii="Verdana" w:hAnsi="Verdana"/>
          <w:sz w:val="18"/>
          <w:szCs w:val="18"/>
        </w:rPr>
        <w:t>44</w:t>
      </w:r>
      <w:r w:rsidRPr="006E1B86">
        <w:rPr>
          <w:rFonts w:ascii="Verdana" w:hAnsi="Verdana"/>
          <w:sz w:val="18"/>
          <w:szCs w:val="18"/>
        </w:rPr>
        <w:t xml:space="preserve"> Big Bazaar</w:t>
      </w:r>
      <w:r w:rsidR="00F60A66" w:rsidRPr="006E1B86">
        <w:rPr>
          <w:rFonts w:ascii="Verdana" w:hAnsi="Verdana"/>
          <w:sz w:val="18"/>
          <w:szCs w:val="18"/>
        </w:rPr>
        <w:t>s</w:t>
      </w:r>
      <w:r w:rsidRPr="006E1B86">
        <w:rPr>
          <w:rFonts w:ascii="Verdana" w:hAnsi="Verdana"/>
          <w:sz w:val="18"/>
          <w:szCs w:val="18"/>
        </w:rPr>
        <w:t xml:space="preserve"> Store Operations Mangers &amp; Store Mangers.</w:t>
      </w:r>
    </w:p>
    <w:p w:rsidR="00BC1412" w:rsidRPr="006E1B86" w:rsidRDefault="00BC1412" w:rsidP="00450975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ORGANISATIONAL SCAN</w:t>
      </w:r>
    </w:p>
    <w:p w:rsidR="00FC5A03" w:rsidRPr="006E1B86" w:rsidRDefault="00382E30" w:rsidP="0024628C">
      <w:pPr>
        <w:shd w:val="clear" w:color="auto" w:fill="E0E0E0"/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2008 </w:t>
      </w:r>
      <w:r w:rsidR="004548D0" w:rsidRPr="006E1B86">
        <w:rPr>
          <w:rFonts w:ascii="Verdana" w:hAnsi="Verdana"/>
          <w:sz w:val="18"/>
          <w:szCs w:val="18"/>
        </w:rPr>
        <w:t>to 2014</w:t>
      </w:r>
      <w:r w:rsidR="00FC5A03" w:rsidRPr="006E1B86">
        <w:rPr>
          <w:rFonts w:ascii="Verdana" w:hAnsi="Verdana"/>
          <w:sz w:val="18"/>
          <w:szCs w:val="18"/>
        </w:rPr>
        <w:t xml:space="preserve"> - </w:t>
      </w:r>
      <w:r w:rsidR="00FC5A03" w:rsidRPr="006E1B86">
        <w:rPr>
          <w:rFonts w:ascii="Verdana" w:hAnsi="Verdana"/>
          <w:sz w:val="18"/>
          <w:szCs w:val="18"/>
          <w:u w:val="single"/>
        </w:rPr>
        <w:t>Company</w:t>
      </w:r>
      <w:r w:rsidR="006E1B86">
        <w:rPr>
          <w:rFonts w:ascii="Verdana" w:hAnsi="Verdana"/>
          <w:sz w:val="18"/>
          <w:szCs w:val="18"/>
        </w:rPr>
        <w:t>:</w:t>
      </w:r>
      <w:r w:rsidR="0077654C">
        <w:rPr>
          <w:rFonts w:ascii="Verdana" w:hAnsi="Verdana"/>
          <w:sz w:val="18"/>
          <w:szCs w:val="18"/>
        </w:rPr>
        <w:t xml:space="preserve"> </w:t>
      </w:r>
      <w:r w:rsidR="00FC5A03" w:rsidRPr="006E1B86">
        <w:rPr>
          <w:rFonts w:ascii="Verdana" w:hAnsi="Verdana"/>
          <w:sz w:val="18"/>
          <w:szCs w:val="18"/>
        </w:rPr>
        <w:t>FUTURE GROUP</w:t>
      </w:r>
      <w:r w:rsidR="00FC5A03" w:rsidRPr="006E1B86">
        <w:rPr>
          <w:rFonts w:ascii="Verdana" w:hAnsi="Verdana" w:cs="Arial"/>
          <w:sz w:val="18"/>
          <w:szCs w:val="18"/>
        </w:rPr>
        <w:t xml:space="preserve">  </w:t>
      </w:r>
    </w:p>
    <w:p w:rsidR="00FC5A03" w:rsidRPr="006E1B86" w:rsidRDefault="00FC5A03" w:rsidP="00FC5A03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Store</w:t>
      </w:r>
      <w:r w:rsidRPr="006E1B86">
        <w:rPr>
          <w:rFonts w:ascii="Verdana" w:hAnsi="Verdana" w:cs="Arial"/>
          <w:sz w:val="18"/>
          <w:szCs w:val="18"/>
          <w:u w:val="single"/>
        </w:rPr>
        <w:t xml:space="preserve"> Format</w:t>
      </w:r>
      <w:r w:rsidRPr="006E1B86">
        <w:rPr>
          <w:rFonts w:ascii="Verdana" w:hAnsi="Verdana" w:cs="Arial"/>
          <w:sz w:val="18"/>
          <w:szCs w:val="18"/>
        </w:rPr>
        <w:t xml:space="preserve">: </w:t>
      </w:r>
      <w:r w:rsidR="006E1B86">
        <w:rPr>
          <w:rFonts w:ascii="Verdana" w:hAnsi="Verdana" w:cs="Arial"/>
          <w:sz w:val="18"/>
          <w:szCs w:val="18"/>
        </w:rPr>
        <w:t xml:space="preserve">Big Bazaar </w:t>
      </w:r>
      <w:proofErr w:type="spellStart"/>
      <w:r w:rsidR="000B31F0" w:rsidRPr="006E1B86">
        <w:rPr>
          <w:rFonts w:ascii="Verdana" w:hAnsi="Verdana" w:cs="Arial"/>
          <w:sz w:val="18"/>
          <w:szCs w:val="18"/>
        </w:rPr>
        <w:t>Kank</w:t>
      </w:r>
      <w:r w:rsidR="00BE01C6" w:rsidRPr="006E1B86">
        <w:rPr>
          <w:rFonts w:ascii="Verdana" w:hAnsi="Verdana" w:cs="Arial"/>
          <w:sz w:val="18"/>
          <w:szCs w:val="18"/>
        </w:rPr>
        <w:t>a</w:t>
      </w:r>
      <w:r w:rsidR="000B31F0" w:rsidRPr="006E1B86">
        <w:rPr>
          <w:rFonts w:ascii="Verdana" w:hAnsi="Verdana" w:cs="Arial"/>
          <w:sz w:val="18"/>
          <w:szCs w:val="18"/>
        </w:rPr>
        <w:t>ria</w:t>
      </w:r>
      <w:proofErr w:type="spellEnd"/>
      <w:r w:rsidR="004548D0" w:rsidRPr="006E1B86">
        <w:rPr>
          <w:rFonts w:ascii="Verdana" w:hAnsi="Verdana" w:cs="Arial"/>
          <w:sz w:val="18"/>
          <w:szCs w:val="18"/>
        </w:rPr>
        <w:t>,</w:t>
      </w:r>
      <w:r w:rsidR="00BE01C6" w:rsidRPr="006E1B86">
        <w:rPr>
          <w:rFonts w:ascii="Verdana" w:hAnsi="Verdana" w:cs="Arial"/>
          <w:sz w:val="18"/>
          <w:szCs w:val="18"/>
        </w:rPr>
        <w:t xml:space="preserve"> </w:t>
      </w:r>
      <w:r w:rsidR="004548D0" w:rsidRPr="006E1B86">
        <w:rPr>
          <w:rFonts w:ascii="Verdana" w:hAnsi="Verdana" w:cs="Arial"/>
          <w:sz w:val="18"/>
          <w:szCs w:val="18"/>
        </w:rPr>
        <w:t xml:space="preserve">Big Bazaar Himalaya &amp; Big Bazaar </w:t>
      </w:r>
      <w:proofErr w:type="spellStart"/>
      <w:r w:rsidR="004548D0" w:rsidRPr="006E1B86">
        <w:rPr>
          <w:rFonts w:ascii="Verdana" w:hAnsi="Verdana" w:cs="Arial"/>
          <w:sz w:val="18"/>
          <w:szCs w:val="18"/>
        </w:rPr>
        <w:t>Surat</w:t>
      </w:r>
      <w:proofErr w:type="spellEnd"/>
      <w:r w:rsidR="000B31F0" w:rsidRPr="006E1B86">
        <w:rPr>
          <w:rFonts w:ascii="Verdana" w:hAnsi="Verdana" w:cs="Arial"/>
          <w:sz w:val="18"/>
          <w:szCs w:val="18"/>
        </w:rPr>
        <w:t xml:space="preserve"> </w:t>
      </w:r>
      <w:r w:rsidRPr="006E1B86">
        <w:rPr>
          <w:rFonts w:ascii="Verdana" w:hAnsi="Verdana" w:cs="Arial"/>
          <w:sz w:val="18"/>
          <w:szCs w:val="18"/>
        </w:rPr>
        <w:t xml:space="preserve">(Gujarat) </w:t>
      </w:r>
      <w:r w:rsidRPr="006E1B86">
        <w:rPr>
          <w:rFonts w:ascii="Verdana" w:hAnsi="Verdana"/>
          <w:sz w:val="18"/>
          <w:szCs w:val="18"/>
        </w:rPr>
        <w:t xml:space="preserve">as </w:t>
      </w:r>
      <w:r w:rsidR="004548D0" w:rsidRPr="006E1B86">
        <w:rPr>
          <w:rFonts w:ascii="Verdana" w:hAnsi="Verdana" w:cs="Arial"/>
          <w:sz w:val="18"/>
          <w:szCs w:val="18"/>
          <w:lang w:val="en-IN"/>
        </w:rPr>
        <w:t>Department</w:t>
      </w:r>
      <w:r w:rsidRPr="006E1B86">
        <w:rPr>
          <w:rFonts w:ascii="Verdana" w:hAnsi="Verdana" w:cs="Arial"/>
          <w:sz w:val="18"/>
          <w:szCs w:val="18"/>
          <w:lang w:val="en-IN"/>
        </w:rPr>
        <w:t xml:space="preserve"> Manager</w:t>
      </w:r>
      <w:r w:rsidR="004548D0" w:rsidRPr="006E1B86">
        <w:rPr>
          <w:rFonts w:ascii="Verdana" w:hAnsi="Verdana" w:cs="Arial"/>
          <w:sz w:val="18"/>
          <w:szCs w:val="18"/>
          <w:lang w:val="en-IN"/>
        </w:rPr>
        <w:t xml:space="preserve"> </w:t>
      </w:r>
      <w:r w:rsidR="000B31F0" w:rsidRPr="006E1B86">
        <w:rPr>
          <w:rFonts w:ascii="Verdana" w:hAnsi="Verdana"/>
          <w:sz w:val="18"/>
          <w:szCs w:val="18"/>
        </w:rPr>
        <w:t>in Fashion Department</w:t>
      </w:r>
      <w:r w:rsidR="00E7431F" w:rsidRPr="006E1B86">
        <w:rPr>
          <w:rFonts w:ascii="Verdana" w:hAnsi="Verdana"/>
          <w:sz w:val="18"/>
          <w:szCs w:val="18"/>
        </w:rPr>
        <w:t>,</w:t>
      </w:r>
      <w:r w:rsidR="004548D0" w:rsidRPr="006E1B86">
        <w:rPr>
          <w:rFonts w:ascii="Verdana" w:hAnsi="Verdana"/>
          <w:sz w:val="18"/>
          <w:szCs w:val="18"/>
        </w:rPr>
        <w:t xml:space="preserve"> General Merchandise </w:t>
      </w:r>
      <w:r w:rsidR="00E7431F" w:rsidRPr="006E1B86">
        <w:rPr>
          <w:rFonts w:ascii="Verdana" w:hAnsi="Verdana"/>
          <w:sz w:val="18"/>
          <w:szCs w:val="18"/>
        </w:rPr>
        <w:t xml:space="preserve"> &amp; Food Bazaar </w:t>
      </w:r>
      <w:r w:rsidR="004548D0" w:rsidRPr="006E1B86">
        <w:rPr>
          <w:rFonts w:ascii="Verdana" w:hAnsi="Verdana"/>
          <w:sz w:val="18"/>
          <w:szCs w:val="18"/>
        </w:rPr>
        <w:t>Dept.</w:t>
      </w:r>
    </w:p>
    <w:p w:rsidR="0016367D" w:rsidRPr="006E1B86" w:rsidRDefault="0016367D" w:rsidP="00450975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KRA (Key Responsibility Area)</w:t>
      </w:r>
    </w:p>
    <w:p w:rsidR="0016367D" w:rsidRPr="006E1B86" w:rsidRDefault="0016367D" w:rsidP="0016367D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Planning, Selection of Schemes compared to other retailers as per Bench Marking. </w:t>
      </w:r>
    </w:p>
    <w:p w:rsidR="00F60C9F" w:rsidRPr="006E1B86" w:rsidRDefault="00F60C9F" w:rsidP="0016367D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Excellent in understanding and making Reports.</w:t>
      </w:r>
    </w:p>
    <w:p w:rsidR="00B97DE8" w:rsidRPr="006E1B86" w:rsidRDefault="00B97DE8" w:rsidP="0016367D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Inventory management - movement of goods in &amp; out of Store</w:t>
      </w:r>
      <w:r w:rsidR="001F1026" w:rsidRPr="006E1B86">
        <w:rPr>
          <w:rFonts w:ascii="Verdana" w:hAnsi="Verdana"/>
          <w:sz w:val="18"/>
          <w:szCs w:val="18"/>
        </w:rPr>
        <w:t>.</w:t>
      </w:r>
    </w:p>
    <w:p w:rsidR="004548D0" w:rsidRPr="006E1B86" w:rsidRDefault="004548D0" w:rsidP="004548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Sales &amp; achieve Targets of the Floor. </w:t>
      </w:r>
    </w:p>
    <w:p w:rsidR="004548D0" w:rsidRPr="006E1B86" w:rsidRDefault="004548D0" w:rsidP="004548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Visual presentation of Floor and merchandise as per MPM.</w:t>
      </w:r>
    </w:p>
    <w:p w:rsidR="004548D0" w:rsidRPr="006E1B86" w:rsidRDefault="004548D0" w:rsidP="004548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Setting Quantity wise Targets for TEAM and chasing them.</w:t>
      </w:r>
    </w:p>
    <w:p w:rsidR="0048110D" w:rsidRDefault="0048110D" w:rsidP="0048110D">
      <w:pPr>
        <w:spacing w:line="360" w:lineRule="auto"/>
        <w:ind w:left="450"/>
        <w:jc w:val="both"/>
        <w:rPr>
          <w:rFonts w:ascii="Verdana" w:hAnsi="Verdana"/>
          <w:b/>
          <w:sz w:val="18"/>
          <w:szCs w:val="18"/>
        </w:rPr>
      </w:pPr>
    </w:p>
    <w:p w:rsidR="006E1B86" w:rsidRPr="006E1B86" w:rsidRDefault="006E1B86" w:rsidP="0048110D">
      <w:pPr>
        <w:spacing w:line="360" w:lineRule="auto"/>
        <w:ind w:left="450"/>
        <w:jc w:val="both"/>
        <w:rPr>
          <w:rFonts w:ascii="Verdana" w:hAnsi="Verdana"/>
          <w:b/>
          <w:sz w:val="18"/>
          <w:szCs w:val="18"/>
        </w:rPr>
      </w:pPr>
    </w:p>
    <w:p w:rsidR="004548D0" w:rsidRPr="006E1B86" w:rsidRDefault="004548D0" w:rsidP="004548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Solving Customer Queries</w:t>
      </w:r>
      <w:r w:rsidR="00BE01C6" w:rsidRPr="006E1B86">
        <w:rPr>
          <w:rFonts w:ascii="Verdana" w:hAnsi="Verdana"/>
          <w:sz w:val="18"/>
          <w:szCs w:val="18"/>
        </w:rPr>
        <w:t>.</w:t>
      </w:r>
    </w:p>
    <w:p w:rsidR="004548D0" w:rsidRPr="006E1B86" w:rsidRDefault="004548D0" w:rsidP="004548D0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SOP Training for TEAM as per SOP Calendar</w:t>
      </w:r>
    </w:p>
    <w:p w:rsidR="00BE01C6" w:rsidRPr="006E1B86" w:rsidRDefault="00BE01C6" w:rsidP="00BE01C6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Prepare &amp; achieve Targets of the Store Sales. </w:t>
      </w:r>
    </w:p>
    <w:p w:rsidR="00BE01C6" w:rsidRPr="006E1B86" w:rsidRDefault="00BE01C6" w:rsidP="00BE01C6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Develop &amp; maintain a motivated and enthusiastic team.</w:t>
      </w:r>
    </w:p>
    <w:p w:rsidR="00BE01C6" w:rsidRPr="006E1B86" w:rsidRDefault="00BE01C6" w:rsidP="00BE01C6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Visual presentation of Store and merchandise as per MPM.</w:t>
      </w:r>
    </w:p>
    <w:p w:rsidR="00BE01C6" w:rsidRPr="006E1B86" w:rsidRDefault="00BE01C6" w:rsidP="00BE01C6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Ensure Standard Operating Procedure adherence</w:t>
      </w:r>
    </w:p>
    <w:p w:rsidR="00C5078A" w:rsidRPr="006E1B86" w:rsidRDefault="00C5078A" w:rsidP="00C5078A">
      <w:p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6E1B86">
        <w:rPr>
          <w:rFonts w:ascii="Verdana" w:hAnsi="Verdana"/>
          <w:b/>
          <w:sz w:val="18"/>
          <w:szCs w:val="18"/>
          <w:u w:val="single"/>
        </w:rPr>
        <w:t>Role and Job description:</w:t>
      </w:r>
    </w:p>
    <w:p w:rsidR="0056482C" w:rsidRPr="006E1B86" w:rsidRDefault="0056482C" w:rsidP="0056482C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Opening and Closing Operations of Store.</w:t>
      </w:r>
    </w:p>
    <w:p w:rsidR="00C5078A" w:rsidRPr="006E1B86" w:rsidRDefault="00C5078A" w:rsidP="00C5078A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Daily Briefings of TEAM</w:t>
      </w:r>
    </w:p>
    <w:p w:rsidR="00C5078A" w:rsidRPr="006E1B86" w:rsidRDefault="00C5078A" w:rsidP="00C5078A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Coordinating with Category TEAM for Stocks</w:t>
      </w:r>
      <w:r w:rsidR="00806C64" w:rsidRPr="006E1B86">
        <w:rPr>
          <w:rFonts w:ascii="Verdana" w:hAnsi="Verdana"/>
          <w:sz w:val="18"/>
          <w:szCs w:val="18"/>
        </w:rPr>
        <w:t xml:space="preserve"> and generating PO’s</w:t>
      </w:r>
      <w:r w:rsidRPr="006E1B86">
        <w:rPr>
          <w:rFonts w:ascii="Verdana" w:hAnsi="Verdana"/>
          <w:sz w:val="18"/>
          <w:szCs w:val="18"/>
        </w:rPr>
        <w:t>.</w:t>
      </w:r>
    </w:p>
    <w:p w:rsidR="00806C64" w:rsidRPr="006E1B86" w:rsidRDefault="000E58EA" w:rsidP="00C5078A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Tracking Daily Neg. Inventory.</w:t>
      </w:r>
    </w:p>
    <w:p w:rsidR="001E7870" w:rsidRPr="006E1B86" w:rsidRDefault="001A4613" w:rsidP="00C5078A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Promoting Activities </w:t>
      </w:r>
      <w:r w:rsidR="00881E4A" w:rsidRPr="006E1B86">
        <w:rPr>
          <w:rFonts w:ascii="Verdana" w:hAnsi="Verdana"/>
          <w:sz w:val="18"/>
          <w:szCs w:val="18"/>
        </w:rPr>
        <w:t>by Organizing</w:t>
      </w:r>
      <w:r w:rsidRPr="006E1B86">
        <w:rPr>
          <w:rFonts w:ascii="Verdana" w:hAnsi="Verdana"/>
          <w:sz w:val="18"/>
          <w:szCs w:val="18"/>
        </w:rPr>
        <w:t xml:space="preserve"> TEAM Rally’s.</w:t>
      </w:r>
    </w:p>
    <w:p w:rsidR="004548D0" w:rsidRPr="006E1B86" w:rsidRDefault="004548D0" w:rsidP="004548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Responsible for the Business of Floor.</w:t>
      </w:r>
    </w:p>
    <w:p w:rsidR="004548D0" w:rsidRPr="006E1B86" w:rsidRDefault="004548D0" w:rsidP="004548D0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Ensuring 100% Tagging.</w:t>
      </w:r>
    </w:p>
    <w:p w:rsidR="00BE01C6" w:rsidRPr="006E1B86" w:rsidRDefault="00BE01C6" w:rsidP="00D24E72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b/>
          <w:sz w:val="18"/>
          <w:szCs w:val="18"/>
          <w:u w:val="single"/>
        </w:rPr>
      </w:pPr>
      <w:r w:rsidRPr="006E1B86">
        <w:rPr>
          <w:rFonts w:ascii="Verdana" w:hAnsi="Verdana"/>
          <w:sz w:val="18"/>
          <w:szCs w:val="18"/>
        </w:rPr>
        <w:t>Maintain MPM on Floo</w:t>
      </w:r>
      <w:r w:rsidR="00DB54F6" w:rsidRPr="006E1B86">
        <w:rPr>
          <w:rFonts w:ascii="Verdana" w:hAnsi="Verdana"/>
          <w:sz w:val="18"/>
          <w:szCs w:val="18"/>
        </w:rPr>
        <w:t>r</w:t>
      </w:r>
    </w:p>
    <w:p w:rsidR="00BE01C6" w:rsidRPr="006E1B86" w:rsidRDefault="00BE01C6" w:rsidP="00BE01C6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Take Review meets of all the Team Managers on Weekly basis.</w:t>
      </w:r>
    </w:p>
    <w:p w:rsidR="00BE01C6" w:rsidRPr="006E1B86" w:rsidRDefault="00BE01C6" w:rsidP="00BE01C6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Take weekly meets of entire STORE TEAM on every Saturday with the Help of HR.</w:t>
      </w:r>
    </w:p>
    <w:p w:rsidR="00BE01C6" w:rsidRPr="006E1B86" w:rsidRDefault="00BE01C6" w:rsidP="00BE01C6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Use SAP for tracking Daily Neg. Inventory, Stock Status and Margins.</w:t>
      </w:r>
    </w:p>
    <w:p w:rsidR="00BE01C6" w:rsidRPr="006E1B86" w:rsidRDefault="00BE01C6" w:rsidP="00BE01C6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Maintain all kind of Reports and Share analysis with the Team.</w:t>
      </w:r>
    </w:p>
    <w:p w:rsidR="00BE01C6" w:rsidRPr="006E1B86" w:rsidRDefault="00BE01C6" w:rsidP="00BE01C6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  <w:lang w:val="en-GB"/>
        </w:rPr>
      </w:pPr>
      <w:r w:rsidRPr="006E1B86">
        <w:rPr>
          <w:rFonts w:ascii="Verdana" w:hAnsi="Verdana"/>
          <w:sz w:val="18"/>
          <w:szCs w:val="18"/>
          <w:lang w:val="en-GB"/>
        </w:rPr>
        <w:t>Daily Check and Signing of Inward and Outward Registers.</w:t>
      </w:r>
    </w:p>
    <w:p w:rsidR="00D77836" w:rsidRPr="006E1B86" w:rsidRDefault="00BE01C6" w:rsidP="00AD142C">
      <w:pPr>
        <w:pStyle w:val="Achievement"/>
        <w:numPr>
          <w:ilvl w:val="0"/>
          <w:numId w:val="6"/>
        </w:numPr>
        <w:tabs>
          <w:tab w:val="clear" w:pos="360"/>
        </w:tabs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  <w:lang w:val="en-GB"/>
        </w:rPr>
        <w:t>Lead the TEAM in Stock Takes which is done every Quarter.</w:t>
      </w:r>
    </w:p>
    <w:p w:rsidR="00D77836" w:rsidRPr="006E1B86" w:rsidRDefault="00BE01C6" w:rsidP="00C5773F">
      <w:pPr>
        <w:pStyle w:val="Achievement"/>
        <w:numPr>
          <w:ilvl w:val="0"/>
          <w:numId w:val="6"/>
        </w:numPr>
        <w:tabs>
          <w:tab w:val="clear" w:pos="360"/>
        </w:tabs>
        <w:spacing w:after="0" w:line="360" w:lineRule="auto"/>
        <w:ind w:right="245" w:firstLine="0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Proper co-ordination with ZO (Zonal Office) and </w:t>
      </w:r>
      <w:r w:rsidR="00DB54F6" w:rsidRPr="006E1B86">
        <w:rPr>
          <w:rFonts w:ascii="Verdana" w:hAnsi="Verdana"/>
          <w:sz w:val="18"/>
          <w:szCs w:val="18"/>
        </w:rPr>
        <w:t xml:space="preserve">Store </w:t>
      </w:r>
      <w:r w:rsidR="00EA225B" w:rsidRPr="006E1B86">
        <w:rPr>
          <w:rFonts w:ascii="Verdana" w:hAnsi="Verdana"/>
          <w:sz w:val="18"/>
          <w:szCs w:val="18"/>
        </w:rPr>
        <w:t>Manager, Area</w:t>
      </w:r>
      <w:r w:rsidRPr="006E1B86">
        <w:rPr>
          <w:rFonts w:ascii="Verdana" w:hAnsi="Verdana"/>
          <w:sz w:val="18"/>
          <w:szCs w:val="18"/>
        </w:rPr>
        <w:t xml:space="preserve"> </w:t>
      </w:r>
      <w:r w:rsidR="0048110D" w:rsidRPr="006E1B86">
        <w:rPr>
          <w:rFonts w:ascii="Verdana" w:hAnsi="Verdana"/>
          <w:sz w:val="18"/>
          <w:szCs w:val="18"/>
        </w:rPr>
        <w:t xml:space="preserve">Manager, Category </w:t>
      </w:r>
      <w:r w:rsidRPr="006E1B86">
        <w:rPr>
          <w:rFonts w:ascii="Verdana" w:hAnsi="Verdana"/>
          <w:sz w:val="18"/>
          <w:szCs w:val="18"/>
        </w:rPr>
        <w:t xml:space="preserve"> and communicating the same down the line.</w:t>
      </w:r>
    </w:p>
    <w:p w:rsidR="00106EBF" w:rsidRPr="006E1B86" w:rsidRDefault="00106EBF" w:rsidP="00450975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ORGANISATIONAL SCAN</w:t>
      </w:r>
    </w:p>
    <w:p w:rsidR="00106EBF" w:rsidRPr="006E1B86" w:rsidRDefault="00D650F8" w:rsidP="0024628C">
      <w:pPr>
        <w:shd w:val="clear" w:color="auto" w:fill="E0E0E0"/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200</w:t>
      </w:r>
      <w:r w:rsidR="004548D0" w:rsidRPr="006E1B86">
        <w:rPr>
          <w:rFonts w:ascii="Verdana" w:hAnsi="Verdana"/>
          <w:sz w:val="18"/>
          <w:szCs w:val="18"/>
        </w:rPr>
        <w:t>4</w:t>
      </w:r>
      <w:r w:rsidR="00106EBF" w:rsidRPr="006E1B86">
        <w:rPr>
          <w:rFonts w:ascii="Verdana" w:hAnsi="Verdana"/>
          <w:sz w:val="18"/>
          <w:szCs w:val="18"/>
        </w:rPr>
        <w:t xml:space="preserve"> to </w:t>
      </w:r>
      <w:r w:rsidR="000B31F0" w:rsidRPr="006E1B86">
        <w:rPr>
          <w:rFonts w:ascii="Verdana" w:hAnsi="Verdana"/>
          <w:sz w:val="18"/>
          <w:szCs w:val="18"/>
        </w:rPr>
        <w:t>2008</w:t>
      </w:r>
      <w:r w:rsidR="002208FE" w:rsidRPr="006E1B86">
        <w:rPr>
          <w:rFonts w:ascii="Verdana" w:hAnsi="Verdana"/>
          <w:sz w:val="18"/>
          <w:szCs w:val="18"/>
        </w:rPr>
        <w:t>:</w:t>
      </w:r>
      <w:r w:rsidR="00106EBF" w:rsidRPr="006E1B86">
        <w:rPr>
          <w:rFonts w:ascii="Verdana" w:hAnsi="Verdana"/>
          <w:sz w:val="18"/>
          <w:szCs w:val="18"/>
        </w:rPr>
        <w:t xml:space="preserve"> - </w:t>
      </w:r>
      <w:r w:rsidR="00106EBF" w:rsidRPr="006E1B86">
        <w:rPr>
          <w:rFonts w:ascii="Verdana" w:hAnsi="Verdana"/>
          <w:sz w:val="18"/>
          <w:szCs w:val="18"/>
          <w:u w:val="single"/>
        </w:rPr>
        <w:t>Company</w:t>
      </w:r>
      <w:r w:rsidR="00106EBF" w:rsidRPr="006E1B86">
        <w:rPr>
          <w:rFonts w:ascii="Verdana" w:hAnsi="Verdana"/>
          <w:sz w:val="18"/>
          <w:szCs w:val="18"/>
        </w:rPr>
        <w:t>:   FUTURE GROUP</w:t>
      </w:r>
      <w:r w:rsidR="003D7F44" w:rsidRPr="006E1B86">
        <w:rPr>
          <w:rFonts w:ascii="Verdana" w:hAnsi="Verdana"/>
          <w:sz w:val="18"/>
          <w:szCs w:val="18"/>
        </w:rPr>
        <w:t xml:space="preserve"> </w:t>
      </w:r>
      <w:r w:rsidR="00106EBF" w:rsidRPr="006E1B86">
        <w:rPr>
          <w:rFonts w:ascii="Verdana" w:hAnsi="Verdana" w:cs="Arial"/>
          <w:sz w:val="18"/>
          <w:szCs w:val="18"/>
        </w:rPr>
        <w:t xml:space="preserve">  </w:t>
      </w:r>
    </w:p>
    <w:p w:rsidR="00106EBF" w:rsidRPr="006E1B86" w:rsidRDefault="00106EBF" w:rsidP="0024628C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Store</w:t>
      </w:r>
      <w:r w:rsidRPr="006E1B86">
        <w:rPr>
          <w:rFonts w:ascii="Verdana" w:hAnsi="Verdana" w:cs="Arial"/>
          <w:sz w:val="18"/>
          <w:szCs w:val="18"/>
          <w:u w:val="single"/>
        </w:rPr>
        <w:t xml:space="preserve"> Format</w:t>
      </w:r>
      <w:r w:rsidRPr="006E1B86">
        <w:rPr>
          <w:rFonts w:ascii="Verdana" w:hAnsi="Verdana" w:cs="Arial"/>
          <w:sz w:val="18"/>
          <w:szCs w:val="18"/>
        </w:rPr>
        <w:t xml:space="preserve">: </w:t>
      </w:r>
      <w:r w:rsidR="00D650F8" w:rsidRPr="006E1B86">
        <w:rPr>
          <w:rFonts w:ascii="Verdana" w:hAnsi="Verdana" w:cs="Arial"/>
          <w:sz w:val="18"/>
          <w:szCs w:val="18"/>
        </w:rPr>
        <w:t xml:space="preserve">Big Bazaar </w:t>
      </w:r>
      <w:proofErr w:type="spellStart"/>
      <w:r w:rsidR="00D650F8" w:rsidRPr="006E1B86">
        <w:rPr>
          <w:rFonts w:ascii="Verdana" w:hAnsi="Verdana" w:cs="Arial"/>
          <w:sz w:val="18"/>
          <w:szCs w:val="18"/>
        </w:rPr>
        <w:t>Kankaria</w:t>
      </w:r>
      <w:proofErr w:type="spellEnd"/>
      <w:r w:rsidR="00D650F8" w:rsidRPr="006E1B86">
        <w:rPr>
          <w:rFonts w:ascii="Verdana" w:hAnsi="Verdana" w:cs="Arial"/>
          <w:sz w:val="18"/>
          <w:szCs w:val="18"/>
        </w:rPr>
        <w:t xml:space="preserve"> Ahmedabad</w:t>
      </w:r>
      <w:r w:rsidRPr="006E1B86">
        <w:rPr>
          <w:rFonts w:ascii="Verdana" w:hAnsi="Verdana" w:cs="Arial"/>
          <w:sz w:val="18"/>
          <w:szCs w:val="18"/>
        </w:rPr>
        <w:t xml:space="preserve"> (Gujarat) </w:t>
      </w:r>
      <w:r w:rsidRPr="006E1B86">
        <w:rPr>
          <w:rFonts w:ascii="Verdana" w:hAnsi="Verdana"/>
          <w:sz w:val="18"/>
          <w:szCs w:val="18"/>
        </w:rPr>
        <w:t xml:space="preserve">as </w:t>
      </w:r>
      <w:r w:rsidR="00D650F8" w:rsidRPr="006E1B86">
        <w:rPr>
          <w:rFonts w:ascii="Verdana" w:hAnsi="Verdana" w:cs="Arial"/>
          <w:sz w:val="18"/>
          <w:szCs w:val="18"/>
          <w:lang w:val="en-IN"/>
        </w:rPr>
        <w:t xml:space="preserve">Team </w:t>
      </w:r>
      <w:r w:rsidR="00690D18" w:rsidRPr="006E1B86">
        <w:rPr>
          <w:rFonts w:ascii="Verdana" w:hAnsi="Verdana" w:cs="Arial"/>
          <w:sz w:val="18"/>
          <w:szCs w:val="18"/>
          <w:lang w:val="en-IN"/>
        </w:rPr>
        <w:t>Leader</w:t>
      </w:r>
      <w:r w:rsidR="00D650F8" w:rsidRPr="006E1B86">
        <w:rPr>
          <w:rFonts w:ascii="Verdana" w:hAnsi="Verdana" w:cs="Arial"/>
          <w:sz w:val="18"/>
          <w:szCs w:val="18"/>
          <w:lang w:val="en-IN"/>
        </w:rPr>
        <w:t>-</w:t>
      </w:r>
    </w:p>
    <w:p w:rsidR="00B45760" w:rsidRPr="006E1B86" w:rsidRDefault="000E7371" w:rsidP="00106EBF">
      <w:pPr>
        <w:shd w:val="clear" w:color="auto" w:fill="E0E0E0"/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T</w:t>
      </w:r>
      <w:r w:rsidR="00B95863" w:rsidRPr="006E1B86">
        <w:rPr>
          <w:rFonts w:ascii="Verdana" w:hAnsi="Verdana"/>
          <w:sz w:val="18"/>
          <w:szCs w:val="18"/>
        </w:rPr>
        <w:t xml:space="preserve">eam </w:t>
      </w:r>
      <w:r w:rsidR="00690D18" w:rsidRPr="006E1B86">
        <w:rPr>
          <w:rFonts w:ascii="Verdana" w:hAnsi="Verdana"/>
          <w:sz w:val="18"/>
          <w:szCs w:val="18"/>
        </w:rPr>
        <w:t>Leader</w:t>
      </w:r>
      <w:r w:rsidR="00F1342D" w:rsidRPr="006E1B86">
        <w:rPr>
          <w:rFonts w:ascii="Verdana" w:hAnsi="Verdana"/>
          <w:sz w:val="18"/>
          <w:szCs w:val="18"/>
        </w:rPr>
        <w:t xml:space="preserve"> </w:t>
      </w:r>
      <w:r w:rsidR="00690D18" w:rsidRPr="006E1B86">
        <w:rPr>
          <w:rFonts w:ascii="Verdana" w:hAnsi="Verdana"/>
          <w:sz w:val="18"/>
          <w:szCs w:val="18"/>
        </w:rPr>
        <w:t>in</w:t>
      </w:r>
      <w:r w:rsidRPr="006E1B86">
        <w:rPr>
          <w:rFonts w:ascii="Verdana" w:hAnsi="Verdana"/>
          <w:sz w:val="18"/>
          <w:szCs w:val="18"/>
        </w:rPr>
        <w:t xml:space="preserve"> </w:t>
      </w:r>
      <w:r w:rsidR="00D650F8" w:rsidRPr="006E1B86">
        <w:rPr>
          <w:rFonts w:ascii="Verdana" w:hAnsi="Verdana"/>
          <w:sz w:val="18"/>
          <w:szCs w:val="18"/>
        </w:rPr>
        <w:t>General Merchandise Department</w:t>
      </w:r>
      <w:r w:rsidR="004548D0" w:rsidRPr="006E1B86">
        <w:rPr>
          <w:rFonts w:ascii="Verdana" w:hAnsi="Verdana"/>
          <w:sz w:val="18"/>
          <w:szCs w:val="18"/>
        </w:rPr>
        <w:t xml:space="preserve"> </w:t>
      </w:r>
      <w:r w:rsidR="00106EBF" w:rsidRPr="006E1B86">
        <w:rPr>
          <w:rFonts w:ascii="Verdana" w:hAnsi="Verdana"/>
          <w:sz w:val="18"/>
          <w:szCs w:val="18"/>
        </w:rPr>
        <w:t>.</w:t>
      </w:r>
      <w:r w:rsidR="00F163E6" w:rsidRPr="006E1B86">
        <w:rPr>
          <w:rFonts w:ascii="Verdana" w:hAnsi="Verdana"/>
          <w:sz w:val="18"/>
          <w:szCs w:val="18"/>
        </w:rPr>
        <w:t xml:space="preserve"> </w:t>
      </w:r>
    </w:p>
    <w:p w:rsidR="00106EBF" w:rsidRPr="006E1B86" w:rsidRDefault="00106EBF" w:rsidP="001162F6">
      <w:pPr>
        <w:pStyle w:val="NormalVerdana"/>
        <w:rPr>
          <w:rFonts w:eastAsia="Gill Sans MT" w:cs="Gill Sans MT"/>
          <w:color w:val="000000"/>
          <w:sz w:val="18"/>
          <w:szCs w:val="18"/>
          <w:lang w:val="en-US" w:eastAsia="ar-SA"/>
        </w:rPr>
      </w:pPr>
      <w:r w:rsidRPr="006E1B86">
        <w:rPr>
          <w:sz w:val="18"/>
          <w:szCs w:val="18"/>
        </w:rPr>
        <w:t>KRA (Key Responsibility Area)</w:t>
      </w:r>
    </w:p>
    <w:p w:rsidR="00EA225B" w:rsidRPr="006E1B86" w:rsidRDefault="003B326C" w:rsidP="00C92DBE">
      <w:pPr>
        <w:pStyle w:val="ListBullet"/>
        <w:widowControl w:val="0"/>
        <w:numPr>
          <w:ilvl w:val="0"/>
          <w:numId w:val="32"/>
        </w:numPr>
        <w:tabs>
          <w:tab w:val="left" w:pos="360"/>
        </w:tabs>
        <w:autoSpaceDE w:val="0"/>
        <w:spacing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 w:rsidRPr="006E1B86">
        <w:rPr>
          <w:rFonts w:ascii="Verdana" w:hAnsi="Verdana"/>
          <w:sz w:val="18"/>
          <w:szCs w:val="18"/>
        </w:rPr>
        <w:t xml:space="preserve"> </w:t>
      </w:r>
      <w:r w:rsidR="00C60EC2" w:rsidRPr="006E1B86">
        <w:rPr>
          <w:rFonts w:ascii="Verdana" w:hAnsi="Verdana"/>
          <w:sz w:val="18"/>
          <w:szCs w:val="18"/>
        </w:rPr>
        <w:t>“</w:t>
      </w:r>
      <w:proofErr w:type="spellStart"/>
      <w:r w:rsidR="00690D18" w:rsidRPr="006E1B86">
        <w:rPr>
          <w:rFonts w:ascii="Verdana" w:hAnsi="Verdana"/>
          <w:sz w:val="18"/>
          <w:szCs w:val="18"/>
        </w:rPr>
        <w:t>Lugggage,Footwear,New</w:t>
      </w:r>
      <w:proofErr w:type="spellEnd"/>
      <w:r w:rsidR="00690D18" w:rsidRPr="006E1B86">
        <w:rPr>
          <w:rFonts w:ascii="Verdana" w:hAnsi="Verdana"/>
          <w:sz w:val="18"/>
          <w:szCs w:val="18"/>
        </w:rPr>
        <w:t xml:space="preserve"> </w:t>
      </w:r>
      <w:proofErr w:type="spellStart"/>
      <w:r w:rsidR="00690D18" w:rsidRPr="006E1B86">
        <w:rPr>
          <w:rFonts w:ascii="Verdana" w:hAnsi="Verdana"/>
          <w:sz w:val="18"/>
          <w:szCs w:val="18"/>
        </w:rPr>
        <w:t>Bussines</w:t>
      </w:r>
      <w:proofErr w:type="spellEnd"/>
      <w:r w:rsidR="00690D18" w:rsidRPr="006E1B86">
        <w:rPr>
          <w:rFonts w:ascii="Verdana" w:hAnsi="Verdana"/>
          <w:sz w:val="18"/>
          <w:szCs w:val="18"/>
        </w:rPr>
        <w:t xml:space="preserve"> Development</w:t>
      </w:r>
      <w:r w:rsidRPr="006E1B86">
        <w:rPr>
          <w:rFonts w:ascii="Verdana" w:hAnsi="Verdana"/>
          <w:sz w:val="18"/>
          <w:szCs w:val="18"/>
        </w:rPr>
        <w:t xml:space="preserve"> Department</w:t>
      </w:r>
      <w:r w:rsidR="00690D18" w:rsidRPr="006E1B86">
        <w:rPr>
          <w:rFonts w:ascii="Verdana" w:hAnsi="Verdana"/>
          <w:sz w:val="18"/>
          <w:szCs w:val="18"/>
        </w:rPr>
        <w:t xml:space="preserve">.(Watches, sunglasses, Fashion Jewelry, Auto </w:t>
      </w:r>
      <w:proofErr w:type="spellStart"/>
      <w:r w:rsidR="00690D18" w:rsidRPr="006E1B86">
        <w:rPr>
          <w:rFonts w:ascii="Verdana" w:hAnsi="Verdana"/>
          <w:sz w:val="18"/>
          <w:szCs w:val="18"/>
        </w:rPr>
        <w:t>Acc</w:t>
      </w:r>
      <w:proofErr w:type="spellEnd"/>
      <w:r w:rsidR="00690D18" w:rsidRPr="006E1B86">
        <w:rPr>
          <w:rFonts w:ascii="Verdana" w:hAnsi="Verdana"/>
          <w:sz w:val="18"/>
          <w:szCs w:val="18"/>
        </w:rPr>
        <w:t xml:space="preserve">, and etc..) </w:t>
      </w:r>
      <w:r w:rsidRPr="006E1B86">
        <w:rPr>
          <w:rFonts w:ascii="Verdana" w:hAnsi="Verdana"/>
          <w:sz w:val="18"/>
          <w:szCs w:val="18"/>
        </w:rPr>
        <w:t xml:space="preserve"> </w:t>
      </w:r>
      <w:r w:rsidR="00690D18" w:rsidRPr="006E1B86">
        <w:rPr>
          <w:rFonts w:ascii="Verdana" w:hAnsi="Verdana"/>
          <w:sz w:val="18"/>
          <w:szCs w:val="18"/>
        </w:rPr>
        <w:t>–</w:t>
      </w:r>
      <w:r w:rsidR="00352B13" w:rsidRPr="006E1B86">
        <w:rPr>
          <w:rFonts w:ascii="Verdana" w:hAnsi="Verdana"/>
          <w:sz w:val="18"/>
          <w:szCs w:val="18"/>
        </w:rPr>
        <w:t xml:space="preserve"> </w:t>
      </w:r>
      <w:r w:rsidR="00690D18" w:rsidRPr="006E1B86">
        <w:rPr>
          <w:rFonts w:ascii="Verdana" w:hAnsi="Verdana"/>
          <w:sz w:val="18"/>
          <w:szCs w:val="18"/>
        </w:rPr>
        <w:t>200</w:t>
      </w:r>
      <w:r w:rsidR="004548D0" w:rsidRPr="006E1B86">
        <w:rPr>
          <w:rFonts w:ascii="Verdana" w:hAnsi="Verdana"/>
          <w:sz w:val="18"/>
          <w:szCs w:val="18"/>
        </w:rPr>
        <w:t>4 to 2008</w:t>
      </w:r>
      <w:r w:rsidR="00EC4AED" w:rsidRPr="006E1B86">
        <w:rPr>
          <w:rFonts w:ascii="Verdana" w:hAnsi="Verdana"/>
          <w:sz w:val="18"/>
          <w:szCs w:val="18"/>
        </w:rPr>
        <w:t>.</w:t>
      </w:r>
    </w:p>
    <w:p w:rsidR="00EA225B" w:rsidRPr="006E1B86" w:rsidRDefault="00106EBF" w:rsidP="00903372">
      <w:pPr>
        <w:pStyle w:val="ListBullet"/>
        <w:widowControl w:val="0"/>
        <w:numPr>
          <w:ilvl w:val="0"/>
          <w:numId w:val="6"/>
        </w:numPr>
        <w:tabs>
          <w:tab w:val="left" w:pos="360"/>
        </w:tabs>
        <w:autoSpaceDE w:val="0"/>
        <w:spacing w:after="0" w:line="360" w:lineRule="auto"/>
        <w:ind w:right="245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b/>
          <w:sz w:val="18"/>
          <w:szCs w:val="18"/>
          <w:u w:val="single"/>
        </w:rPr>
        <w:t>Role and Job description</w:t>
      </w:r>
      <w:r w:rsidRPr="006E1B86">
        <w:rPr>
          <w:rFonts w:ascii="Verdana" w:hAnsi="Verdana" w:cs="Arial"/>
          <w:b/>
          <w:sz w:val="18"/>
          <w:szCs w:val="18"/>
          <w:u w:val="single"/>
        </w:rPr>
        <w:t>:</w:t>
      </w:r>
    </w:p>
    <w:p w:rsidR="00B76EED" w:rsidRPr="006E1B86" w:rsidRDefault="00690D18" w:rsidP="00903372">
      <w:pPr>
        <w:pStyle w:val="ListBullet"/>
        <w:widowControl w:val="0"/>
        <w:numPr>
          <w:ilvl w:val="0"/>
          <w:numId w:val="6"/>
        </w:numPr>
        <w:tabs>
          <w:tab w:val="left" w:pos="360"/>
        </w:tabs>
        <w:autoSpaceDE w:val="0"/>
        <w:spacing w:after="0" w:line="360" w:lineRule="auto"/>
        <w:ind w:right="245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Handle Customer Queries</w:t>
      </w:r>
      <w:r w:rsidR="00E57455" w:rsidRPr="006E1B86">
        <w:rPr>
          <w:rFonts w:ascii="Verdana" w:hAnsi="Verdana"/>
          <w:sz w:val="18"/>
          <w:szCs w:val="18"/>
        </w:rPr>
        <w:t>.</w:t>
      </w:r>
    </w:p>
    <w:p w:rsidR="00863566" w:rsidRPr="006E1B86" w:rsidRDefault="00863566" w:rsidP="00106EBF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Achieving Sales</w:t>
      </w:r>
      <w:r w:rsidR="009E4E73" w:rsidRPr="006E1B86">
        <w:rPr>
          <w:rFonts w:ascii="Verdana" w:hAnsi="Verdana"/>
          <w:sz w:val="18"/>
          <w:szCs w:val="18"/>
        </w:rPr>
        <w:t xml:space="preserve"> Targets with the Help of TEAM.</w:t>
      </w:r>
    </w:p>
    <w:p w:rsidR="00106EBF" w:rsidRPr="006E1B86" w:rsidRDefault="00EB20CB" w:rsidP="00106EBF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Daily Global Counting and Tallying Reports with System.</w:t>
      </w:r>
    </w:p>
    <w:p w:rsidR="00810B76" w:rsidRPr="006E1B86" w:rsidRDefault="00810B76" w:rsidP="00EE6646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 xml:space="preserve">Local Buying of </w:t>
      </w:r>
      <w:proofErr w:type="spellStart"/>
      <w:r w:rsidR="003D7F44" w:rsidRPr="006E1B86">
        <w:rPr>
          <w:rFonts w:ascii="Verdana" w:hAnsi="Verdana"/>
          <w:sz w:val="18"/>
          <w:szCs w:val="18"/>
        </w:rPr>
        <w:t>Watches,Sunglassess,Auto</w:t>
      </w:r>
      <w:proofErr w:type="spellEnd"/>
      <w:r w:rsidR="003D7F44" w:rsidRPr="006E1B86">
        <w:rPr>
          <w:rFonts w:ascii="Verdana" w:hAnsi="Verdana"/>
          <w:sz w:val="18"/>
          <w:szCs w:val="18"/>
        </w:rPr>
        <w:t xml:space="preserve"> </w:t>
      </w:r>
      <w:proofErr w:type="spellStart"/>
      <w:r w:rsidR="003D7F44" w:rsidRPr="006E1B86">
        <w:rPr>
          <w:rFonts w:ascii="Verdana" w:hAnsi="Verdana"/>
          <w:sz w:val="18"/>
          <w:szCs w:val="18"/>
        </w:rPr>
        <w:t>Acc</w:t>
      </w:r>
      <w:proofErr w:type="spellEnd"/>
      <w:r w:rsidR="003D7F44" w:rsidRPr="006E1B86">
        <w:rPr>
          <w:rFonts w:ascii="Verdana" w:hAnsi="Verdana"/>
          <w:sz w:val="18"/>
          <w:szCs w:val="18"/>
        </w:rPr>
        <w:t xml:space="preserve"> &amp; jewelry</w:t>
      </w:r>
      <w:r w:rsidRPr="006E1B86">
        <w:rPr>
          <w:rFonts w:ascii="Verdana" w:hAnsi="Verdana"/>
          <w:sz w:val="18"/>
          <w:szCs w:val="18"/>
        </w:rPr>
        <w:t xml:space="preserve"> and Mapping of New articles.</w:t>
      </w:r>
    </w:p>
    <w:p w:rsidR="00EE6646" w:rsidRPr="006E1B86" w:rsidRDefault="00A376CD" w:rsidP="00EE6646">
      <w:pPr>
        <w:pStyle w:val="Achievement"/>
        <w:numPr>
          <w:ilvl w:val="0"/>
          <w:numId w:val="6"/>
        </w:numPr>
        <w:spacing w:after="0" w:line="360" w:lineRule="auto"/>
        <w:ind w:right="245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Local Buying of</w:t>
      </w:r>
      <w:r w:rsidR="004B0619" w:rsidRPr="006E1B86">
        <w:rPr>
          <w:rFonts w:ascii="Verdana" w:hAnsi="Verdana"/>
          <w:sz w:val="18"/>
          <w:szCs w:val="18"/>
        </w:rPr>
        <w:t xml:space="preserve"> Branded</w:t>
      </w:r>
      <w:r w:rsidRPr="006E1B86">
        <w:rPr>
          <w:rFonts w:ascii="Verdana" w:hAnsi="Verdana"/>
          <w:sz w:val="18"/>
          <w:szCs w:val="18"/>
        </w:rPr>
        <w:t xml:space="preserve"> </w:t>
      </w:r>
      <w:r w:rsidR="00054314" w:rsidRPr="006E1B86">
        <w:rPr>
          <w:rFonts w:ascii="Verdana" w:hAnsi="Verdana"/>
          <w:sz w:val="18"/>
          <w:szCs w:val="18"/>
        </w:rPr>
        <w:t>Footwear, Watches</w:t>
      </w:r>
      <w:r w:rsidR="00690D18" w:rsidRPr="006E1B86">
        <w:rPr>
          <w:rFonts w:ascii="Verdana" w:hAnsi="Verdana"/>
          <w:sz w:val="18"/>
          <w:szCs w:val="18"/>
        </w:rPr>
        <w:t>,</w:t>
      </w:r>
      <w:r w:rsidR="00054314" w:rsidRPr="006E1B86">
        <w:rPr>
          <w:rFonts w:ascii="Verdana" w:hAnsi="Verdana"/>
          <w:sz w:val="18"/>
          <w:szCs w:val="18"/>
        </w:rPr>
        <w:t xml:space="preserve"> Sunglasses</w:t>
      </w:r>
      <w:r w:rsidR="00690D18" w:rsidRPr="006E1B86">
        <w:rPr>
          <w:rFonts w:ascii="Verdana" w:hAnsi="Verdana"/>
          <w:sz w:val="18"/>
          <w:szCs w:val="18"/>
        </w:rPr>
        <w:t>,</w:t>
      </w:r>
      <w:r w:rsidR="00054314" w:rsidRPr="006E1B86">
        <w:rPr>
          <w:rFonts w:ascii="Verdana" w:hAnsi="Verdana"/>
          <w:sz w:val="18"/>
          <w:szCs w:val="18"/>
        </w:rPr>
        <w:t xml:space="preserve"> Auto </w:t>
      </w:r>
      <w:proofErr w:type="spellStart"/>
      <w:r w:rsidR="00054314" w:rsidRPr="006E1B86">
        <w:rPr>
          <w:rFonts w:ascii="Verdana" w:hAnsi="Verdana"/>
          <w:sz w:val="18"/>
          <w:szCs w:val="18"/>
        </w:rPr>
        <w:t>Acc</w:t>
      </w:r>
      <w:proofErr w:type="spellEnd"/>
      <w:r w:rsidR="00054314" w:rsidRPr="006E1B86">
        <w:rPr>
          <w:rFonts w:ascii="Verdana" w:hAnsi="Verdana"/>
          <w:sz w:val="18"/>
          <w:szCs w:val="18"/>
        </w:rPr>
        <w:t xml:space="preserve"> &amp; Jewelry</w:t>
      </w:r>
      <w:r w:rsidR="002100F5" w:rsidRPr="006E1B86">
        <w:rPr>
          <w:rFonts w:ascii="Verdana" w:hAnsi="Verdana"/>
          <w:sz w:val="18"/>
          <w:szCs w:val="18"/>
        </w:rPr>
        <w:t xml:space="preserve"> with Fixed Margins.</w:t>
      </w:r>
    </w:p>
    <w:p w:rsidR="004548D0" w:rsidRPr="006E1B86" w:rsidRDefault="004548D0" w:rsidP="004548D0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Consistent and Hard Working</w:t>
      </w:r>
    </w:p>
    <w:p w:rsidR="004548D0" w:rsidRPr="006E1B86" w:rsidRDefault="004548D0" w:rsidP="004548D0">
      <w:pPr>
        <w:numPr>
          <w:ilvl w:val="0"/>
          <w:numId w:val="6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6E1B86">
        <w:rPr>
          <w:rFonts w:ascii="Verdana" w:hAnsi="Verdana"/>
          <w:sz w:val="18"/>
          <w:szCs w:val="18"/>
        </w:rPr>
        <w:t>Result Oriented</w:t>
      </w:r>
    </w:p>
    <w:p w:rsidR="005C0299" w:rsidRPr="006E1B86" w:rsidRDefault="00B57251" w:rsidP="001162F6">
      <w:pPr>
        <w:pStyle w:val="NormalVerdana"/>
        <w:rPr>
          <w:sz w:val="18"/>
          <w:szCs w:val="18"/>
        </w:rPr>
      </w:pPr>
      <w:r w:rsidRPr="006E1B86">
        <w:rPr>
          <w:sz w:val="18"/>
          <w:szCs w:val="18"/>
        </w:rPr>
        <w:t>DATE:</w:t>
      </w:r>
      <w:r w:rsidR="005C0299" w:rsidRPr="006E1B86">
        <w:rPr>
          <w:sz w:val="18"/>
          <w:szCs w:val="18"/>
        </w:rPr>
        <w:t xml:space="preserve"> </w:t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</w:r>
      <w:r w:rsidR="00900723" w:rsidRPr="006E1B86">
        <w:rPr>
          <w:sz w:val="18"/>
          <w:szCs w:val="18"/>
        </w:rPr>
        <w:tab/>
        <w:t>SIGN:</w:t>
      </w:r>
    </w:p>
    <w:sectPr w:rsidR="005C0299" w:rsidRPr="006E1B86" w:rsidSect="00F21D13">
      <w:pgSz w:w="11909" w:h="16834" w:code="9"/>
      <w:pgMar w:top="576" w:right="1440" w:bottom="576" w:left="1440" w:header="288" w:footer="403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A69" w:rsidRDefault="008C7A69" w:rsidP="004F593F">
      <w:r>
        <w:separator/>
      </w:r>
    </w:p>
  </w:endnote>
  <w:endnote w:type="continuationSeparator" w:id="0">
    <w:p w:rsidR="008C7A69" w:rsidRDefault="008C7A69" w:rsidP="004F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A69" w:rsidRDefault="008C7A69" w:rsidP="004F593F">
      <w:r>
        <w:separator/>
      </w:r>
    </w:p>
  </w:footnote>
  <w:footnote w:type="continuationSeparator" w:id="0">
    <w:p w:rsidR="008C7A69" w:rsidRDefault="008C7A69" w:rsidP="004F5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1044"/>
        </w:tabs>
        <w:ind w:left="1044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728"/>
        </w:tabs>
        <w:ind w:left="1728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24"/>
        </w:tabs>
        <w:ind w:left="39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84"/>
        </w:tabs>
        <w:ind w:left="60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137637"/>
    <w:multiLevelType w:val="hybridMultilevel"/>
    <w:tmpl w:val="CA7CA4A0"/>
    <w:lvl w:ilvl="0" w:tplc="C8F0155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916F0A"/>
    <w:multiLevelType w:val="hybridMultilevel"/>
    <w:tmpl w:val="622EEEC4"/>
    <w:lvl w:ilvl="0" w:tplc="DBD63ADC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1873B3D"/>
    <w:multiLevelType w:val="hybridMultilevel"/>
    <w:tmpl w:val="E1B6A2C2"/>
    <w:lvl w:ilvl="0" w:tplc="DBD63AD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8F0155E">
      <w:start w:val="1"/>
      <w:numFmt w:val="bullet"/>
      <w:lvlText w:val="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C92298"/>
    <w:multiLevelType w:val="hybridMultilevel"/>
    <w:tmpl w:val="9F26FC12"/>
    <w:lvl w:ilvl="0" w:tplc="C8F0155E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3FF78FD"/>
    <w:multiLevelType w:val="hybridMultilevel"/>
    <w:tmpl w:val="A378CB46"/>
    <w:lvl w:ilvl="0" w:tplc="C8F0155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5925573"/>
    <w:multiLevelType w:val="hybridMultilevel"/>
    <w:tmpl w:val="C18C9BE0"/>
    <w:lvl w:ilvl="0" w:tplc="FFFFFFFF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09FD6C26"/>
    <w:multiLevelType w:val="hybridMultilevel"/>
    <w:tmpl w:val="18FE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F1F02"/>
    <w:multiLevelType w:val="hybridMultilevel"/>
    <w:tmpl w:val="F5F2C750"/>
    <w:lvl w:ilvl="0" w:tplc="DBD63AD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34404"/>
    <w:multiLevelType w:val="hybridMultilevel"/>
    <w:tmpl w:val="2B9445BC"/>
    <w:lvl w:ilvl="0" w:tplc="DBD63ADC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EB34AC"/>
    <w:multiLevelType w:val="hybridMultilevel"/>
    <w:tmpl w:val="B7EC5B40"/>
    <w:lvl w:ilvl="0" w:tplc="B01A89D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0349F9"/>
    <w:multiLevelType w:val="hybridMultilevel"/>
    <w:tmpl w:val="6CAEF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5494E64"/>
    <w:multiLevelType w:val="hybridMultilevel"/>
    <w:tmpl w:val="32D43F24"/>
    <w:lvl w:ilvl="0" w:tplc="DBD63AD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FB7032"/>
    <w:multiLevelType w:val="hybridMultilevel"/>
    <w:tmpl w:val="D938F54C"/>
    <w:lvl w:ilvl="0" w:tplc="DBD63ADC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C23403"/>
    <w:multiLevelType w:val="hybridMultilevel"/>
    <w:tmpl w:val="33ACD3E8"/>
    <w:lvl w:ilvl="0" w:tplc="600C0A6E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9E64FE"/>
    <w:multiLevelType w:val="hybridMultilevel"/>
    <w:tmpl w:val="5F6AE804"/>
    <w:lvl w:ilvl="0" w:tplc="DBD63AD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D35251"/>
    <w:multiLevelType w:val="hybridMultilevel"/>
    <w:tmpl w:val="897A7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7907E70"/>
    <w:multiLevelType w:val="hybridMultilevel"/>
    <w:tmpl w:val="BEE4B400"/>
    <w:lvl w:ilvl="0" w:tplc="C8F0155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B7F5E64"/>
    <w:multiLevelType w:val="hybridMultilevel"/>
    <w:tmpl w:val="CB2A7FC0"/>
    <w:lvl w:ilvl="0" w:tplc="984620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C5F6B16"/>
    <w:multiLevelType w:val="hybridMultilevel"/>
    <w:tmpl w:val="F5CC4DD0"/>
    <w:lvl w:ilvl="0" w:tplc="B01A89D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52C19"/>
    <w:multiLevelType w:val="hybridMultilevel"/>
    <w:tmpl w:val="C0D8B586"/>
    <w:lvl w:ilvl="0" w:tplc="4B964692">
      <w:start w:val="2007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3102489"/>
    <w:multiLevelType w:val="hybridMultilevel"/>
    <w:tmpl w:val="BCC67CD2"/>
    <w:lvl w:ilvl="0" w:tplc="C8F0155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2A7CD5"/>
    <w:multiLevelType w:val="hybridMultilevel"/>
    <w:tmpl w:val="719CD616"/>
    <w:lvl w:ilvl="0" w:tplc="C8F0155E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C044CE"/>
    <w:multiLevelType w:val="hybridMultilevel"/>
    <w:tmpl w:val="8F648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85D7B7D"/>
    <w:multiLevelType w:val="hybridMultilevel"/>
    <w:tmpl w:val="85ACB85E"/>
    <w:lvl w:ilvl="0" w:tplc="0E8C6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C21AB4"/>
    <w:multiLevelType w:val="hybridMultilevel"/>
    <w:tmpl w:val="BD2A8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AA1050"/>
    <w:multiLevelType w:val="hybridMultilevel"/>
    <w:tmpl w:val="DCE6F292"/>
    <w:lvl w:ilvl="0" w:tplc="C8F0155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3030A6"/>
    <w:multiLevelType w:val="hybridMultilevel"/>
    <w:tmpl w:val="FE3AB80A"/>
    <w:lvl w:ilvl="0" w:tplc="C8F0155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4C253B"/>
    <w:multiLevelType w:val="hybridMultilevel"/>
    <w:tmpl w:val="113ED3AA"/>
    <w:lvl w:ilvl="0" w:tplc="C8F0155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54D50DE"/>
    <w:multiLevelType w:val="hybridMultilevel"/>
    <w:tmpl w:val="42900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DF375D"/>
    <w:multiLevelType w:val="hybridMultilevel"/>
    <w:tmpl w:val="490222E4"/>
    <w:lvl w:ilvl="0" w:tplc="87FAE3C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DA630E"/>
    <w:multiLevelType w:val="hybridMultilevel"/>
    <w:tmpl w:val="A0E0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1E72A0"/>
    <w:multiLevelType w:val="hybridMultilevel"/>
    <w:tmpl w:val="94E82D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9425A5A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eastAsia="MS Mincho" w:hAnsi="Wingdings" w:cs="Times New Roman" w:hint="default"/>
      </w:rPr>
    </w:lvl>
    <w:lvl w:ilvl="2" w:tplc="150A656E">
      <w:start w:val="1"/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FD27AE0"/>
    <w:multiLevelType w:val="hybridMultilevel"/>
    <w:tmpl w:val="86A83F4E"/>
    <w:lvl w:ilvl="0" w:tplc="C8F0155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B62A15"/>
    <w:multiLevelType w:val="hybridMultilevel"/>
    <w:tmpl w:val="A984A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5C23D0"/>
    <w:multiLevelType w:val="hybridMultilevel"/>
    <w:tmpl w:val="3814A264"/>
    <w:lvl w:ilvl="0" w:tplc="075E1D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22C08"/>
    <w:multiLevelType w:val="hybridMultilevel"/>
    <w:tmpl w:val="DE086850"/>
    <w:lvl w:ilvl="0" w:tplc="7980A0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EA6F0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8924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C3F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AAF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C0B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206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8FD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A2D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8A5374"/>
    <w:multiLevelType w:val="hybridMultilevel"/>
    <w:tmpl w:val="56EC0F82"/>
    <w:lvl w:ilvl="0" w:tplc="5728F3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0E33F1"/>
    <w:multiLevelType w:val="hybridMultilevel"/>
    <w:tmpl w:val="E1F8850A"/>
    <w:lvl w:ilvl="0" w:tplc="DBD63ADC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4" w15:restartNumberingAfterBreak="0">
    <w:nsid w:val="6D0B7F69"/>
    <w:multiLevelType w:val="hybridMultilevel"/>
    <w:tmpl w:val="70F02392"/>
    <w:lvl w:ilvl="0" w:tplc="DBD63ADC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E20377"/>
    <w:multiLevelType w:val="multilevel"/>
    <w:tmpl w:val="85A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5F1E45"/>
    <w:multiLevelType w:val="hybridMultilevel"/>
    <w:tmpl w:val="D7F69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975"/>
    <w:multiLevelType w:val="hybridMultilevel"/>
    <w:tmpl w:val="4AD42CAE"/>
    <w:lvl w:ilvl="0" w:tplc="C8F0155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C96833"/>
    <w:multiLevelType w:val="hybridMultilevel"/>
    <w:tmpl w:val="A100F40C"/>
    <w:lvl w:ilvl="0" w:tplc="DBD63ADC">
      <w:start w:val="1"/>
      <w:numFmt w:val="bullet"/>
      <w:lvlText w:val="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45"/>
  </w:num>
  <w:num w:numId="4">
    <w:abstractNumId w:val="28"/>
  </w:num>
  <w:num w:numId="5">
    <w:abstractNumId w:val="16"/>
  </w:num>
  <w:num w:numId="6">
    <w:abstractNumId w:val="7"/>
  </w:num>
  <w:num w:numId="7">
    <w:abstractNumId w:val="36"/>
  </w:num>
  <w:num w:numId="8">
    <w:abstractNumId w:val="43"/>
  </w:num>
  <w:num w:numId="9">
    <w:abstractNumId w:val="14"/>
  </w:num>
  <w:num w:numId="10">
    <w:abstractNumId w:val="23"/>
  </w:num>
  <w:num w:numId="11">
    <w:abstractNumId w:val="10"/>
  </w:num>
  <w:num w:numId="12">
    <w:abstractNumId w:val="34"/>
  </w:num>
  <w:num w:numId="13">
    <w:abstractNumId w:val="18"/>
  </w:num>
  <w:num w:numId="14">
    <w:abstractNumId w:val="39"/>
  </w:num>
  <w:num w:numId="15">
    <w:abstractNumId w:val="24"/>
  </w:num>
  <w:num w:numId="16">
    <w:abstractNumId w:val="19"/>
  </w:num>
  <w:num w:numId="17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8">
    <w:abstractNumId w:val="20"/>
  </w:num>
  <w:num w:numId="19">
    <w:abstractNumId w:val="22"/>
  </w:num>
  <w:num w:numId="20">
    <w:abstractNumId w:val="15"/>
  </w:num>
  <w:num w:numId="21">
    <w:abstractNumId w:val="27"/>
  </w:num>
  <w:num w:numId="22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</w:num>
  <w:num w:numId="24">
    <w:abstractNumId w:val="46"/>
  </w:num>
  <w:num w:numId="25">
    <w:abstractNumId w:val="29"/>
  </w:num>
  <w:num w:numId="26">
    <w:abstractNumId w:val="17"/>
  </w:num>
  <w:num w:numId="27">
    <w:abstractNumId w:val="40"/>
  </w:num>
  <w:num w:numId="28">
    <w:abstractNumId w:val="4"/>
  </w:num>
  <w:num w:numId="29">
    <w:abstractNumId w:val="11"/>
  </w:num>
  <w:num w:numId="30">
    <w:abstractNumId w:val="12"/>
  </w:num>
  <w:num w:numId="31">
    <w:abstractNumId w:val="35"/>
  </w:num>
  <w:num w:numId="32">
    <w:abstractNumId w:val="48"/>
  </w:num>
  <w:num w:numId="33">
    <w:abstractNumId w:val="6"/>
  </w:num>
  <w:num w:numId="34">
    <w:abstractNumId w:val="44"/>
  </w:num>
  <w:num w:numId="35">
    <w:abstractNumId w:val="37"/>
  </w:num>
  <w:num w:numId="36">
    <w:abstractNumId w:val="21"/>
  </w:num>
  <w:num w:numId="37">
    <w:abstractNumId w:val="13"/>
  </w:num>
  <w:num w:numId="38">
    <w:abstractNumId w:val="5"/>
  </w:num>
  <w:num w:numId="39">
    <w:abstractNumId w:val="3"/>
  </w:num>
  <w:num w:numId="40">
    <w:abstractNumId w:val="42"/>
  </w:num>
  <w:num w:numId="41">
    <w:abstractNumId w:val="9"/>
  </w:num>
  <w:num w:numId="42">
    <w:abstractNumId w:val="8"/>
  </w:num>
  <w:num w:numId="43">
    <w:abstractNumId w:val="31"/>
  </w:num>
  <w:num w:numId="44">
    <w:abstractNumId w:val="26"/>
  </w:num>
  <w:num w:numId="45">
    <w:abstractNumId w:val="30"/>
  </w:num>
  <w:num w:numId="46">
    <w:abstractNumId w:val="47"/>
  </w:num>
  <w:num w:numId="47">
    <w:abstractNumId w:val="25"/>
  </w:num>
  <w:num w:numId="48">
    <w:abstractNumId w:val="2"/>
  </w:num>
  <w:num w:numId="49">
    <w:abstractNumId w:val="3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7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0E"/>
    <w:rsid w:val="0000095F"/>
    <w:rsid w:val="0000142D"/>
    <w:rsid w:val="000021CB"/>
    <w:rsid w:val="000048A2"/>
    <w:rsid w:val="000105E0"/>
    <w:rsid w:val="00011004"/>
    <w:rsid w:val="00011D7D"/>
    <w:rsid w:val="0001227B"/>
    <w:rsid w:val="00012373"/>
    <w:rsid w:val="00013800"/>
    <w:rsid w:val="0001455D"/>
    <w:rsid w:val="0002061C"/>
    <w:rsid w:val="00021055"/>
    <w:rsid w:val="00024EE2"/>
    <w:rsid w:val="00025D5A"/>
    <w:rsid w:val="00026142"/>
    <w:rsid w:val="00026BB1"/>
    <w:rsid w:val="0002749A"/>
    <w:rsid w:val="00032B71"/>
    <w:rsid w:val="00041BEA"/>
    <w:rsid w:val="00042200"/>
    <w:rsid w:val="000443EF"/>
    <w:rsid w:val="0004630E"/>
    <w:rsid w:val="00047922"/>
    <w:rsid w:val="00050840"/>
    <w:rsid w:val="00051C79"/>
    <w:rsid w:val="00051E1C"/>
    <w:rsid w:val="00053D2E"/>
    <w:rsid w:val="00054314"/>
    <w:rsid w:val="00055561"/>
    <w:rsid w:val="000676AA"/>
    <w:rsid w:val="00071921"/>
    <w:rsid w:val="0007338B"/>
    <w:rsid w:val="000734AC"/>
    <w:rsid w:val="0007423C"/>
    <w:rsid w:val="0007601A"/>
    <w:rsid w:val="000760DA"/>
    <w:rsid w:val="000767BF"/>
    <w:rsid w:val="0008035F"/>
    <w:rsid w:val="0008130F"/>
    <w:rsid w:val="000876FA"/>
    <w:rsid w:val="00090265"/>
    <w:rsid w:val="000929A1"/>
    <w:rsid w:val="00093162"/>
    <w:rsid w:val="000954D9"/>
    <w:rsid w:val="000A5349"/>
    <w:rsid w:val="000A7FA7"/>
    <w:rsid w:val="000B17E4"/>
    <w:rsid w:val="000B293F"/>
    <w:rsid w:val="000B31F0"/>
    <w:rsid w:val="000B3B3C"/>
    <w:rsid w:val="000B3C50"/>
    <w:rsid w:val="000B3CE1"/>
    <w:rsid w:val="000C049A"/>
    <w:rsid w:val="000C6917"/>
    <w:rsid w:val="000D0079"/>
    <w:rsid w:val="000D26F6"/>
    <w:rsid w:val="000D4757"/>
    <w:rsid w:val="000D62DB"/>
    <w:rsid w:val="000E1118"/>
    <w:rsid w:val="000E4905"/>
    <w:rsid w:val="000E58EA"/>
    <w:rsid w:val="000E5CFA"/>
    <w:rsid w:val="000E7371"/>
    <w:rsid w:val="000F03EF"/>
    <w:rsid w:val="000F2448"/>
    <w:rsid w:val="000F414D"/>
    <w:rsid w:val="00100215"/>
    <w:rsid w:val="0010034B"/>
    <w:rsid w:val="00104AF1"/>
    <w:rsid w:val="00104CFD"/>
    <w:rsid w:val="00106EBF"/>
    <w:rsid w:val="001074B8"/>
    <w:rsid w:val="0010768D"/>
    <w:rsid w:val="00107894"/>
    <w:rsid w:val="00107AEB"/>
    <w:rsid w:val="001138C0"/>
    <w:rsid w:val="00113F08"/>
    <w:rsid w:val="00115C0B"/>
    <w:rsid w:val="00115CEA"/>
    <w:rsid w:val="001162F6"/>
    <w:rsid w:val="001201AF"/>
    <w:rsid w:val="001204D4"/>
    <w:rsid w:val="00122BE6"/>
    <w:rsid w:val="00122C08"/>
    <w:rsid w:val="00124EDC"/>
    <w:rsid w:val="00127F90"/>
    <w:rsid w:val="0013089E"/>
    <w:rsid w:val="00136999"/>
    <w:rsid w:val="001371C0"/>
    <w:rsid w:val="001428D8"/>
    <w:rsid w:val="0014537D"/>
    <w:rsid w:val="001522D3"/>
    <w:rsid w:val="00153AE9"/>
    <w:rsid w:val="00157127"/>
    <w:rsid w:val="001628E9"/>
    <w:rsid w:val="00163221"/>
    <w:rsid w:val="0016367D"/>
    <w:rsid w:val="00165195"/>
    <w:rsid w:val="00165B1D"/>
    <w:rsid w:val="00165BF3"/>
    <w:rsid w:val="00170445"/>
    <w:rsid w:val="00171C84"/>
    <w:rsid w:val="00172C8F"/>
    <w:rsid w:val="00176DEF"/>
    <w:rsid w:val="00176F2A"/>
    <w:rsid w:val="00177416"/>
    <w:rsid w:val="00184347"/>
    <w:rsid w:val="00187159"/>
    <w:rsid w:val="00187461"/>
    <w:rsid w:val="00187BEF"/>
    <w:rsid w:val="001905BE"/>
    <w:rsid w:val="001A016D"/>
    <w:rsid w:val="001A4613"/>
    <w:rsid w:val="001A540D"/>
    <w:rsid w:val="001B7470"/>
    <w:rsid w:val="001B76F5"/>
    <w:rsid w:val="001C2D6A"/>
    <w:rsid w:val="001C2FF9"/>
    <w:rsid w:val="001C5AC9"/>
    <w:rsid w:val="001C7692"/>
    <w:rsid w:val="001C7999"/>
    <w:rsid w:val="001D6DB8"/>
    <w:rsid w:val="001E1B46"/>
    <w:rsid w:val="001E244E"/>
    <w:rsid w:val="001E2FB3"/>
    <w:rsid w:val="001E3049"/>
    <w:rsid w:val="001E348A"/>
    <w:rsid w:val="001E6851"/>
    <w:rsid w:val="001E7704"/>
    <w:rsid w:val="001E7870"/>
    <w:rsid w:val="001F1026"/>
    <w:rsid w:val="00202D95"/>
    <w:rsid w:val="0020341C"/>
    <w:rsid w:val="00206408"/>
    <w:rsid w:val="0020682C"/>
    <w:rsid w:val="002100F5"/>
    <w:rsid w:val="00210402"/>
    <w:rsid w:val="00211BE1"/>
    <w:rsid w:val="002208FE"/>
    <w:rsid w:val="002212F1"/>
    <w:rsid w:val="00222AFB"/>
    <w:rsid w:val="002246AA"/>
    <w:rsid w:val="002330B5"/>
    <w:rsid w:val="00233789"/>
    <w:rsid w:val="002341EC"/>
    <w:rsid w:val="00234ECE"/>
    <w:rsid w:val="00236A09"/>
    <w:rsid w:val="0024628C"/>
    <w:rsid w:val="002471CA"/>
    <w:rsid w:val="00250B77"/>
    <w:rsid w:val="002526FC"/>
    <w:rsid w:val="00253CB6"/>
    <w:rsid w:val="00254FBC"/>
    <w:rsid w:val="0026157B"/>
    <w:rsid w:val="00261652"/>
    <w:rsid w:val="00262A07"/>
    <w:rsid w:val="00263E23"/>
    <w:rsid w:val="002646F3"/>
    <w:rsid w:val="002648FD"/>
    <w:rsid w:val="00266578"/>
    <w:rsid w:val="00270EE5"/>
    <w:rsid w:val="002737C4"/>
    <w:rsid w:val="002805D6"/>
    <w:rsid w:val="00280978"/>
    <w:rsid w:val="00281C8C"/>
    <w:rsid w:val="00287D92"/>
    <w:rsid w:val="0029408F"/>
    <w:rsid w:val="00294945"/>
    <w:rsid w:val="0029662A"/>
    <w:rsid w:val="002977DA"/>
    <w:rsid w:val="002A136E"/>
    <w:rsid w:val="002A5321"/>
    <w:rsid w:val="002A683D"/>
    <w:rsid w:val="002B0E84"/>
    <w:rsid w:val="002B2157"/>
    <w:rsid w:val="002B24D7"/>
    <w:rsid w:val="002C2494"/>
    <w:rsid w:val="002C3E76"/>
    <w:rsid w:val="002C51F0"/>
    <w:rsid w:val="002C6F59"/>
    <w:rsid w:val="002D011F"/>
    <w:rsid w:val="002D03CC"/>
    <w:rsid w:val="002D176A"/>
    <w:rsid w:val="002D1BB3"/>
    <w:rsid w:val="002D28B1"/>
    <w:rsid w:val="002D394E"/>
    <w:rsid w:val="002D6628"/>
    <w:rsid w:val="002E2FC6"/>
    <w:rsid w:val="002E5CCF"/>
    <w:rsid w:val="002F1774"/>
    <w:rsid w:val="002F30EB"/>
    <w:rsid w:val="002F42BB"/>
    <w:rsid w:val="002F53C7"/>
    <w:rsid w:val="002F7B60"/>
    <w:rsid w:val="00303011"/>
    <w:rsid w:val="00307588"/>
    <w:rsid w:val="00310FD3"/>
    <w:rsid w:val="0031442B"/>
    <w:rsid w:val="00320F1F"/>
    <w:rsid w:val="00323DAF"/>
    <w:rsid w:val="00324756"/>
    <w:rsid w:val="00325434"/>
    <w:rsid w:val="00325445"/>
    <w:rsid w:val="00326069"/>
    <w:rsid w:val="00327FB1"/>
    <w:rsid w:val="0033155F"/>
    <w:rsid w:val="0033261E"/>
    <w:rsid w:val="003331F1"/>
    <w:rsid w:val="00333E11"/>
    <w:rsid w:val="00337130"/>
    <w:rsid w:val="00337D76"/>
    <w:rsid w:val="00340BDE"/>
    <w:rsid w:val="003423DC"/>
    <w:rsid w:val="00346D55"/>
    <w:rsid w:val="0034792B"/>
    <w:rsid w:val="00351351"/>
    <w:rsid w:val="00352B13"/>
    <w:rsid w:val="00354909"/>
    <w:rsid w:val="0035593F"/>
    <w:rsid w:val="003570AC"/>
    <w:rsid w:val="00357C68"/>
    <w:rsid w:val="003602A0"/>
    <w:rsid w:val="003602CE"/>
    <w:rsid w:val="00364350"/>
    <w:rsid w:val="0036538C"/>
    <w:rsid w:val="0036694E"/>
    <w:rsid w:val="003674AF"/>
    <w:rsid w:val="00371802"/>
    <w:rsid w:val="00373D4A"/>
    <w:rsid w:val="003746D1"/>
    <w:rsid w:val="003747BF"/>
    <w:rsid w:val="00382E30"/>
    <w:rsid w:val="00383C54"/>
    <w:rsid w:val="00384873"/>
    <w:rsid w:val="00385F8C"/>
    <w:rsid w:val="0038689E"/>
    <w:rsid w:val="00391B6C"/>
    <w:rsid w:val="0039286A"/>
    <w:rsid w:val="00394C89"/>
    <w:rsid w:val="0039724D"/>
    <w:rsid w:val="003A0B38"/>
    <w:rsid w:val="003A1AA3"/>
    <w:rsid w:val="003A1C15"/>
    <w:rsid w:val="003A4E7E"/>
    <w:rsid w:val="003A4F9D"/>
    <w:rsid w:val="003A5D84"/>
    <w:rsid w:val="003A61A9"/>
    <w:rsid w:val="003A6E61"/>
    <w:rsid w:val="003B0010"/>
    <w:rsid w:val="003B011C"/>
    <w:rsid w:val="003B0EFC"/>
    <w:rsid w:val="003B1CAF"/>
    <w:rsid w:val="003B2D65"/>
    <w:rsid w:val="003B326C"/>
    <w:rsid w:val="003B6377"/>
    <w:rsid w:val="003C075C"/>
    <w:rsid w:val="003C35D1"/>
    <w:rsid w:val="003D7E7E"/>
    <w:rsid w:val="003D7F44"/>
    <w:rsid w:val="003E0726"/>
    <w:rsid w:val="003E4102"/>
    <w:rsid w:val="003E4FD4"/>
    <w:rsid w:val="003E73CA"/>
    <w:rsid w:val="003F6FB3"/>
    <w:rsid w:val="00403031"/>
    <w:rsid w:val="004110F9"/>
    <w:rsid w:val="00411FB3"/>
    <w:rsid w:val="0041241C"/>
    <w:rsid w:val="00412B78"/>
    <w:rsid w:val="00413D3B"/>
    <w:rsid w:val="004153D3"/>
    <w:rsid w:val="00415870"/>
    <w:rsid w:val="00425B86"/>
    <w:rsid w:val="00427BB4"/>
    <w:rsid w:val="004334B6"/>
    <w:rsid w:val="00434152"/>
    <w:rsid w:val="004356E5"/>
    <w:rsid w:val="00437653"/>
    <w:rsid w:val="00443423"/>
    <w:rsid w:val="00443983"/>
    <w:rsid w:val="00443D47"/>
    <w:rsid w:val="00450975"/>
    <w:rsid w:val="004548D0"/>
    <w:rsid w:val="004574DB"/>
    <w:rsid w:val="00462F19"/>
    <w:rsid w:val="004679FB"/>
    <w:rsid w:val="00470921"/>
    <w:rsid w:val="0047143A"/>
    <w:rsid w:val="004744B8"/>
    <w:rsid w:val="0047709F"/>
    <w:rsid w:val="00480A73"/>
    <w:rsid w:val="0048110D"/>
    <w:rsid w:val="00483931"/>
    <w:rsid w:val="00483BA4"/>
    <w:rsid w:val="0048428E"/>
    <w:rsid w:val="004856BA"/>
    <w:rsid w:val="00486F2E"/>
    <w:rsid w:val="00492221"/>
    <w:rsid w:val="004A01D7"/>
    <w:rsid w:val="004A206B"/>
    <w:rsid w:val="004A386E"/>
    <w:rsid w:val="004A5F8B"/>
    <w:rsid w:val="004A77B3"/>
    <w:rsid w:val="004B0619"/>
    <w:rsid w:val="004B40F4"/>
    <w:rsid w:val="004B456A"/>
    <w:rsid w:val="004B5B25"/>
    <w:rsid w:val="004B7B67"/>
    <w:rsid w:val="004B7EF7"/>
    <w:rsid w:val="004C1259"/>
    <w:rsid w:val="004D0B19"/>
    <w:rsid w:val="004D0D6C"/>
    <w:rsid w:val="004D6CF1"/>
    <w:rsid w:val="004D7A0E"/>
    <w:rsid w:val="004E04DB"/>
    <w:rsid w:val="004E2BDD"/>
    <w:rsid w:val="004E2F89"/>
    <w:rsid w:val="004E3351"/>
    <w:rsid w:val="004E503E"/>
    <w:rsid w:val="004E52B2"/>
    <w:rsid w:val="004E5E64"/>
    <w:rsid w:val="004E5EA7"/>
    <w:rsid w:val="004E6A25"/>
    <w:rsid w:val="004F1E61"/>
    <w:rsid w:val="004F2A4E"/>
    <w:rsid w:val="004F30D7"/>
    <w:rsid w:val="004F4E35"/>
    <w:rsid w:val="004F593F"/>
    <w:rsid w:val="004F5CCA"/>
    <w:rsid w:val="004F73B6"/>
    <w:rsid w:val="004F7D20"/>
    <w:rsid w:val="005069A7"/>
    <w:rsid w:val="005069B3"/>
    <w:rsid w:val="0051024E"/>
    <w:rsid w:val="0051044E"/>
    <w:rsid w:val="00513B13"/>
    <w:rsid w:val="00516360"/>
    <w:rsid w:val="005169DC"/>
    <w:rsid w:val="00517A35"/>
    <w:rsid w:val="005217FF"/>
    <w:rsid w:val="00522534"/>
    <w:rsid w:val="005241E3"/>
    <w:rsid w:val="00524694"/>
    <w:rsid w:val="00524D2C"/>
    <w:rsid w:val="00530176"/>
    <w:rsid w:val="00536196"/>
    <w:rsid w:val="005441D5"/>
    <w:rsid w:val="005473A9"/>
    <w:rsid w:val="0054777E"/>
    <w:rsid w:val="00547DA5"/>
    <w:rsid w:val="00547DC9"/>
    <w:rsid w:val="0055010C"/>
    <w:rsid w:val="0055028A"/>
    <w:rsid w:val="005505DF"/>
    <w:rsid w:val="005507FC"/>
    <w:rsid w:val="00551804"/>
    <w:rsid w:val="00551C3F"/>
    <w:rsid w:val="00553D7E"/>
    <w:rsid w:val="00556443"/>
    <w:rsid w:val="00556E52"/>
    <w:rsid w:val="00557CCD"/>
    <w:rsid w:val="00561162"/>
    <w:rsid w:val="0056391A"/>
    <w:rsid w:val="0056482C"/>
    <w:rsid w:val="00565D4A"/>
    <w:rsid w:val="005669B9"/>
    <w:rsid w:val="00570CFD"/>
    <w:rsid w:val="00570E31"/>
    <w:rsid w:val="0057397A"/>
    <w:rsid w:val="00574075"/>
    <w:rsid w:val="005763FF"/>
    <w:rsid w:val="00576512"/>
    <w:rsid w:val="00576710"/>
    <w:rsid w:val="005811F9"/>
    <w:rsid w:val="005846FA"/>
    <w:rsid w:val="005851B7"/>
    <w:rsid w:val="00587485"/>
    <w:rsid w:val="00597F28"/>
    <w:rsid w:val="005A1F98"/>
    <w:rsid w:val="005A2AE2"/>
    <w:rsid w:val="005A4085"/>
    <w:rsid w:val="005A7B16"/>
    <w:rsid w:val="005B2943"/>
    <w:rsid w:val="005B72A7"/>
    <w:rsid w:val="005C0100"/>
    <w:rsid w:val="005C0299"/>
    <w:rsid w:val="005C25E7"/>
    <w:rsid w:val="005C2B22"/>
    <w:rsid w:val="005C3BA9"/>
    <w:rsid w:val="005C4826"/>
    <w:rsid w:val="005C4F4B"/>
    <w:rsid w:val="005C56B6"/>
    <w:rsid w:val="005C73F6"/>
    <w:rsid w:val="005D5F22"/>
    <w:rsid w:val="005E4356"/>
    <w:rsid w:val="005E491F"/>
    <w:rsid w:val="005E67BF"/>
    <w:rsid w:val="005E6804"/>
    <w:rsid w:val="005E7A1E"/>
    <w:rsid w:val="005F1485"/>
    <w:rsid w:val="005F2739"/>
    <w:rsid w:val="005F3870"/>
    <w:rsid w:val="006051E0"/>
    <w:rsid w:val="00607686"/>
    <w:rsid w:val="00617721"/>
    <w:rsid w:val="00620BA8"/>
    <w:rsid w:val="00623290"/>
    <w:rsid w:val="00630837"/>
    <w:rsid w:val="00635F29"/>
    <w:rsid w:val="00637AE5"/>
    <w:rsid w:val="00641B77"/>
    <w:rsid w:val="00642E14"/>
    <w:rsid w:val="00647DD2"/>
    <w:rsid w:val="00651811"/>
    <w:rsid w:val="0065222D"/>
    <w:rsid w:val="0065351D"/>
    <w:rsid w:val="00656A12"/>
    <w:rsid w:val="00657A6D"/>
    <w:rsid w:val="00660153"/>
    <w:rsid w:val="0066134D"/>
    <w:rsid w:val="006626DF"/>
    <w:rsid w:val="006631CD"/>
    <w:rsid w:val="00665492"/>
    <w:rsid w:val="006674BD"/>
    <w:rsid w:val="00670E1E"/>
    <w:rsid w:val="00677B89"/>
    <w:rsid w:val="00677EAB"/>
    <w:rsid w:val="00682572"/>
    <w:rsid w:val="006834C0"/>
    <w:rsid w:val="00683EF6"/>
    <w:rsid w:val="00687EC0"/>
    <w:rsid w:val="00690D18"/>
    <w:rsid w:val="00694888"/>
    <w:rsid w:val="00696741"/>
    <w:rsid w:val="006A0BCA"/>
    <w:rsid w:val="006A1520"/>
    <w:rsid w:val="006A249C"/>
    <w:rsid w:val="006A56BC"/>
    <w:rsid w:val="006A7B8D"/>
    <w:rsid w:val="006B6BD2"/>
    <w:rsid w:val="006D0163"/>
    <w:rsid w:val="006D1842"/>
    <w:rsid w:val="006D3DCC"/>
    <w:rsid w:val="006D7FFD"/>
    <w:rsid w:val="006E1B86"/>
    <w:rsid w:val="006E66B5"/>
    <w:rsid w:val="006F656F"/>
    <w:rsid w:val="0070302D"/>
    <w:rsid w:val="00706CDC"/>
    <w:rsid w:val="00710570"/>
    <w:rsid w:val="0071199B"/>
    <w:rsid w:val="00712377"/>
    <w:rsid w:val="0071372A"/>
    <w:rsid w:val="00715D8D"/>
    <w:rsid w:val="00715F06"/>
    <w:rsid w:val="00716FB9"/>
    <w:rsid w:val="00726FFF"/>
    <w:rsid w:val="0073255B"/>
    <w:rsid w:val="00735394"/>
    <w:rsid w:val="00736E7E"/>
    <w:rsid w:val="00740142"/>
    <w:rsid w:val="00744C04"/>
    <w:rsid w:val="00745BB7"/>
    <w:rsid w:val="00746FC9"/>
    <w:rsid w:val="00751535"/>
    <w:rsid w:val="00752231"/>
    <w:rsid w:val="00752B1A"/>
    <w:rsid w:val="00753791"/>
    <w:rsid w:val="00763F10"/>
    <w:rsid w:val="00765309"/>
    <w:rsid w:val="0077115C"/>
    <w:rsid w:val="0077115E"/>
    <w:rsid w:val="0077654C"/>
    <w:rsid w:val="00780669"/>
    <w:rsid w:val="00780CD3"/>
    <w:rsid w:val="00781EBA"/>
    <w:rsid w:val="00782CF0"/>
    <w:rsid w:val="007837BB"/>
    <w:rsid w:val="00783ED1"/>
    <w:rsid w:val="0078766C"/>
    <w:rsid w:val="00790197"/>
    <w:rsid w:val="00792A08"/>
    <w:rsid w:val="007948EF"/>
    <w:rsid w:val="00794A57"/>
    <w:rsid w:val="00796FCA"/>
    <w:rsid w:val="00797CB7"/>
    <w:rsid w:val="007B25C7"/>
    <w:rsid w:val="007B4344"/>
    <w:rsid w:val="007B5A6A"/>
    <w:rsid w:val="007B6ED5"/>
    <w:rsid w:val="007B78EB"/>
    <w:rsid w:val="007C1E06"/>
    <w:rsid w:val="007C20ED"/>
    <w:rsid w:val="007C273D"/>
    <w:rsid w:val="007C7F8D"/>
    <w:rsid w:val="007D173D"/>
    <w:rsid w:val="007D26F2"/>
    <w:rsid w:val="007D4C62"/>
    <w:rsid w:val="007D5419"/>
    <w:rsid w:val="007D6D44"/>
    <w:rsid w:val="007E1447"/>
    <w:rsid w:val="007E1699"/>
    <w:rsid w:val="007E1CE2"/>
    <w:rsid w:val="007E2645"/>
    <w:rsid w:val="007E33BA"/>
    <w:rsid w:val="007E542F"/>
    <w:rsid w:val="007E587C"/>
    <w:rsid w:val="007F05A4"/>
    <w:rsid w:val="007F69EB"/>
    <w:rsid w:val="007F6E06"/>
    <w:rsid w:val="007F7395"/>
    <w:rsid w:val="00805AFF"/>
    <w:rsid w:val="00806C64"/>
    <w:rsid w:val="00810B76"/>
    <w:rsid w:val="00810EA2"/>
    <w:rsid w:val="0081544E"/>
    <w:rsid w:val="00816825"/>
    <w:rsid w:val="0081782A"/>
    <w:rsid w:val="00820CA0"/>
    <w:rsid w:val="00824D7C"/>
    <w:rsid w:val="00826418"/>
    <w:rsid w:val="00831568"/>
    <w:rsid w:val="00831A41"/>
    <w:rsid w:val="00836AED"/>
    <w:rsid w:val="008423BA"/>
    <w:rsid w:val="00844AC2"/>
    <w:rsid w:val="0084556B"/>
    <w:rsid w:val="0085253A"/>
    <w:rsid w:val="00852F15"/>
    <w:rsid w:val="008531A6"/>
    <w:rsid w:val="00853314"/>
    <w:rsid w:val="00853D49"/>
    <w:rsid w:val="00855078"/>
    <w:rsid w:val="00857D01"/>
    <w:rsid w:val="00860CFF"/>
    <w:rsid w:val="00860D1B"/>
    <w:rsid w:val="00862C16"/>
    <w:rsid w:val="00863566"/>
    <w:rsid w:val="00870469"/>
    <w:rsid w:val="008705F9"/>
    <w:rsid w:val="00871D73"/>
    <w:rsid w:val="008752D1"/>
    <w:rsid w:val="00875731"/>
    <w:rsid w:val="00875B6B"/>
    <w:rsid w:val="00881E4A"/>
    <w:rsid w:val="00882A54"/>
    <w:rsid w:val="00884095"/>
    <w:rsid w:val="00885084"/>
    <w:rsid w:val="00887659"/>
    <w:rsid w:val="00890DEB"/>
    <w:rsid w:val="0089220F"/>
    <w:rsid w:val="008A1836"/>
    <w:rsid w:val="008A2A81"/>
    <w:rsid w:val="008A7A83"/>
    <w:rsid w:val="008B0399"/>
    <w:rsid w:val="008C2B2A"/>
    <w:rsid w:val="008C5130"/>
    <w:rsid w:val="008C6422"/>
    <w:rsid w:val="008C7A69"/>
    <w:rsid w:val="008D47A9"/>
    <w:rsid w:val="008E07AB"/>
    <w:rsid w:val="008E1CB8"/>
    <w:rsid w:val="008E2D00"/>
    <w:rsid w:val="008E37F4"/>
    <w:rsid w:val="008F0275"/>
    <w:rsid w:val="008F7C34"/>
    <w:rsid w:val="008F7FA2"/>
    <w:rsid w:val="00900397"/>
    <w:rsid w:val="00900723"/>
    <w:rsid w:val="0090476D"/>
    <w:rsid w:val="00905844"/>
    <w:rsid w:val="00905CF2"/>
    <w:rsid w:val="0091588D"/>
    <w:rsid w:val="0091757B"/>
    <w:rsid w:val="0091783E"/>
    <w:rsid w:val="0092189C"/>
    <w:rsid w:val="0092357A"/>
    <w:rsid w:val="009261C6"/>
    <w:rsid w:val="00927FBD"/>
    <w:rsid w:val="009304AB"/>
    <w:rsid w:val="00935B4B"/>
    <w:rsid w:val="00940336"/>
    <w:rsid w:val="00941677"/>
    <w:rsid w:val="00942C16"/>
    <w:rsid w:val="00952893"/>
    <w:rsid w:val="00954888"/>
    <w:rsid w:val="00954C1B"/>
    <w:rsid w:val="009569F5"/>
    <w:rsid w:val="0095795C"/>
    <w:rsid w:val="009626FC"/>
    <w:rsid w:val="00963294"/>
    <w:rsid w:val="00965CC7"/>
    <w:rsid w:val="00967A1F"/>
    <w:rsid w:val="00967FC8"/>
    <w:rsid w:val="00973576"/>
    <w:rsid w:val="00973CC4"/>
    <w:rsid w:val="00973E40"/>
    <w:rsid w:val="009870D1"/>
    <w:rsid w:val="009918E3"/>
    <w:rsid w:val="0099746F"/>
    <w:rsid w:val="00997BBC"/>
    <w:rsid w:val="009A443A"/>
    <w:rsid w:val="009A6941"/>
    <w:rsid w:val="009A7519"/>
    <w:rsid w:val="009B21F6"/>
    <w:rsid w:val="009B4F7E"/>
    <w:rsid w:val="009C03ED"/>
    <w:rsid w:val="009C06F6"/>
    <w:rsid w:val="009C2781"/>
    <w:rsid w:val="009D516F"/>
    <w:rsid w:val="009D721A"/>
    <w:rsid w:val="009D726D"/>
    <w:rsid w:val="009E11FC"/>
    <w:rsid w:val="009E1CD7"/>
    <w:rsid w:val="009E4E73"/>
    <w:rsid w:val="009E6612"/>
    <w:rsid w:val="009F121C"/>
    <w:rsid w:val="009F37A3"/>
    <w:rsid w:val="009F4068"/>
    <w:rsid w:val="00A0451E"/>
    <w:rsid w:val="00A068F7"/>
    <w:rsid w:val="00A10A75"/>
    <w:rsid w:val="00A11297"/>
    <w:rsid w:val="00A136BD"/>
    <w:rsid w:val="00A14228"/>
    <w:rsid w:val="00A15FF2"/>
    <w:rsid w:val="00A17842"/>
    <w:rsid w:val="00A227E5"/>
    <w:rsid w:val="00A24203"/>
    <w:rsid w:val="00A25C68"/>
    <w:rsid w:val="00A3281A"/>
    <w:rsid w:val="00A376CD"/>
    <w:rsid w:val="00A477DC"/>
    <w:rsid w:val="00A51D5D"/>
    <w:rsid w:val="00A54C01"/>
    <w:rsid w:val="00A55461"/>
    <w:rsid w:val="00A5676B"/>
    <w:rsid w:val="00A66119"/>
    <w:rsid w:val="00A662D4"/>
    <w:rsid w:val="00A669F3"/>
    <w:rsid w:val="00A729FF"/>
    <w:rsid w:val="00A75C09"/>
    <w:rsid w:val="00A76AEB"/>
    <w:rsid w:val="00A83E1D"/>
    <w:rsid w:val="00A872CF"/>
    <w:rsid w:val="00A9218C"/>
    <w:rsid w:val="00A96CAE"/>
    <w:rsid w:val="00A96E70"/>
    <w:rsid w:val="00AA0EDF"/>
    <w:rsid w:val="00AA26B8"/>
    <w:rsid w:val="00AA4A4D"/>
    <w:rsid w:val="00AA692F"/>
    <w:rsid w:val="00AB214E"/>
    <w:rsid w:val="00AB4544"/>
    <w:rsid w:val="00AB5353"/>
    <w:rsid w:val="00AB6358"/>
    <w:rsid w:val="00AC033A"/>
    <w:rsid w:val="00AC1C90"/>
    <w:rsid w:val="00AC5D4F"/>
    <w:rsid w:val="00AD153D"/>
    <w:rsid w:val="00AD3198"/>
    <w:rsid w:val="00AD770B"/>
    <w:rsid w:val="00AE0BB3"/>
    <w:rsid w:val="00AE13EC"/>
    <w:rsid w:val="00AE3135"/>
    <w:rsid w:val="00AE3D1B"/>
    <w:rsid w:val="00AE47F8"/>
    <w:rsid w:val="00AE4C9F"/>
    <w:rsid w:val="00AE5B4C"/>
    <w:rsid w:val="00AE7CFB"/>
    <w:rsid w:val="00AF0780"/>
    <w:rsid w:val="00AF4FFA"/>
    <w:rsid w:val="00B004BF"/>
    <w:rsid w:val="00B0333B"/>
    <w:rsid w:val="00B06736"/>
    <w:rsid w:val="00B10032"/>
    <w:rsid w:val="00B10D1F"/>
    <w:rsid w:val="00B13C63"/>
    <w:rsid w:val="00B14F04"/>
    <w:rsid w:val="00B21573"/>
    <w:rsid w:val="00B22CEF"/>
    <w:rsid w:val="00B23ADD"/>
    <w:rsid w:val="00B2648D"/>
    <w:rsid w:val="00B274BE"/>
    <w:rsid w:val="00B30692"/>
    <w:rsid w:val="00B3651D"/>
    <w:rsid w:val="00B36A0F"/>
    <w:rsid w:val="00B36DD1"/>
    <w:rsid w:val="00B36F23"/>
    <w:rsid w:val="00B40A89"/>
    <w:rsid w:val="00B43130"/>
    <w:rsid w:val="00B45760"/>
    <w:rsid w:val="00B51602"/>
    <w:rsid w:val="00B52263"/>
    <w:rsid w:val="00B55F92"/>
    <w:rsid w:val="00B57251"/>
    <w:rsid w:val="00B611EE"/>
    <w:rsid w:val="00B63390"/>
    <w:rsid w:val="00B66DE3"/>
    <w:rsid w:val="00B6741F"/>
    <w:rsid w:val="00B67D9C"/>
    <w:rsid w:val="00B72838"/>
    <w:rsid w:val="00B72D9C"/>
    <w:rsid w:val="00B732D9"/>
    <w:rsid w:val="00B754BD"/>
    <w:rsid w:val="00B76C6F"/>
    <w:rsid w:val="00B76EED"/>
    <w:rsid w:val="00B77AAA"/>
    <w:rsid w:val="00B817FA"/>
    <w:rsid w:val="00B90D78"/>
    <w:rsid w:val="00B92FA3"/>
    <w:rsid w:val="00B95863"/>
    <w:rsid w:val="00B97DE8"/>
    <w:rsid w:val="00BA67DB"/>
    <w:rsid w:val="00BB01B2"/>
    <w:rsid w:val="00BB125B"/>
    <w:rsid w:val="00BB3E99"/>
    <w:rsid w:val="00BB3FCA"/>
    <w:rsid w:val="00BB4FA0"/>
    <w:rsid w:val="00BB5C77"/>
    <w:rsid w:val="00BB70E9"/>
    <w:rsid w:val="00BC10A1"/>
    <w:rsid w:val="00BC1412"/>
    <w:rsid w:val="00BC4DC6"/>
    <w:rsid w:val="00BC7092"/>
    <w:rsid w:val="00BD34F5"/>
    <w:rsid w:val="00BD6AA0"/>
    <w:rsid w:val="00BD702C"/>
    <w:rsid w:val="00BE01C6"/>
    <w:rsid w:val="00BE23D8"/>
    <w:rsid w:val="00BE69E6"/>
    <w:rsid w:val="00BE76B7"/>
    <w:rsid w:val="00BF0BD9"/>
    <w:rsid w:val="00BF3EB4"/>
    <w:rsid w:val="00BF7EE8"/>
    <w:rsid w:val="00BF7F50"/>
    <w:rsid w:val="00C00821"/>
    <w:rsid w:val="00C0254D"/>
    <w:rsid w:val="00C02DC9"/>
    <w:rsid w:val="00C1059F"/>
    <w:rsid w:val="00C115B4"/>
    <w:rsid w:val="00C168E3"/>
    <w:rsid w:val="00C231BF"/>
    <w:rsid w:val="00C25096"/>
    <w:rsid w:val="00C27E1E"/>
    <w:rsid w:val="00C31A8C"/>
    <w:rsid w:val="00C32C89"/>
    <w:rsid w:val="00C3643C"/>
    <w:rsid w:val="00C36862"/>
    <w:rsid w:val="00C446F5"/>
    <w:rsid w:val="00C4712E"/>
    <w:rsid w:val="00C47651"/>
    <w:rsid w:val="00C5078A"/>
    <w:rsid w:val="00C51A54"/>
    <w:rsid w:val="00C56245"/>
    <w:rsid w:val="00C57C9D"/>
    <w:rsid w:val="00C57ECC"/>
    <w:rsid w:val="00C60EC2"/>
    <w:rsid w:val="00C61F1B"/>
    <w:rsid w:val="00C642F7"/>
    <w:rsid w:val="00C659F7"/>
    <w:rsid w:val="00C65A42"/>
    <w:rsid w:val="00C66B8A"/>
    <w:rsid w:val="00C80B14"/>
    <w:rsid w:val="00C84056"/>
    <w:rsid w:val="00C91D5E"/>
    <w:rsid w:val="00C969D4"/>
    <w:rsid w:val="00CA0FC9"/>
    <w:rsid w:val="00CA33BE"/>
    <w:rsid w:val="00CB0993"/>
    <w:rsid w:val="00CB1056"/>
    <w:rsid w:val="00CB107D"/>
    <w:rsid w:val="00CB1B5A"/>
    <w:rsid w:val="00CB55A2"/>
    <w:rsid w:val="00CB5BEE"/>
    <w:rsid w:val="00CC16A5"/>
    <w:rsid w:val="00CC7A2C"/>
    <w:rsid w:val="00CD3F6A"/>
    <w:rsid w:val="00CD7FF4"/>
    <w:rsid w:val="00CE1DC3"/>
    <w:rsid w:val="00CF10CB"/>
    <w:rsid w:val="00CF13FA"/>
    <w:rsid w:val="00CF18A3"/>
    <w:rsid w:val="00CF456E"/>
    <w:rsid w:val="00CF4B9B"/>
    <w:rsid w:val="00CF6BCB"/>
    <w:rsid w:val="00D01927"/>
    <w:rsid w:val="00D0552B"/>
    <w:rsid w:val="00D0596E"/>
    <w:rsid w:val="00D07C90"/>
    <w:rsid w:val="00D10F1E"/>
    <w:rsid w:val="00D11B50"/>
    <w:rsid w:val="00D179B7"/>
    <w:rsid w:val="00D23329"/>
    <w:rsid w:val="00D2557A"/>
    <w:rsid w:val="00D275B3"/>
    <w:rsid w:val="00D27C7E"/>
    <w:rsid w:val="00D31174"/>
    <w:rsid w:val="00D31D63"/>
    <w:rsid w:val="00D4037F"/>
    <w:rsid w:val="00D406B9"/>
    <w:rsid w:val="00D4106F"/>
    <w:rsid w:val="00D439BC"/>
    <w:rsid w:val="00D45C5C"/>
    <w:rsid w:val="00D50678"/>
    <w:rsid w:val="00D523DA"/>
    <w:rsid w:val="00D55FAD"/>
    <w:rsid w:val="00D6119E"/>
    <w:rsid w:val="00D64040"/>
    <w:rsid w:val="00D640B0"/>
    <w:rsid w:val="00D6488B"/>
    <w:rsid w:val="00D650F8"/>
    <w:rsid w:val="00D71775"/>
    <w:rsid w:val="00D76791"/>
    <w:rsid w:val="00D77836"/>
    <w:rsid w:val="00D81C48"/>
    <w:rsid w:val="00D86E50"/>
    <w:rsid w:val="00D87977"/>
    <w:rsid w:val="00D87FED"/>
    <w:rsid w:val="00D90CBE"/>
    <w:rsid w:val="00D90F02"/>
    <w:rsid w:val="00D9582F"/>
    <w:rsid w:val="00DA2B33"/>
    <w:rsid w:val="00DB54F6"/>
    <w:rsid w:val="00DB61A0"/>
    <w:rsid w:val="00DB623A"/>
    <w:rsid w:val="00DC25EE"/>
    <w:rsid w:val="00DC2B11"/>
    <w:rsid w:val="00DC4A85"/>
    <w:rsid w:val="00DD0915"/>
    <w:rsid w:val="00DD1127"/>
    <w:rsid w:val="00DD2EBB"/>
    <w:rsid w:val="00DD38B2"/>
    <w:rsid w:val="00DD3D63"/>
    <w:rsid w:val="00DE0A3A"/>
    <w:rsid w:val="00DE6A98"/>
    <w:rsid w:val="00DF2D4E"/>
    <w:rsid w:val="00DF5B4C"/>
    <w:rsid w:val="00E01071"/>
    <w:rsid w:val="00E068E8"/>
    <w:rsid w:val="00E06BB4"/>
    <w:rsid w:val="00E16136"/>
    <w:rsid w:val="00E16424"/>
    <w:rsid w:val="00E17066"/>
    <w:rsid w:val="00E203C4"/>
    <w:rsid w:val="00E22721"/>
    <w:rsid w:val="00E249DE"/>
    <w:rsid w:val="00E255A1"/>
    <w:rsid w:val="00E27DCF"/>
    <w:rsid w:val="00E377A3"/>
    <w:rsid w:val="00E43F33"/>
    <w:rsid w:val="00E463BC"/>
    <w:rsid w:val="00E516BF"/>
    <w:rsid w:val="00E5649B"/>
    <w:rsid w:val="00E57455"/>
    <w:rsid w:val="00E57750"/>
    <w:rsid w:val="00E609EC"/>
    <w:rsid w:val="00E660ED"/>
    <w:rsid w:val="00E66F48"/>
    <w:rsid w:val="00E6750F"/>
    <w:rsid w:val="00E7431F"/>
    <w:rsid w:val="00E74AEC"/>
    <w:rsid w:val="00E75874"/>
    <w:rsid w:val="00E90907"/>
    <w:rsid w:val="00E93758"/>
    <w:rsid w:val="00EA0FC7"/>
    <w:rsid w:val="00EA225B"/>
    <w:rsid w:val="00EB09D4"/>
    <w:rsid w:val="00EB161F"/>
    <w:rsid w:val="00EB20CB"/>
    <w:rsid w:val="00EB28CD"/>
    <w:rsid w:val="00EB28D6"/>
    <w:rsid w:val="00EB7055"/>
    <w:rsid w:val="00EC161F"/>
    <w:rsid w:val="00EC166C"/>
    <w:rsid w:val="00EC1DD7"/>
    <w:rsid w:val="00EC23CA"/>
    <w:rsid w:val="00EC4AED"/>
    <w:rsid w:val="00EC560C"/>
    <w:rsid w:val="00EC7F0E"/>
    <w:rsid w:val="00ED1E45"/>
    <w:rsid w:val="00ED4D25"/>
    <w:rsid w:val="00ED71C0"/>
    <w:rsid w:val="00ED7451"/>
    <w:rsid w:val="00ED79CE"/>
    <w:rsid w:val="00EE2047"/>
    <w:rsid w:val="00EE4A6C"/>
    <w:rsid w:val="00EE6646"/>
    <w:rsid w:val="00EF03C7"/>
    <w:rsid w:val="00EF2147"/>
    <w:rsid w:val="00EF238F"/>
    <w:rsid w:val="00EF425F"/>
    <w:rsid w:val="00EF4294"/>
    <w:rsid w:val="00F020EF"/>
    <w:rsid w:val="00F02840"/>
    <w:rsid w:val="00F02ACA"/>
    <w:rsid w:val="00F068D1"/>
    <w:rsid w:val="00F117D4"/>
    <w:rsid w:val="00F1342D"/>
    <w:rsid w:val="00F13B6C"/>
    <w:rsid w:val="00F163E6"/>
    <w:rsid w:val="00F21D13"/>
    <w:rsid w:val="00F27FE3"/>
    <w:rsid w:val="00F30D46"/>
    <w:rsid w:val="00F31870"/>
    <w:rsid w:val="00F32C20"/>
    <w:rsid w:val="00F32E51"/>
    <w:rsid w:val="00F32E53"/>
    <w:rsid w:val="00F34432"/>
    <w:rsid w:val="00F34CAF"/>
    <w:rsid w:val="00F35E14"/>
    <w:rsid w:val="00F36194"/>
    <w:rsid w:val="00F3671E"/>
    <w:rsid w:val="00F375B2"/>
    <w:rsid w:val="00F40AFC"/>
    <w:rsid w:val="00F55226"/>
    <w:rsid w:val="00F60A66"/>
    <w:rsid w:val="00F60C9F"/>
    <w:rsid w:val="00F63A60"/>
    <w:rsid w:val="00F64D74"/>
    <w:rsid w:val="00F65462"/>
    <w:rsid w:val="00F74F8D"/>
    <w:rsid w:val="00F82E4C"/>
    <w:rsid w:val="00F83A49"/>
    <w:rsid w:val="00F84890"/>
    <w:rsid w:val="00F85322"/>
    <w:rsid w:val="00F866AE"/>
    <w:rsid w:val="00F87770"/>
    <w:rsid w:val="00F92EB2"/>
    <w:rsid w:val="00F93B69"/>
    <w:rsid w:val="00F93DC0"/>
    <w:rsid w:val="00F95206"/>
    <w:rsid w:val="00F958D3"/>
    <w:rsid w:val="00F96A97"/>
    <w:rsid w:val="00FA1AB8"/>
    <w:rsid w:val="00FA1C94"/>
    <w:rsid w:val="00FA470D"/>
    <w:rsid w:val="00FB310B"/>
    <w:rsid w:val="00FB386C"/>
    <w:rsid w:val="00FB47D0"/>
    <w:rsid w:val="00FC0BF0"/>
    <w:rsid w:val="00FC3858"/>
    <w:rsid w:val="00FC5A03"/>
    <w:rsid w:val="00FC784D"/>
    <w:rsid w:val="00FC7FAC"/>
    <w:rsid w:val="00FD3154"/>
    <w:rsid w:val="00FD404F"/>
    <w:rsid w:val="00FD6784"/>
    <w:rsid w:val="00FE1FA8"/>
    <w:rsid w:val="00FE4238"/>
    <w:rsid w:val="00FE4E65"/>
    <w:rsid w:val="00FF1B53"/>
    <w:rsid w:val="00FF221F"/>
    <w:rsid w:val="00FF28EF"/>
    <w:rsid w:val="00FF3AA4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D4A4658"/>
  <w15:docId w15:val="{D5AA18DA-F0D0-154F-BCEE-B5843A88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8EF"/>
    <w:rPr>
      <w:rFonts w:ascii="Trebuchet MS" w:hAnsi="Trebuchet MS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B66DE3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B66DE3"/>
    <w:pPr>
      <w:keepNext/>
      <w:outlineLvl w:val="2"/>
    </w:pPr>
    <w:rPr>
      <w:rFonts w:ascii="Times New Roman" w:hAnsi="Times New Roman"/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BE23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B66DE3"/>
    <w:pPr>
      <w:keepNext/>
      <w:jc w:val="both"/>
      <w:outlineLvl w:val="7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66DE3"/>
    <w:rPr>
      <w:color w:val="0000FF"/>
      <w:u w:val="single"/>
    </w:rPr>
  </w:style>
  <w:style w:type="paragraph" w:styleId="Header">
    <w:name w:val="header"/>
    <w:basedOn w:val="Normal"/>
    <w:rsid w:val="00B66DE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6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660153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Cs w:val="20"/>
      <w:lang w:val="en-US"/>
    </w:rPr>
  </w:style>
  <w:style w:type="paragraph" w:styleId="BodyText">
    <w:name w:val="Body Text"/>
    <w:basedOn w:val="Normal"/>
    <w:rsid w:val="00660153"/>
    <w:pPr>
      <w:spacing w:after="120"/>
    </w:pPr>
  </w:style>
  <w:style w:type="character" w:styleId="CommentReference">
    <w:name w:val="annotation reference"/>
    <w:basedOn w:val="DefaultParagraphFont"/>
    <w:semiHidden/>
    <w:rsid w:val="00F82E4C"/>
    <w:rPr>
      <w:sz w:val="16"/>
      <w:szCs w:val="16"/>
    </w:rPr>
  </w:style>
  <w:style w:type="paragraph" w:styleId="CommentText">
    <w:name w:val="annotation text"/>
    <w:basedOn w:val="Normal"/>
    <w:semiHidden/>
    <w:rsid w:val="00F82E4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82E4C"/>
    <w:rPr>
      <w:b/>
      <w:bCs/>
    </w:rPr>
  </w:style>
  <w:style w:type="paragraph" w:styleId="BalloonText">
    <w:name w:val="Balloon Text"/>
    <w:basedOn w:val="Normal"/>
    <w:semiHidden/>
    <w:rsid w:val="00F82E4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4F5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593F"/>
    <w:rPr>
      <w:rFonts w:ascii="Trebuchet MS" w:hAnsi="Trebuchet MS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F238F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BE23D8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customStyle="1" w:styleId="NormalVerdana">
    <w:name w:val="Normal + Verdana"/>
    <w:aliases w:val="8.5 pt,Bold,Emboss,Justified,Top: (Thin-thick large gap..."/>
    <w:basedOn w:val="Normal"/>
    <w:rsid w:val="00973CC4"/>
    <w:pPr>
      <w:pBdr>
        <w:top w:val="thinThickSmallGap" w:sz="24" w:space="1" w:color="auto"/>
      </w:pBdr>
      <w:spacing w:line="360" w:lineRule="auto"/>
      <w:jc w:val="both"/>
    </w:pPr>
    <w:rPr>
      <w:rFonts w:ascii="Verdana" w:hAnsi="Verdana" w:cs="Arial"/>
      <w:b/>
      <w:sz w:val="17"/>
      <w:szCs w:val="17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ListBullet">
    <w:name w:val="List Bullet"/>
    <w:basedOn w:val="Normal"/>
    <w:link w:val="ListBulletChar"/>
    <w:rsid w:val="00690D18"/>
    <w:pPr>
      <w:tabs>
        <w:tab w:val="num" w:pos="720"/>
      </w:tabs>
      <w:suppressAutoHyphens/>
      <w:spacing w:after="120" w:line="276" w:lineRule="auto"/>
    </w:pPr>
    <w:rPr>
      <w:rFonts w:ascii="Gill Sans MT" w:eastAsia="Gill Sans MT" w:hAnsi="Gill Sans MT" w:cs="Gill Sans MT"/>
      <w:color w:val="000000"/>
      <w:sz w:val="20"/>
      <w:szCs w:val="20"/>
      <w:lang w:val="en-US" w:eastAsia="ar-SA"/>
    </w:rPr>
  </w:style>
  <w:style w:type="character" w:customStyle="1" w:styleId="ListBulletChar">
    <w:name w:val="List Bullet Char"/>
    <w:basedOn w:val="DefaultParagraphFont"/>
    <w:link w:val="ListBullet"/>
    <w:rsid w:val="00690D18"/>
    <w:rPr>
      <w:rFonts w:ascii="Gill Sans MT" w:eastAsia="Gill Sans MT" w:hAnsi="Gill Sans MT" w:cs="Gill Sans MT"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.baria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1059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/>
  <LinksUpToDate>false</LinksUpToDate>
  <CharactersWithSpaces>6809</CharactersWithSpaces>
  <SharedDoc>false</SharedDoc>
  <HLinks>
    <vt:vector size="6" baseType="variant">
      <vt:variant>
        <vt:i4>2424909</vt:i4>
      </vt:variant>
      <vt:variant>
        <vt:i4>0</vt:i4>
      </vt:variant>
      <vt:variant>
        <vt:i4>0</vt:i4>
      </vt:variant>
      <vt:variant>
        <vt:i4>5</vt:i4>
      </vt:variant>
      <vt:variant>
        <vt:lpwstr>mailto:purvesh.gandhi@rediffmail.com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naukri.com</dc:creator>
  <cp:lastModifiedBy>kishor.baria@outlook.com</cp:lastModifiedBy>
  <cp:revision>2</cp:revision>
  <cp:lastPrinted>2017-08-15T02:01:00Z</cp:lastPrinted>
  <dcterms:created xsi:type="dcterms:W3CDTF">2021-12-14T06:01:00Z</dcterms:created>
  <dcterms:modified xsi:type="dcterms:W3CDTF">2021-12-14T06:01:00Z</dcterms:modified>
</cp:coreProperties>
</file>