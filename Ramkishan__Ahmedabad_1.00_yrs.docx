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8D" w:rsidRDefault="007B608D">
      <w:pPr>
        <w:spacing w:before="83" w:line="220" w:lineRule="exact"/>
        <w:ind w:left="3313" w:right="3347"/>
        <w:jc w:val="center"/>
        <w:rPr>
          <w:rFonts w:ascii="Arial" w:eastAsia="Arial" w:hAnsi="Arial" w:cs="Arial"/>
          <w:b/>
          <w:spacing w:val="-1"/>
          <w:position w:val="-1"/>
          <w:u w:val="thick" w:color="000000"/>
        </w:rPr>
      </w:pPr>
    </w:p>
    <w:p w:rsidR="00C31E79" w:rsidRPr="00893E17" w:rsidRDefault="00CF0C80">
      <w:pPr>
        <w:spacing w:before="83" w:line="220" w:lineRule="exact"/>
        <w:ind w:left="3313" w:right="3347"/>
        <w:jc w:val="center"/>
        <w:rPr>
          <w:rFonts w:ascii="Arial" w:eastAsia="Arial" w:hAnsi="Arial" w:cs="Arial"/>
          <w:b/>
          <w:u w:val="single"/>
        </w:rPr>
      </w:pPr>
      <w:r w:rsidRPr="00893E17">
        <w:rPr>
          <w:rFonts w:ascii="Arial" w:eastAsia="Arial" w:hAnsi="Arial" w:cs="Arial"/>
          <w:b/>
          <w:spacing w:val="-1"/>
          <w:position w:val="-1"/>
          <w:u w:val="single"/>
        </w:rPr>
        <w:t>CURR</w:t>
      </w:r>
      <w:r w:rsidRPr="00893E17">
        <w:rPr>
          <w:rFonts w:ascii="Arial" w:eastAsia="Arial" w:hAnsi="Arial" w:cs="Arial"/>
          <w:b/>
          <w:position w:val="-1"/>
          <w:u w:val="single"/>
        </w:rPr>
        <w:t>I</w:t>
      </w:r>
      <w:r w:rsidRPr="00893E17">
        <w:rPr>
          <w:rFonts w:ascii="Arial" w:eastAsia="Arial" w:hAnsi="Arial" w:cs="Arial"/>
          <w:b/>
          <w:spacing w:val="-1"/>
          <w:position w:val="-1"/>
          <w:u w:val="single"/>
        </w:rPr>
        <w:t>CU</w:t>
      </w:r>
      <w:r w:rsidRPr="00893E17">
        <w:rPr>
          <w:rFonts w:ascii="Arial" w:eastAsia="Arial" w:hAnsi="Arial" w:cs="Arial"/>
          <w:b/>
          <w:spacing w:val="-2"/>
          <w:position w:val="-1"/>
          <w:u w:val="single"/>
        </w:rPr>
        <w:t>L</w:t>
      </w:r>
      <w:r w:rsidRPr="00893E17">
        <w:rPr>
          <w:rFonts w:ascii="Arial" w:eastAsia="Arial" w:hAnsi="Arial" w:cs="Arial"/>
          <w:b/>
          <w:spacing w:val="-1"/>
          <w:position w:val="-1"/>
          <w:u w:val="single"/>
        </w:rPr>
        <w:t>U</w:t>
      </w:r>
      <w:r w:rsidRPr="00893E17">
        <w:rPr>
          <w:rFonts w:ascii="Arial" w:eastAsia="Arial" w:hAnsi="Arial" w:cs="Arial"/>
          <w:b/>
          <w:position w:val="-1"/>
          <w:u w:val="single"/>
        </w:rPr>
        <w:t>M</w:t>
      </w:r>
      <w:r w:rsidRPr="00893E17">
        <w:rPr>
          <w:rFonts w:ascii="Arial" w:eastAsia="Arial" w:hAnsi="Arial" w:cs="Arial"/>
          <w:b/>
          <w:spacing w:val="47"/>
          <w:position w:val="-1"/>
          <w:u w:val="single"/>
        </w:rPr>
        <w:t xml:space="preserve"> </w:t>
      </w:r>
      <w:r w:rsidRPr="00893E17">
        <w:rPr>
          <w:rFonts w:ascii="Arial" w:eastAsia="Arial" w:hAnsi="Arial" w:cs="Arial"/>
          <w:b/>
          <w:spacing w:val="1"/>
          <w:w w:val="103"/>
          <w:position w:val="-1"/>
          <w:u w:val="single"/>
        </w:rPr>
        <w:t>V</w:t>
      </w:r>
      <w:r w:rsidRPr="00893E17">
        <w:rPr>
          <w:rFonts w:ascii="Arial" w:eastAsia="Arial" w:hAnsi="Arial" w:cs="Arial"/>
          <w:b/>
          <w:w w:val="103"/>
          <w:position w:val="-1"/>
          <w:u w:val="single"/>
        </w:rPr>
        <w:t>I</w:t>
      </w:r>
      <w:r w:rsidRPr="00893E17">
        <w:rPr>
          <w:rFonts w:ascii="Arial" w:eastAsia="Arial" w:hAnsi="Arial" w:cs="Arial"/>
          <w:b/>
          <w:spacing w:val="3"/>
          <w:w w:val="103"/>
          <w:position w:val="-1"/>
          <w:u w:val="single"/>
        </w:rPr>
        <w:t>T</w:t>
      </w:r>
      <w:r w:rsidRPr="00893E17">
        <w:rPr>
          <w:rFonts w:ascii="Arial" w:eastAsia="Arial" w:hAnsi="Arial" w:cs="Arial"/>
          <w:b/>
          <w:spacing w:val="-5"/>
          <w:w w:val="103"/>
          <w:position w:val="-1"/>
          <w:u w:val="single"/>
        </w:rPr>
        <w:t>A</w:t>
      </w:r>
      <w:r w:rsidRPr="00893E17">
        <w:rPr>
          <w:rFonts w:ascii="Arial" w:eastAsia="Arial" w:hAnsi="Arial" w:cs="Arial"/>
          <w:b/>
          <w:w w:val="103"/>
          <w:position w:val="-1"/>
          <w:u w:val="single"/>
        </w:rPr>
        <w:t>E</w:t>
      </w:r>
    </w:p>
    <w:p w:rsidR="00C31E79" w:rsidRDefault="00C31E79">
      <w:pPr>
        <w:spacing w:before="19" w:line="240" w:lineRule="exact"/>
        <w:rPr>
          <w:sz w:val="24"/>
          <w:szCs w:val="24"/>
        </w:rPr>
      </w:pPr>
    </w:p>
    <w:p w:rsidR="00C31E79" w:rsidRDefault="00CF0C80">
      <w:pPr>
        <w:spacing w:before="40"/>
        <w:ind w:left="15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>m</w:t>
      </w:r>
      <w:r>
        <w:rPr>
          <w:rFonts w:ascii="Arial" w:eastAsia="Arial" w:hAnsi="Arial" w:cs="Arial"/>
          <w:b/>
          <w:spacing w:val="5"/>
        </w:rPr>
        <w:t>k</w:t>
      </w:r>
      <w:r>
        <w:rPr>
          <w:rFonts w:ascii="Arial" w:eastAsia="Arial" w:hAnsi="Arial" w:cs="Arial"/>
          <w:b/>
        </w:rPr>
        <w:t>is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32"/>
        </w:rPr>
        <w:t xml:space="preserve"> 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  <w:spacing w:val="-2"/>
        </w:rPr>
        <w:t>h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5"/>
        </w:rPr>
        <w:t>v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am</w:t>
      </w:r>
      <w:r>
        <w:rPr>
          <w:rFonts w:ascii="Arial" w:eastAsia="Arial" w:hAnsi="Arial" w:cs="Arial"/>
          <w:b/>
          <w:spacing w:val="25"/>
        </w:rPr>
        <w:t xml:space="preserve"> </w:t>
      </w:r>
      <w:r>
        <w:rPr>
          <w:rFonts w:ascii="Arial" w:eastAsia="Arial" w:hAnsi="Arial" w:cs="Arial"/>
          <w:b/>
          <w:spacing w:val="1"/>
          <w:w w:val="103"/>
        </w:rPr>
        <w:t>S</w:t>
      </w:r>
      <w:r>
        <w:rPr>
          <w:rFonts w:ascii="Arial" w:eastAsia="Arial" w:hAnsi="Arial" w:cs="Arial"/>
          <w:b/>
          <w:w w:val="103"/>
        </w:rPr>
        <w:t>i</w:t>
      </w:r>
      <w:r>
        <w:rPr>
          <w:rFonts w:ascii="Arial" w:eastAsia="Arial" w:hAnsi="Arial" w:cs="Arial"/>
          <w:b/>
          <w:spacing w:val="3"/>
          <w:w w:val="103"/>
        </w:rPr>
        <w:t>n</w:t>
      </w:r>
      <w:r>
        <w:rPr>
          <w:rFonts w:ascii="Arial" w:eastAsia="Arial" w:hAnsi="Arial" w:cs="Arial"/>
          <w:b/>
          <w:spacing w:val="-2"/>
          <w:w w:val="103"/>
        </w:rPr>
        <w:t>g</w:t>
      </w:r>
      <w:r>
        <w:rPr>
          <w:rFonts w:ascii="Arial" w:eastAsia="Arial" w:hAnsi="Arial" w:cs="Arial"/>
          <w:b/>
          <w:w w:val="103"/>
        </w:rPr>
        <w:t>h</w:t>
      </w:r>
    </w:p>
    <w:p w:rsidR="00C31E79" w:rsidRDefault="00CF0C80">
      <w:pPr>
        <w:spacing w:before="5"/>
        <w:ind w:left="15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5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>b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b/>
          <w:spacing w:val="5"/>
        </w:rPr>
        <w:t>9</w:t>
      </w:r>
      <w:r>
        <w:rPr>
          <w:rFonts w:ascii="Arial" w:eastAsia="Arial" w:hAnsi="Arial" w:cs="Arial"/>
          <w:b/>
          <w:spacing w:val="-5"/>
        </w:rPr>
        <w:t>9</w:t>
      </w:r>
      <w:r>
        <w:rPr>
          <w:rFonts w:ascii="Arial" w:eastAsia="Arial" w:hAnsi="Arial" w:cs="Arial"/>
          <w:b/>
          <w:spacing w:val="5"/>
        </w:rPr>
        <w:t>2</w:t>
      </w:r>
      <w:r>
        <w:rPr>
          <w:rFonts w:ascii="Arial" w:eastAsia="Arial" w:hAnsi="Arial" w:cs="Arial"/>
          <w:b/>
          <w:spacing w:val="-5"/>
        </w:rPr>
        <w:t>4</w:t>
      </w:r>
      <w:r>
        <w:rPr>
          <w:rFonts w:ascii="Arial" w:eastAsia="Arial" w:hAnsi="Arial" w:cs="Arial"/>
          <w:b/>
        </w:rPr>
        <w:t>6815</w:t>
      </w:r>
      <w:r>
        <w:rPr>
          <w:rFonts w:ascii="Arial" w:eastAsia="Arial" w:hAnsi="Arial" w:cs="Arial"/>
          <w:b/>
          <w:spacing w:val="-5"/>
        </w:rPr>
        <w:t>3</w:t>
      </w:r>
      <w:r>
        <w:rPr>
          <w:rFonts w:ascii="Arial" w:eastAsia="Arial" w:hAnsi="Arial" w:cs="Arial"/>
          <w:b/>
          <w:spacing w:val="5"/>
        </w:rPr>
        <w:t>1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32"/>
        </w:rPr>
        <w:t xml:space="preserve"> </w:t>
      </w:r>
      <w:r>
        <w:rPr>
          <w:rFonts w:ascii="Arial" w:eastAsia="Arial" w:hAnsi="Arial" w:cs="Arial"/>
          <w:b/>
          <w:spacing w:val="5"/>
          <w:w w:val="103"/>
        </w:rPr>
        <w:t>9</w:t>
      </w:r>
      <w:r>
        <w:rPr>
          <w:rFonts w:ascii="Arial" w:eastAsia="Arial" w:hAnsi="Arial" w:cs="Arial"/>
          <w:b/>
          <w:spacing w:val="-5"/>
          <w:w w:val="103"/>
        </w:rPr>
        <w:t>1</w:t>
      </w:r>
      <w:r>
        <w:rPr>
          <w:rFonts w:ascii="Arial" w:eastAsia="Arial" w:hAnsi="Arial" w:cs="Arial"/>
          <w:b/>
          <w:spacing w:val="5"/>
          <w:w w:val="103"/>
        </w:rPr>
        <w:t>5</w:t>
      </w:r>
      <w:r>
        <w:rPr>
          <w:rFonts w:ascii="Arial" w:eastAsia="Arial" w:hAnsi="Arial" w:cs="Arial"/>
          <w:b/>
          <w:spacing w:val="-5"/>
          <w:w w:val="103"/>
        </w:rPr>
        <w:t>7</w:t>
      </w:r>
      <w:r>
        <w:rPr>
          <w:rFonts w:ascii="Arial" w:eastAsia="Arial" w:hAnsi="Arial" w:cs="Arial"/>
          <w:b/>
          <w:spacing w:val="5"/>
          <w:w w:val="103"/>
        </w:rPr>
        <w:t>6</w:t>
      </w:r>
      <w:r>
        <w:rPr>
          <w:rFonts w:ascii="Arial" w:eastAsia="Arial" w:hAnsi="Arial" w:cs="Arial"/>
          <w:b/>
          <w:spacing w:val="-5"/>
          <w:w w:val="103"/>
        </w:rPr>
        <w:t>9</w:t>
      </w:r>
      <w:r>
        <w:rPr>
          <w:rFonts w:ascii="Arial" w:eastAsia="Arial" w:hAnsi="Arial" w:cs="Arial"/>
          <w:b/>
          <w:spacing w:val="5"/>
          <w:w w:val="103"/>
        </w:rPr>
        <w:t>0</w:t>
      </w:r>
      <w:r>
        <w:rPr>
          <w:rFonts w:ascii="Arial" w:eastAsia="Arial" w:hAnsi="Arial" w:cs="Arial"/>
          <w:b/>
          <w:spacing w:val="-5"/>
          <w:w w:val="103"/>
        </w:rPr>
        <w:t>5</w:t>
      </w:r>
      <w:r>
        <w:rPr>
          <w:rFonts w:ascii="Arial" w:eastAsia="Arial" w:hAnsi="Arial" w:cs="Arial"/>
          <w:b/>
          <w:spacing w:val="5"/>
          <w:w w:val="103"/>
        </w:rPr>
        <w:t>3</w:t>
      </w:r>
      <w:r>
        <w:rPr>
          <w:rFonts w:ascii="Arial" w:eastAsia="Arial" w:hAnsi="Arial" w:cs="Arial"/>
          <w:b/>
          <w:w w:val="103"/>
        </w:rPr>
        <w:t>1</w:t>
      </w:r>
    </w:p>
    <w:p w:rsidR="00C31E79" w:rsidRDefault="00CF0C80">
      <w:pPr>
        <w:spacing w:before="10" w:line="220" w:lineRule="exact"/>
        <w:ind w:left="15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>-</w:t>
      </w:r>
      <w:r>
        <w:rPr>
          <w:rFonts w:ascii="Arial" w:eastAsia="Arial" w:hAnsi="Arial" w:cs="Arial"/>
          <w:position w:val="-1"/>
        </w:rPr>
        <w:t>ma</w:t>
      </w:r>
      <w:r>
        <w:rPr>
          <w:rFonts w:ascii="Arial" w:eastAsia="Arial" w:hAnsi="Arial" w:cs="Arial"/>
          <w:spacing w:val="2"/>
          <w:position w:val="-1"/>
        </w:rPr>
        <w:t>il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b/>
          <w:color w:val="0000FF"/>
          <w:spacing w:val="-51"/>
          <w:position w:val="-1"/>
        </w:rPr>
        <w:t xml:space="preserve"> </w:t>
      </w:r>
      <w:hyperlink r:id="rId7">
        <w:r>
          <w:rPr>
            <w:rFonts w:ascii="Arial" w:eastAsia="Arial" w:hAnsi="Arial" w:cs="Arial"/>
            <w:b/>
            <w:color w:val="0000FF"/>
            <w:w w:val="103"/>
            <w:position w:val="-1"/>
            <w:u w:val="thick" w:color="0000FF"/>
          </w:rPr>
          <w:t>k</w:t>
        </w:r>
        <w:r>
          <w:rPr>
            <w:rFonts w:ascii="Arial" w:eastAsia="Arial" w:hAnsi="Arial" w:cs="Arial"/>
            <w:b/>
            <w:color w:val="0000FF"/>
            <w:spacing w:val="-5"/>
            <w:w w:val="103"/>
            <w:position w:val="-1"/>
            <w:u w:val="thick" w:color="0000FF"/>
          </w:rPr>
          <w:t>i</w:t>
        </w:r>
        <w:r>
          <w:rPr>
            <w:rFonts w:ascii="Arial" w:eastAsia="Arial" w:hAnsi="Arial" w:cs="Arial"/>
            <w:b/>
            <w:color w:val="0000FF"/>
            <w:spacing w:val="5"/>
            <w:w w:val="103"/>
            <w:position w:val="-1"/>
            <w:u w:val="thick" w:color="0000FF"/>
          </w:rPr>
          <w:t>s</w:t>
        </w:r>
        <w:r>
          <w:rPr>
            <w:rFonts w:ascii="Arial" w:eastAsia="Arial" w:hAnsi="Arial" w:cs="Arial"/>
            <w:b/>
            <w:color w:val="0000FF"/>
            <w:spacing w:val="-6"/>
            <w:w w:val="103"/>
            <w:position w:val="-1"/>
            <w:u w:val="thick" w:color="0000FF"/>
          </w:rPr>
          <w:t>h</w:t>
        </w:r>
        <w:r>
          <w:rPr>
            <w:rFonts w:ascii="Arial" w:eastAsia="Arial" w:hAnsi="Arial" w:cs="Arial"/>
            <w:b/>
            <w:color w:val="0000FF"/>
            <w:spacing w:val="5"/>
            <w:w w:val="103"/>
            <w:position w:val="-1"/>
            <w:u w:val="thick" w:color="0000FF"/>
          </w:rPr>
          <w:t>a</w:t>
        </w:r>
        <w:r>
          <w:rPr>
            <w:rFonts w:ascii="Arial" w:eastAsia="Arial" w:hAnsi="Arial" w:cs="Arial"/>
            <w:b/>
            <w:color w:val="0000FF"/>
            <w:spacing w:val="-2"/>
            <w:w w:val="103"/>
            <w:position w:val="-1"/>
            <w:u w:val="thick" w:color="0000FF"/>
          </w:rPr>
          <w:t>n</w:t>
        </w:r>
        <w:r>
          <w:rPr>
            <w:rFonts w:ascii="Arial" w:eastAsia="Arial" w:hAnsi="Arial" w:cs="Arial"/>
            <w:b/>
            <w:color w:val="0000FF"/>
            <w:spacing w:val="1"/>
            <w:w w:val="103"/>
            <w:position w:val="-1"/>
            <w:u w:val="thick" w:color="0000FF"/>
          </w:rPr>
          <w:t>r</w:t>
        </w:r>
        <w:r>
          <w:rPr>
            <w:rFonts w:ascii="Arial" w:eastAsia="Arial" w:hAnsi="Arial" w:cs="Arial"/>
            <w:b/>
            <w:color w:val="0000FF"/>
            <w:w w:val="103"/>
            <w:position w:val="-1"/>
            <w:u w:val="thick" w:color="0000FF"/>
          </w:rPr>
          <w:t>a</w:t>
        </w:r>
        <w:r>
          <w:rPr>
            <w:rFonts w:ascii="Arial" w:eastAsia="Arial" w:hAnsi="Arial" w:cs="Arial"/>
            <w:b/>
            <w:color w:val="0000FF"/>
            <w:spacing w:val="-2"/>
            <w:w w:val="103"/>
            <w:position w:val="-1"/>
            <w:u w:val="thick" w:color="0000FF"/>
          </w:rPr>
          <w:t>m</w:t>
        </w:r>
        <w:r>
          <w:rPr>
            <w:rFonts w:ascii="Arial" w:eastAsia="Arial" w:hAnsi="Arial" w:cs="Arial"/>
            <w:b/>
            <w:color w:val="0000FF"/>
            <w:w w:val="103"/>
            <w:position w:val="-1"/>
            <w:u w:val="thick" w:color="0000FF"/>
          </w:rPr>
          <w:t>s</w:t>
        </w:r>
        <w:r>
          <w:rPr>
            <w:rFonts w:ascii="Arial" w:eastAsia="Arial" w:hAnsi="Arial" w:cs="Arial"/>
            <w:b/>
            <w:color w:val="0000FF"/>
            <w:spacing w:val="5"/>
            <w:w w:val="103"/>
            <w:position w:val="-1"/>
            <w:u w:val="thick" w:color="0000FF"/>
          </w:rPr>
          <w:t>i</w:t>
        </w:r>
        <w:r>
          <w:rPr>
            <w:rFonts w:ascii="Arial" w:eastAsia="Arial" w:hAnsi="Arial" w:cs="Arial"/>
            <w:b/>
            <w:color w:val="0000FF"/>
            <w:spacing w:val="-2"/>
            <w:w w:val="103"/>
            <w:position w:val="-1"/>
            <w:u w:val="thick" w:color="0000FF"/>
          </w:rPr>
          <w:t>ngh</w:t>
        </w:r>
        <w:r>
          <w:rPr>
            <w:rFonts w:ascii="Arial" w:eastAsia="Arial" w:hAnsi="Arial" w:cs="Arial"/>
            <w:b/>
            <w:color w:val="0000FF"/>
            <w:w w:val="103"/>
            <w:position w:val="-1"/>
            <w:u w:val="thick" w:color="0000FF"/>
          </w:rPr>
          <w:t>123@</w:t>
        </w:r>
        <w:r>
          <w:rPr>
            <w:rFonts w:ascii="Arial" w:eastAsia="Arial" w:hAnsi="Arial" w:cs="Arial"/>
            <w:b/>
            <w:color w:val="0000FF"/>
            <w:spacing w:val="3"/>
            <w:w w:val="103"/>
            <w:position w:val="-1"/>
            <w:u w:val="thick" w:color="0000FF"/>
          </w:rPr>
          <w:t>g</w:t>
        </w:r>
        <w:r>
          <w:rPr>
            <w:rFonts w:ascii="Arial" w:eastAsia="Arial" w:hAnsi="Arial" w:cs="Arial"/>
            <w:b/>
            <w:color w:val="0000FF"/>
            <w:spacing w:val="-6"/>
            <w:w w:val="103"/>
            <w:position w:val="-1"/>
            <w:u w:val="thick" w:color="0000FF"/>
          </w:rPr>
          <w:t>m</w:t>
        </w:r>
        <w:r>
          <w:rPr>
            <w:rFonts w:ascii="Arial" w:eastAsia="Arial" w:hAnsi="Arial" w:cs="Arial"/>
            <w:b/>
            <w:color w:val="0000FF"/>
            <w:spacing w:val="5"/>
            <w:w w:val="103"/>
            <w:position w:val="-1"/>
            <w:u w:val="thick" w:color="0000FF"/>
          </w:rPr>
          <w:t>a</w:t>
        </w:r>
        <w:r>
          <w:rPr>
            <w:rFonts w:ascii="Arial" w:eastAsia="Arial" w:hAnsi="Arial" w:cs="Arial"/>
            <w:b/>
            <w:color w:val="0000FF"/>
            <w:w w:val="103"/>
            <w:position w:val="-1"/>
            <w:u w:val="thick" w:color="0000FF"/>
          </w:rPr>
          <w:t>i</w:t>
        </w:r>
        <w:r>
          <w:rPr>
            <w:rFonts w:ascii="Arial" w:eastAsia="Arial" w:hAnsi="Arial" w:cs="Arial"/>
            <w:b/>
            <w:color w:val="0000FF"/>
            <w:spacing w:val="-5"/>
            <w:w w:val="103"/>
            <w:position w:val="-1"/>
            <w:u w:val="thick" w:color="0000FF"/>
          </w:rPr>
          <w:t>l</w:t>
        </w:r>
        <w:r>
          <w:rPr>
            <w:rFonts w:ascii="Arial" w:eastAsia="Arial" w:hAnsi="Arial" w:cs="Arial"/>
            <w:b/>
            <w:color w:val="0000FF"/>
            <w:w w:val="103"/>
            <w:position w:val="-1"/>
            <w:u w:val="thick" w:color="0000FF"/>
          </w:rPr>
          <w:t>.</w:t>
        </w:r>
        <w:r>
          <w:rPr>
            <w:rFonts w:ascii="Arial" w:eastAsia="Arial" w:hAnsi="Arial" w:cs="Arial"/>
            <w:b/>
            <w:color w:val="0000FF"/>
            <w:spacing w:val="5"/>
            <w:w w:val="103"/>
            <w:position w:val="-1"/>
            <w:u w:val="thick" w:color="0000FF"/>
          </w:rPr>
          <w:t>c</w:t>
        </w:r>
        <w:r>
          <w:rPr>
            <w:rFonts w:ascii="Arial" w:eastAsia="Arial" w:hAnsi="Arial" w:cs="Arial"/>
            <w:b/>
            <w:color w:val="0000FF"/>
            <w:spacing w:val="-2"/>
            <w:w w:val="103"/>
            <w:position w:val="-1"/>
            <w:u w:val="thick" w:color="0000FF"/>
          </w:rPr>
          <w:t>o</w:t>
        </w:r>
        <w:r>
          <w:rPr>
            <w:rFonts w:ascii="Arial" w:eastAsia="Arial" w:hAnsi="Arial" w:cs="Arial"/>
            <w:b/>
            <w:color w:val="0000FF"/>
            <w:w w:val="103"/>
            <w:position w:val="-1"/>
            <w:u w:val="thick" w:color="0000FF"/>
          </w:rPr>
          <w:t>m</w:t>
        </w:r>
      </w:hyperlink>
    </w:p>
    <w:p w:rsidR="00C31E79" w:rsidRDefault="00C31E79">
      <w:pPr>
        <w:spacing w:before="12" w:line="220" w:lineRule="exact"/>
        <w:rPr>
          <w:sz w:val="22"/>
          <w:szCs w:val="22"/>
        </w:rPr>
      </w:pPr>
    </w:p>
    <w:p w:rsidR="00C31E79" w:rsidRDefault="00DA5FFD">
      <w:pPr>
        <w:spacing w:before="40" w:line="220" w:lineRule="exact"/>
        <w:ind w:left="152"/>
        <w:rPr>
          <w:rFonts w:ascii="Arial" w:eastAsia="Arial" w:hAnsi="Arial" w:cs="Arial"/>
        </w:rPr>
      </w:pPr>
      <w:r>
        <w:pict>
          <v:group id="_x0000_s1064" style="position:absolute;left:0;text-align:left;margin-left:88.05pt;margin-top:.55pt;width:434pt;height:15.2pt;z-index:-251661824;mso-position-horizontal-relative:page" coordorigin="1761,11" coordsize="8680,304">
            <v:shape id="_x0000_s1069" style="position:absolute;left:1771;top:26;width:8659;height:274" coordorigin="1771,26" coordsize="8659,274" path="m1771,300r8659,l10430,26r-8659,l1771,300xe" fillcolor="#a5a5a5" stroked="f">
              <v:path arrowok="t"/>
            </v:shape>
            <v:shape id="_x0000_s1068" style="position:absolute;left:1771;top:21;width:8659;height:0" coordorigin="1771,21" coordsize="8659,0" path="m1771,21r8659,e" filled="f" strokeweight=".58pt">
              <v:path arrowok="t"/>
            </v:shape>
            <v:shape id="_x0000_s1067" style="position:absolute;left:1771;top:304;width:8659;height:0" coordorigin="1771,304" coordsize="8659,0" path="m1771,304r8659,e" filled="f" strokeweight=".58pt">
              <v:path arrowok="t"/>
            </v:shape>
            <v:shape id="_x0000_s1066" style="position:absolute;left:1766;top:16;width:0;height:293" coordorigin="1766,16" coordsize="0,293" path="m1766,16r,293e" filled="f" strokeweight=".58pt">
              <v:path arrowok="t"/>
            </v:shape>
            <v:shape id="_x0000_s1065" style="position:absolute;left:10435;top:16;width:0;height:293" coordorigin="10435,16" coordsize="0,293" path="m10435,16r,293e" filled="f" strokeweight=".58pt">
              <v:path arrowok="t"/>
            </v:shape>
            <w10:wrap anchorx="page"/>
          </v:group>
        </w:pict>
      </w:r>
      <w:r w:rsidR="00CF0C80">
        <w:rPr>
          <w:rFonts w:ascii="Arial" w:eastAsia="Arial" w:hAnsi="Arial" w:cs="Arial"/>
          <w:b/>
          <w:i/>
          <w:spacing w:val="-1"/>
          <w:position w:val="-1"/>
        </w:rPr>
        <w:t>C</w:t>
      </w:r>
      <w:r w:rsidR="00CF0C80">
        <w:rPr>
          <w:rFonts w:ascii="Arial" w:eastAsia="Arial" w:hAnsi="Arial" w:cs="Arial"/>
          <w:b/>
          <w:i/>
          <w:position w:val="-1"/>
        </w:rPr>
        <w:t>a</w:t>
      </w:r>
      <w:r w:rsidR="00CF0C80">
        <w:rPr>
          <w:rFonts w:ascii="Arial" w:eastAsia="Arial" w:hAnsi="Arial" w:cs="Arial"/>
          <w:b/>
          <w:i/>
          <w:spacing w:val="1"/>
          <w:position w:val="-1"/>
        </w:rPr>
        <w:t>r</w:t>
      </w:r>
      <w:r w:rsidR="00CF0C80">
        <w:rPr>
          <w:rFonts w:ascii="Arial" w:eastAsia="Arial" w:hAnsi="Arial" w:cs="Arial"/>
          <w:b/>
          <w:i/>
          <w:position w:val="-1"/>
        </w:rPr>
        <w:t>eer</w:t>
      </w:r>
      <w:r w:rsidR="00CF0C80">
        <w:rPr>
          <w:rFonts w:ascii="Arial" w:eastAsia="Arial" w:hAnsi="Arial" w:cs="Arial"/>
          <w:b/>
          <w:i/>
          <w:spacing w:val="22"/>
          <w:position w:val="-1"/>
        </w:rPr>
        <w:t xml:space="preserve"> </w:t>
      </w:r>
      <w:r w:rsidR="00CF0C80">
        <w:rPr>
          <w:rFonts w:ascii="Arial" w:eastAsia="Arial" w:hAnsi="Arial" w:cs="Arial"/>
          <w:b/>
          <w:i/>
          <w:spacing w:val="-3"/>
          <w:w w:val="103"/>
          <w:position w:val="-1"/>
        </w:rPr>
        <w:t>O</w:t>
      </w:r>
      <w:r w:rsidR="00CF0C80">
        <w:rPr>
          <w:rFonts w:ascii="Arial" w:eastAsia="Arial" w:hAnsi="Arial" w:cs="Arial"/>
          <w:b/>
          <w:i/>
          <w:spacing w:val="3"/>
          <w:w w:val="103"/>
          <w:position w:val="-1"/>
        </w:rPr>
        <w:t>b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j</w:t>
      </w:r>
      <w:r w:rsidR="00CF0C80">
        <w:rPr>
          <w:rFonts w:ascii="Arial" w:eastAsia="Arial" w:hAnsi="Arial" w:cs="Arial"/>
          <w:b/>
          <w:i/>
          <w:spacing w:val="-5"/>
          <w:w w:val="103"/>
          <w:position w:val="-1"/>
        </w:rPr>
        <w:t>e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c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t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ive:</w:t>
      </w:r>
    </w:p>
    <w:p w:rsidR="00C31E79" w:rsidRDefault="00C31E79">
      <w:pPr>
        <w:spacing w:before="3" w:line="180" w:lineRule="exact"/>
        <w:rPr>
          <w:sz w:val="19"/>
          <w:szCs w:val="19"/>
        </w:rPr>
      </w:pPr>
    </w:p>
    <w:p w:rsidR="00C31E79" w:rsidRPr="00C31350" w:rsidRDefault="00CF0C80">
      <w:pPr>
        <w:spacing w:before="9" w:line="260" w:lineRule="exact"/>
        <w:ind w:left="152" w:right="158"/>
        <w:jc w:val="both"/>
        <w:rPr>
          <w:rFonts w:ascii="Arial" w:eastAsia="Arial" w:hAnsi="Arial" w:cs="Arial"/>
        </w:rPr>
      </w:pPr>
      <w:r w:rsidRPr="00C31350">
        <w:rPr>
          <w:rFonts w:ascii="Arial" w:eastAsia="Arial" w:hAnsi="Arial" w:cs="Arial"/>
          <w:spacing w:val="1"/>
        </w:rPr>
        <w:t>S</w:t>
      </w:r>
      <w:r w:rsidRPr="00C31350">
        <w:rPr>
          <w:rFonts w:ascii="Arial" w:eastAsia="Arial" w:hAnsi="Arial" w:cs="Arial"/>
          <w:spacing w:val="5"/>
        </w:rPr>
        <w:t>e</w:t>
      </w:r>
      <w:r w:rsidRPr="00C31350">
        <w:rPr>
          <w:rFonts w:ascii="Arial" w:eastAsia="Arial" w:hAnsi="Arial" w:cs="Arial"/>
          <w:spacing w:val="-5"/>
        </w:rPr>
        <w:t>e</w:t>
      </w:r>
      <w:r w:rsidRPr="00C31350">
        <w:rPr>
          <w:rFonts w:ascii="Arial" w:eastAsia="Arial" w:hAnsi="Arial" w:cs="Arial"/>
          <w:spacing w:val="2"/>
        </w:rPr>
        <w:t>k</w:t>
      </w:r>
      <w:r w:rsidRPr="00C31350">
        <w:rPr>
          <w:rFonts w:ascii="Arial" w:eastAsia="Arial" w:hAnsi="Arial" w:cs="Arial"/>
          <w:spacing w:val="-3"/>
        </w:rPr>
        <w:t>i</w:t>
      </w:r>
      <w:r w:rsidRPr="00C31350">
        <w:rPr>
          <w:rFonts w:ascii="Arial" w:eastAsia="Arial" w:hAnsi="Arial" w:cs="Arial"/>
          <w:spacing w:val="5"/>
        </w:rPr>
        <w:t>n</w:t>
      </w:r>
      <w:r w:rsidRPr="00C31350">
        <w:rPr>
          <w:rFonts w:ascii="Arial" w:eastAsia="Arial" w:hAnsi="Arial" w:cs="Arial"/>
        </w:rPr>
        <w:t>g</w:t>
      </w:r>
      <w:r w:rsidRPr="00C31350">
        <w:rPr>
          <w:rFonts w:ascii="Arial" w:eastAsia="Arial" w:hAnsi="Arial" w:cs="Arial"/>
          <w:spacing w:val="17"/>
        </w:rPr>
        <w:t xml:space="preserve"> </w:t>
      </w:r>
      <w:r w:rsidRPr="00C31350">
        <w:rPr>
          <w:rFonts w:ascii="Arial" w:eastAsia="Arial" w:hAnsi="Arial" w:cs="Arial"/>
        </w:rPr>
        <w:t>a</w:t>
      </w:r>
      <w:r w:rsidRPr="00C31350">
        <w:rPr>
          <w:rFonts w:ascii="Arial" w:eastAsia="Arial" w:hAnsi="Arial" w:cs="Arial"/>
          <w:spacing w:val="8"/>
        </w:rPr>
        <w:t xml:space="preserve"> </w:t>
      </w:r>
      <w:r w:rsidRPr="00C31350">
        <w:rPr>
          <w:rFonts w:ascii="Arial" w:eastAsia="Arial" w:hAnsi="Arial" w:cs="Arial"/>
          <w:spacing w:val="-7"/>
        </w:rPr>
        <w:t>c</w:t>
      </w:r>
      <w:r w:rsidRPr="00C31350">
        <w:rPr>
          <w:rFonts w:ascii="Arial" w:eastAsia="Arial" w:hAnsi="Arial" w:cs="Arial"/>
          <w:spacing w:val="5"/>
        </w:rPr>
        <w:t>h</w:t>
      </w:r>
      <w:r w:rsidRPr="00C31350">
        <w:rPr>
          <w:rFonts w:ascii="Arial" w:eastAsia="Arial" w:hAnsi="Arial" w:cs="Arial"/>
          <w:spacing w:val="-5"/>
        </w:rPr>
        <w:t>a</w:t>
      </w:r>
      <w:r w:rsidRPr="00C31350">
        <w:rPr>
          <w:rFonts w:ascii="Arial" w:eastAsia="Arial" w:hAnsi="Arial" w:cs="Arial"/>
          <w:spacing w:val="2"/>
        </w:rPr>
        <w:t>ll</w:t>
      </w:r>
      <w:r w:rsidRPr="00C31350">
        <w:rPr>
          <w:rFonts w:ascii="Arial" w:eastAsia="Arial" w:hAnsi="Arial" w:cs="Arial"/>
        </w:rPr>
        <w:t>eng</w:t>
      </w:r>
      <w:r w:rsidRPr="00C31350">
        <w:rPr>
          <w:rFonts w:ascii="Arial" w:eastAsia="Arial" w:hAnsi="Arial" w:cs="Arial"/>
          <w:spacing w:val="-3"/>
        </w:rPr>
        <w:t>i</w:t>
      </w:r>
      <w:r w:rsidRPr="00C31350">
        <w:rPr>
          <w:rFonts w:ascii="Arial" w:eastAsia="Arial" w:hAnsi="Arial" w:cs="Arial"/>
        </w:rPr>
        <w:t>ng</w:t>
      </w:r>
      <w:r w:rsidRPr="00C31350">
        <w:rPr>
          <w:rFonts w:ascii="Arial" w:eastAsia="Arial" w:hAnsi="Arial" w:cs="Arial"/>
          <w:spacing w:val="31"/>
        </w:rPr>
        <w:t xml:space="preserve"> </w:t>
      </w:r>
      <w:r w:rsidRPr="00C31350">
        <w:rPr>
          <w:rFonts w:ascii="Arial" w:eastAsia="Arial" w:hAnsi="Arial" w:cs="Arial"/>
          <w:spacing w:val="2"/>
        </w:rPr>
        <w:t>c</w:t>
      </w:r>
      <w:r w:rsidRPr="00C31350">
        <w:rPr>
          <w:rFonts w:ascii="Arial" w:eastAsia="Arial" w:hAnsi="Arial" w:cs="Arial"/>
        </w:rPr>
        <w:t>a</w:t>
      </w:r>
      <w:r w:rsidRPr="00C31350">
        <w:rPr>
          <w:rFonts w:ascii="Arial" w:eastAsia="Arial" w:hAnsi="Arial" w:cs="Arial"/>
          <w:spacing w:val="-2"/>
        </w:rPr>
        <w:t>r</w:t>
      </w:r>
      <w:r w:rsidRPr="00C31350">
        <w:rPr>
          <w:rFonts w:ascii="Arial" w:eastAsia="Arial" w:hAnsi="Arial" w:cs="Arial"/>
        </w:rPr>
        <w:t>eer</w:t>
      </w:r>
      <w:r w:rsidRPr="00C31350">
        <w:rPr>
          <w:rFonts w:ascii="Arial" w:eastAsia="Arial" w:hAnsi="Arial" w:cs="Arial"/>
          <w:spacing w:val="15"/>
        </w:rPr>
        <w:t xml:space="preserve"> </w:t>
      </w:r>
      <w:r w:rsidRPr="00C31350">
        <w:rPr>
          <w:rFonts w:ascii="Arial" w:eastAsia="Arial" w:hAnsi="Arial" w:cs="Arial"/>
          <w:spacing w:val="2"/>
        </w:rPr>
        <w:t>i</w:t>
      </w:r>
      <w:r w:rsidRPr="00C31350">
        <w:rPr>
          <w:rFonts w:ascii="Arial" w:eastAsia="Arial" w:hAnsi="Arial" w:cs="Arial"/>
        </w:rPr>
        <w:t>n a</w:t>
      </w:r>
      <w:r w:rsidRPr="00C31350">
        <w:rPr>
          <w:rFonts w:ascii="Arial" w:eastAsia="Arial" w:hAnsi="Arial" w:cs="Arial"/>
          <w:spacing w:val="8"/>
        </w:rPr>
        <w:t xml:space="preserve"> </w:t>
      </w:r>
      <w:r w:rsidRPr="00C31350">
        <w:rPr>
          <w:rFonts w:ascii="Arial" w:eastAsia="Arial" w:hAnsi="Arial" w:cs="Arial"/>
        </w:rPr>
        <w:t>p</w:t>
      </w:r>
      <w:r w:rsidRPr="00C31350">
        <w:rPr>
          <w:rFonts w:ascii="Arial" w:eastAsia="Arial" w:hAnsi="Arial" w:cs="Arial"/>
          <w:spacing w:val="-6"/>
        </w:rPr>
        <w:t>r</w:t>
      </w:r>
      <w:r w:rsidRPr="00C31350">
        <w:rPr>
          <w:rFonts w:ascii="Arial" w:eastAsia="Arial" w:hAnsi="Arial" w:cs="Arial"/>
          <w:spacing w:val="5"/>
        </w:rPr>
        <w:t>o</w:t>
      </w:r>
      <w:r w:rsidRPr="00C31350">
        <w:rPr>
          <w:rFonts w:ascii="Arial" w:eastAsia="Arial" w:hAnsi="Arial" w:cs="Arial"/>
        </w:rPr>
        <w:t>g</w:t>
      </w:r>
      <w:r w:rsidRPr="00C31350">
        <w:rPr>
          <w:rFonts w:ascii="Arial" w:eastAsia="Arial" w:hAnsi="Arial" w:cs="Arial"/>
          <w:spacing w:val="-2"/>
        </w:rPr>
        <w:t>r</w:t>
      </w:r>
      <w:r w:rsidRPr="00C31350">
        <w:rPr>
          <w:rFonts w:ascii="Arial" w:eastAsia="Arial" w:hAnsi="Arial" w:cs="Arial"/>
          <w:spacing w:val="5"/>
        </w:rPr>
        <w:t>e</w:t>
      </w:r>
      <w:r w:rsidRPr="00C31350">
        <w:rPr>
          <w:rFonts w:ascii="Arial" w:eastAsia="Arial" w:hAnsi="Arial" w:cs="Arial"/>
          <w:spacing w:val="-3"/>
        </w:rPr>
        <w:t>ss</w:t>
      </w:r>
      <w:r w:rsidRPr="00C31350">
        <w:rPr>
          <w:rFonts w:ascii="Arial" w:eastAsia="Arial" w:hAnsi="Arial" w:cs="Arial"/>
          <w:spacing w:val="2"/>
        </w:rPr>
        <w:t>i</w:t>
      </w:r>
      <w:r w:rsidRPr="00C31350">
        <w:rPr>
          <w:rFonts w:ascii="Arial" w:eastAsia="Arial" w:hAnsi="Arial" w:cs="Arial"/>
          <w:spacing w:val="-3"/>
        </w:rPr>
        <w:t>v</w:t>
      </w:r>
      <w:r w:rsidRPr="00C31350">
        <w:rPr>
          <w:rFonts w:ascii="Arial" w:eastAsia="Arial" w:hAnsi="Arial" w:cs="Arial"/>
        </w:rPr>
        <w:t>e</w:t>
      </w:r>
      <w:r w:rsidRPr="00C31350">
        <w:rPr>
          <w:rFonts w:ascii="Arial" w:eastAsia="Arial" w:hAnsi="Arial" w:cs="Arial"/>
          <w:spacing w:val="31"/>
        </w:rPr>
        <w:t xml:space="preserve"> </w:t>
      </w:r>
      <w:r w:rsidRPr="00C31350">
        <w:rPr>
          <w:rFonts w:ascii="Arial" w:eastAsia="Arial" w:hAnsi="Arial" w:cs="Arial"/>
        </w:rPr>
        <w:t>o</w:t>
      </w:r>
      <w:r w:rsidRPr="00C31350">
        <w:rPr>
          <w:rFonts w:ascii="Arial" w:eastAsia="Arial" w:hAnsi="Arial" w:cs="Arial"/>
          <w:spacing w:val="-2"/>
        </w:rPr>
        <w:t>r</w:t>
      </w:r>
      <w:r w:rsidRPr="00C31350">
        <w:rPr>
          <w:rFonts w:ascii="Arial" w:eastAsia="Arial" w:hAnsi="Arial" w:cs="Arial"/>
        </w:rPr>
        <w:t>gan</w:t>
      </w:r>
      <w:r w:rsidRPr="00C31350">
        <w:rPr>
          <w:rFonts w:ascii="Arial" w:eastAsia="Arial" w:hAnsi="Arial" w:cs="Arial"/>
          <w:spacing w:val="7"/>
        </w:rPr>
        <w:t>i</w:t>
      </w:r>
      <w:r w:rsidRPr="00C31350">
        <w:rPr>
          <w:rFonts w:ascii="Arial" w:eastAsia="Arial" w:hAnsi="Arial" w:cs="Arial"/>
          <w:spacing w:val="-12"/>
        </w:rPr>
        <w:t>z</w:t>
      </w:r>
      <w:r w:rsidRPr="00C31350">
        <w:rPr>
          <w:rFonts w:ascii="Arial" w:eastAsia="Arial" w:hAnsi="Arial" w:cs="Arial"/>
        </w:rPr>
        <w:t>at</w:t>
      </w:r>
      <w:r w:rsidRPr="00C31350">
        <w:rPr>
          <w:rFonts w:ascii="Arial" w:eastAsia="Arial" w:hAnsi="Arial" w:cs="Arial"/>
          <w:spacing w:val="7"/>
        </w:rPr>
        <w:t>i</w:t>
      </w:r>
      <w:r w:rsidRPr="00C31350">
        <w:rPr>
          <w:rFonts w:ascii="Arial" w:eastAsia="Arial" w:hAnsi="Arial" w:cs="Arial"/>
          <w:spacing w:val="-5"/>
        </w:rPr>
        <w:t>o</w:t>
      </w:r>
      <w:r w:rsidRPr="00C31350">
        <w:rPr>
          <w:rFonts w:ascii="Arial" w:eastAsia="Arial" w:hAnsi="Arial" w:cs="Arial"/>
        </w:rPr>
        <w:t>n</w:t>
      </w:r>
      <w:r w:rsidRPr="00C31350">
        <w:rPr>
          <w:rFonts w:ascii="Arial" w:eastAsia="Arial" w:hAnsi="Arial" w:cs="Arial"/>
          <w:spacing w:val="33"/>
        </w:rPr>
        <w:t xml:space="preserve"> </w:t>
      </w:r>
      <w:r w:rsidRPr="00C31350">
        <w:rPr>
          <w:rFonts w:ascii="Arial" w:eastAsia="Arial" w:hAnsi="Arial" w:cs="Arial"/>
          <w:spacing w:val="4"/>
        </w:rPr>
        <w:t>w</w:t>
      </w:r>
      <w:r w:rsidRPr="00C31350">
        <w:rPr>
          <w:rFonts w:ascii="Arial" w:eastAsia="Arial" w:hAnsi="Arial" w:cs="Arial"/>
          <w:spacing w:val="-5"/>
        </w:rPr>
        <w:t>h</w:t>
      </w:r>
      <w:r w:rsidRPr="00C31350">
        <w:rPr>
          <w:rFonts w:ascii="Arial" w:eastAsia="Arial" w:hAnsi="Arial" w:cs="Arial"/>
          <w:spacing w:val="5"/>
        </w:rPr>
        <w:t>e</w:t>
      </w:r>
      <w:r w:rsidRPr="00C31350">
        <w:rPr>
          <w:rFonts w:ascii="Arial" w:eastAsia="Arial" w:hAnsi="Arial" w:cs="Arial"/>
          <w:spacing w:val="-2"/>
        </w:rPr>
        <w:t>r</w:t>
      </w:r>
      <w:r w:rsidRPr="00C31350">
        <w:rPr>
          <w:rFonts w:ascii="Arial" w:eastAsia="Arial" w:hAnsi="Arial" w:cs="Arial"/>
        </w:rPr>
        <w:t>e</w:t>
      </w:r>
      <w:r w:rsidRPr="00C31350">
        <w:rPr>
          <w:rFonts w:ascii="Arial" w:eastAsia="Arial" w:hAnsi="Arial" w:cs="Arial"/>
          <w:spacing w:val="17"/>
        </w:rPr>
        <w:t xml:space="preserve"> </w:t>
      </w:r>
      <w:r w:rsidRPr="00C31350">
        <w:rPr>
          <w:rFonts w:ascii="Arial" w:eastAsia="Arial" w:hAnsi="Arial" w:cs="Arial"/>
        </w:rPr>
        <w:t>I</w:t>
      </w:r>
      <w:r w:rsidRPr="00C31350">
        <w:rPr>
          <w:rFonts w:ascii="Arial" w:eastAsia="Arial" w:hAnsi="Arial" w:cs="Arial"/>
          <w:spacing w:val="6"/>
        </w:rPr>
        <w:t xml:space="preserve"> </w:t>
      </w:r>
      <w:r w:rsidRPr="00C31350">
        <w:rPr>
          <w:rFonts w:ascii="Arial" w:eastAsia="Arial" w:hAnsi="Arial" w:cs="Arial"/>
          <w:spacing w:val="-7"/>
        </w:rPr>
        <w:t>c</w:t>
      </w:r>
      <w:r w:rsidRPr="00C31350">
        <w:rPr>
          <w:rFonts w:ascii="Arial" w:eastAsia="Arial" w:hAnsi="Arial" w:cs="Arial"/>
        </w:rPr>
        <w:t>an</w:t>
      </w:r>
      <w:r w:rsidRPr="00C31350">
        <w:rPr>
          <w:rFonts w:ascii="Arial" w:eastAsia="Arial" w:hAnsi="Arial" w:cs="Arial"/>
          <w:spacing w:val="10"/>
        </w:rPr>
        <w:t xml:space="preserve"> </w:t>
      </w:r>
      <w:r w:rsidRPr="00C31350">
        <w:rPr>
          <w:rFonts w:ascii="Arial" w:eastAsia="Arial" w:hAnsi="Arial" w:cs="Arial"/>
          <w:spacing w:val="5"/>
        </w:rPr>
        <w:t>a</w:t>
      </w:r>
      <w:r w:rsidRPr="00C31350">
        <w:rPr>
          <w:rFonts w:ascii="Arial" w:eastAsia="Arial" w:hAnsi="Arial" w:cs="Arial"/>
          <w:spacing w:val="-3"/>
        </w:rPr>
        <w:t>c</w:t>
      </w:r>
      <w:r w:rsidRPr="00C31350">
        <w:rPr>
          <w:rFonts w:ascii="Arial" w:eastAsia="Arial" w:hAnsi="Arial" w:cs="Arial"/>
        </w:rPr>
        <w:t>qu</w:t>
      </w:r>
      <w:r w:rsidRPr="00C31350">
        <w:rPr>
          <w:rFonts w:ascii="Arial" w:eastAsia="Arial" w:hAnsi="Arial" w:cs="Arial"/>
          <w:spacing w:val="2"/>
        </w:rPr>
        <w:t>i</w:t>
      </w:r>
      <w:r w:rsidRPr="00C31350">
        <w:rPr>
          <w:rFonts w:ascii="Arial" w:eastAsia="Arial" w:hAnsi="Arial" w:cs="Arial"/>
          <w:spacing w:val="-2"/>
        </w:rPr>
        <w:t>r</w:t>
      </w:r>
      <w:r w:rsidRPr="00C31350">
        <w:rPr>
          <w:rFonts w:ascii="Arial" w:eastAsia="Arial" w:hAnsi="Arial" w:cs="Arial"/>
        </w:rPr>
        <w:t>e</w:t>
      </w:r>
      <w:r w:rsidRPr="00C31350">
        <w:rPr>
          <w:rFonts w:ascii="Arial" w:eastAsia="Arial" w:hAnsi="Arial" w:cs="Arial"/>
          <w:spacing w:val="20"/>
        </w:rPr>
        <w:t xml:space="preserve"> </w:t>
      </w:r>
      <w:r w:rsidRPr="00C31350">
        <w:rPr>
          <w:rFonts w:ascii="Arial" w:eastAsia="Arial" w:hAnsi="Arial" w:cs="Arial"/>
          <w:spacing w:val="-3"/>
        </w:rPr>
        <w:t>c</w:t>
      </w:r>
      <w:r w:rsidRPr="00C31350">
        <w:rPr>
          <w:rFonts w:ascii="Arial" w:eastAsia="Arial" w:hAnsi="Arial" w:cs="Arial"/>
          <w:spacing w:val="5"/>
        </w:rPr>
        <w:t>u</w:t>
      </w:r>
      <w:r w:rsidRPr="00C31350">
        <w:rPr>
          <w:rFonts w:ascii="Arial" w:eastAsia="Arial" w:hAnsi="Arial" w:cs="Arial"/>
          <w:spacing w:val="-2"/>
        </w:rPr>
        <w:t>rr</w:t>
      </w:r>
      <w:r w:rsidRPr="00C31350">
        <w:rPr>
          <w:rFonts w:ascii="Arial" w:eastAsia="Arial" w:hAnsi="Arial" w:cs="Arial"/>
          <w:spacing w:val="-5"/>
        </w:rPr>
        <w:t>e</w:t>
      </w:r>
      <w:r w:rsidRPr="00C31350">
        <w:rPr>
          <w:rFonts w:ascii="Arial" w:eastAsia="Arial" w:hAnsi="Arial" w:cs="Arial"/>
          <w:spacing w:val="5"/>
        </w:rPr>
        <w:t>n</w:t>
      </w:r>
      <w:r w:rsidRPr="00C31350">
        <w:rPr>
          <w:rFonts w:ascii="Arial" w:eastAsia="Arial" w:hAnsi="Arial" w:cs="Arial"/>
        </w:rPr>
        <w:t>t</w:t>
      </w:r>
      <w:r w:rsidRPr="00C31350">
        <w:rPr>
          <w:rFonts w:ascii="Arial" w:eastAsia="Arial" w:hAnsi="Arial" w:cs="Arial"/>
          <w:spacing w:val="19"/>
        </w:rPr>
        <w:t xml:space="preserve"> </w:t>
      </w:r>
      <w:r w:rsidRPr="00C31350">
        <w:rPr>
          <w:rFonts w:ascii="Arial" w:eastAsia="Arial" w:hAnsi="Arial" w:cs="Arial"/>
          <w:w w:val="103"/>
        </w:rPr>
        <w:t>a</w:t>
      </w:r>
      <w:r w:rsidRPr="00C31350">
        <w:rPr>
          <w:rFonts w:ascii="Arial" w:eastAsia="Arial" w:hAnsi="Arial" w:cs="Arial"/>
          <w:spacing w:val="-5"/>
          <w:w w:val="103"/>
        </w:rPr>
        <w:t>n</w:t>
      </w:r>
      <w:r w:rsidRPr="00C31350">
        <w:rPr>
          <w:rFonts w:ascii="Arial" w:eastAsia="Arial" w:hAnsi="Arial" w:cs="Arial"/>
          <w:w w:val="103"/>
        </w:rPr>
        <w:t xml:space="preserve">d </w:t>
      </w:r>
      <w:r w:rsidRPr="00C31350">
        <w:rPr>
          <w:rFonts w:ascii="Arial" w:eastAsia="Arial" w:hAnsi="Arial" w:cs="Arial"/>
          <w:spacing w:val="-2"/>
        </w:rPr>
        <w:t>r</w:t>
      </w:r>
      <w:r w:rsidRPr="00C31350">
        <w:rPr>
          <w:rFonts w:ascii="Arial" w:eastAsia="Arial" w:hAnsi="Arial" w:cs="Arial"/>
          <w:spacing w:val="5"/>
        </w:rPr>
        <w:t>e</w:t>
      </w:r>
      <w:r w:rsidRPr="00C31350">
        <w:rPr>
          <w:rFonts w:ascii="Arial" w:eastAsia="Arial" w:hAnsi="Arial" w:cs="Arial"/>
          <w:spacing w:val="-3"/>
        </w:rPr>
        <w:t>l</w:t>
      </w:r>
      <w:r w:rsidRPr="00C31350">
        <w:rPr>
          <w:rFonts w:ascii="Arial" w:eastAsia="Arial" w:hAnsi="Arial" w:cs="Arial"/>
        </w:rPr>
        <w:t>e</w:t>
      </w:r>
      <w:r w:rsidRPr="00C31350">
        <w:rPr>
          <w:rFonts w:ascii="Arial" w:eastAsia="Arial" w:hAnsi="Arial" w:cs="Arial"/>
          <w:spacing w:val="2"/>
        </w:rPr>
        <w:t>v</w:t>
      </w:r>
      <w:r w:rsidRPr="00C31350">
        <w:rPr>
          <w:rFonts w:ascii="Arial" w:eastAsia="Arial" w:hAnsi="Arial" w:cs="Arial"/>
        </w:rPr>
        <w:t xml:space="preserve">ant  </w:t>
      </w:r>
      <w:r w:rsidRPr="00C31350">
        <w:rPr>
          <w:rFonts w:ascii="Arial" w:eastAsia="Arial" w:hAnsi="Arial" w:cs="Arial"/>
          <w:spacing w:val="2"/>
        </w:rPr>
        <w:t>k</w:t>
      </w:r>
      <w:r w:rsidRPr="00C31350">
        <w:rPr>
          <w:rFonts w:ascii="Arial" w:eastAsia="Arial" w:hAnsi="Arial" w:cs="Arial"/>
          <w:spacing w:val="-5"/>
        </w:rPr>
        <w:t>n</w:t>
      </w:r>
      <w:r w:rsidRPr="00C31350">
        <w:rPr>
          <w:rFonts w:ascii="Arial" w:eastAsia="Arial" w:hAnsi="Arial" w:cs="Arial"/>
        </w:rPr>
        <w:t>o</w:t>
      </w:r>
      <w:r w:rsidRPr="00C31350">
        <w:rPr>
          <w:rFonts w:ascii="Arial" w:eastAsia="Arial" w:hAnsi="Arial" w:cs="Arial"/>
          <w:spacing w:val="-1"/>
        </w:rPr>
        <w:t>w</w:t>
      </w:r>
      <w:r w:rsidRPr="00C31350">
        <w:rPr>
          <w:rFonts w:ascii="Arial" w:eastAsia="Arial" w:hAnsi="Arial" w:cs="Arial"/>
          <w:spacing w:val="2"/>
        </w:rPr>
        <w:t>l</w:t>
      </w:r>
      <w:r w:rsidRPr="00C31350">
        <w:rPr>
          <w:rFonts w:ascii="Arial" w:eastAsia="Arial" w:hAnsi="Arial" w:cs="Arial"/>
          <w:spacing w:val="-5"/>
        </w:rPr>
        <w:t>e</w:t>
      </w:r>
      <w:r w:rsidRPr="00C31350">
        <w:rPr>
          <w:rFonts w:ascii="Arial" w:eastAsia="Arial" w:hAnsi="Arial" w:cs="Arial"/>
          <w:spacing w:val="5"/>
        </w:rPr>
        <w:t>d</w:t>
      </w:r>
      <w:r w:rsidRPr="00C31350">
        <w:rPr>
          <w:rFonts w:ascii="Arial" w:eastAsia="Arial" w:hAnsi="Arial" w:cs="Arial"/>
          <w:spacing w:val="-5"/>
        </w:rPr>
        <w:t>g</w:t>
      </w:r>
      <w:r w:rsidRPr="00C31350">
        <w:rPr>
          <w:rFonts w:ascii="Arial" w:eastAsia="Arial" w:hAnsi="Arial" w:cs="Arial"/>
        </w:rPr>
        <w:t xml:space="preserve">e </w:t>
      </w:r>
      <w:r w:rsidRPr="00C31350">
        <w:rPr>
          <w:rFonts w:ascii="Arial" w:eastAsia="Arial" w:hAnsi="Arial" w:cs="Arial"/>
          <w:spacing w:val="13"/>
        </w:rPr>
        <w:t xml:space="preserve"> </w:t>
      </w:r>
      <w:r w:rsidRPr="00C31350">
        <w:rPr>
          <w:rFonts w:ascii="Arial" w:eastAsia="Arial" w:hAnsi="Arial" w:cs="Arial"/>
          <w:spacing w:val="-5"/>
        </w:rPr>
        <w:t>a</w:t>
      </w:r>
      <w:r w:rsidRPr="00C31350">
        <w:rPr>
          <w:rFonts w:ascii="Arial" w:eastAsia="Arial" w:hAnsi="Arial" w:cs="Arial"/>
          <w:spacing w:val="5"/>
        </w:rPr>
        <w:t>n</w:t>
      </w:r>
      <w:r w:rsidRPr="00C31350">
        <w:rPr>
          <w:rFonts w:ascii="Arial" w:eastAsia="Arial" w:hAnsi="Arial" w:cs="Arial"/>
        </w:rPr>
        <w:t>d</w:t>
      </w:r>
      <w:r w:rsidRPr="00C31350">
        <w:rPr>
          <w:rFonts w:ascii="Arial" w:eastAsia="Arial" w:hAnsi="Arial" w:cs="Arial"/>
          <w:spacing w:val="40"/>
        </w:rPr>
        <w:t xml:space="preserve"> </w:t>
      </w:r>
      <w:r w:rsidRPr="00C31350">
        <w:rPr>
          <w:rFonts w:ascii="Arial" w:eastAsia="Arial" w:hAnsi="Arial" w:cs="Arial"/>
        </w:rPr>
        <w:t>d</w:t>
      </w:r>
      <w:r w:rsidRPr="00C31350">
        <w:rPr>
          <w:rFonts w:ascii="Arial" w:eastAsia="Arial" w:hAnsi="Arial" w:cs="Arial"/>
          <w:spacing w:val="5"/>
        </w:rPr>
        <w:t>e</w:t>
      </w:r>
      <w:r w:rsidRPr="00C31350">
        <w:rPr>
          <w:rFonts w:ascii="Arial" w:eastAsia="Arial" w:hAnsi="Arial" w:cs="Arial"/>
          <w:spacing w:val="-7"/>
        </w:rPr>
        <w:t>v</w:t>
      </w:r>
      <w:r w:rsidRPr="00C31350">
        <w:rPr>
          <w:rFonts w:ascii="Arial" w:eastAsia="Arial" w:hAnsi="Arial" w:cs="Arial"/>
        </w:rPr>
        <w:t>e</w:t>
      </w:r>
      <w:r w:rsidRPr="00C31350">
        <w:rPr>
          <w:rFonts w:ascii="Arial" w:eastAsia="Arial" w:hAnsi="Arial" w:cs="Arial"/>
          <w:spacing w:val="2"/>
        </w:rPr>
        <w:t>l</w:t>
      </w:r>
      <w:r w:rsidRPr="00C31350">
        <w:rPr>
          <w:rFonts w:ascii="Arial" w:eastAsia="Arial" w:hAnsi="Arial" w:cs="Arial"/>
        </w:rPr>
        <w:t>op  effe</w:t>
      </w:r>
      <w:r w:rsidRPr="00C31350">
        <w:rPr>
          <w:rFonts w:ascii="Arial" w:eastAsia="Arial" w:hAnsi="Arial" w:cs="Arial"/>
          <w:spacing w:val="2"/>
        </w:rPr>
        <w:t>c</w:t>
      </w:r>
      <w:r w:rsidRPr="00C31350">
        <w:rPr>
          <w:rFonts w:ascii="Arial" w:eastAsia="Arial" w:hAnsi="Arial" w:cs="Arial"/>
          <w:spacing w:val="-5"/>
        </w:rPr>
        <w:t>t</w:t>
      </w:r>
      <w:r w:rsidRPr="00C31350">
        <w:rPr>
          <w:rFonts w:ascii="Arial" w:eastAsia="Arial" w:hAnsi="Arial" w:cs="Arial"/>
          <w:spacing w:val="7"/>
        </w:rPr>
        <w:t>i</w:t>
      </w:r>
      <w:r w:rsidRPr="00C31350">
        <w:rPr>
          <w:rFonts w:ascii="Arial" w:eastAsia="Arial" w:hAnsi="Arial" w:cs="Arial"/>
          <w:spacing w:val="-7"/>
        </w:rPr>
        <w:t>v</w:t>
      </w:r>
      <w:r w:rsidRPr="00C31350">
        <w:rPr>
          <w:rFonts w:ascii="Arial" w:eastAsia="Arial" w:hAnsi="Arial" w:cs="Arial"/>
        </w:rPr>
        <w:t xml:space="preserve">e </w:t>
      </w:r>
      <w:r w:rsidRPr="00C31350">
        <w:rPr>
          <w:rFonts w:ascii="Arial" w:eastAsia="Arial" w:hAnsi="Arial" w:cs="Arial"/>
          <w:spacing w:val="6"/>
        </w:rPr>
        <w:t xml:space="preserve"> </w:t>
      </w:r>
      <w:r w:rsidRPr="00C31350">
        <w:rPr>
          <w:rFonts w:ascii="Arial" w:eastAsia="Arial" w:hAnsi="Arial" w:cs="Arial"/>
          <w:spacing w:val="-3"/>
        </w:rPr>
        <w:t>ski</w:t>
      </w:r>
      <w:r w:rsidRPr="00C31350">
        <w:rPr>
          <w:rFonts w:ascii="Arial" w:eastAsia="Arial" w:hAnsi="Arial" w:cs="Arial"/>
          <w:spacing w:val="7"/>
        </w:rPr>
        <w:t>l</w:t>
      </w:r>
      <w:r w:rsidRPr="00C31350">
        <w:rPr>
          <w:rFonts w:ascii="Arial" w:eastAsia="Arial" w:hAnsi="Arial" w:cs="Arial"/>
          <w:spacing w:val="2"/>
        </w:rPr>
        <w:t>l</w:t>
      </w:r>
      <w:r w:rsidRPr="00C31350">
        <w:rPr>
          <w:rFonts w:ascii="Arial" w:eastAsia="Arial" w:hAnsi="Arial" w:cs="Arial"/>
        </w:rPr>
        <w:t>s</w:t>
      </w:r>
      <w:r w:rsidRPr="00C31350">
        <w:rPr>
          <w:rFonts w:ascii="Arial" w:eastAsia="Arial" w:hAnsi="Arial" w:cs="Arial"/>
          <w:spacing w:val="39"/>
        </w:rPr>
        <w:t xml:space="preserve"> </w:t>
      </w:r>
      <w:r w:rsidRPr="00C31350">
        <w:rPr>
          <w:rFonts w:ascii="Arial" w:eastAsia="Arial" w:hAnsi="Arial" w:cs="Arial"/>
        </w:rPr>
        <w:t>to</w:t>
      </w:r>
      <w:r w:rsidRPr="00C31350">
        <w:rPr>
          <w:rFonts w:ascii="Arial" w:eastAsia="Arial" w:hAnsi="Arial" w:cs="Arial"/>
          <w:spacing w:val="39"/>
        </w:rPr>
        <w:t xml:space="preserve"> </w:t>
      </w:r>
      <w:r w:rsidRPr="00C31350">
        <w:rPr>
          <w:rFonts w:ascii="Arial" w:eastAsia="Arial" w:hAnsi="Arial" w:cs="Arial"/>
          <w:spacing w:val="-5"/>
        </w:rPr>
        <w:t>m</w:t>
      </w:r>
      <w:r w:rsidRPr="00C31350">
        <w:rPr>
          <w:rFonts w:ascii="Arial" w:eastAsia="Arial" w:hAnsi="Arial" w:cs="Arial"/>
        </w:rPr>
        <w:t>a</w:t>
      </w:r>
      <w:r w:rsidRPr="00C31350">
        <w:rPr>
          <w:rFonts w:ascii="Arial" w:eastAsia="Arial" w:hAnsi="Arial" w:cs="Arial"/>
          <w:spacing w:val="2"/>
        </w:rPr>
        <w:t>xi</w:t>
      </w:r>
      <w:r w:rsidRPr="00C31350">
        <w:rPr>
          <w:rFonts w:ascii="Arial" w:eastAsia="Arial" w:hAnsi="Arial" w:cs="Arial"/>
          <w:spacing w:val="-5"/>
        </w:rPr>
        <w:t>m</w:t>
      </w:r>
      <w:r w:rsidRPr="00C31350">
        <w:rPr>
          <w:rFonts w:ascii="Arial" w:eastAsia="Arial" w:hAnsi="Arial" w:cs="Arial"/>
          <w:spacing w:val="7"/>
        </w:rPr>
        <w:t>i</w:t>
      </w:r>
      <w:r w:rsidRPr="00C31350">
        <w:rPr>
          <w:rFonts w:ascii="Arial" w:eastAsia="Arial" w:hAnsi="Arial" w:cs="Arial"/>
          <w:spacing w:val="-12"/>
        </w:rPr>
        <w:t>z</w:t>
      </w:r>
      <w:r w:rsidRPr="00C31350">
        <w:rPr>
          <w:rFonts w:ascii="Arial" w:eastAsia="Arial" w:hAnsi="Arial" w:cs="Arial"/>
        </w:rPr>
        <w:t xml:space="preserve">e </w:t>
      </w:r>
      <w:r w:rsidRPr="00C31350">
        <w:rPr>
          <w:rFonts w:ascii="Arial" w:eastAsia="Arial" w:hAnsi="Arial" w:cs="Arial"/>
          <w:spacing w:val="4"/>
        </w:rPr>
        <w:t xml:space="preserve"> </w:t>
      </w:r>
      <w:r w:rsidRPr="00C31350">
        <w:rPr>
          <w:rFonts w:ascii="Arial" w:eastAsia="Arial" w:hAnsi="Arial" w:cs="Arial"/>
          <w:spacing w:val="7"/>
        </w:rPr>
        <w:t>i</w:t>
      </w:r>
      <w:r w:rsidRPr="00C31350">
        <w:rPr>
          <w:rFonts w:ascii="Arial" w:eastAsia="Arial" w:hAnsi="Arial" w:cs="Arial"/>
        </w:rPr>
        <w:t>nd</w:t>
      </w:r>
      <w:r w:rsidRPr="00C31350">
        <w:rPr>
          <w:rFonts w:ascii="Arial" w:eastAsia="Arial" w:hAnsi="Arial" w:cs="Arial"/>
          <w:spacing w:val="2"/>
        </w:rPr>
        <w:t>i</w:t>
      </w:r>
      <w:r w:rsidRPr="00C31350">
        <w:rPr>
          <w:rFonts w:ascii="Arial" w:eastAsia="Arial" w:hAnsi="Arial" w:cs="Arial"/>
          <w:spacing w:val="-3"/>
        </w:rPr>
        <w:t>v</w:t>
      </w:r>
      <w:r w:rsidRPr="00C31350">
        <w:rPr>
          <w:rFonts w:ascii="Arial" w:eastAsia="Arial" w:hAnsi="Arial" w:cs="Arial"/>
          <w:spacing w:val="2"/>
        </w:rPr>
        <w:t>i</w:t>
      </w:r>
      <w:r w:rsidRPr="00C31350">
        <w:rPr>
          <w:rFonts w:ascii="Arial" w:eastAsia="Arial" w:hAnsi="Arial" w:cs="Arial"/>
        </w:rPr>
        <w:t>du</w:t>
      </w:r>
      <w:r w:rsidRPr="00C31350">
        <w:rPr>
          <w:rFonts w:ascii="Arial" w:eastAsia="Arial" w:hAnsi="Arial" w:cs="Arial"/>
          <w:spacing w:val="-5"/>
        </w:rPr>
        <w:t>a</w:t>
      </w:r>
      <w:r w:rsidRPr="00C31350">
        <w:rPr>
          <w:rFonts w:ascii="Arial" w:eastAsia="Arial" w:hAnsi="Arial" w:cs="Arial"/>
        </w:rPr>
        <w:t xml:space="preserve">l </w:t>
      </w:r>
      <w:r w:rsidRPr="00C31350">
        <w:rPr>
          <w:rFonts w:ascii="Arial" w:eastAsia="Arial" w:hAnsi="Arial" w:cs="Arial"/>
          <w:spacing w:val="6"/>
        </w:rPr>
        <w:t xml:space="preserve"> </w:t>
      </w:r>
      <w:r w:rsidRPr="00C31350">
        <w:rPr>
          <w:rFonts w:ascii="Arial" w:eastAsia="Arial" w:hAnsi="Arial" w:cs="Arial"/>
        </w:rPr>
        <w:t>and</w:t>
      </w:r>
      <w:r w:rsidRPr="00C31350">
        <w:rPr>
          <w:rFonts w:ascii="Arial" w:eastAsia="Arial" w:hAnsi="Arial" w:cs="Arial"/>
          <w:spacing w:val="44"/>
        </w:rPr>
        <w:t xml:space="preserve"> </w:t>
      </w:r>
      <w:r w:rsidRPr="00C31350">
        <w:rPr>
          <w:rFonts w:ascii="Arial" w:eastAsia="Arial" w:hAnsi="Arial" w:cs="Arial"/>
          <w:w w:val="103"/>
        </w:rPr>
        <w:t>o</w:t>
      </w:r>
      <w:r w:rsidRPr="00C31350">
        <w:rPr>
          <w:rFonts w:ascii="Arial" w:eastAsia="Arial" w:hAnsi="Arial" w:cs="Arial"/>
          <w:spacing w:val="-2"/>
          <w:w w:val="103"/>
        </w:rPr>
        <w:t>r</w:t>
      </w:r>
      <w:r w:rsidRPr="00C31350">
        <w:rPr>
          <w:rFonts w:ascii="Arial" w:eastAsia="Arial" w:hAnsi="Arial" w:cs="Arial"/>
          <w:spacing w:val="5"/>
          <w:w w:val="103"/>
        </w:rPr>
        <w:t>g</w:t>
      </w:r>
      <w:r w:rsidRPr="00C31350">
        <w:rPr>
          <w:rFonts w:ascii="Arial" w:eastAsia="Arial" w:hAnsi="Arial" w:cs="Arial"/>
          <w:spacing w:val="-5"/>
          <w:w w:val="103"/>
        </w:rPr>
        <w:t>a</w:t>
      </w:r>
      <w:r w:rsidRPr="00C31350">
        <w:rPr>
          <w:rFonts w:ascii="Arial" w:eastAsia="Arial" w:hAnsi="Arial" w:cs="Arial"/>
          <w:w w:val="103"/>
        </w:rPr>
        <w:t>n</w:t>
      </w:r>
      <w:r w:rsidRPr="00C31350">
        <w:rPr>
          <w:rFonts w:ascii="Arial" w:eastAsia="Arial" w:hAnsi="Arial" w:cs="Arial"/>
          <w:spacing w:val="7"/>
          <w:w w:val="103"/>
        </w:rPr>
        <w:t>i</w:t>
      </w:r>
      <w:r w:rsidRPr="00C31350">
        <w:rPr>
          <w:rFonts w:ascii="Arial" w:eastAsia="Arial" w:hAnsi="Arial" w:cs="Arial"/>
          <w:spacing w:val="-12"/>
          <w:w w:val="103"/>
        </w:rPr>
        <w:t>z</w:t>
      </w:r>
      <w:r w:rsidRPr="00C31350">
        <w:rPr>
          <w:rFonts w:ascii="Arial" w:eastAsia="Arial" w:hAnsi="Arial" w:cs="Arial"/>
          <w:w w:val="103"/>
        </w:rPr>
        <w:t>at</w:t>
      </w:r>
      <w:r w:rsidRPr="00C31350">
        <w:rPr>
          <w:rFonts w:ascii="Arial" w:eastAsia="Arial" w:hAnsi="Arial" w:cs="Arial"/>
          <w:spacing w:val="7"/>
          <w:w w:val="103"/>
        </w:rPr>
        <w:t>i</w:t>
      </w:r>
      <w:r w:rsidRPr="00C31350">
        <w:rPr>
          <w:rFonts w:ascii="Arial" w:eastAsia="Arial" w:hAnsi="Arial" w:cs="Arial"/>
          <w:w w:val="103"/>
        </w:rPr>
        <w:t>on</w:t>
      </w:r>
      <w:r w:rsidRPr="00C31350">
        <w:rPr>
          <w:rFonts w:ascii="Arial" w:eastAsia="Arial" w:hAnsi="Arial" w:cs="Arial"/>
          <w:spacing w:val="-5"/>
          <w:w w:val="103"/>
        </w:rPr>
        <w:t>a</w:t>
      </w:r>
      <w:r w:rsidRPr="00C31350">
        <w:rPr>
          <w:rFonts w:ascii="Arial" w:eastAsia="Arial" w:hAnsi="Arial" w:cs="Arial"/>
          <w:w w:val="103"/>
        </w:rPr>
        <w:t>l p</w:t>
      </w:r>
      <w:r w:rsidRPr="00C31350">
        <w:rPr>
          <w:rFonts w:ascii="Arial" w:eastAsia="Arial" w:hAnsi="Arial" w:cs="Arial"/>
          <w:spacing w:val="3"/>
          <w:w w:val="103"/>
        </w:rPr>
        <w:t>r</w:t>
      </w:r>
      <w:r w:rsidRPr="00C31350">
        <w:rPr>
          <w:rFonts w:ascii="Arial" w:eastAsia="Arial" w:hAnsi="Arial" w:cs="Arial"/>
          <w:w w:val="103"/>
        </w:rPr>
        <w:t>odu</w:t>
      </w:r>
      <w:r w:rsidRPr="00C31350">
        <w:rPr>
          <w:rFonts w:ascii="Arial" w:eastAsia="Arial" w:hAnsi="Arial" w:cs="Arial"/>
          <w:spacing w:val="2"/>
          <w:w w:val="103"/>
        </w:rPr>
        <w:t>c</w:t>
      </w:r>
      <w:r w:rsidRPr="00C31350">
        <w:rPr>
          <w:rFonts w:ascii="Arial" w:eastAsia="Arial" w:hAnsi="Arial" w:cs="Arial"/>
          <w:spacing w:val="-5"/>
          <w:w w:val="103"/>
        </w:rPr>
        <w:t>t</w:t>
      </w:r>
      <w:r w:rsidRPr="00C31350">
        <w:rPr>
          <w:rFonts w:ascii="Arial" w:eastAsia="Arial" w:hAnsi="Arial" w:cs="Arial"/>
          <w:spacing w:val="2"/>
          <w:w w:val="103"/>
        </w:rPr>
        <w:t>i</w:t>
      </w:r>
      <w:r w:rsidRPr="00C31350">
        <w:rPr>
          <w:rFonts w:ascii="Arial" w:eastAsia="Arial" w:hAnsi="Arial" w:cs="Arial"/>
          <w:spacing w:val="-3"/>
          <w:w w:val="103"/>
        </w:rPr>
        <w:t>v</w:t>
      </w:r>
      <w:r w:rsidRPr="00C31350">
        <w:rPr>
          <w:rFonts w:ascii="Arial" w:eastAsia="Arial" w:hAnsi="Arial" w:cs="Arial"/>
          <w:spacing w:val="2"/>
          <w:w w:val="103"/>
        </w:rPr>
        <w:t>i</w:t>
      </w:r>
      <w:r w:rsidRPr="00C31350">
        <w:rPr>
          <w:rFonts w:ascii="Arial" w:eastAsia="Arial" w:hAnsi="Arial" w:cs="Arial"/>
          <w:w w:val="103"/>
        </w:rPr>
        <w:t>t</w:t>
      </w:r>
      <w:r w:rsidRPr="00C31350">
        <w:rPr>
          <w:rFonts w:ascii="Arial" w:eastAsia="Arial" w:hAnsi="Arial" w:cs="Arial"/>
          <w:spacing w:val="2"/>
          <w:w w:val="103"/>
        </w:rPr>
        <w:t>y</w:t>
      </w:r>
      <w:r w:rsidRPr="00C31350">
        <w:rPr>
          <w:rFonts w:ascii="Arial" w:eastAsia="Arial" w:hAnsi="Arial" w:cs="Arial"/>
          <w:w w:val="103"/>
        </w:rPr>
        <w:t>.</w:t>
      </w:r>
    </w:p>
    <w:p w:rsidR="00C31E79" w:rsidRDefault="00C31E79">
      <w:pPr>
        <w:spacing w:before="2" w:line="200" w:lineRule="exact"/>
      </w:pPr>
    </w:p>
    <w:p w:rsidR="00C31E79" w:rsidRDefault="00DA5FFD">
      <w:pPr>
        <w:spacing w:before="40" w:line="220" w:lineRule="exact"/>
        <w:ind w:left="152"/>
        <w:rPr>
          <w:rFonts w:ascii="Arial" w:eastAsia="Arial" w:hAnsi="Arial" w:cs="Arial"/>
        </w:rPr>
      </w:pPr>
      <w:r>
        <w:pict>
          <v:group id="_x0000_s1058" style="position:absolute;left:0;text-align:left;margin-left:88.05pt;margin-top:.55pt;width:434pt;height:17pt;z-index:-251660800;mso-position-horizontal-relative:page" coordorigin="1761,11" coordsize="8680,340">
            <v:shape id="_x0000_s1063" style="position:absolute;left:1771;top:26;width:8659;height:312" coordorigin="1771,26" coordsize="8659,312" path="m1771,338r8659,l10430,26r-8659,l1771,338xe" fillcolor="#a5a5a5" stroked="f">
              <v:path arrowok="t"/>
            </v:shape>
            <v:shape id="_x0000_s1062" style="position:absolute;left:1771;top:21;width:8659;height:0" coordorigin="1771,21" coordsize="8659,0" path="m1771,21r8659,e" filled="f" strokeweight=".58pt">
              <v:path arrowok="t"/>
            </v:shape>
            <v:shape id="_x0000_s1061" style="position:absolute;left:1771;top:340;width:8659;height:0" coordorigin="1771,340" coordsize="8659,0" path="m1771,340r8659,e" filled="f" strokeweight=".34pt">
              <v:path arrowok="t"/>
            </v:shape>
            <v:shape id="_x0000_s1060" style="position:absolute;left:1766;top:16;width:0;height:329" coordorigin="1766,16" coordsize="0,329" path="m1766,16r,329e" filled="f" strokeweight=".58pt">
              <v:path arrowok="t"/>
            </v:shape>
            <v:shape id="_x0000_s1059" style="position:absolute;left:10435;top:16;width:0;height:329" coordorigin="10435,16" coordsize="0,329" path="m10435,16r,329e" filled="f" strokeweight=".58pt">
              <v:path arrowok="t"/>
            </v:shape>
            <w10:wrap anchorx="page"/>
          </v:group>
        </w:pict>
      </w:r>
      <w:r w:rsidR="00CF0C80">
        <w:rPr>
          <w:rFonts w:ascii="Arial" w:eastAsia="Arial" w:hAnsi="Arial" w:cs="Arial"/>
          <w:b/>
          <w:i/>
          <w:spacing w:val="-1"/>
          <w:position w:val="-1"/>
        </w:rPr>
        <w:t>A</w:t>
      </w:r>
      <w:r w:rsidR="00CF0C80">
        <w:rPr>
          <w:rFonts w:ascii="Arial" w:eastAsia="Arial" w:hAnsi="Arial" w:cs="Arial"/>
          <w:b/>
          <w:i/>
          <w:position w:val="-1"/>
        </w:rPr>
        <w:t>c</w:t>
      </w:r>
      <w:r w:rsidR="00CF0C80">
        <w:rPr>
          <w:rFonts w:ascii="Arial" w:eastAsia="Arial" w:hAnsi="Arial" w:cs="Arial"/>
          <w:b/>
          <w:i/>
          <w:spacing w:val="5"/>
          <w:position w:val="-1"/>
        </w:rPr>
        <w:t>a</w:t>
      </w:r>
      <w:r w:rsidR="00CF0C80">
        <w:rPr>
          <w:rFonts w:ascii="Arial" w:eastAsia="Arial" w:hAnsi="Arial" w:cs="Arial"/>
          <w:b/>
          <w:i/>
          <w:spacing w:val="-2"/>
          <w:position w:val="-1"/>
        </w:rPr>
        <w:t>d</w:t>
      </w:r>
      <w:r w:rsidR="00CF0C80">
        <w:rPr>
          <w:rFonts w:ascii="Arial" w:eastAsia="Arial" w:hAnsi="Arial" w:cs="Arial"/>
          <w:b/>
          <w:i/>
          <w:spacing w:val="5"/>
          <w:position w:val="-1"/>
        </w:rPr>
        <w:t>e</w:t>
      </w:r>
      <w:r w:rsidR="00CF0C80">
        <w:rPr>
          <w:rFonts w:ascii="Arial" w:eastAsia="Arial" w:hAnsi="Arial" w:cs="Arial"/>
          <w:b/>
          <w:i/>
          <w:spacing w:val="-6"/>
          <w:position w:val="-1"/>
        </w:rPr>
        <w:t>m</w:t>
      </w:r>
      <w:r w:rsidR="00CF0C80">
        <w:rPr>
          <w:rFonts w:ascii="Arial" w:eastAsia="Arial" w:hAnsi="Arial" w:cs="Arial"/>
          <w:b/>
          <w:i/>
          <w:spacing w:val="5"/>
          <w:position w:val="-1"/>
        </w:rPr>
        <w:t>i</w:t>
      </w:r>
      <w:r w:rsidR="00CF0C80">
        <w:rPr>
          <w:rFonts w:ascii="Arial" w:eastAsia="Arial" w:hAnsi="Arial" w:cs="Arial"/>
          <w:b/>
          <w:i/>
          <w:position w:val="-1"/>
        </w:rPr>
        <w:t>c</w:t>
      </w:r>
      <w:r w:rsidR="00CF0C80">
        <w:rPr>
          <w:rFonts w:ascii="Arial" w:eastAsia="Arial" w:hAnsi="Arial" w:cs="Arial"/>
          <w:b/>
          <w:i/>
          <w:spacing w:val="25"/>
          <w:position w:val="-1"/>
        </w:rPr>
        <w:t xml:space="preserve"> </w:t>
      </w:r>
      <w:r w:rsidR="00CF0C80">
        <w:rPr>
          <w:rFonts w:ascii="Arial" w:eastAsia="Arial" w:hAnsi="Arial" w:cs="Arial"/>
          <w:b/>
          <w:i/>
          <w:spacing w:val="-3"/>
          <w:w w:val="103"/>
          <w:position w:val="-1"/>
        </w:rPr>
        <w:t>Q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u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a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li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f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ic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a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t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o</w:t>
      </w:r>
      <w:r w:rsidR="00CF0C80">
        <w:rPr>
          <w:rFonts w:ascii="Arial" w:eastAsia="Arial" w:hAnsi="Arial" w:cs="Arial"/>
          <w:b/>
          <w:i/>
          <w:spacing w:val="3"/>
          <w:w w:val="103"/>
          <w:position w:val="-1"/>
        </w:rPr>
        <w:t>n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:</w:t>
      </w:r>
    </w:p>
    <w:p w:rsidR="00C31E79" w:rsidRDefault="00C31E79">
      <w:pPr>
        <w:spacing w:before="7" w:line="220" w:lineRule="exact"/>
        <w:rPr>
          <w:sz w:val="22"/>
          <w:szCs w:val="22"/>
        </w:rPr>
      </w:pPr>
    </w:p>
    <w:p w:rsidR="00C31E79" w:rsidRDefault="000B32C8" w:rsidP="000B32C8">
      <w:pPr>
        <w:spacing w:before="40"/>
        <w:ind w:right="277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</w:t>
      </w:r>
      <w:r w:rsidR="00CF0C80">
        <w:rPr>
          <w:rFonts w:ascii="Wingdings" w:eastAsia="Wingdings" w:hAnsi="Wingdings" w:cs="Wingdings"/>
        </w:rPr>
        <w:t></w:t>
      </w:r>
      <w:r w:rsidR="00CF0C80">
        <w:t xml:space="preserve">  </w:t>
      </w:r>
      <w:r w:rsidR="00CF0C80">
        <w:rPr>
          <w:spacing w:val="33"/>
        </w:rPr>
        <w:t xml:space="preserve"> </w:t>
      </w:r>
      <w:r w:rsidR="00CF0C80">
        <w:rPr>
          <w:rFonts w:ascii="Arial" w:eastAsia="Arial" w:hAnsi="Arial" w:cs="Arial"/>
          <w:b/>
        </w:rPr>
        <w:t>M</w:t>
      </w:r>
      <w:r w:rsidR="00CF0C80">
        <w:rPr>
          <w:rFonts w:ascii="Arial" w:eastAsia="Arial" w:hAnsi="Arial" w:cs="Arial"/>
          <w:b/>
          <w:spacing w:val="3"/>
        </w:rPr>
        <w:t>L</w:t>
      </w:r>
      <w:r w:rsidR="00CF0C80">
        <w:rPr>
          <w:rFonts w:ascii="Arial" w:eastAsia="Arial" w:hAnsi="Arial" w:cs="Arial"/>
          <w:b/>
        </w:rPr>
        <w:t>W</w:t>
      </w:r>
      <w:r w:rsidR="00CF0C80">
        <w:rPr>
          <w:rFonts w:ascii="Arial" w:eastAsia="Arial" w:hAnsi="Arial" w:cs="Arial"/>
          <w:b/>
          <w:spacing w:val="3"/>
        </w:rPr>
        <w:t xml:space="preserve"> </w:t>
      </w:r>
      <w:r w:rsidR="00CF0C80">
        <w:rPr>
          <w:rFonts w:ascii="Arial" w:eastAsia="Arial" w:hAnsi="Arial" w:cs="Arial"/>
          <w:b/>
          <w:spacing w:val="-2"/>
        </w:rPr>
        <w:t>(</w:t>
      </w:r>
      <w:r w:rsidR="00CF0C80">
        <w:rPr>
          <w:rFonts w:ascii="Arial" w:eastAsia="Arial" w:hAnsi="Arial" w:cs="Arial"/>
          <w:b/>
          <w:spacing w:val="6"/>
        </w:rPr>
        <w:t>P</w:t>
      </w:r>
      <w:r w:rsidR="00CF0C80">
        <w:rPr>
          <w:rFonts w:ascii="Arial" w:eastAsia="Arial" w:hAnsi="Arial" w:cs="Arial"/>
          <w:b/>
          <w:spacing w:val="-2"/>
        </w:rPr>
        <w:t>o</w:t>
      </w:r>
      <w:r w:rsidR="00CF0C80">
        <w:rPr>
          <w:rFonts w:ascii="Arial" w:eastAsia="Arial" w:hAnsi="Arial" w:cs="Arial"/>
          <w:b/>
        </w:rPr>
        <w:t>st</w:t>
      </w:r>
      <w:r w:rsidR="00CF0C80">
        <w:rPr>
          <w:rFonts w:ascii="Arial" w:eastAsia="Arial" w:hAnsi="Arial" w:cs="Arial"/>
          <w:b/>
          <w:spacing w:val="20"/>
        </w:rPr>
        <w:t xml:space="preserve"> </w:t>
      </w:r>
      <w:r w:rsidR="00CF0C80">
        <w:rPr>
          <w:rFonts w:ascii="Arial" w:eastAsia="Arial" w:hAnsi="Arial" w:cs="Arial"/>
          <w:b/>
          <w:spacing w:val="-7"/>
        </w:rPr>
        <w:t>G</w:t>
      </w:r>
      <w:r w:rsidR="00CF0C80">
        <w:rPr>
          <w:rFonts w:ascii="Arial" w:eastAsia="Arial" w:hAnsi="Arial" w:cs="Arial"/>
          <w:b/>
          <w:spacing w:val="1"/>
        </w:rPr>
        <w:t>r</w:t>
      </w:r>
      <w:r w:rsidR="00CF0C80">
        <w:rPr>
          <w:rFonts w:ascii="Arial" w:eastAsia="Arial" w:hAnsi="Arial" w:cs="Arial"/>
          <w:b/>
          <w:spacing w:val="5"/>
        </w:rPr>
        <w:t>a</w:t>
      </w:r>
      <w:r w:rsidR="00CF0C80">
        <w:rPr>
          <w:rFonts w:ascii="Arial" w:eastAsia="Arial" w:hAnsi="Arial" w:cs="Arial"/>
          <w:b/>
          <w:spacing w:val="-2"/>
        </w:rPr>
        <w:t>du</w:t>
      </w:r>
      <w:r w:rsidR="00CF0C80">
        <w:rPr>
          <w:rFonts w:ascii="Arial" w:eastAsia="Arial" w:hAnsi="Arial" w:cs="Arial"/>
          <w:b/>
          <w:spacing w:val="5"/>
        </w:rPr>
        <w:t>a</w:t>
      </w:r>
      <w:r w:rsidR="00CF0C80">
        <w:rPr>
          <w:rFonts w:ascii="Arial" w:eastAsia="Arial" w:hAnsi="Arial" w:cs="Arial"/>
          <w:b/>
          <w:spacing w:val="-2"/>
        </w:rPr>
        <w:t>t</w:t>
      </w:r>
      <w:r w:rsidR="00CF0C80">
        <w:rPr>
          <w:rFonts w:ascii="Arial" w:eastAsia="Arial" w:hAnsi="Arial" w:cs="Arial"/>
          <w:b/>
        </w:rPr>
        <w:t>i</w:t>
      </w:r>
      <w:r w:rsidR="00CF0C80">
        <w:rPr>
          <w:rFonts w:ascii="Arial" w:eastAsia="Arial" w:hAnsi="Arial" w:cs="Arial"/>
          <w:b/>
          <w:spacing w:val="3"/>
        </w:rPr>
        <w:t>o</w:t>
      </w:r>
      <w:r w:rsidR="00CF0C80">
        <w:rPr>
          <w:rFonts w:ascii="Arial" w:eastAsia="Arial" w:hAnsi="Arial" w:cs="Arial"/>
          <w:b/>
          <w:spacing w:val="-2"/>
        </w:rPr>
        <w:t>n</w:t>
      </w:r>
      <w:r w:rsidR="00CF0C80">
        <w:rPr>
          <w:rFonts w:ascii="Arial" w:eastAsia="Arial" w:hAnsi="Arial" w:cs="Arial"/>
          <w:b/>
        </w:rPr>
        <w:t>)</w:t>
      </w:r>
      <w:r w:rsidR="00E638C5">
        <w:rPr>
          <w:rFonts w:ascii="Arial" w:eastAsia="Arial" w:hAnsi="Arial" w:cs="Arial"/>
          <w:b/>
          <w:spacing w:val="29"/>
        </w:rPr>
        <w:t xml:space="preserve"> </w:t>
      </w:r>
      <w:r w:rsidR="00CF0C80">
        <w:rPr>
          <w:rFonts w:ascii="Arial" w:eastAsia="Arial" w:hAnsi="Arial" w:cs="Arial"/>
          <w:spacing w:val="5"/>
        </w:rPr>
        <w:t>a</w:t>
      </w:r>
      <w:r w:rsidR="00CF0C80">
        <w:rPr>
          <w:rFonts w:ascii="Arial" w:eastAsia="Arial" w:hAnsi="Arial" w:cs="Arial"/>
        </w:rPr>
        <w:t>t</w:t>
      </w:r>
      <w:r w:rsidR="00CF0C80">
        <w:rPr>
          <w:rFonts w:ascii="Arial" w:eastAsia="Arial" w:hAnsi="Arial" w:cs="Arial"/>
          <w:spacing w:val="7"/>
        </w:rPr>
        <w:t xml:space="preserve"> </w:t>
      </w:r>
      <w:r w:rsidR="00CF0C80">
        <w:rPr>
          <w:rFonts w:ascii="Arial" w:eastAsia="Arial" w:hAnsi="Arial" w:cs="Arial"/>
          <w:spacing w:val="1"/>
        </w:rPr>
        <w:t>S</w:t>
      </w:r>
      <w:r w:rsidR="00CF0C80">
        <w:rPr>
          <w:rFonts w:ascii="Arial" w:eastAsia="Arial" w:hAnsi="Arial" w:cs="Arial"/>
        </w:rPr>
        <w:t>o</w:t>
      </w:r>
      <w:r w:rsidR="00CF0C80">
        <w:rPr>
          <w:rFonts w:ascii="Arial" w:eastAsia="Arial" w:hAnsi="Arial" w:cs="Arial"/>
          <w:spacing w:val="-3"/>
        </w:rPr>
        <w:t>c</w:t>
      </w:r>
      <w:r w:rsidR="00CF0C80">
        <w:rPr>
          <w:rFonts w:ascii="Arial" w:eastAsia="Arial" w:hAnsi="Arial" w:cs="Arial"/>
          <w:spacing w:val="2"/>
        </w:rPr>
        <w:t>i</w:t>
      </w:r>
      <w:r w:rsidR="00CF0C80">
        <w:rPr>
          <w:rFonts w:ascii="Arial" w:eastAsia="Arial" w:hAnsi="Arial" w:cs="Arial"/>
        </w:rPr>
        <w:t>al</w:t>
      </w:r>
      <w:r w:rsidR="00CF0C80">
        <w:rPr>
          <w:rFonts w:ascii="Arial" w:eastAsia="Arial" w:hAnsi="Arial" w:cs="Arial"/>
          <w:spacing w:val="16"/>
        </w:rPr>
        <w:t xml:space="preserve"> </w:t>
      </w:r>
      <w:r w:rsidR="00CF0C80">
        <w:rPr>
          <w:rFonts w:ascii="Arial" w:eastAsia="Arial" w:hAnsi="Arial" w:cs="Arial"/>
          <w:spacing w:val="1"/>
        </w:rPr>
        <w:t>S</w:t>
      </w:r>
      <w:r w:rsidR="00CF0C80">
        <w:rPr>
          <w:rFonts w:ascii="Arial" w:eastAsia="Arial" w:hAnsi="Arial" w:cs="Arial"/>
          <w:spacing w:val="-3"/>
        </w:rPr>
        <w:t>c</w:t>
      </w:r>
      <w:r w:rsidR="00CF0C80">
        <w:rPr>
          <w:rFonts w:ascii="Arial" w:eastAsia="Arial" w:hAnsi="Arial" w:cs="Arial"/>
          <w:spacing w:val="2"/>
        </w:rPr>
        <w:t>i</w:t>
      </w:r>
      <w:r w:rsidR="00CF0C80">
        <w:rPr>
          <w:rFonts w:ascii="Arial" w:eastAsia="Arial" w:hAnsi="Arial" w:cs="Arial"/>
        </w:rPr>
        <w:t>en</w:t>
      </w:r>
      <w:r w:rsidR="00CF0C80">
        <w:rPr>
          <w:rFonts w:ascii="Arial" w:eastAsia="Arial" w:hAnsi="Arial" w:cs="Arial"/>
          <w:spacing w:val="2"/>
        </w:rPr>
        <w:t>c</w:t>
      </w:r>
      <w:r w:rsidR="00CF0C80">
        <w:rPr>
          <w:rFonts w:ascii="Arial" w:eastAsia="Arial" w:hAnsi="Arial" w:cs="Arial"/>
        </w:rPr>
        <w:t>e</w:t>
      </w:r>
      <w:r w:rsidR="00CF0C80">
        <w:rPr>
          <w:rFonts w:ascii="Arial" w:eastAsia="Arial" w:hAnsi="Arial" w:cs="Arial"/>
          <w:spacing w:val="23"/>
        </w:rPr>
        <w:t xml:space="preserve"> </w:t>
      </w:r>
      <w:r w:rsidR="00CF0C80">
        <w:rPr>
          <w:rFonts w:ascii="Arial" w:eastAsia="Arial" w:hAnsi="Arial" w:cs="Arial"/>
          <w:spacing w:val="-1"/>
        </w:rPr>
        <w:t>D</w:t>
      </w:r>
      <w:r w:rsidR="00CF0C80">
        <w:rPr>
          <w:rFonts w:ascii="Arial" w:eastAsia="Arial" w:hAnsi="Arial" w:cs="Arial"/>
          <w:spacing w:val="-5"/>
        </w:rPr>
        <w:t>e</w:t>
      </w:r>
      <w:r w:rsidR="00CF0C80">
        <w:rPr>
          <w:rFonts w:ascii="Arial" w:eastAsia="Arial" w:hAnsi="Arial" w:cs="Arial"/>
          <w:spacing w:val="5"/>
        </w:rPr>
        <w:t>p</w:t>
      </w:r>
      <w:r w:rsidR="00E638C5">
        <w:rPr>
          <w:rFonts w:ascii="Arial" w:eastAsia="Arial" w:hAnsi="Arial" w:cs="Arial"/>
        </w:rPr>
        <w:t>t.</w:t>
      </w:r>
      <w:r w:rsidR="00CF0C80">
        <w:rPr>
          <w:rFonts w:ascii="Arial" w:eastAsia="Arial" w:hAnsi="Arial" w:cs="Arial"/>
        </w:rPr>
        <w:t>,</w:t>
      </w:r>
      <w:r w:rsidR="00CF0C80">
        <w:rPr>
          <w:rFonts w:ascii="Arial" w:eastAsia="Arial" w:hAnsi="Arial" w:cs="Arial"/>
          <w:spacing w:val="41"/>
        </w:rPr>
        <w:t xml:space="preserve"> </w:t>
      </w:r>
      <w:r w:rsidR="00CF0C80">
        <w:rPr>
          <w:rFonts w:ascii="Arial" w:eastAsia="Arial" w:hAnsi="Arial" w:cs="Arial"/>
          <w:spacing w:val="-3"/>
          <w:w w:val="103"/>
        </w:rPr>
        <w:t>G</w:t>
      </w:r>
      <w:r w:rsidR="00CF0C80">
        <w:rPr>
          <w:rFonts w:ascii="Arial" w:eastAsia="Arial" w:hAnsi="Arial" w:cs="Arial"/>
          <w:spacing w:val="-5"/>
          <w:w w:val="103"/>
        </w:rPr>
        <w:t>u</w:t>
      </w:r>
      <w:r w:rsidR="00CF0C80">
        <w:rPr>
          <w:rFonts w:ascii="Arial" w:eastAsia="Arial" w:hAnsi="Arial" w:cs="Arial"/>
          <w:spacing w:val="2"/>
          <w:w w:val="103"/>
        </w:rPr>
        <w:t>j</w:t>
      </w:r>
      <w:r w:rsidR="00CF0C80">
        <w:rPr>
          <w:rFonts w:ascii="Arial" w:eastAsia="Arial" w:hAnsi="Arial" w:cs="Arial"/>
          <w:spacing w:val="5"/>
          <w:w w:val="103"/>
        </w:rPr>
        <w:t>a</w:t>
      </w:r>
      <w:r w:rsidR="00CF0C80">
        <w:rPr>
          <w:rFonts w:ascii="Arial" w:eastAsia="Arial" w:hAnsi="Arial" w:cs="Arial"/>
          <w:spacing w:val="-2"/>
          <w:w w:val="103"/>
        </w:rPr>
        <w:t>r</w:t>
      </w:r>
      <w:r w:rsidR="00CF0C80">
        <w:rPr>
          <w:rFonts w:ascii="Arial" w:eastAsia="Arial" w:hAnsi="Arial" w:cs="Arial"/>
          <w:spacing w:val="-5"/>
          <w:w w:val="103"/>
        </w:rPr>
        <w:t>a</w:t>
      </w:r>
      <w:r w:rsidR="00CF0C80">
        <w:rPr>
          <w:rFonts w:ascii="Arial" w:eastAsia="Arial" w:hAnsi="Arial" w:cs="Arial"/>
          <w:w w:val="103"/>
        </w:rPr>
        <w:t>t</w:t>
      </w:r>
      <w:r w:rsidR="00E638C5">
        <w:rPr>
          <w:rFonts w:ascii="Arial" w:eastAsia="Arial" w:hAnsi="Arial" w:cs="Arial"/>
          <w:w w:val="103"/>
        </w:rPr>
        <w:t xml:space="preserve"> </w:t>
      </w:r>
      <w:r w:rsidR="00E638C5">
        <w:rPr>
          <w:rFonts w:ascii="Arial" w:eastAsia="Arial" w:hAnsi="Arial" w:cs="Arial"/>
          <w:spacing w:val="-1"/>
        </w:rPr>
        <w:t>U</w:t>
      </w:r>
      <w:r w:rsidR="00E638C5">
        <w:rPr>
          <w:rFonts w:ascii="Arial" w:eastAsia="Arial" w:hAnsi="Arial" w:cs="Arial"/>
        </w:rPr>
        <w:t>n</w:t>
      </w:r>
      <w:r w:rsidR="00E638C5">
        <w:rPr>
          <w:rFonts w:ascii="Arial" w:eastAsia="Arial" w:hAnsi="Arial" w:cs="Arial"/>
          <w:spacing w:val="-3"/>
        </w:rPr>
        <w:t>i</w:t>
      </w:r>
      <w:r w:rsidR="00E638C5">
        <w:rPr>
          <w:rFonts w:ascii="Arial" w:eastAsia="Arial" w:hAnsi="Arial" w:cs="Arial"/>
          <w:spacing w:val="2"/>
        </w:rPr>
        <w:t>v</w:t>
      </w:r>
      <w:r w:rsidR="00E638C5">
        <w:rPr>
          <w:rFonts w:ascii="Arial" w:eastAsia="Arial" w:hAnsi="Arial" w:cs="Arial"/>
        </w:rPr>
        <w:t>e</w:t>
      </w:r>
      <w:r w:rsidR="00E638C5">
        <w:rPr>
          <w:rFonts w:ascii="Arial" w:eastAsia="Arial" w:hAnsi="Arial" w:cs="Arial"/>
          <w:spacing w:val="-2"/>
        </w:rPr>
        <w:t>r</w:t>
      </w:r>
      <w:r w:rsidR="00E638C5">
        <w:rPr>
          <w:rFonts w:ascii="Arial" w:eastAsia="Arial" w:hAnsi="Arial" w:cs="Arial"/>
          <w:spacing w:val="2"/>
        </w:rPr>
        <w:t>s</w:t>
      </w:r>
      <w:r w:rsidR="00E638C5">
        <w:rPr>
          <w:rFonts w:ascii="Arial" w:eastAsia="Arial" w:hAnsi="Arial" w:cs="Arial"/>
          <w:spacing w:val="-3"/>
        </w:rPr>
        <w:t>i</w:t>
      </w:r>
      <w:r w:rsidR="00E638C5">
        <w:rPr>
          <w:rFonts w:ascii="Arial" w:eastAsia="Arial" w:hAnsi="Arial" w:cs="Arial"/>
        </w:rPr>
        <w:t>ty</w:t>
      </w:r>
      <w:r w:rsidR="00E638C5">
        <w:rPr>
          <w:rFonts w:ascii="Arial" w:eastAsia="Arial" w:hAnsi="Arial" w:cs="Arial"/>
          <w:spacing w:val="26"/>
        </w:rPr>
        <w:t xml:space="preserve"> </w:t>
      </w:r>
      <w:r w:rsidR="00E638C5">
        <w:rPr>
          <w:rFonts w:ascii="Arial" w:eastAsia="Arial" w:hAnsi="Arial" w:cs="Arial"/>
          <w:spacing w:val="7"/>
        </w:rPr>
        <w:t>i</w:t>
      </w:r>
      <w:r w:rsidR="00E638C5">
        <w:rPr>
          <w:rFonts w:ascii="Arial" w:eastAsia="Arial" w:hAnsi="Arial" w:cs="Arial"/>
        </w:rPr>
        <w:t>n</w:t>
      </w:r>
      <w:r w:rsidR="00E638C5">
        <w:rPr>
          <w:rFonts w:ascii="Arial" w:eastAsia="Arial" w:hAnsi="Arial" w:cs="Arial"/>
          <w:spacing w:val="2"/>
        </w:rPr>
        <w:t xml:space="preserve"> </w:t>
      </w:r>
      <w:r w:rsidR="00E638C5">
        <w:rPr>
          <w:rFonts w:ascii="Arial" w:eastAsia="Arial" w:hAnsi="Arial" w:cs="Arial"/>
          <w:spacing w:val="5"/>
        </w:rPr>
        <w:t>t</w:t>
      </w:r>
      <w:r w:rsidR="00E638C5">
        <w:rPr>
          <w:rFonts w:ascii="Arial" w:eastAsia="Arial" w:hAnsi="Arial" w:cs="Arial"/>
          <w:spacing w:val="-5"/>
        </w:rPr>
        <w:t>h</w:t>
      </w:r>
      <w:r w:rsidR="00E638C5">
        <w:rPr>
          <w:rFonts w:ascii="Arial" w:eastAsia="Arial" w:hAnsi="Arial" w:cs="Arial"/>
        </w:rPr>
        <w:t>e</w:t>
      </w:r>
      <w:r w:rsidR="00E638C5">
        <w:rPr>
          <w:rFonts w:ascii="Arial" w:eastAsia="Arial" w:hAnsi="Arial" w:cs="Arial"/>
          <w:spacing w:val="15"/>
        </w:rPr>
        <w:t xml:space="preserve"> </w:t>
      </w:r>
      <w:r w:rsidR="00E638C5">
        <w:rPr>
          <w:rFonts w:ascii="Arial" w:eastAsia="Arial" w:hAnsi="Arial" w:cs="Arial"/>
          <w:spacing w:val="-7"/>
        </w:rPr>
        <w:t>y</w:t>
      </w:r>
      <w:r w:rsidR="00E638C5">
        <w:rPr>
          <w:rFonts w:ascii="Arial" w:eastAsia="Arial" w:hAnsi="Arial" w:cs="Arial"/>
          <w:spacing w:val="5"/>
        </w:rPr>
        <w:t>e</w:t>
      </w:r>
      <w:r w:rsidR="00E638C5">
        <w:rPr>
          <w:rFonts w:ascii="Arial" w:eastAsia="Arial" w:hAnsi="Arial" w:cs="Arial"/>
        </w:rPr>
        <w:t>ar</w:t>
      </w:r>
      <w:r>
        <w:rPr>
          <w:rFonts w:ascii="Arial" w:eastAsia="Arial" w:hAnsi="Arial" w:cs="Arial"/>
        </w:rPr>
        <w:t xml:space="preserve"> </w:t>
      </w:r>
      <w:r w:rsidR="00B37B4E">
        <w:rPr>
          <w:rFonts w:ascii="Arial" w:eastAsia="Arial" w:hAnsi="Arial" w:cs="Arial"/>
          <w:w w:val="103"/>
        </w:rPr>
        <w:t>54 %</w:t>
      </w:r>
      <w:r w:rsidR="00CF0C80">
        <w:rPr>
          <w:rFonts w:ascii="Arial" w:eastAsia="Arial" w:hAnsi="Arial" w:cs="Arial"/>
          <w:w w:val="103"/>
        </w:rPr>
        <w:t>.</w:t>
      </w:r>
    </w:p>
    <w:p w:rsidR="00C31E79" w:rsidRDefault="00CF0C80">
      <w:pPr>
        <w:spacing w:before="43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b/>
          <w:spacing w:val="-1"/>
        </w:rPr>
        <w:t>B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1"/>
        </w:rPr>
        <w:t xml:space="preserve"> </w:t>
      </w:r>
      <w:r>
        <w:rPr>
          <w:rFonts w:ascii="Arial" w:eastAsia="Arial" w:hAnsi="Arial" w:cs="Arial"/>
          <w:b/>
          <w:spacing w:val="-2"/>
        </w:rPr>
        <w:t>(</w:t>
      </w:r>
      <w:r>
        <w:rPr>
          <w:rFonts w:ascii="Arial" w:eastAsia="Arial" w:hAnsi="Arial" w:cs="Arial"/>
          <w:b/>
          <w:spacing w:val="-3"/>
        </w:rPr>
        <w:t>G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>d</w:t>
      </w:r>
      <w:r>
        <w:rPr>
          <w:rFonts w:ascii="Arial" w:eastAsia="Arial" w:hAnsi="Arial" w:cs="Arial"/>
          <w:b/>
          <w:spacing w:val="3"/>
        </w:rPr>
        <w:t>u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>t</w:t>
      </w:r>
      <w:r w:rsidR="00DA5FFD">
        <w:rPr>
          <w:rFonts w:ascii="Arial" w:eastAsia="Arial" w:hAnsi="Arial" w:cs="Arial"/>
          <w:b/>
          <w:spacing w:val="5"/>
        </w:rPr>
        <w:t>ion</w:t>
      </w:r>
      <w:r>
        <w:rPr>
          <w:rFonts w:ascii="Arial" w:eastAsia="Arial" w:hAnsi="Arial" w:cs="Arial"/>
          <w:b/>
        </w:rPr>
        <w:t>)</w:t>
      </w:r>
      <w:r w:rsidR="00AE3F33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>.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  <w:spacing w:val="7"/>
        </w:rPr>
        <w:t>l</w:t>
      </w:r>
      <w:r>
        <w:rPr>
          <w:rFonts w:ascii="Arial" w:eastAsia="Arial" w:hAnsi="Arial" w:cs="Arial"/>
          <w:spacing w:val="-5"/>
        </w:rPr>
        <w:t>e</w:t>
      </w:r>
      <w:r>
        <w:rPr>
          <w:rFonts w:ascii="Arial" w:eastAsia="Arial" w:hAnsi="Arial" w:cs="Arial"/>
          <w:spacing w:val="5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angp</w:t>
      </w:r>
      <w:r>
        <w:rPr>
          <w:rFonts w:ascii="Arial" w:eastAsia="Arial" w:hAnsi="Arial" w:cs="Arial"/>
          <w:spacing w:val="5"/>
        </w:rPr>
        <w:t>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7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ty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7"/>
        </w:rPr>
        <w:t>y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3"/>
        </w:rPr>
        <w:t>2014</w:t>
      </w:r>
    </w:p>
    <w:p w:rsidR="00C31E79" w:rsidRDefault="00CF0C80">
      <w:pPr>
        <w:spacing w:before="43"/>
        <w:ind w:right="195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55.4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6"/>
          <w:w w:val="103"/>
        </w:rPr>
        <w:t>%</w:t>
      </w:r>
      <w:r>
        <w:rPr>
          <w:rFonts w:ascii="Arial" w:eastAsia="Arial" w:hAnsi="Arial" w:cs="Arial"/>
          <w:w w:val="103"/>
        </w:rPr>
        <w:t>.</w:t>
      </w:r>
    </w:p>
    <w:p w:rsidR="00C31E79" w:rsidRDefault="00CF0C80" w:rsidP="00E638C5">
      <w:pPr>
        <w:spacing w:before="9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5"/>
        </w:rPr>
        <w:t xml:space="preserve"> </w:t>
      </w:r>
      <w:r>
        <w:rPr>
          <w:rFonts w:ascii="Arial" w:eastAsia="Arial" w:hAnsi="Arial" w:cs="Arial"/>
          <w:b/>
          <w:spacing w:val="-2"/>
        </w:rPr>
        <w:t>(</w:t>
      </w:r>
      <w:r>
        <w:rPr>
          <w:rFonts w:ascii="Arial" w:eastAsia="Arial" w:hAnsi="Arial" w:cs="Arial"/>
          <w:b/>
        </w:rPr>
        <w:t>12</w:t>
      </w:r>
      <w:r>
        <w:rPr>
          <w:rFonts w:ascii="Arial" w:eastAsia="Arial" w:hAnsi="Arial" w:cs="Arial"/>
          <w:b/>
          <w:spacing w:val="7"/>
          <w:position w:val="10"/>
          <w:sz w:val="13"/>
          <w:szCs w:val="13"/>
        </w:rPr>
        <w:t>T</w:t>
      </w:r>
      <w:r>
        <w:rPr>
          <w:rFonts w:ascii="Arial" w:eastAsia="Arial" w:hAnsi="Arial" w:cs="Arial"/>
          <w:b/>
          <w:spacing w:val="2"/>
          <w:position w:val="10"/>
          <w:sz w:val="13"/>
          <w:szCs w:val="13"/>
        </w:rPr>
        <w:t>H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  <w:spacing w:val="5"/>
        </w:rPr>
        <w:t>f</w:t>
      </w:r>
      <w:r>
        <w:rPr>
          <w:rFonts w:ascii="Arial" w:eastAsia="Arial" w:hAnsi="Arial" w:cs="Arial"/>
          <w:spacing w:val="-6"/>
        </w:rPr>
        <w:t>r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4"/>
        </w:rPr>
        <w:t xml:space="preserve"> </w:t>
      </w:r>
      <w:r w:rsidR="00C31350">
        <w:rPr>
          <w:rFonts w:ascii="Arial" w:eastAsia="Arial" w:hAnsi="Arial" w:cs="Arial"/>
          <w:spacing w:val="-7"/>
        </w:rPr>
        <w:t>K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  <w:spacing w:val="-7"/>
        </w:rPr>
        <w:t>y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7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o.2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ntt,</w:t>
      </w:r>
      <w:r>
        <w:rPr>
          <w:rFonts w:ascii="Arial" w:eastAsia="Arial" w:hAnsi="Arial" w:cs="Arial"/>
          <w:spacing w:val="13"/>
        </w:rPr>
        <w:t xml:space="preserve"> </w:t>
      </w:r>
      <w:r w:rsidR="00E638C5">
        <w:rPr>
          <w:rFonts w:ascii="Arial" w:eastAsia="Arial" w:hAnsi="Arial" w:cs="Arial"/>
          <w:spacing w:val="-4"/>
        </w:rPr>
        <w:t>A</w:t>
      </w:r>
      <w:r w:rsidR="00E638C5">
        <w:rPr>
          <w:rFonts w:ascii="Arial" w:eastAsia="Arial" w:hAnsi="Arial" w:cs="Arial"/>
          <w:spacing w:val="5"/>
        </w:rPr>
        <w:t xml:space="preserve"> ’bad’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3"/>
        </w:rPr>
        <w:t>2</w:t>
      </w:r>
      <w:r>
        <w:rPr>
          <w:rFonts w:ascii="Arial" w:eastAsia="Arial" w:hAnsi="Arial" w:cs="Arial"/>
          <w:spacing w:val="-5"/>
          <w:w w:val="103"/>
        </w:rPr>
        <w:t>0</w:t>
      </w:r>
      <w:r>
        <w:rPr>
          <w:rFonts w:ascii="Arial" w:eastAsia="Arial" w:hAnsi="Arial" w:cs="Arial"/>
          <w:w w:val="103"/>
        </w:rPr>
        <w:t>11</w:t>
      </w:r>
      <w:r w:rsidR="00E638C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0"/>
          <w:position w:val="-1"/>
        </w:rPr>
        <w:t>w</w:t>
      </w:r>
      <w:r>
        <w:rPr>
          <w:rFonts w:ascii="Arial" w:eastAsia="Arial" w:hAnsi="Arial" w:cs="Arial"/>
          <w:spacing w:val="7"/>
          <w:position w:val="-1"/>
        </w:rPr>
        <w:t>i</w:t>
      </w:r>
      <w:r>
        <w:rPr>
          <w:rFonts w:ascii="Arial" w:eastAsia="Arial" w:hAnsi="Arial" w:cs="Arial"/>
          <w:position w:val="-1"/>
        </w:rPr>
        <w:t>th</w:t>
      </w:r>
      <w:r>
        <w:rPr>
          <w:rFonts w:ascii="Arial" w:eastAsia="Arial" w:hAnsi="Arial" w:cs="Arial"/>
          <w:spacing w:val="18"/>
          <w:position w:val="-1"/>
        </w:rPr>
        <w:t xml:space="preserve"> </w:t>
      </w:r>
      <w:r>
        <w:rPr>
          <w:rFonts w:ascii="Arial" w:eastAsia="Arial" w:hAnsi="Arial" w:cs="Arial"/>
          <w:w w:val="103"/>
          <w:position w:val="-1"/>
        </w:rPr>
        <w:t>59.9</w:t>
      </w:r>
      <w:r>
        <w:rPr>
          <w:rFonts w:ascii="Arial" w:eastAsia="Arial" w:hAnsi="Arial" w:cs="Arial"/>
          <w:spacing w:val="-2"/>
          <w:w w:val="103"/>
          <w:position w:val="-1"/>
        </w:rPr>
        <w:t>%</w:t>
      </w:r>
      <w:r>
        <w:rPr>
          <w:rFonts w:ascii="Arial" w:eastAsia="Arial" w:hAnsi="Arial" w:cs="Arial"/>
          <w:w w:val="103"/>
          <w:position w:val="-1"/>
        </w:rPr>
        <w:t>.</w:t>
      </w:r>
    </w:p>
    <w:p w:rsidR="00C31E79" w:rsidRDefault="00C31E79">
      <w:pPr>
        <w:spacing w:before="3" w:line="100" w:lineRule="exact"/>
        <w:rPr>
          <w:sz w:val="11"/>
          <w:szCs w:val="11"/>
        </w:rPr>
      </w:pPr>
    </w:p>
    <w:p w:rsidR="00C31E79" w:rsidRDefault="00C31E79">
      <w:pPr>
        <w:spacing w:line="200" w:lineRule="exact"/>
      </w:pPr>
    </w:p>
    <w:p w:rsidR="00C31E79" w:rsidRDefault="00DA5FFD">
      <w:pPr>
        <w:spacing w:before="40" w:line="220" w:lineRule="exact"/>
        <w:ind w:left="152"/>
        <w:rPr>
          <w:rFonts w:ascii="Arial" w:eastAsia="Arial" w:hAnsi="Arial" w:cs="Arial"/>
        </w:rPr>
      </w:pPr>
      <w:r>
        <w:pict>
          <v:group id="_x0000_s1051" style="position:absolute;left:0;text-align:left;margin-left:88.05pt;margin-top:.05pt;width:434pt;height:17.15pt;z-index:-251659776;mso-position-horizontal-relative:page" coordorigin="1761,1" coordsize="8680,343">
            <v:shape id="_x0000_s1057" style="position:absolute;left:1771;top:16;width:8659;height:312" coordorigin="1771,16" coordsize="8659,312" path="m1771,328r8659,l10430,16r-8659,l1771,328xe" fillcolor="#a5a5a5" stroked="f">
              <v:path arrowok="t"/>
            </v:shape>
            <v:shape id="_x0000_s1056" style="position:absolute;left:1872;top:36;width:1598;height:240" coordorigin="1872,36" coordsize="1598,240" path="m1872,276r1598,l3470,36r-1598,l1872,276xe" fillcolor="#a5a5a5" stroked="f">
              <v:path arrowok="t"/>
            </v:shape>
            <v:shape id="_x0000_s1055" style="position:absolute;left:1771;top:12;width:8659;height:0" coordorigin="1771,12" coordsize="8659,0" path="m1771,12r8659,e" filled="f" strokeweight=".58pt">
              <v:path arrowok="t"/>
            </v:shape>
            <v:shape id="_x0000_s1054" style="position:absolute;left:1771;top:333;width:8659;height:0" coordorigin="1771,333" coordsize="8659,0" path="m1771,333r8659,e" filled="f" strokeweight=".58pt">
              <v:path arrowok="t"/>
            </v:shape>
            <v:shape id="_x0000_s1053" style="position:absolute;left:1766;top:7;width:0;height:331" coordorigin="1766,7" coordsize="0,331" path="m1766,7r,331e" filled="f" strokeweight=".58pt">
              <v:path arrowok="t"/>
            </v:shape>
            <v:shape id="_x0000_s1052" style="position:absolute;left:10435;top:7;width:0;height:331" coordorigin="10435,7" coordsize="0,331" path="m10435,7r,331e" filled="f" strokeweight=".58pt">
              <v:path arrowok="t"/>
            </v:shape>
            <w10:wrap anchorx="page"/>
          </v:group>
        </w:pict>
      </w:r>
      <w:r w:rsidR="00CF0C80">
        <w:rPr>
          <w:rFonts w:ascii="Arial" w:eastAsia="Arial" w:hAnsi="Arial" w:cs="Arial"/>
          <w:b/>
          <w:i/>
          <w:position w:val="-1"/>
        </w:rPr>
        <w:t>J</w:t>
      </w:r>
      <w:r w:rsidR="00CF0C80">
        <w:rPr>
          <w:rFonts w:ascii="Arial" w:eastAsia="Arial" w:hAnsi="Arial" w:cs="Arial"/>
          <w:b/>
          <w:i/>
          <w:spacing w:val="3"/>
          <w:position w:val="-1"/>
        </w:rPr>
        <w:t>o</w:t>
      </w:r>
      <w:r w:rsidR="00CF0C80">
        <w:rPr>
          <w:rFonts w:ascii="Arial" w:eastAsia="Arial" w:hAnsi="Arial" w:cs="Arial"/>
          <w:b/>
          <w:i/>
          <w:position w:val="-1"/>
        </w:rPr>
        <w:t>b</w:t>
      </w:r>
      <w:r w:rsidR="00CF0C80">
        <w:rPr>
          <w:rFonts w:ascii="Arial" w:eastAsia="Arial" w:hAnsi="Arial" w:cs="Arial"/>
          <w:b/>
          <w:i/>
          <w:spacing w:val="11"/>
          <w:position w:val="-1"/>
        </w:rPr>
        <w:t xml:space="preserve"> </w:t>
      </w:r>
      <w:r w:rsidR="00CF0C80">
        <w:rPr>
          <w:rFonts w:ascii="Arial" w:eastAsia="Arial" w:hAnsi="Arial" w:cs="Arial"/>
          <w:b/>
          <w:i/>
          <w:spacing w:val="1"/>
          <w:w w:val="103"/>
          <w:position w:val="-1"/>
        </w:rPr>
        <w:t>E</w:t>
      </w:r>
      <w:r w:rsidR="00CF0C80">
        <w:rPr>
          <w:rFonts w:ascii="Arial" w:eastAsia="Arial" w:hAnsi="Arial" w:cs="Arial"/>
          <w:b/>
          <w:i/>
          <w:spacing w:val="-5"/>
          <w:w w:val="103"/>
          <w:position w:val="-1"/>
        </w:rPr>
        <w:t>x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p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e</w:t>
      </w:r>
      <w:r w:rsidR="00CF0C80">
        <w:rPr>
          <w:rFonts w:ascii="Arial" w:eastAsia="Arial" w:hAnsi="Arial" w:cs="Arial"/>
          <w:b/>
          <w:i/>
          <w:spacing w:val="1"/>
          <w:w w:val="103"/>
          <w:position w:val="-1"/>
        </w:rPr>
        <w:t>r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ie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n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c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e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:</w:t>
      </w:r>
    </w:p>
    <w:p w:rsidR="00C31E79" w:rsidRDefault="00C31E79">
      <w:pPr>
        <w:spacing w:before="1" w:line="100" w:lineRule="exact"/>
        <w:rPr>
          <w:sz w:val="11"/>
          <w:szCs w:val="11"/>
        </w:rPr>
      </w:pPr>
    </w:p>
    <w:p w:rsidR="00C31E79" w:rsidRDefault="00C31E79">
      <w:pPr>
        <w:spacing w:line="200" w:lineRule="exact"/>
      </w:pPr>
    </w:p>
    <w:p w:rsidR="00055B77" w:rsidRPr="00825002" w:rsidRDefault="003427AB" w:rsidP="00055B77">
      <w:pPr>
        <w:pStyle w:val="ListParagraph"/>
        <w:numPr>
          <w:ilvl w:val="0"/>
          <w:numId w:val="2"/>
        </w:numPr>
        <w:spacing w:before="38"/>
        <w:rPr>
          <w:rFonts w:ascii="Arial" w:hAnsi="Arial" w:cs="Arial"/>
          <w:b/>
          <w:spacing w:val="33"/>
        </w:rPr>
      </w:pPr>
      <w:r w:rsidRPr="00825002">
        <w:rPr>
          <w:rFonts w:ascii="Arial" w:eastAsia="Arial" w:hAnsi="Arial" w:cs="Arial"/>
          <w:b/>
          <w:spacing w:val="1"/>
        </w:rPr>
        <w:t>Currently working in a WHR Consultancy as a HR Executive till date</w:t>
      </w:r>
      <w:r w:rsidR="000F1D47" w:rsidRPr="00825002">
        <w:rPr>
          <w:b/>
        </w:rPr>
        <w:t>.</w:t>
      </w:r>
    </w:p>
    <w:p w:rsidR="00055B77" w:rsidRPr="00825002" w:rsidRDefault="00055B77" w:rsidP="00055B77">
      <w:pPr>
        <w:pStyle w:val="ListParagraph"/>
        <w:spacing w:before="38"/>
        <w:rPr>
          <w:rFonts w:ascii="Arial" w:hAnsi="Arial" w:cs="Arial"/>
          <w:b/>
          <w:spacing w:val="33"/>
        </w:rPr>
      </w:pPr>
    </w:p>
    <w:p w:rsidR="00055B77" w:rsidRPr="00E638C5" w:rsidRDefault="00055B77" w:rsidP="00E638C5">
      <w:pPr>
        <w:pStyle w:val="ListParagraph"/>
        <w:spacing w:before="38"/>
        <w:rPr>
          <w:rFonts w:ascii="Arial" w:hAnsi="Arial" w:cs="Arial"/>
          <w:b/>
          <w:spacing w:val="33"/>
        </w:rPr>
      </w:pPr>
      <w:r w:rsidRPr="00825002">
        <w:rPr>
          <w:b/>
        </w:rPr>
        <w:t xml:space="preserve">JOB ROLE: </w:t>
      </w:r>
    </w:p>
    <w:p w:rsidR="00055B77" w:rsidRPr="00055B77" w:rsidRDefault="00055B77" w:rsidP="00825002">
      <w:pPr>
        <w:numPr>
          <w:ilvl w:val="0"/>
          <w:numId w:val="2"/>
        </w:numPr>
        <w:shd w:val="clear" w:color="auto" w:fill="FFFFFF"/>
        <w:spacing w:line="300" w:lineRule="atLeast"/>
        <w:rPr>
          <w:rFonts w:ascii="Arial" w:hAnsi="Arial" w:cs="Arial"/>
        </w:rPr>
      </w:pPr>
      <w:r w:rsidRPr="00055B77">
        <w:rPr>
          <w:rFonts w:ascii="Arial" w:hAnsi="Arial" w:cs="Arial"/>
        </w:rPr>
        <w:t>The individual will be handling end to end of Recruitment process.</w:t>
      </w:r>
    </w:p>
    <w:p w:rsidR="00055B77" w:rsidRPr="00055B77" w:rsidRDefault="00055B77" w:rsidP="00825002">
      <w:pPr>
        <w:pStyle w:val="ListParagraph"/>
        <w:numPr>
          <w:ilvl w:val="0"/>
          <w:numId w:val="2"/>
        </w:numPr>
        <w:spacing w:before="38"/>
        <w:rPr>
          <w:rFonts w:ascii="Arial" w:hAnsi="Arial" w:cs="Arial"/>
          <w:spacing w:val="33"/>
        </w:rPr>
      </w:pPr>
      <w:r w:rsidRPr="00055B77">
        <w:rPr>
          <w:rFonts w:ascii="Arial" w:hAnsi="Arial" w:cs="Arial"/>
        </w:rPr>
        <w:t>Sourcing resumes for internal positions, coordination with candidates, conducting telephonic interviews, scheduling interviews and end to end recruitment's</w:t>
      </w:r>
    </w:p>
    <w:p w:rsidR="00055B77" w:rsidRPr="00055B77" w:rsidRDefault="00055B77" w:rsidP="00825002">
      <w:pPr>
        <w:pStyle w:val="ListParagraph"/>
        <w:numPr>
          <w:ilvl w:val="0"/>
          <w:numId w:val="2"/>
        </w:numPr>
        <w:spacing w:before="38"/>
        <w:rPr>
          <w:rFonts w:ascii="Arial" w:hAnsi="Arial" w:cs="Arial"/>
          <w:spacing w:val="33"/>
        </w:rPr>
      </w:pPr>
      <w:r w:rsidRPr="00055B77">
        <w:rPr>
          <w:rFonts w:ascii="Arial" w:hAnsi="Arial" w:cs="Arial"/>
        </w:rPr>
        <w:t>Provide employee related data to senior management as and when required. </w:t>
      </w:r>
    </w:p>
    <w:p w:rsidR="00055B77" w:rsidRPr="00055B77" w:rsidRDefault="00055B77" w:rsidP="00825002">
      <w:pPr>
        <w:pStyle w:val="ListParagraph"/>
        <w:numPr>
          <w:ilvl w:val="0"/>
          <w:numId w:val="2"/>
        </w:numPr>
        <w:spacing w:before="150" w:line="270" w:lineRule="atLeast"/>
        <w:rPr>
          <w:rFonts w:ascii="Arial" w:hAnsi="Arial" w:cs="Arial"/>
        </w:rPr>
      </w:pPr>
      <w:r w:rsidRPr="00055B77">
        <w:rPr>
          <w:rFonts w:ascii="Arial" w:hAnsi="Arial" w:cs="Arial"/>
        </w:rPr>
        <w:t xml:space="preserve">Closing the recruitment cycle with finalization of selected candidates. </w:t>
      </w:r>
    </w:p>
    <w:p w:rsidR="00825002" w:rsidRPr="00E638C5" w:rsidRDefault="00055B77" w:rsidP="00E638C5">
      <w:pPr>
        <w:pStyle w:val="ListParagraph"/>
        <w:numPr>
          <w:ilvl w:val="0"/>
          <w:numId w:val="2"/>
        </w:numPr>
        <w:spacing w:before="150" w:line="270" w:lineRule="atLeast"/>
        <w:rPr>
          <w:rFonts w:ascii="Arial" w:hAnsi="Arial" w:cs="Arial"/>
        </w:rPr>
      </w:pPr>
      <w:r w:rsidRPr="00055B77">
        <w:rPr>
          <w:rFonts w:ascii="Arial" w:hAnsi="Arial" w:cs="Arial"/>
        </w:rPr>
        <w:t xml:space="preserve">And maintain excel sheets daily bases or take regular follow-up with new jonnies. </w:t>
      </w:r>
    </w:p>
    <w:p w:rsidR="00C31E79" w:rsidRDefault="00C31E79">
      <w:pPr>
        <w:spacing w:before="2" w:line="220" w:lineRule="exact"/>
        <w:rPr>
          <w:sz w:val="22"/>
          <w:szCs w:val="22"/>
        </w:rPr>
      </w:pPr>
    </w:p>
    <w:p w:rsidR="00C31E79" w:rsidRDefault="00DA5FFD">
      <w:pPr>
        <w:spacing w:before="40" w:line="220" w:lineRule="exact"/>
        <w:ind w:left="152"/>
        <w:rPr>
          <w:rFonts w:ascii="Arial" w:eastAsia="Arial" w:hAnsi="Arial" w:cs="Arial"/>
        </w:rPr>
      </w:pPr>
      <w:r>
        <w:pict>
          <v:group id="_x0000_s1044" style="position:absolute;left:0;text-align:left;margin-left:88.05pt;margin-top:.05pt;width:435.45pt;height:17.4pt;z-index:-251658752;mso-position-horizontal-relative:page" coordorigin="1761,1" coordsize="8709,348">
            <v:shape id="_x0000_s1050" style="position:absolute;left:1771;top:21;width:8688;height:312" coordorigin="1771,21" coordsize="8688,312" path="m1771,333r8688,l10459,21r-8688,l1771,333xe" fillcolor="#a5a5a5" stroked="f">
              <v:path arrowok="t"/>
            </v:shape>
            <v:shape id="_x0000_s1049" style="position:absolute;left:3432;top:36;width:0;height:240" coordorigin="3432,36" coordsize="0,240" path="m3432,36r,240e" filled="f" strokecolor="#a5a5a5" strokeweight="3.46pt">
              <v:path arrowok="t"/>
            </v:shape>
            <v:shape id="_x0000_s1048" style="position:absolute;left:1771;top:16;width:8688;height:0" coordorigin="1771,16" coordsize="8688,0" path="m1771,16r8688,e" filled="f" strokeweight=".58pt">
              <v:path arrowok="t"/>
            </v:shape>
            <v:shape id="_x0000_s1047" style="position:absolute;left:1771;top:338;width:8688;height:0" coordorigin="1771,338" coordsize="8688,0" path="m1771,338r8688,e" filled="f" strokeweight=".58pt">
              <v:path arrowok="t"/>
            </v:shape>
            <v:shape id="_x0000_s1046" style="position:absolute;left:1766;top:12;width:0;height:331" coordorigin="1766,12" coordsize="0,331" path="m1766,12r,331e" filled="f" strokeweight=".58pt">
              <v:path arrowok="t"/>
            </v:shape>
            <v:shape id="_x0000_s1045" style="position:absolute;left:10464;top:12;width:0;height:331" coordorigin="10464,12" coordsize="0,331" path="m10464,12r,331e" filled="f" strokeweight=".58pt">
              <v:path arrowok="t"/>
            </v:shape>
            <w10:wrap anchorx="page"/>
          </v:group>
        </w:pict>
      </w:r>
      <w:r w:rsidR="00CF0C80">
        <w:rPr>
          <w:rFonts w:ascii="Arial" w:eastAsia="Arial" w:hAnsi="Arial" w:cs="Arial"/>
          <w:b/>
          <w:i/>
          <w:spacing w:val="-2"/>
          <w:position w:val="-1"/>
        </w:rPr>
        <w:t>T</w:t>
      </w:r>
      <w:r w:rsidR="00CF0C80">
        <w:rPr>
          <w:rFonts w:ascii="Arial" w:eastAsia="Arial" w:hAnsi="Arial" w:cs="Arial"/>
          <w:b/>
          <w:i/>
          <w:spacing w:val="5"/>
          <w:position w:val="-1"/>
        </w:rPr>
        <w:t>e</w:t>
      </w:r>
      <w:r w:rsidR="00CF0C80">
        <w:rPr>
          <w:rFonts w:ascii="Arial" w:eastAsia="Arial" w:hAnsi="Arial" w:cs="Arial"/>
          <w:b/>
          <w:i/>
          <w:position w:val="-1"/>
        </w:rPr>
        <w:t>c</w:t>
      </w:r>
      <w:r w:rsidR="00CF0C80">
        <w:rPr>
          <w:rFonts w:ascii="Arial" w:eastAsia="Arial" w:hAnsi="Arial" w:cs="Arial"/>
          <w:b/>
          <w:i/>
          <w:spacing w:val="3"/>
          <w:position w:val="-1"/>
        </w:rPr>
        <w:t>h</w:t>
      </w:r>
      <w:r w:rsidR="00CF0C80">
        <w:rPr>
          <w:rFonts w:ascii="Arial" w:eastAsia="Arial" w:hAnsi="Arial" w:cs="Arial"/>
          <w:b/>
          <w:i/>
          <w:spacing w:val="-2"/>
          <w:position w:val="-1"/>
        </w:rPr>
        <w:t>n</w:t>
      </w:r>
      <w:r w:rsidR="00CF0C80">
        <w:rPr>
          <w:rFonts w:ascii="Arial" w:eastAsia="Arial" w:hAnsi="Arial" w:cs="Arial"/>
          <w:b/>
          <w:i/>
          <w:spacing w:val="-5"/>
          <w:position w:val="-1"/>
        </w:rPr>
        <w:t>i</w:t>
      </w:r>
      <w:r w:rsidR="00CF0C80">
        <w:rPr>
          <w:rFonts w:ascii="Arial" w:eastAsia="Arial" w:hAnsi="Arial" w:cs="Arial"/>
          <w:b/>
          <w:i/>
          <w:spacing w:val="5"/>
          <w:position w:val="-1"/>
        </w:rPr>
        <w:t>c</w:t>
      </w:r>
      <w:r w:rsidR="00CF0C80">
        <w:rPr>
          <w:rFonts w:ascii="Arial" w:eastAsia="Arial" w:hAnsi="Arial" w:cs="Arial"/>
          <w:b/>
          <w:i/>
          <w:spacing w:val="-5"/>
          <w:position w:val="-1"/>
        </w:rPr>
        <w:t>a</w:t>
      </w:r>
      <w:r w:rsidR="00CF0C80">
        <w:rPr>
          <w:rFonts w:ascii="Arial" w:eastAsia="Arial" w:hAnsi="Arial" w:cs="Arial"/>
          <w:b/>
          <w:i/>
          <w:position w:val="-1"/>
        </w:rPr>
        <w:t>l</w:t>
      </w:r>
      <w:r w:rsidR="00CF0C80">
        <w:rPr>
          <w:rFonts w:ascii="Arial" w:eastAsia="Arial" w:hAnsi="Arial" w:cs="Arial"/>
          <w:b/>
          <w:i/>
          <w:spacing w:val="35"/>
          <w:position w:val="-1"/>
        </w:rPr>
        <w:t xml:space="preserve"> </w:t>
      </w:r>
      <w:r w:rsidR="00CF0C80">
        <w:rPr>
          <w:rFonts w:ascii="Arial" w:eastAsia="Arial" w:hAnsi="Arial" w:cs="Arial"/>
          <w:b/>
          <w:i/>
          <w:spacing w:val="-10"/>
          <w:w w:val="103"/>
          <w:position w:val="-1"/>
        </w:rPr>
        <w:t>s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k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ill</w:t>
      </w:r>
      <w:r w:rsidR="00CF0C80">
        <w:rPr>
          <w:rFonts w:ascii="Arial" w:eastAsia="Arial" w:hAnsi="Arial" w:cs="Arial"/>
          <w:b/>
          <w:i/>
          <w:spacing w:val="-5"/>
          <w:w w:val="103"/>
          <w:position w:val="-1"/>
        </w:rPr>
        <w:t>s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:</w:t>
      </w:r>
    </w:p>
    <w:p w:rsidR="00C31E79" w:rsidRDefault="00C31E79">
      <w:pPr>
        <w:spacing w:before="2" w:line="220" w:lineRule="exact"/>
        <w:rPr>
          <w:sz w:val="22"/>
          <w:szCs w:val="22"/>
        </w:rPr>
      </w:pPr>
    </w:p>
    <w:p w:rsidR="00C31E79" w:rsidRDefault="00CF0C80">
      <w:pPr>
        <w:spacing w:before="40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-7"/>
        </w:rPr>
        <w:t>O</w:t>
      </w:r>
      <w:r>
        <w:rPr>
          <w:rFonts w:ascii="Arial" w:eastAsia="Arial" w:hAnsi="Arial" w:cs="Arial"/>
          <w:spacing w:val="5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7"/>
        </w:rPr>
        <w:t>y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0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5"/>
        </w:rPr>
        <w:t>7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ndo</w:t>
      </w:r>
      <w:r>
        <w:rPr>
          <w:rFonts w:ascii="Arial" w:eastAsia="Arial" w:hAnsi="Arial" w:cs="Arial"/>
          <w:spacing w:val="-10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103"/>
        </w:rPr>
        <w:t>8</w:t>
      </w:r>
    </w:p>
    <w:p w:rsidR="00C31E79" w:rsidRDefault="00CF0C80">
      <w:pPr>
        <w:spacing w:before="43" w:line="220" w:lineRule="exact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position w:val="-1"/>
        </w:rPr>
        <w:t></w:t>
      </w:r>
      <w:r>
        <w:rPr>
          <w:position w:val="-1"/>
        </w:rPr>
        <w:t xml:space="preserve">  </w:t>
      </w:r>
      <w:r>
        <w:rPr>
          <w:spacing w:val="3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A</w:t>
      </w:r>
      <w:r>
        <w:rPr>
          <w:rFonts w:ascii="Arial" w:eastAsia="Arial" w:hAnsi="Arial" w:cs="Arial"/>
          <w:position w:val="-1"/>
        </w:rPr>
        <w:t>pp</w:t>
      </w:r>
      <w:r>
        <w:rPr>
          <w:rFonts w:ascii="Arial" w:eastAsia="Arial" w:hAnsi="Arial" w:cs="Arial"/>
          <w:spacing w:val="-3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spacing w:val="-3"/>
          <w:position w:val="-1"/>
        </w:rPr>
        <w:t>c</w:t>
      </w:r>
      <w:r>
        <w:rPr>
          <w:rFonts w:ascii="Arial" w:eastAsia="Arial" w:hAnsi="Arial" w:cs="Arial"/>
          <w:position w:val="-1"/>
        </w:rPr>
        <w:t>at</w:t>
      </w:r>
      <w:r>
        <w:rPr>
          <w:rFonts w:ascii="Arial" w:eastAsia="Arial" w:hAnsi="Arial" w:cs="Arial"/>
          <w:spacing w:val="2"/>
          <w:position w:val="-1"/>
        </w:rPr>
        <w:t>i</w:t>
      </w:r>
      <w:r>
        <w:rPr>
          <w:rFonts w:ascii="Arial" w:eastAsia="Arial" w:hAnsi="Arial" w:cs="Arial"/>
          <w:position w:val="-1"/>
        </w:rPr>
        <w:t xml:space="preserve">ons          </w:t>
      </w:r>
      <w:r>
        <w:rPr>
          <w:rFonts w:ascii="Arial" w:eastAsia="Arial" w:hAnsi="Arial" w:cs="Arial"/>
          <w:spacing w:val="5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11"/>
          <w:position w:val="-1"/>
        </w:rPr>
        <w:t xml:space="preserve"> </w:t>
      </w:r>
      <w:r>
        <w:rPr>
          <w:rFonts w:ascii="Arial" w:eastAsia="Arial" w:hAnsi="Arial" w:cs="Arial"/>
          <w:spacing w:val="-5"/>
          <w:position w:val="-1"/>
        </w:rPr>
        <w:t>M</w:t>
      </w:r>
      <w:r>
        <w:rPr>
          <w:rFonts w:ascii="Arial" w:eastAsia="Arial" w:hAnsi="Arial" w:cs="Arial"/>
          <w:spacing w:val="2"/>
          <w:position w:val="-1"/>
        </w:rPr>
        <w:t>ic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3"/>
          <w:position w:val="-1"/>
        </w:rPr>
        <w:t>s</w:t>
      </w:r>
      <w:r>
        <w:rPr>
          <w:rFonts w:ascii="Arial" w:eastAsia="Arial" w:hAnsi="Arial" w:cs="Arial"/>
          <w:spacing w:val="-5"/>
          <w:position w:val="-1"/>
        </w:rPr>
        <w:t>o</w:t>
      </w:r>
      <w:r>
        <w:rPr>
          <w:rFonts w:ascii="Arial" w:eastAsia="Arial" w:hAnsi="Arial" w:cs="Arial"/>
          <w:spacing w:val="10"/>
          <w:position w:val="-1"/>
        </w:rPr>
        <w:t>f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26"/>
          <w:position w:val="-1"/>
        </w:rPr>
        <w:t xml:space="preserve"> </w:t>
      </w:r>
      <w:r>
        <w:rPr>
          <w:rFonts w:ascii="Arial" w:eastAsia="Arial" w:hAnsi="Arial" w:cs="Arial"/>
          <w:spacing w:val="-7"/>
          <w:w w:val="103"/>
          <w:position w:val="-1"/>
        </w:rPr>
        <w:t>O</w:t>
      </w:r>
      <w:r>
        <w:rPr>
          <w:rFonts w:ascii="Arial" w:eastAsia="Arial" w:hAnsi="Arial" w:cs="Arial"/>
          <w:w w:val="103"/>
          <w:position w:val="-1"/>
        </w:rPr>
        <w:t>ff</w:t>
      </w:r>
      <w:r>
        <w:rPr>
          <w:rFonts w:ascii="Arial" w:eastAsia="Arial" w:hAnsi="Arial" w:cs="Arial"/>
          <w:spacing w:val="7"/>
          <w:w w:val="103"/>
          <w:position w:val="-1"/>
        </w:rPr>
        <w:t>i</w:t>
      </w:r>
      <w:r>
        <w:rPr>
          <w:rFonts w:ascii="Arial" w:eastAsia="Arial" w:hAnsi="Arial" w:cs="Arial"/>
          <w:spacing w:val="-7"/>
          <w:w w:val="103"/>
          <w:position w:val="-1"/>
        </w:rPr>
        <w:t>c</w:t>
      </w:r>
      <w:r>
        <w:rPr>
          <w:rFonts w:ascii="Arial" w:eastAsia="Arial" w:hAnsi="Arial" w:cs="Arial"/>
          <w:w w:val="103"/>
          <w:position w:val="-1"/>
        </w:rPr>
        <w:t>e</w:t>
      </w:r>
    </w:p>
    <w:p w:rsidR="00C31E79" w:rsidRDefault="00C31E79">
      <w:pPr>
        <w:spacing w:before="3" w:line="100" w:lineRule="exact"/>
        <w:rPr>
          <w:sz w:val="11"/>
          <w:szCs w:val="11"/>
        </w:rPr>
      </w:pPr>
    </w:p>
    <w:p w:rsidR="00C31E79" w:rsidRDefault="00C31E79">
      <w:pPr>
        <w:spacing w:line="200" w:lineRule="exact"/>
      </w:pPr>
    </w:p>
    <w:p w:rsidR="00C31E79" w:rsidRDefault="00DA5FFD">
      <w:pPr>
        <w:spacing w:before="40" w:line="220" w:lineRule="exact"/>
        <w:ind w:left="152"/>
        <w:rPr>
          <w:rFonts w:ascii="Arial" w:eastAsia="Arial" w:hAnsi="Arial" w:cs="Arial"/>
        </w:rPr>
      </w:pPr>
      <w:r>
        <w:pict>
          <v:group id="_x0000_s1038" style="position:absolute;left:0;text-align:left;margin-left:88.05pt;margin-top:.05pt;width:435.45pt;height:17.15pt;z-index:-251657728;mso-position-horizontal-relative:page" coordorigin="1761,1" coordsize="8709,343">
            <v:shape id="_x0000_s1043" style="position:absolute;left:1771;top:16;width:8688;height:312" coordorigin="1771,16" coordsize="8688,312" path="m1771,328r8688,l10459,16r-8688,l1771,328xe" fillcolor="#a5a5a5" stroked="f">
              <v:path arrowok="t"/>
            </v:shape>
            <v:shape id="_x0000_s1042" style="position:absolute;left:1771;top:12;width:8688;height:0" coordorigin="1771,12" coordsize="8688,0" path="m1771,12r8688,e" filled="f" strokeweight=".58pt">
              <v:path arrowok="t"/>
            </v:shape>
            <v:shape id="_x0000_s1041" style="position:absolute;left:1771;top:333;width:8688;height:0" coordorigin="1771,333" coordsize="8688,0" path="m1771,333r8688,e" filled="f" strokeweight=".58pt">
              <v:path arrowok="t"/>
            </v:shape>
            <v:shape id="_x0000_s1040" style="position:absolute;left:1766;top:7;width:0;height:331" coordorigin="1766,7" coordsize="0,331" path="m1766,7r,331e" filled="f" strokeweight=".58pt">
              <v:path arrowok="t"/>
            </v:shape>
            <v:shape id="_x0000_s1039" style="position:absolute;left:10464;top:7;width:0;height:331" coordorigin="10464,7" coordsize="0,331" path="m10464,7r,331e" filled="f" strokeweight=".58pt">
              <v:path arrowok="t"/>
            </v:shape>
            <w10:wrap anchorx="page"/>
          </v:group>
        </w:pict>
      </w:r>
      <w:r w:rsidR="00CF0C80">
        <w:rPr>
          <w:rFonts w:ascii="Arial" w:eastAsia="Arial" w:hAnsi="Arial" w:cs="Arial"/>
          <w:b/>
          <w:i/>
          <w:spacing w:val="-3"/>
          <w:position w:val="-1"/>
        </w:rPr>
        <w:t>O</w:t>
      </w:r>
      <w:r w:rsidR="00CF0C80">
        <w:rPr>
          <w:rFonts w:ascii="Arial" w:eastAsia="Arial" w:hAnsi="Arial" w:cs="Arial"/>
          <w:b/>
          <w:i/>
          <w:spacing w:val="-2"/>
          <w:position w:val="-1"/>
        </w:rPr>
        <w:t>th</w:t>
      </w:r>
      <w:r w:rsidR="00CF0C80">
        <w:rPr>
          <w:rFonts w:ascii="Arial" w:eastAsia="Arial" w:hAnsi="Arial" w:cs="Arial"/>
          <w:b/>
          <w:i/>
          <w:spacing w:val="5"/>
          <w:position w:val="-1"/>
        </w:rPr>
        <w:t>e</w:t>
      </w:r>
      <w:r w:rsidR="00CF0C80">
        <w:rPr>
          <w:rFonts w:ascii="Arial" w:eastAsia="Arial" w:hAnsi="Arial" w:cs="Arial"/>
          <w:b/>
          <w:i/>
          <w:position w:val="-1"/>
        </w:rPr>
        <w:t>r</w:t>
      </w:r>
      <w:r w:rsidR="00CF0C80">
        <w:rPr>
          <w:rFonts w:ascii="Arial" w:eastAsia="Arial" w:hAnsi="Arial" w:cs="Arial"/>
          <w:b/>
          <w:i/>
          <w:spacing w:val="19"/>
          <w:position w:val="-1"/>
        </w:rPr>
        <w:t xml:space="preserve"> </w:t>
      </w:r>
      <w:r w:rsidR="00CF0C80">
        <w:rPr>
          <w:rFonts w:ascii="Arial" w:eastAsia="Arial" w:hAnsi="Arial" w:cs="Arial"/>
          <w:b/>
          <w:i/>
          <w:spacing w:val="-3"/>
          <w:w w:val="103"/>
          <w:position w:val="-1"/>
        </w:rPr>
        <w:t>Q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u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a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li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f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c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a</w:t>
      </w:r>
      <w:r w:rsidR="00CF0C80">
        <w:rPr>
          <w:rFonts w:ascii="Arial" w:eastAsia="Arial" w:hAnsi="Arial" w:cs="Arial"/>
          <w:b/>
          <w:i/>
          <w:spacing w:val="-6"/>
          <w:w w:val="103"/>
          <w:position w:val="-1"/>
        </w:rPr>
        <w:t>t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i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on</w:t>
      </w:r>
      <w:r w:rsidR="00CF0C80">
        <w:rPr>
          <w:rFonts w:ascii="Arial" w:eastAsia="Arial" w:hAnsi="Arial" w:cs="Arial"/>
          <w:b/>
          <w:i/>
          <w:spacing w:val="-5"/>
          <w:w w:val="103"/>
          <w:position w:val="-1"/>
        </w:rPr>
        <w:t>s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:</w:t>
      </w:r>
    </w:p>
    <w:p w:rsidR="00C31E79" w:rsidRDefault="00C31E79">
      <w:pPr>
        <w:spacing w:before="4" w:line="100" w:lineRule="exact"/>
        <w:rPr>
          <w:sz w:val="10"/>
          <w:szCs w:val="10"/>
        </w:rPr>
      </w:pPr>
    </w:p>
    <w:p w:rsidR="00C31E79" w:rsidRDefault="00C31E79">
      <w:pPr>
        <w:spacing w:line="200" w:lineRule="exact"/>
      </w:pPr>
    </w:p>
    <w:p w:rsidR="00C31E79" w:rsidRDefault="00CF0C80">
      <w:pPr>
        <w:spacing w:before="40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omputer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b/>
          <w:spacing w:val="-1"/>
        </w:rPr>
        <w:t>H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  <w:spacing w:val="-6"/>
        </w:rPr>
        <w:t>d</w:t>
      </w:r>
      <w:r>
        <w:rPr>
          <w:rFonts w:ascii="Arial" w:eastAsia="Arial" w:hAnsi="Arial" w:cs="Arial"/>
          <w:b/>
          <w:spacing w:val="2"/>
        </w:rPr>
        <w:t>w</w:t>
      </w:r>
      <w:r>
        <w:rPr>
          <w:rFonts w:ascii="Arial" w:eastAsia="Arial" w:hAnsi="Arial" w:cs="Arial"/>
          <w:b/>
          <w:spacing w:val="5"/>
        </w:rPr>
        <w:t>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9"/>
        </w:rPr>
        <w:t xml:space="preserve"> </w:t>
      </w:r>
      <w:r>
        <w:rPr>
          <w:rFonts w:ascii="Arial" w:eastAsia="Arial" w:hAnsi="Arial" w:cs="Arial"/>
          <w:b/>
          <w:spacing w:val="-2"/>
        </w:rPr>
        <w:t>(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4"/>
        </w:rPr>
        <w:t>+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8"/>
        </w:rPr>
        <w:t xml:space="preserve"> 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b/>
          <w:spacing w:val="-5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>t</w:t>
      </w:r>
      <w:r>
        <w:rPr>
          <w:rFonts w:ascii="Arial" w:eastAsia="Arial" w:hAnsi="Arial" w:cs="Arial"/>
          <w:b/>
          <w:spacing w:val="7"/>
        </w:rPr>
        <w:t>w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4"/>
        </w:rPr>
        <w:t>r</w:t>
      </w:r>
      <w:r>
        <w:rPr>
          <w:rFonts w:ascii="Arial" w:eastAsia="Arial" w:hAnsi="Arial" w:cs="Arial"/>
          <w:b/>
        </w:rPr>
        <w:t>ki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  <w:spacing w:val="-2"/>
        </w:rPr>
        <w:t>(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  <w:spacing w:val="4"/>
        </w:rPr>
        <w:t>+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12"/>
        </w:rPr>
        <w:t xml:space="preserve"> </w:t>
      </w:r>
      <w:r>
        <w:rPr>
          <w:rFonts w:ascii="Arial" w:eastAsia="Arial" w:hAnsi="Arial" w:cs="Arial"/>
          <w:b/>
          <w:spacing w:val="-6"/>
        </w:rPr>
        <w:t>o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1"/>
        </w:rPr>
        <w:t xml:space="preserve"> </w:t>
      </w:r>
      <w:r>
        <w:rPr>
          <w:rFonts w:ascii="Arial" w:eastAsia="Arial" w:hAnsi="Arial" w:cs="Arial"/>
          <w:b/>
          <w:spacing w:val="-1"/>
        </w:rPr>
        <w:t>HC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12"/>
        </w:rPr>
        <w:t xml:space="preserve"> 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5"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2"/>
        </w:rPr>
        <w:t>f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5"/>
        </w:rPr>
        <w:t>e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20"/>
        </w:rPr>
        <w:t xml:space="preserve"> </w:t>
      </w:r>
      <w:r>
        <w:rPr>
          <w:rFonts w:ascii="Arial" w:eastAsia="Arial" w:hAnsi="Arial" w:cs="Arial"/>
          <w:b/>
          <w:spacing w:val="1"/>
        </w:rPr>
        <w:t>Pr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2"/>
        </w:rPr>
        <w:t>f</w:t>
      </w:r>
      <w:r>
        <w:rPr>
          <w:rFonts w:ascii="Arial" w:eastAsia="Arial" w:hAnsi="Arial" w:cs="Arial"/>
          <w:b/>
          <w:spacing w:val="-5"/>
        </w:rPr>
        <w:t>e</w:t>
      </w:r>
      <w:r>
        <w:rPr>
          <w:rFonts w:ascii="Arial" w:eastAsia="Arial" w:hAnsi="Arial" w:cs="Arial"/>
          <w:b/>
          <w:spacing w:val="5"/>
        </w:rPr>
        <w:t>s</w:t>
      </w:r>
      <w:r>
        <w:rPr>
          <w:rFonts w:ascii="Arial" w:eastAsia="Arial" w:hAnsi="Arial" w:cs="Arial"/>
          <w:b/>
          <w:spacing w:val="-5"/>
        </w:rPr>
        <w:t>s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2"/>
        </w:rPr>
        <w:t>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  <w:spacing w:val="5"/>
          <w:w w:val="103"/>
        </w:rPr>
        <w:t>M</w:t>
      </w:r>
      <w:r>
        <w:rPr>
          <w:rFonts w:ascii="Arial" w:eastAsia="Arial" w:hAnsi="Arial" w:cs="Arial"/>
          <w:b/>
          <w:spacing w:val="-1"/>
          <w:w w:val="103"/>
        </w:rPr>
        <w:t>C</w:t>
      </w:r>
      <w:r>
        <w:rPr>
          <w:rFonts w:ascii="Arial" w:eastAsia="Arial" w:hAnsi="Arial" w:cs="Arial"/>
          <w:b/>
          <w:spacing w:val="-5"/>
          <w:w w:val="103"/>
        </w:rPr>
        <w:t>I</w:t>
      </w:r>
      <w:r>
        <w:rPr>
          <w:rFonts w:ascii="Arial" w:eastAsia="Arial" w:hAnsi="Arial" w:cs="Arial"/>
          <w:b/>
          <w:spacing w:val="3"/>
          <w:w w:val="103"/>
        </w:rPr>
        <w:t>T</w:t>
      </w:r>
      <w:r>
        <w:rPr>
          <w:rFonts w:ascii="Arial" w:eastAsia="Arial" w:hAnsi="Arial" w:cs="Arial"/>
          <w:b/>
          <w:spacing w:val="1"/>
          <w:w w:val="103"/>
        </w:rPr>
        <w:t>P</w:t>
      </w:r>
      <w:r>
        <w:rPr>
          <w:rFonts w:ascii="Arial" w:eastAsia="Arial" w:hAnsi="Arial" w:cs="Arial"/>
          <w:b/>
          <w:w w:val="103"/>
        </w:rPr>
        <w:t>,</w:t>
      </w:r>
    </w:p>
    <w:p w:rsidR="00C31E79" w:rsidRDefault="00CF0C80">
      <w:pPr>
        <w:spacing w:before="39"/>
        <w:ind w:left="49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hm</w:t>
      </w:r>
      <w:r>
        <w:rPr>
          <w:rFonts w:ascii="Arial" w:eastAsia="Arial" w:hAnsi="Arial" w:cs="Arial"/>
          <w:spacing w:val="-5"/>
        </w:rPr>
        <w:t>e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  <w:spacing w:val="5"/>
        </w:rPr>
        <w:t>b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oad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5"/>
          <w:w w:val="103"/>
        </w:rPr>
        <w:t>N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spacing w:val="-10"/>
          <w:w w:val="103"/>
        </w:rPr>
        <w:t>w</w:t>
      </w:r>
      <w:r>
        <w:rPr>
          <w:rFonts w:ascii="Arial" w:eastAsia="Arial" w:hAnsi="Arial" w:cs="Arial"/>
          <w:w w:val="103"/>
        </w:rPr>
        <w:t>.</w:t>
      </w:r>
    </w:p>
    <w:p w:rsidR="00C31E79" w:rsidRDefault="00CF0C80">
      <w:pPr>
        <w:spacing w:before="48" w:line="220" w:lineRule="exact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position w:val="-1"/>
        </w:rPr>
        <w:t></w:t>
      </w:r>
      <w:r>
        <w:rPr>
          <w:position w:val="-1"/>
        </w:rPr>
        <w:t xml:space="preserve">  </w:t>
      </w:r>
      <w:r>
        <w:rPr>
          <w:spacing w:val="33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</w:rPr>
        <w:t>CC</w:t>
      </w:r>
      <w:r>
        <w:rPr>
          <w:rFonts w:ascii="Arial" w:eastAsia="Arial" w:hAnsi="Arial" w:cs="Arial"/>
          <w:b/>
          <w:position w:val="-1"/>
        </w:rPr>
        <w:t>C</w:t>
      </w:r>
      <w:r>
        <w:rPr>
          <w:rFonts w:ascii="Arial" w:eastAsia="Arial" w:hAnsi="Arial" w:cs="Arial"/>
          <w:b/>
          <w:spacing w:val="14"/>
          <w:position w:val="-1"/>
        </w:rPr>
        <w:t xml:space="preserve"> </w:t>
      </w:r>
      <w:r>
        <w:rPr>
          <w:rFonts w:ascii="Arial" w:eastAsia="Arial" w:hAnsi="Arial" w:cs="Arial"/>
          <w:spacing w:val="-5"/>
          <w:position w:val="-1"/>
        </w:rPr>
        <w:t>o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</w:rPr>
        <w:t>N</w:t>
      </w:r>
      <w:r>
        <w:rPr>
          <w:rFonts w:ascii="Arial" w:eastAsia="Arial" w:hAnsi="Arial" w:cs="Arial"/>
          <w:b/>
          <w:spacing w:val="-5"/>
          <w:position w:val="-1"/>
        </w:rPr>
        <w:t>I</w:t>
      </w:r>
      <w:r>
        <w:rPr>
          <w:rFonts w:ascii="Arial" w:eastAsia="Arial" w:hAnsi="Arial" w:cs="Arial"/>
          <w:b/>
          <w:spacing w:val="1"/>
          <w:position w:val="-1"/>
        </w:rPr>
        <w:t>E</w:t>
      </w:r>
      <w:r>
        <w:rPr>
          <w:rFonts w:ascii="Arial" w:eastAsia="Arial" w:hAnsi="Arial" w:cs="Arial"/>
          <w:b/>
          <w:spacing w:val="-2"/>
          <w:position w:val="-1"/>
        </w:rPr>
        <w:t>L</w:t>
      </w:r>
      <w:r>
        <w:rPr>
          <w:rFonts w:ascii="Arial" w:eastAsia="Arial" w:hAnsi="Arial" w:cs="Arial"/>
          <w:b/>
          <w:position w:val="-1"/>
        </w:rPr>
        <w:t>IT</w:t>
      </w:r>
      <w:r>
        <w:rPr>
          <w:rFonts w:ascii="Arial" w:eastAsia="Arial" w:hAnsi="Arial" w:cs="Arial"/>
          <w:b/>
          <w:spacing w:val="19"/>
          <w:position w:val="-1"/>
        </w:rPr>
        <w:t xml:space="preserve"> </w:t>
      </w:r>
      <w:r>
        <w:rPr>
          <w:rFonts w:ascii="Arial" w:eastAsia="Arial" w:hAnsi="Arial" w:cs="Arial"/>
          <w:spacing w:val="5"/>
          <w:position w:val="-1"/>
        </w:rPr>
        <w:t>a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spacing w:val="6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>T</w:t>
      </w:r>
      <w:r>
        <w:rPr>
          <w:rFonts w:ascii="Arial" w:eastAsia="Arial" w:hAnsi="Arial" w:cs="Arial"/>
          <w:position w:val="-1"/>
        </w:rPr>
        <w:t>H</w:t>
      </w:r>
      <w:r>
        <w:rPr>
          <w:rFonts w:ascii="Arial" w:eastAsia="Arial" w:hAnsi="Arial" w:cs="Arial"/>
          <w:spacing w:val="2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C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-5"/>
          <w:position w:val="-1"/>
        </w:rPr>
        <w:t>N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19"/>
          <w:position w:val="-1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CHN</w:t>
      </w:r>
      <w:r>
        <w:rPr>
          <w:rFonts w:ascii="Arial" w:eastAsia="Arial" w:hAnsi="Arial" w:cs="Arial"/>
          <w:spacing w:val="5"/>
          <w:position w:val="-1"/>
        </w:rPr>
        <w:t>I</w:t>
      </w:r>
      <w:r>
        <w:rPr>
          <w:rFonts w:ascii="Arial" w:eastAsia="Arial" w:hAnsi="Arial" w:cs="Arial"/>
          <w:spacing w:val="-5"/>
          <w:position w:val="-1"/>
        </w:rPr>
        <w:t>C</w:t>
      </w:r>
      <w:r>
        <w:rPr>
          <w:rFonts w:ascii="Arial" w:eastAsia="Arial" w:hAnsi="Arial" w:cs="Arial"/>
          <w:spacing w:val="1"/>
          <w:position w:val="-1"/>
        </w:rPr>
        <w:t>A</w:t>
      </w:r>
      <w:r>
        <w:rPr>
          <w:rFonts w:ascii="Arial" w:eastAsia="Arial" w:hAnsi="Arial" w:cs="Arial"/>
          <w:position w:val="-1"/>
        </w:rPr>
        <w:t>L</w:t>
      </w:r>
      <w:r>
        <w:rPr>
          <w:rFonts w:ascii="Arial" w:eastAsia="Arial" w:hAnsi="Arial" w:cs="Arial"/>
          <w:spacing w:val="36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C</w:t>
      </w:r>
      <w:r>
        <w:rPr>
          <w:rFonts w:ascii="Arial" w:eastAsia="Arial" w:hAnsi="Arial" w:cs="Arial"/>
          <w:spacing w:val="1"/>
          <w:position w:val="-1"/>
        </w:rPr>
        <w:t>E</w:t>
      </w:r>
      <w:r>
        <w:rPr>
          <w:rFonts w:ascii="Arial" w:eastAsia="Arial" w:hAnsi="Arial" w:cs="Arial"/>
          <w:spacing w:val="-5"/>
          <w:position w:val="-1"/>
        </w:rPr>
        <w:t>N</w:t>
      </w:r>
      <w:r>
        <w:rPr>
          <w:rFonts w:ascii="Arial" w:eastAsia="Arial" w:hAnsi="Arial" w:cs="Arial"/>
          <w:spacing w:val="-2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33"/>
          <w:position w:val="-1"/>
        </w:rPr>
        <w:t xml:space="preserve"> </w:t>
      </w:r>
      <w:r>
        <w:rPr>
          <w:rFonts w:ascii="Arial" w:eastAsia="Arial" w:hAnsi="Arial" w:cs="Arial"/>
          <w:spacing w:val="-4"/>
          <w:w w:val="103"/>
          <w:position w:val="-1"/>
        </w:rPr>
        <w:t>A</w:t>
      </w:r>
      <w:r>
        <w:rPr>
          <w:rFonts w:ascii="Arial" w:eastAsia="Arial" w:hAnsi="Arial" w:cs="Arial"/>
          <w:w w:val="103"/>
          <w:position w:val="-1"/>
        </w:rPr>
        <w:t>hmed</w:t>
      </w:r>
      <w:r>
        <w:rPr>
          <w:rFonts w:ascii="Arial" w:eastAsia="Arial" w:hAnsi="Arial" w:cs="Arial"/>
          <w:spacing w:val="-5"/>
          <w:w w:val="103"/>
          <w:position w:val="-1"/>
        </w:rPr>
        <w:t>a</w:t>
      </w:r>
      <w:r>
        <w:rPr>
          <w:rFonts w:ascii="Arial" w:eastAsia="Arial" w:hAnsi="Arial" w:cs="Arial"/>
          <w:spacing w:val="5"/>
          <w:w w:val="103"/>
          <w:position w:val="-1"/>
        </w:rPr>
        <w:t>b</w:t>
      </w:r>
      <w:r>
        <w:rPr>
          <w:rFonts w:ascii="Arial" w:eastAsia="Arial" w:hAnsi="Arial" w:cs="Arial"/>
          <w:spacing w:val="-5"/>
          <w:w w:val="103"/>
          <w:position w:val="-1"/>
        </w:rPr>
        <w:t>a</w:t>
      </w:r>
      <w:r>
        <w:rPr>
          <w:rFonts w:ascii="Arial" w:eastAsia="Arial" w:hAnsi="Arial" w:cs="Arial"/>
          <w:spacing w:val="5"/>
          <w:w w:val="103"/>
          <w:position w:val="-1"/>
        </w:rPr>
        <w:t>d</w:t>
      </w:r>
      <w:r>
        <w:rPr>
          <w:rFonts w:ascii="Arial" w:eastAsia="Arial" w:hAnsi="Arial" w:cs="Arial"/>
          <w:w w:val="103"/>
          <w:position w:val="-1"/>
        </w:rPr>
        <w:t>.</w:t>
      </w:r>
    </w:p>
    <w:p w:rsidR="00C31E79" w:rsidRDefault="00C31E79">
      <w:pPr>
        <w:spacing w:before="8" w:line="100" w:lineRule="exact"/>
        <w:rPr>
          <w:sz w:val="10"/>
          <w:szCs w:val="10"/>
        </w:rPr>
      </w:pPr>
    </w:p>
    <w:p w:rsidR="00C31E79" w:rsidRDefault="00C31E79">
      <w:pPr>
        <w:spacing w:line="200" w:lineRule="exact"/>
      </w:pPr>
    </w:p>
    <w:p w:rsidR="00C31E79" w:rsidRDefault="00DA5FFD">
      <w:pPr>
        <w:spacing w:before="40" w:line="220" w:lineRule="exact"/>
        <w:ind w:left="152"/>
        <w:rPr>
          <w:rFonts w:ascii="Arial" w:eastAsia="Arial" w:hAnsi="Arial" w:cs="Arial"/>
        </w:rPr>
      </w:pPr>
      <w:r>
        <w:pict>
          <v:group id="_x0000_s1032" style="position:absolute;left:0;text-align:left;margin-left:88.05pt;margin-top:.3pt;width:435.45pt;height:17.15pt;z-index:-251656704;mso-position-horizontal-relative:page" coordorigin="1761,6" coordsize="8709,343">
            <v:shape id="_x0000_s1037" style="position:absolute;left:1771;top:21;width:8688;height:312" coordorigin="1771,21" coordsize="8688,312" path="m1771,333r8688,l10459,21r-8688,l1771,333xe" fillcolor="#a5a5a5" stroked="f">
              <v:path arrowok="t"/>
            </v:shape>
            <v:shape id="_x0000_s1036" style="position:absolute;left:1771;top:16;width:8688;height:0" coordorigin="1771,16" coordsize="8688,0" path="m1771,16r8688,e" filled="f" strokeweight=".58pt">
              <v:path arrowok="t"/>
            </v:shape>
            <v:shape id="_x0000_s1035" style="position:absolute;left:1771;top:338;width:8688;height:0" coordorigin="1771,338" coordsize="8688,0" path="m1771,338r8688,e" filled="f" strokeweight=".58pt">
              <v:path arrowok="t"/>
            </v:shape>
            <v:shape id="_x0000_s1034" style="position:absolute;left:1766;top:12;width:0;height:331" coordorigin="1766,12" coordsize="0,331" path="m1766,12r,331e" filled="f" strokeweight=".58pt">
              <v:path arrowok="t"/>
            </v:shape>
            <v:shape id="_x0000_s1033" style="position:absolute;left:10464;top:12;width:0;height:331" coordorigin="10464,12" coordsize="0,331" path="m10464,12r,331e" filled="f" strokeweight=".58pt">
              <v:path arrowok="t"/>
            </v:shape>
            <w10:wrap anchorx="page"/>
          </v:group>
        </w:pict>
      </w:r>
      <w:r w:rsidR="00CF0C80">
        <w:rPr>
          <w:rFonts w:ascii="Arial" w:eastAsia="Arial" w:hAnsi="Arial" w:cs="Arial"/>
          <w:b/>
          <w:i/>
          <w:spacing w:val="-1"/>
          <w:w w:val="103"/>
          <w:position w:val="-1"/>
        </w:rPr>
        <w:t>C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e</w:t>
      </w:r>
      <w:r w:rsidR="00CF0C80">
        <w:rPr>
          <w:rFonts w:ascii="Arial" w:eastAsia="Arial" w:hAnsi="Arial" w:cs="Arial"/>
          <w:b/>
          <w:i/>
          <w:spacing w:val="1"/>
          <w:w w:val="103"/>
          <w:position w:val="-1"/>
        </w:rPr>
        <w:t>r</w:t>
      </w:r>
      <w:r w:rsidR="00CF0C80">
        <w:rPr>
          <w:rFonts w:ascii="Arial" w:eastAsia="Arial" w:hAnsi="Arial" w:cs="Arial"/>
          <w:b/>
          <w:i/>
          <w:spacing w:val="3"/>
          <w:w w:val="103"/>
          <w:position w:val="-1"/>
        </w:rPr>
        <w:t>t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f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ica</w:t>
      </w:r>
      <w:r w:rsidR="00CF0C80">
        <w:rPr>
          <w:rFonts w:ascii="Arial" w:eastAsia="Arial" w:hAnsi="Arial" w:cs="Arial"/>
          <w:b/>
          <w:i/>
          <w:spacing w:val="-2"/>
          <w:w w:val="103"/>
          <w:position w:val="-1"/>
        </w:rPr>
        <w:t>t</w:t>
      </w:r>
      <w:r w:rsidR="00CF0C80">
        <w:rPr>
          <w:rFonts w:ascii="Arial" w:eastAsia="Arial" w:hAnsi="Arial" w:cs="Arial"/>
          <w:b/>
          <w:i/>
          <w:spacing w:val="5"/>
          <w:w w:val="103"/>
          <w:position w:val="-1"/>
        </w:rPr>
        <w:t>e</w:t>
      </w:r>
      <w:r w:rsidR="00CF0C80">
        <w:rPr>
          <w:rFonts w:ascii="Arial" w:eastAsia="Arial" w:hAnsi="Arial" w:cs="Arial"/>
          <w:b/>
          <w:i/>
          <w:spacing w:val="-10"/>
          <w:w w:val="103"/>
          <w:position w:val="-1"/>
        </w:rPr>
        <w:t>s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:</w:t>
      </w:r>
    </w:p>
    <w:p w:rsidR="00C31E79" w:rsidRDefault="00C31E79">
      <w:pPr>
        <w:spacing w:before="4" w:line="100" w:lineRule="exact"/>
        <w:rPr>
          <w:sz w:val="10"/>
          <w:szCs w:val="10"/>
        </w:rPr>
      </w:pPr>
    </w:p>
    <w:p w:rsidR="00C31E79" w:rsidRDefault="00C31E79">
      <w:pPr>
        <w:spacing w:line="200" w:lineRule="exact"/>
      </w:pPr>
    </w:p>
    <w:p w:rsidR="00C31E79" w:rsidRDefault="00CF0C80">
      <w:pPr>
        <w:spacing w:before="40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b/>
          <w:spacing w:val="-1"/>
        </w:rPr>
        <w:t>NC</w:t>
      </w: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  <w:spacing w:val="17"/>
        </w:rPr>
        <w:t xml:space="preserve"> </w:t>
      </w:r>
      <w:r>
        <w:rPr>
          <w:rFonts w:ascii="Arial" w:eastAsia="Arial" w:hAnsi="Arial" w:cs="Arial"/>
          <w:b/>
          <w:spacing w:val="2"/>
        </w:rPr>
        <w:t>“</w:t>
      </w:r>
      <w:r>
        <w:rPr>
          <w:rFonts w:ascii="Arial" w:eastAsia="Arial" w:hAnsi="Arial" w:cs="Arial"/>
          <w:b/>
          <w:spacing w:val="-1"/>
        </w:rPr>
        <w:t>B</w:t>
      </w:r>
      <w:r>
        <w:rPr>
          <w:rFonts w:ascii="Arial" w:eastAsia="Arial" w:hAnsi="Arial" w:cs="Arial"/>
          <w:b/>
          <w:spacing w:val="-3"/>
        </w:rPr>
        <w:t>”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19"/>
        </w:rPr>
        <w:t xml:space="preserve"> </w:t>
      </w:r>
      <w:r>
        <w:rPr>
          <w:rFonts w:ascii="Arial" w:eastAsia="Arial" w:hAnsi="Arial" w:cs="Arial"/>
          <w:b/>
          <w:spacing w:val="-3"/>
        </w:rPr>
        <w:t>“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”</w:t>
      </w:r>
      <w:r>
        <w:rPr>
          <w:rFonts w:ascii="Arial" w:eastAsia="Arial" w:hAnsi="Arial" w:cs="Arial"/>
          <w:b/>
          <w:spacing w:val="14"/>
        </w:rPr>
        <w:t xml:space="preserve"> </w:t>
      </w:r>
      <w:r>
        <w:rPr>
          <w:rFonts w:ascii="Arial" w:eastAsia="Arial" w:hAnsi="Arial" w:cs="Arial"/>
          <w:b/>
          <w:spacing w:val="-5"/>
        </w:rPr>
        <w:t>C</w:t>
      </w:r>
      <w:r>
        <w:rPr>
          <w:rFonts w:ascii="Arial" w:eastAsia="Arial" w:hAnsi="Arial" w:cs="Arial"/>
          <w:b/>
          <w:spacing w:val="5"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2"/>
        </w:rPr>
        <w:t>f</w:t>
      </w:r>
      <w:r>
        <w:rPr>
          <w:rFonts w:ascii="Arial" w:eastAsia="Arial" w:hAnsi="Arial" w:cs="Arial"/>
          <w:b/>
        </w:rPr>
        <w:t>ica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</w:rPr>
        <w:t xml:space="preserve">e 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Law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>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NC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  <w:w w:val="103"/>
        </w:rPr>
        <w:t>H</w:t>
      </w:r>
      <w:r>
        <w:rPr>
          <w:rFonts w:ascii="Arial" w:eastAsia="Arial" w:hAnsi="Arial" w:cs="Arial"/>
          <w:spacing w:val="1"/>
          <w:w w:val="103"/>
        </w:rPr>
        <w:t>EA</w:t>
      </w:r>
      <w:r>
        <w:rPr>
          <w:rFonts w:ascii="Arial" w:eastAsia="Arial" w:hAnsi="Arial" w:cs="Arial"/>
          <w:spacing w:val="-1"/>
          <w:w w:val="103"/>
        </w:rPr>
        <w:t>D</w:t>
      </w:r>
      <w:r>
        <w:rPr>
          <w:rFonts w:ascii="Arial" w:eastAsia="Arial" w:hAnsi="Arial" w:cs="Arial"/>
          <w:spacing w:val="-3"/>
          <w:w w:val="103"/>
        </w:rPr>
        <w:t>Q</w:t>
      </w:r>
      <w:r>
        <w:rPr>
          <w:rFonts w:ascii="Arial" w:eastAsia="Arial" w:hAnsi="Arial" w:cs="Arial"/>
          <w:spacing w:val="-1"/>
          <w:w w:val="103"/>
        </w:rPr>
        <w:t>U</w:t>
      </w:r>
      <w:r>
        <w:rPr>
          <w:rFonts w:ascii="Arial" w:eastAsia="Arial" w:hAnsi="Arial" w:cs="Arial"/>
          <w:spacing w:val="1"/>
          <w:w w:val="103"/>
        </w:rPr>
        <w:t>A</w:t>
      </w:r>
      <w:r>
        <w:rPr>
          <w:rFonts w:ascii="Arial" w:eastAsia="Arial" w:hAnsi="Arial" w:cs="Arial"/>
          <w:spacing w:val="3"/>
          <w:w w:val="103"/>
        </w:rPr>
        <w:t>T</w:t>
      </w:r>
      <w:r>
        <w:rPr>
          <w:rFonts w:ascii="Arial" w:eastAsia="Arial" w:hAnsi="Arial" w:cs="Arial"/>
          <w:spacing w:val="1"/>
          <w:w w:val="103"/>
        </w:rPr>
        <w:t>E</w:t>
      </w:r>
      <w:r>
        <w:rPr>
          <w:rFonts w:ascii="Arial" w:eastAsia="Arial" w:hAnsi="Arial" w:cs="Arial"/>
          <w:w w:val="103"/>
        </w:rPr>
        <w:t>R</w:t>
      </w:r>
    </w:p>
    <w:p w:rsidR="00C31E79" w:rsidRDefault="00CF0C80">
      <w:pPr>
        <w:spacing w:before="43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IC</w:t>
      </w:r>
      <w:r>
        <w:rPr>
          <w:rFonts w:ascii="Arial" w:eastAsia="Arial" w:hAnsi="Arial" w:cs="Arial"/>
          <w:b/>
          <w:spacing w:val="12"/>
        </w:rPr>
        <w:t xml:space="preserve"> </w:t>
      </w:r>
      <w:r>
        <w:rPr>
          <w:rFonts w:ascii="Arial" w:eastAsia="Arial" w:hAnsi="Arial" w:cs="Arial"/>
          <w:b/>
          <w:spacing w:val="-2"/>
        </w:rPr>
        <w:t>(</w:t>
      </w:r>
      <w:r>
        <w:rPr>
          <w:rFonts w:ascii="Arial" w:eastAsia="Arial" w:hAnsi="Arial" w:cs="Arial"/>
          <w:b/>
          <w:spacing w:val="-1"/>
        </w:rPr>
        <w:t>NA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5"/>
        </w:rPr>
        <w:t>I</w:t>
      </w:r>
      <w:r>
        <w:rPr>
          <w:rFonts w:ascii="Arial" w:eastAsia="Arial" w:hAnsi="Arial" w:cs="Arial"/>
          <w:b/>
          <w:spacing w:val="-3"/>
        </w:rPr>
        <w:t>O</w:t>
      </w:r>
      <w:r>
        <w:rPr>
          <w:rFonts w:ascii="Arial" w:eastAsia="Arial" w:hAnsi="Arial" w:cs="Arial"/>
          <w:b/>
          <w:spacing w:val="-1"/>
        </w:rPr>
        <w:t>NA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5"/>
        </w:rPr>
        <w:t>N</w:t>
      </w:r>
      <w:r>
        <w:rPr>
          <w:rFonts w:ascii="Arial" w:eastAsia="Arial" w:hAnsi="Arial" w:cs="Arial"/>
          <w:b/>
          <w:spacing w:val="8"/>
        </w:rPr>
        <w:t>T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  <w:spacing w:val="-3"/>
        </w:rPr>
        <w:t>G</w:t>
      </w:r>
      <w:r>
        <w:rPr>
          <w:rFonts w:ascii="Arial" w:eastAsia="Arial" w:hAnsi="Arial" w:cs="Arial"/>
          <w:b/>
          <w:spacing w:val="-1"/>
        </w:rPr>
        <w:t>RA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3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43"/>
        </w:rPr>
        <w:t xml:space="preserve"> </w:t>
      </w:r>
      <w:r>
        <w:rPr>
          <w:rFonts w:ascii="Arial" w:eastAsia="Arial" w:hAnsi="Arial" w:cs="Arial"/>
          <w:b/>
          <w:spacing w:val="-1"/>
        </w:rPr>
        <w:t>CA</w:t>
      </w:r>
      <w:r>
        <w:rPr>
          <w:rFonts w:ascii="Arial" w:eastAsia="Arial" w:hAnsi="Arial" w:cs="Arial"/>
          <w:b/>
          <w:spacing w:val="5"/>
        </w:rPr>
        <w:t>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pacing w:val="24"/>
        </w:rPr>
        <w:t xml:space="preserve"> </w:t>
      </w:r>
      <w:r>
        <w:rPr>
          <w:rFonts w:ascii="Arial" w:eastAsia="Arial" w:hAnsi="Arial" w:cs="Arial"/>
          <w:spacing w:val="-6"/>
          <w:w w:val="103"/>
        </w:rPr>
        <w:t>C</w:t>
      </w:r>
      <w:r>
        <w:rPr>
          <w:rFonts w:ascii="Arial" w:eastAsia="Arial" w:hAnsi="Arial" w:cs="Arial"/>
          <w:w w:val="103"/>
        </w:rPr>
        <w:t>e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-5"/>
          <w:w w:val="103"/>
        </w:rPr>
        <w:t>t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w w:val="103"/>
        </w:rPr>
        <w:t>f</w:t>
      </w:r>
      <w:r>
        <w:rPr>
          <w:rFonts w:ascii="Arial" w:eastAsia="Arial" w:hAnsi="Arial" w:cs="Arial"/>
          <w:spacing w:val="2"/>
          <w:w w:val="103"/>
        </w:rPr>
        <w:t>ic</w:t>
      </w:r>
      <w:r>
        <w:rPr>
          <w:rFonts w:ascii="Arial" w:eastAsia="Arial" w:hAnsi="Arial" w:cs="Arial"/>
          <w:w w:val="103"/>
        </w:rPr>
        <w:t>ate.</w:t>
      </w:r>
    </w:p>
    <w:p w:rsidR="00C31E79" w:rsidRDefault="00CF0C80">
      <w:pPr>
        <w:spacing w:before="43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II</w:t>
      </w:r>
      <w:r>
        <w:rPr>
          <w:rFonts w:ascii="Arial" w:eastAsia="Arial" w:hAnsi="Arial" w:cs="Arial"/>
          <w:b/>
          <w:spacing w:val="14"/>
        </w:rPr>
        <w:t xml:space="preserve"> </w:t>
      </w:r>
      <w:r>
        <w:rPr>
          <w:rFonts w:ascii="Arial" w:eastAsia="Arial" w:hAnsi="Arial" w:cs="Arial"/>
          <w:b/>
          <w:spacing w:val="-5"/>
        </w:rPr>
        <w:t>C</w:t>
      </w:r>
      <w:r>
        <w:rPr>
          <w:rFonts w:ascii="Arial" w:eastAsia="Arial" w:hAnsi="Arial" w:cs="Arial"/>
          <w:b/>
          <w:spacing w:val="5"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2"/>
        </w:rPr>
        <w:t>f</w:t>
      </w:r>
      <w:r>
        <w:rPr>
          <w:rFonts w:ascii="Arial" w:eastAsia="Arial" w:hAnsi="Arial" w:cs="Arial"/>
          <w:b/>
        </w:rPr>
        <w:t>ica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5"/>
          <w:w w:val="103"/>
        </w:rPr>
        <w:t>p</w:t>
      </w:r>
      <w:r>
        <w:rPr>
          <w:rFonts w:ascii="Arial" w:eastAsia="Arial" w:hAnsi="Arial" w:cs="Arial"/>
          <w:w w:val="103"/>
        </w:rPr>
        <w:t>a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-5"/>
          <w:w w:val="103"/>
        </w:rPr>
        <w:t>t</w:t>
      </w:r>
      <w:r>
        <w:rPr>
          <w:rFonts w:ascii="Arial" w:eastAsia="Arial" w:hAnsi="Arial" w:cs="Arial"/>
          <w:spacing w:val="7"/>
          <w:w w:val="103"/>
        </w:rPr>
        <w:t>i</w:t>
      </w:r>
      <w:r>
        <w:rPr>
          <w:rFonts w:ascii="Arial" w:eastAsia="Arial" w:hAnsi="Arial" w:cs="Arial"/>
          <w:spacing w:val="-7"/>
          <w:w w:val="103"/>
        </w:rPr>
        <w:t>c</w:t>
      </w:r>
      <w:r>
        <w:rPr>
          <w:rFonts w:ascii="Arial" w:eastAsia="Arial" w:hAnsi="Arial" w:cs="Arial"/>
          <w:spacing w:val="2"/>
          <w:w w:val="103"/>
        </w:rPr>
        <w:t>i</w:t>
      </w:r>
      <w:r>
        <w:rPr>
          <w:rFonts w:ascii="Arial" w:eastAsia="Arial" w:hAnsi="Arial" w:cs="Arial"/>
          <w:w w:val="103"/>
        </w:rPr>
        <w:t>p</w:t>
      </w:r>
      <w:r>
        <w:rPr>
          <w:rFonts w:ascii="Arial" w:eastAsia="Arial" w:hAnsi="Arial" w:cs="Arial"/>
          <w:spacing w:val="5"/>
          <w:w w:val="103"/>
        </w:rPr>
        <w:t>a</w:t>
      </w:r>
      <w:r>
        <w:rPr>
          <w:rFonts w:ascii="Arial" w:eastAsia="Arial" w:hAnsi="Arial" w:cs="Arial"/>
          <w:spacing w:val="-5"/>
          <w:w w:val="103"/>
        </w:rPr>
        <w:t>t</w:t>
      </w:r>
      <w:r>
        <w:rPr>
          <w:rFonts w:ascii="Arial" w:eastAsia="Arial" w:hAnsi="Arial" w:cs="Arial"/>
          <w:spacing w:val="-3"/>
          <w:w w:val="103"/>
        </w:rPr>
        <w:t>i</w:t>
      </w:r>
      <w:r>
        <w:rPr>
          <w:rFonts w:ascii="Arial" w:eastAsia="Arial" w:hAnsi="Arial" w:cs="Arial"/>
          <w:spacing w:val="5"/>
          <w:w w:val="103"/>
        </w:rPr>
        <w:t>o</w:t>
      </w:r>
      <w:r>
        <w:rPr>
          <w:rFonts w:ascii="Arial" w:eastAsia="Arial" w:hAnsi="Arial" w:cs="Arial"/>
          <w:spacing w:val="-5"/>
          <w:w w:val="103"/>
        </w:rPr>
        <w:t>n</w:t>
      </w:r>
      <w:r>
        <w:rPr>
          <w:rFonts w:ascii="Arial" w:eastAsia="Arial" w:hAnsi="Arial" w:cs="Arial"/>
          <w:w w:val="103"/>
        </w:rPr>
        <w:t>.</w:t>
      </w:r>
    </w:p>
    <w:p w:rsidR="00C31E79" w:rsidRDefault="00CF0C80">
      <w:pPr>
        <w:spacing w:before="48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5"/>
        </w:rPr>
        <w:t>MM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-5"/>
        </w:rPr>
        <w:t>R</w:t>
      </w:r>
      <w:r>
        <w:rPr>
          <w:rFonts w:ascii="Arial" w:eastAsia="Arial" w:hAnsi="Arial" w:cs="Arial"/>
          <w:spacing w:val="6"/>
        </w:rPr>
        <w:t>A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b/>
          <w:spacing w:val="-8"/>
        </w:rPr>
        <w:t>W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ND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  <w:spacing w:val="-3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31"/>
        </w:rPr>
        <w:t xml:space="preserve"> </w:t>
      </w:r>
      <w:r>
        <w:rPr>
          <w:rFonts w:ascii="Arial" w:eastAsia="Arial" w:hAnsi="Arial" w:cs="Arial"/>
          <w:b/>
          <w:spacing w:val="5"/>
        </w:rPr>
        <w:t>M</w:t>
      </w:r>
      <w:r>
        <w:rPr>
          <w:rFonts w:ascii="Arial" w:eastAsia="Arial" w:hAnsi="Arial" w:cs="Arial"/>
          <w:b/>
          <w:spacing w:val="-1"/>
        </w:rPr>
        <w:t>ACH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6"/>
        </w:rPr>
        <w:t xml:space="preserve"> </w:t>
      </w:r>
      <w:r>
        <w:rPr>
          <w:rFonts w:ascii="Arial" w:eastAsia="Arial" w:hAnsi="Arial" w:cs="Arial"/>
          <w:b/>
          <w:spacing w:val="-2"/>
          <w:w w:val="103"/>
        </w:rPr>
        <w:t>L</w:t>
      </w:r>
      <w:r>
        <w:rPr>
          <w:rFonts w:ascii="Arial" w:eastAsia="Arial" w:hAnsi="Arial" w:cs="Arial"/>
          <w:b/>
          <w:spacing w:val="-5"/>
          <w:w w:val="103"/>
        </w:rPr>
        <w:t>I</w:t>
      </w:r>
      <w:r>
        <w:rPr>
          <w:rFonts w:ascii="Arial" w:eastAsia="Arial" w:hAnsi="Arial" w:cs="Arial"/>
          <w:b/>
          <w:spacing w:val="5"/>
          <w:w w:val="103"/>
        </w:rPr>
        <w:t>M</w:t>
      </w:r>
      <w:r>
        <w:rPr>
          <w:rFonts w:ascii="Arial" w:eastAsia="Arial" w:hAnsi="Arial" w:cs="Arial"/>
          <w:b/>
          <w:spacing w:val="-5"/>
          <w:w w:val="103"/>
        </w:rPr>
        <w:t>I</w:t>
      </w:r>
      <w:r>
        <w:rPr>
          <w:rFonts w:ascii="Arial" w:eastAsia="Arial" w:hAnsi="Arial" w:cs="Arial"/>
          <w:b/>
          <w:spacing w:val="-2"/>
          <w:w w:val="103"/>
        </w:rPr>
        <w:t>T</w:t>
      </w:r>
      <w:r>
        <w:rPr>
          <w:rFonts w:ascii="Arial" w:eastAsia="Arial" w:hAnsi="Arial" w:cs="Arial"/>
          <w:b/>
          <w:spacing w:val="6"/>
          <w:w w:val="103"/>
        </w:rPr>
        <w:t>E</w:t>
      </w:r>
      <w:r>
        <w:rPr>
          <w:rFonts w:ascii="Arial" w:eastAsia="Arial" w:hAnsi="Arial" w:cs="Arial"/>
          <w:b/>
          <w:spacing w:val="-2"/>
          <w:w w:val="103"/>
        </w:rPr>
        <w:t>D</w:t>
      </w:r>
      <w:r>
        <w:rPr>
          <w:rFonts w:ascii="Arial" w:eastAsia="Arial" w:hAnsi="Arial" w:cs="Arial"/>
          <w:w w:val="103"/>
        </w:rPr>
        <w:t>.</w:t>
      </w:r>
    </w:p>
    <w:p w:rsidR="00C31E79" w:rsidRDefault="00CF0C80">
      <w:pPr>
        <w:spacing w:before="39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7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5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b/>
          <w:spacing w:val="-2"/>
        </w:rPr>
        <w:t>(</w:t>
      </w:r>
      <w:r>
        <w:rPr>
          <w:rFonts w:ascii="Arial" w:eastAsia="Arial" w:hAnsi="Arial" w:cs="Arial"/>
          <w:b/>
          <w:spacing w:val="-1"/>
        </w:rPr>
        <w:t>HU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30"/>
        </w:rPr>
        <w:t xml:space="preserve"> </w:t>
      </w:r>
      <w:r>
        <w:rPr>
          <w:rFonts w:ascii="Arial" w:eastAsia="Arial" w:hAnsi="Arial" w:cs="Arial"/>
          <w:b/>
          <w:spacing w:val="-1"/>
        </w:rPr>
        <w:t>D</w:t>
      </w:r>
      <w:r>
        <w:rPr>
          <w:rFonts w:ascii="Arial" w:eastAsia="Arial" w:hAnsi="Arial" w:cs="Arial"/>
          <w:b/>
          <w:spacing w:val="1"/>
        </w:rPr>
        <w:t>EVE</w:t>
      </w:r>
      <w:r>
        <w:rPr>
          <w:rFonts w:ascii="Arial" w:eastAsia="Arial" w:hAnsi="Arial" w:cs="Arial"/>
          <w:b/>
          <w:spacing w:val="-2"/>
        </w:rPr>
        <w:t>L</w:t>
      </w:r>
      <w:r>
        <w:rPr>
          <w:rFonts w:ascii="Arial" w:eastAsia="Arial" w:hAnsi="Arial" w:cs="Arial"/>
          <w:b/>
          <w:spacing w:val="-3"/>
        </w:rPr>
        <w:t>O</w:t>
      </w:r>
      <w:r>
        <w:rPr>
          <w:rFonts w:ascii="Arial" w:eastAsia="Arial" w:hAnsi="Arial" w:cs="Arial"/>
          <w:b/>
          <w:spacing w:val="6"/>
        </w:rPr>
        <w:t>P</w:t>
      </w:r>
      <w:r>
        <w:rPr>
          <w:rFonts w:ascii="Arial" w:eastAsia="Arial" w:hAnsi="Arial" w:cs="Arial"/>
          <w:b/>
          <w:spacing w:val="-5"/>
        </w:rPr>
        <w:t>M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  <w:spacing w:val="-5"/>
        </w:rPr>
        <w:t>N</w:t>
      </w:r>
      <w:r>
        <w:rPr>
          <w:rFonts w:ascii="Arial" w:eastAsia="Arial" w:hAnsi="Arial" w:cs="Arial"/>
          <w:b/>
        </w:rPr>
        <w:t xml:space="preserve">T  </w:t>
      </w:r>
      <w:r>
        <w:rPr>
          <w:rFonts w:ascii="Arial" w:eastAsia="Arial" w:hAnsi="Arial" w:cs="Arial"/>
          <w:b/>
          <w:spacing w:val="-1"/>
        </w:rPr>
        <w:t>AN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10"/>
        </w:rPr>
        <w:t xml:space="preserve"> 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  <w:spacing w:val="6"/>
        </w:rPr>
        <w:t>S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  <w:spacing w:val="-1"/>
        </w:rPr>
        <w:t>ARC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36"/>
        </w:rPr>
        <w:t xml:space="preserve"> </w:t>
      </w:r>
      <w:r>
        <w:rPr>
          <w:rFonts w:ascii="Arial" w:eastAsia="Arial" w:hAnsi="Arial" w:cs="Arial"/>
          <w:b/>
          <w:spacing w:val="-1"/>
          <w:w w:val="103"/>
        </w:rPr>
        <w:t>C</w:t>
      </w:r>
      <w:r>
        <w:rPr>
          <w:rFonts w:ascii="Arial" w:eastAsia="Arial" w:hAnsi="Arial" w:cs="Arial"/>
          <w:b/>
          <w:spacing w:val="1"/>
          <w:w w:val="103"/>
        </w:rPr>
        <w:t>E</w:t>
      </w:r>
      <w:r>
        <w:rPr>
          <w:rFonts w:ascii="Arial" w:eastAsia="Arial" w:hAnsi="Arial" w:cs="Arial"/>
          <w:b/>
          <w:spacing w:val="-5"/>
          <w:w w:val="103"/>
        </w:rPr>
        <w:t>N</w:t>
      </w:r>
      <w:r>
        <w:rPr>
          <w:rFonts w:ascii="Arial" w:eastAsia="Arial" w:hAnsi="Arial" w:cs="Arial"/>
          <w:b/>
          <w:spacing w:val="3"/>
          <w:w w:val="103"/>
        </w:rPr>
        <w:t>T</w:t>
      </w:r>
      <w:r>
        <w:rPr>
          <w:rFonts w:ascii="Arial" w:eastAsia="Arial" w:hAnsi="Arial" w:cs="Arial"/>
          <w:b/>
          <w:spacing w:val="1"/>
          <w:w w:val="103"/>
        </w:rPr>
        <w:t>E</w:t>
      </w:r>
      <w:r>
        <w:rPr>
          <w:rFonts w:ascii="Arial" w:eastAsia="Arial" w:hAnsi="Arial" w:cs="Arial"/>
          <w:b/>
          <w:spacing w:val="-1"/>
          <w:w w:val="103"/>
        </w:rPr>
        <w:t>R</w:t>
      </w:r>
      <w:r>
        <w:rPr>
          <w:rFonts w:ascii="Arial" w:eastAsia="Arial" w:hAnsi="Arial" w:cs="Arial"/>
          <w:b/>
          <w:spacing w:val="-3"/>
          <w:w w:val="103"/>
        </w:rPr>
        <w:t>)</w:t>
      </w:r>
      <w:r>
        <w:rPr>
          <w:rFonts w:ascii="Arial" w:eastAsia="Arial" w:hAnsi="Arial" w:cs="Arial"/>
          <w:b/>
          <w:w w:val="103"/>
        </w:rPr>
        <w:t>.</w:t>
      </w:r>
    </w:p>
    <w:p w:rsidR="00C31E79" w:rsidRDefault="00CF0C80">
      <w:pPr>
        <w:spacing w:before="43" w:line="220" w:lineRule="exact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position w:val="-1"/>
        </w:rPr>
        <w:t></w:t>
      </w:r>
      <w:r>
        <w:rPr>
          <w:position w:val="-1"/>
        </w:rPr>
        <w:t xml:space="preserve">  </w:t>
      </w:r>
      <w:r>
        <w:rPr>
          <w:spacing w:val="33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J</w:t>
      </w:r>
      <w:r>
        <w:rPr>
          <w:rFonts w:ascii="Arial" w:eastAsia="Arial" w:hAnsi="Arial" w:cs="Arial"/>
          <w:b/>
          <w:spacing w:val="-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I</w:t>
      </w:r>
      <w:r>
        <w:rPr>
          <w:rFonts w:ascii="Arial" w:eastAsia="Arial" w:hAnsi="Arial" w:cs="Arial"/>
          <w:b/>
          <w:spacing w:val="11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</w:rPr>
        <w:t>N</w:t>
      </w:r>
      <w:r>
        <w:rPr>
          <w:rFonts w:ascii="Arial" w:eastAsia="Arial" w:hAnsi="Arial" w:cs="Arial"/>
          <w:b/>
          <w:spacing w:val="3"/>
          <w:position w:val="-1"/>
        </w:rPr>
        <w:t>o</w:t>
      </w:r>
      <w:r>
        <w:rPr>
          <w:rFonts w:ascii="Arial" w:eastAsia="Arial" w:hAnsi="Arial" w:cs="Arial"/>
          <w:b/>
          <w:spacing w:val="1"/>
          <w:position w:val="-1"/>
        </w:rPr>
        <w:t>r</w:t>
      </w:r>
      <w:r>
        <w:rPr>
          <w:rFonts w:ascii="Arial" w:eastAsia="Arial" w:hAnsi="Arial" w:cs="Arial"/>
          <w:b/>
          <w:spacing w:val="-2"/>
          <w:position w:val="-1"/>
        </w:rPr>
        <w:t>t</w:t>
      </w:r>
      <w:r>
        <w:rPr>
          <w:rFonts w:ascii="Arial" w:eastAsia="Arial" w:hAnsi="Arial" w:cs="Arial"/>
          <w:b/>
          <w:position w:val="-1"/>
        </w:rPr>
        <w:t>h</w:t>
      </w:r>
      <w:r>
        <w:rPr>
          <w:rFonts w:ascii="Arial" w:eastAsia="Arial" w:hAnsi="Arial" w:cs="Arial"/>
          <w:b/>
          <w:spacing w:val="16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</w:rPr>
        <w:t>A</w:t>
      </w:r>
      <w:r>
        <w:rPr>
          <w:rFonts w:ascii="Arial" w:eastAsia="Arial" w:hAnsi="Arial" w:cs="Arial"/>
          <w:b/>
          <w:spacing w:val="3"/>
          <w:position w:val="-1"/>
        </w:rPr>
        <w:t>h</w:t>
      </w:r>
      <w:r>
        <w:rPr>
          <w:rFonts w:ascii="Arial" w:eastAsia="Arial" w:hAnsi="Arial" w:cs="Arial"/>
          <w:b/>
          <w:spacing w:val="-6"/>
          <w:position w:val="-1"/>
        </w:rPr>
        <w:t>m</w:t>
      </w:r>
      <w:r>
        <w:rPr>
          <w:rFonts w:ascii="Arial" w:eastAsia="Arial" w:hAnsi="Arial" w:cs="Arial"/>
          <w:b/>
          <w:spacing w:val="5"/>
          <w:position w:val="-1"/>
        </w:rPr>
        <w:t>e</w:t>
      </w:r>
      <w:r>
        <w:rPr>
          <w:rFonts w:ascii="Arial" w:eastAsia="Arial" w:hAnsi="Arial" w:cs="Arial"/>
          <w:b/>
          <w:spacing w:val="-2"/>
          <w:position w:val="-1"/>
        </w:rPr>
        <w:t>d</w:t>
      </w:r>
      <w:r>
        <w:rPr>
          <w:rFonts w:ascii="Arial" w:eastAsia="Arial" w:hAnsi="Arial" w:cs="Arial"/>
          <w:b/>
          <w:position w:val="-1"/>
        </w:rPr>
        <w:t>a</w:t>
      </w:r>
      <w:r>
        <w:rPr>
          <w:rFonts w:ascii="Arial" w:eastAsia="Arial" w:hAnsi="Arial" w:cs="Arial"/>
          <w:b/>
          <w:spacing w:val="-2"/>
          <w:position w:val="-1"/>
        </w:rPr>
        <w:t>b</w:t>
      </w:r>
      <w:r>
        <w:rPr>
          <w:rFonts w:ascii="Arial" w:eastAsia="Arial" w:hAnsi="Arial" w:cs="Arial"/>
          <w:b/>
          <w:position w:val="-1"/>
        </w:rPr>
        <w:t>ad</w:t>
      </w:r>
      <w:r>
        <w:rPr>
          <w:rFonts w:ascii="Arial" w:eastAsia="Arial" w:hAnsi="Arial" w:cs="Arial"/>
          <w:b/>
          <w:spacing w:val="34"/>
          <w:position w:val="-1"/>
        </w:rPr>
        <w:t xml:space="preserve"> </w:t>
      </w:r>
      <w:r>
        <w:rPr>
          <w:rFonts w:ascii="Arial" w:eastAsia="Arial" w:hAnsi="Arial" w:cs="Arial"/>
          <w:spacing w:val="-5"/>
          <w:position w:val="-1"/>
        </w:rPr>
        <w:t>o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17"/>
          <w:position w:val="-1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R</w:t>
      </w:r>
      <w:r>
        <w:rPr>
          <w:rFonts w:ascii="Arial" w:eastAsia="Arial" w:hAnsi="Arial" w:cs="Arial"/>
          <w:spacing w:val="-4"/>
          <w:position w:val="-1"/>
        </w:rPr>
        <w:t>A</w:t>
      </w:r>
      <w:r>
        <w:rPr>
          <w:rFonts w:ascii="Arial" w:eastAsia="Arial" w:hAnsi="Arial" w:cs="Arial"/>
          <w:spacing w:val="5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G</w:t>
      </w:r>
      <w:r>
        <w:rPr>
          <w:rFonts w:ascii="Arial" w:eastAsia="Arial" w:hAnsi="Arial" w:cs="Arial"/>
          <w:spacing w:val="29"/>
          <w:position w:val="-1"/>
        </w:rPr>
        <w:t xml:space="preserve"> </w:t>
      </w:r>
      <w:r w:rsidR="00D87703">
        <w:rPr>
          <w:rFonts w:ascii="Arial" w:eastAsia="Arial" w:hAnsi="Arial" w:cs="Arial"/>
          <w:spacing w:val="2"/>
          <w:w w:val="103"/>
          <w:position w:val="-1"/>
        </w:rPr>
        <w:t>C</w:t>
      </w:r>
      <w:r>
        <w:rPr>
          <w:rFonts w:ascii="Arial" w:eastAsia="Arial" w:hAnsi="Arial" w:cs="Arial"/>
          <w:w w:val="103"/>
          <w:position w:val="-1"/>
        </w:rPr>
        <w:t>e</w:t>
      </w:r>
      <w:r>
        <w:rPr>
          <w:rFonts w:ascii="Arial" w:eastAsia="Arial" w:hAnsi="Arial" w:cs="Arial"/>
          <w:spacing w:val="-2"/>
          <w:w w:val="103"/>
          <w:position w:val="-1"/>
        </w:rPr>
        <w:t>r</w:t>
      </w:r>
      <w:r>
        <w:rPr>
          <w:rFonts w:ascii="Arial" w:eastAsia="Arial" w:hAnsi="Arial" w:cs="Arial"/>
          <w:spacing w:val="-5"/>
          <w:w w:val="103"/>
          <w:position w:val="-1"/>
        </w:rPr>
        <w:t>t</w:t>
      </w:r>
      <w:r>
        <w:rPr>
          <w:rFonts w:ascii="Arial" w:eastAsia="Arial" w:hAnsi="Arial" w:cs="Arial"/>
          <w:spacing w:val="2"/>
          <w:w w:val="103"/>
          <w:position w:val="-1"/>
        </w:rPr>
        <w:t>i</w:t>
      </w:r>
      <w:r>
        <w:rPr>
          <w:rFonts w:ascii="Arial" w:eastAsia="Arial" w:hAnsi="Arial" w:cs="Arial"/>
          <w:w w:val="103"/>
          <w:position w:val="-1"/>
        </w:rPr>
        <w:t>f</w:t>
      </w:r>
      <w:r>
        <w:rPr>
          <w:rFonts w:ascii="Arial" w:eastAsia="Arial" w:hAnsi="Arial" w:cs="Arial"/>
          <w:spacing w:val="2"/>
          <w:w w:val="103"/>
          <w:position w:val="-1"/>
        </w:rPr>
        <w:t>i</w:t>
      </w:r>
      <w:r>
        <w:rPr>
          <w:rFonts w:ascii="Arial" w:eastAsia="Arial" w:hAnsi="Arial" w:cs="Arial"/>
          <w:spacing w:val="-3"/>
          <w:w w:val="103"/>
          <w:position w:val="-1"/>
        </w:rPr>
        <w:t>c</w:t>
      </w:r>
      <w:r>
        <w:rPr>
          <w:rFonts w:ascii="Arial" w:eastAsia="Arial" w:hAnsi="Arial" w:cs="Arial"/>
          <w:w w:val="103"/>
          <w:position w:val="-1"/>
        </w:rPr>
        <w:t>a</w:t>
      </w:r>
      <w:r>
        <w:rPr>
          <w:rFonts w:ascii="Arial" w:eastAsia="Arial" w:hAnsi="Arial" w:cs="Arial"/>
          <w:spacing w:val="5"/>
          <w:w w:val="103"/>
          <w:position w:val="-1"/>
        </w:rPr>
        <w:t>t</w:t>
      </w:r>
      <w:r>
        <w:rPr>
          <w:rFonts w:ascii="Arial" w:eastAsia="Arial" w:hAnsi="Arial" w:cs="Arial"/>
          <w:spacing w:val="-5"/>
          <w:w w:val="103"/>
          <w:position w:val="-1"/>
        </w:rPr>
        <w:t>e</w:t>
      </w:r>
      <w:r>
        <w:rPr>
          <w:rFonts w:ascii="Arial" w:eastAsia="Arial" w:hAnsi="Arial" w:cs="Arial"/>
          <w:w w:val="103"/>
          <w:position w:val="-1"/>
        </w:rPr>
        <w:t>.</w:t>
      </w:r>
    </w:p>
    <w:p w:rsidR="00C31E79" w:rsidRDefault="00C31E79">
      <w:pPr>
        <w:spacing w:before="3" w:line="100" w:lineRule="exact"/>
        <w:rPr>
          <w:sz w:val="11"/>
          <w:szCs w:val="11"/>
        </w:rPr>
      </w:pPr>
    </w:p>
    <w:p w:rsidR="00C31E79" w:rsidRDefault="00C31E79">
      <w:pPr>
        <w:spacing w:line="200" w:lineRule="exact"/>
      </w:pPr>
    </w:p>
    <w:p w:rsidR="00C31E79" w:rsidRDefault="00DA5FFD">
      <w:pPr>
        <w:spacing w:before="40" w:line="220" w:lineRule="exact"/>
        <w:ind w:left="152"/>
        <w:rPr>
          <w:rFonts w:ascii="Arial" w:eastAsia="Arial" w:hAnsi="Arial" w:cs="Arial"/>
        </w:rPr>
      </w:pPr>
      <w:r>
        <w:pict>
          <v:group id="_x0000_s1026" style="position:absolute;left:0;text-align:left;margin-left:88.05pt;margin-top:.05pt;width:435.45pt;height:17.15pt;z-index:-251655680;mso-position-horizontal-relative:page" coordorigin="1761,1" coordsize="8709,343">
            <v:shape id="_x0000_s1031" style="position:absolute;left:1771;top:16;width:8688;height:312" coordorigin="1771,16" coordsize="8688,312" path="m1771,328r8688,l10459,16r-8688,l1771,328xe" fillcolor="#a5a5a5" stroked="f">
              <v:path arrowok="t"/>
            </v:shape>
            <v:shape id="_x0000_s1030" style="position:absolute;left:1771;top:12;width:8688;height:0" coordorigin="1771,12" coordsize="8688,0" path="m1771,12r8688,e" filled="f" strokeweight=".58pt">
              <v:path arrowok="t"/>
            </v:shape>
            <v:shape id="_x0000_s1029" style="position:absolute;left:1771;top:333;width:8688;height:0" coordorigin="1771,333" coordsize="8688,0" path="m1771,333r8688,e" filled="f" strokeweight=".58pt">
              <v:path arrowok="t"/>
            </v:shape>
            <v:shape id="_x0000_s1028" style="position:absolute;left:1766;top:7;width:0;height:331" coordorigin="1766,7" coordsize="0,331" path="m1766,7r,331e" filled="f" strokeweight=".58pt">
              <v:path arrowok="t"/>
            </v:shape>
            <v:shape id="_x0000_s1027" style="position:absolute;left:10464;top:7;width:0;height:331" coordorigin="10464,7" coordsize="0,331" path="m10464,7r,331e" filled="f" strokeweight=".58pt">
              <v:path arrowok="t"/>
            </v:shape>
            <w10:wrap anchorx="page"/>
          </v:group>
        </w:pict>
      </w:r>
      <w:r w:rsidR="00CF0C80">
        <w:rPr>
          <w:rFonts w:ascii="Arial" w:eastAsia="Arial" w:hAnsi="Arial" w:cs="Arial"/>
          <w:b/>
          <w:i/>
          <w:spacing w:val="1"/>
          <w:position w:val="-1"/>
        </w:rPr>
        <w:t>S</w:t>
      </w:r>
      <w:r w:rsidR="00CF0C80">
        <w:rPr>
          <w:rFonts w:ascii="Arial" w:eastAsia="Arial" w:hAnsi="Arial" w:cs="Arial"/>
          <w:b/>
          <w:i/>
          <w:spacing w:val="-2"/>
          <w:position w:val="-1"/>
        </w:rPr>
        <w:t>o</w:t>
      </w:r>
      <w:r w:rsidR="00CF0C80">
        <w:rPr>
          <w:rFonts w:ascii="Arial" w:eastAsia="Arial" w:hAnsi="Arial" w:cs="Arial"/>
          <w:b/>
          <w:i/>
          <w:spacing w:val="3"/>
          <w:position w:val="-1"/>
        </w:rPr>
        <w:t>f</w:t>
      </w:r>
      <w:r w:rsidR="00CF0C80">
        <w:rPr>
          <w:rFonts w:ascii="Arial" w:eastAsia="Arial" w:hAnsi="Arial" w:cs="Arial"/>
          <w:b/>
          <w:i/>
          <w:position w:val="-1"/>
        </w:rPr>
        <w:t>t</w:t>
      </w:r>
      <w:r w:rsidR="00CF0C80">
        <w:rPr>
          <w:rFonts w:ascii="Arial" w:eastAsia="Arial" w:hAnsi="Arial" w:cs="Arial"/>
          <w:b/>
          <w:i/>
          <w:spacing w:val="12"/>
          <w:position w:val="-1"/>
        </w:rPr>
        <w:t xml:space="preserve"> </w:t>
      </w:r>
      <w:r w:rsidR="00CF0C80">
        <w:rPr>
          <w:rFonts w:ascii="Arial" w:eastAsia="Arial" w:hAnsi="Arial" w:cs="Arial"/>
          <w:b/>
          <w:i/>
          <w:spacing w:val="1"/>
          <w:w w:val="103"/>
          <w:position w:val="-1"/>
        </w:rPr>
        <w:t>S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kill</w:t>
      </w:r>
      <w:r w:rsidR="00CF0C80">
        <w:rPr>
          <w:rFonts w:ascii="Arial" w:eastAsia="Arial" w:hAnsi="Arial" w:cs="Arial"/>
          <w:b/>
          <w:i/>
          <w:spacing w:val="-5"/>
          <w:w w:val="103"/>
          <w:position w:val="-1"/>
        </w:rPr>
        <w:t>s</w:t>
      </w:r>
      <w:r w:rsidR="00CF0C80">
        <w:rPr>
          <w:rFonts w:ascii="Arial" w:eastAsia="Arial" w:hAnsi="Arial" w:cs="Arial"/>
          <w:b/>
          <w:i/>
          <w:w w:val="103"/>
          <w:position w:val="-1"/>
        </w:rPr>
        <w:t>:</w:t>
      </w:r>
    </w:p>
    <w:p w:rsidR="00C31E79" w:rsidRDefault="00C31E79">
      <w:pPr>
        <w:spacing w:before="4" w:line="100" w:lineRule="exact"/>
        <w:rPr>
          <w:sz w:val="10"/>
          <w:szCs w:val="10"/>
        </w:rPr>
      </w:pPr>
    </w:p>
    <w:p w:rsidR="00C31E79" w:rsidRDefault="00C31E79">
      <w:pPr>
        <w:spacing w:line="200" w:lineRule="exact"/>
      </w:pPr>
    </w:p>
    <w:p w:rsidR="00C31E79" w:rsidRDefault="00CF0C80">
      <w:pPr>
        <w:spacing w:before="40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  <w:spacing w:val="-5"/>
        </w:rPr>
        <w:t>u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  <w:spacing w:val="-10"/>
        </w:rPr>
        <w:t>w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3"/>
          <w:w w:val="103"/>
        </w:rPr>
        <w:t>l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w w:val="103"/>
        </w:rPr>
        <w:t>a</w:t>
      </w:r>
      <w:r>
        <w:rPr>
          <w:rFonts w:ascii="Arial" w:eastAsia="Arial" w:hAnsi="Arial" w:cs="Arial"/>
          <w:spacing w:val="-6"/>
          <w:w w:val="103"/>
        </w:rPr>
        <w:t>r</w:t>
      </w:r>
      <w:r>
        <w:rPr>
          <w:rFonts w:ascii="Arial" w:eastAsia="Arial" w:hAnsi="Arial" w:cs="Arial"/>
          <w:spacing w:val="5"/>
          <w:w w:val="103"/>
        </w:rPr>
        <w:t>n</w:t>
      </w:r>
      <w:r>
        <w:rPr>
          <w:rFonts w:ascii="Arial" w:eastAsia="Arial" w:hAnsi="Arial" w:cs="Arial"/>
          <w:spacing w:val="-3"/>
          <w:w w:val="103"/>
        </w:rPr>
        <w:t>i</w:t>
      </w:r>
      <w:r>
        <w:rPr>
          <w:rFonts w:ascii="Arial" w:eastAsia="Arial" w:hAnsi="Arial" w:cs="Arial"/>
          <w:w w:val="103"/>
        </w:rPr>
        <w:t>ng.</w:t>
      </w:r>
    </w:p>
    <w:p w:rsidR="00C31E79" w:rsidRDefault="00CF0C80">
      <w:pPr>
        <w:spacing w:before="39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5"/>
        </w:rPr>
        <w:t>m</w:t>
      </w:r>
      <w:r>
        <w:rPr>
          <w:rFonts w:ascii="Arial" w:eastAsia="Arial" w:hAnsi="Arial" w:cs="Arial"/>
          <w:spacing w:val="7"/>
        </w:rPr>
        <w:t>i</w:t>
      </w:r>
      <w:r>
        <w:rPr>
          <w:rFonts w:ascii="Arial" w:eastAsia="Arial" w:hAnsi="Arial" w:cs="Arial"/>
        </w:rPr>
        <w:t>tm</w:t>
      </w:r>
      <w:r>
        <w:rPr>
          <w:rFonts w:ascii="Arial" w:eastAsia="Arial" w:hAnsi="Arial" w:cs="Arial"/>
          <w:spacing w:val="-5"/>
        </w:rPr>
        <w:t>e</w:t>
      </w:r>
      <w:r>
        <w:rPr>
          <w:rFonts w:ascii="Arial" w:eastAsia="Arial" w:hAnsi="Arial" w:cs="Arial"/>
          <w:spacing w:val="5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>o</w:t>
      </w:r>
      <w:r>
        <w:rPr>
          <w:rFonts w:ascii="Arial" w:eastAsia="Arial" w:hAnsi="Arial" w:cs="Arial"/>
          <w:spacing w:val="-10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0"/>
          <w:w w:val="103"/>
        </w:rPr>
        <w:t>w</w:t>
      </w:r>
      <w:r>
        <w:rPr>
          <w:rFonts w:ascii="Arial" w:eastAsia="Arial" w:hAnsi="Arial" w:cs="Arial"/>
          <w:w w:val="103"/>
        </w:rPr>
        <w:t>o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spacing w:val="2"/>
          <w:w w:val="103"/>
        </w:rPr>
        <w:t>k</w:t>
      </w:r>
      <w:r>
        <w:rPr>
          <w:rFonts w:ascii="Arial" w:eastAsia="Arial" w:hAnsi="Arial" w:cs="Arial"/>
          <w:w w:val="103"/>
        </w:rPr>
        <w:t>.</w:t>
      </w:r>
    </w:p>
    <w:p w:rsidR="00C31E79" w:rsidRDefault="00CF0C80">
      <w:pPr>
        <w:spacing w:before="48"/>
        <w:ind w:left="152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</w:t>
      </w:r>
      <w:r>
        <w:t xml:space="preserve"> 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dop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5"/>
        </w:rPr>
        <w:t>b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0"/>
        </w:rPr>
        <w:t>w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5"/>
          <w:w w:val="103"/>
        </w:rPr>
        <w:t>e</w:t>
      </w:r>
      <w:r>
        <w:rPr>
          <w:rFonts w:ascii="Arial" w:eastAsia="Arial" w:hAnsi="Arial" w:cs="Arial"/>
          <w:spacing w:val="-5"/>
          <w:w w:val="103"/>
        </w:rPr>
        <w:t>n</w:t>
      </w:r>
      <w:r>
        <w:rPr>
          <w:rFonts w:ascii="Arial" w:eastAsia="Arial" w:hAnsi="Arial" w:cs="Arial"/>
          <w:spacing w:val="2"/>
          <w:w w:val="103"/>
        </w:rPr>
        <w:t>vi</w:t>
      </w:r>
      <w:r>
        <w:rPr>
          <w:rFonts w:ascii="Arial" w:eastAsia="Arial" w:hAnsi="Arial" w:cs="Arial"/>
          <w:spacing w:val="-2"/>
          <w:w w:val="103"/>
        </w:rPr>
        <w:t>r</w:t>
      </w:r>
      <w:r>
        <w:rPr>
          <w:rFonts w:ascii="Arial" w:eastAsia="Arial" w:hAnsi="Arial" w:cs="Arial"/>
          <w:w w:val="103"/>
        </w:rPr>
        <w:t>onm</w:t>
      </w:r>
      <w:r>
        <w:rPr>
          <w:rFonts w:ascii="Arial" w:eastAsia="Arial" w:hAnsi="Arial" w:cs="Arial"/>
          <w:spacing w:val="-5"/>
          <w:w w:val="103"/>
        </w:rPr>
        <w:t>e</w:t>
      </w:r>
      <w:r>
        <w:rPr>
          <w:rFonts w:ascii="Arial" w:eastAsia="Arial" w:hAnsi="Arial" w:cs="Arial"/>
          <w:spacing w:val="5"/>
          <w:w w:val="103"/>
        </w:rPr>
        <w:t>n</w:t>
      </w:r>
      <w:r>
        <w:rPr>
          <w:rFonts w:ascii="Arial" w:eastAsia="Arial" w:hAnsi="Arial" w:cs="Arial"/>
          <w:w w:val="103"/>
        </w:rPr>
        <w:t>t.</w:t>
      </w:r>
      <w:bookmarkStart w:id="0" w:name="_GoBack"/>
      <w:bookmarkEnd w:id="0"/>
    </w:p>
    <w:sectPr w:rsidR="00C31E79">
      <w:type w:val="continuous"/>
      <w:pgSz w:w="12240" w:h="15840"/>
      <w:pgMar w:top="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4224"/>
    <w:multiLevelType w:val="hybridMultilevel"/>
    <w:tmpl w:val="193A0D24"/>
    <w:lvl w:ilvl="0" w:tplc="732CCA36">
      <w:numFmt w:val="bullet"/>
      <w:lvlText w:val=""/>
      <w:lvlJc w:val="left"/>
      <w:pPr>
        <w:ind w:left="512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1">
    <w:nsid w:val="23C32503"/>
    <w:multiLevelType w:val="multilevel"/>
    <w:tmpl w:val="1E7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30AFB"/>
    <w:multiLevelType w:val="multilevel"/>
    <w:tmpl w:val="CB864C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6445168"/>
    <w:multiLevelType w:val="hybridMultilevel"/>
    <w:tmpl w:val="93FEF4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79"/>
    <w:rsid w:val="00055B77"/>
    <w:rsid w:val="000B32C8"/>
    <w:rsid w:val="000D6E43"/>
    <w:rsid w:val="000F1D47"/>
    <w:rsid w:val="00211009"/>
    <w:rsid w:val="003427AB"/>
    <w:rsid w:val="00576AFC"/>
    <w:rsid w:val="007B608D"/>
    <w:rsid w:val="00825002"/>
    <w:rsid w:val="00893E17"/>
    <w:rsid w:val="00AE3F33"/>
    <w:rsid w:val="00B37B4E"/>
    <w:rsid w:val="00C31350"/>
    <w:rsid w:val="00C31E79"/>
    <w:rsid w:val="00CF0C80"/>
    <w:rsid w:val="00D87703"/>
    <w:rsid w:val="00DA5FFD"/>
    <w:rsid w:val="00E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F0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5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F0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shanramsingh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F8388-90DF-4FA0-A167-3FD7BB33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ramkishan</dc:creator>
  <cp:lastModifiedBy>ramkishan</cp:lastModifiedBy>
  <cp:revision>7</cp:revision>
  <cp:lastPrinted>2016-12-15T06:22:00Z</cp:lastPrinted>
  <dcterms:created xsi:type="dcterms:W3CDTF">2016-12-15T06:23:00Z</dcterms:created>
  <dcterms:modified xsi:type="dcterms:W3CDTF">2016-12-18T06:00:00Z</dcterms:modified>
</cp:coreProperties>
</file>