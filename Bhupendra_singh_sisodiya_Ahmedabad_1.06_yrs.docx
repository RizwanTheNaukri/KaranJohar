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BF" w:rsidRPr="00107F72" w:rsidRDefault="00C6141D" w:rsidP="00690D7F">
      <w:pPr>
        <w:pStyle w:val="BodyA"/>
        <w:rPr>
          <w:rFonts w:ascii="Verdana" w:eastAsia="Verdana" w:hAnsi="Verdana" w:cs="Verdana"/>
          <w:b/>
          <w:sz w:val="36"/>
          <w:szCs w:val="36"/>
          <w:u w:val="single"/>
        </w:rPr>
      </w:pPr>
      <w:r>
        <w:rPr>
          <w:rFonts w:ascii="Verdana" w:eastAsia="Verdana" w:hAnsi="Verdana" w:cs="Verdana"/>
          <w:noProof/>
          <w:lang w:val="en-US"/>
        </w:rPr>
        <w:drawing>
          <wp:inline distT="0" distB="0" distL="0" distR="0">
            <wp:extent cx="1420368" cy="1530096"/>
            <wp:effectExtent l="19050" t="0" r="8382" b="0"/>
            <wp:docPr id="6" name="Picture 0" descr="CCI09182017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09182017_000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15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D7F" w:rsidRPr="00107F72">
        <w:rPr>
          <w:rFonts w:ascii="Verdana" w:eastAsia="Verdana" w:hAnsi="Verdana" w:cs="Verdana"/>
          <w:b/>
          <w:sz w:val="36"/>
          <w:szCs w:val="36"/>
          <w:u w:val="single"/>
        </w:rPr>
        <w:t>BHUPENDRA SINGH SISODIYA</w:t>
      </w:r>
    </w:p>
    <w:p w:rsidR="00836EBF" w:rsidRDefault="00836EBF">
      <w:pPr>
        <w:pStyle w:val="BodyA"/>
        <w:jc w:val="center"/>
        <w:rPr>
          <w:rFonts w:ascii="Verdana" w:eastAsia="Verdana" w:hAnsi="Verdana" w:cs="Verdana"/>
          <w:sz w:val="32"/>
          <w:szCs w:val="32"/>
        </w:rPr>
      </w:pPr>
    </w:p>
    <w:p w:rsidR="00836EBF" w:rsidRDefault="00E269A6">
      <w:pPr>
        <w:pStyle w:val="BodyA"/>
        <w:tabs>
          <w:tab w:val="left" w:pos="1515"/>
        </w:tabs>
        <w:rPr>
          <w:rFonts w:ascii="Verdana" w:eastAsia="Verdana" w:hAnsi="Verdana" w:cs="Verdana"/>
        </w:rPr>
      </w:pPr>
      <w:r w:rsidRPr="00EB6445">
        <w:rPr>
          <w:rFonts w:ascii="Verdana" w:eastAsia="Verdana" w:hAnsi="Verdana" w:cs="Verdana"/>
          <w:b/>
          <w:bCs/>
          <w:u w:val="single"/>
          <w:lang w:val="en-US"/>
        </w:rPr>
        <w:t>Email</w:t>
      </w:r>
      <w:r w:rsidR="00690D7F">
        <w:rPr>
          <w:rFonts w:ascii="Verdana" w:eastAsia="Verdana" w:hAnsi="Verdana" w:cs="Verdana"/>
        </w:rPr>
        <w:t>:bsisodiya259511</w:t>
      </w:r>
      <w:r>
        <w:rPr>
          <w:rFonts w:ascii="Verdana" w:eastAsia="Verdana" w:hAnsi="Verdana" w:cs="Verdana"/>
        </w:rPr>
        <w:t>@gmail.com</w:t>
      </w:r>
      <w:r>
        <w:rPr>
          <w:rFonts w:ascii="Verdana" w:eastAsia="Verdana" w:hAnsi="Verdana" w:cs="Verdana"/>
        </w:rPr>
        <w:tab/>
      </w:r>
      <w:r w:rsidRPr="00EB6445">
        <w:rPr>
          <w:rFonts w:ascii="Verdana" w:eastAsia="Verdana" w:hAnsi="Verdana" w:cs="Verdana"/>
          <w:b/>
          <w:bCs/>
          <w:u w:val="single"/>
          <w:lang w:val="it-IT"/>
        </w:rPr>
        <w:t>Mobile No</w:t>
      </w:r>
      <w:r w:rsidR="00690D7F">
        <w:rPr>
          <w:rFonts w:ascii="Verdana" w:eastAsia="Verdana" w:hAnsi="Verdana" w:cs="Verdana"/>
        </w:rPr>
        <w:t>: 7737596711</w:t>
      </w:r>
    </w:p>
    <w:p w:rsidR="00690D7F" w:rsidRDefault="00690D7F">
      <w:pPr>
        <w:pStyle w:val="BodyA"/>
        <w:tabs>
          <w:tab w:val="left" w:pos="1515"/>
        </w:tabs>
        <w:rPr>
          <w:rFonts w:ascii="Verdana" w:eastAsia="Verdana" w:hAnsi="Verdana" w:cs="Verdana"/>
          <w:b/>
          <w:bCs/>
          <w:sz w:val="24"/>
          <w:szCs w:val="24"/>
          <w:lang w:val="de-DE"/>
        </w:rPr>
      </w:pPr>
      <w:r>
        <w:rPr>
          <w:rFonts w:ascii="Verdana" w:eastAsia="Verdana" w:hAnsi="Verdana" w:cs="Verdana"/>
          <w:b/>
          <w:bCs/>
          <w:sz w:val="24"/>
          <w:szCs w:val="24"/>
          <w:lang w:val="de-DE"/>
        </w:rPr>
        <w:t xml:space="preserve"> </w:t>
      </w:r>
    </w:p>
    <w:p w:rsidR="00836EBF" w:rsidRPr="00EB6445" w:rsidRDefault="00E269A6">
      <w:pPr>
        <w:pStyle w:val="BodyA"/>
        <w:tabs>
          <w:tab w:val="left" w:pos="1515"/>
        </w:tabs>
        <w:rPr>
          <w:rFonts w:ascii="Verdana" w:eastAsia="Verdana" w:hAnsi="Verdana" w:cs="Verdana"/>
          <w:b/>
          <w:bCs/>
          <w:sz w:val="24"/>
          <w:szCs w:val="24"/>
          <w:u w:val="single"/>
        </w:rPr>
      </w:pPr>
      <w:r w:rsidRPr="00EB6445">
        <w:rPr>
          <w:rFonts w:ascii="Verdana" w:eastAsia="Verdana" w:hAnsi="Verdana" w:cs="Verdana"/>
          <w:b/>
          <w:bCs/>
          <w:sz w:val="24"/>
          <w:szCs w:val="24"/>
          <w:u w:val="single"/>
          <w:lang w:val="de-DE"/>
        </w:rPr>
        <w:t>CAREER OBJECTIVE</w:t>
      </w:r>
    </w:p>
    <w:p w:rsidR="00836EBF" w:rsidRDefault="00E269A6">
      <w:pPr>
        <w:pStyle w:val="BodyA"/>
        <w:tabs>
          <w:tab w:val="left" w:pos="1515"/>
        </w:tabs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lang w:val="en-US"/>
        </w:rPr>
        <w:t>To obtain a pressurised work environment that motivates me towards self learning of new technologies and to fulfil all commitments thus helping to offer a meaningful contribution in your reputed company’s upliftment.</w:t>
      </w:r>
    </w:p>
    <w:p w:rsidR="00836EBF" w:rsidRPr="00EB6445" w:rsidRDefault="00E269A6">
      <w:pPr>
        <w:pStyle w:val="BodyA"/>
        <w:tabs>
          <w:tab w:val="left" w:pos="1515"/>
        </w:tabs>
        <w:rPr>
          <w:rFonts w:ascii="Verdana" w:eastAsia="Verdana" w:hAnsi="Verdana" w:cs="Verdana"/>
          <w:b/>
          <w:bCs/>
          <w:sz w:val="24"/>
          <w:szCs w:val="24"/>
          <w:u w:val="single"/>
        </w:rPr>
      </w:pPr>
      <w:r w:rsidRPr="00EB6445">
        <w:rPr>
          <w:rFonts w:ascii="Verdana" w:eastAsia="Verdana" w:hAnsi="Verdana" w:cs="Verdana"/>
          <w:b/>
          <w:bCs/>
          <w:sz w:val="24"/>
          <w:szCs w:val="24"/>
          <w:u w:val="single"/>
          <w:lang w:val="de-DE"/>
        </w:rPr>
        <w:t>WORK EXPERIENCE</w:t>
      </w:r>
    </w:p>
    <w:p w:rsidR="00836EBF" w:rsidRDefault="00F81D48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u w:val="single"/>
        </w:rPr>
        <w:t xml:space="preserve">1) </w:t>
      </w:r>
      <w:r w:rsidR="001E52A9">
        <w:rPr>
          <w:rFonts w:ascii="Helvetica" w:hAnsi="Helvetica"/>
          <w:b/>
          <w:bCs/>
          <w:sz w:val="24"/>
          <w:szCs w:val="24"/>
          <w:u w:val="single"/>
        </w:rPr>
        <w:t>MXWELL PVT. LTD.( MARKETING AGENCY)</w:t>
      </w:r>
      <w:r w:rsidR="00C6141D" w:rsidRPr="00C6141D">
        <w:rPr>
          <w:rFonts w:ascii="Verdana" w:eastAsia="Verdana" w:hAnsi="Verdana" w:cs="Verdana"/>
          <w:noProof/>
        </w:rPr>
        <w:t xml:space="preserve"> </w:t>
      </w:r>
    </w:p>
    <w:p w:rsidR="00836EBF" w:rsidRDefault="00E269A6">
      <w:pPr>
        <w:pStyle w:val="BodyA"/>
        <w:tabs>
          <w:tab w:val="left" w:pos="1515"/>
        </w:tabs>
        <w:spacing w:line="288" w:lineRule="auto"/>
        <w:rPr>
          <w:rFonts w:ascii="Helvetica" w:eastAsia="Helvetica" w:hAnsi="Helvetica" w:cs="Helvetica"/>
          <w:b/>
          <w:bCs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hAnsi="Helvetica"/>
          <w:b/>
          <w:bCs/>
          <w:lang w:val="fr-FR"/>
        </w:rPr>
        <w:t>D</w:t>
      </w:r>
      <w:r w:rsidR="001E52A9">
        <w:rPr>
          <w:rFonts w:ascii="Helvetica" w:hAnsi="Helvetica"/>
          <w:b/>
          <w:bCs/>
          <w:lang w:val="fr-FR"/>
        </w:rPr>
        <w:t xml:space="preserve">esignation : </w:t>
      </w:r>
      <w:r w:rsidR="00F81D48">
        <w:rPr>
          <w:rFonts w:ascii="Helvetica" w:hAnsi="Helvetica"/>
          <w:b/>
          <w:bCs/>
          <w:lang w:val="fr-FR"/>
        </w:rPr>
        <w:t>S.S. (S</w:t>
      </w:r>
      <w:r w:rsidR="00F81D48" w:rsidRPr="00F81D48">
        <w:rPr>
          <w:rFonts w:ascii="Helvetica" w:hAnsi="Helvetica"/>
          <w:b/>
          <w:bCs/>
          <w:lang w:val="fr-FR"/>
        </w:rPr>
        <w:t>ales supervisor</w:t>
      </w:r>
      <w:r w:rsidR="00FA7F90">
        <w:rPr>
          <w:rFonts w:ascii="Helvetica" w:hAnsi="Helvetica"/>
          <w:b/>
          <w:bCs/>
          <w:lang w:val="fr-FR"/>
        </w:rPr>
        <w:t xml:space="preserve"> </w:t>
      </w:r>
      <w:r w:rsidR="00F81D48">
        <w:rPr>
          <w:rFonts w:ascii="Helvetica" w:hAnsi="Helvetica"/>
          <w:b/>
          <w:bCs/>
          <w:lang w:val="fr-FR"/>
        </w:rPr>
        <w:t>)</w:t>
      </w:r>
    </w:p>
    <w:p w:rsidR="00836EBF" w:rsidRDefault="001E52A9">
      <w:pPr>
        <w:pStyle w:val="BodyA"/>
        <w:tabs>
          <w:tab w:val="left" w:pos="1515"/>
        </w:tabs>
        <w:spacing w:line="288" w:lineRule="auto"/>
        <w:rPr>
          <w:rFonts w:ascii="Verdana" w:eastAsia="Verdana" w:hAnsi="Verdana" w:cs="Verdana"/>
        </w:rPr>
      </w:pPr>
      <w:r>
        <w:rPr>
          <w:rFonts w:ascii="Helvetica" w:eastAsia="Helvetica" w:hAnsi="Helvetica" w:cs="Helvetica"/>
          <w:b/>
          <w:bCs/>
          <w:lang w:val="fr-FR"/>
        </w:rPr>
        <w:tab/>
      </w:r>
      <w:r w:rsidR="00E269A6">
        <w:rPr>
          <w:rFonts w:ascii="Helvetica" w:eastAsia="Helvetica" w:hAnsi="Helvetica" w:cs="Helvetica"/>
          <w:b/>
          <w:bCs/>
          <w:lang w:val="fr-FR"/>
        </w:rPr>
        <w:t>D</w:t>
      </w:r>
      <w:r w:rsidR="00E269A6">
        <w:rPr>
          <w:rFonts w:ascii="Helvetica" w:hAnsi="Helvetica"/>
          <w:b/>
          <w:bCs/>
          <w:lang w:val="en-US"/>
        </w:rPr>
        <w:t>uration</w:t>
      </w:r>
      <w:r>
        <w:rPr>
          <w:rFonts w:ascii="Helvetica" w:hAnsi="Helvetica"/>
          <w:b/>
          <w:bCs/>
          <w:lang w:val="en-US"/>
        </w:rPr>
        <w:t xml:space="preserve">       </w:t>
      </w:r>
      <w:r w:rsidR="00E269A6">
        <w:rPr>
          <w:rFonts w:ascii="Helvetica" w:hAnsi="Helvetica"/>
          <w:b/>
          <w:bCs/>
          <w:lang w:val="fr-FR"/>
        </w:rPr>
        <w:t xml:space="preserve"> :</w:t>
      </w:r>
      <w:r w:rsidR="00D53CDE">
        <w:rPr>
          <w:rFonts w:ascii="Helvetica" w:hAnsi="Helvetica"/>
          <w:b/>
          <w:bCs/>
          <w:lang w:val="en-US"/>
        </w:rPr>
        <w:t xml:space="preserve"> 1.2</w:t>
      </w:r>
      <w:r w:rsidR="00F81D48">
        <w:rPr>
          <w:rFonts w:ascii="Helvetica" w:hAnsi="Helvetica"/>
          <w:b/>
          <w:bCs/>
          <w:lang w:val="en-US"/>
        </w:rPr>
        <w:t xml:space="preserve"> </w:t>
      </w:r>
      <w:r w:rsidR="00E269A6">
        <w:rPr>
          <w:rFonts w:ascii="Helvetica" w:hAnsi="Helvetica"/>
          <w:b/>
          <w:bCs/>
          <w:lang w:val="en-US"/>
        </w:rPr>
        <w:t xml:space="preserve"> </w:t>
      </w:r>
      <w:r w:rsidR="00F81D48">
        <w:rPr>
          <w:rFonts w:ascii="Helvetica" w:hAnsi="Helvetica"/>
          <w:b/>
          <w:bCs/>
          <w:lang w:val="en-US"/>
        </w:rPr>
        <w:t>YEAR</w:t>
      </w:r>
    </w:p>
    <w:p w:rsidR="00F81D48" w:rsidRPr="00F81D48" w:rsidRDefault="00F81D48">
      <w:pPr>
        <w:pStyle w:val="ListParagraph"/>
        <w:numPr>
          <w:ilvl w:val="2"/>
          <w:numId w:val="4"/>
        </w:numPr>
        <w:rPr>
          <w:rFonts w:ascii="Verdana" w:eastAsia="Verdana" w:hAnsi="Verdana" w:cs="Verdana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Responsible for managing a retail staff.</w:t>
      </w:r>
    </w:p>
    <w:p w:rsidR="00F81D48" w:rsidRPr="00F81D48" w:rsidRDefault="00F81D48">
      <w:pPr>
        <w:pStyle w:val="ListParagraph"/>
        <w:numPr>
          <w:ilvl w:val="2"/>
          <w:numId w:val="4"/>
        </w:numPr>
        <w:rPr>
          <w:rFonts w:ascii="Verdana" w:eastAsia="Verdana" w:hAnsi="Verdana" w:cs="Verdana"/>
          <w:b/>
          <w:bCs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Coordinates the shipping of goods.</w:t>
      </w:r>
    </w:p>
    <w:p w:rsidR="00F81D48" w:rsidRDefault="00F81D48">
      <w:pPr>
        <w:pStyle w:val="BodyA"/>
        <w:tabs>
          <w:tab w:val="left" w:pos="1515"/>
        </w:tabs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                    assists customers and staff during business hours.</w:t>
      </w:r>
    </w:p>
    <w:p w:rsidR="00836EBF" w:rsidRDefault="00836EBF">
      <w:pPr>
        <w:pStyle w:val="BodyA"/>
        <w:jc w:val="center"/>
        <w:rPr>
          <w:rFonts w:ascii="Verdana" w:eastAsia="Verdana" w:hAnsi="Verdana" w:cs="Verdana"/>
        </w:rPr>
      </w:pPr>
    </w:p>
    <w:p w:rsidR="00836EBF" w:rsidRDefault="00F81D48">
      <w:pPr>
        <w:pStyle w:val="BodyA"/>
        <w:tabs>
          <w:tab w:val="left" w:pos="1515"/>
        </w:tabs>
        <w:rPr>
          <w:rFonts w:ascii="Helvetica" w:eastAsia="Helvetica" w:hAnsi="Helvetica" w:cs="Helvetica"/>
          <w:b/>
          <w:bCs/>
          <w:sz w:val="24"/>
          <w:szCs w:val="24"/>
          <w:u w:val="single"/>
        </w:rPr>
      </w:pPr>
      <w:r>
        <w:rPr>
          <w:rFonts w:ascii="Helvetica" w:hAnsi="Helvetica"/>
          <w:b/>
          <w:bCs/>
          <w:sz w:val="24"/>
          <w:szCs w:val="24"/>
        </w:rPr>
        <w:t xml:space="preserve">                     </w:t>
      </w:r>
      <w:r w:rsidR="00E269A6">
        <w:rPr>
          <w:rFonts w:ascii="Helvetica" w:hAnsi="Helvetica"/>
          <w:b/>
          <w:bCs/>
          <w:sz w:val="24"/>
          <w:szCs w:val="24"/>
        </w:rPr>
        <w:t xml:space="preserve">2) </w:t>
      </w:r>
      <w:r>
        <w:rPr>
          <w:rFonts w:ascii="Helvetica" w:hAnsi="Helvetica"/>
          <w:b/>
          <w:bCs/>
          <w:sz w:val="24"/>
          <w:szCs w:val="24"/>
          <w:u w:val="single"/>
          <w:lang w:val="en-US"/>
        </w:rPr>
        <w:t>INDRA COLOR &amp; CHEM. PVT.LTD.</w:t>
      </w:r>
    </w:p>
    <w:p w:rsidR="00836EBF" w:rsidRDefault="00E269A6">
      <w:pPr>
        <w:pStyle w:val="BodyA"/>
        <w:tabs>
          <w:tab w:val="left" w:pos="1515"/>
        </w:tabs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</w:rPr>
        <w:tab/>
      </w:r>
      <w:r>
        <w:rPr>
          <w:rFonts w:ascii="Helvetica" w:hAnsi="Helvetica"/>
          <w:b/>
          <w:bCs/>
          <w:lang w:val="fr-FR"/>
        </w:rPr>
        <w:t>Designation :</w:t>
      </w:r>
      <w:r w:rsidR="00F81D48" w:rsidRPr="00F81D48">
        <w:t xml:space="preserve"> </w:t>
      </w:r>
      <w:r w:rsidR="00F81D48">
        <w:rPr>
          <w:rFonts w:ascii="Helvetica" w:hAnsi="Helvetica"/>
          <w:b/>
          <w:bCs/>
          <w:lang w:val="fr-FR"/>
        </w:rPr>
        <w:t>A</w:t>
      </w:r>
      <w:r w:rsidR="00F81D48" w:rsidRPr="00F81D48">
        <w:rPr>
          <w:rFonts w:ascii="Helvetica" w:hAnsi="Helvetica"/>
          <w:b/>
          <w:bCs/>
          <w:lang w:val="fr-FR"/>
        </w:rPr>
        <w:t>ccountant</w:t>
      </w:r>
    </w:p>
    <w:p w:rsidR="00836EBF" w:rsidRDefault="00F81D48">
      <w:pPr>
        <w:pStyle w:val="BodyA"/>
        <w:tabs>
          <w:tab w:val="left" w:pos="1515"/>
        </w:tabs>
        <w:spacing w:line="288" w:lineRule="auto"/>
        <w:rPr>
          <w:rFonts w:ascii="Verdana" w:eastAsia="Verdana" w:hAnsi="Verdana" w:cs="Verdana"/>
          <w:b/>
          <w:bCs/>
        </w:rPr>
      </w:pPr>
      <w:r>
        <w:rPr>
          <w:rFonts w:ascii="Helvetica" w:eastAsia="Helvetica" w:hAnsi="Helvetica" w:cs="Helvetica"/>
          <w:b/>
          <w:bCs/>
          <w:lang w:val="en-US"/>
        </w:rPr>
        <w:tab/>
      </w:r>
      <w:r w:rsidR="00E269A6">
        <w:rPr>
          <w:rFonts w:ascii="Helvetica" w:eastAsia="Helvetica" w:hAnsi="Helvetica" w:cs="Helvetica"/>
          <w:b/>
          <w:bCs/>
          <w:lang w:val="en-US"/>
        </w:rPr>
        <w:t>Duration</w:t>
      </w:r>
      <w:r w:rsidR="00E269A6">
        <w:rPr>
          <w:rFonts w:ascii="Helvetica" w:hAnsi="Helvetica"/>
          <w:b/>
          <w:bCs/>
          <w:lang w:val="fr-FR"/>
        </w:rPr>
        <w:t xml:space="preserve"> </w:t>
      </w:r>
      <w:r>
        <w:rPr>
          <w:rFonts w:ascii="Helvetica" w:hAnsi="Helvetica"/>
          <w:b/>
          <w:bCs/>
          <w:lang w:val="fr-FR"/>
        </w:rPr>
        <w:t xml:space="preserve">       </w:t>
      </w:r>
      <w:r w:rsidR="00E269A6">
        <w:rPr>
          <w:rFonts w:ascii="Helvetica" w:hAnsi="Helvetica"/>
          <w:b/>
          <w:bCs/>
          <w:lang w:val="fr-FR"/>
        </w:rPr>
        <w:t>:</w:t>
      </w:r>
      <w:r>
        <w:rPr>
          <w:rFonts w:ascii="Helvetica" w:hAnsi="Helvetica"/>
          <w:b/>
          <w:bCs/>
          <w:lang w:val="en-US"/>
        </w:rPr>
        <w:t xml:space="preserve"> </w:t>
      </w:r>
      <w:r w:rsidR="00D53CDE">
        <w:rPr>
          <w:rFonts w:ascii="Helvetica" w:hAnsi="Helvetica"/>
          <w:b/>
          <w:bCs/>
          <w:lang w:val="en-US"/>
        </w:rPr>
        <w:t>8</w:t>
      </w:r>
      <w:r w:rsidR="00E269A6">
        <w:rPr>
          <w:rFonts w:ascii="Helvetica" w:hAnsi="Helvetica"/>
          <w:b/>
          <w:bCs/>
          <w:lang w:val="en-US"/>
        </w:rPr>
        <w:t xml:space="preserve"> months</w:t>
      </w:r>
    </w:p>
    <w:p w:rsidR="00836EBF" w:rsidRDefault="00E269A6">
      <w:pPr>
        <w:pStyle w:val="ListParagraph"/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Bank handling </w:t>
      </w:r>
    </w:p>
    <w:p w:rsidR="00D53CDE" w:rsidRDefault="00D53CDE">
      <w:pPr>
        <w:pStyle w:val="ListParagraph"/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Payment handling</w:t>
      </w:r>
    </w:p>
    <w:p w:rsidR="001E52A9" w:rsidRPr="001E52A9" w:rsidRDefault="001E52A9">
      <w:pPr>
        <w:pStyle w:val="ListParagraph"/>
        <w:numPr>
          <w:ilvl w:val="0"/>
          <w:numId w:val="11"/>
        </w:numPr>
        <w:rPr>
          <w:rFonts w:ascii="Helvetica" w:hAnsi="Helvetica"/>
          <w:b/>
          <w:bCs/>
          <w:sz w:val="24"/>
          <w:szCs w:val="24"/>
        </w:rPr>
      </w:pPr>
    </w:p>
    <w:p w:rsidR="00D53CDE" w:rsidRDefault="00D53CDE" w:rsidP="00D53CDE">
      <w:pPr>
        <w:pStyle w:val="ListParagraph"/>
        <w:ind w:firstLine="72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  <w:sz w:val="24"/>
          <w:szCs w:val="24"/>
          <w:u w:val="single"/>
        </w:rPr>
        <w:t>3)  JAGSON COLORCHEM LIMITED</w:t>
      </w:r>
      <w:r w:rsidR="00E269A6">
        <w:rPr>
          <w:rFonts w:ascii="Helvetica" w:hAnsi="Helvetica"/>
          <w:b/>
          <w:bCs/>
          <w:sz w:val="24"/>
          <w:szCs w:val="24"/>
          <w:u w:val="single"/>
        </w:rPr>
        <w:t xml:space="preserve"> </w:t>
      </w:r>
      <w:r w:rsidR="00E269A6">
        <w:rPr>
          <w:rFonts w:ascii="Helvetica" w:eastAsia="Helvetica" w:hAnsi="Helvetica" w:cs="Helvetica"/>
          <w:b/>
          <w:bCs/>
        </w:rPr>
        <w:tab/>
      </w:r>
      <w:r w:rsidR="00E269A6">
        <w:rPr>
          <w:rFonts w:ascii="Helvetica" w:eastAsia="Helvetica" w:hAnsi="Helvetica" w:cs="Helvetica"/>
          <w:b/>
          <w:bCs/>
        </w:rPr>
        <w:tab/>
      </w:r>
    </w:p>
    <w:p w:rsidR="00836EBF" w:rsidRPr="00D53CDE" w:rsidRDefault="00E269A6" w:rsidP="00D53CDE">
      <w:pPr>
        <w:pStyle w:val="ListParagraph"/>
        <w:ind w:firstLine="720"/>
        <w:rPr>
          <w:rFonts w:ascii="Helvetica" w:hAnsi="Helvetica"/>
          <w:b/>
          <w:bCs/>
          <w:sz w:val="24"/>
          <w:szCs w:val="24"/>
        </w:rPr>
      </w:pPr>
      <w:r w:rsidRPr="00D53CDE">
        <w:rPr>
          <w:rFonts w:ascii="Helvetica" w:hAnsi="Helvetica"/>
          <w:b/>
          <w:bCs/>
        </w:rPr>
        <w:t xml:space="preserve">Designation : </w:t>
      </w:r>
      <w:r w:rsidR="00B242E4">
        <w:rPr>
          <w:rFonts w:ascii="Helvetica" w:hAnsi="Helvetica"/>
          <w:b/>
          <w:bCs/>
        </w:rPr>
        <w:t xml:space="preserve">:BACK OFFICE </w:t>
      </w:r>
      <w:r w:rsidR="00D53CDE">
        <w:rPr>
          <w:rFonts w:ascii="Helvetica" w:hAnsi="Helvetica"/>
          <w:b/>
          <w:bCs/>
        </w:rPr>
        <w:t xml:space="preserve"> (EXPORT HOUSE)</w:t>
      </w:r>
    </w:p>
    <w:p w:rsidR="00836EBF" w:rsidRDefault="00D53CDE">
      <w:pPr>
        <w:pStyle w:val="BodyA"/>
        <w:tabs>
          <w:tab w:val="left" w:pos="1515"/>
        </w:tabs>
        <w:spacing w:line="288" w:lineRule="auto"/>
        <w:rPr>
          <w:rFonts w:ascii="Verdana" w:eastAsia="Verdana" w:hAnsi="Verdana" w:cs="Verdana"/>
          <w:b/>
          <w:bCs/>
        </w:rPr>
      </w:pPr>
      <w:r>
        <w:rPr>
          <w:rFonts w:ascii="Helvetica" w:eastAsia="Helvetica" w:hAnsi="Helvetica" w:cs="Helvetica"/>
          <w:b/>
          <w:bCs/>
          <w:lang w:val="en-US"/>
        </w:rPr>
        <w:t xml:space="preserve">                        </w:t>
      </w:r>
      <w:r w:rsidR="00E269A6">
        <w:rPr>
          <w:rFonts w:ascii="Helvetica" w:eastAsia="Helvetica" w:hAnsi="Helvetica" w:cs="Helvetica"/>
          <w:b/>
          <w:bCs/>
          <w:lang w:val="en-US"/>
        </w:rPr>
        <w:t>Duration</w:t>
      </w:r>
      <w:r w:rsidR="00E269A6">
        <w:rPr>
          <w:rFonts w:ascii="Helvetica" w:hAnsi="Helvetica"/>
          <w:b/>
          <w:bCs/>
          <w:lang w:val="fr-FR"/>
        </w:rPr>
        <w:t xml:space="preserve"> </w:t>
      </w:r>
      <w:r>
        <w:rPr>
          <w:rFonts w:ascii="Helvetica" w:hAnsi="Helvetica"/>
          <w:b/>
          <w:bCs/>
          <w:lang w:val="fr-FR"/>
        </w:rPr>
        <w:t xml:space="preserve">      </w:t>
      </w:r>
      <w:r w:rsidR="00E269A6">
        <w:rPr>
          <w:rFonts w:ascii="Helvetica" w:hAnsi="Helvetica"/>
          <w:b/>
          <w:bCs/>
          <w:lang w:val="fr-FR"/>
        </w:rPr>
        <w:t>:</w:t>
      </w:r>
      <w:r>
        <w:rPr>
          <w:rFonts w:ascii="Helvetica" w:hAnsi="Helvetica"/>
          <w:b/>
          <w:bCs/>
          <w:lang w:val="en-US"/>
        </w:rPr>
        <w:t xml:space="preserve">  1.3</w:t>
      </w:r>
      <w:r w:rsidR="00E269A6">
        <w:rPr>
          <w:rFonts w:ascii="Helvetica" w:hAnsi="Helvetica"/>
          <w:b/>
          <w:bCs/>
          <w:lang w:val="en-US"/>
        </w:rPr>
        <w:t xml:space="preserve"> years</w:t>
      </w:r>
    </w:p>
    <w:p w:rsidR="00D53CDE" w:rsidRDefault="00D53CDE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PRE. SHIPMENT DOCUMENT</w:t>
      </w:r>
    </w:p>
    <w:p w:rsidR="00D53CDE" w:rsidRDefault="00D53CDE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POST SHIPMENT DOCUMENT </w:t>
      </w:r>
    </w:p>
    <w:p w:rsidR="00836EBF" w:rsidRDefault="00D53CDE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 w:rsidRPr="00D53CDE">
        <w:rPr>
          <w:rFonts w:ascii="Verdana" w:eastAsia="Verdana" w:hAnsi="Verdana" w:cs="Verdana"/>
        </w:rPr>
        <w:t>knowledge</w:t>
      </w:r>
      <w:r>
        <w:rPr>
          <w:rFonts w:ascii="Verdana" w:eastAsia="Verdana" w:hAnsi="Verdana" w:cs="Verdana"/>
        </w:rPr>
        <w:t xml:space="preserve"> of “MEIS” &amp; “ DEEC” (</w:t>
      </w:r>
      <w:r w:rsidRPr="00D53CDE">
        <w:rPr>
          <w:rFonts w:ascii="Verdana" w:eastAsia="Verdana" w:hAnsi="Verdana" w:cs="Verdana"/>
        </w:rPr>
        <w:t>advance licence</w:t>
      </w:r>
      <w:r>
        <w:rPr>
          <w:rFonts w:ascii="Verdana" w:eastAsia="Verdana" w:hAnsi="Verdana" w:cs="Verdana"/>
        </w:rPr>
        <w:t>)</w:t>
      </w:r>
      <w:r w:rsidR="00E269A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as well.</w:t>
      </w:r>
    </w:p>
    <w:p w:rsidR="00836EBF" w:rsidRDefault="00836EBF">
      <w:pPr>
        <w:pStyle w:val="ListParagraph"/>
        <w:tabs>
          <w:tab w:val="left" w:pos="1515"/>
        </w:tabs>
        <w:ind w:left="0"/>
        <w:rPr>
          <w:rFonts w:ascii="Verdana" w:eastAsia="Verdana" w:hAnsi="Verdana" w:cs="Verdana"/>
        </w:rPr>
      </w:pPr>
    </w:p>
    <w:p w:rsidR="00B242E4" w:rsidRPr="00B242E4" w:rsidRDefault="00B242E4" w:rsidP="00B242E4">
      <w:pPr>
        <w:pStyle w:val="ListParagraph"/>
        <w:tabs>
          <w:tab w:val="left" w:pos="1515"/>
        </w:tabs>
        <w:rPr>
          <w:rFonts w:ascii="Helvetica" w:hAnsi="Helvetica"/>
          <w:b/>
          <w:bCs/>
          <w:sz w:val="24"/>
          <w:szCs w:val="24"/>
          <w:u w:val="single"/>
        </w:rPr>
      </w:pPr>
      <w:r w:rsidRPr="00B242E4">
        <w:rPr>
          <w:rFonts w:ascii="Helvetica" w:hAnsi="Helvetica"/>
          <w:b/>
          <w:bCs/>
          <w:sz w:val="24"/>
          <w:szCs w:val="24"/>
          <w:u w:val="single"/>
        </w:rPr>
        <w:t>COMPUTERSKIL</w:t>
      </w:r>
    </w:p>
    <w:p w:rsidR="00B242E4" w:rsidRPr="00B242E4" w:rsidRDefault="00B242E4" w:rsidP="00B242E4">
      <w:pPr>
        <w:pStyle w:val="ListParagraph"/>
        <w:tabs>
          <w:tab w:val="left" w:pos="1515"/>
        </w:tabs>
        <w:rPr>
          <w:rFonts w:ascii="Helvetica" w:hAnsi="Helvetica" w:cs="Helvetica"/>
          <w:bCs/>
          <w:sz w:val="24"/>
          <w:szCs w:val="24"/>
        </w:rPr>
      </w:pPr>
      <w:r w:rsidRPr="00B242E4">
        <w:rPr>
          <w:rFonts w:ascii="Helvetica" w:hAnsi="Helvetica" w:cs="Helvetica"/>
          <w:bCs/>
          <w:sz w:val="24"/>
          <w:szCs w:val="24"/>
        </w:rPr>
        <w:t> Platform :Windows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XP/98/95/2000/Vista/Windows7.</w:t>
      </w:r>
    </w:p>
    <w:p w:rsidR="00B242E4" w:rsidRPr="00B242E4" w:rsidRDefault="00B242E4" w:rsidP="00B242E4">
      <w:pPr>
        <w:pStyle w:val="ListParagraph"/>
        <w:tabs>
          <w:tab w:val="left" w:pos="1515"/>
        </w:tabs>
        <w:rPr>
          <w:rFonts w:ascii="Helvetica" w:hAnsi="Helvetica" w:cs="Helvetica"/>
          <w:bCs/>
          <w:sz w:val="24"/>
          <w:szCs w:val="24"/>
        </w:rPr>
      </w:pPr>
      <w:r w:rsidRPr="00B242E4">
        <w:rPr>
          <w:rFonts w:ascii="Helvetica" w:hAnsi="Helvetica" w:cs="Helvetica"/>
          <w:bCs/>
          <w:sz w:val="24"/>
          <w:szCs w:val="24"/>
        </w:rPr>
        <w:t> Good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knowledge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in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MS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Office(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MS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word,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Excel,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PowerPoint).</w:t>
      </w:r>
    </w:p>
    <w:p w:rsidR="00B242E4" w:rsidRPr="00B242E4" w:rsidRDefault="00B242E4" w:rsidP="00B242E4">
      <w:pPr>
        <w:pStyle w:val="ListParagraph"/>
        <w:tabs>
          <w:tab w:val="left" w:pos="1515"/>
        </w:tabs>
        <w:rPr>
          <w:rFonts w:ascii="Helvetica" w:hAnsi="Helvetica" w:cs="Helvetica"/>
          <w:bCs/>
          <w:sz w:val="24"/>
          <w:szCs w:val="24"/>
        </w:rPr>
      </w:pPr>
      <w:r w:rsidRPr="00B242E4">
        <w:rPr>
          <w:rFonts w:ascii="Helvetica" w:hAnsi="Helvetica" w:cs="Helvetica"/>
          <w:bCs/>
          <w:sz w:val="24"/>
          <w:szCs w:val="24"/>
        </w:rPr>
        <w:t> Good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browsing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skill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of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internet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surfing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&amp;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 w:rsidRPr="00B242E4">
        <w:rPr>
          <w:rFonts w:ascii="Helvetica" w:hAnsi="Helvetica" w:cs="Helvetica"/>
          <w:bCs/>
          <w:sz w:val="24"/>
          <w:szCs w:val="24"/>
        </w:rPr>
        <w:t>searching.</w:t>
      </w:r>
    </w:p>
    <w:p w:rsidR="00836EBF" w:rsidRPr="00B242E4" w:rsidRDefault="00934A1B" w:rsidP="00B242E4">
      <w:pPr>
        <w:pStyle w:val="ListParagraph"/>
        <w:tabs>
          <w:tab w:val="left" w:pos="1515"/>
        </w:tabs>
        <w:ind w:left="0"/>
        <w:rPr>
          <w:rFonts w:ascii="Verdana" w:eastAsia="Verdana" w:hAnsi="Verdana" w:cs="Verdana"/>
          <w:bCs/>
        </w:rPr>
      </w:pPr>
      <w:r>
        <w:rPr>
          <w:rFonts w:ascii="Helvetica" w:hAnsi="Helvetica" w:cs="Helvetica"/>
          <w:bCs/>
          <w:sz w:val="24"/>
          <w:szCs w:val="24"/>
        </w:rPr>
        <w:t xml:space="preserve">           </w:t>
      </w:r>
      <w:r w:rsidR="00B242E4" w:rsidRPr="00B242E4">
        <w:rPr>
          <w:rFonts w:ascii="Helvetica" w:hAnsi="Helvetica" w:cs="Helvetica"/>
          <w:bCs/>
          <w:sz w:val="24"/>
          <w:szCs w:val="24"/>
        </w:rPr>
        <w:t> RS-CIT</w:t>
      </w:r>
      <w:r w:rsidR="00B242E4">
        <w:rPr>
          <w:rFonts w:ascii="Helvetica" w:hAnsi="Helvetica" w:cs="Helvetica"/>
          <w:bCs/>
          <w:sz w:val="24"/>
          <w:szCs w:val="24"/>
        </w:rPr>
        <w:t xml:space="preserve"> </w:t>
      </w:r>
      <w:r w:rsidR="00B242E4" w:rsidRPr="00B242E4">
        <w:rPr>
          <w:rFonts w:ascii="Helvetica" w:hAnsi="Helvetica" w:cs="Helvetica"/>
          <w:bCs/>
          <w:sz w:val="24"/>
          <w:szCs w:val="24"/>
        </w:rPr>
        <w:t>With</w:t>
      </w:r>
      <w:r w:rsidR="00B242E4">
        <w:rPr>
          <w:rFonts w:ascii="Helvetica" w:hAnsi="Helvetica" w:cs="Helvetica"/>
          <w:bCs/>
          <w:sz w:val="24"/>
          <w:szCs w:val="24"/>
        </w:rPr>
        <w:t xml:space="preserve"> </w:t>
      </w:r>
      <w:r w:rsidR="00B242E4" w:rsidRPr="00B242E4">
        <w:rPr>
          <w:rFonts w:ascii="Helvetica" w:hAnsi="Helvetica" w:cs="Helvetica"/>
          <w:bCs/>
          <w:sz w:val="24"/>
          <w:szCs w:val="24"/>
        </w:rPr>
        <w:t>80%</w:t>
      </w:r>
      <w:r w:rsidR="00B242E4">
        <w:rPr>
          <w:rFonts w:ascii="Helvetica" w:hAnsi="Helvetica" w:cs="Helvetica"/>
          <w:bCs/>
          <w:sz w:val="24"/>
          <w:szCs w:val="24"/>
        </w:rPr>
        <w:t>.</w:t>
      </w:r>
    </w:p>
    <w:p w:rsidR="009C74BE" w:rsidRDefault="009C74BE">
      <w:pPr>
        <w:pStyle w:val="BodyA"/>
        <w:tabs>
          <w:tab w:val="left" w:pos="1515"/>
        </w:tabs>
        <w:rPr>
          <w:rFonts w:ascii="Verdana" w:eastAsia="Verdana" w:hAnsi="Verdana" w:cs="Verdana"/>
          <w:b/>
          <w:bCs/>
          <w:lang w:val="en-US"/>
        </w:rPr>
      </w:pPr>
    </w:p>
    <w:p w:rsidR="00836EBF" w:rsidRPr="00EB6445" w:rsidRDefault="00E269A6">
      <w:pPr>
        <w:pStyle w:val="BodyA"/>
        <w:tabs>
          <w:tab w:val="left" w:pos="1515"/>
        </w:tabs>
        <w:rPr>
          <w:rStyle w:val="None"/>
          <w:rFonts w:ascii="Verdana" w:eastAsia="Verdana" w:hAnsi="Verdana" w:cs="Verdana"/>
          <w:b/>
          <w:bCs/>
          <w:sz w:val="24"/>
          <w:szCs w:val="24"/>
          <w:u w:val="single"/>
        </w:rPr>
      </w:pPr>
      <w:r w:rsidRPr="00EB6445">
        <w:rPr>
          <w:rStyle w:val="None"/>
          <w:rFonts w:ascii="Verdana" w:eastAsia="Verdana" w:hAnsi="Verdana" w:cs="Verdana"/>
          <w:b/>
          <w:bCs/>
          <w:sz w:val="24"/>
          <w:szCs w:val="24"/>
          <w:u w:val="single"/>
          <w:lang w:val="en-US"/>
        </w:rPr>
        <w:t>ACADEMIC QUALIFICATION</w:t>
      </w:r>
    </w:p>
    <w:tbl>
      <w:tblPr>
        <w:tblW w:w="8663" w:type="dxa"/>
        <w:tblInd w:w="1020" w:type="dxa"/>
        <w:shd w:val="clear" w:color="auto" w:fill="CED7E7"/>
        <w:tblLayout w:type="fixed"/>
        <w:tblLook w:val="0000"/>
      </w:tblPr>
      <w:tblGrid>
        <w:gridCol w:w="2882"/>
        <w:gridCol w:w="2948"/>
        <w:gridCol w:w="2833"/>
      </w:tblGrid>
      <w:tr w:rsidR="003758CD" w:rsidTr="003758CD">
        <w:trPr>
          <w:cantSplit/>
          <w:trHeight w:val="607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jc w:val="center"/>
              <w:rPr>
                <w:rStyle w:val="None"/>
                <w:rFonts w:ascii="Verdana" w:eastAsia="Verdana" w:hAnsi="Verdana" w:cs="Verdana"/>
                <w:u w:val="single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u w:val="single"/>
                <w:lang w:val="en-US"/>
              </w:rPr>
              <w:t>COURSE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jc w:val="center"/>
              <w:rPr>
                <w:rStyle w:val="None"/>
                <w:rFonts w:ascii="Verdana" w:eastAsia="Verdana" w:hAnsi="Verdana" w:cs="Verdana"/>
                <w:u w:val="single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u w:val="single"/>
                <w:lang w:val="en-US"/>
              </w:rPr>
              <w:t>BOARD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jc w:val="center"/>
              <w:rPr>
                <w:rStyle w:val="None"/>
                <w:rFonts w:ascii="Verdana" w:eastAsia="Verdana" w:hAnsi="Verdana" w:cs="Verdana"/>
                <w:u w:val="single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u w:val="single"/>
                <w:lang w:val="en-US"/>
              </w:rPr>
              <w:t>YEAR OF PASSING</w:t>
            </w:r>
          </w:p>
        </w:tc>
      </w:tr>
      <w:tr w:rsidR="003758CD" w:rsidTr="003758CD">
        <w:trPr>
          <w:cantSplit/>
          <w:trHeight w:val="330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rPr>
                <w:rStyle w:val="None"/>
                <w:rFonts w:ascii="Verdana" w:eastAsia="Verdana" w:hAnsi="Verdana" w:cs="Verdana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lang w:val="en-US"/>
              </w:rPr>
              <w:t xml:space="preserve">             M.COM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jc w:val="center"/>
              <w:rPr>
                <w:rStyle w:val="None"/>
                <w:rFonts w:ascii="Verdana" w:eastAsia="Verdana" w:hAnsi="Verdana" w:cs="Verdana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lang w:val="en-US"/>
              </w:rPr>
              <w:t>M.L.S.U.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jc w:val="center"/>
              <w:rPr>
                <w:rStyle w:val="None"/>
                <w:rFonts w:ascii="Verdana" w:eastAsia="Verdana" w:hAnsi="Verdana" w:cs="Verdana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lang w:val="en-US"/>
              </w:rPr>
              <w:t>2018</w:t>
            </w:r>
          </w:p>
        </w:tc>
      </w:tr>
      <w:tr w:rsidR="003758CD" w:rsidTr="003758CD">
        <w:trPr>
          <w:cantSplit/>
          <w:trHeight w:val="330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jc w:val="center"/>
              <w:rPr>
                <w:rStyle w:val="None"/>
                <w:rFonts w:ascii="Verdana" w:eastAsia="Verdana" w:hAnsi="Verdana" w:cs="Verdana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lang w:val="en-US"/>
              </w:rPr>
              <w:t xml:space="preserve">B.COM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jc w:val="center"/>
              <w:rPr>
                <w:rStyle w:val="None"/>
                <w:rFonts w:ascii="Verdana" w:eastAsia="Verdana" w:hAnsi="Verdana" w:cs="Verdana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lang w:val="en-US"/>
              </w:rPr>
              <w:t>M.L.S.U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jc w:val="center"/>
              <w:rPr>
                <w:rStyle w:val="None"/>
                <w:rFonts w:ascii="Verdana" w:eastAsia="Verdana" w:hAnsi="Verdana" w:cs="Verdana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lang w:val="en-US"/>
              </w:rPr>
              <w:t>2016</w:t>
            </w:r>
          </w:p>
        </w:tc>
      </w:tr>
      <w:tr w:rsidR="003758CD" w:rsidTr="003758CD">
        <w:trPr>
          <w:cantSplit/>
          <w:trHeight w:val="607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jc w:val="center"/>
              <w:rPr>
                <w:rStyle w:val="None"/>
                <w:rFonts w:ascii="Verdana" w:eastAsia="Verdana" w:hAnsi="Verdana" w:cs="Verdana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lang w:val="en-US"/>
              </w:rPr>
              <w:t>12th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jc w:val="center"/>
              <w:rPr>
                <w:rStyle w:val="None"/>
                <w:rFonts w:ascii="Verdana" w:eastAsia="Verdana" w:hAnsi="Verdana" w:cs="Verdana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lang w:val="en-US"/>
              </w:rPr>
              <w:t>SHIKSHA NIKETAN S.S. SCHOOL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jc w:val="center"/>
              <w:rPr>
                <w:rStyle w:val="None"/>
                <w:rFonts w:ascii="Verdana" w:eastAsia="Verdana" w:hAnsi="Verdana" w:cs="Verdana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lang w:val="en-US"/>
              </w:rPr>
              <w:t>2013</w:t>
            </w:r>
          </w:p>
        </w:tc>
      </w:tr>
      <w:tr w:rsidR="003758CD" w:rsidTr="003758CD">
        <w:trPr>
          <w:cantSplit/>
          <w:trHeight w:val="607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jc w:val="center"/>
              <w:rPr>
                <w:rStyle w:val="None"/>
                <w:rFonts w:ascii="Verdana" w:eastAsia="Verdana" w:hAnsi="Verdana" w:cs="Verdana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lang w:val="en-US"/>
              </w:rPr>
              <w:t>10th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jc w:val="center"/>
              <w:rPr>
                <w:rStyle w:val="None"/>
                <w:rFonts w:ascii="Verdana" w:eastAsia="Verdana" w:hAnsi="Verdana" w:cs="Verdana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lang w:val="en-US"/>
              </w:rPr>
              <w:t>J.J.S.S. SCHOOL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58CD" w:rsidRDefault="003758CD">
            <w:pPr>
              <w:pStyle w:val="BodyA"/>
              <w:tabs>
                <w:tab w:val="left" w:pos="1515"/>
              </w:tabs>
              <w:spacing w:after="0" w:line="240" w:lineRule="auto"/>
              <w:jc w:val="center"/>
              <w:rPr>
                <w:rStyle w:val="None"/>
                <w:rFonts w:ascii="Verdana" w:eastAsia="Verdana" w:hAnsi="Verdana" w:cs="Verdana"/>
                <w:lang w:val="en-US"/>
              </w:rPr>
            </w:pPr>
            <w:r>
              <w:rPr>
                <w:rStyle w:val="None"/>
                <w:rFonts w:ascii="Verdana" w:eastAsia="Verdana" w:hAnsi="Verdana" w:cs="Verdana"/>
                <w:lang w:val="en-US"/>
              </w:rPr>
              <w:t>2011</w:t>
            </w:r>
          </w:p>
        </w:tc>
      </w:tr>
    </w:tbl>
    <w:p w:rsidR="00836EBF" w:rsidRDefault="00836EBF">
      <w:pPr>
        <w:pStyle w:val="BodyA"/>
        <w:widowControl w:val="0"/>
        <w:tabs>
          <w:tab w:val="left" w:pos="1515"/>
        </w:tabs>
        <w:spacing w:line="240" w:lineRule="auto"/>
        <w:ind w:left="912" w:hanging="912"/>
        <w:rPr>
          <w:rStyle w:val="None"/>
          <w:rFonts w:ascii="Verdana" w:eastAsia="Verdana" w:hAnsi="Verdana" w:cs="Verdana"/>
          <w:b/>
          <w:bCs/>
          <w:sz w:val="24"/>
          <w:szCs w:val="24"/>
        </w:rPr>
      </w:pPr>
    </w:p>
    <w:p w:rsidR="00836EBF" w:rsidRDefault="00836EBF">
      <w:pPr>
        <w:pStyle w:val="BodyA"/>
        <w:widowControl w:val="0"/>
        <w:tabs>
          <w:tab w:val="left" w:pos="1515"/>
        </w:tabs>
        <w:spacing w:line="240" w:lineRule="auto"/>
        <w:ind w:left="804" w:hanging="804"/>
        <w:rPr>
          <w:rFonts w:ascii="Verdana" w:eastAsia="Verdana" w:hAnsi="Verdana" w:cs="Verdana"/>
          <w:b/>
          <w:bCs/>
          <w:sz w:val="24"/>
          <w:szCs w:val="24"/>
        </w:rPr>
      </w:pPr>
    </w:p>
    <w:p w:rsidR="00836EBF" w:rsidRDefault="00836EBF">
      <w:pPr>
        <w:pStyle w:val="BodyA"/>
        <w:widowControl w:val="0"/>
        <w:tabs>
          <w:tab w:val="left" w:pos="1515"/>
        </w:tabs>
        <w:spacing w:line="240" w:lineRule="auto"/>
        <w:ind w:left="696" w:hanging="696"/>
        <w:rPr>
          <w:rFonts w:ascii="Verdana" w:eastAsia="Verdana" w:hAnsi="Verdana" w:cs="Verdana"/>
          <w:b/>
          <w:bCs/>
          <w:sz w:val="24"/>
          <w:szCs w:val="24"/>
        </w:rPr>
      </w:pPr>
    </w:p>
    <w:p w:rsidR="00836EBF" w:rsidRDefault="00836EBF">
      <w:pPr>
        <w:pStyle w:val="BodyA"/>
        <w:widowControl w:val="0"/>
        <w:tabs>
          <w:tab w:val="left" w:pos="1515"/>
        </w:tabs>
        <w:spacing w:line="240" w:lineRule="auto"/>
        <w:ind w:left="588" w:hanging="588"/>
        <w:rPr>
          <w:rFonts w:ascii="Verdana" w:eastAsia="Verdana" w:hAnsi="Verdana" w:cs="Verdana"/>
          <w:b/>
          <w:bCs/>
          <w:sz w:val="24"/>
          <w:szCs w:val="24"/>
        </w:rPr>
      </w:pPr>
    </w:p>
    <w:p w:rsidR="00836EBF" w:rsidRDefault="00836EBF">
      <w:pPr>
        <w:pStyle w:val="BodyA"/>
        <w:widowControl w:val="0"/>
        <w:tabs>
          <w:tab w:val="left" w:pos="1515"/>
        </w:tabs>
        <w:spacing w:line="240" w:lineRule="auto"/>
        <w:ind w:left="480" w:hanging="480"/>
        <w:rPr>
          <w:rFonts w:ascii="Verdana" w:eastAsia="Verdana" w:hAnsi="Verdana" w:cs="Verdana"/>
          <w:b/>
          <w:bCs/>
          <w:sz w:val="24"/>
          <w:szCs w:val="24"/>
        </w:rPr>
      </w:pPr>
    </w:p>
    <w:p w:rsidR="00836EBF" w:rsidRDefault="00836EBF">
      <w:pPr>
        <w:pStyle w:val="BodyA"/>
        <w:tabs>
          <w:tab w:val="left" w:pos="1515"/>
        </w:tabs>
        <w:rPr>
          <w:rFonts w:ascii="Verdana" w:eastAsia="Verdana" w:hAnsi="Verdana" w:cs="Verdana"/>
          <w:b/>
          <w:bCs/>
          <w:sz w:val="24"/>
          <w:szCs w:val="24"/>
        </w:rPr>
      </w:pPr>
    </w:p>
    <w:p w:rsidR="00934A1B" w:rsidRDefault="00934A1B">
      <w:pPr>
        <w:pStyle w:val="BodyA"/>
        <w:tabs>
          <w:tab w:val="left" w:pos="1515"/>
        </w:tabs>
        <w:rPr>
          <w:rStyle w:val="None"/>
          <w:rFonts w:ascii="Verdana" w:eastAsia="Verdana" w:hAnsi="Verdana" w:cs="Verdana"/>
          <w:b/>
          <w:bCs/>
          <w:sz w:val="24"/>
          <w:szCs w:val="24"/>
          <w:lang w:val="da-DK"/>
        </w:rPr>
      </w:pPr>
    </w:p>
    <w:p w:rsidR="00934A1B" w:rsidRDefault="00934A1B">
      <w:pPr>
        <w:pStyle w:val="BodyA"/>
        <w:tabs>
          <w:tab w:val="left" w:pos="1515"/>
        </w:tabs>
        <w:rPr>
          <w:rStyle w:val="None"/>
          <w:rFonts w:ascii="Verdana" w:eastAsia="Verdana" w:hAnsi="Verdana" w:cs="Verdana"/>
          <w:b/>
          <w:bCs/>
          <w:sz w:val="24"/>
          <w:szCs w:val="24"/>
          <w:lang w:val="da-DK"/>
        </w:rPr>
      </w:pPr>
    </w:p>
    <w:p w:rsidR="00836EBF" w:rsidRPr="00EB6445" w:rsidRDefault="00E269A6">
      <w:pPr>
        <w:pStyle w:val="BodyA"/>
        <w:tabs>
          <w:tab w:val="left" w:pos="1515"/>
        </w:tabs>
        <w:rPr>
          <w:rStyle w:val="None"/>
          <w:rFonts w:ascii="Verdana" w:eastAsia="Verdana" w:hAnsi="Verdana" w:cs="Verdana"/>
          <w:b/>
          <w:bCs/>
          <w:sz w:val="24"/>
          <w:szCs w:val="24"/>
          <w:u w:val="single"/>
        </w:rPr>
      </w:pPr>
      <w:r w:rsidRPr="00EB6445">
        <w:rPr>
          <w:rStyle w:val="None"/>
          <w:rFonts w:ascii="Verdana" w:eastAsia="Verdana" w:hAnsi="Verdana" w:cs="Verdana"/>
          <w:b/>
          <w:bCs/>
          <w:sz w:val="24"/>
          <w:szCs w:val="24"/>
          <w:u w:val="single"/>
          <w:lang w:val="da-DK"/>
        </w:rPr>
        <w:t>PERSONAL DETAILS</w:t>
      </w:r>
    </w:p>
    <w:p w:rsidR="00836EBF" w:rsidRDefault="00E269A6">
      <w:pPr>
        <w:pStyle w:val="BodyA"/>
        <w:tabs>
          <w:tab w:val="left" w:pos="1515"/>
        </w:tabs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eastAsia="Verdana" w:hAnsi="Verdana" w:cs="Verdana"/>
        </w:rPr>
        <w:t xml:space="preserve">                    Father</w:t>
      </w:r>
      <w:r>
        <w:rPr>
          <w:rStyle w:val="None"/>
          <w:rFonts w:ascii="Verdana" w:eastAsia="Verdana" w:hAnsi="Verdana" w:cs="Verdana"/>
          <w:lang w:val="en-US"/>
        </w:rPr>
        <w:t>’</w:t>
      </w:r>
      <w:r>
        <w:rPr>
          <w:rStyle w:val="None"/>
          <w:rFonts w:ascii="Verdana" w:eastAsia="Verdana" w:hAnsi="Verdana" w:cs="Verdana"/>
        </w:rPr>
        <w:t xml:space="preserve">s Name     </w:t>
      </w:r>
      <w:r>
        <w:rPr>
          <w:rStyle w:val="None"/>
          <w:rFonts w:ascii="Verdana" w:eastAsia="Verdana" w:hAnsi="Verdana" w:cs="Verdana"/>
        </w:rPr>
        <w:tab/>
      </w:r>
      <w:r w:rsidR="009C74BE">
        <w:rPr>
          <w:rStyle w:val="None"/>
          <w:rFonts w:ascii="Verdana" w:eastAsia="Verdana" w:hAnsi="Verdana" w:cs="Verdana"/>
        </w:rPr>
        <w:t xml:space="preserve">         </w:t>
      </w:r>
      <w:r>
        <w:rPr>
          <w:rStyle w:val="None"/>
          <w:rFonts w:ascii="Verdana" w:eastAsia="Verdana" w:hAnsi="Verdana" w:cs="Verdana"/>
        </w:rPr>
        <w:t xml:space="preserve">: Mr. </w:t>
      </w:r>
      <w:r w:rsidR="009C74BE">
        <w:rPr>
          <w:rStyle w:val="None"/>
          <w:rFonts w:ascii="Verdana" w:eastAsia="Verdana" w:hAnsi="Verdana" w:cs="Verdana"/>
        </w:rPr>
        <w:t>Rajendra singh sisodiya</w:t>
      </w:r>
    </w:p>
    <w:p w:rsidR="00836EBF" w:rsidRDefault="00E269A6">
      <w:pPr>
        <w:pStyle w:val="BodyA"/>
        <w:tabs>
          <w:tab w:val="left" w:pos="1515"/>
        </w:tabs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eastAsia="Verdana" w:hAnsi="Verdana" w:cs="Verdana"/>
          <w:lang w:val="en-US"/>
        </w:rPr>
        <w:t xml:space="preserve">                    Date of Birth</w:t>
      </w:r>
      <w:r>
        <w:rPr>
          <w:rStyle w:val="None"/>
          <w:rFonts w:ascii="Verdana" w:eastAsia="Verdana" w:hAnsi="Verdana" w:cs="Verdana"/>
          <w:lang w:val="en-US"/>
        </w:rPr>
        <w:tab/>
      </w:r>
      <w:r w:rsidR="009C74BE">
        <w:rPr>
          <w:rStyle w:val="None"/>
          <w:rFonts w:ascii="Verdana" w:eastAsia="Verdana" w:hAnsi="Verdana" w:cs="Verdana"/>
        </w:rPr>
        <w:tab/>
        <w:t>: 25</w:t>
      </w:r>
      <w:r>
        <w:rPr>
          <w:rStyle w:val="None"/>
          <w:rFonts w:ascii="Verdana" w:eastAsia="Verdana" w:hAnsi="Verdana" w:cs="Verdana"/>
        </w:rPr>
        <w:t xml:space="preserve"> Nov. 1995</w:t>
      </w:r>
    </w:p>
    <w:p w:rsidR="00836EBF" w:rsidRDefault="009C74BE">
      <w:pPr>
        <w:pStyle w:val="BodyA"/>
        <w:tabs>
          <w:tab w:val="left" w:pos="1515"/>
        </w:tabs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eastAsia="Verdana" w:hAnsi="Verdana" w:cs="Verdana"/>
          <w:lang w:val="en-US"/>
        </w:rPr>
        <w:t xml:space="preserve">                     </w:t>
      </w:r>
      <w:r w:rsidR="00E269A6">
        <w:rPr>
          <w:rStyle w:val="None"/>
          <w:rFonts w:ascii="Verdana" w:eastAsia="Verdana" w:hAnsi="Verdana" w:cs="Verdana"/>
          <w:lang w:val="en-US"/>
        </w:rPr>
        <w:t>Address</w:t>
      </w:r>
      <w:r w:rsidR="00E269A6">
        <w:rPr>
          <w:rStyle w:val="None"/>
          <w:rFonts w:ascii="Verdana" w:eastAsia="Verdana" w:hAnsi="Verdana" w:cs="Verdana"/>
          <w:lang w:val="en-US"/>
        </w:rPr>
        <w:tab/>
      </w:r>
      <w:r w:rsidR="00E269A6">
        <w:rPr>
          <w:rStyle w:val="None"/>
          <w:rFonts w:ascii="Verdana" w:eastAsia="Verdana" w:hAnsi="Verdana" w:cs="Verdana"/>
          <w:lang w:val="en-US"/>
        </w:rPr>
        <w:tab/>
      </w:r>
      <w:r>
        <w:rPr>
          <w:rStyle w:val="None"/>
          <w:rFonts w:ascii="Verdana" w:eastAsia="Verdana" w:hAnsi="Verdana" w:cs="Verdana"/>
        </w:rPr>
        <w:tab/>
        <w:t>:</w:t>
      </w:r>
      <w:r w:rsidR="003758CD">
        <w:rPr>
          <w:rStyle w:val="None"/>
          <w:rFonts w:ascii="Verdana" w:eastAsia="Verdana" w:hAnsi="Verdana" w:cs="Verdana"/>
        </w:rPr>
        <w:t>UDAIPUR (RAJSTHAN)</w:t>
      </w:r>
    </w:p>
    <w:p w:rsidR="00836EBF" w:rsidRDefault="00E269A6">
      <w:pPr>
        <w:pStyle w:val="BodyA"/>
        <w:tabs>
          <w:tab w:val="left" w:pos="1515"/>
        </w:tabs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eastAsia="Verdana" w:hAnsi="Verdana" w:cs="Verdana"/>
          <w:lang w:val="en-US"/>
        </w:rPr>
        <w:t xml:space="preserve">                     Marital</w:t>
      </w:r>
      <w:r>
        <w:rPr>
          <w:rStyle w:val="None"/>
          <w:rFonts w:ascii="Verdana" w:eastAsia="Verdana" w:hAnsi="Verdana" w:cs="Verdana"/>
          <w:lang w:val="nl-NL"/>
        </w:rPr>
        <w:t xml:space="preserve"> Status</w:t>
      </w:r>
      <w:r>
        <w:rPr>
          <w:rStyle w:val="None"/>
          <w:rFonts w:ascii="Verdana" w:eastAsia="Verdana" w:hAnsi="Verdana" w:cs="Verdana"/>
          <w:lang w:val="nl-NL"/>
        </w:rPr>
        <w:tab/>
      </w:r>
      <w:r>
        <w:rPr>
          <w:rStyle w:val="None"/>
          <w:rFonts w:ascii="Verdana" w:eastAsia="Verdana" w:hAnsi="Verdana" w:cs="Verdana"/>
        </w:rPr>
        <w:tab/>
        <w:t xml:space="preserve">: </w:t>
      </w:r>
      <w:r>
        <w:rPr>
          <w:rStyle w:val="None"/>
          <w:rFonts w:ascii="Verdana" w:eastAsia="Verdana" w:hAnsi="Verdana" w:cs="Verdana"/>
          <w:lang w:val="en-US"/>
        </w:rPr>
        <w:t>Unmarried</w:t>
      </w:r>
    </w:p>
    <w:p w:rsidR="00836EBF" w:rsidRDefault="00E269A6">
      <w:pPr>
        <w:pStyle w:val="BodyA"/>
        <w:tabs>
          <w:tab w:val="left" w:pos="1515"/>
        </w:tabs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eastAsia="Verdana" w:hAnsi="Verdana" w:cs="Verdana"/>
          <w:lang w:val="en-US"/>
        </w:rPr>
        <w:t xml:space="preserve">                     Languages Known</w:t>
      </w:r>
      <w:r>
        <w:rPr>
          <w:rStyle w:val="None"/>
          <w:rFonts w:ascii="Verdana" w:eastAsia="Verdana" w:hAnsi="Verdana" w:cs="Verdana"/>
          <w:lang w:val="en-US"/>
        </w:rPr>
        <w:tab/>
        <w:t>: English, Hindi</w:t>
      </w:r>
    </w:p>
    <w:p w:rsidR="00836EBF" w:rsidRDefault="00836EBF">
      <w:pPr>
        <w:pStyle w:val="BodyA"/>
        <w:tabs>
          <w:tab w:val="left" w:pos="1515"/>
        </w:tabs>
        <w:rPr>
          <w:rStyle w:val="None"/>
          <w:rFonts w:ascii="Verdana" w:eastAsia="Verdana" w:hAnsi="Verdana" w:cs="Verdana"/>
        </w:rPr>
      </w:pPr>
    </w:p>
    <w:p w:rsidR="00836EBF" w:rsidRDefault="00E269A6">
      <w:pPr>
        <w:pStyle w:val="BodyA"/>
        <w:tabs>
          <w:tab w:val="left" w:pos="1515"/>
        </w:tabs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eastAsia="Verdana" w:hAnsi="Verdana" w:cs="Verdana"/>
        </w:rPr>
        <w:tab/>
      </w:r>
    </w:p>
    <w:p w:rsidR="00934A1B" w:rsidRPr="00BD5234" w:rsidRDefault="00934A1B" w:rsidP="00BD5234">
      <w:pPr>
        <w:pStyle w:val="BodyA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BD5234">
        <w:rPr>
          <w:rFonts w:eastAsia="Arial Unicode MS"/>
          <w:b/>
          <w:sz w:val="24"/>
          <w:szCs w:val="24"/>
          <w:u w:val="single"/>
        </w:rPr>
        <w:t>DECLARATION</w:t>
      </w:r>
    </w:p>
    <w:p w:rsidR="00934A1B" w:rsidRPr="00934A1B" w:rsidRDefault="00934A1B" w:rsidP="00934A1B">
      <w:pPr>
        <w:tabs>
          <w:tab w:val="left" w:pos="949"/>
        </w:tabs>
        <w:rPr>
          <w:rFonts w:eastAsia="Arial Unicode MS"/>
          <w:lang w:val="en-IN"/>
        </w:rPr>
      </w:pPr>
      <w:r w:rsidRPr="00934A1B">
        <w:rPr>
          <w:rFonts w:eastAsia="Arial Unicode MS"/>
          <w:lang w:val="en-IN"/>
        </w:rPr>
        <w:t>“I</w:t>
      </w:r>
      <w:r>
        <w:rPr>
          <w:rFonts w:eastAsia="Arial Unicode MS"/>
          <w:lang w:val="en-IN"/>
        </w:rPr>
        <w:t xml:space="preserve"> </w:t>
      </w:r>
      <w:r w:rsidRPr="00934A1B">
        <w:rPr>
          <w:rFonts w:eastAsia="Arial Unicode MS"/>
          <w:lang w:val="en-IN"/>
        </w:rPr>
        <w:t>hereby</w:t>
      </w:r>
      <w:r>
        <w:rPr>
          <w:rFonts w:eastAsia="Arial Unicode MS"/>
          <w:lang w:val="en-IN"/>
        </w:rPr>
        <w:t xml:space="preserve"> </w:t>
      </w:r>
      <w:r w:rsidRPr="00934A1B">
        <w:rPr>
          <w:rFonts w:eastAsia="Arial Unicode MS"/>
          <w:lang w:val="en-IN"/>
        </w:rPr>
        <w:t>declare</w:t>
      </w:r>
      <w:r>
        <w:rPr>
          <w:rFonts w:eastAsia="Arial Unicode MS"/>
          <w:lang w:val="en-IN"/>
        </w:rPr>
        <w:t xml:space="preserve"> that t</w:t>
      </w:r>
      <w:r w:rsidRPr="00934A1B">
        <w:rPr>
          <w:rFonts w:eastAsia="Arial Unicode MS"/>
          <w:lang w:val="en-IN"/>
        </w:rPr>
        <w:t>he</w:t>
      </w:r>
      <w:r>
        <w:rPr>
          <w:rFonts w:eastAsia="Arial Unicode MS"/>
          <w:lang w:val="en-IN"/>
        </w:rPr>
        <w:t xml:space="preserve"> </w:t>
      </w:r>
      <w:r w:rsidRPr="00934A1B">
        <w:rPr>
          <w:rFonts w:eastAsia="Arial Unicode MS"/>
          <w:lang w:val="en-IN"/>
        </w:rPr>
        <w:t>above</w:t>
      </w:r>
      <w:r>
        <w:rPr>
          <w:rFonts w:eastAsia="Arial Unicode MS"/>
          <w:lang w:val="en-IN"/>
        </w:rPr>
        <w:t xml:space="preserve"> </w:t>
      </w:r>
      <w:r w:rsidRPr="00934A1B">
        <w:rPr>
          <w:rFonts w:eastAsia="Arial Unicode MS"/>
          <w:lang w:val="en-IN"/>
        </w:rPr>
        <w:t>written</w:t>
      </w:r>
      <w:r>
        <w:rPr>
          <w:rFonts w:eastAsia="Arial Unicode MS"/>
          <w:lang w:val="en-IN"/>
        </w:rPr>
        <w:t xml:space="preserve"> </w:t>
      </w:r>
      <w:r w:rsidRPr="00934A1B">
        <w:rPr>
          <w:rFonts w:eastAsia="Arial Unicode MS"/>
          <w:lang w:val="en-IN"/>
        </w:rPr>
        <w:t>particulars</w:t>
      </w:r>
      <w:r>
        <w:rPr>
          <w:rFonts w:eastAsia="Arial Unicode MS"/>
          <w:lang w:val="en-IN"/>
        </w:rPr>
        <w:t xml:space="preserve"> </w:t>
      </w:r>
      <w:r w:rsidRPr="00934A1B">
        <w:rPr>
          <w:rFonts w:eastAsia="Arial Unicode MS"/>
          <w:lang w:val="en-IN"/>
        </w:rPr>
        <w:t>are</w:t>
      </w:r>
      <w:r>
        <w:rPr>
          <w:rFonts w:eastAsia="Arial Unicode MS"/>
          <w:lang w:val="en-IN"/>
        </w:rPr>
        <w:t xml:space="preserve"> </w:t>
      </w:r>
      <w:r w:rsidRPr="00934A1B">
        <w:rPr>
          <w:rFonts w:eastAsia="Arial Unicode MS"/>
          <w:lang w:val="en-IN"/>
        </w:rPr>
        <w:t>true</w:t>
      </w:r>
      <w:r>
        <w:rPr>
          <w:rFonts w:eastAsia="Arial Unicode MS"/>
          <w:lang w:val="en-IN"/>
        </w:rPr>
        <w:t xml:space="preserve"> </w:t>
      </w:r>
      <w:r w:rsidRPr="00934A1B">
        <w:rPr>
          <w:rFonts w:eastAsia="Arial Unicode MS"/>
          <w:lang w:val="en-IN"/>
        </w:rPr>
        <w:t>to</w:t>
      </w:r>
      <w:r>
        <w:rPr>
          <w:rFonts w:eastAsia="Arial Unicode MS"/>
          <w:lang w:val="en-IN"/>
        </w:rPr>
        <w:t xml:space="preserve"> </w:t>
      </w:r>
      <w:r w:rsidRPr="00934A1B">
        <w:rPr>
          <w:rFonts w:eastAsia="Arial Unicode MS"/>
          <w:lang w:val="en-IN"/>
        </w:rPr>
        <w:t>the</w:t>
      </w:r>
      <w:r>
        <w:rPr>
          <w:rFonts w:eastAsia="Arial Unicode MS"/>
          <w:lang w:val="en-IN"/>
        </w:rPr>
        <w:t xml:space="preserve"> </w:t>
      </w:r>
      <w:r w:rsidRPr="00934A1B">
        <w:rPr>
          <w:rFonts w:eastAsia="Arial Unicode MS"/>
          <w:lang w:val="en-IN"/>
        </w:rPr>
        <w:t>best</w:t>
      </w:r>
      <w:r>
        <w:rPr>
          <w:rFonts w:eastAsia="Arial Unicode MS"/>
          <w:lang w:val="en-IN"/>
        </w:rPr>
        <w:t xml:space="preserve"> </w:t>
      </w:r>
      <w:r w:rsidRPr="00934A1B">
        <w:rPr>
          <w:rFonts w:eastAsia="Arial Unicode MS"/>
          <w:lang w:val="en-IN"/>
        </w:rPr>
        <w:t>of</w:t>
      </w:r>
      <w:r>
        <w:rPr>
          <w:rFonts w:eastAsia="Arial Unicode MS"/>
          <w:lang w:val="en-IN"/>
        </w:rPr>
        <w:t xml:space="preserve"> </w:t>
      </w:r>
      <w:r w:rsidRPr="00934A1B">
        <w:rPr>
          <w:rFonts w:eastAsia="Arial Unicode MS"/>
          <w:lang w:val="en-IN"/>
        </w:rPr>
        <w:t>my</w:t>
      </w:r>
    </w:p>
    <w:p w:rsidR="00836EBF" w:rsidRDefault="00934A1B" w:rsidP="00934A1B">
      <w:pPr>
        <w:tabs>
          <w:tab w:val="left" w:pos="949"/>
        </w:tabs>
        <w:rPr>
          <w:rFonts w:eastAsia="Arial Unicode MS"/>
          <w:lang w:val="en-IN"/>
        </w:rPr>
      </w:pPr>
      <w:r>
        <w:rPr>
          <w:rFonts w:eastAsia="Arial Unicode MS"/>
          <w:lang w:val="en-IN"/>
        </w:rPr>
        <w:t xml:space="preserve">Knowledge and </w:t>
      </w:r>
      <w:r w:rsidRPr="00934A1B">
        <w:rPr>
          <w:rFonts w:eastAsia="Arial Unicode MS"/>
          <w:lang w:val="en-IN"/>
        </w:rPr>
        <w:t>Belief</w:t>
      </w:r>
      <w:r>
        <w:rPr>
          <w:rFonts w:eastAsia="Arial Unicode MS"/>
          <w:lang w:val="en-IN"/>
        </w:rPr>
        <w:t>”.</w:t>
      </w:r>
    </w:p>
    <w:p w:rsidR="00BD5234" w:rsidRDefault="00BD5234" w:rsidP="00934A1B">
      <w:pPr>
        <w:tabs>
          <w:tab w:val="left" w:pos="949"/>
        </w:tabs>
        <w:rPr>
          <w:rFonts w:eastAsia="Arial Unicode MS"/>
          <w:lang w:val="en-IN"/>
        </w:rPr>
      </w:pPr>
    </w:p>
    <w:p w:rsidR="00BD5234" w:rsidRDefault="00BD5234" w:rsidP="00934A1B">
      <w:pPr>
        <w:tabs>
          <w:tab w:val="left" w:pos="949"/>
        </w:tabs>
        <w:rPr>
          <w:rFonts w:eastAsia="Arial Unicode MS"/>
          <w:lang w:val="en-IN"/>
        </w:rPr>
      </w:pPr>
    </w:p>
    <w:p w:rsidR="00BD5234" w:rsidRDefault="00BD5234" w:rsidP="00934A1B">
      <w:pPr>
        <w:tabs>
          <w:tab w:val="left" w:pos="949"/>
        </w:tabs>
        <w:rPr>
          <w:rFonts w:eastAsia="Arial Unicode MS"/>
          <w:lang w:val="en-IN"/>
        </w:rPr>
      </w:pPr>
    </w:p>
    <w:p w:rsidR="00BD5234" w:rsidRDefault="00BD5234" w:rsidP="00934A1B">
      <w:pPr>
        <w:tabs>
          <w:tab w:val="left" w:pos="949"/>
        </w:tabs>
        <w:rPr>
          <w:rFonts w:eastAsia="Arial Unicode MS"/>
          <w:lang w:val="en-IN"/>
        </w:rPr>
      </w:pPr>
    </w:p>
    <w:p w:rsidR="00BD5234" w:rsidRPr="00934A1B" w:rsidRDefault="00BD5234" w:rsidP="00934A1B">
      <w:pPr>
        <w:tabs>
          <w:tab w:val="left" w:pos="949"/>
        </w:tabs>
        <w:rPr>
          <w:rFonts w:eastAsia="Arial Unicode MS"/>
          <w:lang w:val="en-IN"/>
        </w:rPr>
      </w:pPr>
      <w:r>
        <w:rPr>
          <w:rStyle w:val="None"/>
          <w:rFonts w:ascii="Verdana" w:eastAsia="Verdana" w:hAnsi="Verdana" w:cs="Verdana"/>
          <w:b/>
          <w:bCs/>
        </w:rPr>
        <w:t>References could be furnished on request</w:t>
      </w:r>
    </w:p>
    <w:sectPr w:rsidR="00BD5234" w:rsidRPr="00934A1B" w:rsidSect="006F76B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83B" w:rsidRDefault="00A1183B">
      <w:r>
        <w:separator/>
      </w:r>
    </w:p>
  </w:endnote>
  <w:endnote w:type="continuationSeparator" w:id="1">
    <w:p w:rsidR="00A1183B" w:rsidRDefault="00A11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Tahom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BF" w:rsidRDefault="00836EBF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83B" w:rsidRDefault="00A1183B">
      <w:r>
        <w:separator/>
      </w:r>
    </w:p>
  </w:footnote>
  <w:footnote w:type="continuationSeparator" w:id="1">
    <w:p w:rsidR="00A1183B" w:rsidRDefault="00A118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BF" w:rsidRDefault="00836EBF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94EE873"/>
    <w:lvl w:ilvl="0" w:tplc="56A6AD50">
      <w:numFmt w:val="decimal"/>
      <w:lvlText w:val=""/>
      <w:lvlJc w:val="left"/>
    </w:lvl>
    <w:lvl w:ilvl="1" w:tplc="6B923A68">
      <w:numFmt w:val="decimal"/>
      <w:lvlText w:val=""/>
      <w:lvlJc w:val="left"/>
    </w:lvl>
    <w:lvl w:ilvl="2" w:tplc="3210107C">
      <w:numFmt w:val="decimal"/>
      <w:lvlText w:val=""/>
      <w:lvlJc w:val="left"/>
    </w:lvl>
    <w:lvl w:ilvl="3" w:tplc="E4DA081E">
      <w:numFmt w:val="decimal"/>
      <w:lvlText w:val=""/>
      <w:lvlJc w:val="left"/>
    </w:lvl>
    <w:lvl w:ilvl="4" w:tplc="A3846A00">
      <w:numFmt w:val="decimal"/>
      <w:lvlText w:val=""/>
      <w:lvlJc w:val="left"/>
    </w:lvl>
    <w:lvl w:ilvl="5" w:tplc="00588FAE">
      <w:numFmt w:val="decimal"/>
      <w:lvlText w:val=""/>
      <w:lvlJc w:val="left"/>
    </w:lvl>
    <w:lvl w:ilvl="6" w:tplc="946211B2">
      <w:numFmt w:val="decimal"/>
      <w:lvlText w:val=""/>
      <w:lvlJc w:val="left"/>
    </w:lvl>
    <w:lvl w:ilvl="7" w:tplc="4446A76E">
      <w:numFmt w:val="decimal"/>
      <w:lvlText w:val=""/>
      <w:lvlJc w:val="left"/>
    </w:lvl>
    <w:lvl w:ilvl="8" w:tplc="AA9C9844">
      <w:numFmt w:val="decimal"/>
      <w:lvlText w:val=""/>
      <w:lvlJc w:val="left"/>
    </w:lvl>
  </w:abstractNum>
  <w:abstractNum w:abstractNumId="1">
    <w:nsid w:val="00000002"/>
    <w:multiLevelType w:val="hybridMultilevel"/>
    <w:tmpl w:val="894EE875"/>
    <w:lvl w:ilvl="0" w:tplc="66265078">
      <w:numFmt w:val="decimal"/>
      <w:lvlText w:val=""/>
      <w:lvlJc w:val="left"/>
    </w:lvl>
    <w:lvl w:ilvl="1" w:tplc="5A000AE2">
      <w:numFmt w:val="decimal"/>
      <w:lvlText w:val=""/>
      <w:lvlJc w:val="left"/>
    </w:lvl>
    <w:lvl w:ilvl="2" w:tplc="DD3E3B0C">
      <w:numFmt w:val="decimal"/>
      <w:lvlText w:val=""/>
      <w:lvlJc w:val="left"/>
    </w:lvl>
    <w:lvl w:ilvl="3" w:tplc="859E70B8">
      <w:numFmt w:val="decimal"/>
      <w:lvlText w:val=""/>
      <w:lvlJc w:val="left"/>
    </w:lvl>
    <w:lvl w:ilvl="4" w:tplc="ADE4B2BE">
      <w:numFmt w:val="decimal"/>
      <w:lvlText w:val=""/>
      <w:lvlJc w:val="left"/>
    </w:lvl>
    <w:lvl w:ilvl="5" w:tplc="AB94C36A">
      <w:numFmt w:val="decimal"/>
      <w:lvlText w:val=""/>
      <w:lvlJc w:val="left"/>
    </w:lvl>
    <w:lvl w:ilvl="6" w:tplc="3CCEFA18">
      <w:numFmt w:val="decimal"/>
      <w:lvlText w:val=""/>
      <w:lvlJc w:val="left"/>
    </w:lvl>
    <w:lvl w:ilvl="7" w:tplc="FFBA10BC">
      <w:numFmt w:val="decimal"/>
      <w:lvlText w:val=""/>
      <w:lvlJc w:val="left"/>
    </w:lvl>
    <w:lvl w:ilvl="8" w:tplc="6B3EA5D4">
      <w:numFmt w:val="decimal"/>
      <w:lvlText w:val=""/>
      <w:lvlJc w:val="left"/>
    </w:lvl>
  </w:abstractNum>
  <w:abstractNum w:abstractNumId="2">
    <w:nsid w:val="00000003"/>
    <w:multiLevelType w:val="hybridMultilevel"/>
    <w:tmpl w:val="894EE875"/>
    <w:lvl w:ilvl="0" w:tplc="6E9CBE3C">
      <w:numFmt w:val="decimal"/>
      <w:lvlText w:val=""/>
      <w:lvlJc w:val="left"/>
    </w:lvl>
    <w:lvl w:ilvl="1" w:tplc="945E5750">
      <w:numFmt w:val="decimal"/>
      <w:lvlText w:val=""/>
      <w:lvlJc w:val="left"/>
    </w:lvl>
    <w:lvl w:ilvl="2" w:tplc="06D2E0FC">
      <w:numFmt w:val="decimal"/>
      <w:lvlText w:val=""/>
      <w:lvlJc w:val="left"/>
    </w:lvl>
    <w:lvl w:ilvl="3" w:tplc="AD60BC50">
      <w:numFmt w:val="decimal"/>
      <w:lvlText w:val=""/>
      <w:lvlJc w:val="left"/>
    </w:lvl>
    <w:lvl w:ilvl="4" w:tplc="01823B3A">
      <w:numFmt w:val="decimal"/>
      <w:lvlText w:val=""/>
      <w:lvlJc w:val="left"/>
    </w:lvl>
    <w:lvl w:ilvl="5" w:tplc="7A6037F2">
      <w:numFmt w:val="decimal"/>
      <w:lvlText w:val=""/>
      <w:lvlJc w:val="left"/>
    </w:lvl>
    <w:lvl w:ilvl="6" w:tplc="B18A9594">
      <w:numFmt w:val="decimal"/>
      <w:lvlText w:val=""/>
      <w:lvlJc w:val="left"/>
    </w:lvl>
    <w:lvl w:ilvl="7" w:tplc="F3B2BE44">
      <w:numFmt w:val="decimal"/>
      <w:lvlText w:val=""/>
      <w:lvlJc w:val="left"/>
    </w:lvl>
    <w:lvl w:ilvl="8" w:tplc="DA5232D0">
      <w:numFmt w:val="decimal"/>
      <w:lvlText w:val=""/>
      <w:lvlJc w:val="left"/>
    </w:lvl>
  </w:abstractNum>
  <w:abstractNum w:abstractNumId="3">
    <w:nsid w:val="00000004"/>
    <w:multiLevelType w:val="hybridMultilevel"/>
    <w:tmpl w:val="894EE877"/>
    <w:lvl w:ilvl="0" w:tplc="6ED0C232">
      <w:numFmt w:val="decimal"/>
      <w:lvlText w:val=""/>
      <w:lvlJc w:val="left"/>
    </w:lvl>
    <w:lvl w:ilvl="1" w:tplc="80EEA9E8">
      <w:numFmt w:val="decimal"/>
      <w:lvlText w:val=""/>
      <w:lvlJc w:val="left"/>
    </w:lvl>
    <w:lvl w:ilvl="2" w:tplc="BBEE438C">
      <w:numFmt w:val="decimal"/>
      <w:lvlText w:val=""/>
      <w:lvlJc w:val="left"/>
    </w:lvl>
    <w:lvl w:ilvl="3" w:tplc="B700EEB6">
      <w:numFmt w:val="decimal"/>
      <w:lvlText w:val=""/>
      <w:lvlJc w:val="left"/>
    </w:lvl>
    <w:lvl w:ilvl="4" w:tplc="65FCF256">
      <w:numFmt w:val="decimal"/>
      <w:lvlText w:val=""/>
      <w:lvlJc w:val="left"/>
    </w:lvl>
    <w:lvl w:ilvl="5" w:tplc="72B88932">
      <w:numFmt w:val="decimal"/>
      <w:lvlText w:val=""/>
      <w:lvlJc w:val="left"/>
    </w:lvl>
    <w:lvl w:ilvl="6" w:tplc="D9CCE650">
      <w:numFmt w:val="decimal"/>
      <w:lvlText w:val=""/>
      <w:lvlJc w:val="left"/>
    </w:lvl>
    <w:lvl w:ilvl="7" w:tplc="4336E20C">
      <w:numFmt w:val="decimal"/>
      <w:lvlText w:val=""/>
      <w:lvlJc w:val="left"/>
    </w:lvl>
    <w:lvl w:ilvl="8" w:tplc="6E32F3FA">
      <w:numFmt w:val="decimal"/>
      <w:lvlText w:val=""/>
      <w:lvlJc w:val="left"/>
    </w:lvl>
  </w:abstractNum>
  <w:abstractNum w:abstractNumId="4">
    <w:nsid w:val="00000005"/>
    <w:multiLevelType w:val="hybridMultilevel"/>
    <w:tmpl w:val="894EE877"/>
    <w:lvl w:ilvl="0" w:tplc="40FEAD48">
      <w:numFmt w:val="decimal"/>
      <w:lvlText w:val=""/>
      <w:lvlJc w:val="left"/>
    </w:lvl>
    <w:lvl w:ilvl="1" w:tplc="171E5DD4">
      <w:numFmt w:val="decimal"/>
      <w:lvlText w:val=""/>
      <w:lvlJc w:val="left"/>
    </w:lvl>
    <w:lvl w:ilvl="2" w:tplc="28500762">
      <w:numFmt w:val="decimal"/>
      <w:lvlText w:val=""/>
      <w:lvlJc w:val="left"/>
    </w:lvl>
    <w:lvl w:ilvl="3" w:tplc="A148ED3C">
      <w:numFmt w:val="decimal"/>
      <w:lvlText w:val=""/>
      <w:lvlJc w:val="left"/>
    </w:lvl>
    <w:lvl w:ilvl="4" w:tplc="AB40500A">
      <w:numFmt w:val="decimal"/>
      <w:lvlText w:val=""/>
      <w:lvlJc w:val="left"/>
    </w:lvl>
    <w:lvl w:ilvl="5" w:tplc="F7A07490">
      <w:numFmt w:val="decimal"/>
      <w:lvlText w:val=""/>
      <w:lvlJc w:val="left"/>
    </w:lvl>
    <w:lvl w:ilvl="6" w:tplc="36B4F12E">
      <w:numFmt w:val="decimal"/>
      <w:lvlText w:val=""/>
      <w:lvlJc w:val="left"/>
    </w:lvl>
    <w:lvl w:ilvl="7" w:tplc="152809EA">
      <w:numFmt w:val="decimal"/>
      <w:lvlText w:val=""/>
      <w:lvlJc w:val="left"/>
    </w:lvl>
    <w:lvl w:ilvl="8" w:tplc="AB4C094E">
      <w:numFmt w:val="decimal"/>
      <w:lvlText w:val=""/>
      <w:lvlJc w:val="left"/>
    </w:lvl>
  </w:abstractNum>
  <w:abstractNum w:abstractNumId="5">
    <w:nsid w:val="00000006"/>
    <w:multiLevelType w:val="hybridMultilevel"/>
    <w:tmpl w:val="894EE879"/>
    <w:lvl w:ilvl="0" w:tplc="2654B234">
      <w:numFmt w:val="decimal"/>
      <w:lvlText w:val=""/>
      <w:lvlJc w:val="left"/>
    </w:lvl>
    <w:lvl w:ilvl="1" w:tplc="F95033DE">
      <w:numFmt w:val="decimal"/>
      <w:lvlText w:val=""/>
      <w:lvlJc w:val="left"/>
    </w:lvl>
    <w:lvl w:ilvl="2" w:tplc="3AAE8820">
      <w:numFmt w:val="decimal"/>
      <w:lvlText w:val=""/>
      <w:lvlJc w:val="left"/>
    </w:lvl>
    <w:lvl w:ilvl="3" w:tplc="CBAC3FF2">
      <w:numFmt w:val="decimal"/>
      <w:lvlText w:val=""/>
      <w:lvlJc w:val="left"/>
    </w:lvl>
    <w:lvl w:ilvl="4" w:tplc="89AACEAC">
      <w:numFmt w:val="decimal"/>
      <w:lvlText w:val=""/>
      <w:lvlJc w:val="left"/>
    </w:lvl>
    <w:lvl w:ilvl="5" w:tplc="218A27C8">
      <w:numFmt w:val="decimal"/>
      <w:lvlText w:val=""/>
      <w:lvlJc w:val="left"/>
    </w:lvl>
    <w:lvl w:ilvl="6" w:tplc="75EC6A7E">
      <w:numFmt w:val="decimal"/>
      <w:lvlText w:val=""/>
      <w:lvlJc w:val="left"/>
    </w:lvl>
    <w:lvl w:ilvl="7" w:tplc="BE241CA4">
      <w:numFmt w:val="decimal"/>
      <w:lvlText w:val=""/>
      <w:lvlJc w:val="left"/>
    </w:lvl>
    <w:lvl w:ilvl="8" w:tplc="1D36E5A4">
      <w:numFmt w:val="decimal"/>
      <w:lvlText w:val=""/>
      <w:lvlJc w:val="left"/>
    </w:lvl>
  </w:abstractNum>
  <w:abstractNum w:abstractNumId="6">
    <w:nsid w:val="00000007"/>
    <w:multiLevelType w:val="hybridMultilevel"/>
    <w:tmpl w:val="894EE879"/>
    <w:lvl w:ilvl="0" w:tplc="EE4EA9A6">
      <w:numFmt w:val="decimal"/>
      <w:lvlText w:val=""/>
      <w:lvlJc w:val="left"/>
    </w:lvl>
    <w:lvl w:ilvl="1" w:tplc="B9F23102">
      <w:numFmt w:val="decimal"/>
      <w:lvlText w:val=""/>
      <w:lvlJc w:val="left"/>
    </w:lvl>
    <w:lvl w:ilvl="2" w:tplc="A3E8A53E">
      <w:numFmt w:val="decimal"/>
      <w:lvlText w:val=""/>
      <w:lvlJc w:val="left"/>
    </w:lvl>
    <w:lvl w:ilvl="3" w:tplc="EBF84388">
      <w:numFmt w:val="decimal"/>
      <w:lvlText w:val=""/>
      <w:lvlJc w:val="left"/>
    </w:lvl>
    <w:lvl w:ilvl="4" w:tplc="3F002F94">
      <w:numFmt w:val="decimal"/>
      <w:lvlText w:val=""/>
      <w:lvlJc w:val="left"/>
    </w:lvl>
    <w:lvl w:ilvl="5" w:tplc="D130C8F2">
      <w:numFmt w:val="decimal"/>
      <w:lvlText w:val=""/>
      <w:lvlJc w:val="left"/>
    </w:lvl>
    <w:lvl w:ilvl="6" w:tplc="96083764">
      <w:numFmt w:val="decimal"/>
      <w:lvlText w:val=""/>
      <w:lvlJc w:val="left"/>
    </w:lvl>
    <w:lvl w:ilvl="7" w:tplc="4276053E">
      <w:numFmt w:val="decimal"/>
      <w:lvlText w:val=""/>
      <w:lvlJc w:val="left"/>
    </w:lvl>
    <w:lvl w:ilvl="8" w:tplc="8160B07A">
      <w:numFmt w:val="decimal"/>
      <w:lvlText w:val=""/>
      <w:lvlJc w:val="left"/>
    </w:lvl>
  </w:abstractNum>
  <w:abstractNum w:abstractNumId="7">
    <w:nsid w:val="00000008"/>
    <w:multiLevelType w:val="hybridMultilevel"/>
    <w:tmpl w:val="894EE87B"/>
    <w:lvl w:ilvl="0" w:tplc="D4EE390C">
      <w:numFmt w:val="decimal"/>
      <w:lvlText w:val=""/>
      <w:lvlJc w:val="left"/>
    </w:lvl>
    <w:lvl w:ilvl="1" w:tplc="CF1621E0">
      <w:numFmt w:val="decimal"/>
      <w:lvlText w:val=""/>
      <w:lvlJc w:val="left"/>
    </w:lvl>
    <w:lvl w:ilvl="2" w:tplc="F4DEA62E">
      <w:numFmt w:val="decimal"/>
      <w:lvlText w:val=""/>
      <w:lvlJc w:val="left"/>
    </w:lvl>
    <w:lvl w:ilvl="3" w:tplc="D264BE58">
      <w:numFmt w:val="decimal"/>
      <w:lvlText w:val=""/>
      <w:lvlJc w:val="left"/>
    </w:lvl>
    <w:lvl w:ilvl="4" w:tplc="CE3674DA">
      <w:numFmt w:val="decimal"/>
      <w:lvlText w:val=""/>
      <w:lvlJc w:val="left"/>
    </w:lvl>
    <w:lvl w:ilvl="5" w:tplc="4552AAAE">
      <w:numFmt w:val="decimal"/>
      <w:lvlText w:val=""/>
      <w:lvlJc w:val="left"/>
    </w:lvl>
    <w:lvl w:ilvl="6" w:tplc="6B484466">
      <w:numFmt w:val="decimal"/>
      <w:lvlText w:val=""/>
      <w:lvlJc w:val="left"/>
    </w:lvl>
    <w:lvl w:ilvl="7" w:tplc="69B6DCB0">
      <w:numFmt w:val="decimal"/>
      <w:lvlText w:val=""/>
      <w:lvlJc w:val="left"/>
    </w:lvl>
    <w:lvl w:ilvl="8" w:tplc="C70E1974">
      <w:numFmt w:val="decimal"/>
      <w:lvlText w:val=""/>
      <w:lvlJc w:val="left"/>
    </w:lvl>
  </w:abstractNum>
  <w:abstractNum w:abstractNumId="8">
    <w:nsid w:val="00000009"/>
    <w:multiLevelType w:val="hybridMultilevel"/>
    <w:tmpl w:val="894EE87B"/>
    <w:lvl w:ilvl="0" w:tplc="CDD630F2">
      <w:numFmt w:val="decimal"/>
      <w:lvlText w:val=""/>
      <w:lvlJc w:val="left"/>
    </w:lvl>
    <w:lvl w:ilvl="1" w:tplc="3FA03064">
      <w:numFmt w:val="decimal"/>
      <w:lvlText w:val=""/>
      <w:lvlJc w:val="left"/>
    </w:lvl>
    <w:lvl w:ilvl="2" w:tplc="F8BCDCA6">
      <w:numFmt w:val="decimal"/>
      <w:lvlText w:val=""/>
      <w:lvlJc w:val="left"/>
    </w:lvl>
    <w:lvl w:ilvl="3" w:tplc="85628738">
      <w:numFmt w:val="decimal"/>
      <w:lvlText w:val=""/>
      <w:lvlJc w:val="left"/>
    </w:lvl>
    <w:lvl w:ilvl="4" w:tplc="17C8AAFA">
      <w:numFmt w:val="decimal"/>
      <w:lvlText w:val=""/>
      <w:lvlJc w:val="left"/>
    </w:lvl>
    <w:lvl w:ilvl="5" w:tplc="BF66381A">
      <w:numFmt w:val="decimal"/>
      <w:lvlText w:val=""/>
      <w:lvlJc w:val="left"/>
    </w:lvl>
    <w:lvl w:ilvl="6" w:tplc="C624DC0E">
      <w:numFmt w:val="decimal"/>
      <w:lvlText w:val=""/>
      <w:lvlJc w:val="left"/>
    </w:lvl>
    <w:lvl w:ilvl="7" w:tplc="937C8042">
      <w:numFmt w:val="decimal"/>
      <w:lvlText w:val=""/>
      <w:lvlJc w:val="left"/>
    </w:lvl>
    <w:lvl w:ilvl="8" w:tplc="E9367F38">
      <w:numFmt w:val="decimal"/>
      <w:lvlText w:val=""/>
      <w:lvlJc w:val="left"/>
    </w:lvl>
  </w:abstractNum>
  <w:abstractNum w:abstractNumId="9">
    <w:nsid w:val="0000000A"/>
    <w:multiLevelType w:val="hybridMultilevel"/>
    <w:tmpl w:val="894EE87D"/>
    <w:lvl w:ilvl="0" w:tplc="B8C4DFFC">
      <w:numFmt w:val="decimal"/>
      <w:lvlText w:val=""/>
      <w:lvlJc w:val="left"/>
    </w:lvl>
    <w:lvl w:ilvl="1" w:tplc="780020C8">
      <w:numFmt w:val="decimal"/>
      <w:lvlText w:val=""/>
      <w:lvlJc w:val="left"/>
    </w:lvl>
    <w:lvl w:ilvl="2" w:tplc="E2F0C9BC">
      <w:numFmt w:val="decimal"/>
      <w:lvlText w:val=""/>
      <w:lvlJc w:val="left"/>
    </w:lvl>
    <w:lvl w:ilvl="3" w:tplc="A5589296">
      <w:numFmt w:val="decimal"/>
      <w:lvlText w:val=""/>
      <w:lvlJc w:val="left"/>
    </w:lvl>
    <w:lvl w:ilvl="4" w:tplc="FC58487C">
      <w:numFmt w:val="decimal"/>
      <w:lvlText w:val=""/>
      <w:lvlJc w:val="left"/>
    </w:lvl>
    <w:lvl w:ilvl="5" w:tplc="15142258">
      <w:numFmt w:val="decimal"/>
      <w:lvlText w:val=""/>
      <w:lvlJc w:val="left"/>
    </w:lvl>
    <w:lvl w:ilvl="6" w:tplc="DF36D5A6">
      <w:numFmt w:val="decimal"/>
      <w:lvlText w:val=""/>
      <w:lvlJc w:val="left"/>
    </w:lvl>
    <w:lvl w:ilvl="7" w:tplc="C85A9C82">
      <w:numFmt w:val="decimal"/>
      <w:lvlText w:val=""/>
      <w:lvlJc w:val="left"/>
    </w:lvl>
    <w:lvl w:ilvl="8" w:tplc="B1848DFA">
      <w:numFmt w:val="decimal"/>
      <w:lvlText w:val=""/>
      <w:lvlJc w:val="left"/>
    </w:lvl>
  </w:abstractNum>
  <w:abstractNum w:abstractNumId="10">
    <w:nsid w:val="0000000B"/>
    <w:multiLevelType w:val="hybridMultilevel"/>
    <w:tmpl w:val="894EE87D"/>
    <w:lvl w:ilvl="0" w:tplc="D6CCF7FC">
      <w:numFmt w:val="decimal"/>
      <w:lvlText w:val=""/>
      <w:lvlJc w:val="left"/>
    </w:lvl>
    <w:lvl w:ilvl="1" w:tplc="00A2B542">
      <w:numFmt w:val="decimal"/>
      <w:lvlText w:val=""/>
      <w:lvlJc w:val="left"/>
    </w:lvl>
    <w:lvl w:ilvl="2" w:tplc="400A2342">
      <w:numFmt w:val="decimal"/>
      <w:lvlText w:val=""/>
      <w:lvlJc w:val="left"/>
    </w:lvl>
    <w:lvl w:ilvl="3" w:tplc="094609B6">
      <w:numFmt w:val="decimal"/>
      <w:lvlText w:val=""/>
      <w:lvlJc w:val="left"/>
    </w:lvl>
    <w:lvl w:ilvl="4" w:tplc="0F3E11D8">
      <w:numFmt w:val="decimal"/>
      <w:lvlText w:val=""/>
      <w:lvlJc w:val="left"/>
    </w:lvl>
    <w:lvl w:ilvl="5" w:tplc="119263D8">
      <w:numFmt w:val="decimal"/>
      <w:lvlText w:val=""/>
      <w:lvlJc w:val="left"/>
    </w:lvl>
    <w:lvl w:ilvl="6" w:tplc="DE9EE226">
      <w:numFmt w:val="decimal"/>
      <w:lvlText w:val=""/>
      <w:lvlJc w:val="left"/>
    </w:lvl>
    <w:lvl w:ilvl="7" w:tplc="6E5639EE">
      <w:numFmt w:val="decimal"/>
      <w:lvlText w:val=""/>
      <w:lvlJc w:val="left"/>
    </w:lvl>
    <w:lvl w:ilvl="8" w:tplc="ADD080FE">
      <w:numFmt w:val="decimal"/>
      <w:lvlText w:val=""/>
      <w:lvlJc w:val="left"/>
    </w:lvl>
  </w:abstractNum>
  <w:abstractNum w:abstractNumId="11">
    <w:nsid w:val="72771CE2"/>
    <w:multiLevelType w:val="hybridMultilevel"/>
    <w:tmpl w:val="894EE873"/>
    <w:lvl w:ilvl="0" w:tplc="E714AD70">
      <w:numFmt w:val="decimal"/>
      <w:lvlText w:val=""/>
      <w:lvlJc w:val="left"/>
    </w:lvl>
    <w:lvl w:ilvl="1" w:tplc="42E839E4">
      <w:numFmt w:val="decimal"/>
      <w:lvlText w:val=""/>
      <w:lvlJc w:val="left"/>
    </w:lvl>
    <w:lvl w:ilvl="2" w:tplc="36B8A5D6">
      <w:numFmt w:val="decimal"/>
      <w:lvlText w:val=""/>
      <w:lvlJc w:val="left"/>
    </w:lvl>
    <w:lvl w:ilvl="3" w:tplc="A7C0DEE6">
      <w:numFmt w:val="decimal"/>
      <w:lvlText w:val=""/>
      <w:lvlJc w:val="left"/>
    </w:lvl>
    <w:lvl w:ilvl="4" w:tplc="A9C447D0">
      <w:numFmt w:val="decimal"/>
      <w:lvlText w:val=""/>
      <w:lvlJc w:val="left"/>
    </w:lvl>
    <w:lvl w:ilvl="5" w:tplc="624C84C8">
      <w:numFmt w:val="decimal"/>
      <w:lvlText w:val=""/>
      <w:lvlJc w:val="left"/>
    </w:lvl>
    <w:lvl w:ilvl="6" w:tplc="58F05E1A">
      <w:numFmt w:val="decimal"/>
      <w:lvlText w:val=""/>
      <w:lvlJc w:val="left"/>
    </w:lvl>
    <w:lvl w:ilvl="7" w:tplc="9C3E707C">
      <w:numFmt w:val="decimal"/>
      <w:lvlText w:val=""/>
      <w:lvlJc w:val="left"/>
    </w:lvl>
    <w:lvl w:ilvl="8" w:tplc="E522046C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7"/>
    <w:lvlOverride w:ilvl="0">
      <w:startOverride w:val="3"/>
    </w:lvlOverride>
  </w:num>
  <w:num w:numId="12">
    <w:abstractNumId w:val="10"/>
  </w:num>
  <w:num w:numId="13">
    <w:abstractNumId w:val="9"/>
  </w:num>
  <w:num w:numId="14">
    <w:abstractNumId w:val="7"/>
    <w:lvlOverride w:ilvl="0">
      <w:startOverride w:val="4"/>
    </w:lvlOverride>
  </w:num>
  <w:num w:numId="15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bordersDoNotSurroundHeader/>
  <w:bordersDoNotSurroundFooter/>
  <w:stylePaneFormatFilter w:val="280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15362" fillcolor="white" strokecolor="#4f81bd">
      <v:fill color="white"/>
      <v:stroke color="#4f81bd" weight="2pt"/>
      <v:textbox style="mso-column-margin:3pt;mso-fit-shape-to-text:t" inset="0,0,0,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E81DA4"/>
    <w:rsid w:val="000D008B"/>
    <w:rsid w:val="000D1A06"/>
    <w:rsid w:val="00107F72"/>
    <w:rsid w:val="001E52A9"/>
    <w:rsid w:val="003758CD"/>
    <w:rsid w:val="00554934"/>
    <w:rsid w:val="0059795E"/>
    <w:rsid w:val="00690D7F"/>
    <w:rsid w:val="006F76B2"/>
    <w:rsid w:val="00836EBF"/>
    <w:rsid w:val="008F2775"/>
    <w:rsid w:val="00934A1B"/>
    <w:rsid w:val="009C74BE"/>
    <w:rsid w:val="00A1183B"/>
    <w:rsid w:val="00AD7873"/>
    <w:rsid w:val="00B242E4"/>
    <w:rsid w:val="00BB36F8"/>
    <w:rsid w:val="00BD5234"/>
    <w:rsid w:val="00C6141D"/>
    <w:rsid w:val="00C8564C"/>
    <w:rsid w:val="00D53CDE"/>
    <w:rsid w:val="00DB7090"/>
    <w:rsid w:val="00E269A6"/>
    <w:rsid w:val="00E81DA4"/>
    <w:rsid w:val="00EB6445"/>
    <w:rsid w:val="00F81D48"/>
    <w:rsid w:val="00FA7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color="white" strokecolor="#4f81bd">
      <v:fill color="white"/>
      <v:stroke color="#4f81bd" weight="2pt"/>
      <v:textbox style="mso-column-margin:3pt;mso-fit-shape-to-text:t" inset="0,0,0,0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836EBF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36EBF"/>
    <w:rPr>
      <w:u w:val="single"/>
    </w:rPr>
  </w:style>
  <w:style w:type="paragraph" w:customStyle="1" w:styleId="HeaderFooter">
    <w:name w:val="Header &amp; Footer"/>
    <w:rsid w:val="00836EBF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A">
    <w:name w:val="Body A"/>
    <w:rsid w:val="00836EBF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qFormat/>
    <w:rsid w:val="00836EBF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rsid w:val="00836EBF"/>
  </w:style>
  <w:style w:type="numbering" w:customStyle="1" w:styleId="ImportedStyle2">
    <w:name w:val="Imported Style 2"/>
    <w:rsid w:val="00836EBF"/>
  </w:style>
  <w:style w:type="numbering" w:customStyle="1" w:styleId="ImportedStyle3">
    <w:name w:val="Imported Style 3"/>
    <w:rsid w:val="00836EBF"/>
  </w:style>
  <w:style w:type="numbering" w:customStyle="1" w:styleId="ImportedStyle4">
    <w:name w:val="Imported Style 4"/>
    <w:rsid w:val="00836EBF"/>
  </w:style>
  <w:style w:type="numbering" w:customStyle="1" w:styleId="ImportedStyle5">
    <w:name w:val="Imported Style 5"/>
    <w:rsid w:val="00836EBF"/>
  </w:style>
  <w:style w:type="numbering" w:customStyle="1" w:styleId="ImportedStyle6">
    <w:name w:val="Imported Style 6"/>
    <w:rsid w:val="00836EBF"/>
  </w:style>
  <w:style w:type="character" w:customStyle="1" w:styleId="None">
    <w:name w:val="None"/>
    <w:rsid w:val="00836EBF"/>
  </w:style>
  <w:style w:type="character" w:customStyle="1" w:styleId="Hyperlink0">
    <w:name w:val="Hyperlink.0"/>
    <w:basedOn w:val="None"/>
    <w:rsid w:val="00836EBF"/>
    <w:rPr>
      <w:rFonts w:ascii="Verdana" w:eastAsia="Verdana" w:hAnsi="Verdana" w:cs="Verdana"/>
      <w:b/>
      <w:bCs/>
      <w:color w:val="0000FF"/>
      <w:u w:val="single" w:color="0000FF"/>
    </w:rPr>
  </w:style>
  <w:style w:type="paragraph" w:styleId="BalloonText">
    <w:name w:val="Balloon Text"/>
    <w:basedOn w:val="Normal"/>
    <w:link w:val="BalloonTextChar"/>
    <w:locked/>
    <w:rsid w:val="00C61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41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E3BC2-312D-4097-8FB3-39E9E6349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PC1</cp:lastModifiedBy>
  <cp:revision>17</cp:revision>
  <cp:lastPrinted>2018-05-26T07:19:00Z</cp:lastPrinted>
  <dcterms:created xsi:type="dcterms:W3CDTF">2018-05-26T05:30:00Z</dcterms:created>
  <dcterms:modified xsi:type="dcterms:W3CDTF">2018-05-26T07:19:00Z</dcterms:modified>
</cp:coreProperties>
</file>