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6D47A" w14:textId="51A3CF47" w:rsidR="000C69EF" w:rsidRPr="00DB3197" w:rsidRDefault="00C816E0">
      <w:pPr>
        <w:rPr>
          <w:rFonts w:ascii="Times New Roman" w:hAnsi="Times New Roman"/>
          <w:color w:val="808080"/>
          <w:sz w:val="96"/>
        </w:rPr>
      </w:pPr>
      <w:r w:rsidRPr="00DB3197">
        <w:rPr>
          <w:rFonts w:ascii="Times New Roman" w:hAnsi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293471" wp14:editId="53D69B16">
                <wp:simplePos x="0" y="0"/>
                <wp:positionH relativeFrom="page">
                  <wp:posOffset>693420</wp:posOffset>
                </wp:positionH>
                <wp:positionV relativeFrom="page">
                  <wp:posOffset>411480</wp:posOffset>
                </wp:positionV>
                <wp:extent cx="3596640" cy="1218565"/>
                <wp:effectExtent l="0" t="0" r="22860" b="19685"/>
                <wp:wrapNone/>
                <wp:docPr id="2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96640" cy="121856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A2F8D" w14:textId="3139012F" w:rsidR="000C69EF" w:rsidRDefault="009102F3" w:rsidP="00BE254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52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52"/>
                                <w:szCs w:val="44"/>
                                <w:lang w:val="fr-FR"/>
                              </w:rPr>
                              <w:t>CHAUHAN</w:t>
                            </w:r>
                            <w:r w:rsidR="00F604FB">
                              <w:rPr>
                                <w:rFonts w:ascii="Arial Black" w:hAnsi="Arial Black"/>
                                <w:b/>
                                <w:sz w:val="52"/>
                                <w:szCs w:val="44"/>
                                <w:lang w:val="fr-FR"/>
                              </w:rPr>
                              <w:t xml:space="preserve"> </w:t>
                            </w:r>
                            <w:r w:rsidR="00955628">
                              <w:rPr>
                                <w:rFonts w:ascii="Arial Black" w:hAnsi="Arial Black"/>
                                <w:b/>
                                <w:sz w:val="52"/>
                                <w:szCs w:val="44"/>
                                <w:lang w:val="fr-FR"/>
                              </w:rPr>
                              <w:t>AMITKUMAR</w:t>
                            </w:r>
                          </w:p>
                          <w:p w14:paraId="7A6F22AA" w14:textId="77777777" w:rsidR="000C69EF" w:rsidRDefault="009102F3" w:rsidP="00BE25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M.B.A+B.PHARMACY</w:t>
                            </w:r>
                          </w:p>
                          <w:p w14:paraId="1491CA13" w14:textId="77777777" w:rsidR="000C69EF" w:rsidRDefault="000C69EF" w:rsidP="00BE254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fr-FR"/>
                              </w:rPr>
                            </w:pPr>
                          </w:p>
                          <w:p w14:paraId="3801E730" w14:textId="77777777" w:rsidR="000C69EF" w:rsidRDefault="000C69EF" w:rsidP="00BE254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93471" id="_x0000_t202" coordsize="21600,21600" o:spt="202" path="m,l,21600r21600,l21600,xe">
                <v:stroke joinstyle="miter"/>
                <v:path gradientshapeok="t" o:connecttype="rect"/>
              </v:shapetype>
              <v:shape id=" 22" o:spid="_x0000_s1026" type="#_x0000_t202" style="position:absolute;margin-left:54.6pt;margin-top:32.4pt;width:283.2pt;height:9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" fillcolor="white [3201]" strokecolor="black [3200]" strokeweight="1pt">
                <v:path arrowok="t"/>
                <v:textbox>
                  <w:txbxContent>
                    <w:p w14:paraId="712A2F8D" w14:textId="3139012F" w:rsidR="000C69EF" w:rsidRDefault="009102F3" w:rsidP="00BE2541">
                      <w:pPr>
                        <w:jc w:val="center"/>
                        <w:rPr>
                          <w:rFonts w:ascii="Arial Black" w:hAnsi="Arial Black"/>
                          <w:b/>
                          <w:sz w:val="52"/>
                          <w:szCs w:val="44"/>
                          <w:lang w:val="fr-FR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52"/>
                          <w:szCs w:val="44"/>
                          <w:lang w:val="fr-FR"/>
                        </w:rPr>
                        <w:t>CHAUHAN</w:t>
                      </w:r>
                      <w:r w:rsidR="00F604FB">
                        <w:rPr>
                          <w:rFonts w:ascii="Arial Black" w:hAnsi="Arial Black"/>
                          <w:b/>
                          <w:sz w:val="52"/>
                          <w:szCs w:val="44"/>
                          <w:lang w:val="fr-FR"/>
                        </w:rPr>
                        <w:t xml:space="preserve"> </w:t>
                      </w:r>
                      <w:r w:rsidR="00955628">
                        <w:rPr>
                          <w:rFonts w:ascii="Arial Black" w:hAnsi="Arial Black"/>
                          <w:b/>
                          <w:sz w:val="52"/>
                          <w:szCs w:val="44"/>
                          <w:lang w:val="fr-FR"/>
                        </w:rPr>
                        <w:t>AMITKUMAR</w:t>
                      </w:r>
                    </w:p>
                    <w:p w14:paraId="7A6F22AA" w14:textId="77777777" w:rsidR="000C69EF" w:rsidRDefault="009102F3" w:rsidP="00BE2541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M.B.A+B.PHARMACY</w:t>
                      </w:r>
                    </w:p>
                    <w:p w14:paraId="1491CA13" w14:textId="77777777" w:rsidR="000C69EF" w:rsidRDefault="000C69EF" w:rsidP="00BE2541">
                      <w:pPr>
                        <w:jc w:val="center"/>
                        <w:rPr>
                          <w:b/>
                          <w:sz w:val="44"/>
                          <w:szCs w:val="44"/>
                          <w:lang w:val="fr-FR"/>
                        </w:rPr>
                      </w:pPr>
                    </w:p>
                    <w:p w14:paraId="3801E730" w14:textId="77777777" w:rsidR="000C69EF" w:rsidRDefault="000C69EF" w:rsidP="00BE2541">
                      <w:pPr>
                        <w:jc w:val="center"/>
                        <w:rPr>
                          <w:b/>
                          <w:sz w:val="44"/>
                          <w:szCs w:val="44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5727" w:rsidRPr="00DB3197">
        <w:rPr>
          <w:rFonts w:ascii="Times New Roman" w:hAnsi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D7870" wp14:editId="0EBB04DE">
                <wp:simplePos x="0" y="0"/>
                <wp:positionH relativeFrom="margin">
                  <wp:posOffset>3512185</wp:posOffset>
                </wp:positionH>
                <wp:positionV relativeFrom="margin">
                  <wp:posOffset>-744220</wp:posOffset>
                </wp:positionV>
                <wp:extent cx="2838450" cy="1248410"/>
                <wp:effectExtent l="0" t="0" r="0" b="8890"/>
                <wp:wrapNone/>
                <wp:docPr id="3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38450" cy="1248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32C3D" w14:textId="77777777" w:rsidR="000C69EF" w:rsidRDefault="000C69EF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50F4C553" w14:textId="77777777" w:rsidR="000C69EF" w:rsidRDefault="000C69EF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5942DE96" w14:textId="77777777" w:rsidR="000C69EF" w:rsidRDefault="00B06D3C">
                            <w:pPr>
                              <w:rPr>
                                <w:sz w:val="24"/>
                              </w:rPr>
                            </w:pPr>
                            <w:hyperlink r:id="rId7" w:history="1">
                              <w:r w:rsidR="009102F3">
                                <w:rPr>
                                  <w:rStyle w:val="Hyperlink"/>
                                  <w:sz w:val="24"/>
                                </w:rPr>
                                <w:t>amitcpharma@gmail.com</w:t>
                              </w:r>
                            </w:hyperlink>
                          </w:p>
                          <w:p w14:paraId="75620DBC" w14:textId="77777777" w:rsidR="000C69EF" w:rsidRDefault="000C69EF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4DB5DF0E" w14:textId="7A485F44" w:rsidR="000C69EF" w:rsidRDefault="00E57C6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Mobile Number:-</w:t>
                            </w:r>
                            <w:r w:rsidR="00400F6F">
                              <w:rPr>
                                <w:sz w:val="24"/>
                              </w:rPr>
                              <w:t xml:space="preserve"> 9904960301</w:t>
                            </w:r>
                            <w:r w:rsidR="006F3100">
                              <w:rPr>
                                <w:sz w:val="24"/>
                              </w:rPr>
                              <w:t>,8200565269</w:t>
                            </w:r>
                          </w:p>
                          <w:p w14:paraId="553AFC5E" w14:textId="77777777" w:rsidR="000C69EF" w:rsidRDefault="000C69E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D7870" id="_x0000_t202" coordsize="21600,21600" o:spt="202" path="m,l,21600r21600,l21600,xe">
                <v:stroke joinstyle="miter"/>
                <v:path gradientshapeok="t" o:connecttype="rect"/>
              </v:shapetype>
              <v:shape id=" 21" o:spid="_x0000_s1027" type="#_x0000_t202" style="position:absolute;margin-left:276.55pt;margin-top:-58.6pt;width:223.5pt;height:9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" filled="f" stroked="f">
                <v:path arrowok="t"/>
                <v:textbox>
                  <w:txbxContent>
                    <w:p w14:paraId="09F32C3D" w14:textId="77777777" w:rsidR="000C69EF" w:rsidRDefault="000C69EF">
                      <w:pPr>
                        <w:rPr>
                          <w:sz w:val="24"/>
                        </w:rPr>
                      </w:pPr>
                    </w:p>
                    <w:p w14:paraId="50F4C553" w14:textId="77777777" w:rsidR="000C69EF" w:rsidRDefault="000C69EF">
                      <w:pPr>
                        <w:rPr>
                          <w:sz w:val="24"/>
                        </w:rPr>
                      </w:pPr>
                    </w:p>
                    <w:p w14:paraId="5942DE96" w14:textId="77777777" w:rsidR="000C69EF" w:rsidRDefault="00B06D3C">
                      <w:pPr>
                        <w:rPr>
                          <w:sz w:val="24"/>
                        </w:rPr>
                      </w:pPr>
                      <w:hyperlink r:id="rId8" w:history="1">
                        <w:r w:rsidR="009102F3">
                          <w:rPr>
                            <w:rStyle w:val="Hyperlink"/>
                            <w:sz w:val="24"/>
                          </w:rPr>
                          <w:t>amitcpharma@gmail.com</w:t>
                        </w:r>
                      </w:hyperlink>
                    </w:p>
                    <w:p w14:paraId="75620DBC" w14:textId="77777777" w:rsidR="000C69EF" w:rsidRDefault="000C69EF">
                      <w:pPr>
                        <w:rPr>
                          <w:sz w:val="24"/>
                        </w:rPr>
                      </w:pPr>
                    </w:p>
                    <w:p w14:paraId="4DB5DF0E" w14:textId="7A485F44" w:rsidR="000C69EF" w:rsidRDefault="00E57C6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Mobile Number:-</w:t>
                      </w:r>
                      <w:r w:rsidR="00400F6F">
                        <w:rPr>
                          <w:sz w:val="24"/>
                        </w:rPr>
                        <w:t xml:space="preserve"> 9904960301</w:t>
                      </w:r>
                      <w:r w:rsidR="006F3100">
                        <w:rPr>
                          <w:sz w:val="24"/>
                        </w:rPr>
                        <w:t>,8200565269</w:t>
                      </w:r>
                    </w:p>
                    <w:p w14:paraId="553AFC5E" w14:textId="77777777" w:rsidR="000C69EF" w:rsidRDefault="000C69E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85727" w:rsidRPr="00DB3197">
        <w:rPr>
          <w:rFonts w:ascii="Times New Roman" w:hAnsi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A2362C" wp14:editId="1D0511ED">
                <wp:simplePos x="0" y="0"/>
                <wp:positionH relativeFrom="column">
                  <wp:posOffset>-1238250</wp:posOffset>
                </wp:positionH>
                <wp:positionV relativeFrom="paragraph">
                  <wp:posOffset>-744220</wp:posOffset>
                </wp:positionV>
                <wp:extent cx="8001000" cy="1816735"/>
                <wp:effectExtent l="0" t="0" r="0" b="0"/>
                <wp:wrapNone/>
                <wp:docPr id="1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8167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2EA72" id=" 23" o:spid="_x0000_s1026" style="position:absolute;margin-left:-97.5pt;margin-top:-58.6pt;width:630pt;height:143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" fillcolor="#eaeaea" stroked="f">
                <v:path arrowok="t"/>
              </v:rect>
            </w:pict>
          </mc:Fallback>
        </mc:AlternateContent>
      </w:r>
    </w:p>
    <w:p w14:paraId="3B425AE9" w14:textId="41F3EBD1" w:rsidR="000C69EF" w:rsidRPr="00DB3197" w:rsidRDefault="0075528A">
      <w:pPr>
        <w:rPr>
          <w:rFonts w:ascii="Times New Roman" w:hAnsi="Times New Roman"/>
        </w:rPr>
      </w:pPr>
      <w:r w:rsidRPr="00DB3197">
        <w:rPr>
          <w:rFonts w:ascii="Times New Roman" w:hAnsi="Times New Roman"/>
          <w:noProof/>
          <w:color w:val="80808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91E80E" wp14:editId="32425697">
                <wp:simplePos x="0" y="0"/>
                <wp:positionH relativeFrom="column">
                  <wp:posOffset>-1115060</wp:posOffset>
                </wp:positionH>
                <wp:positionV relativeFrom="paragraph">
                  <wp:posOffset>273685</wp:posOffset>
                </wp:positionV>
                <wp:extent cx="7249795" cy="205740"/>
                <wp:effectExtent l="0" t="0" r="8255" b="381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9795" cy="205740"/>
                          <a:chOff x="1800" y="1620"/>
                          <a:chExt cx="9306" cy="346"/>
                        </a:xfrm>
                      </wpg:grpSpPr>
                      <wps:wsp>
                        <wps:cNvPr id="5" name=" 4"/>
                        <wps:cNvSpPr>
                          <a:spLocks/>
                        </wps:cNvSpPr>
                        <wps:spPr bwMode="auto">
                          <a:xfrm>
                            <a:off x="1800" y="1620"/>
                            <a:ext cx="350" cy="329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5"/>
                        <wps:cNvSpPr>
                          <a:spLocks/>
                        </wps:cNvSpPr>
                        <wps:spPr bwMode="auto">
                          <a:xfrm>
                            <a:off x="2337" y="1635"/>
                            <a:ext cx="331" cy="331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6"/>
                        <wps:cNvSpPr>
                          <a:spLocks/>
                        </wps:cNvSpPr>
                        <wps:spPr bwMode="auto">
                          <a:xfrm>
                            <a:off x="2883" y="1659"/>
                            <a:ext cx="288" cy="288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7"/>
                        <wps:cNvSpPr>
                          <a:spLocks/>
                        </wps:cNvSpPr>
                        <wps:spPr bwMode="auto">
                          <a:xfrm>
                            <a:off x="3420" y="1677"/>
                            <a:ext cx="259" cy="259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8"/>
                        <wps:cNvSpPr>
                          <a:spLocks/>
                        </wps:cNvSpPr>
                        <wps:spPr bwMode="auto">
                          <a:xfrm>
                            <a:off x="3960" y="1689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9"/>
                        <wps:cNvSpPr>
                          <a:spLocks/>
                        </wps:cNvSpPr>
                        <wps:spPr bwMode="auto">
                          <a:xfrm>
                            <a:off x="4500" y="1710"/>
                            <a:ext cx="187" cy="187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10"/>
                        <wps:cNvSpPr>
                          <a:spLocks/>
                        </wps:cNvSpPr>
                        <wps:spPr bwMode="auto">
                          <a:xfrm>
                            <a:off x="5043" y="1731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11"/>
                        <wps:cNvSpPr>
                          <a:spLocks/>
                        </wps:cNvSpPr>
                        <wps:spPr bwMode="auto">
                          <a:xfrm>
                            <a:off x="5583" y="1743"/>
                            <a:ext cx="115" cy="115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 12"/>
                        <wps:cNvSpPr>
                          <a:spLocks/>
                        </wps:cNvSpPr>
                        <wps:spPr bwMode="auto">
                          <a:xfrm>
                            <a:off x="6126" y="1764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13"/>
                        <wps:cNvSpPr>
                          <a:spLocks/>
                        </wps:cNvSpPr>
                        <wps:spPr bwMode="auto">
                          <a:xfrm>
                            <a:off x="6633" y="1767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14"/>
                        <wps:cNvSpPr>
                          <a:spLocks/>
                        </wps:cNvSpPr>
                        <wps:spPr bwMode="auto">
                          <a:xfrm>
                            <a:off x="7122" y="1767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15"/>
                        <wps:cNvSpPr>
                          <a:spLocks/>
                        </wps:cNvSpPr>
                        <wps:spPr bwMode="auto">
                          <a:xfrm>
                            <a:off x="7680" y="1764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 16"/>
                        <wps:cNvSpPr>
                          <a:spLocks/>
                        </wps:cNvSpPr>
                        <wps:spPr bwMode="auto">
                          <a:xfrm>
                            <a:off x="8277" y="1764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 17"/>
                        <wps:cNvSpPr>
                          <a:spLocks/>
                        </wps:cNvSpPr>
                        <wps:spPr bwMode="auto">
                          <a:xfrm>
                            <a:off x="8925" y="1761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 18"/>
                        <wps:cNvSpPr>
                          <a:spLocks/>
                        </wps:cNvSpPr>
                        <wps:spPr bwMode="auto">
                          <a:xfrm>
                            <a:off x="9615" y="1764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 19"/>
                        <wps:cNvSpPr>
                          <a:spLocks/>
                        </wps:cNvSpPr>
                        <wps:spPr bwMode="auto">
                          <a:xfrm>
                            <a:off x="10296" y="1764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 20"/>
                        <wps:cNvSpPr>
                          <a:spLocks/>
                        </wps:cNvSpPr>
                        <wps:spPr bwMode="auto">
                          <a:xfrm>
                            <a:off x="11034" y="1764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367DC" id=" 3" o:spid="_x0000_s1026" style="position:absolute;margin-left:-87.8pt;margin-top:21.55pt;width:570.85pt;height:16.2pt;z-index:251658240" coordorigin="1800,1620" coordsize="9306,34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">
                <v:oval id=" 4" o:spid="_x0000_s1027" style="position:absolute;left:1800;top:1620;width:350;height:32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" fillcolor="#969696" stroked="f">
                  <v:path arrowok="t"/>
                </v:oval>
                <v:oval id=" 5" o:spid="_x0000_s1028" style="position:absolute;left:2337;top:1635;width:331;height:33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" fillcolor="#969696" stroked="f">
                  <v:path arrowok="t"/>
                </v:oval>
                <v:oval id=" 6" o:spid="_x0000_s1029" style="position:absolute;left:2883;top:1659;width:288;height: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" fillcolor="#969696" stroked="f">
                  <v:path arrowok="t"/>
                </v:oval>
                <v:oval id=" 7" o:spid="_x0000_s1030" style="position:absolute;left:3420;top:1677;width:259;height:25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" fillcolor="#969696" stroked="f">
                  <v:path arrowok="t"/>
                </v:oval>
                <v:oval id=" 8" o:spid="_x0000_s1031" style="position:absolute;left:3960;top:1689;width:216;height:2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" fillcolor="#969696" stroked="f">
                  <v:path arrowok="t"/>
                </v:oval>
                <v:oval id=" 9" o:spid="_x0000_s1032" style="position:absolute;left:4500;top:1710;width:187;height: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" fillcolor="#969696" stroked="f">
                  <v:path arrowok="t"/>
                </v:oval>
                <v:oval id=" 10" o:spid="_x0000_s1033" style="position:absolute;left:5043;top:1731;width:144;height:1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" fillcolor="#969696" stroked="f">
                  <v:path arrowok="t"/>
                </v:oval>
                <v:oval id=" 11" o:spid="_x0000_s1034" style="position:absolute;left:5583;top:1743;width:115;height:1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" fillcolor="#969696" stroked="f">
                  <v:path arrowok="t"/>
                </v:oval>
                <v:oval id=" 12" o:spid="_x0000_s1035" style="position:absolute;left:6126;top:1764;width:72;height: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" fillcolor="#969696" stroked="f">
                  <v:path arrowok="t"/>
                </v:oval>
                <v:oval id=" 13" o:spid="_x0000_s1036" style="position:absolute;left:6633;top:1767;width:72;height: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" fillcolor="#969696" stroked="f">
                  <v:path arrowok="t"/>
                </v:oval>
                <v:oval id=" 14" o:spid="_x0000_s1037" style="position:absolute;left:7122;top:1767;width:72;height: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" fillcolor="#969696" stroked="f">
                  <v:path arrowok="t"/>
                </v:oval>
                <v:oval id=" 15" o:spid="_x0000_s1038" style="position:absolute;left:7680;top:1764;width:72;height: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" fillcolor="#969696" stroked="f">
                  <v:path arrowok="t"/>
                </v:oval>
                <v:oval id=" 16" o:spid="_x0000_s1039" style="position:absolute;left:8277;top:1764;width:72;height: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" fillcolor="#969696" stroked="f">
                  <v:path arrowok="t"/>
                </v:oval>
                <v:oval id=" 17" o:spid="_x0000_s1040" style="position:absolute;left:8925;top:1761;width:72;height: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" fillcolor="#969696" stroked="f">
                  <v:path arrowok="t"/>
                </v:oval>
                <v:oval id=" 18" o:spid="_x0000_s1041" style="position:absolute;left:9615;top:1764;width:72;height: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" fillcolor="#969696" stroked="f">
                  <v:path arrowok="t"/>
                </v:oval>
                <v:oval id=" 19" o:spid="_x0000_s1042" style="position:absolute;left:10296;top:1764;width:72;height: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" fillcolor="#969696" stroked="f">
                  <v:path arrowok="t"/>
                </v:oval>
                <v:oval id=" 20" o:spid="_x0000_s1043" style="position:absolute;left:11034;top:1764;width:72;height: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" fillcolor="#969696" stroked="f">
                  <v:path arrowok="t"/>
                </v:oval>
              </v:group>
            </w:pict>
          </mc:Fallback>
        </mc:AlternateContent>
      </w:r>
    </w:p>
    <w:p w14:paraId="7BA66998" w14:textId="4E202338" w:rsidR="000C69EF" w:rsidRPr="00DB3197" w:rsidRDefault="000C69EF">
      <w:pPr>
        <w:rPr>
          <w:rFonts w:ascii="Times New Roman" w:hAnsi="Times New Roman"/>
        </w:rPr>
      </w:pPr>
    </w:p>
    <w:p w14:paraId="3A2DDAF7" w14:textId="77777777" w:rsidR="000C69EF" w:rsidRPr="00DB3197" w:rsidRDefault="000C69EF">
      <w:pPr>
        <w:rPr>
          <w:rFonts w:ascii="Times New Roman" w:hAnsi="Times New Roman"/>
        </w:rPr>
      </w:pPr>
    </w:p>
    <w:p w14:paraId="0C35FB31" w14:textId="77777777" w:rsidR="000C69EF" w:rsidRPr="00DB3197" w:rsidRDefault="000C69EF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8680"/>
      </w:tblGrid>
      <w:tr w:rsidR="000C69EF" w:rsidRPr="00DB3197" w14:paraId="22E30E40" w14:textId="77777777">
        <w:tc>
          <w:tcPr>
            <w:tcW w:w="8856" w:type="dxa"/>
            <w:shd w:val="clear" w:color="auto" w:fill="BFBFBF"/>
          </w:tcPr>
          <w:p w14:paraId="0DF248E4" w14:textId="77777777" w:rsidR="000C69EF" w:rsidRPr="00DB3197" w:rsidRDefault="009102F3">
            <w:pPr>
              <w:tabs>
                <w:tab w:val="center" w:pos="4154"/>
              </w:tabs>
              <w:rPr>
                <w:rFonts w:ascii="Times New Roman" w:hAnsi="Times New Roman"/>
                <w:b/>
                <w:sz w:val="24"/>
              </w:rPr>
            </w:pPr>
            <w:r w:rsidRPr="00DB3197">
              <w:rPr>
                <w:rFonts w:ascii="Times New Roman" w:hAnsi="Times New Roman"/>
                <w:b/>
                <w:sz w:val="24"/>
              </w:rPr>
              <w:t>Objective</w:t>
            </w:r>
            <w:r w:rsidRPr="00DB3197">
              <w:rPr>
                <w:rFonts w:ascii="Times New Roman" w:hAnsi="Times New Roman"/>
                <w:b/>
                <w:sz w:val="24"/>
              </w:rPr>
              <w:tab/>
            </w:r>
          </w:p>
        </w:tc>
      </w:tr>
    </w:tbl>
    <w:p w14:paraId="7BA6624C" w14:textId="77777777" w:rsidR="000C69EF" w:rsidRPr="00DB3197" w:rsidRDefault="000C69EF">
      <w:pPr>
        <w:rPr>
          <w:rFonts w:ascii="Times New Roman" w:hAnsi="Times New Roman"/>
          <w:sz w:val="18"/>
        </w:rPr>
      </w:pPr>
    </w:p>
    <w:p w14:paraId="196C80B2" w14:textId="18F6BE38" w:rsidR="000C69EF" w:rsidRPr="00DB3197" w:rsidRDefault="00DC25FA">
      <w:pPr>
        <w:rPr>
          <w:rFonts w:ascii="Times New Roman" w:hAnsi="Times New Roman"/>
          <w:bCs/>
          <w:sz w:val="24"/>
        </w:rPr>
      </w:pPr>
      <w:r w:rsidRPr="00DB3197">
        <w:rPr>
          <w:rFonts w:ascii="Times New Roman" w:hAnsi="Times New Roman"/>
          <w:bCs/>
          <w:sz w:val="24"/>
        </w:rPr>
        <w:t xml:space="preserve">To become a good </w:t>
      </w:r>
      <w:r w:rsidR="00A503C2" w:rsidRPr="00DB3197">
        <w:rPr>
          <w:rFonts w:ascii="Times New Roman" w:hAnsi="Times New Roman"/>
          <w:bCs/>
          <w:sz w:val="24"/>
        </w:rPr>
        <w:t>leader.</w:t>
      </w:r>
    </w:p>
    <w:p w14:paraId="4CEC2FBA" w14:textId="77777777" w:rsidR="00A503C2" w:rsidRPr="00DB3197" w:rsidRDefault="00A503C2">
      <w:pPr>
        <w:rPr>
          <w:rFonts w:ascii="Times New Roman" w:hAnsi="Times New Roman"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680"/>
      </w:tblGrid>
      <w:tr w:rsidR="000C69EF" w:rsidRPr="00DB3197" w14:paraId="61CC3130" w14:textId="77777777">
        <w:tc>
          <w:tcPr>
            <w:tcW w:w="9677" w:type="dxa"/>
            <w:shd w:val="clear" w:color="auto" w:fill="C0C0C0"/>
          </w:tcPr>
          <w:p w14:paraId="7291E35C" w14:textId="77777777" w:rsidR="000C69EF" w:rsidRPr="00DB3197" w:rsidRDefault="009102F3">
            <w:pPr>
              <w:rPr>
                <w:rFonts w:ascii="Times New Roman" w:hAnsi="Times New Roman"/>
                <w:b/>
                <w:sz w:val="24"/>
              </w:rPr>
            </w:pPr>
            <w:r w:rsidRPr="00DB3197">
              <w:rPr>
                <w:rFonts w:ascii="Times New Roman" w:hAnsi="Times New Roman"/>
                <w:b/>
                <w:sz w:val="24"/>
              </w:rPr>
              <w:t>Experience Summary</w:t>
            </w:r>
          </w:p>
        </w:tc>
      </w:tr>
    </w:tbl>
    <w:p w14:paraId="7A2D8C30" w14:textId="5282829F" w:rsidR="007D5341" w:rsidRPr="00B627D8" w:rsidRDefault="007D5341" w:rsidP="0062696C">
      <w:pPr>
        <w:pStyle w:val="Header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</w:rPr>
      </w:pPr>
    </w:p>
    <w:p w14:paraId="406811D6" w14:textId="77777777" w:rsidR="007D5341" w:rsidRPr="00B627D8" w:rsidRDefault="007D5341" w:rsidP="00EB63F4">
      <w:pPr>
        <w:pStyle w:val="Header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</w:rPr>
      </w:pPr>
    </w:p>
    <w:p w14:paraId="05A314E6" w14:textId="41E1E5E6" w:rsidR="000C69EF" w:rsidRPr="00DB3197" w:rsidRDefault="005E2557">
      <w:pPr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>*I have</w:t>
      </w:r>
      <w:r w:rsidR="00C4520F">
        <w:rPr>
          <w:rFonts w:ascii="Times New Roman" w:hAnsi="Times New Roman"/>
          <w:sz w:val="24"/>
        </w:rPr>
        <w:t xml:space="preserve"> </w:t>
      </w:r>
      <w:r w:rsidRPr="00DB3197">
        <w:rPr>
          <w:rFonts w:ascii="Times New Roman" w:hAnsi="Times New Roman"/>
          <w:sz w:val="24"/>
        </w:rPr>
        <w:t xml:space="preserve"> rich</w:t>
      </w:r>
      <w:r w:rsidR="009102F3" w:rsidRPr="00DB3197">
        <w:rPr>
          <w:rFonts w:ascii="Times New Roman" w:hAnsi="Times New Roman"/>
          <w:sz w:val="24"/>
        </w:rPr>
        <w:t xml:space="preserve"> experience in Tablet Granulation, Compression, Coating, FBE, FBC, Printing, Inspection, Dispensing,</w:t>
      </w:r>
      <w:r w:rsidR="00C279AD" w:rsidRPr="00DB3197">
        <w:rPr>
          <w:rFonts w:ascii="Times New Roman" w:hAnsi="Times New Roman"/>
          <w:sz w:val="24"/>
        </w:rPr>
        <w:t xml:space="preserve"> Packing and</w:t>
      </w:r>
      <w:r w:rsidR="009102F3" w:rsidRPr="00DB3197">
        <w:rPr>
          <w:rFonts w:ascii="Times New Roman" w:hAnsi="Times New Roman"/>
          <w:sz w:val="24"/>
        </w:rPr>
        <w:t xml:space="preserve"> Handling of Manufacturing Execution System.</w:t>
      </w:r>
    </w:p>
    <w:p w14:paraId="5C655ED8" w14:textId="1D59E796" w:rsidR="000C69EF" w:rsidRPr="00DB3197" w:rsidRDefault="009102F3">
      <w:pPr>
        <w:pStyle w:val="ListParagraph"/>
        <w:numPr>
          <w:ilvl w:val="0"/>
          <w:numId w:val="7"/>
        </w:numPr>
        <w:rPr>
          <w:bCs/>
          <w:sz w:val="24"/>
        </w:rPr>
      </w:pPr>
      <w:r w:rsidRPr="00DB3197">
        <w:rPr>
          <w:sz w:val="24"/>
        </w:rPr>
        <w:t xml:space="preserve">I am working with </w:t>
      </w:r>
      <w:r w:rsidRPr="00DB3197">
        <w:rPr>
          <w:b/>
          <w:sz w:val="24"/>
        </w:rPr>
        <w:t>ZYDUS CADILA HEALTHCARE LTD</w:t>
      </w:r>
      <w:r w:rsidRPr="00DB3197">
        <w:rPr>
          <w:sz w:val="24"/>
        </w:rPr>
        <w:t xml:space="preserve"> , AH</w:t>
      </w:r>
      <w:r w:rsidR="00147846">
        <w:rPr>
          <w:sz w:val="24"/>
        </w:rPr>
        <w:t>MEDABAD as an Assistant Manager</w:t>
      </w:r>
      <w:r w:rsidRPr="00DB3197">
        <w:rPr>
          <w:sz w:val="24"/>
        </w:rPr>
        <w:t>. (Dec. 2014 to till date)</w:t>
      </w:r>
    </w:p>
    <w:p w14:paraId="37F47383" w14:textId="7CC66F05" w:rsidR="000C69EF" w:rsidRPr="00DB3197" w:rsidRDefault="009102F3">
      <w:pPr>
        <w:numPr>
          <w:ilvl w:val="0"/>
          <w:numId w:val="17"/>
        </w:numPr>
        <w:rPr>
          <w:rFonts w:ascii="Times New Roman" w:hAnsi="Times New Roman"/>
          <w:bCs/>
          <w:sz w:val="24"/>
        </w:rPr>
      </w:pPr>
      <w:r w:rsidRPr="00DB3197">
        <w:rPr>
          <w:rFonts w:ascii="Times New Roman" w:hAnsi="Times New Roman"/>
          <w:bCs/>
          <w:sz w:val="24"/>
        </w:rPr>
        <w:t>I had worked with</w:t>
      </w:r>
      <w:r w:rsidRPr="00DB3197">
        <w:rPr>
          <w:rFonts w:ascii="Times New Roman" w:hAnsi="Times New Roman"/>
          <w:b/>
          <w:bCs/>
          <w:sz w:val="24"/>
        </w:rPr>
        <w:t xml:space="preserve"> SUN PHARMACEUTICALS LTD</w:t>
      </w:r>
      <w:r w:rsidRPr="00DB3197">
        <w:rPr>
          <w:rFonts w:ascii="Times New Roman" w:hAnsi="Times New Roman"/>
          <w:bCs/>
          <w:sz w:val="24"/>
        </w:rPr>
        <w:t>,</w:t>
      </w:r>
      <w:r w:rsidRPr="00DB3197">
        <w:rPr>
          <w:rFonts w:ascii="Times New Roman" w:hAnsi="Times New Roman"/>
          <w:b/>
          <w:bCs/>
          <w:sz w:val="24"/>
        </w:rPr>
        <w:t xml:space="preserve"> </w:t>
      </w:r>
      <w:r w:rsidRPr="00DB3197">
        <w:rPr>
          <w:rFonts w:ascii="Times New Roman" w:hAnsi="Times New Roman"/>
          <w:bCs/>
          <w:sz w:val="24"/>
        </w:rPr>
        <w:t>B</w:t>
      </w:r>
      <w:r w:rsidR="00142F03">
        <w:rPr>
          <w:rFonts w:ascii="Times New Roman" w:hAnsi="Times New Roman"/>
          <w:bCs/>
          <w:sz w:val="24"/>
        </w:rPr>
        <w:t xml:space="preserve">ARODA as a Senior Officer. (6.0 </w:t>
      </w:r>
      <w:proofErr w:type="spellStart"/>
      <w:r w:rsidR="00142F03">
        <w:rPr>
          <w:rFonts w:ascii="Times New Roman" w:hAnsi="Times New Roman"/>
          <w:bCs/>
          <w:sz w:val="24"/>
        </w:rPr>
        <w:t>yrs</w:t>
      </w:r>
      <w:proofErr w:type="spellEnd"/>
      <w:r w:rsidRPr="00DB3197">
        <w:rPr>
          <w:rFonts w:ascii="Times New Roman" w:hAnsi="Times New Roman"/>
          <w:bCs/>
          <w:sz w:val="24"/>
        </w:rPr>
        <w:t>)</w:t>
      </w:r>
    </w:p>
    <w:p w14:paraId="380049C6" w14:textId="77777777" w:rsidR="000C69EF" w:rsidRPr="00DB3197" w:rsidRDefault="009102F3">
      <w:pPr>
        <w:numPr>
          <w:ilvl w:val="0"/>
          <w:numId w:val="17"/>
        </w:numPr>
        <w:rPr>
          <w:rFonts w:ascii="Times New Roman" w:hAnsi="Times New Roman"/>
          <w:bCs/>
          <w:sz w:val="24"/>
        </w:rPr>
      </w:pPr>
      <w:r w:rsidRPr="00DB3197">
        <w:rPr>
          <w:rFonts w:ascii="Times New Roman" w:hAnsi="Times New Roman"/>
          <w:bCs/>
          <w:sz w:val="24"/>
        </w:rPr>
        <w:t xml:space="preserve">I had worked with </w:t>
      </w:r>
      <w:r w:rsidRPr="00DB3197">
        <w:rPr>
          <w:rFonts w:ascii="Times New Roman" w:hAnsi="Times New Roman"/>
          <w:b/>
          <w:bCs/>
          <w:sz w:val="24"/>
        </w:rPr>
        <w:t>INTAS PHARMACEUTICALS LTD</w:t>
      </w:r>
      <w:r w:rsidRPr="00DB3197">
        <w:rPr>
          <w:rFonts w:ascii="Times New Roman" w:hAnsi="Times New Roman"/>
          <w:bCs/>
          <w:sz w:val="24"/>
        </w:rPr>
        <w:t>,</w:t>
      </w:r>
      <w:r w:rsidRPr="00DB3197">
        <w:rPr>
          <w:rFonts w:ascii="Times New Roman" w:hAnsi="Times New Roman"/>
          <w:b/>
          <w:bCs/>
          <w:sz w:val="24"/>
        </w:rPr>
        <w:t xml:space="preserve"> </w:t>
      </w:r>
      <w:r w:rsidRPr="00DB3197">
        <w:rPr>
          <w:rFonts w:ascii="Times New Roman" w:hAnsi="Times New Roman"/>
          <w:bCs/>
          <w:sz w:val="24"/>
        </w:rPr>
        <w:t xml:space="preserve">AHMEDABAD as an Officer. (1.1 </w:t>
      </w:r>
      <w:proofErr w:type="spellStart"/>
      <w:r w:rsidRPr="00DB3197">
        <w:rPr>
          <w:rFonts w:ascii="Times New Roman" w:hAnsi="Times New Roman"/>
          <w:bCs/>
          <w:sz w:val="24"/>
        </w:rPr>
        <w:t>yr</w:t>
      </w:r>
      <w:proofErr w:type="spellEnd"/>
      <w:r w:rsidRPr="00DB3197">
        <w:rPr>
          <w:rFonts w:ascii="Times New Roman" w:hAnsi="Times New Roman"/>
          <w:bCs/>
          <w:sz w:val="24"/>
        </w:rPr>
        <w:t>)</w:t>
      </w:r>
    </w:p>
    <w:p w14:paraId="7E1AFAF5" w14:textId="0BC17F43" w:rsidR="000C69EF" w:rsidRPr="00DB3197" w:rsidRDefault="009102F3">
      <w:pPr>
        <w:numPr>
          <w:ilvl w:val="0"/>
          <w:numId w:val="17"/>
        </w:numPr>
        <w:rPr>
          <w:rFonts w:ascii="Times New Roman" w:hAnsi="Times New Roman"/>
          <w:bCs/>
          <w:sz w:val="24"/>
        </w:rPr>
      </w:pPr>
      <w:r w:rsidRPr="00DB3197">
        <w:rPr>
          <w:rFonts w:ascii="Times New Roman" w:hAnsi="Times New Roman"/>
          <w:bCs/>
          <w:sz w:val="24"/>
        </w:rPr>
        <w:t xml:space="preserve">I had worked with </w:t>
      </w:r>
      <w:r w:rsidRPr="00DB3197">
        <w:rPr>
          <w:rFonts w:ascii="Times New Roman" w:hAnsi="Times New Roman"/>
          <w:b/>
          <w:bCs/>
          <w:sz w:val="24"/>
        </w:rPr>
        <w:t>CADILA PHARMACEUTICALS LTD</w:t>
      </w:r>
      <w:r w:rsidRPr="00DB3197">
        <w:rPr>
          <w:rFonts w:ascii="Times New Roman" w:hAnsi="Times New Roman"/>
          <w:bCs/>
          <w:sz w:val="24"/>
        </w:rPr>
        <w:t>,</w:t>
      </w:r>
      <w:r w:rsidRPr="00DB3197">
        <w:rPr>
          <w:rFonts w:ascii="Times New Roman" w:hAnsi="Times New Roman"/>
          <w:b/>
          <w:bCs/>
          <w:sz w:val="24"/>
        </w:rPr>
        <w:t xml:space="preserve"> </w:t>
      </w:r>
      <w:r w:rsidRPr="00DB3197">
        <w:rPr>
          <w:rFonts w:ascii="Times New Roman" w:hAnsi="Times New Roman"/>
          <w:bCs/>
          <w:sz w:val="24"/>
        </w:rPr>
        <w:t>AHMEDAB</w:t>
      </w:r>
      <w:r w:rsidR="007B255A">
        <w:rPr>
          <w:rFonts w:ascii="Times New Roman" w:hAnsi="Times New Roman"/>
          <w:bCs/>
          <w:sz w:val="24"/>
        </w:rPr>
        <w:t>AD as a Technical Supervisor. (1.6</w:t>
      </w:r>
      <w:r w:rsidRPr="00DB3197">
        <w:rPr>
          <w:rFonts w:ascii="Times New Roman" w:hAnsi="Times New Roman"/>
          <w:bCs/>
          <w:sz w:val="24"/>
        </w:rPr>
        <w:t xml:space="preserve"> </w:t>
      </w:r>
      <w:proofErr w:type="spellStart"/>
      <w:r w:rsidRPr="00DB3197">
        <w:rPr>
          <w:rFonts w:ascii="Times New Roman" w:hAnsi="Times New Roman"/>
          <w:bCs/>
          <w:sz w:val="24"/>
        </w:rPr>
        <w:t>yrs</w:t>
      </w:r>
      <w:proofErr w:type="spellEnd"/>
      <w:r w:rsidRPr="00DB3197">
        <w:rPr>
          <w:rFonts w:ascii="Times New Roman" w:hAnsi="Times New Roman"/>
          <w:bCs/>
          <w:sz w:val="24"/>
        </w:rPr>
        <w:t>)</w:t>
      </w:r>
    </w:p>
    <w:p w14:paraId="6C1A7486" w14:textId="77777777" w:rsidR="000C69EF" w:rsidRPr="00DB3197" w:rsidRDefault="009102F3">
      <w:pPr>
        <w:numPr>
          <w:ilvl w:val="0"/>
          <w:numId w:val="17"/>
        </w:numPr>
        <w:rPr>
          <w:rFonts w:ascii="Times New Roman" w:hAnsi="Times New Roman"/>
          <w:bCs/>
          <w:sz w:val="24"/>
        </w:rPr>
      </w:pPr>
      <w:r w:rsidRPr="00DB3197">
        <w:rPr>
          <w:rFonts w:ascii="Times New Roman" w:hAnsi="Times New Roman"/>
          <w:bCs/>
          <w:sz w:val="24"/>
        </w:rPr>
        <w:t xml:space="preserve">I had worked with </w:t>
      </w:r>
      <w:r w:rsidRPr="00DB3197">
        <w:rPr>
          <w:rFonts w:ascii="Times New Roman" w:hAnsi="Times New Roman"/>
          <w:b/>
          <w:bCs/>
          <w:sz w:val="24"/>
        </w:rPr>
        <w:t>J.B.PHARMACETICALS LTD</w:t>
      </w:r>
      <w:r w:rsidRPr="00DB3197">
        <w:rPr>
          <w:rFonts w:ascii="Times New Roman" w:hAnsi="Times New Roman"/>
          <w:bCs/>
          <w:sz w:val="24"/>
        </w:rPr>
        <w:t>,</w:t>
      </w:r>
      <w:r w:rsidRPr="00DB3197">
        <w:rPr>
          <w:rFonts w:ascii="Times New Roman" w:hAnsi="Times New Roman"/>
          <w:b/>
          <w:bCs/>
          <w:sz w:val="24"/>
        </w:rPr>
        <w:t xml:space="preserve"> </w:t>
      </w:r>
      <w:r w:rsidRPr="00DB3197">
        <w:rPr>
          <w:rFonts w:ascii="Times New Roman" w:hAnsi="Times New Roman"/>
          <w:bCs/>
          <w:sz w:val="24"/>
        </w:rPr>
        <w:t xml:space="preserve">DAMAN as a Production Chemist. (0.7 </w:t>
      </w:r>
      <w:proofErr w:type="spellStart"/>
      <w:r w:rsidRPr="00DB3197">
        <w:rPr>
          <w:rFonts w:ascii="Times New Roman" w:hAnsi="Times New Roman"/>
          <w:bCs/>
          <w:sz w:val="24"/>
        </w:rPr>
        <w:t>yrs</w:t>
      </w:r>
      <w:proofErr w:type="spellEnd"/>
      <w:r w:rsidRPr="00DB3197">
        <w:rPr>
          <w:rFonts w:ascii="Times New Roman" w:hAnsi="Times New Roman"/>
          <w:bCs/>
          <w:sz w:val="24"/>
        </w:rPr>
        <w:t>)</w:t>
      </w:r>
    </w:p>
    <w:p w14:paraId="4DF52BB2" w14:textId="77777777" w:rsidR="000C69EF" w:rsidRPr="00DB3197" w:rsidRDefault="000C69EF">
      <w:pPr>
        <w:pStyle w:val="ListParagraph"/>
        <w:rPr>
          <w:sz w:val="24"/>
        </w:rPr>
      </w:pPr>
    </w:p>
    <w:p w14:paraId="3851325B" w14:textId="5506CDE9" w:rsidR="00820865" w:rsidRPr="00DB3197" w:rsidRDefault="009102F3" w:rsidP="00712799">
      <w:pPr>
        <w:pStyle w:val="ListParagraph"/>
        <w:numPr>
          <w:ilvl w:val="0"/>
          <w:numId w:val="8"/>
        </w:numPr>
        <w:rPr>
          <w:bCs/>
          <w:sz w:val="24"/>
        </w:rPr>
      </w:pPr>
      <w:r w:rsidRPr="00DB3197">
        <w:rPr>
          <w:b/>
          <w:bCs/>
          <w:sz w:val="24"/>
          <w:u w:val="single"/>
        </w:rPr>
        <w:t>Audits Faced:</w:t>
      </w:r>
      <w:r w:rsidRPr="00DB3197">
        <w:rPr>
          <w:sz w:val="24"/>
          <w:u w:val="single"/>
        </w:rPr>
        <w:t xml:space="preserve"> </w:t>
      </w:r>
      <w:r w:rsidRPr="00DB3197">
        <w:rPr>
          <w:sz w:val="24"/>
        </w:rPr>
        <w:t>USFDA,</w:t>
      </w:r>
      <w:r w:rsidR="004326BF" w:rsidRPr="00DB3197">
        <w:rPr>
          <w:sz w:val="24"/>
        </w:rPr>
        <w:t xml:space="preserve"> MHRA,</w:t>
      </w:r>
      <w:r w:rsidRPr="00DB3197">
        <w:rPr>
          <w:sz w:val="24"/>
        </w:rPr>
        <w:t xml:space="preserve"> MCA, TGA, ANVISA, ISO, MCC, EMEA, NDA, TPP</w:t>
      </w:r>
    </w:p>
    <w:p w14:paraId="2095236F" w14:textId="77777777" w:rsidR="000C69EF" w:rsidRPr="00DB3197" w:rsidRDefault="000C69EF">
      <w:pPr>
        <w:rPr>
          <w:rFonts w:ascii="Times New Roman" w:hAnsi="Times New Roman"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680"/>
      </w:tblGrid>
      <w:tr w:rsidR="000C69EF" w:rsidRPr="00DB3197" w14:paraId="2162EC78" w14:textId="77777777">
        <w:tc>
          <w:tcPr>
            <w:tcW w:w="9677" w:type="dxa"/>
            <w:shd w:val="clear" w:color="auto" w:fill="C0C0C0"/>
          </w:tcPr>
          <w:p w14:paraId="147D2E39" w14:textId="77777777" w:rsidR="000C69EF" w:rsidRPr="00DB3197" w:rsidRDefault="009102F3">
            <w:pPr>
              <w:rPr>
                <w:rFonts w:ascii="Times New Roman" w:hAnsi="Times New Roman"/>
                <w:b/>
                <w:sz w:val="24"/>
              </w:rPr>
            </w:pPr>
            <w:r w:rsidRPr="00DB3197">
              <w:rPr>
                <w:rFonts w:ascii="Times New Roman" w:hAnsi="Times New Roman"/>
                <w:b/>
                <w:sz w:val="24"/>
              </w:rPr>
              <w:t>Education Summary</w:t>
            </w:r>
          </w:p>
        </w:tc>
      </w:tr>
    </w:tbl>
    <w:p w14:paraId="6B166E10" w14:textId="77777777" w:rsidR="000C69EF" w:rsidRPr="00DB3197" w:rsidRDefault="000C69EF">
      <w:pPr>
        <w:rPr>
          <w:rFonts w:ascii="Times New Roman" w:hAnsi="Times New Roman"/>
          <w:sz w:val="24"/>
        </w:rPr>
      </w:pPr>
    </w:p>
    <w:p w14:paraId="56895E09" w14:textId="77777777" w:rsidR="000C69EF" w:rsidRPr="00DB3197" w:rsidRDefault="009102F3">
      <w:pPr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4"/>
        </w:rPr>
      </w:pPr>
      <w:r w:rsidRPr="00DB3197">
        <w:rPr>
          <w:rFonts w:ascii="Times New Roman" w:hAnsi="Times New Roman"/>
          <w:color w:val="000000"/>
          <w:sz w:val="24"/>
        </w:rPr>
        <w:t xml:space="preserve">Completed </w:t>
      </w:r>
      <w:r w:rsidRPr="00DB3197">
        <w:rPr>
          <w:rFonts w:ascii="Times New Roman" w:hAnsi="Times New Roman"/>
          <w:b/>
          <w:bCs/>
          <w:color w:val="000000"/>
          <w:sz w:val="24"/>
        </w:rPr>
        <w:t xml:space="preserve">MBA </w:t>
      </w:r>
      <w:r w:rsidRPr="00DB3197">
        <w:rPr>
          <w:rFonts w:ascii="Times New Roman" w:hAnsi="Times New Roman"/>
          <w:color w:val="000000"/>
          <w:sz w:val="24"/>
        </w:rPr>
        <w:t xml:space="preserve">with </w:t>
      </w:r>
      <w:r w:rsidRPr="00DB3197">
        <w:rPr>
          <w:rFonts w:ascii="Times New Roman" w:hAnsi="Times New Roman"/>
          <w:b/>
          <w:color w:val="000000"/>
          <w:sz w:val="24"/>
        </w:rPr>
        <w:t>71.00%</w:t>
      </w:r>
      <w:r w:rsidRPr="00DB3197">
        <w:rPr>
          <w:rFonts w:ascii="Times New Roman" w:hAnsi="Times New Roman"/>
          <w:color w:val="000000"/>
          <w:sz w:val="24"/>
        </w:rPr>
        <w:t xml:space="preserve"> in Operation Management and Clinical Research Management in Oct.2008 from </w:t>
      </w:r>
      <w:r w:rsidRPr="00DB3197">
        <w:rPr>
          <w:rFonts w:ascii="Times New Roman" w:hAnsi="Times New Roman"/>
          <w:b/>
          <w:color w:val="000000"/>
          <w:sz w:val="24"/>
        </w:rPr>
        <w:t>NIM (National Institute of Management)</w:t>
      </w:r>
      <w:r w:rsidRPr="00DB3197">
        <w:rPr>
          <w:rFonts w:ascii="Times New Roman" w:hAnsi="Times New Roman"/>
          <w:color w:val="000000"/>
          <w:sz w:val="24"/>
        </w:rPr>
        <w:t xml:space="preserve">, </w:t>
      </w:r>
      <w:r w:rsidRPr="00DB3197">
        <w:rPr>
          <w:rFonts w:ascii="Times New Roman" w:hAnsi="Times New Roman"/>
          <w:b/>
          <w:color w:val="000000"/>
          <w:sz w:val="24"/>
        </w:rPr>
        <w:t>Ahmedabad</w:t>
      </w:r>
      <w:r w:rsidRPr="00DB3197">
        <w:rPr>
          <w:rFonts w:ascii="Times New Roman" w:hAnsi="Times New Roman"/>
          <w:color w:val="000000"/>
          <w:sz w:val="24"/>
        </w:rPr>
        <w:t xml:space="preserve"> </w:t>
      </w:r>
    </w:p>
    <w:p w14:paraId="6EE973C8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</w:rPr>
      </w:pPr>
    </w:p>
    <w:p w14:paraId="0D0BAACF" w14:textId="77777777" w:rsidR="000C69EF" w:rsidRPr="00DB3197" w:rsidRDefault="009102F3">
      <w:pPr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4"/>
        </w:rPr>
      </w:pPr>
      <w:r w:rsidRPr="00DB3197">
        <w:rPr>
          <w:rFonts w:ascii="Times New Roman" w:hAnsi="Times New Roman"/>
          <w:color w:val="000000"/>
          <w:sz w:val="24"/>
        </w:rPr>
        <w:t xml:space="preserve">Completed </w:t>
      </w:r>
      <w:proofErr w:type="spellStart"/>
      <w:r w:rsidRPr="00DB3197">
        <w:rPr>
          <w:rFonts w:ascii="Times New Roman" w:hAnsi="Times New Roman"/>
          <w:b/>
          <w:bCs/>
          <w:color w:val="000000"/>
          <w:sz w:val="24"/>
        </w:rPr>
        <w:t>B.Pharm</w:t>
      </w:r>
      <w:proofErr w:type="spellEnd"/>
      <w:r w:rsidRPr="00DB3197">
        <w:rPr>
          <w:rFonts w:ascii="Times New Roman" w:hAnsi="Times New Roman"/>
          <w:color w:val="000000"/>
          <w:sz w:val="24"/>
        </w:rPr>
        <w:t xml:space="preserve"> with </w:t>
      </w:r>
      <w:r w:rsidRPr="00DB3197">
        <w:rPr>
          <w:rFonts w:ascii="Times New Roman" w:hAnsi="Times New Roman"/>
          <w:b/>
          <w:bCs/>
          <w:color w:val="000000"/>
          <w:sz w:val="24"/>
        </w:rPr>
        <w:t>66.58</w:t>
      </w:r>
      <w:r w:rsidRPr="00DB3197">
        <w:rPr>
          <w:rFonts w:ascii="Times New Roman" w:hAnsi="Times New Roman"/>
          <w:b/>
          <w:color w:val="000000"/>
          <w:sz w:val="24"/>
        </w:rPr>
        <w:t xml:space="preserve">% </w:t>
      </w:r>
      <w:r w:rsidRPr="00DB3197">
        <w:rPr>
          <w:rFonts w:ascii="Times New Roman" w:hAnsi="Times New Roman"/>
          <w:color w:val="000000"/>
          <w:sz w:val="24"/>
        </w:rPr>
        <w:t xml:space="preserve">in Oct.2004 from S.J.M. Collage of Pharmacy, </w:t>
      </w:r>
      <w:proofErr w:type="spellStart"/>
      <w:r w:rsidRPr="00DB3197">
        <w:rPr>
          <w:rFonts w:ascii="Times New Roman" w:hAnsi="Times New Roman"/>
          <w:color w:val="000000"/>
          <w:sz w:val="24"/>
        </w:rPr>
        <w:t>Chitradurga</w:t>
      </w:r>
      <w:proofErr w:type="spellEnd"/>
      <w:r w:rsidRPr="00DB3197">
        <w:rPr>
          <w:rFonts w:ascii="Times New Roman" w:hAnsi="Times New Roman"/>
          <w:color w:val="000000"/>
          <w:sz w:val="24"/>
        </w:rPr>
        <w:t xml:space="preserve"> (Karnataka)</w:t>
      </w:r>
    </w:p>
    <w:p w14:paraId="13A47116" w14:textId="77777777" w:rsidR="000C69EF" w:rsidRPr="00DB3197" w:rsidRDefault="009102F3">
      <w:pPr>
        <w:autoSpaceDE w:val="0"/>
        <w:autoSpaceDN w:val="0"/>
        <w:adjustRightInd w:val="0"/>
        <w:ind w:left="720"/>
        <w:rPr>
          <w:rFonts w:ascii="Times New Roman" w:hAnsi="Times New Roman"/>
          <w:color w:val="000000"/>
          <w:sz w:val="24"/>
        </w:rPr>
      </w:pPr>
      <w:r w:rsidRPr="00DB3197">
        <w:rPr>
          <w:rFonts w:ascii="Times New Roman" w:hAnsi="Times New Roman"/>
          <w:b/>
          <w:color w:val="000000"/>
          <w:sz w:val="24"/>
        </w:rPr>
        <w:t>University:</w:t>
      </w:r>
      <w:r w:rsidRPr="00DB3197">
        <w:rPr>
          <w:rFonts w:ascii="Times New Roman" w:hAnsi="Times New Roman"/>
          <w:color w:val="000000"/>
          <w:sz w:val="24"/>
        </w:rPr>
        <w:t xml:space="preserve"> </w:t>
      </w:r>
      <w:r w:rsidRPr="00DB3197">
        <w:rPr>
          <w:rFonts w:ascii="Times New Roman" w:hAnsi="Times New Roman"/>
          <w:b/>
          <w:color w:val="000000"/>
          <w:sz w:val="24"/>
        </w:rPr>
        <w:t>Rajiv Gandhi University of Health Sciences</w:t>
      </w:r>
      <w:r w:rsidRPr="00DB3197">
        <w:rPr>
          <w:rFonts w:ascii="Times New Roman" w:hAnsi="Times New Roman"/>
          <w:color w:val="000000"/>
          <w:sz w:val="24"/>
        </w:rPr>
        <w:t xml:space="preserve">, </w:t>
      </w:r>
      <w:r w:rsidRPr="00DB3197">
        <w:rPr>
          <w:rFonts w:ascii="Times New Roman" w:hAnsi="Times New Roman"/>
          <w:b/>
          <w:color w:val="000000"/>
          <w:sz w:val="24"/>
        </w:rPr>
        <w:t>Bangalore</w:t>
      </w:r>
    </w:p>
    <w:p w14:paraId="26932113" w14:textId="77777777" w:rsidR="000C69EF" w:rsidRPr="00DB3197" w:rsidRDefault="000C69EF">
      <w:pPr>
        <w:autoSpaceDE w:val="0"/>
        <w:autoSpaceDN w:val="0"/>
        <w:adjustRightInd w:val="0"/>
        <w:ind w:left="360"/>
        <w:rPr>
          <w:rFonts w:ascii="Times New Roman" w:hAnsi="Times New Roman"/>
          <w:color w:val="000000"/>
          <w:sz w:val="24"/>
        </w:rPr>
      </w:pPr>
    </w:p>
    <w:p w14:paraId="7568A5B3" w14:textId="77777777" w:rsidR="000C69EF" w:rsidRPr="00DB3197" w:rsidRDefault="009102F3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4"/>
        </w:rPr>
      </w:pPr>
      <w:r w:rsidRPr="00DB3197">
        <w:rPr>
          <w:rFonts w:ascii="Times New Roman" w:hAnsi="Times New Roman"/>
          <w:color w:val="000000"/>
          <w:sz w:val="24"/>
        </w:rPr>
        <w:t xml:space="preserve">Completed </w:t>
      </w:r>
      <w:proofErr w:type="spellStart"/>
      <w:r w:rsidRPr="00DB3197">
        <w:rPr>
          <w:rFonts w:ascii="Times New Roman" w:hAnsi="Times New Roman"/>
          <w:b/>
          <w:bCs/>
          <w:color w:val="000000"/>
          <w:sz w:val="24"/>
        </w:rPr>
        <w:t>D.Pharm</w:t>
      </w:r>
      <w:proofErr w:type="spellEnd"/>
      <w:r w:rsidRPr="00DB3197">
        <w:rPr>
          <w:rFonts w:ascii="Times New Roman" w:hAnsi="Times New Roman"/>
          <w:color w:val="000000"/>
          <w:sz w:val="24"/>
        </w:rPr>
        <w:t xml:space="preserve"> with </w:t>
      </w:r>
      <w:r w:rsidRPr="00DB3197">
        <w:rPr>
          <w:rFonts w:ascii="Times New Roman" w:hAnsi="Times New Roman"/>
          <w:b/>
          <w:bCs/>
          <w:color w:val="000000"/>
          <w:sz w:val="24"/>
        </w:rPr>
        <w:t>64.00</w:t>
      </w:r>
      <w:r w:rsidRPr="00DB3197">
        <w:rPr>
          <w:rFonts w:ascii="Times New Roman" w:hAnsi="Times New Roman"/>
          <w:b/>
          <w:color w:val="000000"/>
          <w:sz w:val="24"/>
        </w:rPr>
        <w:t xml:space="preserve">% </w:t>
      </w:r>
      <w:r w:rsidRPr="00DB3197">
        <w:rPr>
          <w:rFonts w:ascii="Times New Roman" w:hAnsi="Times New Roman"/>
          <w:color w:val="000000"/>
          <w:sz w:val="24"/>
        </w:rPr>
        <w:t xml:space="preserve">in the year 2001 from </w:t>
      </w:r>
      <w:proofErr w:type="spellStart"/>
      <w:r w:rsidRPr="00DB3197">
        <w:rPr>
          <w:rFonts w:ascii="Times New Roman" w:hAnsi="Times New Roman"/>
          <w:color w:val="000000"/>
          <w:sz w:val="24"/>
        </w:rPr>
        <w:t>B.K.Modi</w:t>
      </w:r>
      <w:proofErr w:type="spellEnd"/>
      <w:r w:rsidRPr="00DB3197">
        <w:rPr>
          <w:rFonts w:ascii="Times New Roman" w:hAnsi="Times New Roman"/>
          <w:color w:val="000000"/>
          <w:sz w:val="24"/>
        </w:rPr>
        <w:t xml:space="preserve"> Collage of Pharmacy, Rajkot (Gujarat)</w:t>
      </w:r>
    </w:p>
    <w:p w14:paraId="4AA9AF06" w14:textId="77777777" w:rsidR="000C69EF" w:rsidRPr="00DB3197" w:rsidRDefault="009102F3">
      <w:pPr>
        <w:autoSpaceDE w:val="0"/>
        <w:autoSpaceDN w:val="0"/>
        <w:adjustRightInd w:val="0"/>
        <w:ind w:firstLine="720"/>
        <w:rPr>
          <w:rFonts w:ascii="Times New Roman" w:hAnsi="Times New Roman"/>
          <w:color w:val="000000"/>
          <w:sz w:val="24"/>
        </w:rPr>
      </w:pPr>
      <w:r w:rsidRPr="00DB3197">
        <w:rPr>
          <w:rFonts w:ascii="Times New Roman" w:hAnsi="Times New Roman"/>
          <w:b/>
          <w:color w:val="000000"/>
          <w:sz w:val="24"/>
        </w:rPr>
        <w:t>University:</w:t>
      </w:r>
      <w:r w:rsidRPr="00DB3197">
        <w:rPr>
          <w:rFonts w:ascii="Times New Roman" w:hAnsi="Times New Roman"/>
          <w:color w:val="000000"/>
          <w:sz w:val="24"/>
        </w:rPr>
        <w:t xml:space="preserve"> </w:t>
      </w:r>
      <w:r w:rsidRPr="00DB3197">
        <w:rPr>
          <w:rFonts w:ascii="Times New Roman" w:hAnsi="Times New Roman"/>
          <w:b/>
          <w:color w:val="000000"/>
          <w:sz w:val="24"/>
        </w:rPr>
        <w:t>Saurashtra University, Rajkot</w:t>
      </w:r>
    </w:p>
    <w:p w14:paraId="6AAC61B4" w14:textId="77777777" w:rsidR="000C69EF" w:rsidRPr="00DB3197" w:rsidRDefault="000C69EF">
      <w:pPr>
        <w:autoSpaceDE w:val="0"/>
        <w:autoSpaceDN w:val="0"/>
        <w:adjustRightInd w:val="0"/>
        <w:ind w:left="117"/>
        <w:rPr>
          <w:rFonts w:ascii="Times New Roman" w:hAnsi="Times New Roman"/>
          <w:color w:val="000000"/>
          <w:sz w:val="24"/>
        </w:rPr>
      </w:pPr>
    </w:p>
    <w:p w14:paraId="722D1F23" w14:textId="77777777" w:rsidR="000C69EF" w:rsidRPr="00DB3197" w:rsidRDefault="009102F3">
      <w:pPr>
        <w:pStyle w:val="Objective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</w:rPr>
      </w:pPr>
      <w:r w:rsidRPr="00DB3197">
        <w:rPr>
          <w:rFonts w:cs="Times New Roman"/>
          <w:color w:val="000000"/>
        </w:rPr>
        <w:t xml:space="preserve">Passed Intermediate </w:t>
      </w:r>
      <w:r w:rsidRPr="00DB3197">
        <w:rPr>
          <w:rFonts w:cs="Times New Roman"/>
          <w:b/>
          <w:color w:val="000000"/>
        </w:rPr>
        <w:t>H.S.C.</w:t>
      </w:r>
      <w:r w:rsidRPr="00DB3197">
        <w:rPr>
          <w:rFonts w:cs="Times New Roman"/>
          <w:color w:val="000000"/>
        </w:rPr>
        <w:t xml:space="preserve"> with </w:t>
      </w:r>
      <w:r w:rsidRPr="00DB3197">
        <w:rPr>
          <w:rFonts w:cs="Times New Roman"/>
          <w:b/>
          <w:color w:val="000000"/>
        </w:rPr>
        <w:t>58.00%</w:t>
      </w:r>
      <w:r w:rsidRPr="00DB3197">
        <w:rPr>
          <w:rFonts w:cs="Times New Roman"/>
          <w:color w:val="000000"/>
        </w:rPr>
        <w:t xml:space="preserve"> in the year 1998 from Gujarat Secondary Education Board, Gandhinagar </w:t>
      </w:r>
    </w:p>
    <w:p w14:paraId="48107F5F" w14:textId="77777777" w:rsidR="000C69EF" w:rsidRPr="00DB3197" w:rsidRDefault="000C69EF">
      <w:pPr>
        <w:autoSpaceDE w:val="0"/>
        <w:autoSpaceDN w:val="0"/>
        <w:adjustRightInd w:val="0"/>
        <w:ind w:left="117"/>
        <w:rPr>
          <w:rFonts w:ascii="Times New Roman" w:hAnsi="Times New Roman"/>
          <w:color w:val="000000"/>
          <w:sz w:val="24"/>
        </w:rPr>
      </w:pPr>
    </w:p>
    <w:p w14:paraId="3BF32A84" w14:textId="77777777" w:rsidR="000C69EF" w:rsidRPr="00DB3197" w:rsidRDefault="009102F3">
      <w:pPr>
        <w:numPr>
          <w:ilvl w:val="0"/>
          <w:numId w:val="3"/>
        </w:numPr>
        <w:rPr>
          <w:rFonts w:ascii="Times New Roman" w:hAnsi="Times New Roman"/>
          <w:color w:val="000000"/>
          <w:sz w:val="24"/>
        </w:rPr>
      </w:pPr>
      <w:r w:rsidRPr="00DB3197">
        <w:rPr>
          <w:rFonts w:ascii="Times New Roman" w:hAnsi="Times New Roman"/>
          <w:color w:val="000000"/>
          <w:sz w:val="24"/>
        </w:rPr>
        <w:t xml:space="preserve">Passed Matriculation </w:t>
      </w:r>
      <w:r w:rsidRPr="00DB3197">
        <w:rPr>
          <w:rFonts w:ascii="Times New Roman" w:hAnsi="Times New Roman"/>
          <w:b/>
          <w:color w:val="000000"/>
          <w:sz w:val="24"/>
        </w:rPr>
        <w:t>S.S.C.</w:t>
      </w:r>
      <w:r w:rsidRPr="00DB3197">
        <w:rPr>
          <w:rFonts w:ascii="Times New Roman" w:hAnsi="Times New Roman"/>
          <w:color w:val="000000"/>
        </w:rPr>
        <w:t xml:space="preserve"> </w:t>
      </w:r>
      <w:r w:rsidRPr="00DB3197">
        <w:rPr>
          <w:rFonts w:ascii="Times New Roman" w:hAnsi="Times New Roman"/>
          <w:color w:val="000000"/>
          <w:sz w:val="24"/>
        </w:rPr>
        <w:t xml:space="preserve">with </w:t>
      </w:r>
      <w:r w:rsidRPr="00DB3197">
        <w:rPr>
          <w:rFonts w:ascii="Times New Roman" w:hAnsi="Times New Roman"/>
          <w:b/>
          <w:color w:val="000000"/>
          <w:sz w:val="24"/>
        </w:rPr>
        <w:t xml:space="preserve">59.71% </w:t>
      </w:r>
      <w:r w:rsidRPr="00DB3197">
        <w:rPr>
          <w:rFonts w:ascii="Times New Roman" w:hAnsi="Times New Roman"/>
          <w:color w:val="000000"/>
          <w:sz w:val="24"/>
        </w:rPr>
        <w:t>in the year 1996</w:t>
      </w:r>
      <w:r w:rsidRPr="00DB3197">
        <w:rPr>
          <w:rFonts w:ascii="Times New Roman" w:hAnsi="Times New Roman"/>
          <w:color w:val="000000"/>
        </w:rPr>
        <w:t xml:space="preserve"> </w:t>
      </w:r>
      <w:r w:rsidRPr="00DB3197">
        <w:rPr>
          <w:rFonts w:ascii="Times New Roman" w:hAnsi="Times New Roman"/>
          <w:color w:val="000000"/>
          <w:sz w:val="24"/>
        </w:rPr>
        <w:t xml:space="preserve">from Gujarat Secondary Education Board, Gandhinagar </w:t>
      </w:r>
    </w:p>
    <w:p w14:paraId="7AB2DCF8" w14:textId="77777777" w:rsidR="000C69EF" w:rsidRDefault="000C69EF">
      <w:pPr>
        <w:rPr>
          <w:rFonts w:ascii="Times New Roman" w:hAnsi="Times New Roman"/>
          <w:sz w:val="18"/>
        </w:rPr>
      </w:pPr>
    </w:p>
    <w:p w14:paraId="1DF2D402" w14:textId="77777777" w:rsidR="0082192A" w:rsidRDefault="0082192A">
      <w:pPr>
        <w:rPr>
          <w:rFonts w:ascii="Times New Roman" w:hAnsi="Times New Roman"/>
          <w:sz w:val="18"/>
        </w:rPr>
      </w:pPr>
    </w:p>
    <w:p w14:paraId="07BC087A" w14:textId="77777777" w:rsidR="0082192A" w:rsidRDefault="0082192A">
      <w:pPr>
        <w:rPr>
          <w:rFonts w:ascii="Times New Roman" w:hAnsi="Times New Roman"/>
          <w:sz w:val="18"/>
        </w:rPr>
      </w:pPr>
    </w:p>
    <w:p w14:paraId="539DE931" w14:textId="77777777" w:rsidR="0082192A" w:rsidRDefault="0082192A">
      <w:pPr>
        <w:rPr>
          <w:rFonts w:ascii="Times New Roman" w:hAnsi="Times New Roman"/>
          <w:sz w:val="18"/>
        </w:rPr>
      </w:pPr>
    </w:p>
    <w:p w14:paraId="6C07D178" w14:textId="77777777" w:rsidR="0082192A" w:rsidRPr="00DB3197" w:rsidRDefault="0082192A">
      <w:pPr>
        <w:rPr>
          <w:rFonts w:ascii="Times New Roman" w:hAnsi="Times New Roman"/>
          <w:sz w:val="1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568"/>
      </w:tblGrid>
      <w:tr w:rsidR="000C69EF" w:rsidRPr="00DB3197" w14:paraId="76E3A248" w14:textId="77777777">
        <w:trPr>
          <w:trHeight w:val="279"/>
        </w:trPr>
        <w:tc>
          <w:tcPr>
            <w:tcW w:w="8568" w:type="dxa"/>
            <w:shd w:val="clear" w:color="auto" w:fill="C0C0C0"/>
          </w:tcPr>
          <w:p w14:paraId="3AD42030" w14:textId="77777777" w:rsidR="000C69EF" w:rsidRPr="00DB3197" w:rsidRDefault="009102F3">
            <w:pPr>
              <w:rPr>
                <w:rFonts w:ascii="Times New Roman" w:hAnsi="Times New Roman"/>
                <w:b/>
                <w:sz w:val="24"/>
              </w:rPr>
            </w:pPr>
            <w:r w:rsidRPr="00DB3197">
              <w:rPr>
                <w:rFonts w:ascii="Times New Roman" w:hAnsi="Times New Roman"/>
                <w:b/>
                <w:sz w:val="24"/>
              </w:rPr>
              <w:t>Computer Knowledge</w:t>
            </w:r>
          </w:p>
        </w:tc>
      </w:tr>
    </w:tbl>
    <w:p w14:paraId="15D5A3FD" w14:textId="77777777" w:rsidR="000C69EF" w:rsidRPr="00DB3197" w:rsidRDefault="000C69EF">
      <w:pPr>
        <w:rPr>
          <w:rFonts w:ascii="Times New Roman" w:hAnsi="Times New Roman"/>
          <w:sz w:val="24"/>
        </w:rPr>
      </w:pPr>
    </w:p>
    <w:p w14:paraId="4000CFE4" w14:textId="77777777" w:rsidR="000C69EF" w:rsidRPr="00DB3197" w:rsidRDefault="009102F3">
      <w:pPr>
        <w:pStyle w:val="ListParagraph"/>
        <w:numPr>
          <w:ilvl w:val="0"/>
          <w:numId w:val="10"/>
        </w:numPr>
        <w:rPr>
          <w:sz w:val="24"/>
        </w:rPr>
      </w:pPr>
      <w:r w:rsidRPr="00DB3197">
        <w:rPr>
          <w:sz w:val="24"/>
        </w:rPr>
        <w:t>MS-Word, Excel, Power point</w:t>
      </w:r>
    </w:p>
    <w:p w14:paraId="7A343365" w14:textId="77777777" w:rsidR="000C69EF" w:rsidRPr="00DB3197" w:rsidRDefault="009102F3">
      <w:pPr>
        <w:pStyle w:val="ListParagraph"/>
        <w:numPr>
          <w:ilvl w:val="0"/>
          <w:numId w:val="10"/>
        </w:numPr>
        <w:rPr>
          <w:sz w:val="24"/>
        </w:rPr>
      </w:pPr>
      <w:r w:rsidRPr="00DB3197">
        <w:rPr>
          <w:sz w:val="24"/>
        </w:rPr>
        <w:t>Internet</w:t>
      </w:r>
    </w:p>
    <w:p w14:paraId="3FA4942A" w14:textId="77777777" w:rsidR="000C69EF" w:rsidRPr="00DB3197" w:rsidRDefault="009102F3">
      <w:pPr>
        <w:pStyle w:val="ListParagraph"/>
        <w:numPr>
          <w:ilvl w:val="0"/>
          <w:numId w:val="10"/>
        </w:numPr>
        <w:rPr>
          <w:sz w:val="24"/>
        </w:rPr>
      </w:pPr>
      <w:r w:rsidRPr="00DB3197">
        <w:rPr>
          <w:sz w:val="24"/>
        </w:rPr>
        <w:t>Web designing</w:t>
      </w:r>
    </w:p>
    <w:p w14:paraId="27D4ED72" w14:textId="77777777" w:rsidR="000C69EF" w:rsidRPr="00DB3197" w:rsidRDefault="009102F3">
      <w:pPr>
        <w:pStyle w:val="ListParagraph"/>
        <w:numPr>
          <w:ilvl w:val="0"/>
          <w:numId w:val="10"/>
        </w:numPr>
        <w:rPr>
          <w:sz w:val="24"/>
        </w:rPr>
      </w:pPr>
      <w:r w:rsidRPr="00DB3197">
        <w:rPr>
          <w:sz w:val="24"/>
        </w:rPr>
        <w:t>Multimedia</w:t>
      </w:r>
    </w:p>
    <w:p w14:paraId="2EB2042A" w14:textId="2A7DE7A6" w:rsidR="000C69EF" w:rsidRPr="00FF0103" w:rsidRDefault="009102F3" w:rsidP="00FF0103">
      <w:pPr>
        <w:pStyle w:val="ListParagraph"/>
        <w:numPr>
          <w:ilvl w:val="0"/>
          <w:numId w:val="10"/>
        </w:numPr>
        <w:rPr>
          <w:sz w:val="24"/>
        </w:rPr>
      </w:pPr>
      <w:r w:rsidRPr="00DB3197">
        <w:rPr>
          <w:sz w:val="24"/>
        </w:rPr>
        <w:t>MES</w:t>
      </w:r>
    </w:p>
    <w:tbl>
      <w:tblPr>
        <w:tblW w:w="8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906"/>
      </w:tblGrid>
      <w:tr w:rsidR="005B5A43" w:rsidRPr="00DB3197" w14:paraId="70A9D1CD" w14:textId="77777777" w:rsidTr="00A83CF6">
        <w:tc>
          <w:tcPr>
            <w:tcW w:w="8906" w:type="dxa"/>
            <w:shd w:val="clear" w:color="auto" w:fill="C0C0C0"/>
          </w:tcPr>
          <w:p w14:paraId="7266E69C" w14:textId="77777777" w:rsidR="005B5A43" w:rsidRPr="00DB3197" w:rsidRDefault="005B5A43" w:rsidP="006D0C7C">
            <w:pPr>
              <w:rPr>
                <w:rFonts w:ascii="Times New Roman" w:hAnsi="Times New Roman"/>
                <w:b/>
                <w:sz w:val="24"/>
              </w:rPr>
            </w:pPr>
            <w:r w:rsidRPr="00DB3197">
              <w:rPr>
                <w:rFonts w:ascii="Times New Roman" w:hAnsi="Times New Roman"/>
                <w:b/>
                <w:sz w:val="24"/>
              </w:rPr>
              <w:t>Experience At A Glance</w:t>
            </w:r>
          </w:p>
        </w:tc>
      </w:tr>
    </w:tbl>
    <w:p w14:paraId="47CF45CC" w14:textId="77777777" w:rsidR="000C69EF" w:rsidRPr="00DB3197" w:rsidRDefault="000C69EF">
      <w:pPr>
        <w:rPr>
          <w:rFonts w:ascii="Times New Roman" w:hAnsi="Times New Roman"/>
          <w:sz w:val="24"/>
        </w:rPr>
      </w:pPr>
    </w:p>
    <w:p w14:paraId="75B58483" w14:textId="77777777" w:rsidR="000C69EF" w:rsidRPr="00DB3197" w:rsidRDefault="009102F3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DB3197">
        <w:rPr>
          <w:b/>
          <w:sz w:val="24"/>
        </w:rPr>
        <w:t xml:space="preserve">Company: </w:t>
      </w:r>
      <w:r w:rsidRPr="00DB3197">
        <w:rPr>
          <w:sz w:val="24"/>
        </w:rPr>
        <w:t xml:space="preserve">Working with </w:t>
      </w:r>
      <w:r w:rsidRPr="00DB3197">
        <w:rPr>
          <w:b/>
          <w:sz w:val="24"/>
        </w:rPr>
        <w:t>ZYDUS</w:t>
      </w:r>
      <w:r w:rsidRPr="00DB3197">
        <w:rPr>
          <w:sz w:val="24"/>
        </w:rPr>
        <w:t xml:space="preserve"> </w:t>
      </w:r>
      <w:r w:rsidRPr="00DB3197">
        <w:rPr>
          <w:b/>
          <w:sz w:val="24"/>
        </w:rPr>
        <w:t>CADILA HEALTHCARE LTD.</w:t>
      </w:r>
      <w:r w:rsidRPr="00DB3197">
        <w:rPr>
          <w:sz w:val="24"/>
        </w:rPr>
        <w:t xml:space="preserve"> ,Ahmedabad</w:t>
      </w:r>
      <w:r w:rsidRPr="00DB3197">
        <w:rPr>
          <w:b/>
          <w:sz w:val="24"/>
        </w:rPr>
        <w:t>.</w:t>
      </w:r>
    </w:p>
    <w:p w14:paraId="4FA99AE3" w14:textId="77777777" w:rsidR="000C69EF" w:rsidRPr="00DB3197" w:rsidRDefault="000C69EF">
      <w:pPr>
        <w:pStyle w:val="ListParagraph"/>
        <w:autoSpaceDE w:val="0"/>
        <w:autoSpaceDN w:val="0"/>
        <w:adjustRightInd w:val="0"/>
      </w:pPr>
    </w:p>
    <w:p w14:paraId="38A7D5B3" w14:textId="0A0F8B9B" w:rsidR="000C69EF" w:rsidRPr="00DB3197" w:rsidRDefault="009102F3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DB3197">
        <w:rPr>
          <w:b/>
          <w:sz w:val="24"/>
        </w:rPr>
        <w:t xml:space="preserve">Designation: Assistant Manager </w:t>
      </w:r>
      <w:r w:rsidRPr="00DB3197">
        <w:rPr>
          <w:sz w:val="24"/>
        </w:rPr>
        <w:t xml:space="preserve">in Tablet </w:t>
      </w:r>
      <w:r w:rsidR="003F7C55">
        <w:rPr>
          <w:sz w:val="24"/>
        </w:rPr>
        <w:t xml:space="preserve">Granulation, </w:t>
      </w:r>
      <w:r w:rsidR="008A57B2">
        <w:rPr>
          <w:sz w:val="24"/>
        </w:rPr>
        <w:t>Compression.</w:t>
      </w:r>
    </w:p>
    <w:p w14:paraId="19BE08B3" w14:textId="77777777" w:rsidR="000C69EF" w:rsidRPr="00DB3197" w:rsidRDefault="000C69EF">
      <w:pPr>
        <w:pStyle w:val="ListParagraph"/>
        <w:autoSpaceDE w:val="0"/>
        <w:autoSpaceDN w:val="0"/>
        <w:adjustRightInd w:val="0"/>
      </w:pPr>
    </w:p>
    <w:p w14:paraId="2A60783F" w14:textId="77777777" w:rsidR="000C69EF" w:rsidRPr="00DB3197" w:rsidRDefault="009102F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4"/>
        </w:rPr>
      </w:pPr>
      <w:r w:rsidRPr="00DB3197">
        <w:rPr>
          <w:b/>
          <w:sz w:val="24"/>
        </w:rPr>
        <w:t xml:space="preserve">Duration: </w:t>
      </w:r>
      <w:r w:rsidRPr="00DB3197">
        <w:rPr>
          <w:sz w:val="24"/>
        </w:rPr>
        <w:t>From Dec 2014 onward</w:t>
      </w:r>
    </w:p>
    <w:p w14:paraId="51F1CBB9" w14:textId="77777777" w:rsidR="000C69EF" w:rsidRPr="00DB3197" w:rsidRDefault="000C69E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680"/>
      </w:tblGrid>
      <w:tr w:rsidR="000C69EF" w:rsidRPr="00DB3197" w14:paraId="4D77E67B" w14:textId="77777777">
        <w:tc>
          <w:tcPr>
            <w:tcW w:w="9677" w:type="dxa"/>
            <w:shd w:val="clear" w:color="auto" w:fill="C0C0C0"/>
          </w:tcPr>
          <w:p w14:paraId="442152F2" w14:textId="77777777" w:rsidR="000C69EF" w:rsidRPr="00DB3197" w:rsidRDefault="009102F3">
            <w:pPr>
              <w:rPr>
                <w:rFonts w:ascii="Times New Roman" w:hAnsi="Times New Roman"/>
                <w:b/>
                <w:sz w:val="24"/>
              </w:rPr>
            </w:pPr>
            <w:r w:rsidRPr="00DB3197">
              <w:rPr>
                <w:rFonts w:ascii="Times New Roman" w:hAnsi="Times New Roman"/>
                <w:b/>
                <w:sz w:val="24"/>
              </w:rPr>
              <w:t>Experience At A Glance</w:t>
            </w:r>
          </w:p>
        </w:tc>
      </w:tr>
    </w:tbl>
    <w:p w14:paraId="0BD1CAFD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/>
          <w:sz w:val="24"/>
        </w:rPr>
      </w:pPr>
    </w:p>
    <w:p w14:paraId="0A64F845" w14:textId="77777777" w:rsidR="000C69EF" w:rsidRPr="00DB3197" w:rsidRDefault="009102F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b/>
          <w:sz w:val="24"/>
        </w:rPr>
      </w:pPr>
      <w:r w:rsidRPr="00DB3197">
        <w:rPr>
          <w:b/>
          <w:sz w:val="24"/>
        </w:rPr>
        <w:t xml:space="preserve">Company: </w:t>
      </w:r>
      <w:r w:rsidRPr="00DB3197">
        <w:rPr>
          <w:sz w:val="24"/>
        </w:rPr>
        <w:t xml:space="preserve">Worked with </w:t>
      </w:r>
      <w:r w:rsidRPr="00DB3197">
        <w:rPr>
          <w:b/>
          <w:sz w:val="24"/>
        </w:rPr>
        <w:t>SUN</w:t>
      </w:r>
      <w:r w:rsidRPr="00DB3197">
        <w:rPr>
          <w:b/>
          <w:bCs/>
          <w:sz w:val="24"/>
        </w:rPr>
        <w:t xml:space="preserve"> PHARMACEUTICALS LTD.</w:t>
      </w:r>
      <w:r w:rsidRPr="00DB3197">
        <w:rPr>
          <w:sz w:val="24"/>
        </w:rPr>
        <w:t xml:space="preserve">, Baroda </w:t>
      </w:r>
    </w:p>
    <w:p w14:paraId="5E9536EC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/>
          <w:sz w:val="24"/>
        </w:rPr>
      </w:pPr>
    </w:p>
    <w:p w14:paraId="1D68DCFE" w14:textId="1CAC7A9F" w:rsidR="000C69EF" w:rsidRPr="00DB3197" w:rsidRDefault="009102F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b/>
          <w:sz w:val="24"/>
        </w:rPr>
      </w:pPr>
      <w:r w:rsidRPr="00DB3197">
        <w:rPr>
          <w:b/>
          <w:sz w:val="24"/>
        </w:rPr>
        <w:t xml:space="preserve">Designation: Senior Officer </w:t>
      </w:r>
      <w:r w:rsidRPr="00DB3197">
        <w:rPr>
          <w:sz w:val="24"/>
        </w:rPr>
        <w:t>in Tablet Coating, Capsule</w:t>
      </w:r>
      <w:r w:rsidR="00274CB8">
        <w:rPr>
          <w:sz w:val="24"/>
        </w:rPr>
        <w:t xml:space="preserve"> Inspection</w:t>
      </w:r>
      <w:r w:rsidRPr="00DB3197">
        <w:rPr>
          <w:sz w:val="24"/>
        </w:rPr>
        <w:t xml:space="preserve">, Compression, Printing, Inspection, FBE, FBC.  </w:t>
      </w:r>
    </w:p>
    <w:p w14:paraId="5AF2CD45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/>
          <w:bCs/>
          <w:sz w:val="24"/>
        </w:rPr>
      </w:pPr>
    </w:p>
    <w:p w14:paraId="2FB9B778" w14:textId="3570917D" w:rsidR="000C69EF" w:rsidRPr="00DB3197" w:rsidRDefault="009102F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bCs/>
          <w:sz w:val="24"/>
        </w:rPr>
      </w:pPr>
      <w:r w:rsidRPr="00DB3197">
        <w:rPr>
          <w:b/>
          <w:bCs/>
          <w:sz w:val="24"/>
        </w:rPr>
        <w:t xml:space="preserve">Duration: </w:t>
      </w:r>
      <w:r w:rsidR="00135E29">
        <w:rPr>
          <w:bCs/>
          <w:sz w:val="24"/>
        </w:rPr>
        <w:t xml:space="preserve">From Sep 2008 to Nov </w:t>
      </w:r>
      <w:r w:rsidRPr="00DB3197">
        <w:rPr>
          <w:bCs/>
          <w:sz w:val="24"/>
        </w:rPr>
        <w:t>2014</w:t>
      </w:r>
    </w:p>
    <w:p w14:paraId="02C0438D" w14:textId="77777777" w:rsidR="000C69EF" w:rsidRPr="00DB3197" w:rsidRDefault="000C69E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680"/>
      </w:tblGrid>
      <w:tr w:rsidR="000C69EF" w:rsidRPr="00DB3197" w14:paraId="10B781D6" w14:textId="77777777">
        <w:tc>
          <w:tcPr>
            <w:tcW w:w="9677" w:type="dxa"/>
            <w:shd w:val="clear" w:color="auto" w:fill="C0C0C0"/>
          </w:tcPr>
          <w:p w14:paraId="24EC1A3E" w14:textId="77777777" w:rsidR="000C69EF" w:rsidRPr="00DB3197" w:rsidRDefault="009102F3">
            <w:pPr>
              <w:rPr>
                <w:rFonts w:ascii="Times New Roman" w:hAnsi="Times New Roman"/>
                <w:b/>
                <w:sz w:val="24"/>
              </w:rPr>
            </w:pPr>
            <w:r w:rsidRPr="00DB3197">
              <w:rPr>
                <w:rFonts w:ascii="Times New Roman" w:hAnsi="Times New Roman"/>
                <w:b/>
                <w:sz w:val="24"/>
              </w:rPr>
              <w:t>Experience At A Glance</w:t>
            </w:r>
          </w:p>
        </w:tc>
      </w:tr>
    </w:tbl>
    <w:p w14:paraId="6AFCB9E5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/>
          <w:sz w:val="24"/>
        </w:rPr>
      </w:pPr>
    </w:p>
    <w:p w14:paraId="7C746725" w14:textId="77777777" w:rsidR="000C69EF" w:rsidRPr="00DB3197" w:rsidRDefault="009102F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sz w:val="24"/>
        </w:rPr>
      </w:pPr>
      <w:r w:rsidRPr="00DB3197">
        <w:rPr>
          <w:b/>
          <w:sz w:val="24"/>
        </w:rPr>
        <w:t xml:space="preserve">Company: </w:t>
      </w:r>
      <w:r w:rsidRPr="00DB3197">
        <w:rPr>
          <w:sz w:val="24"/>
        </w:rPr>
        <w:t xml:space="preserve">Worked with </w:t>
      </w:r>
      <w:r w:rsidRPr="00DB3197">
        <w:rPr>
          <w:b/>
          <w:sz w:val="24"/>
        </w:rPr>
        <w:t>INTAS</w:t>
      </w:r>
      <w:r w:rsidRPr="00DB3197">
        <w:rPr>
          <w:b/>
          <w:bCs/>
          <w:sz w:val="24"/>
        </w:rPr>
        <w:t xml:space="preserve"> PHARMACEUTICALS LTD.</w:t>
      </w:r>
      <w:r w:rsidRPr="00DB3197">
        <w:rPr>
          <w:sz w:val="24"/>
        </w:rPr>
        <w:t xml:space="preserve">, </w:t>
      </w:r>
      <w:proofErr w:type="spellStart"/>
      <w:r w:rsidRPr="00DB3197">
        <w:rPr>
          <w:sz w:val="24"/>
        </w:rPr>
        <w:t>Matoda</w:t>
      </w:r>
      <w:proofErr w:type="spellEnd"/>
      <w:r w:rsidRPr="00DB3197">
        <w:rPr>
          <w:sz w:val="24"/>
        </w:rPr>
        <w:t>, Ahmedabad.</w:t>
      </w:r>
    </w:p>
    <w:p w14:paraId="18A5F872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/>
          <w:sz w:val="24"/>
        </w:rPr>
      </w:pPr>
    </w:p>
    <w:p w14:paraId="3238E696" w14:textId="77777777" w:rsidR="000C69EF" w:rsidRPr="00DB3197" w:rsidRDefault="009102F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sz w:val="24"/>
        </w:rPr>
      </w:pPr>
      <w:r w:rsidRPr="00DB3197">
        <w:rPr>
          <w:b/>
          <w:sz w:val="24"/>
        </w:rPr>
        <w:t>Designation: Officer</w:t>
      </w:r>
      <w:r w:rsidRPr="00DB3197">
        <w:rPr>
          <w:sz w:val="24"/>
        </w:rPr>
        <w:t xml:space="preserve"> in Tablet Coating.</w:t>
      </w:r>
    </w:p>
    <w:p w14:paraId="4BF2D2AC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/>
          <w:sz w:val="24"/>
        </w:rPr>
      </w:pPr>
    </w:p>
    <w:p w14:paraId="3D88E395" w14:textId="77777777" w:rsidR="000C69EF" w:rsidRPr="00DB3197" w:rsidRDefault="009102F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</w:rPr>
      </w:pPr>
      <w:r w:rsidRPr="00DB3197">
        <w:rPr>
          <w:b/>
          <w:bCs/>
          <w:sz w:val="24"/>
        </w:rPr>
        <w:t xml:space="preserve">Duration: </w:t>
      </w:r>
      <w:r w:rsidRPr="00DB3197">
        <w:rPr>
          <w:bCs/>
          <w:sz w:val="24"/>
        </w:rPr>
        <w:t>From Aug 2007 to Aug 2008.</w:t>
      </w:r>
    </w:p>
    <w:p w14:paraId="478F8F77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680"/>
      </w:tblGrid>
      <w:tr w:rsidR="000C69EF" w:rsidRPr="00DB3197" w14:paraId="5E7F74F9" w14:textId="77777777">
        <w:tc>
          <w:tcPr>
            <w:tcW w:w="9677" w:type="dxa"/>
            <w:shd w:val="clear" w:color="auto" w:fill="C0C0C0"/>
          </w:tcPr>
          <w:p w14:paraId="697F94E1" w14:textId="77777777" w:rsidR="000C69EF" w:rsidRPr="00DB3197" w:rsidRDefault="009102F3">
            <w:pPr>
              <w:rPr>
                <w:rFonts w:ascii="Times New Roman" w:hAnsi="Times New Roman"/>
                <w:b/>
                <w:sz w:val="24"/>
              </w:rPr>
            </w:pPr>
            <w:r w:rsidRPr="00DB3197">
              <w:rPr>
                <w:rFonts w:ascii="Times New Roman" w:hAnsi="Times New Roman"/>
                <w:b/>
                <w:sz w:val="24"/>
              </w:rPr>
              <w:t>Experience At A Glance</w:t>
            </w:r>
          </w:p>
        </w:tc>
      </w:tr>
    </w:tbl>
    <w:p w14:paraId="5AB74A40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/>
          <w:sz w:val="24"/>
        </w:rPr>
      </w:pPr>
    </w:p>
    <w:p w14:paraId="44A85244" w14:textId="77777777" w:rsidR="000C69EF" w:rsidRPr="00DB3197" w:rsidRDefault="009102F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4"/>
        </w:rPr>
      </w:pPr>
      <w:r w:rsidRPr="00DB3197">
        <w:rPr>
          <w:b/>
          <w:sz w:val="24"/>
        </w:rPr>
        <w:t xml:space="preserve">Company: </w:t>
      </w:r>
      <w:r w:rsidRPr="00DB3197">
        <w:rPr>
          <w:sz w:val="24"/>
        </w:rPr>
        <w:t xml:space="preserve">Worked with </w:t>
      </w:r>
      <w:r w:rsidRPr="00DB3197">
        <w:rPr>
          <w:b/>
          <w:bCs/>
          <w:sz w:val="24"/>
        </w:rPr>
        <w:t>CADILA PHARMACEUTICALS LTD.</w:t>
      </w:r>
      <w:r w:rsidRPr="00DB3197">
        <w:rPr>
          <w:sz w:val="24"/>
        </w:rPr>
        <w:t xml:space="preserve">, </w:t>
      </w:r>
      <w:proofErr w:type="spellStart"/>
      <w:r w:rsidRPr="00DB3197">
        <w:rPr>
          <w:sz w:val="24"/>
        </w:rPr>
        <w:t>Dholka</w:t>
      </w:r>
      <w:proofErr w:type="spellEnd"/>
      <w:r w:rsidRPr="00DB3197">
        <w:rPr>
          <w:sz w:val="24"/>
        </w:rPr>
        <w:t>, Ahmedabad.</w:t>
      </w:r>
    </w:p>
    <w:p w14:paraId="0868CC74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/>
          <w:sz w:val="24"/>
        </w:rPr>
      </w:pPr>
    </w:p>
    <w:p w14:paraId="37783823" w14:textId="77777777" w:rsidR="000C69EF" w:rsidRPr="00DB3197" w:rsidRDefault="009102F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sz w:val="24"/>
        </w:rPr>
      </w:pPr>
      <w:r w:rsidRPr="00DB3197">
        <w:rPr>
          <w:b/>
          <w:sz w:val="24"/>
        </w:rPr>
        <w:t>Designation: Technical Supervisor</w:t>
      </w:r>
      <w:r w:rsidRPr="00DB3197">
        <w:rPr>
          <w:sz w:val="24"/>
        </w:rPr>
        <w:t xml:space="preserve"> in Tablet Packing.</w:t>
      </w:r>
    </w:p>
    <w:p w14:paraId="1A0E60D2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/>
          <w:sz w:val="24"/>
        </w:rPr>
      </w:pPr>
    </w:p>
    <w:p w14:paraId="34A5246B" w14:textId="580AFEDB" w:rsidR="000C69EF" w:rsidRPr="00DB3197" w:rsidRDefault="009102F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bCs/>
          <w:sz w:val="24"/>
        </w:rPr>
      </w:pPr>
      <w:r w:rsidRPr="00DB3197">
        <w:rPr>
          <w:b/>
          <w:bCs/>
          <w:sz w:val="24"/>
        </w:rPr>
        <w:t xml:space="preserve">Duration: </w:t>
      </w:r>
      <w:r w:rsidR="001F5761">
        <w:rPr>
          <w:bCs/>
          <w:sz w:val="24"/>
        </w:rPr>
        <w:t>From Jan 2006 to July 2007</w:t>
      </w:r>
      <w:r w:rsidRPr="00DB3197">
        <w:rPr>
          <w:bCs/>
          <w:sz w:val="24"/>
        </w:rPr>
        <w:t>.</w:t>
      </w:r>
    </w:p>
    <w:p w14:paraId="3E72E554" w14:textId="77777777" w:rsidR="000C69EF" w:rsidRPr="00DB3197" w:rsidRDefault="000C69EF">
      <w:pPr>
        <w:rPr>
          <w:rFonts w:ascii="Times New Roman" w:hAnsi="Times New Roman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680"/>
      </w:tblGrid>
      <w:tr w:rsidR="000C69EF" w:rsidRPr="00DB3197" w14:paraId="6E36A923" w14:textId="77777777">
        <w:tc>
          <w:tcPr>
            <w:tcW w:w="9677" w:type="dxa"/>
            <w:shd w:val="clear" w:color="auto" w:fill="C0C0C0"/>
          </w:tcPr>
          <w:p w14:paraId="58D493CB" w14:textId="77777777" w:rsidR="000C69EF" w:rsidRPr="00DB3197" w:rsidRDefault="009102F3">
            <w:pPr>
              <w:rPr>
                <w:rFonts w:ascii="Times New Roman" w:hAnsi="Times New Roman"/>
                <w:b/>
                <w:sz w:val="24"/>
              </w:rPr>
            </w:pPr>
            <w:r w:rsidRPr="00DB3197">
              <w:rPr>
                <w:rFonts w:ascii="Times New Roman" w:hAnsi="Times New Roman"/>
                <w:b/>
                <w:sz w:val="24"/>
              </w:rPr>
              <w:t>Experience At A Glance</w:t>
            </w:r>
          </w:p>
        </w:tc>
      </w:tr>
    </w:tbl>
    <w:p w14:paraId="42038E1D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/>
          <w:sz w:val="24"/>
        </w:rPr>
      </w:pPr>
    </w:p>
    <w:p w14:paraId="1D6FC5AE" w14:textId="77777777" w:rsidR="000C69EF" w:rsidRPr="00DB3197" w:rsidRDefault="009102F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4"/>
        </w:rPr>
      </w:pPr>
      <w:r w:rsidRPr="00DB3197">
        <w:rPr>
          <w:b/>
          <w:sz w:val="24"/>
        </w:rPr>
        <w:t>Company:</w:t>
      </w:r>
      <w:r w:rsidRPr="00DB3197">
        <w:rPr>
          <w:sz w:val="24"/>
        </w:rPr>
        <w:t xml:space="preserve"> Worked with. </w:t>
      </w:r>
      <w:r w:rsidRPr="00DB3197">
        <w:rPr>
          <w:b/>
          <w:bCs/>
          <w:sz w:val="24"/>
        </w:rPr>
        <w:t>J.B.CHEMICALS &amp; PHARMACEUTICALS LTD.</w:t>
      </w:r>
      <w:r w:rsidRPr="00DB3197">
        <w:rPr>
          <w:sz w:val="24"/>
        </w:rPr>
        <w:t xml:space="preserve">, </w:t>
      </w:r>
      <w:proofErr w:type="spellStart"/>
      <w:r w:rsidRPr="00DB3197">
        <w:rPr>
          <w:sz w:val="24"/>
        </w:rPr>
        <w:t>Kadaiya</w:t>
      </w:r>
      <w:proofErr w:type="spellEnd"/>
      <w:r w:rsidRPr="00DB3197">
        <w:rPr>
          <w:sz w:val="24"/>
        </w:rPr>
        <w:t xml:space="preserve">, Daman (U.T) </w:t>
      </w:r>
    </w:p>
    <w:p w14:paraId="63FF6133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b/>
          <w:sz w:val="24"/>
        </w:rPr>
      </w:pPr>
    </w:p>
    <w:p w14:paraId="5740DC2F" w14:textId="77777777" w:rsidR="000C69EF" w:rsidRPr="00DB3197" w:rsidRDefault="009102F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4"/>
        </w:rPr>
      </w:pPr>
      <w:r w:rsidRPr="00DB3197">
        <w:rPr>
          <w:b/>
          <w:sz w:val="24"/>
        </w:rPr>
        <w:t>Designation: Production Chemist</w:t>
      </w:r>
      <w:r w:rsidRPr="00DB3197">
        <w:rPr>
          <w:sz w:val="24"/>
        </w:rPr>
        <w:t xml:space="preserve"> in Tablet Granulation, Compression, Coating, Inspection.</w:t>
      </w:r>
    </w:p>
    <w:p w14:paraId="6E4BDE2C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14:paraId="6F973BC9" w14:textId="77777777" w:rsidR="000C69EF" w:rsidRPr="00DB3197" w:rsidRDefault="009102F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4"/>
        </w:rPr>
      </w:pPr>
      <w:r w:rsidRPr="00DB3197">
        <w:rPr>
          <w:b/>
          <w:sz w:val="24"/>
        </w:rPr>
        <w:t xml:space="preserve">Duration: </w:t>
      </w:r>
      <w:r w:rsidRPr="00DB3197">
        <w:rPr>
          <w:sz w:val="24"/>
        </w:rPr>
        <w:t>From Jun 2005 to Dec 2005.</w:t>
      </w:r>
    </w:p>
    <w:p w14:paraId="29837402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</w:p>
    <w:tbl>
      <w:tblPr>
        <w:tblW w:w="8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0C69EF" w:rsidRPr="00DB3197" w14:paraId="104B322D" w14:textId="77777777">
        <w:trPr>
          <w:trHeight w:val="337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30635D0" w14:textId="77777777" w:rsidR="000C69EF" w:rsidRPr="00DB3197" w:rsidRDefault="009102F3">
            <w:pPr>
              <w:autoSpaceDE w:val="0"/>
              <w:autoSpaceDN w:val="0"/>
              <w:adjustRightInd w:val="0"/>
              <w:ind w:left="-33"/>
              <w:rPr>
                <w:rFonts w:ascii="Times New Roman" w:hAnsi="Times New Roman"/>
                <w:b/>
                <w:sz w:val="24"/>
              </w:rPr>
            </w:pPr>
            <w:r w:rsidRPr="00DB3197">
              <w:rPr>
                <w:rFonts w:ascii="Times New Roman" w:hAnsi="Times New Roman"/>
                <w:b/>
                <w:sz w:val="24"/>
              </w:rPr>
              <w:t>Job Responsibility</w:t>
            </w:r>
          </w:p>
        </w:tc>
      </w:tr>
    </w:tbl>
    <w:p w14:paraId="2FD09202" w14:textId="77777777" w:rsidR="000C69EF" w:rsidRPr="00DB3197" w:rsidRDefault="000C69EF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</w:rPr>
      </w:pPr>
    </w:p>
    <w:p w14:paraId="6F7E3043" w14:textId="77777777" w:rsidR="000C69EF" w:rsidRPr="00DB3197" w:rsidRDefault="009102F3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>Responsible for the shift production and planning of tablet  manufacturing</w:t>
      </w:r>
    </w:p>
    <w:p w14:paraId="570E7CDD" w14:textId="77777777" w:rsidR="000C69EF" w:rsidRPr="00DB3197" w:rsidRDefault="009102F3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 xml:space="preserve">Manpower handling and work allocation </w:t>
      </w:r>
    </w:p>
    <w:p w14:paraId="61D9144F" w14:textId="77777777" w:rsidR="000C69EF" w:rsidRPr="00DB3197" w:rsidRDefault="009102F3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>Coordination with linked department</w:t>
      </w:r>
    </w:p>
    <w:p w14:paraId="5FECF55C" w14:textId="77777777" w:rsidR="000C69EF" w:rsidRPr="00DB3197" w:rsidRDefault="009102F3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>Responsible to provide training to workers and to maintain discipline in department</w:t>
      </w:r>
    </w:p>
    <w:p w14:paraId="208DC262" w14:textId="77777777" w:rsidR="000C69EF" w:rsidRPr="00DB3197" w:rsidRDefault="009102F3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>Responsible for execution of plan given by superiors</w:t>
      </w:r>
      <w:r w:rsidRPr="00DB3197">
        <w:rPr>
          <w:rFonts w:ascii="Times New Roman" w:hAnsi="Times New Roman"/>
          <w:sz w:val="24"/>
        </w:rPr>
        <w:tab/>
      </w:r>
    </w:p>
    <w:p w14:paraId="7966FC05" w14:textId="77777777" w:rsidR="000C69EF" w:rsidRPr="00DB3197" w:rsidRDefault="009102F3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>Responsible for achieving production target with quality</w:t>
      </w:r>
    </w:p>
    <w:p w14:paraId="7EDF4486" w14:textId="77777777" w:rsidR="000C69EF" w:rsidRPr="00DB3197" w:rsidRDefault="009102F3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>Updating records like BMR, logbooks, calibration records</w:t>
      </w:r>
    </w:p>
    <w:p w14:paraId="5654BA7F" w14:textId="77777777" w:rsidR="000C69EF" w:rsidRPr="00DB3197" w:rsidRDefault="009102F3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>Supervise cleaning and sanitization of process area , machines and equipment</w:t>
      </w:r>
    </w:p>
    <w:p w14:paraId="0B8370AF" w14:textId="77777777" w:rsidR="000C69EF" w:rsidRPr="00DB3197" w:rsidRDefault="009102F3" w:rsidP="005C4369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>To maintain minimum wastage by proper controlling of different stage of production</w:t>
      </w:r>
    </w:p>
    <w:p w14:paraId="4C86952F" w14:textId="1446056E" w:rsidR="000C69EF" w:rsidRPr="00242543" w:rsidRDefault="009102F3" w:rsidP="0024254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4"/>
        </w:rPr>
      </w:pPr>
      <w:r w:rsidRPr="00242543">
        <w:rPr>
          <w:sz w:val="24"/>
        </w:rPr>
        <w:t>Handling of MES, SAP for better control of process and documentation</w:t>
      </w:r>
    </w:p>
    <w:p w14:paraId="6215FAF9" w14:textId="77777777" w:rsidR="000C69EF" w:rsidRPr="00DB3197" w:rsidRDefault="009102F3">
      <w:pPr>
        <w:pStyle w:val="ListParagraph"/>
        <w:numPr>
          <w:ilvl w:val="0"/>
          <w:numId w:val="14"/>
        </w:numPr>
        <w:rPr>
          <w:sz w:val="24"/>
        </w:rPr>
      </w:pPr>
      <w:r w:rsidRPr="00DB3197">
        <w:rPr>
          <w:sz w:val="24"/>
        </w:rPr>
        <w:t xml:space="preserve">To co-ordinate with the maintenance department to carry out preventive maintenance program for the breakdown of the machines and for carrying out any modifications to improve the productivity. </w:t>
      </w:r>
    </w:p>
    <w:p w14:paraId="004A0691" w14:textId="77777777" w:rsidR="000C69EF" w:rsidRPr="00DB3197" w:rsidRDefault="009102F3">
      <w:pPr>
        <w:pStyle w:val="ListParagraph"/>
        <w:numPr>
          <w:ilvl w:val="0"/>
          <w:numId w:val="14"/>
        </w:numPr>
        <w:rPr>
          <w:sz w:val="24"/>
        </w:rPr>
      </w:pPr>
      <w:r w:rsidRPr="00DB3197">
        <w:rPr>
          <w:sz w:val="24"/>
        </w:rPr>
        <w:t>Performing online documentation and training activity.</w:t>
      </w:r>
    </w:p>
    <w:p w14:paraId="32EA8F91" w14:textId="77777777" w:rsidR="000C69EF" w:rsidRPr="00DB3197" w:rsidRDefault="009102F3">
      <w:pPr>
        <w:pStyle w:val="ListParagraph"/>
        <w:numPr>
          <w:ilvl w:val="0"/>
          <w:numId w:val="14"/>
        </w:numPr>
        <w:rPr>
          <w:sz w:val="24"/>
        </w:rPr>
      </w:pPr>
      <w:r w:rsidRPr="00DB3197">
        <w:rPr>
          <w:sz w:val="24"/>
        </w:rPr>
        <w:t xml:space="preserve">Ensure the production deviations / incidents are reported, evaluated, investigated and the conclusions are recorded. </w:t>
      </w:r>
    </w:p>
    <w:p w14:paraId="6B926B91" w14:textId="77777777" w:rsidR="000C69EF" w:rsidRPr="00DB3197" w:rsidRDefault="009102F3">
      <w:pPr>
        <w:pStyle w:val="ListParagraph"/>
        <w:numPr>
          <w:ilvl w:val="0"/>
          <w:numId w:val="14"/>
        </w:numPr>
        <w:rPr>
          <w:sz w:val="24"/>
        </w:rPr>
      </w:pPr>
      <w:r w:rsidRPr="00DB3197">
        <w:rPr>
          <w:sz w:val="24"/>
        </w:rPr>
        <w:t xml:space="preserve">Maintaining the area as per cGMP compliance. </w:t>
      </w:r>
    </w:p>
    <w:p w14:paraId="6B35833F" w14:textId="77777777" w:rsidR="000C69EF" w:rsidRPr="00DB3197" w:rsidRDefault="000C69EF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525"/>
      </w:tblGrid>
      <w:tr w:rsidR="000C69EF" w:rsidRPr="00DB3197" w14:paraId="32567080" w14:textId="77777777">
        <w:tc>
          <w:tcPr>
            <w:tcW w:w="8525" w:type="dxa"/>
            <w:shd w:val="clear" w:color="auto" w:fill="BFBFBF"/>
          </w:tcPr>
          <w:p w14:paraId="7EF9058A" w14:textId="77777777" w:rsidR="000C69EF" w:rsidRPr="00DB3197" w:rsidRDefault="009102F3">
            <w:pPr>
              <w:rPr>
                <w:rFonts w:ascii="Times New Roman" w:hAnsi="Times New Roman"/>
                <w:b/>
                <w:sz w:val="24"/>
              </w:rPr>
            </w:pPr>
            <w:r w:rsidRPr="00DB3197">
              <w:rPr>
                <w:rFonts w:ascii="Times New Roman" w:hAnsi="Times New Roman"/>
                <w:b/>
                <w:sz w:val="24"/>
              </w:rPr>
              <w:t>Personal Data</w:t>
            </w:r>
          </w:p>
        </w:tc>
      </w:tr>
    </w:tbl>
    <w:p w14:paraId="3926B199" w14:textId="77777777" w:rsidR="000C69EF" w:rsidRPr="00DB3197" w:rsidRDefault="000C69EF">
      <w:pPr>
        <w:rPr>
          <w:rFonts w:ascii="Times New Roman" w:hAnsi="Times New Roman"/>
          <w:sz w:val="24"/>
        </w:rPr>
      </w:pPr>
    </w:p>
    <w:p w14:paraId="1C77FEEB" w14:textId="08D268D8" w:rsidR="000C69EF" w:rsidRPr="00DB3197" w:rsidRDefault="00C933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Address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50438">
        <w:rPr>
          <w:rFonts w:ascii="Times New Roman" w:hAnsi="Times New Roman"/>
          <w:sz w:val="24"/>
        </w:rPr>
        <w:t>: -</w:t>
      </w:r>
      <w:r w:rsidR="00E50438">
        <w:rPr>
          <w:rFonts w:ascii="Times New Roman" w:hAnsi="Times New Roman"/>
          <w:sz w:val="24"/>
        </w:rPr>
        <w:tab/>
        <w:t xml:space="preserve">3 Shanti </w:t>
      </w:r>
      <w:proofErr w:type="spellStart"/>
      <w:r w:rsidR="00E50438">
        <w:rPr>
          <w:rFonts w:ascii="Times New Roman" w:hAnsi="Times New Roman"/>
          <w:sz w:val="24"/>
        </w:rPr>
        <w:t>shikhar</w:t>
      </w:r>
      <w:proofErr w:type="spellEnd"/>
      <w:r w:rsidR="00836E00">
        <w:rPr>
          <w:rFonts w:ascii="Times New Roman" w:hAnsi="Times New Roman"/>
          <w:sz w:val="24"/>
        </w:rPr>
        <w:t xml:space="preserve"> Society, </w:t>
      </w:r>
      <w:r w:rsidR="00F30318">
        <w:rPr>
          <w:rFonts w:ascii="Times New Roman" w:hAnsi="Times New Roman"/>
          <w:sz w:val="24"/>
        </w:rPr>
        <w:t xml:space="preserve">Near </w:t>
      </w:r>
      <w:bookmarkStart w:id="0" w:name="_GoBack"/>
      <w:bookmarkEnd w:id="0"/>
      <w:r w:rsidR="00F30318">
        <w:rPr>
          <w:rFonts w:ascii="Times New Roman" w:hAnsi="Times New Roman"/>
          <w:sz w:val="24"/>
        </w:rPr>
        <w:t>Dakshini</w:t>
      </w:r>
      <w:r w:rsidR="00836E00">
        <w:rPr>
          <w:rFonts w:ascii="Times New Roman" w:hAnsi="Times New Roman"/>
          <w:sz w:val="24"/>
        </w:rPr>
        <w:t xml:space="preserve"> Society</w:t>
      </w:r>
      <w:r w:rsidR="00B20792">
        <w:rPr>
          <w:rFonts w:ascii="Times New Roman" w:hAnsi="Times New Roman"/>
          <w:sz w:val="24"/>
        </w:rPr>
        <w:t xml:space="preserve"> Bus Stop, </w:t>
      </w:r>
      <w:proofErr w:type="spellStart"/>
      <w:r w:rsidR="00B20792">
        <w:rPr>
          <w:rFonts w:ascii="Times New Roman" w:hAnsi="Times New Roman"/>
          <w:sz w:val="24"/>
        </w:rPr>
        <w:t>Maninagar</w:t>
      </w:r>
      <w:proofErr w:type="spellEnd"/>
      <w:r w:rsidR="00B20792">
        <w:rPr>
          <w:rFonts w:ascii="Times New Roman" w:hAnsi="Times New Roman"/>
          <w:sz w:val="24"/>
        </w:rPr>
        <w:t>, Ahmedabad-380008</w:t>
      </w:r>
      <w:r w:rsidR="009102F3" w:rsidRPr="00DB3197">
        <w:rPr>
          <w:rFonts w:ascii="Times New Roman" w:hAnsi="Times New Roman"/>
          <w:sz w:val="24"/>
        </w:rPr>
        <w:t xml:space="preserve"> (Gujarat)</w:t>
      </w:r>
      <w:r w:rsidR="00B24ED6" w:rsidRPr="00DB3197">
        <w:rPr>
          <w:rFonts w:ascii="Times New Roman" w:hAnsi="Times New Roman"/>
          <w:sz w:val="24"/>
        </w:rPr>
        <w:t xml:space="preserve"> India</w:t>
      </w:r>
    </w:p>
    <w:p w14:paraId="427B4A06" w14:textId="50BE51BF" w:rsidR="000C69EF" w:rsidRPr="00DB3197" w:rsidRDefault="009102F3">
      <w:pPr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>Mob.</w:t>
      </w:r>
      <w:r w:rsidR="00C933B2">
        <w:rPr>
          <w:rFonts w:ascii="Times New Roman" w:hAnsi="Times New Roman"/>
          <w:sz w:val="24"/>
        </w:rPr>
        <w:t xml:space="preserve"> No.</w:t>
      </w:r>
      <w:r w:rsidR="00C933B2">
        <w:rPr>
          <w:rFonts w:ascii="Times New Roman" w:hAnsi="Times New Roman"/>
          <w:sz w:val="24"/>
        </w:rPr>
        <w:tab/>
      </w:r>
      <w:r w:rsidR="00C933B2">
        <w:rPr>
          <w:rFonts w:ascii="Times New Roman" w:hAnsi="Times New Roman"/>
          <w:sz w:val="24"/>
        </w:rPr>
        <w:tab/>
      </w:r>
      <w:r w:rsidR="00F6763B">
        <w:rPr>
          <w:rFonts w:ascii="Times New Roman" w:hAnsi="Times New Roman"/>
          <w:sz w:val="24"/>
        </w:rPr>
        <w:t>: -</w:t>
      </w:r>
      <w:r w:rsidR="00F6148D">
        <w:rPr>
          <w:rFonts w:ascii="Times New Roman" w:hAnsi="Times New Roman"/>
          <w:sz w:val="24"/>
        </w:rPr>
        <w:t xml:space="preserve">         </w:t>
      </w:r>
      <w:r w:rsidR="00A064E8">
        <w:rPr>
          <w:rFonts w:ascii="Times New Roman" w:hAnsi="Times New Roman"/>
          <w:sz w:val="24"/>
        </w:rPr>
        <w:t>9904960301</w:t>
      </w:r>
      <w:r w:rsidR="004326BF" w:rsidRPr="00DB3197">
        <w:rPr>
          <w:rFonts w:ascii="Times New Roman" w:hAnsi="Times New Roman"/>
          <w:sz w:val="24"/>
        </w:rPr>
        <w:t>, 8200565269</w:t>
      </w:r>
    </w:p>
    <w:p w14:paraId="0ED39B0E" w14:textId="10311857" w:rsidR="000C69EF" w:rsidRPr="00DB3197" w:rsidRDefault="0075308A">
      <w:pPr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  <w:lang w:val="fr-FR"/>
        </w:rPr>
        <w:t>E-mail</w:t>
      </w:r>
      <w:r w:rsidRPr="00DB3197">
        <w:rPr>
          <w:rFonts w:ascii="Times New Roman" w:hAnsi="Times New Roman"/>
          <w:sz w:val="24"/>
          <w:lang w:val="fr-FR"/>
        </w:rPr>
        <w:tab/>
      </w:r>
      <w:r w:rsidRPr="00DB3197">
        <w:rPr>
          <w:rFonts w:ascii="Times New Roman" w:hAnsi="Times New Roman"/>
          <w:sz w:val="24"/>
          <w:lang w:val="fr-FR"/>
        </w:rPr>
        <w:tab/>
      </w:r>
      <w:r w:rsidRPr="00DB3197">
        <w:rPr>
          <w:rFonts w:ascii="Times New Roman" w:hAnsi="Times New Roman"/>
          <w:sz w:val="24"/>
          <w:lang w:val="fr-FR"/>
        </w:rPr>
        <w:tab/>
      </w:r>
      <w:r w:rsidR="009102F3" w:rsidRPr="00DB3197">
        <w:rPr>
          <w:rFonts w:ascii="Times New Roman" w:hAnsi="Times New Roman"/>
          <w:sz w:val="24"/>
          <w:lang w:val="fr-FR"/>
        </w:rPr>
        <w:t>: -</w:t>
      </w:r>
      <w:r w:rsidR="009102F3" w:rsidRPr="00DB3197">
        <w:rPr>
          <w:rFonts w:ascii="Times New Roman" w:hAnsi="Times New Roman"/>
          <w:sz w:val="24"/>
          <w:lang w:val="fr-FR"/>
        </w:rPr>
        <w:tab/>
      </w:r>
      <w:r w:rsidR="00B06D3C">
        <w:fldChar w:fldCharType="begin"/>
      </w:r>
      <w:r w:rsidR="00B06D3C">
        <w:instrText xml:space="preserve"> HYPERLINK "mailto:amitcpharma@gmail.com" </w:instrText>
      </w:r>
      <w:r w:rsidR="00B06D3C">
        <w:fldChar w:fldCharType="separate"/>
      </w:r>
      <w:r w:rsidR="009102F3" w:rsidRPr="00DB3197">
        <w:rPr>
          <w:rStyle w:val="Hyperlink"/>
          <w:sz w:val="24"/>
        </w:rPr>
        <w:t>amitcpharma@gmail.com</w:t>
      </w:r>
      <w:r w:rsidR="00B06D3C">
        <w:rPr>
          <w:rStyle w:val="Hyperlink"/>
          <w:sz w:val="24"/>
        </w:rPr>
        <w:fldChar w:fldCharType="end"/>
      </w:r>
    </w:p>
    <w:p w14:paraId="1E2D5F66" w14:textId="656D7E47" w:rsidR="00F9248D" w:rsidRPr="00DB3197" w:rsidRDefault="009102F3">
      <w:pPr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 xml:space="preserve">Marital Status </w:t>
      </w:r>
      <w:r w:rsidRPr="00DB3197">
        <w:rPr>
          <w:rFonts w:ascii="Times New Roman" w:hAnsi="Times New Roman"/>
          <w:sz w:val="24"/>
        </w:rPr>
        <w:tab/>
      </w:r>
      <w:r w:rsidRPr="00DB3197">
        <w:rPr>
          <w:rFonts w:ascii="Times New Roman" w:hAnsi="Times New Roman"/>
          <w:sz w:val="24"/>
        </w:rPr>
        <w:tab/>
        <w:t>: -</w:t>
      </w:r>
      <w:r w:rsidRPr="00DB3197">
        <w:rPr>
          <w:rFonts w:ascii="Times New Roman" w:hAnsi="Times New Roman"/>
          <w:sz w:val="24"/>
        </w:rPr>
        <w:tab/>
      </w:r>
      <w:r w:rsidR="00F9248D" w:rsidRPr="00DB3197">
        <w:rPr>
          <w:rFonts w:ascii="Times New Roman" w:hAnsi="Times New Roman"/>
          <w:sz w:val="24"/>
        </w:rPr>
        <w:t>Married</w:t>
      </w:r>
    </w:p>
    <w:p w14:paraId="349266C6" w14:textId="28B53C52" w:rsidR="00F9248D" w:rsidRPr="00DB3197" w:rsidRDefault="00F9248D">
      <w:pPr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 xml:space="preserve">Child   </w:t>
      </w:r>
      <w:r w:rsidR="007A7629" w:rsidRPr="00DB3197">
        <w:rPr>
          <w:rFonts w:ascii="Times New Roman" w:hAnsi="Times New Roman"/>
          <w:sz w:val="24"/>
        </w:rPr>
        <w:t xml:space="preserve">                        : -    </w:t>
      </w:r>
      <w:r w:rsidR="00CA5785">
        <w:rPr>
          <w:rFonts w:ascii="Times New Roman" w:hAnsi="Times New Roman"/>
          <w:sz w:val="24"/>
        </w:rPr>
        <w:t xml:space="preserve">    </w:t>
      </w:r>
      <w:r w:rsidR="007A7629" w:rsidRPr="00DB3197">
        <w:rPr>
          <w:rFonts w:ascii="Times New Roman" w:hAnsi="Times New Roman"/>
          <w:sz w:val="24"/>
        </w:rPr>
        <w:t xml:space="preserve"> Daughter</w:t>
      </w:r>
    </w:p>
    <w:p w14:paraId="23C2FBF8" w14:textId="517DEF44" w:rsidR="000C69EF" w:rsidRPr="00DB3197" w:rsidRDefault="0075308A">
      <w:pPr>
        <w:rPr>
          <w:rFonts w:ascii="Times New Roman" w:hAnsi="Times New Roman"/>
          <w:sz w:val="24"/>
        </w:rPr>
      </w:pPr>
      <w:r w:rsidRPr="00DB3197">
        <w:rPr>
          <w:rFonts w:ascii="Times New Roman" w:hAnsi="Times New Roman"/>
          <w:sz w:val="24"/>
        </w:rPr>
        <w:t>Date of Birth</w:t>
      </w:r>
      <w:r w:rsidRPr="00DB3197">
        <w:rPr>
          <w:rFonts w:ascii="Times New Roman" w:hAnsi="Times New Roman"/>
          <w:sz w:val="24"/>
        </w:rPr>
        <w:tab/>
      </w:r>
      <w:r w:rsidRPr="00DB3197">
        <w:rPr>
          <w:rFonts w:ascii="Times New Roman" w:hAnsi="Times New Roman"/>
          <w:sz w:val="24"/>
        </w:rPr>
        <w:tab/>
      </w:r>
      <w:r w:rsidR="009102F3" w:rsidRPr="00DB3197">
        <w:rPr>
          <w:rFonts w:ascii="Times New Roman" w:hAnsi="Times New Roman"/>
          <w:sz w:val="24"/>
        </w:rPr>
        <w:t>: -</w:t>
      </w:r>
      <w:r w:rsidR="009102F3" w:rsidRPr="00DB3197">
        <w:rPr>
          <w:rFonts w:ascii="Times New Roman" w:hAnsi="Times New Roman"/>
          <w:sz w:val="24"/>
        </w:rPr>
        <w:tab/>
        <w:t>10</w:t>
      </w:r>
      <w:r w:rsidR="009102F3" w:rsidRPr="00DB3197">
        <w:rPr>
          <w:rFonts w:ascii="Times New Roman" w:hAnsi="Times New Roman"/>
          <w:sz w:val="24"/>
          <w:vertAlign w:val="superscript"/>
        </w:rPr>
        <w:t>th</w:t>
      </w:r>
      <w:r w:rsidR="009102F3" w:rsidRPr="00DB3197">
        <w:rPr>
          <w:rFonts w:ascii="Times New Roman" w:hAnsi="Times New Roman"/>
          <w:sz w:val="24"/>
        </w:rPr>
        <w:t xml:space="preserve"> Feb 1981</w:t>
      </w:r>
    </w:p>
    <w:p w14:paraId="0A492AD8" w14:textId="41A3E5A7" w:rsidR="000C69EF" w:rsidRPr="00DB3197" w:rsidRDefault="00C933B2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Nationality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102F3" w:rsidRPr="00DB3197">
        <w:rPr>
          <w:rFonts w:ascii="Times New Roman" w:hAnsi="Times New Roman"/>
          <w:sz w:val="24"/>
        </w:rPr>
        <w:t>: -</w:t>
      </w:r>
      <w:r w:rsidR="009102F3" w:rsidRPr="00DB3197">
        <w:rPr>
          <w:rFonts w:ascii="Times New Roman" w:hAnsi="Times New Roman"/>
          <w:sz w:val="24"/>
        </w:rPr>
        <w:tab/>
        <w:t>Indian</w:t>
      </w:r>
    </w:p>
    <w:p w14:paraId="33FD5A77" w14:textId="68B2A9EB" w:rsidR="000C69EF" w:rsidRPr="00DB3197" w:rsidRDefault="0075308A">
      <w:pPr>
        <w:rPr>
          <w:rFonts w:ascii="Times New Roman" w:hAnsi="Times New Roman"/>
          <w:bCs/>
          <w:sz w:val="24"/>
        </w:rPr>
      </w:pPr>
      <w:r w:rsidRPr="00DB3197">
        <w:rPr>
          <w:rFonts w:ascii="Times New Roman" w:hAnsi="Times New Roman"/>
          <w:bCs/>
          <w:sz w:val="24"/>
        </w:rPr>
        <w:t>Known Languages</w:t>
      </w:r>
      <w:r w:rsidRPr="00DB3197">
        <w:rPr>
          <w:rFonts w:ascii="Times New Roman" w:hAnsi="Times New Roman"/>
          <w:bCs/>
          <w:sz w:val="24"/>
        </w:rPr>
        <w:tab/>
      </w:r>
      <w:r w:rsidR="009102F3" w:rsidRPr="00DB3197">
        <w:rPr>
          <w:rFonts w:ascii="Times New Roman" w:hAnsi="Times New Roman"/>
          <w:bCs/>
          <w:sz w:val="24"/>
        </w:rPr>
        <w:t>: -</w:t>
      </w:r>
      <w:r w:rsidR="009102F3" w:rsidRPr="00DB3197">
        <w:rPr>
          <w:rFonts w:ascii="Times New Roman" w:hAnsi="Times New Roman"/>
          <w:bCs/>
          <w:sz w:val="24"/>
        </w:rPr>
        <w:tab/>
        <w:t>English, Hindi, Gujarati</w:t>
      </w:r>
    </w:p>
    <w:p w14:paraId="19845156" w14:textId="446F3E1B" w:rsidR="000C69EF" w:rsidRDefault="00CF57B9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(Read/write/speak)</w:t>
      </w:r>
      <w:r w:rsidR="002927E1">
        <w:rPr>
          <w:bCs/>
          <w:sz w:val="24"/>
        </w:rPr>
        <w:t xml:space="preserve">         </w:t>
      </w:r>
    </w:p>
    <w:p w14:paraId="04311C60" w14:textId="77777777" w:rsidR="000C69EF" w:rsidRPr="00DB3197" w:rsidRDefault="000C69EF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14:paraId="6B1A30F7" w14:textId="77777777" w:rsidR="000C69EF" w:rsidRPr="00DB3197" w:rsidRDefault="009102F3">
      <w:pPr>
        <w:pStyle w:val="Header"/>
        <w:tabs>
          <w:tab w:val="clear" w:pos="4320"/>
          <w:tab w:val="clear" w:pos="8640"/>
        </w:tabs>
        <w:rPr>
          <w:sz w:val="24"/>
        </w:rPr>
      </w:pPr>
      <w:r w:rsidRPr="00DB3197">
        <w:rPr>
          <w:sz w:val="24"/>
        </w:rPr>
        <w:t xml:space="preserve">  All of the above information is true to best of my knowledge</w:t>
      </w:r>
    </w:p>
    <w:p w14:paraId="66D5665E" w14:textId="77777777" w:rsidR="000C69EF" w:rsidRPr="00DB3197" w:rsidRDefault="000C69EF">
      <w:pPr>
        <w:pStyle w:val="Header"/>
        <w:tabs>
          <w:tab w:val="clear" w:pos="4320"/>
          <w:tab w:val="clear" w:pos="8640"/>
        </w:tabs>
        <w:rPr>
          <w:b/>
          <w:sz w:val="24"/>
        </w:rPr>
      </w:pPr>
    </w:p>
    <w:p w14:paraId="23C5210E" w14:textId="77777777" w:rsidR="009102F3" w:rsidRPr="00DB3197" w:rsidRDefault="009102F3">
      <w:pPr>
        <w:pStyle w:val="Header"/>
        <w:tabs>
          <w:tab w:val="clear" w:pos="4320"/>
          <w:tab w:val="clear" w:pos="8640"/>
        </w:tabs>
        <w:rPr>
          <w:sz w:val="24"/>
        </w:rPr>
      </w:pPr>
      <w:r w:rsidRPr="00DB3197">
        <w:rPr>
          <w:b/>
          <w:bCs/>
          <w:sz w:val="24"/>
        </w:rPr>
        <w:t>Chauhan</w:t>
      </w:r>
      <w:r w:rsidRPr="00DB3197">
        <w:rPr>
          <w:b/>
          <w:sz w:val="24"/>
        </w:rPr>
        <w:t xml:space="preserve"> </w:t>
      </w:r>
      <w:proofErr w:type="spellStart"/>
      <w:r w:rsidRPr="00DB3197">
        <w:rPr>
          <w:b/>
          <w:sz w:val="24"/>
        </w:rPr>
        <w:t>Amitkumar</w:t>
      </w:r>
      <w:proofErr w:type="spellEnd"/>
      <w:r w:rsidRPr="00DB3197">
        <w:rPr>
          <w:b/>
          <w:sz w:val="24"/>
        </w:rPr>
        <w:t xml:space="preserve"> </w:t>
      </w:r>
      <w:proofErr w:type="spellStart"/>
      <w:r w:rsidRPr="00DB3197">
        <w:rPr>
          <w:b/>
          <w:sz w:val="24"/>
        </w:rPr>
        <w:t>Chhotalal</w:t>
      </w:r>
      <w:proofErr w:type="spellEnd"/>
    </w:p>
    <w:sectPr w:rsidR="009102F3" w:rsidRPr="00DB3197">
      <w:headerReference w:type="default" r:id="rId9"/>
      <w:footerReference w:type="default" r:id="rId10"/>
      <w:footerReference w:type="first" r:id="rId11"/>
      <w:pgSz w:w="11909" w:h="16834" w:code="9"/>
      <w:pgMar w:top="1440" w:right="1419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4F216" w14:textId="77777777" w:rsidR="00B06D3C" w:rsidRDefault="00B06D3C">
      <w:r>
        <w:separator/>
      </w:r>
    </w:p>
  </w:endnote>
  <w:endnote w:type="continuationSeparator" w:id="0">
    <w:p w14:paraId="5DE278C6" w14:textId="77777777" w:rsidR="00B06D3C" w:rsidRDefault="00B06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C2FF9" w14:textId="77777777" w:rsidR="000C69EF" w:rsidRDefault="000C69E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9C1D5" w14:textId="77777777" w:rsidR="000C69EF" w:rsidRDefault="009102F3">
    <w:pPr>
      <w:pStyle w:val="Footer"/>
      <w:jc w:val="right"/>
    </w:pPr>
    <w: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111A8" w14:textId="77777777" w:rsidR="00B06D3C" w:rsidRDefault="00B06D3C">
      <w:r>
        <w:separator/>
      </w:r>
    </w:p>
  </w:footnote>
  <w:footnote w:type="continuationSeparator" w:id="0">
    <w:p w14:paraId="3560C6CA" w14:textId="77777777" w:rsidR="00B06D3C" w:rsidRDefault="00B06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1CD8E" w14:textId="77777777" w:rsidR="000C69EF" w:rsidRDefault="00185727">
    <w:pPr>
      <w:pStyle w:val="Heading7"/>
      <w:tabs>
        <w:tab w:val="right" w:pos="9180"/>
      </w:tabs>
      <w:jc w:val="left"/>
      <w:rPr>
        <w:rFonts w:hint="default"/>
      </w:rPr>
    </w:pPr>
    <w:r>
      <w:rPr>
        <w:rFonts w:ascii="Algerian" w:hAnsi="Algerian"/>
        <w:b/>
        <w:noProof/>
        <w:sz w:val="40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F5ED6B4" wp14:editId="745FA42F">
              <wp:simplePos x="0" y="0"/>
              <wp:positionH relativeFrom="column">
                <wp:posOffset>-1143000</wp:posOffset>
              </wp:positionH>
              <wp:positionV relativeFrom="paragraph">
                <wp:posOffset>-457200</wp:posOffset>
              </wp:positionV>
              <wp:extent cx="7772400" cy="914400"/>
              <wp:effectExtent l="0" t="0" r="0" b="0"/>
              <wp:wrapNone/>
              <wp:docPr id="2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91440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7B1478" id=" 1" o:spid="_x0000_s1026" style="position:absolute;margin-left:-90pt;margin-top:-36pt;width:612pt;height:1in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" fillcolor="#eaeaea" stroked="f">
              <v:path arrowok="t"/>
            </v:rect>
          </w:pict>
        </mc:Fallback>
      </mc:AlternateContent>
    </w:r>
    <w:r>
      <w:rPr>
        <w:rFonts w:ascii="Algerian" w:hAnsi="Algerian"/>
        <w:b/>
        <w:noProof/>
        <w:sz w:val="4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2A9564" wp14:editId="40B1C99C">
              <wp:simplePos x="0" y="0"/>
              <wp:positionH relativeFrom="column">
                <wp:posOffset>0</wp:posOffset>
              </wp:positionH>
              <wp:positionV relativeFrom="paragraph">
                <wp:posOffset>1257300</wp:posOffset>
              </wp:positionV>
              <wp:extent cx="1943100" cy="457200"/>
              <wp:effectExtent l="0" t="0" r="0" b="0"/>
              <wp:wrapNone/>
              <wp:docPr id="23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43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79808" w14:textId="77777777" w:rsidR="000C69EF" w:rsidRDefault="000C69EF">
                          <w:pPr>
                            <w:pStyle w:val="Heading6"/>
                            <w:rPr>
                              <w:rFonts w:hint="default"/>
                              <w:color w:val="000000"/>
                              <w:sz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2A9564" id="_x0000_t202" coordsize="21600,21600" o:spt="202" path="m,l,21600r21600,l21600,xe">
              <v:stroke joinstyle="miter"/>
              <v:path gradientshapeok="t" o:connecttype="rect"/>
            </v:shapetype>
            <v:shape id=" 2" o:spid="_x0000_s1028" type="#_x0000_t202" style="position:absolute;margin-left:0;margin-top:99pt;width:153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" filled="f" stroked="f">
              <v:path arrowok="t"/>
              <v:textbox>
                <w:txbxContent>
                  <w:p w14:paraId="39C79808" w14:textId="77777777" w:rsidR="000C69EF" w:rsidRDefault="000C69EF">
                    <w:pPr>
                      <w:pStyle w:val="Heading6"/>
                      <w:rPr>
                        <w:rFonts w:hint="default"/>
                        <w:color w:val="000000"/>
                        <w:sz w:val="56"/>
                      </w:rPr>
                    </w:pPr>
                  </w:p>
                </w:txbxContent>
              </v:textbox>
            </v:shape>
          </w:pict>
        </mc:Fallback>
      </mc:AlternateContent>
    </w:r>
    <w:r w:rsidR="009102F3">
      <w:rPr>
        <w:rFonts w:ascii="Arial Black" w:hAnsi="Arial Black"/>
        <w:sz w:val="32"/>
        <w:szCs w:val="32"/>
      </w:rPr>
      <w:t>CHAUHAN AMITKUMAR CHHOTALAL</w: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F904CEB" wp14:editId="5DE3DF1C">
              <wp:simplePos x="0" y="0"/>
              <wp:positionH relativeFrom="column">
                <wp:posOffset>457200</wp:posOffset>
              </wp:positionH>
              <wp:positionV relativeFrom="paragraph">
                <wp:posOffset>342900</wp:posOffset>
              </wp:positionV>
              <wp:extent cx="5486400" cy="457200"/>
              <wp:effectExtent l="0" t="0" r="0" b="0"/>
              <wp:wrapNone/>
              <wp:docPr id="22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86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9C9CA" w14:textId="77777777" w:rsidR="000C69EF" w:rsidRDefault="000C69EF">
                          <w:pPr>
                            <w:jc w:val="right"/>
                            <w:rPr>
                              <w:rFonts w:ascii="Arial Black" w:hAnsi="Arial Black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04CEB" id=" 3" o:spid="_x0000_s1029" type="#_x0000_t202" style="position:absolute;margin-left:36pt;margin-top:27pt;width:6in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" filled="f" stroked="f">
              <v:path arrowok="t"/>
              <v:textbox>
                <w:txbxContent>
                  <w:p w14:paraId="22C9C9CA" w14:textId="77777777" w:rsidR="000C69EF" w:rsidRDefault="000C69EF">
                    <w:pPr>
                      <w:jc w:val="right"/>
                      <w:rPr>
                        <w:rFonts w:ascii="Arial Black" w:hAnsi="Arial Black"/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4B8216CE"/>
    <w:lvl w:ilvl="0">
      <w:start w:val="1"/>
      <w:numFmt w:val="bullet"/>
      <w:pStyle w:val="item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8EFCF38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BA6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CCC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24C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DBE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4487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0CAB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7121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9044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3C6B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PS Special 1" w:hAnsi="WPS Special 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3" w15:restartNumberingAfterBreak="0">
    <w:nsid w:val="0000000E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06C52"/>
    <w:multiLevelType w:val="hybridMultilevel"/>
    <w:tmpl w:val="A9AE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6"/>
  </w:num>
  <w:num w:numId="5">
    <w:abstractNumId w:val="0"/>
  </w:num>
  <w:num w:numId="6">
    <w:abstractNumId w:val="2"/>
  </w:num>
  <w:num w:numId="7">
    <w:abstractNumId w:val="15"/>
  </w:num>
  <w:num w:numId="8">
    <w:abstractNumId w:val="13"/>
  </w:num>
  <w:num w:numId="9">
    <w:abstractNumId w:val="14"/>
  </w:num>
  <w:num w:numId="10">
    <w:abstractNumId w:val="6"/>
  </w:num>
  <w:num w:numId="11">
    <w:abstractNumId w:val="18"/>
  </w:num>
  <w:num w:numId="12">
    <w:abstractNumId w:val="4"/>
  </w:num>
  <w:num w:numId="13">
    <w:abstractNumId w:val="7"/>
  </w:num>
  <w:num w:numId="14">
    <w:abstractNumId w:val="3"/>
  </w:num>
  <w:num w:numId="15">
    <w:abstractNumId w:val="11"/>
  </w:num>
  <w:num w:numId="16">
    <w:abstractNumId w:val="8"/>
  </w:num>
  <w:num w:numId="17">
    <w:abstractNumId w:val="1"/>
  </w:num>
  <w:num w:numId="18">
    <w:abstractNumId w:val="17"/>
  </w:num>
  <w:num w:numId="19">
    <w:abstractNumId w:val="9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6D0"/>
    <w:rsid w:val="00071929"/>
    <w:rsid w:val="00081873"/>
    <w:rsid w:val="000B1333"/>
    <w:rsid w:val="000B3952"/>
    <w:rsid w:val="000C69EF"/>
    <w:rsid w:val="000F7D92"/>
    <w:rsid w:val="00111443"/>
    <w:rsid w:val="00135E29"/>
    <w:rsid w:val="00142F03"/>
    <w:rsid w:val="00147846"/>
    <w:rsid w:val="00172A27"/>
    <w:rsid w:val="00185727"/>
    <w:rsid w:val="001970DA"/>
    <w:rsid w:val="001D0F9B"/>
    <w:rsid w:val="001F5761"/>
    <w:rsid w:val="00205918"/>
    <w:rsid w:val="00242543"/>
    <w:rsid w:val="00265C95"/>
    <w:rsid w:val="00274CB8"/>
    <w:rsid w:val="002927E1"/>
    <w:rsid w:val="00386949"/>
    <w:rsid w:val="003B07C7"/>
    <w:rsid w:val="003F7C55"/>
    <w:rsid w:val="00400F6F"/>
    <w:rsid w:val="00426F89"/>
    <w:rsid w:val="004326BF"/>
    <w:rsid w:val="00492685"/>
    <w:rsid w:val="00496307"/>
    <w:rsid w:val="00544171"/>
    <w:rsid w:val="005B5A43"/>
    <w:rsid w:val="005C4369"/>
    <w:rsid w:val="005E2557"/>
    <w:rsid w:val="0062696C"/>
    <w:rsid w:val="006300B0"/>
    <w:rsid w:val="006421DF"/>
    <w:rsid w:val="00642B22"/>
    <w:rsid w:val="0068732D"/>
    <w:rsid w:val="006952A4"/>
    <w:rsid w:val="006E0443"/>
    <w:rsid w:val="006F3100"/>
    <w:rsid w:val="00712799"/>
    <w:rsid w:val="0075308A"/>
    <w:rsid w:val="0075528A"/>
    <w:rsid w:val="00783751"/>
    <w:rsid w:val="007A7629"/>
    <w:rsid w:val="007B255A"/>
    <w:rsid w:val="007C2EBA"/>
    <w:rsid w:val="007C792C"/>
    <w:rsid w:val="007D5341"/>
    <w:rsid w:val="0080354F"/>
    <w:rsid w:val="00820865"/>
    <w:rsid w:val="0082192A"/>
    <w:rsid w:val="00836E00"/>
    <w:rsid w:val="0083719B"/>
    <w:rsid w:val="008A57B2"/>
    <w:rsid w:val="008A74C4"/>
    <w:rsid w:val="008B27B8"/>
    <w:rsid w:val="008F7324"/>
    <w:rsid w:val="009102F3"/>
    <w:rsid w:val="00946B96"/>
    <w:rsid w:val="00955628"/>
    <w:rsid w:val="00974A88"/>
    <w:rsid w:val="00975647"/>
    <w:rsid w:val="00985CDF"/>
    <w:rsid w:val="009A3AF9"/>
    <w:rsid w:val="00A05EAA"/>
    <w:rsid w:val="00A064E8"/>
    <w:rsid w:val="00A503C2"/>
    <w:rsid w:val="00A530BA"/>
    <w:rsid w:val="00A83CF6"/>
    <w:rsid w:val="00AB2A9A"/>
    <w:rsid w:val="00B06D3C"/>
    <w:rsid w:val="00B20792"/>
    <w:rsid w:val="00B24ED6"/>
    <w:rsid w:val="00B40BF1"/>
    <w:rsid w:val="00B61FA2"/>
    <w:rsid w:val="00B627D8"/>
    <w:rsid w:val="00B93713"/>
    <w:rsid w:val="00B97EE7"/>
    <w:rsid w:val="00BE2541"/>
    <w:rsid w:val="00C02A45"/>
    <w:rsid w:val="00C279AD"/>
    <w:rsid w:val="00C35025"/>
    <w:rsid w:val="00C4520F"/>
    <w:rsid w:val="00C54ABA"/>
    <w:rsid w:val="00C64012"/>
    <w:rsid w:val="00C75998"/>
    <w:rsid w:val="00C816E0"/>
    <w:rsid w:val="00C933B2"/>
    <w:rsid w:val="00C95B2A"/>
    <w:rsid w:val="00CA5785"/>
    <w:rsid w:val="00CC0B38"/>
    <w:rsid w:val="00CE4618"/>
    <w:rsid w:val="00CF036F"/>
    <w:rsid w:val="00CF57B9"/>
    <w:rsid w:val="00D30BC1"/>
    <w:rsid w:val="00D40DE0"/>
    <w:rsid w:val="00D5746C"/>
    <w:rsid w:val="00DB3197"/>
    <w:rsid w:val="00DC25FA"/>
    <w:rsid w:val="00DD4CEE"/>
    <w:rsid w:val="00E30EFC"/>
    <w:rsid w:val="00E50438"/>
    <w:rsid w:val="00E57C66"/>
    <w:rsid w:val="00F30318"/>
    <w:rsid w:val="00F55D85"/>
    <w:rsid w:val="00F604FB"/>
    <w:rsid w:val="00F6148D"/>
    <w:rsid w:val="00F6763B"/>
    <w:rsid w:val="00F766A8"/>
    <w:rsid w:val="00F9248D"/>
    <w:rsid w:val="00F93B38"/>
    <w:rsid w:val="00FF0103"/>
    <w:rsid w:val="00FF75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17A466"/>
  <w14:defaultImageDpi w14:val="0"/>
  <w15:chartTrackingRefBased/>
  <w15:docId w15:val="{35D208DC-2AA0-AF42-B9FF-AC8A9FE5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Wingdings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Verdana" w:hAnsi="Verdana" w:cs="Times New Roman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Impact" w:hAnsi="Impact"/>
      <w:bCs/>
      <w:sz w:val="40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 Black" w:hAnsi="Arial Black"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qFormat/>
    <w:pPr>
      <w:keepNext/>
      <w:outlineLvl w:val="5"/>
    </w:pPr>
    <w:rPr>
      <w:rFonts w:ascii="Garamond" w:hAnsi="Garamond" w:hint="eastAsia"/>
      <w:color w:val="999999"/>
      <w:sz w:val="96"/>
    </w:rPr>
  </w:style>
  <w:style w:type="paragraph" w:styleId="Heading7">
    <w:name w:val="heading 7"/>
    <w:basedOn w:val="Normal"/>
    <w:qFormat/>
    <w:pPr>
      <w:keepNext/>
      <w:jc w:val="right"/>
      <w:outlineLvl w:val="6"/>
    </w:pPr>
    <w:rPr>
      <w:rFonts w:ascii="Impact" w:hAnsi="Impact" w:hint="eastAsia"/>
      <w:sz w:val="4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">
    <w:name w:val="item"/>
    <w:basedOn w:val="Normal"/>
    <w:pPr>
      <w:numPr>
        <w:numId w:val="5"/>
      </w:numPr>
      <w:jc w:val="both"/>
    </w:pPr>
    <w:rPr>
      <w:rFonts w:ascii="Times New Roman" w:hAnsi="Times New Roman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  <w:lang w:val="en-US" w:eastAsia="en-US" w:bidi="ar-SA"/>
    </w:rPr>
  </w:style>
  <w:style w:type="paragraph" w:styleId="ListParagraph">
    <w:name w:val="List Paragraph"/>
    <w:basedOn w:val="Normal"/>
    <w:qFormat/>
    <w:pPr>
      <w:ind w:left="720"/>
    </w:pPr>
    <w:rPr>
      <w:rFonts w:ascii="Times New Roman" w:hAnsi="Times New Roman"/>
    </w:rPr>
  </w:style>
  <w:style w:type="paragraph" w:styleId="BodyText">
    <w:name w:val="Body Text"/>
    <w:basedOn w:val="Normal"/>
    <w:pPr>
      <w:widowControl w:val="0"/>
      <w:jc w:val="both"/>
    </w:pPr>
    <w:rPr>
      <w:rFonts w:ascii="Times New Roman" w:hAnsi="Times New Roman"/>
      <w:snapToGrid w:val="0"/>
      <w:szCs w:val="20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rFonts w:ascii="Times New Roman" w:hAnsi="Times New Roman" w:cs="Arial"/>
      <w:color w:val="003572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  <w:lang w:val="en-US" w:eastAsia="en-US" w:bidi="ar-SA"/>
    </w:rPr>
  </w:style>
  <w:style w:type="paragraph" w:styleId="Index1">
    <w:name w:val="index 1"/>
    <w:basedOn w:val="Normal"/>
    <w:next w:val="Normal"/>
    <w:pPr>
      <w:ind w:left="200" w:hanging="200"/>
    </w:pPr>
    <w:rPr>
      <w:rFonts w:ascii="Times New Roman" w:hAnsi="Times New Roman"/>
    </w:r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styleId="BodyTextIndent">
    <w:name w:val="Body Text Indent"/>
    <w:basedOn w:val="Normal"/>
    <w:pPr>
      <w:spacing w:line="360" w:lineRule="auto"/>
      <w:ind w:left="2160"/>
    </w:pPr>
    <w:rPr>
      <w:rFonts w:ascii="Times New Roman" w:hAnsi="Times New Roman"/>
    </w:rPr>
  </w:style>
  <w:style w:type="paragraph" w:styleId="BodyText2">
    <w:name w:val="Body Text 2"/>
    <w:basedOn w:val="Normal"/>
    <w:rPr>
      <w:rFonts w:ascii="Times New Roman" w:hAnsi="Times New Roman"/>
      <w:sz w:val="24"/>
      <w:szCs w:val="20"/>
    </w:rPr>
  </w:style>
  <w:style w:type="paragraph" w:styleId="BodyTextIndent2">
    <w:name w:val="Body Text Indent 2"/>
    <w:basedOn w:val="Normal"/>
    <w:pPr>
      <w:spacing w:line="360" w:lineRule="auto"/>
      <w:ind w:left="720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line="360" w:lineRule="auto"/>
      <w:ind w:left="1980"/>
    </w:pPr>
    <w:rPr>
      <w:rFonts w:ascii="Times New Roman" w:hAnsi="Times New Roman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tabs>
        <w:tab w:val="left" w:pos="720"/>
        <w:tab w:val="left" w:pos="1620"/>
        <w:tab w:val="left" w:pos="2520"/>
        <w:tab w:val="left" w:pos="2880"/>
      </w:tabs>
    </w:pPr>
    <w:rPr>
      <w:rFonts w:ascii="Times New Roman" w:hAnsi="Times New Roman"/>
      <w:sz w:val="24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cpharma@gmail.co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amitcpharma@gmail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</TotalTime>
  <Pages>3</Pages>
  <Words>625</Words>
  <Characters>3569</Characters>
  <Application>Microsoft Office Word</Application>
  <DocSecurity>0</DocSecurity>
  <Lines>29</Lines>
  <Paragraphs>8</Paragraphs>
  <ScaleCrop>false</ScaleCrop>
  <Company>Graceworks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subject/>
  <dc:creator>Gaurav Sharma</dc:creator>
  <cp:keywords/>
  <cp:lastModifiedBy>Amit Chauhan</cp:lastModifiedBy>
  <cp:revision>6</cp:revision>
  <cp:lastPrinted>2013-02-20T10:03:00Z</cp:lastPrinted>
  <dcterms:created xsi:type="dcterms:W3CDTF">2019-06-03T10:42:00Z</dcterms:created>
  <dcterms:modified xsi:type="dcterms:W3CDTF">2019-11-28T12:22:00Z</dcterms:modified>
  <cp:version>14.000</cp:version>
</cp:coreProperties>
</file>