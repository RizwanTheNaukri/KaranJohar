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6B" w:rsidRDefault="00E313E7" w:rsidP="00E313E7">
      <w:pPr>
        <w:spacing w:line="240" w:lineRule="auto"/>
        <w:jc w:val="center"/>
      </w:pPr>
      <w:r>
        <w:t>SYRIAC MATHEW</w:t>
      </w:r>
    </w:p>
    <w:p w:rsidR="00E313E7" w:rsidRDefault="00E313E7" w:rsidP="00E313E7">
      <w:pPr>
        <w:spacing w:line="240" w:lineRule="auto"/>
        <w:jc w:val="center"/>
      </w:pPr>
      <w:r>
        <w:t xml:space="preserve">D – 8, </w:t>
      </w:r>
      <w:proofErr w:type="spellStart"/>
      <w:r>
        <w:t>Shayona</w:t>
      </w:r>
      <w:proofErr w:type="spellEnd"/>
      <w:r>
        <w:t xml:space="preserve"> City, Part – 4,</w:t>
      </w:r>
    </w:p>
    <w:p w:rsidR="00E313E7" w:rsidRDefault="00E313E7" w:rsidP="00E313E7">
      <w:pPr>
        <w:spacing w:line="240" w:lineRule="auto"/>
        <w:jc w:val="center"/>
      </w:pPr>
      <w:proofErr w:type="spellStart"/>
      <w:r>
        <w:t>Ghatlodia</w:t>
      </w:r>
      <w:proofErr w:type="spellEnd"/>
      <w:r>
        <w:t>, Ahmedabad – 380061.</w:t>
      </w:r>
    </w:p>
    <w:p w:rsidR="00E313E7" w:rsidRDefault="00E313E7" w:rsidP="00E313E7">
      <w:pPr>
        <w:spacing w:line="240" w:lineRule="auto"/>
        <w:jc w:val="center"/>
      </w:pPr>
      <w:r>
        <w:t>Mobile: 9998288888</w:t>
      </w:r>
    </w:p>
    <w:p w:rsidR="00E313E7" w:rsidRDefault="00E313E7" w:rsidP="00E313E7">
      <w:pPr>
        <w:spacing w:line="240" w:lineRule="auto"/>
        <w:jc w:val="center"/>
      </w:pPr>
      <w:r>
        <w:t xml:space="preserve">E-Mail ID: </w:t>
      </w:r>
      <w:r w:rsidRPr="00E313E7">
        <w:t>syriac_mathew@hotmail.com</w:t>
      </w:r>
    </w:p>
    <w:p w:rsidR="00E313E7" w:rsidRDefault="00E313E7"/>
    <w:p w:rsidR="00004C85" w:rsidRPr="00165ADE" w:rsidRDefault="00004C85" w:rsidP="00165ADE">
      <w:pPr>
        <w:jc w:val="center"/>
        <w:rPr>
          <w:b/>
          <w:bCs/>
          <w:u w:val="single"/>
        </w:rPr>
      </w:pPr>
      <w:r w:rsidRPr="00165ADE">
        <w:rPr>
          <w:b/>
          <w:bCs/>
          <w:u w:val="single"/>
        </w:rPr>
        <w:t>Personal Details</w:t>
      </w:r>
    </w:p>
    <w:p w:rsidR="00165ADE" w:rsidRDefault="00165ADE"/>
    <w:p w:rsidR="00004C85" w:rsidRDefault="00004C85">
      <w:r>
        <w:t>D</w:t>
      </w:r>
      <w:r w:rsidR="00165ADE">
        <w:t xml:space="preserve">ate of Birth </w:t>
      </w:r>
      <w:r>
        <w:t xml:space="preserve"> </w:t>
      </w:r>
      <w:r w:rsidR="00165ADE">
        <w:tab/>
      </w:r>
      <w:r w:rsidR="00165ADE">
        <w:tab/>
      </w:r>
      <w:r>
        <w:t xml:space="preserve">: </w:t>
      </w:r>
      <w:proofErr w:type="gramStart"/>
      <w:r>
        <w:t>2</w:t>
      </w:r>
      <w:r w:rsidRPr="00004C85">
        <w:rPr>
          <w:vertAlign w:val="superscript"/>
        </w:rPr>
        <w:t>nd</w:t>
      </w:r>
      <w:r>
        <w:t xml:space="preserve">  Jan</w:t>
      </w:r>
      <w:r w:rsidR="00165ADE">
        <w:t>uary</w:t>
      </w:r>
      <w:proofErr w:type="gramEnd"/>
      <w:r w:rsidR="00165ADE">
        <w:t xml:space="preserve"> 1976</w:t>
      </w:r>
    </w:p>
    <w:p w:rsidR="00165ADE" w:rsidRDefault="00165ADE">
      <w:r>
        <w:t xml:space="preserve">Gender            </w:t>
      </w:r>
      <w:r>
        <w:tab/>
      </w:r>
      <w:r>
        <w:tab/>
        <w:t>: Male</w:t>
      </w:r>
    </w:p>
    <w:p w:rsidR="00165ADE" w:rsidRDefault="00165ADE">
      <w:r>
        <w:t>Marital Status</w:t>
      </w:r>
      <w:r>
        <w:tab/>
      </w:r>
      <w:r>
        <w:tab/>
        <w:t>: Married</w:t>
      </w:r>
    </w:p>
    <w:p w:rsidR="00165ADE" w:rsidRDefault="00165ADE">
      <w:r>
        <w:t xml:space="preserve">Languages Known </w:t>
      </w:r>
      <w:r>
        <w:tab/>
        <w:t>: English, Hindi, Gujarati and Malayalam</w:t>
      </w:r>
    </w:p>
    <w:p w:rsidR="00165ADE" w:rsidRDefault="00165ADE">
      <w:r>
        <w:t xml:space="preserve">Attitudes </w:t>
      </w:r>
      <w:r>
        <w:tab/>
      </w:r>
      <w:r>
        <w:tab/>
        <w:t>: Self motivated, good organizing skills, taking pride in work and values of punctuality</w:t>
      </w:r>
    </w:p>
    <w:p w:rsidR="00143DFE" w:rsidRDefault="00143DFE"/>
    <w:p w:rsidR="00143DFE" w:rsidRDefault="00143DFE" w:rsidP="00143DFE">
      <w:pPr>
        <w:jc w:val="center"/>
        <w:rPr>
          <w:b/>
          <w:bCs/>
          <w:u w:val="single"/>
        </w:rPr>
      </w:pPr>
      <w:r w:rsidRPr="00143DFE">
        <w:rPr>
          <w:b/>
          <w:bCs/>
          <w:u w:val="single"/>
        </w:rPr>
        <w:t>Educational Qualification</w:t>
      </w:r>
    </w:p>
    <w:p w:rsidR="00143DFE" w:rsidRPr="00143DFE" w:rsidRDefault="00782DBD" w:rsidP="00143DFE">
      <w:r>
        <w:t xml:space="preserve">I have completed my </w:t>
      </w:r>
      <w:proofErr w:type="gramStart"/>
      <w:r>
        <w:t>Bachelor’s  degree</w:t>
      </w:r>
      <w:proofErr w:type="gramEnd"/>
      <w:r>
        <w:t xml:space="preserve"> in commerce.    </w:t>
      </w:r>
    </w:p>
    <w:p w:rsidR="00165ADE" w:rsidRDefault="00165ADE"/>
    <w:p w:rsidR="00F4154D" w:rsidRDefault="00F4154D" w:rsidP="00F4154D">
      <w:pPr>
        <w:jc w:val="center"/>
        <w:rPr>
          <w:b/>
          <w:bCs/>
          <w:u w:val="single"/>
        </w:rPr>
      </w:pPr>
      <w:r w:rsidRPr="00F4154D">
        <w:rPr>
          <w:b/>
          <w:bCs/>
          <w:u w:val="single"/>
        </w:rPr>
        <w:t>Carrier Objectives</w:t>
      </w:r>
    </w:p>
    <w:p w:rsidR="00F4154D" w:rsidRDefault="009D33CD" w:rsidP="00F4154D">
      <w:r>
        <w:t xml:space="preserve">Seeking </w:t>
      </w:r>
      <w:r w:rsidR="0071755A">
        <w:t xml:space="preserve">senior level </w:t>
      </w:r>
      <w:r>
        <w:t>management assignment in Administration to work and establish myself as a thriving professional, where in I can apply my knowledge and skills to achieve organizational objectives.</w:t>
      </w:r>
    </w:p>
    <w:p w:rsidR="009D33CD" w:rsidRDefault="009D33CD" w:rsidP="00F4154D"/>
    <w:p w:rsidR="0071755A" w:rsidRDefault="0071755A" w:rsidP="0071755A">
      <w:pPr>
        <w:jc w:val="center"/>
        <w:rPr>
          <w:b/>
          <w:bCs/>
          <w:u w:val="single"/>
        </w:rPr>
      </w:pPr>
      <w:r w:rsidRPr="0071755A">
        <w:rPr>
          <w:b/>
          <w:bCs/>
          <w:u w:val="single"/>
        </w:rPr>
        <w:t>Synopsis</w:t>
      </w:r>
    </w:p>
    <w:p w:rsidR="0071755A" w:rsidRDefault="00D05AB6" w:rsidP="00D05AB6">
      <w:proofErr w:type="gramStart"/>
      <w:r>
        <w:t>A middle level Management professional possessing 18 plus years of experience in Administration.</w:t>
      </w:r>
      <w:proofErr w:type="gramEnd"/>
    </w:p>
    <w:p w:rsidR="00D05AB6" w:rsidRDefault="00D05AB6" w:rsidP="00D05AB6">
      <w:r>
        <w:t xml:space="preserve">Currently employed with </w:t>
      </w:r>
      <w:r w:rsidR="007F7563">
        <w:t xml:space="preserve">Global Indian International </w:t>
      </w:r>
      <w:proofErr w:type="gramStart"/>
      <w:r w:rsidR="007F7563">
        <w:t xml:space="preserve">School </w:t>
      </w:r>
      <w:r>
        <w:t xml:space="preserve"> as</w:t>
      </w:r>
      <w:proofErr w:type="gramEnd"/>
      <w:r>
        <w:t xml:space="preserve"> its </w:t>
      </w:r>
      <w:r w:rsidR="007F7563">
        <w:t>Manager Administration</w:t>
      </w:r>
      <w:r>
        <w:t xml:space="preserve"> </w:t>
      </w:r>
    </w:p>
    <w:p w:rsidR="00D05AB6" w:rsidRDefault="00D05AB6" w:rsidP="00D05AB6">
      <w:proofErr w:type="gramStart"/>
      <w:r>
        <w:t>An effective communicator with excellent team &amp; relationship management skill and strong analytical, trouble shooting skills and organizational abilities.</w:t>
      </w:r>
      <w:proofErr w:type="gramEnd"/>
    </w:p>
    <w:p w:rsidR="00BC6696" w:rsidRDefault="00BC6696" w:rsidP="000407A7">
      <w:pPr>
        <w:jc w:val="center"/>
        <w:rPr>
          <w:b/>
          <w:bCs/>
          <w:u w:val="single"/>
        </w:rPr>
      </w:pPr>
    </w:p>
    <w:p w:rsidR="00BC6696" w:rsidRDefault="00BC6696" w:rsidP="000407A7">
      <w:pPr>
        <w:jc w:val="center"/>
        <w:rPr>
          <w:b/>
          <w:bCs/>
          <w:u w:val="single"/>
        </w:rPr>
      </w:pPr>
    </w:p>
    <w:p w:rsidR="000407A7" w:rsidRPr="000407A7" w:rsidRDefault="000407A7" w:rsidP="000407A7">
      <w:pPr>
        <w:jc w:val="center"/>
        <w:rPr>
          <w:b/>
          <w:bCs/>
          <w:u w:val="single"/>
        </w:rPr>
      </w:pPr>
      <w:r w:rsidRPr="000407A7">
        <w:rPr>
          <w:b/>
          <w:bCs/>
          <w:u w:val="single"/>
        </w:rPr>
        <w:lastRenderedPageBreak/>
        <w:t>Professional Experience</w:t>
      </w:r>
    </w:p>
    <w:p w:rsidR="00BC6696" w:rsidRDefault="00BC6696" w:rsidP="0071755A"/>
    <w:p w:rsidR="00BC6696" w:rsidRDefault="00BC6696" w:rsidP="00BC6696">
      <w:r>
        <w:t xml:space="preserve">Employer : Global Indian International School </w:t>
      </w:r>
      <w:r w:rsidR="002A5550">
        <w:t xml:space="preserve"> ( 2</w:t>
      </w:r>
      <w:r w:rsidR="000D053B">
        <w:t>5</w:t>
      </w:r>
      <w:r w:rsidR="002A5550" w:rsidRPr="002A5550">
        <w:rPr>
          <w:vertAlign w:val="superscript"/>
        </w:rPr>
        <w:t>rd</w:t>
      </w:r>
      <w:r w:rsidR="002A5550">
        <w:t xml:space="preserve"> April  2019 to 5</w:t>
      </w:r>
      <w:r w:rsidR="002A5550" w:rsidRPr="002A5550">
        <w:rPr>
          <w:vertAlign w:val="superscript"/>
        </w:rPr>
        <w:t>th</w:t>
      </w:r>
      <w:r w:rsidR="002A5550">
        <w:t xml:space="preserve"> May 2020 )</w:t>
      </w:r>
    </w:p>
    <w:p w:rsidR="00BC6696" w:rsidRDefault="00BC6696" w:rsidP="00BC6696">
      <w:proofErr w:type="gramStart"/>
      <w:r>
        <w:t>Designation :</w:t>
      </w:r>
      <w:proofErr w:type="gramEnd"/>
      <w:r>
        <w:t xml:space="preserve">  Manager Administration </w:t>
      </w:r>
    </w:p>
    <w:p w:rsidR="008C003F" w:rsidRDefault="008C003F" w:rsidP="008C003F">
      <w:r>
        <w:t xml:space="preserve">GIIS is a chain of schools across ASIA </w:t>
      </w:r>
      <w:proofErr w:type="gramStart"/>
      <w:r>
        <w:t>with  19</w:t>
      </w:r>
      <w:proofErr w:type="gramEnd"/>
      <w:r>
        <w:t xml:space="preserve"> campuses in Singapore, Malaysia, Japan, Thailand, Vietnam, UAE and India.</w:t>
      </w: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 xml:space="preserve">In accordance with the practices and procedures of the school, manages the day-to-day operations of the school </w:t>
      </w:r>
      <w:proofErr w:type="gramStart"/>
      <w:r w:rsidRPr="00A06DA0">
        <w:t>including  technical</w:t>
      </w:r>
      <w:proofErr w:type="gramEnd"/>
      <w:r w:rsidRPr="00A06DA0">
        <w:t>, clerical and front office support services. Make decisions relating to the day-to-day management/operation of the school’s administrative functions.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  <w:proofErr w:type="gramStart"/>
      <w:r w:rsidRPr="00A06DA0">
        <w:t>Manages the front office and all services ensuring that school operational and administrative</w:t>
      </w:r>
      <w:r>
        <w:t xml:space="preserve"> </w:t>
      </w:r>
      <w:r w:rsidRPr="00A06DA0">
        <w:t>functions are organized efficiently to meet the needs of the school, staff, students and families.</w:t>
      </w:r>
      <w:proofErr w:type="gramEnd"/>
      <w:r>
        <w:t xml:space="preserve"> </w:t>
      </w:r>
      <w:proofErr w:type="gramStart"/>
      <w:r w:rsidRPr="00A06DA0">
        <w:t>Deals with a range of telephone and drop in queries from parents, professionals, etc.</w:t>
      </w:r>
      <w:proofErr w:type="gramEnd"/>
    </w:p>
    <w:p w:rsidR="00A06DA0" w:rsidRDefault="00A06DA0" w:rsidP="00A06DA0"/>
    <w:p w:rsidR="00A06DA0" w:rsidRDefault="00A06DA0" w:rsidP="00A06DA0">
      <w:proofErr w:type="gramStart"/>
      <w:r w:rsidRPr="00A06DA0">
        <w:t>Assists principal/administrator response to parents and/or community concerns and complaints.</w:t>
      </w:r>
      <w:proofErr w:type="gramEnd"/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>Manages emergencies brought to their attention, deciding on the best course of action and either dealing with the situation if appropriate or referring it to the principal.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proofErr w:type="gramStart"/>
      <w:r w:rsidRPr="00A06DA0">
        <w:t>Participates in meetings, workshops and seminars (e.g. Faculty Meetings, Supervisor meetings and other meetings as needed) for the purpose of conveying and/or gathering information required to perform the functions of the position.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>Assists and supports teaching staff as directed by the Principal. Chairs meetings (e.g. parents,</w:t>
      </w:r>
      <w:r>
        <w:t xml:space="preserve"> </w:t>
      </w:r>
      <w:r w:rsidRPr="00A06DA0">
        <w:t>students, teachers, etc.) for the purpose of coordinating activities and ensuring school, District</w:t>
      </w:r>
      <w:r>
        <w:t xml:space="preserve"> </w:t>
      </w:r>
      <w:r w:rsidRPr="00A06DA0">
        <w:t>and/or state objectives are achieved.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proofErr w:type="gramStart"/>
      <w:r w:rsidRPr="00A06DA0">
        <w:t>Manages all school scheduling, special events, field trips, cafeteria, transportation, recess/lunch, etc.</w:t>
      </w:r>
      <w:proofErr w:type="gramEnd"/>
      <w:r w:rsidRPr="00A06DA0">
        <w:t xml:space="preserve"> </w:t>
      </w:r>
      <w:proofErr w:type="gramStart"/>
      <w:r w:rsidRPr="00A06DA0">
        <w:t>Coordinates transportation of students to and from school, field trips, and special activities.</w:t>
      </w:r>
      <w:proofErr w:type="gramEnd"/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>Plans and provides schedules for recess, lunch, assemblies, special activities, and bells. Plans,</w:t>
      </w:r>
      <w:r>
        <w:t xml:space="preserve"> </w:t>
      </w:r>
      <w:r w:rsidRPr="00A06DA0">
        <w:t>manages and supervises extra-curricular programs.</w:t>
      </w: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>Supervises and manages all non-instruction classified staff and office volunteers. Establishes</w:t>
      </w:r>
      <w:r>
        <w:t xml:space="preserve"> </w:t>
      </w:r>
      <w:r w:rsidRPr="00A06DA0">
        <w:t>work schedules; assigns work duties consistent with individual position job descriptions; evaluates and monitors performance; responsible for the recruitment, interviewing and selection of classified staff. Selects, facilitates, and provides training for classified staff.</w:t>
      </w: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 xml:space="preserve">Ensures safety of, and the promotion of, the welfare of students and follows all </w:t>
      </w:r>
      <w:proofErr w:type="gramStart"/>
      <w:r w:rsidRPr="00A06DA0">
        <w:t>applicable  state</w:t>
      </w:r>
      <w:proofErr w:type="gramEnd"/>
      <w:r w:rsidRPr="00A06DA0">
        <w:t xml:space="preserve"> laws and District policies relating to the protection of children and students.</w:t>
      </w: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proofErr w:type="gramStart"/>
      <w:r w:rsidRPr="00A06DA0">
        <w:t>Manages all contractual and related arrangements with regard to building works, maintenance and supplies, cleaning, grounds maintenance, etc., including quality control of contractors' work.</w:t>
      </w:r>
      <w:proofErr w:type="gramEnd"/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lastRenderedPageBreak/>
        <w:t>Responsible for disaster preparation program: fire drills, student, staff and public safety, student</w:t>
      </w:r>
      <w:r>
        <w:t xml:space="preserve"> </w:t>
      </w:r>
      <w:r w:rsidRPr="00A06DA0">
        <w:t xml:space="preserve">health and maintains a current site evacuation plan. </w:t>
      </w:r>
      <w:proofErr w:type="gramStart"/>
      <w:r w:rsidRPr="00A06DA0">
        <w:t>Responsible for site safety program and</w:t>
      </w:r>
      <w:r>
        <w:t xml:space="preserve"> </w:t>
      </w:r>
      <w:r w:rsidRPr="00A06DA0">
        <w:t>planning and preparation of annual Safety Week Plan.</w:t>
      </w:r>
      <w:proofErr w:type="gramEnd"/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</w:pP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</w:pPr>
      <w:r w:rsidRPr="00A06DA0">
        <w:t>Administers and supervises the maintenance of the physical facilities.</w:t>
      </w:r>
    </w:p>
    <w:p w:rsidR="00BC6696" w:rsidRDefault="00BC6696" w:rsidP="0071755A"/>
    <w:p w:rsidR="0001375C" w:rsidRDefault="0001375C" w:rsidP="0071755A"/>
    <w:p w:rsidR="00BC6696" w:rsidRDefault="00BC6696" w:rsidP="00BC6696">
      <w:proofErr w:type="gramStart"/>
      <w:r w:rsidRPr="00BC6696">
        <w:rPr>
          <w:b/>
          <w:i/>
        </w:rPr>
        <w:t xml:space="preserve">At </w:t>
      </w:r>
      <w:r w:rsidR="006B1704" w:rsidRPr="00BC6696">
        <w:rPr>
          <w:b/>
          <w:i/>
        </w:rPr>
        <w:t xml:space="preserve"> ASIA</w:t>
      </w:r>
      <w:proofErr w:type="gramEnd"/>
      <w:r w:rsidR="006B1704" w:rsidRPr="00BC6696">
        <w:rPr>
          <w:b/>
          <w:i/>
        </w:rPr>
        <w:t xml:space="preserve"> English School</w:t>
      </w:r>
      <w:r w:rsidRPr="00BC6696">
        <w:rPr>
          <w:b/>
          <w:i/>
        </w:rPr>
        <w:t xml:space="preserve"> </w:t>
      </w:r>
      <w:r>
        <w:t>as  Administrative Officer  of  ( ASIA School &amp; JG colleges ) from 1</w:t>
      </w:r>
      <w:r w:rsidRPr="00BC6696">
        <w:rPr>
          <w:vertAlign w:val="superscript"/>
        </w:rPr>
        <w:t>st</w:t>
      </w:r>
      <w:r>
        <w:t xml:space="preserve"> Nov 15 to 31</w:t>
      </w:r>
      <w:r w:rsidRPr="00BC6696">
        <w:rPr>
          <w:vertAlign w:val="superscript"/>
        </w:rPr>
        <w:t>st</w:t>
      </w:r>
      <w:r>
        <w:t xml:space="preserve"> March 19</w:t>
      </w:r>
    </w:p>
    <w:p w:rsidR="00800CDA" w:rsidRDefault="00800CDA" w:rsidP="00800CDA">
      <w:pPr>
        <w:pStyle w:val="ListParagraph"/>
        <w:numPr>
          <w:ilvl w:val="0"/>
          <w:numId w:val="1"/>
        </w:numPr>
      </w:pPr>
      <w:r>
        <w:t xml:space="preserve">Manage a team of admin staff members to executive the responsibilities </w:t>
      </w:r>
    </w:p>
    <w:p w:rsidR="00800CDA" w:rsidRDefault="00800CDA" w:rsidP="00800CDA">
      <w:pPr>
        <w:pStyle w:val="ListParagraph"/>
        <w:numPr>
          <w:ilvl w:val="0"/>
          <w:numId w:val="1"/>
        </w:numPr>
      </w:pPr>
      <w:r>
        <w:t>Plan, organize, direct and control the work activities of the team members in order to provide prompt and efficient service</w:t>
      </w:r>
      <w:r w:rsidR="008B2495">
        <w:t>.</w:t>
      </w:r>
    </w:p>
    <w:p w:rsidR="008B2495" w:rsidRDefault="00B349A1" w:rsidP="00800CDA">
      <w:pPr>
        <w:pStyle w:val="ListParagraph"/>
        <w:numPr>
          <w:ilvl w:val="0"/>
          <w:numId w:val="1"/>
        </w:numPr>
      </w:pPr>
      <w:r>
        <w:t>Ensure that all the staffs are properly groomed, in uniforms and HR related matters are taken care.</w:t>
      </w:r>
    </w:p>
    <w:p w:rsidR="0031127E" w:rsidRDefault="008A025C" w:rsidP="00800CDA">
      <w:pPr>
        <w:pStyle w:val="ListParagraph"/>
        <w:numPr>
          <w:ilvl w:val="0"/>
          <w:numId w:val="1"/>
        </w:numPr>
      </w:pPr>
      <w:r>
        <w:t xml:space="preserve">Facilitating training </w:t>
      </w:r>
      <w:r w:rsidR="0031127E">
        <w:t xml:space="preserve">sessions </w:t>
      </w:r>
      <w:r>
        <w:t>of CBSE Principals &amp; teachers</w:t>
      </w:r>
      <w:r w:rsidR="0031127E">
        <w:t xml:space="preserve"> round the year.</w:t>
      </w:r>
    </w:p>
    <w:p w:rsidR="004A02B4" w:rsidRDefault="0031127E" w:rsidP="00800CDA">
      <w:pPr>
        <w:pStyle w:val="ListParagraph"/>
        <w:numPr>
          <w:ilvl w:val="0"/>
          <w:numId w:val="1"/>
        </w:numPr>
      </w:pPr>
      <w:r>
        <w:t xml:space="preserve">Making arrangements for conducting annual day, sports day </w:t>
      </w:r>
      <w:r w:rsidR="004A02B4">
        <w:t>and all other functions and events of the school and colleges.</w:t>
      </w:r>
    </w:p>
    <w:p w:rsidR="004A02B4" w:rsidRDefault="004A02B4" w:rsidP="00800CDA">
      <w:pPr>
        <w:pStyle w:val="ListParagraph"/>
        <w:numPr>
          <w:ilvl w:val="0"/>
          <w:numId w:val="1"/>
        </w:numPr>
      </w:pPr>
      <w:r>
        <w:t xml:space="preserve">Stationery procurement </w:t>
      </w:r>
      <w:r w:rsidR="00F412D6">
        <w:t>for school</w:t>
      </w:r>
    </w:p>
    <w:p w:rsidR="00B349A1" w:rsidRDefault="00F412D6" w:rsidP="00800CDA">
      <w:pPr>
        <w:pStyle w:val="ListParagraph"/>
        <w:numPr>
          <w:ilvl w:val="0"/>
          <w:numId w:val="1"/>
        </w:numPr>
      </w:pPr>
      <w:r>
        <w:t>Maintain stock for electrical &amp; plumbing items.</w:t>
      </w:r>
    </w:p>
    <w:p w:rsidR="00F412D6" w:rsidRDefault="003311AC" w:rsidP="00800CDA">
      <w:pPr>
        <w:pStyle w:val="ListParagraph"/>
        <w:numPr>
          <w:ilvl w:val="0"/>
          <w:numId w:val="1"/>
        </w:numPr>
      </w:pPr>
      <w:r>
        <w:t xml:space="preserve">Timely preparation of ID cards, Calendar, </w:t>
      </w:r>
      <w:r w:rsidR="00EB24C4">
        <w:t>work sheet.</w:t>
      </w:r>
    </w:p>
    <w:p w:rsidR="00EB24C4" w:rsidRDefault="00EB24C4" w:rsidP="00800CDA">
      <w:pPr>
        <w:pStyle w:val="ListParagraph"/>
        <w:numPr>
          <w:ilvl w:val="0"/>
          <w:numId w:val="1"/>
        </w:numPr>
      </w:pPr>
      <w:r>
        <w:t xml:space="preserve">Facilitating picnics for the entire school </w:t>
      </w:r>
      <w:r w:rsidR="00FC1EA2">
        <w:t xml:space="preserve">( one day, </w:t>
      </w:r>
      <w:proofErr w:type="spellStart"/>
      <w:r w:rsidR="00FC1EA2">
        <w:t>over night</w:t>
      </w:r>
      <w:proofErr w:type="spellEnd"/>
      <w:r w:rsidR="00FC1EA2">
        <w:t xml:space="preserve"> stay and international )</w:t>
      </w:r>
    </w:p>
    <w:p w:rsidR="00EA7B5B" w:rsidRDefault="00070DD9" w:rsidP="00800CDA">
      <w:pPr>
        <w:pStyle w:val="ListParagraph"/>
        <w:numPr>
          <w:ilvl w:val="0"/>
          <w:numId w:val="1"/>
        </w:numPr>
      </w:pPr>
      <w:r>
        <w:t xml:space="preserve">Monitoring the daily activities of </w:t>
      </w:r>
      <w:proofErr w:type="spellStart"/>
      <w:r w:rsidR="00A85BE1">
        <w:t>house keeping</w:t>
      </w:r>
      <w:proofErr w:type="spellEnd"/>
      <w:r w:rsidR="00A85BE1">
        <w:t xml:space="preserve"> and security agency</w:t>
      </w:r>
    </w:p>
    <w:p w:rsidR="00A85BE1" w:rsidRDefault="00766A36" w:rsidP="00800CDA">
      <w:pPr>
        <w:pStyle w:val="ListParagraph"/>
        <w:numPr>
          <w:ilvl w:val="0"/>
          <w:numId w:val="1"/>
        </w:numPr>
      </w:pPr>
      <w:r>
        <w:t>To  check the</w:t>
      </w:r>
      <w:bookmarkStart w:id="0" w:name="_GoBack"/>
      <w:bookmarkEnd w:id="0"/>
      <w:r w:rsidR="00A85BE1">
        <w:t xml:space="preserve"> record of in out movement of staff and materials.</w:t>
      </w:r>
    </w:p>
    <w:p w:rsidR="00A85BE1" w:rsidRDefault="007F7ED4" w:rsidP="00800CDA">
      <w:pPr>
        <w:pStyle w:val="ListParagraph"/>
        <w:numPr>
          <w:ilvl w:val="0"/>
          <w:numId w:val="1"/>
        </w:numPr>
      </w:pPr>
      <w:r>
        <w:t>To maintain discipline and to regulate the movement of students in the campus and manage traffic with the help of security staff members.</w:t>
      </w:r>
    </w:p>
    <w:p w:rsidR="007F7ED4" w:rsidRDefault="007F7ED4" w:rsidP="00800CDA">
      <w:pPr>
        <w:pStyle w:val="ListParagraph"/>
        <w:numPr>
          <w:ilvl w:val="0"/>
          <w:numId w:val="1"/>
        </w:numPr>
      </w:pPr>
      <w:r>
        <w:t>Scrapping of non repairable assets from the campus.</w:t>
      </w:r>
    </w:p>
    <w:p w:rsidR="007F7ED4" w:rsidRDefault="007F7ED4" w:rsidP="00800CDA">
      <w:pPr>
        <w:pStyle w:val="ListParagraph"/>
        <w:numPr>
          <w:ilvl w:val="0"/>
          <w:numId w:val="1"/>
        </w:numPr>
      </w:pPr>
      <w:r>
        <w:t>Scheduled pest control activities are undertaken.</w:t>
      </w:r>
    </w:p>
    <w:p w:rsidR="007F7ED4" w:rsidRDefault="007F7ED4" w:rsidP="00800CDA">
      <w:pPr>
        <w:pStyle w:val="ListParagraph"/>
        <w:numPr>
          <w:ilvl w:val="0"/>
          <w:numId w:val="1"/>
        </w:numPr>
      </w:pPr>
      <w:r>
        <w:t>Maintaining of site documents, plan and AMC.</w:t>
      </w:r>
    </w:p>
    <w:p w:rsidR="007F7ED4" w:rsidRDefault="00311A7D" w:rsidP="00800CDA">
      <w:pPr>
        <w:pStyle w:val="ListParagraph"/>
        <w:numPr>
          <w:ilvl w:val="0"/>
          <w:numId w:val="1"/>
        </w:numPr>
      </w:pPr>
      <w:r>
        <w:t xml:space="preserve">Timely </w:t>
      </w:r>
      <w:r w:rsidR="007F7ED4">
        <w:t xml:space="preserve"> </w:t>
      </w:r>
      <w:r>
        <w:t>processing of all utility and vendor bills</w:t>
      </w:r>
    </w:p>
    <w:p w:rsidR="000A6F31" w:rsidRDefault="00311A7D" w:rsidP="00800CDA">
      <w:pPr>
        <w:pStyle w:val="ListParagraph"/>
        <w:numPr>
          <w:ilvl w:val="0"/>
          <w:numId w:val="1"/>
        </w:numPr>
      </w:pPr>
      <w:r>
        <w:t xml:space="preserve">To arrange interviews </w:t>
      </w:r>
      <w:r w:rsidR="000A6F31">
        <w:t xml:space="preserve">for recruitment </w:t>
      </w:r>
      <w:r>
        <w:t xml:space="preserve">of </w:t>
      </w:r>
      <w:r w:rsidR="000A6F31">
        <w:t xml:space="preserve">staff and issuing of letters. </w:t>
      </w:r>
    </w:p>
    <w:p w:rsidR="002C6255" w:rsidRDefault="002C6255" w:rsidP="002C6255">
      <w:pPr>
        <w:pStyle w:val="ListParagraph"/>
      </w:pPr>
    </w:p>
    <w:p w:rsidR="00841A7E" w:rsidRDefault="00841A7E" w:rsidP="002C6255">
      <w:pPr>
        <w:pStyle w:val="ListParagraph"/>
      </w:pPr>
    </w:p>
    <w:p w:rsidR="00841A7E" w:rsidRDefault="00841A7E" w:rsidP="002C6255">
      <w:pPr>
        <w:pStyle w:val="ListParagraph"/>
      </w:pPr>
    </w:p>
    <w:p w:rsidR="002C6255" w:rsidRDefault="002C6255" w:rsidP="002C6255">
      <w:pPr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 xml:space="preserve">At  </w:t>
      </w:r>
      <w:proofErr w:type="spellStart"/>
      <w:r>
        <w:rPr>
          <w:b/>
          <w:bCs/>
          <w:i/>
          <w:iCs/>
        </w:rPr>
        <w:t>Airtel</w:t>
      </w:r>
      <w:proofErr w:type="spellEnd"/>
      <w:proofErr w:type="gramEnd"/>
      <w:r>
        <w:rPr>
          <w:b/>
          <w:bCs/>
          <w:i/>
          <w:iCs/>
        </w:rPr>
        <w:t xml:space="preserve"> Ltd </w:t>
      </w:r>
      <w:r w:rsidR="004C7E29">
        <w:rPr>
          <w:b/>
          <w:bCs/>
          <w:i/>
          <w:iCs/>
        </w:rPr>
        <w:t xml:space="preserve"> as Facility Manager from Feb 15 to Oct 15</w:t>
      </w:r>
    </w:p>
    <w:p w:rsidR="002C6255" w:rsidRPr="002C6255" w:rsidRDefault="002C6255" w:rsidP="00D64207">
      <w:pPr>
        <w:numPr>
          <w:ilvl w:val="0"/>
          <w:numId w:val="17"/>
        </w:numPr>
        <w:suppressAutoHyphens/>
        <w:spacing w:after="0" w:line="360" w:lineRule="auto"/>
        <w:ind w:left="720"/>
        <w:jc w:val="both"/>
        <w:rPr>
          <w:rFonts w:cstheme="minorHAnsi"/>
          <w:lang w:eastAsia="ru-RU"/>
        </w:rPr>
      </w:pPr>
      <w:r w:rsidRPr="002C6255">
        <w:rPr>
          <w:rFonts w:cstheme="minorHAnsi"/>
          <w:lang w:eastAsia="ru-RU"/>
        </w:rPr>
        <w:t xml:space="preserve">Manage a team of staff members to discharge these responsibilities and will need to work closely with the senior executives in the Firm </w:t>
      </w:r>
    </w:p>
    <w:p w:rsidR="002C6255" w:rsidRPr="002C6255" w:rsidRDefault="002C6255" w:rsidP="00D64207">
      <w:pPr>
        <w:numPr>
          <w:ilvl w:val="0"/>
          <w:numId w:val="17"/>
        </w:numPr>
        <w:suppressAutoHyphens/>
        <w:spacing w:after="0" w:line="360" w:lineRule="auto"/>
        <w:ind w:left="720"/>
        <w:jc w:val="both"/>
        <w:rPr>
          <w:rFonts w:cstheme="minorHAnsi"/>
          <w:lang w:eastAsia="ru-RU"/>
        </w:rPr>
      </w:pPr>
      <w:r w:rsidRPr="002C6255">
        <w:rPr>
          <w:rFonts w:cstheme="minorHAnsi"/>
          <w:lang w:eastAsia="ru-RU"/>
        </w:rPr>
        <w:t xml:space="preserve">Plan, organize, direct and control the work activities of the team members in order to provide prompt and efficient services to internal customers </w:t>
      </w:r>
    </w:p>
    <w:p w:rsidR="002C6255" w:rsidRPr="00D64207" w:rsidRDefault="002C6255" w:rsidP="00D64207">
      <w:pPr>
        <w:numPr>
          <w:ilvl w:val="0"/>
          <w:numId w:val="17"/>
        </w:numPr>
        <w:suppressAutoHyphens/>
        <w:spacing w:after="0" w:line="360" w:lineRule="auto"/>
        <w:ind w:left="720"/>
        <w:jc w:val="both"/>
        <w:rPr>
          <w:rFonts w:cstheme="minorHAnsi"/>
          <w:lang w:eastAsia="ru-RU"/>
        </w:rPr>
      </w:pPr>
      <w:r w:rsidRPr="00D64207">
        <w:rPr>
          <w:rFonts w:cstheme="minorHAnsi"/>
          <w:lang w:eastAsia="ru-RU"/>
        </w:rPr>
        <w:t>Timely ordering inventory for housekeeping, toiletries</w:t>
      </w:r>
      <w:r w:rsidR="00581E91">
        <w:rPr>
          <w:rFonts w:cstheme="minorHAnsi"/>
          <w:lang w:eastAsia="ru-RU"/>
        </w:rPr>
        <w:t xml:space="preserve"> </w:t>
      </w:r>
      <w:r w:rsidRPr="00D64207">
        <w:rPr>
          <w:rFonts w:cstheme="minorHAnsi"/>
          <w:lang w:eastAsia="ru-RU"/>
        </w:rPr>
        <w:t>&amp; upkeep of all the areas.</w:t>
      </w:r>
      <w:r w:rsidRPr="00D64207">
        <w:rPr>
          <w:rFonts w:cstheme="minorHAnsi"/>
          <w:lang w:eastAsia="ru-RU"/>
        </w:rPr>
        <w:br/>
        <w:t>Ensure that all the staffs are properly groomed, in uniforms &amp; HR related matters are taken care.</w:t>
      </w:r>
    </w:p>
    <w:p w:rsidR="002C6255" w:rsidRPr="002C6255" w:rsidRDefault="002C6255" w:rsidP="00D64207">
      <w:pPr>
        <w:numPr>
          <w:ilvl w:val="0"/>
          <w:numId w:val="17"/>
        </w:numPr>
        <w:suppressAutoHyphens/>
        <w:spacing w:after="0" w:line="360" w:lineRule="auto"/>
        <w:ind w:left="720"/>
        <w:jc w:val="both"/>
        <w:rPr>
          <w:rFonts w:cstheme="minorHAnsi"/>
          <w:lang w:eastAsia="ru-RU"/>
        </w:rPr>
      </w:pPr>
      <w:r w:rsidRPr="002C6255">
        <w:rPr>
          <w:rFonts w:cstheme="minorHAnsi"/>
          <w:lang w:eastAsia="ru-RU"/>
        </w:rPr>
        <w:t xml:space="preserve">Centralized Help Desk for all the </w:t>
      </w:r>
      <w:proofErr w:type="gramStart"/>
      <w:r w:rsidRPr="002C6255">
        <w:rPr>
          <w:rFonts w:cstheme="minorHAnsi"/>
          <w:lang w:eastAsia="ru-RU"/>
        </w:rPr>
        <w:t>employees</w:t>
      </w:r>
      <w:proofErr w:type="gramEnd"/>
      <w:r w:rsidRPr="002C6255">
        <w:rPr>
          <w:rFonts w:cstheme="minorHAnsi"/>
          <w:lang w:eastAsia="ru-RU"/>
        </w:rPr>
        <w:t xml:space="preserve"> complaints recording &amp; resolved within the time line.</w:t>
      </w:r>
    </w:p>
    <w:p w:rsidR="002C6255" w:rsidRPr="002C6255" w:rsidRDefault="002C6255" w:rsidP="00D64207">
      <w:pPr>
        <w:numPr>
          <w:ilvl w:val="0"/>
          <w:numId w:val="17"/>
        </w:numPr>
        <w:suppressAutoHyphens/>
        <w:spacing w:after="0" w:line="360" w:lineRule="auto"/>
        <w:ind w:left="720"/>
        <w:jc w:val="both"/>
        <w:rPr>
          <w:rFonts w:cstheme="minorHAnsi"/>
          <w:lang w:eastAsia="ru-RU"/>
        </w:rPr>
      </w:pPr>
      <w:r w:rsidRPr="002C6255">
        <w:rPr>
          <w:rFonts w:cstheme="minorHAnsi"/>
          <w:lang w:eastAsia="ru-RU"/>
        </w:rPr>
        <w:t xml:space="preserve">Scheduled Pest Control activity is undertaken </w:t>
      </w: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 w:line="360" w:lineRule="auto"/>
        <w:rPr>
          <w:rFonts w:cstheme="minorHAnsi"/>
        </w:rPr>
      </w:pPr>
      <w:r w:rsidRPr="002C6255">
        <w:rPr>
          <w:rFonts w:cstheme="minorHAnsi"/>
        </w:rPr>
        <w:lastRenderedPageBreak/>
        <w:t>Stationery procurement  for Regional office &amp; zonal office are done from RO</w:t>
      </w:r>
    </w:p>
    <w:p w:rsidR="002C6255" w:rsidRPr="002C6255" w:rsidRDefault="002C6255" w:rsidP="00D64207">
      <w:pPr>
        <w:pStyle w:val="ListBullet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C6255">
        <w:rPr>
          <w:rFonts w:asciiTheme="minorHAnsi" w:hAnsiTheme="minorHAnsi" w:cstheme="minorHAnsi"/>
          <w:sz w:val="22"/>
          <w:szCs w:val="22"/>
        </w:rPr>
        <w:t xml:space="preserve">Scrapping of non repairable assets and delisting the asset from the asset </w:t>
      </w:r>
      <w:proofErr w:type="gramStart"/>
      <w:r w:rsidRPr="002C6255">
        <w:rPr>
          <w:rFonts w:asciiTheme="minorHAnsi" w:hAnsiTheme="minorHAnsi" w:cstheme="minorHAnsi"/>
          <w:sz w:val="22"/>
          <w:szCs w:val="22"/>
        </w:rPr>
        <w:t>register  &amp;</w:t>
      </w:r>
      <w:proofErr w:type="gramEnd"/>
      <w:r w:rsidRPr="002C6255">
        <w:rPr>
          <w:rFonts w:asciiTheme="minorHAnsi" w:hAnsiTheme="minorHAnsi" w:cstheme="minorHAnsi"/>
          <w:sz w:val="22"/>
          <w:szCs w:val="22"/>
        </w:rPr>
        <w:t xml:space="preserve"> waste management is undertaken. </w:t>
      </w: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 xml:space="preserve">Follow up additional administrative duties like maintaining reports </w:t>
      </w:r>
      <w:r w:rsidRPr="002C6255">
        <w:rPr>
          <w:rFonts w:cstheme="minorHAnsi"/>
        </w:rPr>
        <w:br/>
      </w: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jc w:val="both"/>
        <w:rPr>
          <w:rFonts w:cstheme="minorHAnsi"/>
        </w:rPr>
      </w:pPr>
      <w:r w:rsidRPr="002C6255">
        <w:rPr>
          <w:rFonts w:cstheme="minorHAnsi"/>
        </w:rPr>
        <w:t>Maintain records for AMC s for various engineering equipments.</w:t>
      </w:r>
    </w:p>
    <w:p w:rsidR="002C6255" w:rsidRPr="00D64207" w:rsidRDefault="002C6255" w:rsidP="00D64207">
      <w:pPr>
        <w:rPr>
          <w:rFonts w:cstheme="minorHAnsi"/>
          <w:sz w:val="2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 xml:space="preserve">Maintain a schedule for all utility bills payments  &amp; AMCs </w:t>
      </w:r>
    </w:p>
    <w:p w:rsidR="002C6255" w:rsidRPr="00D64207" w:rsidRDefault="002C6255" w:rsidP="00D64207">
      <w:pPr>
        <w:pStyle w:val="ListBullet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sz w:val="10"/>
          <w:szCs w:val="22"/>
        </w:rPr>
      </w:pPr>
    </w:p>
    <w:p w:rsidR="002C6255" w:rsidRPr="002C6255" w:rsidRDefault="002C6255" w:rsidP="00D64207">
      <w:pPr>
        <w:pStyle w:val="ListBullet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C6255">
        <w:rPr>
          <w:rFonts w:asciiTheme="minorHAnsi" w:hAnsiTheme="minorHAnsi" w:cstheme="minorHAnsi"/>
          <w:sz w:val="22"/>
          <w:szCs w:val="22"/>
        </w:rPr>
        <w:t>Conference, Meeting Rooms, Business Centre Etc. are monitored regularly to check its functioning of projectors &amp; VC</w:t>
      </w:r>
    </w:p>
    <w:p w:rsidR="002C6255" w:rsidRPr="00D64207" w:rsidRDefault="002C6255" w:rsidP="00D64207">
      <w:pPr>
        <w:rPr>
          <w:rFonts w:cstheme="minorHAnsi"/>
          <w:sz w:val="2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Maintain par stock &amp; inventory for electrical &amp; plumbing.</w:t>
      </w:r>
    </w:p>
    <w:p w:rsidR="002C6255" w:rsidRPr="00D64207" w:rsidRDefault="002C6255" w:rsidP="00D64207">
      <w:pPr>
        <w:rPr>
          <w:rFonts w:cstheme="minorHAnsi"/>
          <w:sz w:val="2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Maintain a proper check &amp; record the in &amp; out movement of staff &amp; external agencies for maintenance / official work</w:t>
      </w:r>
    </w:p>
    <w:p w:rsidR="002C6255" w:rsidRPr="00D64207" w:rsidRDefault="00581E91" w:rsidP="00581E91">
      <w:pPr>
        <w:tabs>
          <w:tab w:val="left" w:pos="1014"/>
        </w:tabs>
        <w:rPr>
          <w:rFonts w:cstheme="minorHAnsi"/>
          <w:sz w:val="2"/>
        </w:rPr>
      </w:pPr>
      <w:r>
        <w:rPr>
          <w:rFonts w:cstheme="minorHAnsi"/>
          <w:sz w:val="2"/>
        </w:rPr>
        <w:tab/>
      </w: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Co coordinating with facility executives &amp; other dept. in zonal office, HO whenever required.</w:t>
      </w:r>
    </w:p>
    <w:p w:rsidR="002C6255" w:rsidRPr="00D64207" w:rsidRDefault="002C6255" w:rsidP="00D64207">
      <w:pPr>
        <w:rPr>
          <w:rFonts w:cstheme="minorHAnsi"/>
          <w:sz w:val="4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Timely processing of work &amp; bills.</w:t>
      </w:r>
    </w:p>
    <w:p w:rsidR="002C6255" w:rsidRPr="00D64207" w:rsidRDefault="002C6255" w:rsidP="00D64207">
      <w:pPr>
        <w:pStyle w:val="ListBullet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sz w:val="10"/>
          <w:szCs w:val="22"/>
        </w:rPr>
      </w:pPr>
    </w:p>
    <w:p w:rsidR="002C6255" w:rsidRPr="002C6255" w:rsidRDefault="002C6255" w:rsidP="00D64207">
      <w:pPr>
        <w:pStyle w:val="ListBullet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C6255">
        <w:rPr>
          <w:rFonts w:asciiTheme="minorHAnsi" w:hAnsiTheme="minorHAnsi" w:cstheme="minorHAnsi"/>
          <w:sz w:val="22"/>
          <w:szCs w:val="22"/>
        </w:rPr>
        <w:t>Preparation of All type MIS as required by Management &amp; HOD on Daily, Weekly &amp; Monthly Basis.</w:t>
      </w:r>
    </w:p>
    <w:p w:rsidR="002C6255" w:rsidRPr="00D64207" w:rsidRDefault="002C6255" w:rsidP="00D64207">
      <w:pPr>
        <w:rPr>
          <w:rFonts w:cstheme="minorHAnsi"/>
          <w:sz w:val="2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Check if the proper reports are prepared by all the subordinates &amp; supervisors</w:t>
      </w:r>
    </w:p>
    <w:p w:rsidR="002C6255" w:rsidRPr="00D64207" w:rsidRDefault="002C6255" w:rsidP="00D64207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14"/>
          <w:szCs w:val="22"/>
        </w:rPr>
      </w:pPr>
    </w:p>
    <w:p w:rsidR="002C6255" w:rsidRPr="002C6255" w:rsidRDefault="002C6255" w:rsidP="00D64207">
      <w:pPr>
        <w:pStyle w:val="ListBullet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C6255">
        <w:rPr>
          <w:rFonts w:asciiTheme="minorHAnsi" w:hAnsiTheme="minorHAnsi" w:cstheme="minorHAnsi"/>
          <w:sz w:val="22"/>
          <w:szCs w:val="22"/>
        </w:rPr>
        <w:t>Maintenance of Site Documentation for Entire Gujarat Offices, AORs, MSCs</w:t>
      </w:r>
    </w:p>
    <w:p w:rsidR="002C6255" w:rsidRPr="00D64207" w:rsidRDefault="002C6255" w:rsidP="00D64207">
      <w:pPr>
        <w:rPr>
          <w:rFonts w:cstheme="minorHAnsi"/>
          <w:sz w:val="2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Prepare incident report &amp; update with action plan to the authority.</w:t>
      </w:r>
    </w:p>
    <w:p w:rsidR="002C6255" w:rsidRPr="00D64207" w:rsidRDefault="002C6255" w:rsidP="00D64207">
      <w:pPr>
        <w:rPr>
          <w:rFonts w:cstheme="minorHAnsi"/>
          <w:sz w:val="4"/>
        </w:rPr>
      </w:pPr>
    </w:p>
    <w:p w:rsidR="002C6255" w:rsidRPr="002C6255" w:rsidRDefault="002C6255" w:rsidP="00D64207">
      <w:pPr>
        <w:numPr>
          <w:ilvl w:val="0"/>
          <w:numId w:val="16"/>
        </w:numPr>
        <w:suppressAutoHyphens/>
        <w:spacing w:after="0"/>
        <w:rPr>
          <w:rFonts w:cstheme="minorHAnsi"/>
        </w:rPr>
      </w:pPr>
      <w:r w:rsidRPr="002C6255">
        <w:rPr>
          <w:rFonts w:cstheme="minorHAnsi"/>
        </w:rPr>
        <w:t>Take necessary steps &amp; decisions related to operations as &amp; when required &amp; update it to concern authority timely.</w:t>
      </w:r>
    </w:p>
    <w:p w:rsidR="002C6255" w:rsidRPr="00D64207" w:rsidRDefault="002C6255" w:rsidP="00D64207">
      <w:pPr>
        <w:pStyle w:val="ListBullet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sz w:val="12"/>
          <w:szCs w:val="22"/>
        </w:rPr>
      </w:pPr>
    </w:p>
    <w:p w:rsidR="002C6255" w:rsidRPr="002C6255" w:rsidRDefault="002C6255" w:rsidP="00D64207">
      <w:pPr>
        <w:pStyle w:val="ListBullet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C6255">
        <w:rPr>
          <w:rFonts w:asciiTheme="minorHAnsi" w:hAnsiTheme="minorHAnsi" w:cstheme="minorHAnsi"/>
          <w:sz w:val="22"/>
          <w:szCs w:val="22"/>
        </w:rPr>
        <w:t>Maintaining a flexible approach and responding to the needs of the project even if beyond job description.</w:t>
      </w:r>
    </w:p>
    <w:p w:rsidR="002C6255" w:rsidRDefault="002C6255" w:rsidP="002C6255">
      <w:pPr>
        <w:tabs>
          <w:tab w:val="left" w:pos="1425"/>
        </w:tabs>
        <w:jc w:val="both"/>
        <w:rPr>
          <w:b/>
          <w:bCs/>
          <w:i/>
          <w:iCs/>
        </w:rPr>
      </w:pPr>
    </w:p>
    <w:p w:rsidR="00841A7E" w:rsidRDefault="00841A7E" w:rsidP="002C6255">
      <w:pPr>
        <w:tabs>
          <w:tab w:val="left" w:pos="1425"/>
        </w:tabs>
        <w:jc w:val="both"/>
        <w:rPr>
          <w:b/>
          <w:bCs/>
          <w:i/>
          <w:iCs/>
        </w:rPr>
      </w:pPr>
    </w:p>
    <w:p w:rsidR="002C6255" w:rsidRPr="004C7E29" w:rsidRDefault="002C6255" w:rsidP="002C6255">
      <w:pPr>
        <w:tabs>
          <w:tab w:val="left" w:pos="1425"/>
        </w:tabs>
        <w:jc w:val="both"/>
        <w:rPr>
          <w:bCs/>
          <w:iCs/>
        </w:rPr>
      </w:pPr>
      <w:r>
        <w:rPr>
          <w:b/>
          <w:bCs/>
          <w:i/>
          <w:iCs/>
        </w:rPr>
        <w:t xml:space="preserve">At NSI </w:t>
      </w:r>
      <w:proofErr w:type="spellStart"/>
      <w:r>
        <w:rPr>
          <w:b/>
          <w:bCs/>
          <w:i/>
          <w:iCs/>
        </w:rPr>
        <w:t>Infinium</w:t>
      </w:r>
      <w:proofErr w:type="spellEnd"/>
      <w:r>
        <w:rPr>
          <w:b/>
          <w:bCs/>
          <w:i/>
          <w:iCs/>
        </w:rPr>
        <w:t xml:space="preserve"> Global </w:t>
      </w:r>
      <w:proofErr w:type="spellStart"/>
      <w:r>
        <w:rPr>
          <w:b/>
          <w:bCs/>
          <w:i/>
          <w:iCs/>
        </w:rPr>
        <w:t>Pvt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Ltd :</w:t>
      </w:r>
      <w:proofErr w:type="gramEnd"/>
      <w:r>
        <w:rPr>
          <w:b/>
          <w:bCs/>
          <w:i/>
          <w:iCs/>
        </w:rPr>
        <w:t xml:space="preserve"> An  E Commerce company ( Online Shopping Portal )</w:t>
      </w:r>
      <w:r w:rsidR="004C7E29">
        <w:rPr>
          <w:b/>
          <w:bCs/>
          <w:i/>
          <w:iCs/>
        </w:rPr>
        <w:t xml:space="preserve"> as </w:t>
      </w:r>
      <w:r w:rsidR="004C7E29" w:rsidRPr="004C7E29">
        <w:rPr>
          <w:bCs/>
          <w:iCs/>
        </w:rPr>
        <w:t>Manager Administration Aug 13 to Jan 15</w:t>
      </w:r>
    </w:p>
    <w:p w:rsidR="002C6255" w:rsidRDefault="002C6255" w:rsidP="002C6255">
      <w:pPr>
        <w:rPr>
          <w:b/>
          <w:bCs/>
          <w:i/>
          <w:iCs/>
        </w:rPr>
      </w:pPr>
      <w:r>
        <w:rPr>
          <w:b/>
          <w:bCs/>
          <w:i/>
          <w:iCs/>
        </w:rPr>
        <w:t>Administration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Manage the entire administration function in the location independently, under the guidance of V.P.  – Administration.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>Discharging responsibilities on whole gamut of administrative areas ranging from policy compliance by employees to travel, accommodation, vendor management</w:t>
      </w:r>
      <w:proofErr w:type="gramStart"/>
      <w:r>
        <w:rPr>
          <w:lang w:eastAsia="ru-RU"/>
        </w:rPr>
        <w:t>,  inventory</w:t>
      </w:r>
      <w:proofErr w:type="gramEnd"/>
      <w:r>
        <w:rPr>
          <w:lang w:eastAsia="ru-RU"/>
        </w:rPr>
        <w:t xml:space="preserve"> management, security and safety of assets as well as personnel and adherence to legal requirements.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 xml:space="preserve">Manage a team of staff members to discharge these responsibilities and will need to work closely with the senior executives in the Firm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Plan, organize, direct and control the work activities of the team members in order to provide prompt and efficient services to internal customers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Responsible for ensuring facilities management, including utility operation and maintenance, for all offices in the location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Implement travel and accommodation policy of the Firm for visitors and new joiners (employees) in coordination with other departments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Ensure healthy and hygienic operation of canteen / cafeteria through identified vendor / contractor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Initiate vendor development and identification programs for various services with the objective of maintaining sustainable and mutually beneficial relationships with partners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Drive contract negotiations and finalization with selected vendors / contractors </w:t>
      </w:r>
    </w:p>
    <w:p w:rsidR="002C6255" w:rsidRDefault="002C6255" w:rsidP="002C6255">
      <w:pPr>
        <w:numPr>
          <w:ilvl w:val="0"/>
          <w:numId w:val="14"/>
        </w:numPr>
        <w:suppressAutoHyphens/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Analyzing the need, developing and executing the support systems and putting in place required systems for services like security, safety, housekeeping, preventive maintenance, pantry operations,  office stationery and parking management </w:t>
      </w:r>
    </w:p>
    <w:p w:rsidR="002C6255" w:rsidRDefault="002C6255" w:rsidP="002C6255">
      <w:pPr>
        <w:jc w:val="both"/>
        <w:rPr>
          <w:b/>
          <w:bCs/>
          <w:i/>
          <w:iCs/>
        </w:rPr>
      </w:pPr>
    </w:p>
    <w:p w:rsidR="002C6255" w:rsidRDefault="002C6255" w:rsidP="002C6255">
      <w:pPr>
        <w:jc w:val="both"/>
        <w:rPr>
          <w:rFonts w:cs="Verdana"/>
          <w:b/>
        </w:rPr>
      </w:pPr>
      <w:r>
        <w:rPr>
          <w:b/>
          <w:bCs/>
          <w:i/>
          <w:iCs/>
        </w:rPr>
        <w:t xml:space="preserve"> SAI Info System Limited:</w:t>
      </w:r>
      <w:r>
        <w:rPr>
          <w:rFonts w:cs="Verdana"/>
          <w:b/>
        </w:rPr>
        <w:t xml:space="preserve"> </w:t>
      </w:r>
      <w:proofErr w:type="gramStart"/>
      <w:r w:rsidR="004C7E29" w:rsidRPr="004C7E29">
        <w:rPr>
          <w:rFonts w:cs="Verdana"/>
        </w:rPr>
        <w:t xml:space="preserve">( </w:t>
      </w:r>
      <w:r w:rsidRPr="004C7E29">
        <w:rPr>
          <w:rFonts w:cs="Verdana"/>
        </w:rPr>
        <w:t>Since</w:t>
      </w:r>
      <w:proofErr w:type="gramEnd"/>
      <w:r w:rsidRPr="004C7E29">
        <w:rPr>
          <w:rFonts w:cs="Verdana"/>
        </w:rPr>
        <w:t xml:space="preserve"> Feb 11 to Aug 13 in the Position of: Asst. Manager Administration)</w:t>
      </w:r>
      <w:r w:rsidRPr="004C7E29">
        <w:t xml:space="preserve"> </w:t>
      </w:r>
      <w:r>
        <w:rPr>
          <w:lang w:eastAsia="en-GB"/>
        </w:rPr>
        <w:t>It is into business of telecom, IT across India</w:t>
      </w:r>
      <w:r>
        <w:t xml:space="preserve">  </w:t>
      </w:r>
    </w:p>
    <w:p w:rsidR="002C6255" w:rsidRDefault="002C6255" w:rsidP="002C6255">
      <w:pPr>
        <w:rPr>
          <w:b/>
          <w:bCs/>
          <w:i/>
          <w:iCs/>
        </w:rPr>
      </w:pPr>
      <w:r>
        <w:rPr>
          <w:b/>
          <w:bCs/>
          <w:i/>
          <w:iCs/>
        </w:rPr>
        <w:t>Administration</w:t>
      </w:r>
    </w:p>
    <w:p w:rsidR="002C6255" w:rsidRPr="002C6255" w:rsidRDefault="002C6255" w:rsidP="002C6255">
      <w:pPr>
        <w:numPr>
          <w:ilvl w:val="0"/>
          <w:numId w:val="10"/>
        </w:numPr>
        <w:suppressAutoHyphens/>
        <w:spacing w:after="0" w:line="360" w:lineRule="auto"/>
        <w:rPr>
          <w:rFonts w:cstheme="minorHAnsi"/>
          <w:b/>
        </w:rPr>
      </w:pPr>
      <w:r w:rsidRPr="002C6255">
        <w:rPr>
          <w:rFonts w:cstheme="minorHAnsi"/>
        </w:rPr>
        <w:t>Monitoring of Services</w:t>
      </w:r>
      <w:proofErr w:type="gramStart"/>
      <w:r w:rsidRPr="002C6255">
        <w:rPr>
          <w:rFonts w:cstheme="minorHAnsi"/>
        </w:rPr>
        <w:t>:</w:t>
      </w:r>
      <w:proofErr w:type="gramEnd"/>
      <w:r w:rsidRPr="002C6255">
        <w:rPr>
          <w:rFonts w:cstheme="minorHAnsi"/>
        </w:rPr>
        <w:br/>
        <w:t xml:space="preserve">Premises Housekeeping, </w:t>
      </w:r>
      <w:r w:rsidRPr="002C6255">
        <w:rPr>
          <w:rFonts w:cstheme="minorHAnsi"/>
        </w:rPr>
        <w:br/>
        <w:t>Canteen Services</w:t>
      </w:r>
      <w:r w:rsidRPr="002C6255">
        <w:rPr>
          <w:rFonts w:cstheme="minorHAnsi"/>
        </w:rPr>
        <w:br/>
        <w:t>Pest Control Services,</w:t>
      </w:r>
      <w:r w:rsidRPr="002C6255">
        <w:rPr>
          <w:rFonts w:cstheme="minorHAnsi"/>
        </w:rPr>
        <w:br/>
        <w:t>Courier Services,</w:t>
      </w:r>
      <w:r w:rsidRPr="002C6255">
        <w:rPr>
          <w:rFonts w:cstheme="minorHAnsi"/>
        </w:rPr>
        <w:br/>
        <w:t>Travel Management coordination support for Employees travel tickets, Guest House Bookings, Vehicles arrangements,</w:t>
      </w:r>
      <w:r w:rsidRPr="002C6255">
        <w:rPr>
          <w:rFonts w:cstheme="minorHAnsi"/>
        </w:rPr>
        <w:br/>
        <w:t xml:space="preserve">Coordinating with R &amp; M for Civil Repairs, Landscaping &amp; Horticulture development. </w:t>
      </w:r>
      <w:r w:rsidRPr="002C6255">
        <w:rPr>
          <w:rFonts w:cstheme="minorHAnsi"/>
        </w:rPr>
        <w:br/>
      </w:r>
    </w:p>
    <w:p w:rsidR="002C6255" w:rsidRDefault="002C6255" w:rsidP="00D64207">
      <w:pPr>
        <w:suppressAutoHyphens/>
        <w:spacing w:after="0" w:line="360" w:lineRule="auto"/>
        <w:ind w:left="720"/>
      </w:pPr>
      <w:r>
        <w:rPr>
          <w:b/>
        </w:rPr>
        <w:t>Other Services: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</w:rPr>
      </w:pPr>
      <w:r w:rsidRPr="00D64207">
        <w:rPr>
          <w:rFonts w:cstheme="minorHAnsi"/>
        </w:rPr>
        <w:t>Coordinating with Procurement Department, Storage and distribution to different user departments, Pantry Items, Stationary Items &amp; its distribution to different user departments, Uniform of Staff &amp; Workmen,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</w:rPr>
      </w:pPr>
      <w:r w:rsidRPr="00D64207">
        <w:rPr>
          <w:rFonts w:cstheme="minorHAnsi"/>
        </w:rPr>
        <w:lastRenderedPageBreak/>
        <w:t>Transparency of Transaction, Checking and forwarding of the Housekeeping, Canteen, Pantry, Stationary, Courier, Pest Control and other services &amp; supplier bills.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</w:rPr>
      </w:pPr>
      <w:r w:rsidRPr="00D64207">
        <w:rPr>
          <w:rFonts w:cstheme="minorHAnsi"/>
        </w:rPr>
        <w:t xml:space="preserve">Services related customer complaints &amp; resolution for the same. 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</w:rPr>
      </w:pPr>
      <w:r w:rsidRPr="00D64207">
        <w:rPr>
          <w:rFonts w:cstheme="minorHAnsi"/>
        </w:rPr>
        <w:t>Organizing Canteen Committees meetings, initiating action and reporting the updates on identified improvement areas,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</w:rPr>
      </w:pPr>
      <w:r w:rsidRPr="00D64207">
        <w:rPr>
          <w:rFonts w:cstheme="minorHAnsi"/>
        </w:rPr>
        <w:t xml:space="preserve">Extending due support towards Employees Relations and Employees Engagement Initiatives, Birthday, Blood Donation Camp, Festival Celebration, Emergency &amp; Crisis Management Services: </w:t>
      </w:r>
    </w:p>
    <w:p w:rsidR="002C6255" w:rsidRPr="00D64207" w:rsidRDefault="002C6255" w:rsidP="002C6255">
      <w:pPr>
        <w:numPr>
          <w:ilvl w:val="0"/>
          <w:numId w:val="12"/>
        </w:numPr>
        <w:suppressAutoHyphens/>
        <w:spacing w:after="0" w:line="360" w:lineRule="auto"/>
        <w:rPr>
          <w:rFonts w:cstheme="minorHAnsi"/>
          <w:b/>
          <w:bCs/>
          <w:i/>
          <w:iCs/>
        </w:rPr>
      </w:pPr>
      <w:r w:rsidRPr="00D64207">
        <w:rPr>
          <w:rFonts w:cstheme="minorHAnsi"/>
        </w:rPr>
        <w:t>Necessary coordination for Fire Services &amp; First Aid Boxes, Stretcher &amp; Ambulance at office premises.</w:t>
      </w:r>
    </w:p>
    <w:p w:rsidR="002C6255" w:rsidRDefault="002C6255" w:rsidP="002C6255">
      <w:pPr>
        <w:rPr>
          <w:b/>
          <w:bCs/>
          <w:i/>
          <w:iCs/>
        </w:rPr>
      </w:pPr>
    </w:p>
    <w:p w:rsidR="002C6255" w:rsidRDefault="002C6255" w:rsidP="002C6255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b/>
          <w:bCs/>
          <w:i/>
          <w:iCs/>
        </w:rPr>
        <w:t xml:space="preserve"> GTL </w:t>
      </w:r>
      <w:proofErr w:type="gramStart"/>
      <w:r>
        <w:rPr>
          <w:b/>
          <w:bCs/>
          <w:i/>
          <w:iCs/>
        </w:rPr>
        <w:t>Limited :</w:t>
      </w:r>
      <w:proofErr w:type="gramEnd"/>
      <w:r>
        <w:rPr>
          <w:b/>
        </w:rPr>
        <w:t xml:space="preserve">  </w:t>
      </w:r>
      <w:r w:rsidRPr="004C7E29">
        <w:rPr>
          <w:rFonts w:ascii="Verdana" w:hAnsi="Verdana" w:cs="Verdana"/>
          <w:sz w:val="20"/>
          <w:szCs w:val="20"/>
        </w:rPr>
        <w:t xml:space="preserve">(Since Nov 2007 </w:t>
      </w:r>
      <w:proofErr w:type="spellStart"/>
      <w:r w:rsidRPr="004C7E29">
        <w:rPr>
          <w:rFonts w:ascii="Verdana" w:hAnsi="Verdana" w:cs="Verdana"/>
          <w:sz w:val="20"/>
          <w:szCs w:val="20"/>
        </w:rPr>
        <w:t>tilll</w:t>
      </w:r>
      <w:proofErr w:type="spellEnd"/>
      <w:r w:rsidRPr="004C7E29">
        <w:rPr>
          <w:rFonts w:ascii="Verdana" w:hAnsi="Verdana" w:cs="Verdana"/>
          <w:sz w:val="20"/>
          <w:szCs w:val="20"/>
        </w:rPr>
        <w:t xml:space="preserve"> Feb 2011 as Asst. Manager Administration )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r>
        <w:t xml:space="preserve">It is into business of tower making for different vendors like </w:t>
      </w:r>
      <w:proofErr w:type="spellStart"/>
      <w:r>
        <w:t>Airtel</w:t>
      </w:r>
      <w:proofErr w:type="spellEnd"/>
      <w:r>
        <w:t>,  Idea , Vodafone across India</w:t>
      </w:r>
    </w:p>
    <w:p w:rsidR="002C6255" w:rsidRDefault="002C6255" w:rsidP="002C6255">
      <w:pPr>
        <w:pStyle w:val="Heading5"/>
        <w:numPr>
          <w:ilvl w:val="4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Achievement :</w:t>
      </w:r>
      <w:proofErr w:type="gramEnd"/>
      <w:r>
        <w:rPr>
          <w:sz w:val="24"/>
          <w:szCs w:val="24"/>
        </w:rPr>
        <w:t xml:space="preserve"> Awarded the best Admin  by the company.</w:t>
      </w:r>
    </w:p>
    <w:p w:rsidR="002C6255" w:rsidRDefault="002C6255" w:rsidP="002C6255">
      <w:pPr>
        <w:pStyle w:val="Heading5"/>
        <w:numPr>
          <w:ilvl w:val="4"/>
          <w:numId w:val="2"/>
        </w:numPr>
        <w:rPr>
          <w:rFonts w:ascii="Verdana" w:hAnsi="Verdana" w:cs="Verdana"/>
          <w:sz w:val="20"/>
          <w:szCs w:val="20"/>
        </w:rPr>
      </w:pPr>
      <w:r>
        <w:rPr>
          <w:sz w:val="24"/>
          <w:szCs w:val="24"/>
        </w:rPr>
        <w:t xml:space="preserve"> Administration</w:t>
      </w:r>
    </w:p>
    <w:p w:rsidR="002C6255" w:rsidRDefault="002C6255" w:rsidP="002C6255">
      <w:pPr>
        <w:rPr>
          <w:rFonts w:ascii="Verdana" w:hAnsi="Verdana" w:cs="Verdana"/>
          <w:b/>
          <w:sz w:val="20"/>
          <w:szCs w:val="20"/>
        </w:rPr>
      </w:pP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Facilities Management: includes local vendor management, real estate management, security, Housekeeping.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Vendor Management: includes local housekeeping vendors, Travel vendors, security vendors, and office staff, Canteen/Water/Tea-Coffee machines/Toiletries Supply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Co-ordinate with OEM for services as per AMC, Office maintenance, AC’s maintenance, Track/Renewals of AMC / follow-ups; ensure all safety guidelines at Office.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Billing Management/ Co-ordination with Finance Team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Petty Cash Management &amp; Stationery Management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Checking the Serviceability for RO System, Rodent Control &amp; Finger Print Machine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Incidents reporting- Report of major breakdown activities or other incidents &amp; resolving the same.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Admin Budget Preparation/ MIS Reporting</w:t>
      </w:r>
    </w:p>
    <w:p w:rsidR="002C6255" w:rsidRPr="00D64207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Handling Audits &amp; follow-up actions</w:t>
      </w:r>
    </w:p>
    <w:p w:rsidR="002C6255" w:rsidRPr="00D64207" w:rsidRDefault="002C6255" w:rsidP="002C6255">
      <w:pPr>
        <w:numPr>
          <w:ilvl w:val="0"/>
          <w:numId w:val="13"/>
        </w:numPr>
        <w:shd w:val="clear" w:color="auto" w:fill="FFFFFF"/>
        <w:suppressAutoHyphens/>
        <w:spacing w:after="0" w:line="360" w:lineRule="auto"/>
        <w:rPr>
          <w:rFonts w:cstheme="minorHAnsi"/>
          <w:lang w:eastAsia="en-GB"/>
        </w:rPr>
      </w:pPr>
      <w:r w:rsidRPr="00D64207">
        <w:rPr>
          <w:rFonts w:cstheme="minorHAnsi"/>
          <w:lang w:eastAsia="en-GB"/>
        </w:rPr>
        <w:t>Physical Documentation of Vital Agreements/Documents as per Legal requirements with Vendors</w:t>
      </w:r>
    </w:p>
    <w:p w:rsidR="002C6255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lang w:eastAsia="en-GB"/>
        </w:rPr>
      </w:pPr>
      <w:r w:rsidRPr="00D64207">
        <w:rPr>
          <w:rFonts w:cstheme="minorHAnsi"/>
          <w:lang w:eastAsia="en-GB"/>
        </w:rPr>
        <w:t>Local Transportation Management</w:t>
      </w:r>
    </w:p>
    <w:p w:rsidR="002C6255" w:rsidRDefault="002C6255" w:rsidP="002C6255">
      <w:pPr>
        <w:numPr>
          <w:ilvl w:val="0"/>
          <w:numId w:val="13"/>
        </w:numPr>
        <w:suppressAutoHyphens/>
        <w:spacing w:after="0" w:line="360" w:lineRule="auto"/>
        <w:rPr>
          <w:rFonts w:ascii="Verdana" w:hAnsi="Verdana" w:cs="Verdana"/>
          <w:b/>
        </w:rPr>
      </w:pPr>
      <w:r>
        <w:rPr>
          <w:lang w:eastAsia="en-GB"/>
        </w:rPr>
        <w:t>Liaison with external authorities (Landlord, Other Vendor, Civil Authorities etc.)</w:t>
      </w:r>
    </w:p>
    <w:p w:rsidR="002C6255" w:rsidRDefault="002C6255" w:rsidP="002C6255">
      <w:pPr>
        <w:spacing w:line="360" w:lineRule="auto"/>
        <w:rPr>
          <w:rFonts w:ascii="Verdana" w:hAnsi="Verdana" w:cs="Verdana"/>
          <w:b/>
        </w:rPr>
      </w:pPr>
    </w:p>
    <w:p w:rsidR="002C6255" w:rsidRDefault="002C6255" w:rsidP="002C6255">
      <w:pPr>
        <w:jc w:val="both"/>
      </w:pPr>
      <w:r>
        <w:rPr>
          <w:b/>
          <w:bCs/>
          <w:i/>
          <w:iCs/>
        </w:rPr>
        <w:lastRenderedPageBreak/>
        <w:t xml:space="preserve">At </w:t>
      </w:r>
      <w:proofErr w:type="spellStart"/>
      <w:r>
        <w:rPr>
          <w:b/>
          <w:bCs/>
          <w:i/>
          <w:iCs/>
        </w:rPr>
        <w:t>Videsh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Sanghar</w:t>
      </w:r>
      <w:proofErr w:type="spellEnd"/>
      <w:r>
        <w:rPr>
          <w:b/>
          <w:bCs/>
          <w:i/>
          <w:iCs/>
        </w:rPr>
        <w:t xml:space="preserve"> Nigam </w:t>
      </w:r>
      <w:proofErr w:type="gramStart"/>
      <w:r>
        <w:rPr>
          <w:b/>
          <w:bCs/>
          <w:i/>
          <w:iCs/>
        </w:rPr>
        <w:t>Limited  (</w:t>
      </w:r>
      <w:proofErr w:type="gramEnd"/>
      <w:r>
        <w:rPr>
          <w:b/>
          <w:bCs/>
          <w:i/>
          <w:iCs/>
        </w:rPr>
        <w:t xml:space="preserve"> TATA Communication ) :</w:t>
      </w:r>
      <w:r>
        <w:rPr>
          <w:b/>
        </w:rPr>
        <w:tab/>
      </w:r>
      <w:r>
        <w:rPr>
          <w:iCs/>
        </w:rPr>
        <w:t xml:space="preserve">DSL Provides blazing-fast, secure Internet access &amp; can be delivered to both homes &amp; businesses. Delivered right through data rates can vary from 64kb to 8 </w:t>
      </w:r>
      <w:proofErr w:type="gramStart"/>
      <w:r>
        <w:rPr>
          <w:iCs/>
        </w:rPr>
        <w:t>MB  depending</w:t>
      </w:r>
      <w:proofErr w:type="gramEnd"/>
      <w:r>
        <w:rPr>
          <w:iCs/>
        </w:rPr>
        <w:t xml:space="preserve"> on the type &amp; cost of the service.</w:t>
      </w:r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>Administration</w:t>
      </w:r>
    </w:p>
    <w:p w:rsidR="002C6255" w:rsidRDefault="002C6255" w:rsidP="002C6255">
      <w:pPr>
        <w:rPr>
          <w:b/>
        </w:rPr>
      </w:pP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To supervise and carry out all office routine work.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 xml:space="preserve">Handling entire Administration of the office including </w:t>
      </w:r>
      <w:proofErr w:type="spellStart"/>
      <w:r>
        <w:t>house keeping</w:t>
      </w:r>
      <w:proofErr w:type="spellEnd"/>
      <w:r>
        <w:t xml:space="preserve">, security, canteen, maintenance, transport, employee attendance. 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To do hotel and air booking.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Attending the queries of the staff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To maintain all records.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To clear the invoices raised by the vendor.</w:t>
      </w:r>
    </w:p>
    <w:p w:rsidR="002C6255" w:rsidRDefault="002C6255" w:rsidP="002C6255">
      <w:pPr>
        <w:numPr>
          <w:ilvl w:val="0"/>
          <w:numId w:val="11"/>
        </w:numPr>
        <w:suppressAutoHyphens/>
        <w:spacing w:after="0" w:line="240" w:lineRule="auto"/>
      </w:pPr>
      <w:r>
        <w:t>To co ordinate with finance for payments.</w:t>
      </w:r>
    </w:p>
    <w:p w:rsidR="002C6255" w:rsidRDefault="002C6255" w:rsidP="002C6255">
      <w:pPr>
        <w:pStyle w:val="Heading5"/>
        <w:numPr>
          <w:ilvl w:val="4"/>
          <w:numId w:val="2"/>
        </w:numPr>
        <w:rPr>
          <w:u w:val="single"/>
        </w:rPr>
      </w:pPr>
      <w:r>
        <w:rPr>
          <w:sz w:val="24"/>
          <w:szCs w:val="24"/>
        </w:rPr>
        <w:t xml:space="preserve">At Deepak Electronics </w:t>
      </w:r>
    </w:p>
    <w:p w:rsidR="002C6255" w:rsidRDefault="002C6255" w:rsidP="002C6255">
      <w:pPr>
        <w:rPr>
          <w:b/>
          <w:u w:val="single"/>
        </w:rPr>
      </w:pPr>
    </w:p>
    <w:p w:rsidR="002C6255" w:rsidRDefault="002C6255" w:rsidP="002C6255">
      <w:pPr>
        <w:numPr>
          <w:ilvl w:val="0"/>
          <w:numId w:val="9"/>
        </w:numPr>
        <w:suppressAutoHyphens/>
        <w:spacing w:after="0" w:line="240" w:lineRule="auto"/>
      </w:pPr>
      <w:proofErr w:type="gramStart"/>
      <w:r>
        <w:t>Selling  different</w:t>
      </w:r>
      <w:proofErr w:type="gramEnd"/>
      <w:r>
        <w:t xml:space="preserve"> products of the company.</w:t>
      </w:r>
    </w:p>
    <w:p w:rsidR="002C6255" w:rsidRDefault="002C6255" w:rsidP="002C6255">
      <w:pPr>
        <w:numPr>
          <w:ilvl w:val="0"/>
          <w:numId w:val="9"/>
        </w:numPr>
        <w:suppressAutoHyphens/>
        <w:spacing w:after="0" w:line="240" w:lineRule="auto"/>
      </w:pPr>
      <w:r>
        <w:t>Building new customer base.</w:t>
      </w:r>
    </w:p>
    <w:p w:rsidR="002C6255" w:rsidRDefault="002C6255" w:rsidP="002C6255">
      <w:pPr>
        <w:numPr>
          <w:ilvl w:val="0"/>
          <w:numId w:val="9"/>
        </w:numPr>
        <w:suppressAutoHyphens/>
        <w:spacing w:after="0" w:line="240" w:lineRule="auto"/>
      </w:pPr>
      <w:r>
        <w:t>Attending the queries of customers.</w:t>
      </w:r>
    </w:p>
    <w:p w:rsidR="002C6255" w:rsidRDefault="002C6255" w:rsidP="002C6255">
      <w:pPr>
        <w:numPr>
          <w:ilvl w:val="0"/>
          <w:numId w:val="9"/>
        </w:numPr>
        <w:suppressAutoHyphens/>
        <w:spacing w:after="0" w:line="240" w:lineRule="auto"/>
        <w:rPr>
          <w:b/>
          <w:color w:val="000000"/>
        </w:rPr>
      </w:pPr>
      <w:r>
        <w:t>Tele marketing the products.</w:t>
      </w:r>
    </w:p>
    <w:p w:rsidR="002C6255" w:rsidRDefault="002C6255" w:rsidP="002C6255">
      <w:pPr>
        <w:pStyle w:val="Heading5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Elbee</w:t>
      </w:r>
      <w:proofErr w:type="spellEnd"/>
      <w:r>
        <w:rPr>
          <w:sz w:val="24"/>
          <w:szCs w:val="24"/>
        </w:rPr>
        <w:t xml:space="preserve"> Services Ltd</w:t>
      </w:r>
    </w:p>
    <w:p w:rsidR="002C6255" w:rsidRDefault="002C6255" w:rsidP="002C6255">
      <w:pPr>
        <w:pStyle w:val="Heading5"/>
        <w:numPr>
          <w:ilvl w:val="4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Worked  as</w:t>
      </w:r>
      <w:proofErr w:type="gramEnd"/>
      <w:r>
        <w:rPr>
          <w:sz w:val="24"/>
          <w:szCs w:val="24"/>
        </w:rPr>
        <w:t xml:space="preserve"> Territory Sales Manager at Ahmedabad &amp; </w:t>
      </w:r>
      <w:proofErr w:type="spellStart"/>
      <w:r>
        <w:rPr>
          <w:sz w:val="24"/>
          <w:szCs w:val="24"/>
        </w:rPr>
        <w:t>Vapi</w:t>
      </w:r>
      <w:proofErr w:type="spellEnd"/>
      <w:r>
        <w:rPr>
          <w:sz w:val="24"/>
          <w:szCs w:val="24"/>
        </w:rPr>
        <w:t xml:space="preserve"> for two year</w:t>
      </w:r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 xml:space="preserve">Sales 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proofErr w:type="gramStart"/>
      <w:r>
        <w:t>Selling  different</w:t>
      </w:r>
      <w:proofErr w:type="gramEnd"/>
      <w:r>
        <w:t xml:space="preserve"> products of the company.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Building new customer base.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Retention of old customers.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Attending the queries of customers.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Preparing field information report.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Co-ordination of pick-up and delivery.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Tele marketing the products.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Revival of lost customers.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Co-ordination with customers and branch.</w:t>
      </w:r>
    </w:p>
    <w:p w:rsidR="002C6255" w:rsidRDefault="002C6255" w:rsidP="002C6255">
      <w:pPr>
        <w:numPr>
          <w:ilvl w:val="0"/>
          <w:numId w:val="5"/>
        </w:numPr>
        <w:suppressAutoHyphens/>
        <w:spacing w:after="0" w:line="240" w:lineRule="auto"/>
      </w:pPr>
      <w:r>
        <w:t>Preparing projection, sales target and achievement.</w:t>
      </w:r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 xml:space="preserve">Credit Control 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Timely preparation and submission of invoice.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Making collection target and projection.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Follow up with customers for payments.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Monitoring of daily collection &amp; and reporting to Area Manager.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Monitoring &amp; review of collections on weekly basis with Area Mgr.</w:t>
      </w:r>
    </w:p>
    <w:p w:rsidR="002C6255" w:rsidRDefault="002C6255" w:rsidP="002C6255">
      <w:pPr>
        <w:numPr>
          <w:ilvl w:val="0"/>
          <w:numId w:val="6"/>
        </w:numPr>
        <w:suppressAutoHyphens/>
        <w:spacing w:after="0" w:line="240" w:lineRule="auto"/>
      </w:pPr>
      <w:r>
        <w:t>Preparation of D.C.F. on day today basis of short payment receipt.</w:t>
      </w:r>
    </w:p>
    <w:p w:rsidR="002C6255" w:rsidRDefault="002C6255" w:rsidP="002C6255">
      <w:pPr>
        <w:pStyle w:val="Heading5"/>
        <w:numPr>
          <w:ilvl w:val="4"/>
          <w:numId w:val="2"/>
        </w:numPr>
      </w:pPr>
      <w:proofErr w:type="gramStart"/>
      <w:r>
        <w:rPr>
          <w:sz w:val="24"/>
          <w:szCs w:val="24"/>
        </w:rPr>
        <w:t>Worked as Credit Control Executive at Ahmedabad for one year.</w:t>
      </w:r>
      <w:proofErr w:type="gramEnd"/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lastRenderedPageBreak/>
        <w:t xml:space="preserve">Credit </w:t>
      </w:r>
      <w:proofErr w:type="gramStart"/>
      <w:r>
        <w:rPr>
          <w:sz w:val="24"/>
          <w:szCs w:val="24"/>
        </w:rPr>
        <w:t>Control :</w:t>
      </w:r>
      <w:proofErr w:type="gramEnd"/>
    </w:p>
    <w:p w:rsidR="002C6255" w:rsidRDefault="002C6255" w:rsidP="002C6255"/>
    <w:p w:rsidR="002C6255" w:rsidRDefault="002C6255" w:rsidP="002C6255">
      <w:pPr>
        <w:numPr>
          <w:ilvl w:val="0"/>
          <w:numId w:val="4"/>
        </w:numPr>
        <w:suppressAutoHyphens/>
        <w:spacing w:after="0" w:line="240" w:lineRule="auto"/>
      </w:pPr>
      <w:r>
        <w:t>Timely preparation and submission of invoice.</w:t>
      </w:r>
    </w:p>
    <w:p w:rsidR="002C6255" w:rsidRDefault="002C6255" w:rsidP="002C6255">
      <w:pPr>
        <w:numPr>
          <w:ilvl w:val="0"/>
          <w:numId w:val="4"/>
        </w:numPr>
        <w:suppressAutoHyphens/>
        <w:spacing w:after="0" w:line="240" w:lineRule="auto"/>
      </w:pPr>
      <w:proofErr w:type="gramStart"/>
      <w:r>
        <w:t>Debtors</w:t>
      </w:r>
      <w:proofErr w:type="gramEnd"/>
      <w:r>
        <w:t xml:space="preserve"> management procedure.</w:t>
      </w:r>
    </w:p>
    <w:p w:rsidR="002C6255" w:rsidRDefault="002C6255" w:rsidP="002C6255">
      <w:pPr>
        <w:numPr>
          <w:ilvl w:val="0"/>
          <w:numId w:val="4"/>
        </w:numPr>
        <w:suppressAutoHyphens/>
        <w:spacing w:after="0" w:line="240" w:lineRule="auto"/>
      </w:pPr>
      <w:r>
        <w:t>Planning of collection target, projection &amp; its execution in consultation with Area Accounts Manager.</w:t>
      </w:r>
    </w:p>
    <w:p w:rsidR="002C6255" w:rsidRDefault="002C6255" w:rsidP="002C6255">
      <w:pPr>
        <w:numPr>
          <w:ilvl w:val="0"/>
          <w:numId w:val="4"/>
        </w:numPr>
        <w:suppressAutoHyphens/>
        <w:spacing w:after="0" w:line="240" w:lineRule="auto"/>
      </w:pPr>
      <w:r>
        <w:t>Follow up with the customers for payments.</w:t>
      </w:r>
    </w:p>
    <w:p w:rsidR="002C6255" w:rsidRDefault="002C6255" w:rsidP="002C6255">
      <w:pPr>
        <w:numPr>
          <w:ilvl w:val="0"/>
          <w:numId w:val="4"/>
        </w:numPr>
        <w:suppressAutoHyphens/>
        <w:spacing w:after="0" w:line="240" w:lineRule="auto"/>
      </w:pPr>
      <w:r>
        <w:t xml:space="preserve">Preparation of daily collection report &amp; review of weekly collections. </w:t>
      </w:r>
    </w:p>
    <w:p w:rsidR="002C6255" w:rsidRDefault="002C6255" w:rsidP="002C6255"/>
    <w:p w:rsidR="002C6255" w:rsidRDefault="002C6255" w:rsidP="002C6255">
      <w:pPr>
        <w:pStyle w:val="Heading5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Gati</w:t>
      </w:r>
      <w:proofErr w:type="spellEnd"/>
      <w:r>
        <w:rPr>
          <w:sz w:val="24"/>
          <w:szCs w:val="24"/>
        </w:rPr>
        <w:t xml:space="preserve"> Limited</w:t>
      </w:r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 xml:space="preserve">Sales 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Selling different products of the company.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Building new customer base.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Retention of the old customers.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Attending the queries of customers.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Co-ordination with customers and branch.</w:t>
      </w:r>
    </w:p>
    <w:p w:rsidR="002C6255" w:rsidRDefault="002C6255" w:rsidP="002C6255">
      <w:pPr>
        <w:numPr>
          <w:ilvl w:val="0"/>
          <w:numId w:val="8"/>
        </w:numPr>
        <w:suppressAutoHyphens/>
        <w:spacing w:after="0" w:line="240" w:lineRule="auto"/>
      </w:pPr>
      <w:r>
        <w:t>Preparing projections, sales target &amp; achievement.</w:t>
      </w:r>
    </w:p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>Credit Control</w:t>
      </w:r>
    </w:p>
    <w:p w:rsidR="002C6255" w:rsidRDefault="002C6255" w:rsidP="002C6255">
      <w:pPr>
        <w:numPr>
          <w:ilvl w:val="0"/>
          <w:numId w:val="7"/>
        </w:numPr>
        <w:suppressAutoHyphens/>
        <w:spacing w:after="0" w:line="240" w:lineRule="auto"/>
      </w:pPr>
      <w:r>
        <w:t>Preparing collection target projection and achieving the same.</w:t>
      </w:r>
    </w:p>
    <w:p w:rsidR="002C6255" w:rsidRDefault="002C6255" w:rsidP="002C6255">
      <w:pPr>
        <w:numPr>
          <w:ilvl w:val="0"/>
          <w:numId w:val="7"/>
        </w:numPr>
        <w:suppressAutoHyphens/>
        <w:spacing w:after="0" w:line="240" w:lineRule="auto"/>
      </w:pPr>
      <w:r>
        <w:t>Timely preparation &amp; submission of invoice</w:t>
      </w:r>
    </w:p>
    <w:p w:rsidR="002C6255" w:rsidRDefault="002C6255" w:rsidP="002C6255">
      <w:pPr>
        <w:numPr>
          <w:ilvl w:val="0"/>
          <w:numId w:val="7"/>
        </w:numPr>
        <w:suppressAutoHyphens/>
        <w:spacing w:after="0" w:line="240" w:lineRule="auto"/>
      </w:pPr>
      <w:r>
        <w:t>Follow up of collections.</w:t>
      </w:r>
    </w:p>
    <w:p w:rsidR="002C6255" w:rsidRDefault="002C6255" w:rsidP="002C6255">
      <w:pPr>
        <w:numPr>
          <w:ilvl w:val="0"/>
          <w:numId w:val="7"/>
        </w:numPr>
        <w:suppressAutoHyphens/>
        <w:spacing w:after="0" w:line="240" w:lineRule="auto"/>
      </w:pPr>
      <w:r>
        <w:t>Accounting the collections &amp; cash sales in the books of accounts.</w:t>
      </w:r>
    </w:p>
    <w:p w:rsidR="002C6255" w:rsidRDefault="002C6255" w:rsidP="002C6255"/>
    <w:p w:rsidR="002C6255" w:rsidRDefault="002C6255" w:rsidP="002C6255">
      <w:pPr>
        <w:pStyle w:val="Heading5"/>
        <w:numPr>
          <w:ilvl w:val="4"/>
          <w:numId w:val="2"/>
        </w:numPr>
      </w:pPr>
      <w:r>
        <w:rPr>
          <w:sz w:val="24"/>
          <w:szCs w:val="24"/>
        </w:rPr>
        <w:t>Customer Care</w:t>
      </w:r>
    </w:p>
    <w:p w:rsidR="002C6255" w:rsidRDefault="002C6255" w:rsidP="002C6255"/>
    <w:p w:rsidR="002C6255" w:rsidRDefault="002C6255" w:rsidP="002C6255">
      <w:pPr>
        <w:numPr>
          <w:ilvl w:val="0"/>
          <w:numId w:val="3"/>
        </w:numPr>
        <w:suppressAutoHyphens/>
        <w:spacing w:after="0" w:line="240" w:lineRule="auto"/>
      </w:pPr>
      <w:r>
        <w:t>Solving the problems of the regular customers.</w:t>
      </w:r>
    </w:p>
    <w:p w:rsidR="002C6255" w:rsidRDefault="002C6255" w:rsidP="002C6255">
      <w:pPr>
        <w:numPr>
          <w:ilvl w:val="0"/>
          <w:numId w:val="3"/>
        </w:numPr>
        <w:suppressAutoHyphens/>
        <w:spacing w:after="0" w:line="240" w:lineRule="auto"/>
      </w:pPr>
      <w:r>
        <w:t>Co-ordination of pickups and delivery.</w:t>
      </w:r>
    </w:p>
    <w:p w:rsidR="002C6255" w:rsidRDefault="002C6255" w:rsidP="002C6255">
      <w:pPr>
        <w:numPr>
          <w:ilvl w:val="0"/>
          <w:numId w:val="3"/>
        </w:numPr>
        <w:suppressAutoHyphens/>
        <w:spacing w:after="0" w:line="240" w:lineRule="auto"/>
      </w:pPr>
      <w:r>
        <w:t>Tele marketing the products.</w:t>
      </w:r>
    </w:p>
    <w:p w:rsidR="002C6255" w:rsidRDefault="002C6255" w:rsidP="002C6255">
      <w:pPr>
        <w:numPr>
          <w:ilvl w:val="0"/>
          <w:numId w:val="3"/>
        </w:numPr>
        <w:suppressAutoHyphens/>
        <w:spacing w:after="0" w:line="240" w:lineRule="auto"/>
      </w:pPr>
      <w:r>
        <w:t>Attending the queries of new customers.</w:t>
      </w:r>
    </w:p>
    <w:p w:rsidR="002C6255" w:rsidRDefault="002C6255" w:rsidP="002C6255">
      <w:pPr>
        <w:ind w:left="720"/>
      </w:pPr>
    </w:p>
    <w:p w:rsidR="002C6255" w:rsidRDefault="002C6255" w:rsidP="002C6255">
      <w:pPr>
        <w:pStyle w:val="PlainText"/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55" w:rsidRDefault="002C6255" w:rsidP="002C6255">
      <w:pPr>
        <w:pStyle w:val="PlainText"/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55" w:rsidRDefault="002C6255" w:rsidP="002C6255">
      <w:pPr>
        <w:pStyle w:val="PlainText"/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55" w:rsidRDefault="002C6255" w:rsidP="002C6255">
      <w:pPr>
        <w:pStyle w:val="PlainText"/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55" w:rsidRDefault="002C6255" w:rsidP="002C6255">
      <w:pPr>
        <w:pStyle w:val="PlainText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E5E5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Ahmedabad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Syriac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Mathew</w:t>
      </w:r>
    </w:p>
    <w:p w:rsidR="002C6255" w:rsidRDefault="002C6255" w:rsidP="002C6255">
      <w:pPr>
        <w:pStyle w:val="PlainText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E5E5"/>
      </w:pPr>
    </w:p>
    <w:p w:rsidR="002C6255" w:rsidRDefault="002C6255" w:rsidP="002C6255">
      <w:pPr>
        <w:pStyle w:val="ListParagraph"/>
      </w:pPr>
    </w:p>
    <w:p w:rsidR="00311A7D" w:rsidRPr="0071755A" w:rsidRDefault="00311A7D" w:rsidP="000A6F31">
      <w:pPr>
        <w:pStyle w:val="ListParagraph"/>
      </w:pPr>
      <w:r>
        <w:t xml:space="preserve"> </w:t>
      </w:r>
    </w:p>
    <w:sectPr w:rsidR="00311A7D" w:rsidRPr="0071755A" w:rsidSect="002C6255">
      <w:pgSz w:w="12240" w:h="15840"/>
      <w:pgMar w:top="1021" w:right="907" w:bottom="1021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D85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auto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color w:val="auto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1FF40579"/>
    <w:multiLevelType w:val="hybridMultilevel"/>
    <w:tmpl w:val="4454C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C02365"/>
    <w:multiLevelType w:val="hybridMultilevel"/>
    <w:tmpl w:val="469C1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21119"/>
    <w:multiLevelType w:val="hybridMultilevel"/>
    <w:tmpl w:val="5ECAC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13E7"/>
    <w:rsid w:val="00004C85"/>
    <w:rsid w:val="0001375C"/>
    <w:rsid w:val="000407A7"/>
    <w:rsid w:val="00070DD9"/>
    <w:rsid w:val="000A6F31"/>
    <w:rsid w:val="000D053B"/>
    <w:rsid w:val="00143DFE"/>
    <w:rsid w:val="00157B6B"/>
    <w:rsid w:val="00165ADE"/>
    <w:rsid w:val="002A5550"/>
    <w:rsid w:val="002C6255"/>
    <w:rsid w:val="0031127E"/>
    <w:rsid w:val="00311A7D"/>
    <w:rsid w:val="003311AC"/>
    <w:rsid w:val="00390FEE"/>
    <w:rsid w:val="004675BF"/>
    <w:rsid w:val="004A02B4"/>
    <w:rsid w:val="004C7E29"/>
    <w:rsid w:val="00576D94"/>
    <w:rsid w:val="00581E91"/>
    <w:rsid w:val="005E5D56"/>
    <w:rsid w:val="0060199B"/>
    <w:rsid w:val="006B1704"/>
    <w:rsid w:val="0071755A"/>
    <w:rsid w:val="00766A36"/>
    <w:rsid w:val="00782DBD"/>
    <w:rsid w:val="007F7563"/>
    <w:rsid w:val="007F7ED4"/>
    <w:rsid w:val="00800CDA"/>
    <w:rsid w:val="00841A7E"/>
    <w:rsid w:val="00865F59"/>
    <w:rsid w:val="008A025C"/>
    <w:rsid w:val="008B2495"/>
    <w:rsid w:val="008C003F"/>
    <w:rsid w:val="009B5105"/>
    <w:rsid w:val="009D33CD"/>
    <w:rsid w:val="009F1694"/>
    <w:rsid w:val="00A06DA0"/>
    <w:rsid w:val="00A85BE1"/>
    <w:rsid w:val="00B31F4A"/>
    <w:rsid w:val="00B349A1"/>
    <w:rsid w:val="00BB2128"/>
    <w:rsid w:val="00BC6696"/>
    <w:rsid w:val="00BF5271"/>
    <w:rsid w:val="00D05AB6"/>
    <w:rsid w:val="00D64207"/>
    <w:rsid w:val="00E313E7"/>
    <w:rsid w:val="00EA7B5B"/>
    <w:rsid w:val="00EB24C4"/>
    <w:rsid w:val="00F412D6"/>
    <w:rsid w:val="00F4154D"/>
    <w:rsid w:val="00F91262"/>
    <w:rsid w:val="00FC1EA2"/>
    <w:rsid w:val="00FD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62"/>
  </w:style>
  <w:style w:type="paragraph" w:styleId="Heading5">
    <w:name w:val="heading 5"/>
    <w:basedOn w:val="Normal"/>
    <w:next w:val="Normal"/>
    <w:link w:val="Heading5Char"/>
    <w:qFormat/>
    <w:rsid w:val="002C6255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CD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C6255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zh-CN"/>
    </w:rPr>
  </w:style>
  <w:style w:type="paragraph" w:styleId="PlainText">
    <w:name w:val="Plain Text"/>
    <w:basedOn w:val="Normal"/>
    <w:link w:val="PlainTextChar"/>
    <w:rsid w:val="002C6255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rsid w:val="002C6255"/>
    <w:rPr>
      <w:rFonts w:ascii="Courier New" w:eastAsia="Times New Roman" w:hAnsi="Courier New" w:cs="Courier New"/>
      <w:sz w:val="20"/>
      <w:szCs w:val="20"/>
      <w:lang w:val="en-GB" w:eastAsia="zh-CN"/>
    </w:rPr>
  </w:style>
  <w:style w:type="paragraph" w:styleId="ListBullet">
    <w:name w:val="List Bullet"/>
    <w:basedOn w:val="Normal"/>
    <w:uiPriority w:val="99"/>
    <w:unhideWhenUsed/>
    <w:rsid w:val="002C6255"/>
    <w:pPr>
      <w:numPr>
        <w:numId w:val="1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FAD93-BB56-4610-9D81-33D2514E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hariom</dc:creator>
  <cp:lastModifiedBy>Intel</cp:lastModifiedBy>
  <cp:revision>15</cp:revision>
  <dcterms:created xsi:type="dcterms:W3CDTF">2019-01-18T07:35:00Z</dcterms:created>
  <dcterms:modified xsi:type="dcterms:W3CDTF">2021-07-10T12:00:00Z</dcterms:modified>
</cp:coreProperties>
</file>