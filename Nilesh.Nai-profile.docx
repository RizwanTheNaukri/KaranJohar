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B5FC3" w:rsidRDefault="009F199E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 w:rsidR="009F199E" w:rsidRDefault="000B424C" w:rsidP="009F199E">
      <w:pPr>
        <w:widowControl w:val="0"/>
        <w:autoSpaceDE w:val="0"/>
        <w:ind w:left="2160" w:firstLine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</w:t>
      </w:r>
      <w:r w:rsidR="00946214">
        <w:rPr>
          <w:rFonts w:ascii="Calibri" w:hAnsi="Calibri" w:cs="Calibri"/>
          <w:b/>
          <w:bCs/>
          <w:sz w:val="28"/>
          <w:szCs w:val="28"/>
        </w:rPr>
        <w:t>Nai Nilesh Dasharath bhai</w:t>
      </w:r>
    </w:p>
    <w:p w:rsidR="009F199E" w:rsidRDefault="00F7321F" w:rsidP="009F199E">
      <w:pPr>
        <w:widowControl w:val="0"/>
        <w:autoSpaceDE w:val="0"/>
        <w:ind w:left="2880" w:firstLine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Sales Co ordinator</w:t>
      </w:r>
    </w:p>
    <w:p w:rsidR="009F199E" w:rsidRDefault="009F199E" w:rsidP="009F199E">
      <w:pPr>
        <w:widowControl w:val="0"/>
        <w:autoSpaceDE w:val="0"/>
        <w:ind w:left="2880" w:firstLine="720"/>
        <w:rPr>
          <w:rFonts w:ascii="Calibri" w:hAnsi="Calibri" w:cs="Calibri"/>
          <w:b/>
          <w:bCs/>
          <w:sz w:val="28"/>
          <w:szCs w:val="28"/>
        </w:rPr>
      </w:pPr>
    </w:p>
    <w:p w:rsidR="009F199E" w:rsidRDefault="009F199E" w:rsidP="009F199E">
      <w:pPr>
        <w:widowControl w:val="0"/>
        <w:autoSpaceDE w:val="0"/>
        <w:ind w:left="1440" w:right="-468" w:firstLine="720"/>
        <w:rPr>
          <w:rFonts w:ascii="Calibri" w:hAnsi="Calibri" w:cs="Calibri"/>
          <w:bCs/>
        </w:rPr>
      </w:pPr>
      <w:r w:rsidRPr="006E3F1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ab/>
      </w:r>
      <w:r w:rsidR="00F7321F">
        <w:rPr>
          <w:rFonts w:ascii="Calibri" w:hAnsi="Calibri" w:cs="Calibri"/>
          <w:bCs/>
        </w:rPr>
        <w:t>4/c/14, Sector -4, Nr.Govt School</w:t>
      </w:r>
      <w:r>
        <w:rPr>
          <w:rFonts w:ascii="Calibri" w:hAnsi="Calibri" w:cs="Calibri"/>
          <w:bCs/>
        </w:rPr>
        <w:t>,</w:t>
      </w:r>
    </w:p>
    <w:p w:rsidR="009F199E" w:rsidRDefault="009F199E" w:rsidP="009F199E">
      <w:pPr>
        <w:widowControl w:val="0"/>
        <w:autoSpaceDE w:val="0"/>
        <w:ind w:left="1440" w:right="-468" w:firstLine="7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</w:t>
      </w:r>
      <w:r w:rsidRPr="006E3F1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Vivekanand Nagar, </w:t>
      </w:r>
      <w:r w:rsidRPr="006E3F1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Nr. Hathijan Gam, </w:t>
      </w:r>
      <w:r w:rsidRPr="006E3F18">
        <w:rPr>
          <w:rFonts w:ascii="Calibri" w:hAnsi="Calibri" w:cs="Calibri"/>
          <w:bCs/>
        </w:rPr>
        <w:t>Ahmedabad 382445.</w:t>
      </w:r>
    </w:p>
    <w:p w:rsidR="009F199E" w:rsidRDefault="009F199E" w:rsidP="009F199E">
      <w:pPr>
        <w:widowControl w:val="0"/>
        <w:autoSpaceDE w:val="0"/>
        <w:ind w:right="-468" w:firstLine="720"/>
        <w:rPr>
          <w:rFonts w:ascii="Calibri" w:eastAsia="Calibri" w:hAnsi="Calibri" w:cs="Calibri"/>
        </w:rPr>
      </w:pPr>
      <w:r>
        <w:rPr>
          <w:rFonts w:ascii="Calibri" w:hAnsi="Calibri" w:cs="Calibri"/>
          <w:bCs/>
        </w:rPr>
        <w:t xml:space="preserve">                  </w:t>
      </w:r>
      <w:r w:rsidRPr="00323A62">
        <w:rPr>
          <w:rFonts w:ascii="Calibri" w:hAnsi="Calibri" w:cs="Calibri"/>
          <w:b/>
          <w:bCs/>
        </w:rPr>
        <w:t xml:space="preserve">Mobile : </w:t>
      </w:r>
      <w:r w:rsidR="00F7321F">
        <w:rPr>
          <w:rFonts w:ascii="Calibri" w:hAnsi="Calibri" w:cs="Calibri"/>
          <w:b/>
          <w:bCs/>
        </w:rPr>
        <w:t>9099660074</w:t>
      </w:r>
      <w:r w:rsidR="00206804">
        <w:rPr>
          <w:rFonts w:ascii="Calibri" w:hAnsi="Calibri" w:cs="Calibri"/>
          <w:b/>
          <w:bCs/>
        </w:rPr>
        <w:t xml:space="preserve"> </w:t>
      </w:r>
      <w:r w:rsidRPr="006E3F18">
        <w:rPr>
          <w:rFonts w:ascii="Calibri" w:hAnsi="Calibri" w:cs="Calibri"/>
          <w:bCs/>
        </w:rPr>
        <w:t xml:space="preserve">Email Id : </w:t>
      </w:r>
      <w:hyperlink r:id="rId8" w:history="1">
        <w:r w:rsidR="00F7321F" w:rsidRPr="00BE6299">
          <w:rPr>
            <w:rStyle w:val="Hyperlink"/>
            <w:rFonts w:ascii="Calibri" w:hAnsi="Calibri" w:cs="Calibri"/>
            <w:bCs/>
          </w:rPr>
          <w:t>nileshnai52@gmail.com</w:t>
        </w:r>
      </w:hyperlink>
    </w:p>
    <w:p w:rsidR="009F199E" w:rsidRPr="009F199E" w:rsidRDefault="000F59E9" w:rsidP="009F199E">
      <w:pPr>
        <w:widowControl w:val="0"/>
        <w:autoSpaceDE w:val="0"/>
        <w:ind w:right="-468"/>
        <w:rPr>
          <w:rFonts w:ascii="Verdana" w:hAnsi="Verdana" w:cs="Calibri"/>
          <w:bCs/>
        </w:rPr>
      </w:pPr>
      <w:r>
        <w:rPr>
          <w:rFonts w:ascii="Verdana" w:eastAsia="Calibri" w:hAnsi="Verdana" w:cs="Calibri"/>
        </w:rPr>
        <w:pict>
          <v:rect id="_x0000_i1025" style="width:508.75pt;height:.05pt" o:hrpct="893" o:hralign="center" o:hrstd="t" o:hr="t" fillcolor="#a0a0a0" stroked="f"/>
        </w:pict>
      </w:r>
    </w:p>
    <w:p w:rsidR="006E3F18" w:rsidRDefault="006E3F18" w:rsidP="006E3F18">
      <w:pPr>
        <w:pStyle w:val="Normal1"/>
        <w:spacing w:line="240" w:lineRule="auto"/>
        <w:rPr>
          <w:rFonts w:ascii="Verdana" w:eastAsia="Calibri" w:hAnsi="Verdana" w:cs="Calibri"/>
          <w:b/>
          <w:i/>
          <w:sz w:val="20"/>
          <w:u w:val="single"/>
        </w:rPr>
      </w:pPr>
    </w:p>
    <w:p w:rsidR="006E3F18" w:rsidRDefault="006E3F18" w:rsidP="006E3F18">
      <w:pPr>
        <w:pStyle w:val="Normal1"/>
        <w:spacing w:line="240" w:lineRule="auto"/>
        <w:rPr>
          <w:rFonts w:ascii="Verdana" w:eastAsia="Calibri" w:hAnsi="Verdana" w:cs="Calibri"/>
          <w:b/>
          <w:i/>
          <w:sz w:val="20"/>
          <w:u w:val="single"/>
        </w:rPr>
      </w:pPr>
    </w:p>
    <w:p w:rsidR="00295D5F" w:rsidRPr="009F199E" w:rsidRDefault="00295D5F" w:rsidP="006E3F18">
      <w:pPr>
        <w:pStyle w:val="Normal1"/>
        <w:spacing w:line="240" w:lineRule="auto"/>
        <w:rPr>
          <w:rFonts w:ascii="Verdana" w:eastAsia="Calibri" w:hAnsi="Verdana" w:cs="Calibri"/>
          <w:b/>
          <w:i/>
          <w:sz w:val="24"/>
          <w:szCs w:val="24"/>
          <w:u w:val="single"/>
        </w:rPr>
      </w:pPr>
      <w:r w:rsidRPr="009F199E">
        <w:rPr>
          <w:rFonts w:ascii="Verdana" w:eastAsia="Calibri" w:hAnsi="Verdana" w:cs="Calibri"/>
          <w:b/>
          <w:i/>
          <w:sz w:val="24"/>
          <w:szCs w:val="24"/>
          <w:u w:val="single"/>
        </w:rPr>
        <w:t>Objective</w:t>
      </w:r>
    </w:p>
    <w:p w:rsidR="00295D5F" w:rsidRDefault="00295D5F" w:rsidP="00295D5F">
      <w:pPr>
        <w:pStyle w:val="Normal1"/>
        <w:spacing w:line="240" w:lineRule="auto"/>
        <w:ind w:firstLine="720"/>
      </w:pPr>
    </w:p>
    <w:p w:rsidR="00295D5F" w:rsidRDefault="00295D5F" w:rsidP="00295D5F">
      <w:pPr>
        <w:pStyle w:val="Normal1"/>
        <w:spacing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With a long persuasion for the </w:t>
      </w:r>
      <w:r w:rsidR="002E1A3B">
        <w:rPr>
          <w:rFonts w:ascii="Calibri" w:eastAsia="Calibri" w:hAnsi="Calibri" w:cs="Calibri"/>
          <w:sz w:val="24"/>
        </w:rPr>
        <w:t>fulfilment</w:t>
      </w:r>
      <w:r>
        <w:rPr>
          <w:rFonts w:ascii="Calibri" w:eastAsia="Calibri" w:hAnsi="Calibri" w:cs="Calibri"/>
          <w:sz w:val="24"/>
        </w:rPr>
        <w:t xml:space="preserve"> of the desire, I wish to serve in the field of sales as a coordinator. Hope my talent and experience will do a lot to earn fame and profit for the company.</w:t>
      </w:r>
    </w:p>
    <w:p w:rsidR="009F199E" w:rsidRDefault="009F199E" w:rsidP="00295D5F">
      <w:pPr>
        <w:pStyle w:val="Normal1"/>
        <w:spacing w:line="240" w:lineRule="auto"/>
        <w:ind w:left="720"/>
        <w:rPr>
          <w:rFonts w:ascii="Calibri" w:eastAsia="Calibri" w:hAnsi="Calibri" w:cs="Calibri"/>
          <w:sz w:val="24"/>
        </w:rPr>
      </w:pPr>
    </w:p>
    <w:p w:rsidR="00295D5F" w:rsidRDefault="000F59E9" w:rsidP="00295D5F">
      <w:pPr>
        <w:pStyle w:val="Normal1"/>
        <w:spacing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pict>
          <v:rect id="_x0000_i1026" style="width:505.2pt;height:.25pt" o:hrpct="990" o:hralign="center" o:hrstd="t" o:hr="t" fillcolor="#a0a0a0" stroked="f"/>
        </w:pict>
      </w:r>
    </w:p>
    <w:p w:rsidR="00295D5F" w:rsidRDefault="00295D5F" w:rsidP="00295D5F">
      <w:pPr>
        <w:pStyle w:val="Normal1"/>
        <w:spacing w:line="240" w:lineRule="auto"/>
        <w:ind w:left="720"/>
        <w:rPr>
          <w:rFonts w:ascii="Calibri" w:eastAsia="Calibri" w:hAnsi="Calibri" w:cs="Calibri"/>
          <w:sz w:val="24"/>
        </w:rPr>
      </w:pPr>
    </w:p>
    <w:p w:rsidR="00295D5F" w:rsidRPr="00F7321F" w:rsidRDefault="00295D5F" w:rsidP="00D53D2C">
      <w:pPr>
        <w:pStyle w:val="Normal1"/>
        <w:spacing w:line="240" w:lineRule="auto"/>
        <w:rPr>
          <w:rFonts w:ascii="Verdana" w:eastAsia="Calibri" w:hAnsi="Verdana" w:cs="Calibri"/>
          <w:b/>
          <w:i/>
          <w:szCs w:val="22"/>
          <w:u w:val="single"/>
        </w:rPr>
      </w:pPr>
      <w:r w:rsidRPr="009F199E">
        <w:rPr>
          <w:rFonts w:ascii="Verdana" w:eastAsia="Calibri" w:hAnsi="Verdana" w:cs="Calibri"/>
          <w:b/>
          <w:i/>
          <w:szCs w:val="22"/>
          <w:u w:val="single"/>
        </w:rPr>
        <w:t xml:space="preserve">Professional </w:t>
      </w:r>
      <w:r w:rsidR="00F7321F">
        <w:rPr>
          <w:rFonts w:ascii="Verdana" w:eastAsia="Calibri" w:hAnsi="Verdana" w:cs="Calibri"/>
          <w:b/>
          <w:i/>
          <w:szCs w:val="22"/>
          <w:u w:val="single"/>
        </w:rPr>
        <w:t>Experiences</w:t>
      </w:r>
    </w:p>
    <w:p w:rsidR="00295D5F" w:rsidRDefault="00295D5F" w:rsidP="00D53D2C">
      <w:pPr>
        <w:ind w:left="915"/>
        <w:rPr>
          <w:rFonts w:ascii="Verdana" w:hAnsi="Verdana"/>
          <w:sz w:val="20"/>
          <w:szCs w:val="20"/>
        </w:rPr>
      </w:pPr>
    </w:p>
    <w:p w:rsidR="009F199E" w:rsidRPr="009F199E" w:rsidRDefault="0012405F" w:rsidP="00D53D2C">
      <w:pPr>
        <w:numPr>
          <w:ilvl w:val="0"/>
          <w:numId w:val="1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ONGC</w:t>
      </w:r>
      <w:r w:rsidR="00C97C02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(Logistic</w:t>
      </w:r>
      <w:r w:rsidR="00295D5F" w:rsidRPr="009F199E">
        <w:rPr>
          <w:rFonts w:ascii="Verdana" w:hAnsi="Verdana"/>
          <w:b/>
          <w:sz w:val="22"/>
          <w:szCs w:val="22"/>
        </w:rPr>
        <w:t xml:space="preserve"> Executive</w:t>
      </w:r>
      <w:r>
        <w:rPr>
          <w:rFonts w:ascii="Verdana" w:hAnsi="Verdana"/>
          <w:sz w:val="22"/>
          <w:szCs w:val="22"/>
        </w:rPr>
        <w:t>)</w:t>
      </w:r>
    </w:p>
    <w:p w:rsidR="00295D5F" w:rsidRPr="009F199E" w:rsidRDefault="0012405F" w:rsidP="00D53D2C">
      <w:pPr>
        <w:ind w:left="108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(17 April</w:t>
      </w:r>
      <w:r w:rsidR="00B34EE3">
        <w:rPr>
          <w:rFonts w:ascii="Verdana" w:hAnsi="Verdana"/>
          <w:sz w:val="20"/>
          <w:szCs w:val="20"/>
        </w:rPr>
        <w:t xml:space="preserve"> -2016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 Still Continue</w:t>
      </w:r>
      <w:r w:rsidR="00295D5F" w:rsidRPr="009F199E">
        <w:rPr>
          <w:rFonts w:ascii="Verdana" w:hAnsi="Verdana"/>
          <w:sz w:val="20"/>
          <w:szCs w:val="20"/>
        </w:rPr>
        <w:t>)</w:t>
      </w:r>
    </w:p>
    <w:p w:rsidR="00295D5F" w:rsidRDefault="00295D5F" w:rsidP="00D53D2C">
      <w:pPr>
        <w:ind w:left="720"/>
        <w:rPr>
          <w:rFonts w:ascii="Verdana" w:hAnsi="Verdana"/>
          <w:sz w:val="20"/>
          <w:szCs w:val="20"/>
        </w:rPr>
      </w:pPr>
    </w:p>
    <w:p w:rsidR="00295D5F" w:rsidRPr="009F199E" w:rsidRDefault="00D53D2C" w:rsidP="00D53D2C">
      <w:pPr>
        <w:pStyle w:val="Normal1"/>
        <w:spacing w:line="240" w:lineRule="auto"/>
        <w:rPr>
          <w:rFonts w:ascii="Verdana" w:eastAsia="Calibri" w:hAnsi="Verdana" w:cs="Calibri"/>
          <w:b/>
          <w:szCs w:val="22"/>
          <w:u w:val="single"/>
        </w:rPr>
      </w:pPr>
      <w:r>
        <w:rPr>
          <w:rFonts w:ascii="Verdana" w:eastAsia="Calibri" w:hAnsi="Verdana" w:cs="Calibri"/>
          <w:b/>
          <w:szCs w:val="22"/>
          <w:u w:val="single"/>
        </w:rPr>
        <w:t xml:space="preserve">    </w:t>
      </w:r>
      <w:r w:rsidR="00295D5F" w:rsidRPr="009F199E">
        <w:rPr>
          <w:rFonts w:ascii="Verdana" w:eastAsia="Calibri" w:hAnsi="Verdana" w:cs="Calibri"/>
          <w:b/>
          <w:szCs w:val="22"/>
          <w:u w:val="single"/>
        </w:rPr>
        <w:t>Responsibilities</w:t>
      </w:r>
    </w:p>
    <w:p w:rsidR="00295D5F" w:rsidRDefault="00295D5F" w:rsidP="00D53D2C">
      <w:pPr>
        <w:pStyle w:val="Normal1"/>
        <w:spacing w:line="240" w:lineRule="auto"/>
        <w:ind w:firstLine="720"/>
        <w:rPr>
          <w:rFonts w:ascii="Verdana" w:eastAsia="Calibri" w:hAnsi="Verdana" w:cs="Calibri"/>
          <w:szCs w:val="22"/>
          <w:u w:val="single"/>
        </w:rPr>
      </w:pPr>
    </w:p>
    <w:p w:rsidR="00B34EE3" w:rsidRDefault="00B34EE3" w:rsidP="00D53D2C">
      <w:pPr>
        <w:pStyle w:val="Normal1"/>
        <w:spacing w:line="240" w:lineRule="auto"/>
        <w:ind w:firstLine="720"/>
        <w:rPr>
          <w:rFonts w:ascii="Verdana" w:eastAsia="Calibri" w:hAnsi="Verdana" w:cs="Calibri"/>
          <w:szCs w:val="22"/>
          <w:u w:val="single"/>
        </w:rPr>
      </w:pPr>
      <w:r>
        <w:rPr>
          <w:rFonts w:ascii="Verdana" w:eastAsia="Calibri" w:hAnsi="Verdana" w:cs="Calibri"/>
          <w:szCs w:val="22"/>
          <w:u w:val="single"/>
        </w:rPr>
        <w:t>POLYMER AND CHEMICAL DEPARTMENT</w:t>
      </w:r>
    </w:p>
    <w:p w:rsidR="00B34EE3" w:rsidRPr="009F199E" w:rsidRDefault="00B34EE3" w:rsidP="00D53D2C">
      <w:pPr>
        <w:pStyle w:val="Normal1"/>
        <w:spacing w:line="240" w:lineRule="auto"/>
        <w:ind w:firstLine="720"/>
        <w:rPr>
          <w:rFonts w:ascii="Verdana" w:eastAsia="Calibri" w:hAnsi="Verdana" w:cs="Calibri"/>
          <w:szCs w:val="22"/>
          <w:u w:val="single"/>
        </w:rPr>
      </w:pPr>
    </w:p>
    <w:p w:rsidR="0012405F" w:rsidRPr="00D53D2C" w:rsidRDefault="0012405F" w:rsidP="00D53D2C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D53D2C">
        <w:rPr>
          <w:rFonts w:ascii="Verdana" w:hAnsi="Verdana"/>
        </w:rPr>
        <w:t xml:space="preserve">Working closely with </w:t>
      </w:r>
      <w:r w:rsidR="00935AA2" w:rsidRPr="00D53D2C">
        <w:rPr>
          <w:rFonts w:ascii="Verdana" w:hAnsi="Verdana"/>
        </w:rPr>
        <w:t>dispatches</w:t>
      </w:r>
      <w:r w:rsidRPr="00D53D2C">
        <w:rPr>
          <w:rFonts w:ascii="Verdana" w:hAnsi="Verdana"/>
        </w:rPr>
        <w:t>, suppliers and transport companies.</w:t>
      </w:r>
    </w:p>
    <w:p w:rsidR="0012405F" w:rsidRPr="00D53D2C" w:rsidRDefault="0012405F" w:rsidP="00D53D2C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D53D2C">
        <w:rPr>
          <w:rFonts w:ascii="Verdana" w:hAnsi="Verdana"/>
        </w:rPr>
        <w:t>Planning the delivery and dispatch of goods.</w:t>
      </w:r>
    </w:p>
    <w:p w:rsidR="0012405F" w:rsidRPr="00D53D2C" w:rsidRDefault="0012405F" w:rsidP="00D53D2C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D53D2C">
        <w:rPr>
          <w:rFonts w:ascii="Verdana" w:hAnsi="Verdana"/>
        </w:rPr>
        <w:t>Planning allotting the vehicles in correct capacity.</w:t>
      </w:r>
    </w:p>
    <w:p w:rsidR="0012405F" w:rsidRPr="00D53D2C" w:rsidRDefault="0012405F" w:rsidP="00D53D2C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D53D2C">
        <w:rPr>
          <w:rFonts w:ascii="Verdana" w:hAnsi="Verdana"/>
        </w:rPr>
        <w:t>Maintaining the inventory.</w:t>
      </w:r>
    </w:p>
    <w:p w:rsidR="0012405F" w:rsidRPr="00D53D2C" w:rsidRDefault="0012405F" w:rsidP="00D53D2C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D53D2C">
        <w:rPr>
          <w:rFonts w:ascii="Verdana" w:hAnsi="Verdana"/>
        </w:rPr>
        <w:t>Preparing the various reports related to logistics.</w:t>
      </w:r>
    </w:p>
    <w:p w:rsidR="00295D5F" w:rsidRPr="00D53D2C" w:rsidRDefault="0012405F" w:rsidP="00D53D2C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D53D2C">
        <w:rPr>
          <w:rFonts w:ascii="Verdana" w:hAnsi="Verdana"/>
        </w:rPr>
        <w:t>Maintaining the stocks</w:t>
      </w:r>
    </w:p>
    <w:p w:rsidR="0012405F" w:rsidRPr="0012405F" w:rsidRDefault="0012405F" w:rsidP="00D53D2C">
      <w:pPr>
        <w:suppressAutoHyphens w:val="0"/>
        <w:wordWrap w:val="0"/>
        <w:spacing w:line="301" w:lineRule="atLeast"/>
        <w:ind w:left="720"/>
        <w:rPr>
          <w:rFonts w:ascii="Arial" w:hAnsi="Arial" w:cs="Arial"/>
          <w:color w:val="666666"/>
          <w:sz w:val="22"/>
          <w:szCs w:val="22"/>
          <w:lang w:eastAsia="en-US"/>
        </w:rPr>
      </w:pPr>
    </w:p>
    <w:p w:rsidR="00295D5F" w:rsidRPr="009F199E" w:rsidRDefault="00C97C02" w:rsidP="00D53D2C">
      <w:pPr>
        <w:numPr>
          <w:ilvl w:val="0"/>
          <w:numId w:val="1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Steel Connect</w:t>
      </w:r>
      <w:r w:rsidR="00295D5F" w:rsidRPr="009F199E">
        <w:rPr>
          <w:rFonts w:ascii="Verdana" w:hAnsi="Verdana"/>
          <w:b/>
          <w:sz w:val="22"/>
          <w:szCs w:val="22"/>
        </w:rPr>
        <w:t xml:space="preserve"> Pvt. Ltd.  (Sales Coordinator Assistance)</w:t>
      </w:r>
    </w:p>
    <w:p w:rsidR="00295D5F" w:rsidRDefault="00C97C02" w:rsidP="00D53D2C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(29-March-2014</w:t>
      </w:r>
      <w:r w:rsidR="0012405F">
        <w:rPr>
          <w:rFonts w:ascii="Verdana" w:hAnsi="Verdana"/>
          <w:sz w:val="20"/>
          <w:szCs w:val="20"/>
        </w:rPr>
        <w:t xml:space="preserve"> to 5</w:t>
      </w:r>
      <w:r w:rsidR="0012405F">
        <w:rPr>
          <w:rFonts w:ascii="Verdana" w:hAnsi="Verdana"/>
          <w:sz w:val="20"/>
          <w:szCs w:val="20"/>
          <w:vertAlign w:val="superscript"/>
        </w:rPr>
        <w:t xml:space="preserve">_ </w:t>
      </w:r>
      <w:r w:rsidR="00B34EE3">
        <w:rPr>
          <w:rFonts w:ascii="Verdana" w:hAnsi="Verdana"/>
          <w:sz w:val="20"/>
          <w:szCs w:val="20"/>
        </w:rPr>
        <w:t>APril-2016</w:t>
      </w:r>
      <w:r w:rsidR="00295D5F">
        <w:rPr>
          <w:rFonts w:ascii="Verdana" w:hAnsi="Verdana"/>
          <w:sz w:val="20"/>
          <w:szCs w:val="20"/>
        </w:rPr>
        <w:t>)</w:t>
      </w:r>
    </w:p>
    <w:p w:rsidR="00295D5F" w:rsidRDefault="00295D5F" w:rsidP="00D53D2C">
      <w:pPr>
        <w:rPr>
          <w:rFonts w:ascii="Verdana" w:hAnsi="Verdana"/>
          <w:sz w:val="20"/>
          <w:szCs w:val="20"/>
        </w:rPr>
      </w:pPr>
    </w:p>
    <w:p w:rsidR="00295D5F" w:rsidRPr="009F199E" w:rsidRDefault="00295D5F" w:rsidP="00D53D2C">
      <w:pPr>
        <w:pStyle w:val="Normal1"/>
        <w:spacing w:line="240" w:lineRule="auto"/>
        <w:ind w:firstLine="361"/>
        <w:rPr>
          <w:rFonts w:ascii="Verdana" w:eastAsia="Calibri" w:hAnsi="Verdana" w:cs="Calibri"/>
          <w:b/>
          <w:szCs w:val="22"/>
          <w:u w:val="single"/>
        </w:rPr>
      </w:pPr>
      <w:r w:rsidRPr="009F199E">
        <w:rPr>
          <w:rFonts w:ascii="Verdana" w:eastAsia="Calibri" w:hAnsi="Verdana" w:cs="Calibri"/>
          <w:b/>
          <w:szCs w:val="22"/>
          <w:u w:val="single"/>
        </w:rPr>
        <w:t>Responsibilities</w:t>
      </w:r>
    </w:p>
    <w:p w:rsidR="00295D5F" w:rsidRPr="009F199E" w:rsidRDefault="00295D5F" w:rsidP="00D53D2C">
      <w:pPr>
        <w:pStyle w:val="Normal1"/>
        <w:tabs>
          <w:tab w:val="left" w:pos="1507"/>
        </w:tabs>
        <w:spacing w:line="240" w:lineRule="auto"/>
        <w:ind w:firstLine="361"/>
        <w:rPr>
          <w:rFonts w:ascii="Verdana" w:hAnsi="Verdana"/>
          <w:szCs w:val="22"/>
        </w:rPr>
      </w:pPr>
    </w:p>
    <w:p w:rsidR="00295D5F" w:rsidRPr="009F199E" w:rsidRDefault="00295D5F" w:rsidP="00D53D2C">
      <w:pPr>
        <w:pStyle w:val="Normal1"/>
        <w:numPr>
          <w:ilvl w:val="0"/>
          <w:numId w:val="6"/>
        </w:numPr>
        <w:spacing w:line="240" w:lineRule="auto"/>
        <w:ind w:hanging="359"/>
        <w:contextualSpacing/>
        <w:rPr>
          <w:rFonts w:ascii="Verdana" w:eastAsia="Calibri" w:hAnsi="Verdana" w:cs="Calibri"/>
          <w:szCs w:val="22"/>
        </w:rPr>
      </w:pPr>
      <w:r w:rsidRPr="009F199E">
        <w:rPr>
          <w:rFonts w:ascii="Verdana" w:eastAsia="Calibri" w:hAnsi="Verdana" w:cs="Calibri"/>
          <w:szCs w:val="22"/>
        </w:rPr>
        <w:t>Worked as a chief in sales management team.</w:t>
      </w:r>
    </w:p>
    <w:p w:rsidR="00295D5F" w:rsidRPr="009F199E" w:rsidRDefault="00295D5F" w:rsidP="00D53D2C">
      <w:pPr>
        <w:pStyle w:val="Normal1"/>
        <w:numPr>
          <w:ilvl w:val="0"/>
          <w:numId w:val="6"/>
        </w:numPr>
        <w:spacing w:line="240" w:lineRule="auto"/>
        <w:ind w:hanging="359"/>
        <w:contextualSpacing/>
        <w:rPr>
          <w:rFonts w:ascii="Verdana" w:eastAsia="Calibri" w:hAnsi="Verdana" w:cs="Calibri"/>
          <w:szCs w:val="22"/>
        </w:rPr>
      </w:pPr>
      <w:r w:rsidRPr="009F199E">
        <w:rPr>
          <w:rFonts w:ascii="Verdana" w:eastAsia="Calibri" w:hAnsi="Verdana" w:cs="Calibri"/>
          <w:szCs w:val="22"/>
        </w:rPr>
        <w:t>Kept dataset of marketing section. with precision</w:t>
      </w:r>
    </w:p>
    <w:p w:rsidR="00295D5F" w:rsidRPr="009F199E" w:rsidRDefault="00295D5F" w:rsidP="00D53D2C">
      <w:pPr>
        <w:pStyle w:val="Normal1"/>
        <w:numPr>
          <w:ilvl w:val="0"/>
          <w:numId w:val="6"/>
        </w:numPr>
        <w:spacing w:line="240" w:lineRule="auto"/>
        <w:ind w:hanging="359"/>
        <w:contextualSpacing/>
        <w:rPr>
          <w:rFonts w:ascii="Verdana" w:eastAsia="Calibri" w:hAnsi="Verdana" w:cs="Calibri"/>
          <w:szCs w:val="22"/>
        </w:rPr>
      </w:pPr>
      <w:r w:rsidRPr="009F199E">
        <w:rPr>
          <w:rFonts w:ascii="Verdana" w:hAnsi="Verdana"/>
          <w:szCs w:val="22"/>
        </w:rPr>
        <w:t>Maintain good relation with</w:t>
      </w:r>
      <w:r w:rsidR="00C97C02">
        <w:rPr>
          <w:rFonts w:ascii="Verdana" w:hAnsi="Verdana"/>
          <w:szCs w:val="22"/>
        </w:rPr>
        <w:t xml:space="preserve"> Corporate or Individual client.</w:t>
      </w:r>
    </w:p>
    <w:p w:rsidR="00295D5F" w:rsidRPr="009F199E" w:rsidRDefault="00295D5F" w:rsidP="00D53D2C">
      <w:pPr>
        <w:pStyle w:val="Normal1"/>
        <w:numPr>
          <w:ilvl w:val="0"/>
          <w:numId w:val="6"/>
        </w:numPr>
        <w:spacing w:line="240" w:lineRule="auto"/>
        <w:ind w:hanging="359"/>
        <w:contextualSpacing/>
        <w:rPr>
          <w:rFonts w:ascii="Verdana" w:eastAsia="Calibri" w:hAnsi="Verdana" w:cs="Calibri"/>
          <w:szCs w:val="22"/>
        </w:rPr>
      </w:pPr>
      <w:r w:rsidRPr="009F199E">
        <w:rPr>
          <w:rFonts w:ascii="Verdana" w:hAnsi="Verdana"/>
          <w:szCs w:val="22"/>
        </w:rPr>
        <w:t>Hardworking, perseverance in work related problems, punctual, enthusiastic.client.</w:t>
      </w:r>
    </w:p>
    <w:p w:rsidR="00295D5F" w:rsidRPr="00C97C02" w:rsidRDefault="00295D5F" w:rsidP="00D53D2C">
      <w:pPr>
        <w:pStyle w:val="Normal1"/>
        <w:numPr>
          <w:ilvl w:val="0"/>
          <w:numId w:val="6"/>
        </w:numPr>
        <w:spacing w:line="240" w:lineRule="auto"/>
        <w:ind w:hanging="359"/>
        <w:contextualSpacing/>
        <w:rPr>
          <w:rFonts w:ascii="Verdana" w:eastAsia="Calibri" w:hAnsi="Verdana" w:cs="Calibri"/>
          <w:szCs w:val="22"/>
        </w:rPr>
      </w:pPr>
      <w:r w:rsidRPr="009F199E">
        <w:rPr>
          <w:rFonts w:ascii="Verdana" w:hAnsi="Verdana"/>
          <w:szCs w:val="22"/>
        </w:rPr>
        <w:t xml:space="preserve">Communicated with the purchase department regarding payment of </w:t>
      </w:r>
      <w:r w:rsidR="009F199E" w:rsidRPr="009F199E">
        <w:rPr>
          <w:rFonts w:ascii="Verdana" w:hAnsi="Verdana"/>
          <w:szCs w:val="22"/>
        </w:rPr>
        <w:t>outstanding</w:t>
      </w:r>
      <w:r w:rsidRPr="009F199E">
        <w:rPr>
          <w:rFonts w:ascii="Verdana" w:hAnsi="Verdana"/>
          <w:szCs w:val="22"/>
        </w:rPr>
        <w:t xml:space="preserve"> bills</w:t>
      </w:r>
    </w:p>
    <w:p w:rsidR="00295D5F" w:rsidRPr="00935AA2" w:rsidRDefault="00295D5F" w:rsidP="00D53D2C">
      <w:pPr>
        <w:pStyle w:val="Normal1"/>
        <w:numPr>
          <w:ilvl w:val="0"/>
          <w:numId w:val="6"/>
        </w:numPr>
        <w:spacing w:line="240" w:lineRule="auto"/>
        <w:ind w:hanging="359"/>
        <w:contextualSpacing/>
        <w:rPr>
          <w:rFonts w:ascii="Verdana" w:eastAsia="Calibri" w:hAnsi="Verdana" w:cs="Calibri"/>
          <w:szCs w:val="22"/>
        </w:rPr>
      </w:pPr>
      <w:r w:rsidRPr="009F199E">
        <w:rPr>
          <w:rFonts w:ascii="Verdana" w:hAnsi="Verdana"/>
          <w:szCs w:val="22"/>
        </w:rPr>
        <w:t>Handled the tasks of dealing with customer queries</w:t>
      </w:r>
      <w:r w:rsidR="00935AA2">
        <w:rPr>
          <w:rFonts w:ascii="Verdana" w:hAnsi="Verdana"/>
          <w:szCs w:val="22"/>
        </w:rPr>
        <w:t>.</w:t>
      </w:r>
    </w:p>
    <w:p w:rsidR="00295D5F" w:rsidRPr="00C97C02" w:rsidRDefault="00295D5F" w:rsidP="00D53D2C">
      <w:pPr>
        <w:pStyle w:val="Normal1"/>
        <w:numPr>
          <w:ilvl w:val="0"/>
          <w:numId w:val="6"/>
        </w:numPr>
        <w:spacing w:line="240" w:lineRule="auto"/>
        <w:ind w:hanging="359"/>
        <w:contextualSpacing/>
        <w:rPr>
          <w:rFonts w:ascii="Verdana" w:eastAsia="Calibri" w:hAnsi="Verdana" w:cs="Calibri"/>
          <w:szCs w:val="22"/>
        </w:rPr>
      </w:pPr>
      <w:r w:rsidRPr="009F199E">
        <w:rPr>
          <w:rFonts w:ascii="Verdana" w:hAnsi="Verdana"/>
          <w:szCs w:val="22"/>
        </w:rPr>
        <w:t>Sent Daily activity report to HOD.</w:t>
      </w:r>
    </w:p>
    <w:p w:rsidR="00295D5F" w:rsidRPr="00295D5F" w:rsidRDefault="000F59E9" w:rsidP="006E3F18">
      <w:pPr>
        <w:suppressAutoHyphens w:val="0"/>
        <w:spacing w:before="100" w:beforeAutospacing="1" w:after="100" w:afterAutospacing="1" w:line="240" w:lineRule="atLeast"/>
        <w:ind w:left="360"/>
        <w:rPr>
          <w:lang w:val="en-IN" w:eastAsia="en-IN"/>
        </w:rPr>
      </w:pPr>
      <w:r>
        <w:rPr>
          <w:lang w:val="en-IN" w:eastAsia="en-IN"/>
        </w:rPr>
        <w:pict>
          <v:rect id="_x0000_i1027" style="width:523.55pt;height:1.7pt" o:hrpct="991" o:hralign="center" o:hrstd="t" o:hr="t" fillcolor="#a0a0a0" stroked="f"/>
        </w:pict>
      </w:r>
    </w:p>
    <w:p w:rsidR="00935AA2" w:rsidRDefault="00935AA2" w:rsidP="006E3F18">
      <w:pPr>
        <w:suppressAutoHyphens w:val="0"/>
        <w:spacing w:before="100" w:beforeAutospacing="1" w:after="100" w:afterAutospacing="1" w:line="240" w:lineRule="atLeast"/>
        <w:rPr>
          <w:rFonts w:ascii="Verdana" w:hAnsi="Verdana"/>
          <w:b/>
          <w:i/>
          <w:u w:val="single"/>
          <w:lang w:val="en-IN" w:eastAsia="en-IN"/>
        </w:rPr>
      </w:pPr>
    </w:p>
    <w:p w:rsidR="00295D5F" w:rsidRPr="009F199E" w:rsidRDefault="00295D5F" w:rsidP="006E3F18">
      <w:pPr>
        <w:suppressAutoHyphens w:val="0"/>
        <w:spacing w:before="100" w:beforeAutospacing="1" w:after="100" w:afterAutospacing="1" w:line="240" w:lineRule="atLeast"/>
        <w:rPr>
          <w:rFonts w:ascii="Verdana" w:hAnsi="Verdana"/>
          <w:b/>
          <w:i/>
          <w:u w:val="single"/>
          <w:lang w:val="en-IN" w:eastAsia="en-IN"/>
        </w:rPr>
      </w:pPr>
      <w:r w:rsidRPr="009F199E">
        <w:rPr>
          <w:rFonts w:ascii="Verdana" w:hAnsi="Verdana"/>
          <w:b/>
          <w:i/>
          <w:u w:val="single"/>
          <w:lang w:val="en-IN" w:eastAsia="en-IN"/>
        </w:rPr>
        <w:lastRenderedPageBreak/>
        <w:t>Education</w:t>
      </w:r>
    </w:p>
    <w:p w:rsidR="009F199E" w:rsidRDefault="000B5FC3">
      <w:pPr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9F199E">
        <w:rPr>
          <w:rFonts w:ascii="Verdana" w:hAnsi="Verdana"/>
          <w:sz w:val="22"/>
          <w:szCs w:val="22"/>
        </w:rPr>
        <w:t>Qualified 10 Pass( 68</w:t>
      </w:r>
      <w:r w:rsidR="00C97C02">
        <w:rPr>
          <w:rFonts w:ascii="Verdana" w:hAnsi="Verdana"/>
          <w:sz w:val="22"/>
          <w:szCs w:val="22"/>
        </w:rPr>
        <w:t>.77</w:t>
      </w:r>
      <w:r w:rsidRPr="009F199E">
        <w:rPr>
          <w:rFonts w:ascii="Verdana" w:hAnsi="Verdana"/>
          <w:sz w:val="22"/>
          <w:szCs w:val="22"/>
        </w:rPr>
        <w:t>%) &amp; 12</w:t>
      </w:r>
      <w:r w:rsidRPr="009F199E">
        <w:rPr>
          <w:rFonts w:ascii="Verdana" w:hAnsi="Verdana"/>
          <w:sz w:val="22"/>
          <w:szCs w:val="22"/>
          <w:vertAlign w:val="superscript"/>
        </w:rPr>
        <w:t xml:space="preserve"> </w:t>
      </w:r>
      <w:r w:rsidR="00C97C02">
        <w:rPr>
          <w:rFonts w:ascii="Verdana" w:hAnsi="Verdana"/>
          <w:sz w:val="22"/>
          <w:szCs w:val="22"/>
        </w:rPr>
        <w:t>Pass (57.29</w:t>
      </w:r>
      <w:r w:rsidRPr="009F199E">
        <w:rPr>
          <w:rFonts w:ascii="Verdana" w:hAnsi="Verdana"/>
          <w:sz w:val="22"/>
          <w:szCs w:val="22"/>
        </w:rPr>
        <w:t>%),</w:t>
      </w:r>
      <w:r w:rsidRPr="009F199E">
        <w:rPr>
          <w:rFonts w:ascii="Verdana" w:hAnsi="Verdana"/>
          <w:b/>
          <w:sz w:val="22"/>
          <w:szCs w:val="22"/>
        </w:rPr>
        <w:t xml:space="preserve"> </w:t>
      </w:r>
      <w:r w:rsidRPr="009F199E">
        <w:rPr>
          <w:rFonts w:ascii="Verdana" w:hAnsi="Verdana"/>
          <w:sz w:val="22"/>
          <w:szCs w:val="22"/>
        </w:rPr>
        <w:t>f</w:t>
      </w:r>
      <w:r w:rsidR="00C97C02">
        <w:rPr>
          <w:rFonts w:ascii="Verdana" w:hAnsi="Verdana"/>
          <w:sz w:val="22"/>
          <w:szCs w:val="22"/>
        </w:rPr>
        <w:t>rom Sidharath High School</w:t>
      </w:r>
      <w:r w:rsidRPr="009F199E">
        <w:rPr>
          <w:rFonts w:ascii="Verdana" w:hAnsi="Verdana"/>
          <w:sz w:val="22"/>
          <w:szCs w:val="22"/>
        </w:rPr>
        <w:t>, at</w:t>
      </w:r>
    </w:p>
    <w:p w:rsidR="000B5FC3" w:rsidRPr="009F199E" w:rsidRDefault="000B5FC3" w:rsidP="009F199E">
      <w:pPr>
        <w:ind w:left="360"/>
        <w:jc w:val="both"/>
        <w:rPr>
          <w:rFonts w:ascii="Verdana" w:hAnsi="Verdana"/>
          <w:sz w:val="22"/>
          <w:szCs w:val="22"/>
        </w:rPr>
      </w:pPr>
      <w:r w:rsidRPr="009F199E">
        <w:rPr>
          <w:rFonts w:ascii="Verdana" w:hAnsi="Verdana"/>
          <w:sz w:val="22"/>
          <w:szCs w:val="22"/>
        </w:rPr>
        <w:t>AHMEDABAD</w:t>
      </w:r>
      <w:r w:rsidR="009F199E">
        <w:rPr>
          <w:rFonts w:ascii="Verdana" w:hAnsi="Verdana"/>
          <w:sz w:val="22"/>
          <w:szCs w:val="22"/>
        </w:rPr>
        <w:t>.</w:t>
      </w:r>
    </w:p>
    <w:p w:rsidR="000B5FC3" w:rsidRPr="009F199E" w:rsidRDefault="000B5FC3">
      <w:pPr>
        <w:ind w:left="360"/>
        <w:jc w:val="both"/>
        <w:rPr>
          <w:rFonts w:ascii="Verdana" w:hAnsi="Verdana"/>
          <w:sz w:val="22"/>
          <w:szCs w:val="22"/>
        </w:rPr>
      </w:pPr>
    </w:p>
    <w:p w:rsidR="000B5FC3" w:rsidRPr="00C97C02" w:rsidRDefault="00C97C02" w:rsidP="00C97C02">
      <w:pPr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BCA Complated in 2013 with (58.7%)Second Class.</w:t>
      </w:r>
    </w:p>
    <w:p w:rsidR="009F199E" w:rsidRDefault="009F199E" w:rsidP="009F199E">
      <w:pPr>
        <w:ind w:left="360"/>
        <w:jc w:val="both"/>
        <w:rPr>
          <w:lang w:val="en-IN" w:eastAsia="en-IN"/>
        </w:rPr>
      </w:pPr>
    </w:p>
    <w:p w:rsidR="000B5FC3" w:rsidRPr="009F199E" w:rsidRDefault="000F59E9" w:rsidP="009F199E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lang w:val="en-IN" w:eastAsia="en-IN"/>
        </w:rPr>
        <w:pict>
          <v:rect id="_x0000_i1028" style="width:0;height:1.5pt" o:hralign="center" o:hrstd="t" o:hr="t" fillcolor="#a0a0a0" stroked="f"/>
        </w:pict>
      </w:r>
    </w:p>
    <w:p w:rsidR="000B5FC3" w:rsidRPr="009F199E" w:rsidRDefault="000B5FC3">
      <w:pPr>
        <w:pStyle w:val="ListParagraph"/>
        <w:rPr>
          <w:rFonts w:ascii="Verdana" w:hAnsi="Verdana"/>
        </w:rPr>
      </w:pPr>
    </w:p>
    <w:p w:rsidR="000B5FC3" w:rsidRPr="009F199E" w:rsidRDefault="000B5FC3">
      <w:pPr>
        <w:rPr>
          <w:rFonts w:ascii="Verdana" w:hAnsi="Verdana"/>
          <w:b/>
          <w:i/>
          <w:u w:val="single"/>
        </w:rPr>
      </w:pPr>
      <w:r w:rsidRPr="009F199E">
        <w:rPr>
          <w:rFonts w:ascii="Verdana" w:hAnsi="Verdana"/>
          <w:b/>
          <w:i/>
          <w:u w:val="single"/>
        </w:rPr>
        <w:t>Technical Skills</w:t>
      </w:r>
    </w:p>
    <w:p w:rsidR="000B5FC3" w:rsidRDefault="000B5FC3">
      <w:pPr>
        <w:ind w:left="2880" w:hanging="2880"/>
        <w:rPr>
          <w:rFonts w:ascii="Verdana" w:hAnsi="Verdana"/>
          <w:sz w:val="20"/>
          <w:szCs w:val="20"/>
        </w:rPr>
      </w:pPr>
    </w:p>
    <w:p w:rsidR="000B5FC3" w:rsidRDefault="000B5FC3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0B5FC3" w:rsidRPr="009F199E" w:rsidRDefault="000B5FC3">
      <w:pPr>
        <w:numPr>
          <w:ilvl w:val="0"/>
          <w:numId w:val="2"/>
        </w:numPr>
        <w:rPr>
          <w:rFonts w:ascii="Verdana" w:hAnsi="Verdana"/>
          <w:b/>
          <w:sz w:val="22"/>
          <w:szCs w:val="22"/>
          <w:u w:val="single"/>
        </w:rPr>
      </w:pPr>
      <w:r w:rsidRPr="009F199E">
        <w:rPr>
          <w:rFonts w:ascii="Verdana" w:hAnsi="Verdana"/>
          <w:sz w:val="22"/>
          <w:szCs w:val="22"/>
        </w:rPr>
        <w:t xml:space="preserve">MS Office, Mainly </w:t>
      </w:r>
      <w:r w:rsidRPr="009F199E">
        <w:rPr>
          <w:rFonts w:ascii="Verdana" w:hAnsi="Verdana"/>
          <w:b/>
          <w:sz w:val="22"/>
          <w:szCs w:val="22"/>
          <w:u w:val="single"/>
        </w:rPr>
        <w:t>MS Excel</w:t>
      </w:r>
      <w:r w:rsidRPr="009F199E">
        <w:rPr>
          <w:rFonts w:ascii="Verdana" w:hAnsi="Verdana"/>
          <w:sz w:val="22"/>
          <w:szCs w:val="22"/>
        </w:rPr>
        <w:t xml:space="preserve">  &amp; </w:t>
      </w:r>
      <w:r w:rsidRPr="009F199E">
        <w:rPr>
          <w:rFonts w:ascii="Verdana" w:hAnsi="Verdana"/>
          <w:b/>
          <w:sz w:val="22"/>
          <w:szCs w:val="22"/>
          <w:u w:val="single"/>
        </w:rPr>
        <w:t>MS PowerPoint</w:t>
      </w:r>
    </w:p>
    <w:p w:rsidR="000B5FC3" w:rsidRPr="009F199E" w:rsidRDefault="000B5FC3">
      <w:pPr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9F199E">
        <w:rPr>
          <w:rFonts w:ascii="Verdana" w:hAnsi="Verdana"/>
          <w:sz w:val="22"/>
          <w:szCs w:val="22"/>
        </w:rPr>
        <w:t>Internet Application</w:t>
      </w:r>
    </w:p>
    <w:p w:rsidR="000B5FC3" w:rsidRPr="009F199E" w:rsidRDefault="000B5FC3">
      <w:pPr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9F199E">
        <w:rPr>
          <w:rFonts w:ascii="Verdana" w:hAnsi="Verdana"/>
          <w:sz w:val="22"/>
          <w:szCs w:val="22"/>
        </w:rPr>
        <w:t>MS Word</w:t>
      </w:r>
    </w:p>
    <w:p w:rsidR="000B5FC3" w:rsidRPr="006E3F18" w:rsidRDefault="000F59E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2"/>
          <w:szCs w:val="22"/>
          <w:lang w:val="en-IN" w:eastAsia="en-IN"/>
        </w:rPr>
        <w:pict>
          <v:rect id="_x0000_i1029" style="width:0;height:1.5pt" o:hralign="center" o:hrstd="t" o:hr="t" fillcolor="#a0a0a0" stroked="f"/>
        </w:pict>
      </w:r>
    </w:p>
    <w:p w:rsidR="000B5FC3" w:rsidRDefault="000B5FC3">
      <w:pPr>
        <w:jc w:val="center"/>
        <w:rPr>
          <w:rFonts w:ascii="Verdana" w:hAnsi="Verdana"/>
          <w:b/>
          <w:sz w:val="20"/>
          <w:szCs w:val="20"/>
        </w:rPr>
      </w:pPr>
    </w:p>
    <w:p w:rsidR="000B5FC3" w:rsidRPr="009F199E" w:rsidRDefault="000B5FC3" w:rsidP="006E3F18">
      <w:pPr>
        <w:widowControl w:val="0"/>
        <w:autoSpaceDE w:val="0"/>
        <w:rPr>
          <w:rFonts w:ascii="Verdana" w:hAnsi="Verdana"/>
          <w:b/>
          <w:i/>
          <w:u w:val="single"/>
        </w:rPr>
      </w:pPr>
      <w:r w:rsidRPr="009F199E">
        <w:rPr>
          <w:rFonts w:ascii="Verdana" w:hAnsi="Verdana"/>
          <w:b/>
          <w:i/>
          <w:u w:val="single"/>
        </w:rPr>
        <w:t>Skill Set</w:t>
      </w:r>
    </w:p>
    <w:p w:rsidR="000B5FC3" w:rsidRDefault="000B5FC3">
      <w:pPr>
        <w:widowControl w:val="0"/>
        <w:autoSpaceDE w:val="0"/>
        <w:rPr>
          <w:rFonts w:ascii="Verdana" w:hAnsi="Verdana"/>
          <w:sz w:val="20"/>
          <w:szCs w:val="20"/>
        </w:rPr>
      </w:pPr>
    </w:p>
    <w:p w:rsidR="000B5FC3" w:rsidRDefault="000B5FC3">
      <w:pPr>
        <w:widowControl w:val="0"/>
        <w:autoSpaceDE w:val="0"/>
        <w:ind w:firstLine="720"/>
        <w:rPr>
          <w:rFonts w:ascii="Verdana" w:hAnsi="Verdana"/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Verdana" w:hAnsi="Verdana"/>
          <w:sz w:val="20"/>
          <w:szCs w:val="20"/>
        </w:rPr>
        <w:t>Work Co ordination</w:t>
      </w:r>
    </w:p>
    <w:p w:rsidR="000B5FC3" w:rsidRDefault="000B5FC3">
      <w:pPr>
        <w:widowControl w:val="0"/>
        <w:autoSpaceDE w:val="0"/>
        <w:ind w:firstLine="720"/>
        <w:rPr>
          <w:rFonts w:ascii="Verdana" w:hAnsi="Verdana"/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Verdana" w:hAnsi="Verdana"/>
          <w:sz w:val="20"/>
          <w:szCs w:val="20"/>
        </w:rPr>
        <w:t xml:space="preserve">Hard Working </w:t>
      </w:r>
    </w:p>
    <w:p w:rsidR="000B5FC3" w:rsidRDefault="000B5FC3">
      <w:pPr>
        <w:widowControl w:val="0"/>
        <w:autoSpaceDE w:val="0"/>
        <w:rPr>
          <w:rFonts w:ascii="Verdana" w:hAnsi="Verdana"/>
          <w:sz w:val="20"/>
          <w:szCs w:val="20"/>
        </w:rPr>
      </w:pPr>
    </w:p>
    <w:p w:rsidR="000B5FC3" w:rsidRPr="009F199E" w:rsidRDefault="000B5FC3" w:rsidP="009F199E">
      <w:pPr>
        <w:widowControl w:val="0"/>
        <w:autoSpaceDE w:val="0"/>
        <w:rPr>
          <w:rFonts w:ascii="Verdana" w:hAnsi="Verdana" w:cs="Book Antiqua"/>
          <w:b/>
          <w:bCs/>
        </w:rPr>
      </w:pPr>
      <w:r w:rsidRPr="009F199E">
        <w:rPr>
          <w:rFonts w:ascii="Verdana" w:hAnsi="Verdana" w:cs="Book Antiqua"/>
          <w:b/>
          <w:bCs/>
          <w:i/>
          <w:u w:val="single"/>
        </w:rPr>
        <w:t>Personal Dossier</w:t>
      </w:r>
      <w:r w:rsidRPr="009F199E">
        <w:rPr>
          <w:rFonts w:ascii="Verdana" w:hAnsi="Verdana" w:cs="Book Antiqua"/>
          <w:b/>
          <w:bCs/>
        </w:rPr>
        <w:t xml:space="preserve">   :- </w:t>
      </w:r>
    </w:p>
    <w:p w:rsidR="000B5FC3" w:rsidRDefault="000B5FC3">
      <w:pPr>
        <w:widowControl w:val="0"/>
        <w:autoSpaceDE w:val="0"/>
        <w:rPr>
          <w:rFonts w:ascii="Verdana" w:hAnsi="Verdana" w:cs="Book Antiqua"/>
          <w:b/>
          <w:bCs/>
          <w:sz w:val="20"/>
          <w:szCs w:val="20"/>
        </w:rPr>
      </w:pPr>
    </w:p>
    <w:p w:rsidR="000B5FC3" w:rsidRDefault="000B5FC3">
      <w:pPr>
        <w:widowControl w:val="0"/>
        <w:numPr>
          <w:ilvl w:val="0"/>
          <w:numId w:val="3"/>
        </w:numPr>
        <w:autoSpaceDE w:val="0"/>
        <w:rPr>
          <w:rFonts w:ascii="Verdana" w:hAnsi="Verdana" w:cs="Book Antiqua"/>
          <w:b/>
          <w:bCs/>
          <w:sz w:val="20"/>
          <w:szCs w:val="20"/>
        </w:rPr>
      </w:pPr>
      <w:r>
        <w:rPr>
          <w:rFonts w:ascii="Verdana" w:hAnsi="Verdana" w:cs="Book Antiqua"/>
          <w:b/>
          <w:bCs/>
          <w:sz w:val="20"/>
          <w:szCs w:val="20"/>
        </w:rPr>
        <w:t xml:space="preserve">Date of Birth </w:t>
      </w:r>
      <w:r>
        <w:rPr>
          <w:rFonts w:ascii="Verdana" w:hAnsi="Verdana" w:cs="Book Antiqua"/>
          <w:b/>
          <w:bCs/>
          <w:sz w:val="20"/>
          <w:szCs w:val="20"/>
        </w:rPr>
        <w:tab/>
        <w:t xml:space="preserve"> :   </w:t>
      </w:r>
      <w:r w:rsidR="009F0BC3">
        <w:rPr>
          <w:rFonts w:ascii="Verdana" w:hAnsi="Verdana" w:cs="Book Antiqua"/>
          <w:bCs/>
          <w:sz w:val="20"/>
          <w:szCs w:val="20"/>
        </w:rPr>
        <w:t>28 July 1993</w:t>
      </w:r>
      <w:r>
        <w:rPr>
          <w:rFonts w:ascii="Verdana" w:hAnsi="Verdana" w:cs="Book Antiqua"/>
          <w:b/>
          <w:bCs/>
          <w:sz w:val="20"/>
          <w:szCs w:val="20"/>
        </w:rPr>
        <w:t>.</w:t>
      </w:r>
    </w:p>
    <w:p w:rsidR="000B5FC3" w:rsidRDefault="000B5FC3">
      <w:pPr>
        <w:widowControl w:val="0"/>
        <w:numPr>
          <w:ilvl w:val="0"/>
          <w:numId w:val="3"/>
        </w:numPr>
        <w:autoSpaceDE w:val="0"/>
        <w:rPr>
          <w:rFonts w:ascii="Verdana" w:hAnsi="Verdana" w:cs="Book Antiqua"/>
          <w:bCs/>
          <w:sz w:val="20"/>
          <w:szCs w:val="20"/>
        </w:rPr>
      </w:pPr>
      <w:r>
        <w:rPr>
          <w:rFonts w:ascii="Verdana" w:hAnsi="Verdana" w:cs="Book Antiqua"/>
          <w:b/>
          <w:bCs/>
          <w:sz w:val="20"/>
          <w:szCs w:val="20"/>
        </w:rPr>
        <w:t xml:space="preserve">Languages Know     :   </w:t>
      </w:r>
      <w:r>
        <w:rPr>
          <w:rFonts w:ascii="Verdana" w:hAnsi="Verdana" w:cs="Book Antiqua"/>
          <w:bCs/>
          <w:sz w:val="20"/>
          <w:szCs w:val="20"/>
        </w:rPr>
        <w:t>Gujarati, English, Hindi</w:t>
      </w:r>
    </w:p>
    <w:p w:rsidR="000B5FC3" w:rsidRDefault="000B5FC3">
      <w:pPr>
        <w:widowControl w:val="0"/>
        <w:numPr>
          <w:ilvl w:val="0"/>
          <w:numId w:val="3"/>
        </w:numPr>
        <w:autoSpaceDE w:val="0"/>
        <w:rPr>
          <w:rFonts w:ascii="Verdana" w:hAnsi="Verdana" w:cs="Book Antiqua"/>
          <w:bCs/>
          <w:sz w:val="20"/>
          <w:szCs w:val="20"/>
        </w:rPr>
      </w:pPr>
      <w:r>
        <w:rPr>
          <w:rFonts w:ascii="Verdana" w:hAnsi="Verdana" w:cs="Book Antiqua"/>
          <w:b/>
          <w:bCs/>
          <w:sz w:val="20"/>
          <w:szCs w:val="20"/>
        </w:rPr>
        <w:t xml:space="preserve">Preferred Location  :   </w:t>
      </w:r>
      <w:r>
        <w:rPr>
          <w:rFonts w:ascii="Verdana" w:hAnsi="Verdana" w:cs="Book Antiqua"/>
          <w:bCs/>
          <w:sz w:val="20"/>
          <w:szCs w:val="20"/>
        </w:rPr>
        <w:t xml:space="preserve">Ahmedabad </w:t>
      </w:r>
    </w:p>
    <w:p w:rsidR="000B5FC3" w:rsidRDefault="000B5FC3">
      <w:pPr>
        <w:widowControl w:val="0"/>
        <w:numPr>
          <w:ilvl w:val="0"/>
          <w:numId w:val="3"/>
        </w:numPr>
        <w:autoSpaceDE w:val="0"/>
        <w:rPr>
          <w:rFonts w:ascii="Verdana" w:hAnsi="Verdana" w:cs="Book Antiqua"/>
          <w:bCs/>
          <w:sz w:val="20"/>
          <w:szCs w:val="20"/>
        </w:rPr>
      </w:pPr>
      <w:r>
        <w:rPr>
          <w:rFonts w:ascii="Verdana" w:hAnsi="Verdana" w:cs="Book Antiqua"/>
          <w:b/>
          <w:bCs/>
          <w:sz w:val="20"/>
          <w:szCs w:val="20"/>
        </w:rPr>
        <w:t xml:space="preserve">Gender </w:t>
      </w:r>
      <w:r>
        <w:rPr>
          <w:rFonts w:ascii="Verdana" w:hAnsi="Verdana" w:cs="Book Antiqua"/>
          <w:b/>
          <w:bCs/>
          <w:sz w:val="20"/>
          <w:szCs w:val="20"/>
        </w:rPr>
        <w:tab/>
      </w:r>
      <w:r>
        <w:rPr>
          <w:rFonts w:ascii="Verdana" w:hAnsi="Verdana" w:cs="Book Antiqua"/>
          <w:b/>
          <w:bCs/>
          <w:sz w:val="20"/>
          <w:szCs w:val="20"/>
        </w:rPr>
        <w:tab/>
        <w:t xml:space="preserve"> </w:t>
      </w:r>
      <w:r w:rsidR="009F0BC3">
        <w:rPr>
          <w:rFonts w:ascii="Verdana" w:hAnsi="Verdana" w:cs="Book Antiqua"/>
          <w:b/>
          <w:bCs/>
          <w:sz w:val="20"/>
          <w:szCs w:val="20"/>
        </w:rPr>
        <w:t>:   Male</w:t>
      </w:r>
      <w:r>
        <w:rPr>
          <w:rFonts w:ascii="Verdana" w:hAnsi="Verdana" w:cs="Book Antiqua"/>
          <w:bCs/>
          <w:sz w:val="20"/>
          <w:szCs w:val="20"/>
        </w:rPr>
        <w:t xml:space="preserve"> </w:t>
      </w:r>
    </w:p>
    <w:p w:rsidR="000B5FC3" w:rsidRDefault="000B5FC3">
      <w:pPr>
        <w:widowControl w:val="0"/>
        <w:numPr>
          <w:ilvl w:val="0"/>
          <w:numId w:val="3"/>
        </w:numPr>
        <w:autoSpaceDE w:val="0"/>
        <w:rPr>
          <w:rFonts w:ascii="Verdana" w:hAnsi="Verdana" w:cs="Book Antiqua"/>
          <w:bCs/>
          <w:sz w:val="20"/>
          <w:szCs w:val="20"/>
        </w:rPr>
      </w:pPr>
      <w:r>
        <w:rPr>
          <w:rFonts w:ascii="Verdana" w:hAnsi="Verdana" w:cs="Book Antiqua"/>
          <w:b/>
          <w:bCs/>
          <w:sz w:val="20"/>
          <w:szCs w:val="20"/>
        </w:rPr>
        <w:t>Hobbies</w:t>
      </w:r>
      <w:r>
        <w:rPr>
          <w:rFonts w:ascii="Verdana" w:hAnsi="Verdana" w:cs="Book Antiqua"/>
          <w:b/>
          <w:bCs/>
          <w:sz w:val="20"/>
          <w:szCs w:val="20"/>
        </w:rPr>
        <w:tab/>
      </w:r>
      <w:r>
        <w:rPr>
          <w:rFonts w:ascii="Verdana" w:hAnsi="Verdana" w:cs="Book Antiqua"/>
          <w:b/>
          <w:bCs/>
          <w:sz w:val="20"/>
          <w:szCs w:val="20"/>
        </w:rPr>
        <w:tab/>
        <w:t xml:space="preserve"> :</w:t>
      </w:r>
      <w:r>
        <w:rPr>
          <w:rFonts w:ascii="Verdana" w:hAnsi="Verdana" w:cs="Book Antiqua"/>
          <w:bCs/>
          <w:sz w:val="20"/>
          <w:szCs w:val="20"/>
        </w:rPr>
        <w:t xml:space="preserve">   Listing music, Traveling, Visit Natural Places, </w:t>
      </w:r>
    </w:p>
    <w:p w:rsidR="000B5FC3" w:rsidRDefault="000B5FC3">
      <w:pPr>
        <w:widowControl w:val="0"/>
        <w:numPr>
          <w:ilvl w:val="0"/>
          <w:numId w:val="3"/>
        </w:numPr>
        <w:autoSpaceDE w:val="0"/>
        <w:rPr>
          <w:rFonts w:ascii="Verdana" w:hAnsi="Verdana" w:cs="Book Antiqua"/>
          <w:b/>
          <w:bCs/>
          <w:sz w:val="20"/>
          <w:szCs w:val="20"/>
        </w:rPr>
      </w:pPr>
      <w:r>
        <w:rPr>
          <w:rFonts w:ascii="Verdana" w:hAnsi="Verdana" w:cs="Book Antiqua"/>
          <w:b/>
          <w:bCs/>
          <w:sz w:val="20"/>
          <w:szCs w:val="20"/>
        </w:rPr>
        <w:t xml:space="preserve">Marital Status </w:t>
      </w:r>
      <w:r>
        <w:rPr>
          <w:rFonts w:ascii="Verdana" w:hAnsi="Verdana" w:cs="Book Antiqua"/>
          <w:b/>
          <w:bCs/>
          <w:sz w:val="20"/>
          <w:szCs w:val="20"/>
        </w:rPr>
        <w:tab/>
        <w:t xml:space="preserve"> :   Unmarried</w:t>
      </w:r>
    </w:p>
    <w:p w:rsidR="000B5FC3" w:rsidRDefault="000B5FC3">
      <w:pPr>
        <w:widowControl w:val="0"/>
        <w:numPr>
          <w:ilvl w:val="0"/>
          <w:numId w:val="3"/>
        </w:numPr>
        <w:autoSpaceDE w:val="0"/>
        <w:rPr>
          <w:rFonts w:ascii="Verdana" w:hAnsi="Verdana" w:cs="Book Antiqua"/>
          <w:b/>
          <w:bCs/>
          <w:sz w:val="20"/>
          <w:szCs w:val="20"/>
        </w:rPr>
      </w:pPr>
      <w:r>
        <w:rPr>
          <w:rFonts w:ascii="Verdana" w:hAnsi="Verdana" w:cs="Book Antiqua"/>
          <w:b/>
          <w:bCs/>
          <w:sz w:val="20"/>
          <w:szCs w:val="20"/>
        </w:rPr>
        <w:tab/>
      </w:r>
    </w:p>
    <w:p w:rsidR="000B5FC3" w:rsidRDefault="000B5FC3">
      <w:pPr>
        <w:widowControl w:val="0"/>
        <w:autoSpaceDE w:val="0"/>
        <w:ind w:left="720"/>
        <w:rPr>
          <w:rFonts w:ascii="Verdana" w:hAnsi="Verdana" w:cs="Book Antiqua"/>
          <w:bCs/>
          <w:sz w:val="20"/>
          <w:szCs w:val="20"/>
        </w:rPr>
      </w:pPr>
    </w:p>
    <w:p w:rsidR="000B5FC3" w:rsidRDefault="000B5FC3">
      <w:pPr>
        <w:widowControl w:val="0"/>
        <w:autoSpaceDE w:val="0"/>
        <w:ind w:left="720"/>
        <w:rPr>
          <w:rFonts w:ascii="Verdana" w:hAnsi="Verdana" w:cs="Book Antiqua"/>
          <w:bCs/>
          <w:sz w:val="20"/>
          <w:szCs w:val="20"/>
        </w:rPr>
      </w:pPr>
      <w:r>
        <w:rPr>
          <w:rFonts w:ascii="Verdana" w:hAnsi="Verdana" w:cs="Book Antiqua"/>
          <w:bCs/>
          <w:sz w:val="20"/>
          <w:szCs w:val="20"/>
        </w:rPr>
        <w:tab/>
      </w:r>
    </w:p>
    <w:p w:rsidR="000B5FC3" w:rsidRDefault="009F199E" w:rsidP="009F199E">
      <w:pPr>
        <w:widowControl w:val="0"/>
        <w:autoSpaceDE w:val="0"/>
        <w:ind w:left="7920"/>
        <w:rPr>
          <w:rFonts w:ascii="Verdana" w:hAnsi="Verdana" w:cs="Book Antiqua"/>
          <w:b/>
          <w:bCs/>
          <w:sz w:val="20"/>
          <w:szCs w:val="20"/>
        </w:rPr>
      </w:pPr>
      <w:r>
        <w:rPr>
          <w:rFonts w:ascii="Verdana" w:hAnsi="Verdana" w:cs="Book Antiqua"/>
          <w:b/>
          <w:bCs/>
          <w:sz w:val="20"/>
          <w:szCs w:val="20"/>
        </w:rPr>
        <w:t>Yours Faithfully</w:t>
      </w:r>
    </w:p>
    <w:p w:rsidR="000B5FC3" w:rsidRDefault="000B5FC3">
      <w:pPr>
        <w:widowControl w:val="0"/>
        <w:autoSpaceDE w:val="0"/>
        <w:ind w:left="7920"/>
        <w:rPr>
          <w:rFonts w:ascii="Verdana" w:hAnsi="Verdana" w:cs="Book Antiqua"/>
          <w:b/>
          <w:bCs/>
          <w:sz w:val="20"/>
          <w:szCs w:val="20"/>
        </w:rPr>
      </w:pPr>
    </w:p>
    <w:p w:rsidR="000B5FC3" w:rsidRDefault="009F0BC3">
      <w:pPr>
        <w:widowControl w:val="0"/>
        <w:autoSpaceDE w:val="0"/>
        <w:ind w:left="7920"/>
        <w:rPr>
          <w:rFonts w:ascii="Verdana" w:hAnsi="Verdana" w:cs="Book Antiqua"/>
          <w:b/>
          <w:bCs/>
          <w:sz w:val="20"/>
          <w:szCs w:val="20"/>
        </w:rPr>
      </w:pPr>
      <w:r>
        <w:rPr>
          <w:rFonts w:ascii="Verdana" w:hAnsi="Verdana" w:cs="Book Antiqua"/>
          <w:b/>
          <w:bCs/>
          <w:sz w:val="20"/>
          <w:szCs w:val="20"/>
        </w:rPr>
        <w:t>NILESH NAI</w:t>
      </w:r>
    </w:p>
    <w:p w:rsidR="000B5FC3" w:rsidRDefault="000B5FC3">
      <w:pPr>
        <w:widowControl w:val="0"/>
        <w:autoSpaceDE w:val="0"/>
        <w:ind w:left="720"/>
        <w:rPr>
          <w:rFonts w:ascii="Verdana" w:hAnsi="Verdana" w:cs="Book Antiqua"/>
          <w:b/>
          <w:bCs/>
          <w:sz w:val="20"/>
          <w:szCs w:val="20"/>
        </w:rPr>
      </w:pPr>
    </w:p>
    <w:sectPr w:rsidR="000B5FC3" w:rsidSect="00295D5F">
      <w:headerReference w:type="default" r:id="rId9"/>
      <w:footerReference w:type="default" r:id="rId10"/>
      <w:pgSz w:w="12240" w:h="15840"/>
      <w:pgMar w:top="864" w:right="450" w:bottom="864" w:left="864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9E9" w:rsidRDefault="000F59E9" w:rsidP="00295D5F">
      <w:r>
        <w:separator/>
      </w:r>
    </w:p>
  </w:endnote>
  <w:endnote w:type="continuationSeparator" w:id="0">
    <w:p w:rsidR="000F59E9" w:rsidRDefault="000F59E9" w:rsidP="0029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D5F" w:rsidRDefault="000F59E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34EE3">
      <w:rPr>
        <w:noProof/>
      </w:rPr>
      <w:t>1</w:t>
    </w:r>
    <w:r>
      <w:rPr>
        <w:noProof/>
      </w:rPr>
      <w:fldChar w:fldCharType="end"/>
    </w:r>
  </w:p>
  <w:p w:rsidR="00295D5F" w:rsidRDefault="00295D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9E9" w:rsidRDefault="000F59E9" w:rsidP="00295D5F">
      <w:r>
        <w:separator/>
      </w:r>
    </w:p>
  </w:footnote>
  <w:footnote w:type="continuationSeparator" w:id="0">
    <w:p w:rsidR="000F59E9" w:rsidRDefault="000F59E9" w:rsidP="00295D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D5F" w:rsidRDefault="000F59E9">
    <w:pPr>
      <w:pStyle w:val="Header"/>
    </w:pPr>
    <w:r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8632" o:spid="_x0000_s2049" type="#_x0000_t136" style="position:absolute;margin-left:0;margin-top:0;width:539.15pt;height:231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6"/>
    <w:lvl w:ilvl="0">
      <w:start w:val="1"/>
      <w:numFmt w:val="bullet"/>
      <w:lvlText w:val="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0"/>
      </w:r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1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6"/>
    <w:lvl w:ilvl="0">
      <w:start w:val="1"/>
      <w:numFmt w:val="bullet"/>
      <w:lvlText w:val=""/>
      <w:lvlJc w:val="left"/>
      <w:pPr>
        <w:tabs>
          <w:tab w:val="num" w:pos="0"/>
        </w:tabs>
        <w:ind w:left="915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0DC2A44"/>
    <w:multiLevelType w:val="multilevel"/>
    <w:tmpl w:val="64708B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0421144E"/>
    <w:multiLevelType w:val="multilevel"/>
    <w:tmpl w:val="2F50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C159CD"/>
    <w:multiLevelType w:val="multilevel"/>
    <w:tmpl w:val="8A8458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93072BE"/>
    <w:multiLevelType w:val="hybridMultilevel"/>
    <w:tmpl w:val="F5183B7C"/>
    <w:lvl w:ilvl="0" w:tplc="D9BA42BC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B580A"/>
    <w:multiLevelType w:val="multilevel"/>
    <w:tmpl w:val="7390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B66E37"/>
    <w:multiLevelType w:val="hybridMultilevel"/>
    <w:tmpl w:val="D5828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8227AE"/>
    <w:multiLevelType w:val="multilevel"/>
    <w:tmpl w:val="F0FA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826D25"/>
    <w:multiLevelType w:val="hybridMultilevel"/>
    <w:tmpl w:val="F656095C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>
    <w:nsid w:val="327F74B4"/>
    <w:multiLevelType w:val="hybridMultilevel"/>
    <w:tmpl w:val="C524AC94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4AB831EB"/>
    <w:multiLevelType w:val="hybridMultilevel"/>
    <w:tmpl w:val="C6CE65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740E14E1"/>
    <w:multiLevelType w:val="multilevel"/>
    <w:tmpl w:val="6D94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2"/>
  </w:num>
  <w:num w:numId="8">
    <w:abstractNumId w:val="13"/>
  </w:num>
  <w:num w:numId="9">
    <w:abstractNumId w:val="10"/>
  </w:num>
  <w:num w:numId="10">
    <w:abstractNumId w:val="5"/>
  </w:num>
  <w:num w:numId="11">
    <w:abstractNumId w:val="8"/>
  </w:num>
  <w:num w:numId="12">
    <w:abstractNumId w:val="6"/>
  </w:num>
  <w:num w:numId="13">
    <w:abstractNumId w:val="11"/>
  </w:num>
  <w:num w:numId="14">
    <w:abstractNumId w:val="15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5D5F"/>
    <w:rsid w:val="000B424C"/>
    <w:rsid w:val="000B5FC3"/>
    <w:rsid w:val="000F59E9"/>
    <w:rsid w:val="0012405F"/>
    <w:rsid w:val="00206804"/>
    <w:rsid w:val="00295D5F"/>
    <w:rsid w:val="002E1A3B"/>
    <w:rsid w:val="003130F8"/>
    <w:rsid w:val="00323A62"/>
    <w:rsid w:val="00452789"/>
    <w:rsid w:val="00452FD2"/>
    <w:rsid w:val="005D34B4"/>
    <w:rsid w:val="005D5F77"/>
    <w:rsid w:val="006E3F18"/>
    <w:rsid w:val="008E0DD8"/>
    <w:rsid w:val="00935AA2"/>
    <w:rsid w:val="00946214"/>
    <w:rsid w:val="009F0BC3"/>
    <w:rsid w:val="009F199E"/>
    <w:rsid w:val="00B34EE3"/>
    <w:rsid w:val="00C456E9"/>
    <w:rsid w:val="00C94119"/>
    <w:rsid w:val="00C97C02"/>
    <w:rsid w:val="00CE24CA"/>
    <w:rsid w:val="00D43BCF"/>
    <w:rsid w:val="00D53D2C"/>
    <w:rsid w:val="00F7321F"/>
    <w:rsid w:val="00F9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docId w15:val="{9C34C96B-7053-48C3-8DA2-5A72E7E6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4B4"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1"/>
    <w:next w:val="Normal1"/>
    <w:link w:val="Heading3Char"/>
    <w:rsid w:val="00295D5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D34B4"/>
    <w:rPr>
      <w:rFonts w:ascii="Wingdings" w:hAnsi="Wingdings"/>
      <w:sz w:val="20"/>
    </w:rPr>
  </w:style>
  <w:style w:type="character" w:customStyle="1" w:styleId="WW8Num1z1">
    <w:name w:val="WW8Num1z1"/>
    <w:rsid w:val="005D34B4"/>
    <w:rPr>
      <w:rFonts w:ascii="Courier New" w:hAnsi="Courier New"/>
      <w:sz w:val="20"/>
    </w:rPr>
  </w:style>
  <w:style w:type="character" w:customStyle="1" w:styleId="WW8Num2z0">
    <w:name w:val="WW8Num2z0"/>
    <w:rsid w:val="005D34B4"/>
    <w:rPr>
      <w:rFonts w:ascii="Wingdings" w:hAnsi="Wingdings"/>
    </w:rPr>
  </w:style>
  <w:style w:type="character" w:customStyle="1" w:styleId="WW8Num3z0">
    <w:name w:val="WW8Num3z0"/>
    <w:rsid w:val="005D34B4"/>
    <w:rPr>
      <w:rFonts w:ascii="Wingdings" w:hAnsi="Wingdings"/>
    </w:rPr>
  </w:style>
  <w:style w:type="character" w:customStyle="1" w:styleId="WW8Num4z0">
    <w:name w:val="WW8Num4z0"/>
    <w:rsid w:val="005D34B4"/>
    <w:rPr>
      <w:rFonts w:ascii="Wingdings" w:hAnsi="Wingdings"/>
      <w:color w:val="auto"/>
    </w:rPr>
  </w:style>
  <w:style w:type="character" w:customStyle="1" w:styleId="WW8Num5z0">
    <w:name w:val="WW8Num5z0"/>
    <w:rsid w:val="005D34B4"/>
    <w:rPr>
      <w:rFonts w:ascii="Wingdings" w:hAnsi="Wingdings"/>
    </w:rPr>
  </w:style>
  <w:style w:type="character" w:customStyle="1" w:styleId="WW8Num6z0">
    <w:name w:val="WW8Num6z0"/>
    <w:rsid w:val="005D34B4"/>
    <w:rPr>
      <w:rFonts w:ascii="Symbol" w:hAnsi="Symbol"/>
      <w:sz w:val="20"/>
    </w:rPr>
  </w:style>
  <w:style w:type="character" w:customStyle="1" w:styleId="WW8Num7z0">
    <w:name w:val="WW8Num7z0"/>
    <w:rsid w:val="005D34B4"/>
    <w:rPr>
      <w:rFonts w:ascii="Symbol" w:hAnsi="Symbol"/>
      <w:sz w:val="20"/>
    </w:rPr>
  </w:style>
  <w:style w:type="character" w:customStyle="1" w:styleId="WW8Num8z0">
    <w:name w:val="WW8Num8z0"/>
    <w:rsid w:val="005D34B4"/>
    <w:rPr>
      <w:rFonts w:ascii="Wingdings" w:hAnsi="Wingdings"/>
    </w:rPr>
  </w:style>
  <w:style w:type="character" w:customStyle="1" w:styleId="WW8Num9z0">
    <w:name w:val="WW8Num9z0"/>
    <w:rsid w:val="005D34B4"/>
    <w:rPr>
      <w:rFonts w:ascii="Wingdings" w:hAnsi="Wingdings"/>
    </w:rPr>
  </w:style>
  <w:style w:type="character" w:customStyle="1" w:styleId="WW8Num10z0">
    <w:name w:val="WW8Num10z0"/>
    <w:rsid w:val="005D34B4"/>
    <w:rPr>
      <w:rFonts w:ascii="Symbol" w:hAnsi="Symbol"/>
      <w:sz w:val="20"/>
    </w:rPr>
  </w:style>
  <w:style w:type="character" w:customStyle="1" w:styleId="WW8Num12z0">
    <w:name w:val="WW8Num12z0"/>
    <w:rsid w:val="005D34B4"/>
    <w:rPr>
      <w:rFonts w:ascii="Wingdings" w:hAnsi="Wingdings"/>
      <w:color w:val="auto"/>
      <w:sz w:val="22"/>
      <w:szCs w:val="22"/>
    </w:rPr>
  </w:style>
  <w:style w:type="character" w:customStyle="1" w:styleId="WW8Num12z1">
    <w:name w:val="WW8Num12z1"/>
    <w:rsid w:val="005D34B4"/>
    <w:rPr>
      <w:rFonts w:ascii="Courier New" w:hAnsi="Courier New" w:cs="Courier New"/>
    </w:rPr>
  </w:style>
  <w:style w:type="character" w:customStyle="1" w:styleId="WW8Num12z2">
    <w:name w:val="WW8Num12z2"/>
    <w:rsid w:val="005D34B4"/>
    <w:rPr>
      <w:rFonts w:ascii="Wingdings" w:hAnsi="Wingdings"/>
    </w:rPr>
  </w:style>
  <w:style w:type="character" w:customStyle="1" w:styleId="WW8Num13z0">
    <w:name w:val="WW8Num13z0"/>
    <w:rsid w:val="005D34B4"/>
    <w:rPr>
      <w:rFonts w:ascii="Wingdings" w:hAnsi="Wingdings"/>
    </w:rPr>
  </w:style>
  <w:style w:type="character" w:customStyle="1" w:styleId="WW8Num13z1">
    <w:name w:val="WW8Num13z1"/>
    <w:rsid w:val="005D34B4"/>
    <w:rPr>
      <w:rFonts w:ascii="Courier New" w:hAnsi="Courier New" w:cs="Courier New"/>
    </w:rPr>
  </w:style>
  <w:style w:type="character" w:customStyle="1" w:styleId="WW8Num13z3">
    <w:name w:val="WW8Num13z3"/>
    <w:rsid w:val="005D34B4"/>
    <w:rPr>
      <w:rFonts w:ascii="Symbol" w:hAnsi="Symbol"/>
    </w:rPr>
  </w:style>
  <w:style w:type="character" w:customStyle="1" w:styleId="WW8Num14z0">
    <w:name w:val="WW8Num14z0"/>
    <w:rsid w:val="005D34B4"/>
    <w:rPr>
      <w:rFonts w:ascii="Wingdings" w:hAnsi="Wingdings"/>
    </w:rPr>
  </w:style>
  <w:style w:type="character" w:customStyle="1" w:styleId="WW8Num14z1">
    <w:name w:val="WW8Num14z1"/>
    <w:rsid w:val="005D34B4"/>
    <w:rPr>
      <w:rFonts w:ascii="Wingdings" w:eastAsia="Times New Roman" w:hAnsi="Wingdings" w:cs="Times New Roman"/>
      <w:color w:val="auto"/>
    </w:rPr>
  </w:style>
  <w:style w:type="character" w:customStyle="1" w:styleId="WW8Num14z3">
    <w:name w:val="WW8Num14z3"/>
    <w:rsid w:val="005D34B4"/>
    <w:rPr>
      <w:rFonts w:ascii="Symbol" w:hAnsi="Symbol"/>
    </w:rPr>
  </w:style>
  <w:style w:type="character" w:customStyle="1" w:styleId="WW8Num15z0">
    <w:name w:val="WW8Num15z0"/>
    <w:rsid w:val="005D34B4"/>
    <w:rPr>
      <w:rFonts w:ascii="Wingdings" w:hAnsi="Wingdings"/>
      <w:b w:val="0"/>
      <w:color w:val="auto"/>
    </w:rPr>
  </w:style>
  <w:style w:type="character" w:customStyle="1" w:styleId="WW8Num15z1">
    <w:name w:val="WW8Num15z1"/>
    <w:rsid w:val="005D34B4"/>
    <w:rPr>
      <w:rFonts w:ascii="Courier New" w:hAnsi="Courier New" w:cs="Courier New"/>
    </w:rPr>
  </w:style>
  <w:style w:type="character" w:customStyle="1" w:styleId="WW8Num15z2">
    <w:name w:val="WW8Num15z2"/>
    <w:rsid w:val="005D34B4"/>
    <w:rPr>
      <w:rFonts w:ascii="Wingdings" w:hAnsi="Wingdings" w:cs="Wingdings"/>
    </w:rPr>
  </w:style>
  <w:style w:type="character" w:customStyle="1" w:styleId="WW8Num16z0">
    <w:name w:val="WW8Num16z0"/>
    <w:rsid w:val="005D34B4"/>
    <w:rPr>
      <w:rFonts w:ascii="Wingdings" w:hAnsi="Wingdings"/>
    </w:rPr>
  </w:style>
  <w:style w:type="character" w:customStyle="1" w:styleId="WW8Num16z1">
    <w:name w:val="WW8Num16z1"/>
    <w:rsid w:val="005D34B4"/>
    <w:rPr>
      <w:rFonts w:ascii="Courier New" w:hAnsi="Courier New"/>
    </w:rPr>
  </w:style>
  <w:style w:type="character" w:customStyle="1" w:styleId="WW8Num16z3">
    <w:name w:val="WW8Num16z3"/>
    <w:rsid w:val="005D34B4"/>
    <w:rPr>
      <w:rFonts w:ascii="Symbol" w:hAnsi="Symbol"/>
    </w:rPr>
  </w:style>
  <w:style w:type="character" w:customStyle="1" w:styleId="WW8Num2z1">
    <w:name w:val="WW8Num2z1"/>
    <w:rsid w:val="005D34B4"/>
    <w:rPr>
      <w:rFonts w:ascii="Courier New" w:hAnsi="Courier New" w:cs="Courier New"/>
    </w:rPr>
  </w:style>
  <w:style w:type="character" w:customStyle="1" w:styleId="WW8Num2z3">
    <w:name w:val="WW8Num2z3"/>
    <w:rsid w:val="005D34B4"/>
    <w:rPr>
      <w:rFonts w:ascii="Symbol" w:hAnsi="Symbol"/>
    </w:rPr>
  </w:style>
  <w:style w:type="character" w:customStyle="1" w:styleId="WW8Num3z1">
    <w:name w:val="WW8Num3z1"/>
    <w:rsid w:val="005D34B4"/>
    <w:rPr>
      <w:rFonts w:ascii="Wingdings" w:eastAsia="Times New Roman" w:hAnsi="Wingdings" w:cs="Times New Roman"/>
      <w:color w:val="auto"/>
    </w:rPr>
  </w:style>
  <w:style w:type="character" w:customStyle="1" w:styleId="WW8Num3z3">
    <w:name w:val="WW8Num3z3"/>
    <w:rsid w:val="005D34B4"/>
    <w:rPr>
      <w:rFonts w:ascii="Symbol" w:hAnsi="Symbol"/>
    </w:rPr>
  </w:style>
  <w:style w:type="character" w:customStyle="1" w:styleId="WW8Num3z4">
    <w:name w:val="WW8Num3z4"/>
    <w:rsid w:val="005D34B4"/>
    <w:rPr>
      <w:rFonts w:ascii="Courier New" w:hAnsi="Courier New" w:cs="Courier New"/>
    </w:rPr>
  </w:style>
  <w:style w:type="character" w:customStyle="1" w:styleId="WW8Num4z1">
    <w:name w:val="WW8Num4z1"/>
    <w:rsid w:val="005D34B4"/>
    <w:rPr>
      <w:rFonts w:ascii="Courier New" w:hAnsi="Courier New" w:cs="Courier New"/>
    </w:rPr>
  </w:style>
  <w:style w:type="character" w:customStyle="1" w:styleId="WW8Num4z2">
    <w:name w:val="WW8Num4z2"/>
    <w:rsid w:val="005D34B4"/>
    <w:rPr>
      <w:rFonts w:ascii="Wingdings" w:hAnsi="Wingdings" w:cs="Wingdings"/>
    </w:rPr>
  </w:style>
  <w:style w:type="character" w:customStyle="1" w:styleId="WW8Num4z3">
    <w:name w:val="WW8Num4z3"/>
    <w:rsid w:val="005D34B4"/>
    <w:rPr>
      <w:rFonts w:ascii="Symbol" w:hAnsi="Symbol" w:cs="Symbol"/>
    </w:rPr>
  </w:style>
  <w:style w:type="character" w:customStyle="1" w:styleId="WW8Num5z1">
    <w:name w:val="WW8Num5z1"/>
    <w:rsid w:val="005D34B4"/>
    <w:rPr>
      <w:rFonts w:ascii="Courier New" w:hAnsi="Courier New"/>
    </w:rPr>
  </w:style>
  <w:style w:type="character" w:customStyle="1" w:styleId="WW8Num5z3">
    <w:name w:val="WW8Num5z3"/>
    <w:rsid w:val="005D34B4"/>
    <w:rPr>
      <w:rFonts w:ascii="Symbol" w:hAnsi="Symbol"/>
    </w:rPr>
  </w:style>
  <w:style w:type="character" w:customStyle="1" w:styleId="WW8Num6z1">
    <w:name w:val="WW8Num6z1"/>
    <w:rsid w:val="005D34B4"/>
    <w:rPr>
      <w:rFonts w:ascii="Courier New" w:hAnsi="Courier New"/>
      <w:sz w:val="20"/>
    </w:rPr>
  </w:style>
  <w:style w:type="character" w:customStyle="1" w:styleId="WW8Num6z2">
    <w:name w:val="WW8Num6z2"/>
    <w:rsid w:val="005D34B4"/>
    <w:rPr>
      <w:rFonts w:ascii="Wingdings" w:hAnsi="Wingdings"/>
      <w:sz w:val="20"/>
    </w:rPr>
  </w:style>
  <w:style w:type="character" w:customStyle="1" w:styleId="WW8Num7z1">
    <w:name w:val="WW8Num7z1"/>
    <w:rsid w:val="005D34B4"/>
    <w:rPr>
      <w:rFonts w:ascii="Courier New" w:hAnsi="Courier New"/>
      <w:sz w:val="20"/>
    </w:rPr>
  </w:style>
  <w:style w:type="character" w:customStyle="1" w:styleId="WW8Num7z2">
    <w:name w:val="WW8Num7z2"/>
    <w:rsid w:val="005D34B4"/>
    <w:rPr>
      <w:rFonts w:ascii="Wingdings" w:hAnsi="Wingdings"/>
      <w:sz w:val="20"/>
    </w:rPr>
  </w:style>
  <w:style w:type="character" w:customStyle="1" w:styleId="WW8Num8z1">
    <w:name w:val="WW8Num8z1"/>
    <w:rsid w:val="005D34B4"/>
    <w:rPr>
      <w:rFonts w:ascii="Courier New" w:hAnsi="Courier New"/>
    </w:rPr>
  </w:style>
  <w:style w:type="character" w:customStyle="1" w:styleId="WW8Num8z3">
    <w:name w:val="WW8Num8z3"/>
    <w:rsid w:val="005D34B4"/>
    <w:rPr>
      <w:rFonts w:ascii="Symbol" w:hAnsi="Symbol"/>
    </w:rPr>
  </w:style>
  <w:style w:type="character" w:customStyle="1" w:styleId="WW8Num9z1">
    <w:name w:val="WW8Num9z1"/>
    <w:rsid w:val="005D34B4"/>
    <w:rPr>
      <w:rFonts w:ascii="Courier New" w:hAnsi="Courier New"/>
    </w:rPr>
  </w:style>
  <w:style w:type="character" w:customStyle="1" w:styleId="WW8Num9z3">
    <w:name w:val="WW8Num9z3"/>
    <w:rsid w:val="005D34B4"/>
    <w:rPr>
      <w:rFonts w:ascii="Symbol" w:hAnsi="Symbol"/>
    </w:rPr>
  </w:style>
  <w:style w:type="character" w:customStyle="1" w:styleId="WW8Num10z1">
    <w:name w:val="WW8Num10z1"/>
    <w:rsid w:val="005D34B4"/>
    <w:rPr>
      <w:rFonts w:ascii="Courier New" w:hAnsi="Courier New"/>
      <w:sz w:val="20"/>
    </w:rPr>
  </w:style>
  <w:style w:type="character" w:customStyle="1" w:styleId="WW8Num10z2">
    <w:name w:val="WW8Num10z2"/>
    <w:rsid w:val="005D34B4"/>
    <w:rPr>
      <w:rFonts w:ascii="Wingdings" w:hAnsi="Wingdings"/>
      <w:sz w:val="20"/>
    </w:rPr>
  </w:style>
  <w:style w:type="character" w:customStyle="1" w:styleId="WW8Num11z0">
    <w:name w:val="WW8Num11z0"/>
    <w:rsid w:val="005D34B4"/>
    <w:rPr>
      <w:rFonts w:ascii="Wingdings" w:hAnsi="Wingdings"/>
    </w:rPr>
  </w:style>
  <w:style w:type="character" w:customStyle="1" w:styleId="WW8Num14z4">
    <w:name w:val="WW8Num14z4"/>
    <w:rsid w:val="005D34B4"/>
    <w:rPr>
      <w:rFonts w:ascii="Courier New" w:hAnsi="Courier New" w:cs="Courier New"/>
    </w:rPr>
  </w:style>
  <w:style w:type="character" w:customStyle="1" w:styleId="WW8Num15z3">
    <w:name w:val="WW8Num15z3"/>
    <w:rsid w:val="005D34B4"/>
    <w:rPr>
      <w:rFonts w:ascii="Symbol" w:hAnsi="Symbol" w:cs="Symbol"/>
    </w:rPr>
  </w:style>
  <w:style w:type="character" w:customStyle="1" w:styleId="WW8Num17z0">
    <w:name w:val="WW8Num17z0"/>
    <w:rsid w:val="005D34B4"/>
    <w:rPr>
      <w:rFonts w:ascii="Wingdings" w:hAnsi="Wingdings"/>
    </w:rPr>
  </w:style>
  <w:style w:type="character" w:customStyle="1" w:styleId="WW8Num17z1">
    <w:name w:val="WW8Num17z1"/>
    <w:rsid w:val="005D34B4"/>
    <w:rPr>
      <w:rFonts w:ascii="Courier New" w:hAnsi="Courier New"/>
    </w:rPr>
  </w:style>
  <w:style w:type="character" w:customStyle="1" w:styleId="WW8Num17z3">
    <w:name w:val="WW8Num17z3"/>
    <w:rsid w:val="005D34B4"/>
    <w:rPr>
      <w:rFonts w:ascii="Symbol" w:hAnsi="Symbol"/>
    </w:rPr>
  </w:style>
  <w:style w:type="character" w:customStyle="1" w:styleId="WW-DefaultParagraphFont">
    <w:name w:val="WW-Default Paragraph Font"/>
    <w:rsid w:val="005D34B4"/>
  </w:style>
  <w:style w:type="character" w:styleId="Hyperlink">
    <w:name w:val="Hyperlink"/>
    <w:rsid w:val="005D34B4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5D34B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5D34B4"/>
    <w:pPr>
      <w:spacing w:after="120"/>
    </w:pPr>
  </w:style>
  <w:style w:type="paragraph" w:styleId="List">
    <w:name w:val="List"/>
    <w:basedOn w:val="BodyText"/>
    <w:rsid w:val="005D34B4"/>
    <w:rPr>
      <w:rFonts w:cs="Tahoma"/>
    </w:rPr>
  </w:style>
  <w:style w:type="paragraph" w:styleId="Caption">
    <w:name w:val="caption"/>
    <w:basedOn w:val="Normal"/>
    <w:next w:val="Normal"/>
    <w:qFormat/>
    <w:rsid w:val="005D34B4"/>
    <w:pPr>
      <w:jc w:val="center"/>
    </w:pPr>
    <w:rPr>
      <w:rFonts w:ascii="Garamond" w:hAnsi="Garamond"/>
      <w:b/>
      <w:bCs/>
      <w:sz w:val="22"/>
      <w:szCs w:val="22"/>
    </w:rPr>
  </w:style>
  <w:style w:type="paragraph" w:customStyle="1" w:styleId="Index">
    <w:name w:val="Index"/>
    <w:basedOn w:val="Normal"/>
    <w:rsid w:val="005D34B4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5D34B4"/>
    <w:pPr>
      <w:ind w:left="720"/>
    </w:pPr>
  </w:style>
  <w:style w:type="character" w:styleId="Strong">
    <w:name w:val="Strong"/>
    <w:uiPriority w:val="22"/>
    <w:qFormat/>
    <w:rsid w:val="00295D5F"/>
    <w:rPr>
      <w:b/>
      <w:bCs/>
    </w:rPr>
  </w:style>
  <w:style w:type="paragraph" w:customStyle="1" w:styleId="Normal1">
    <w:name w:val="Normal1"/>
    <w:rsid w:val="00295D5F"/>
    <w:pPr>
      <w:spacing w:line="276" w:lineRule="auto"/>
    </w:pPr>
    <w:rPr>
      <w:rFonts w:ascii="Arial" w:eastAsia="Arial" w:hAnsi="Arial" w:cs="Arial"/>
      <w:color w:val="000000"/>
      <w:sz w:val="22"/>
      <w:lang w:val="en-IN" w:eastAsia="en-IN"/>
    </w:rPr>
  </w:style>
  <w:style w:type="character" w:customStyle="1" w:styleId="Heading3Char">
    <w:name w:val="Heading 3 Char"/>
    <w:link w:val="Heading3"/>
    <w:rsid w:val="00295D5F"/>
    <w:rPr>
      <w:rFonts w:ascii="Trebuchet MS" w:eastAsia="Trebuchet MS" w:hAnsi="Trebuchet MS" w:cs="Trebuchet MS"/>
      <w:b/>
      <w:color w:val="666666"/>
      <w:sz w:val="24"/>
    </w:rPr>
  </w:style>
  <w:style w:type="paragraph" w:styleId="NormalWeb">
    <w:name w:val="Normal (Web)"/>
    <w:basedOn w:val="Normal"/>
    <w:uiPriority w:val="99"/>
    <w:semiHidden/>
    <w:unhideWhenUsed/>
    <w:rsid w:val="00295D5F"/>
    <w:pPr>
      <w:suppressAutoHyphens w:val="0"/>
      <w:spacing w:before="100" w:beforeAutospacing="1" w:after="100" w:afterAutospacing="1"/>
    </w:pPr>
    <w:rPr>
      <w:lang w:val="en-IN" w:eastAsia="en-IN"/>
    </w:rPr>
  </w:style>
  <w:style w:type="character" w:customStyle="1" w:styleId="ilad1">
    <w:name w:val="il_ad1"/>
    <w:rsid w:val="00295D5F"/>
    <w:rPr>
      <w:strike w:val="0"/>
      <w:dstrike w:val="0"/>
      <w:vanish w:val="0"/>
      <w:webHidden w:val="0"/>
      <w:color w:val="0000BF"/>
      <w:u w:val="none"/>
      <w:effect w:val="none"/>
      <w:specVanish w:val="0"/>
    </w:rPr>
  </w:style>
  <w:style w:type="paragraph" w:styleId="Header">
    <w:name w:val="header"/>
    <w:basedOn w:val="Normal"/>
    <w:link w:val="HeaderChar"/>
    <w:uiPriority w:val="99"/>
    <w:semiHidden/>
    <w:unhideWhenUsed/>
    <w:rsid w:val="00295D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295D5F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295D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95D5F"/>
    <w:rPr>
      <w:sz w:val="24"/>
      <w:szCs w:val="24"/>
      <w:lang w:val="en-US" w:eastAsia="ar-SA"/>
    </w:rPr>
  </w:style>
  <w:style w:type="table" w:styleId="TableGrid">
    <w:name w:val="Table Grid"/>
    <w:basedOn w:val="TableNormal"/>
    <w:uiPriority w:val="59"/>
    <w:rsid w:val="006E3F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F199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124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72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  <w:divsChild>
                    <w:div w:id="8885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02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BEBEB"/>
                            <w:right w:val="none" w:sz="0" w:space="0" w:color="auto"/>
                          </w:divBdr>
                          <w:divsChild>
                            <w:div w:id="11824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ED9F6"/>
                                    <w:left w:val="single" w:sz="6" w:space="0" w:color="8ED9F6"/>
                                    <w:bottom w:val="single" w:sz="6" w:space="0" w:color="8ED9F6"/>
                                    <w:right w:val="single" w:sz="6" w:space="0" w:color="8ED9F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eshnai5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D2465-49DC-4FD3-BBAB-1D7D79D8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SHAH PURVI SHASHIKANT</vt:lpstr>
    </vt:vector>
  </TitlesOfParts>
  <Company/>
  <LinksUpToDate>false</LinksUpToDate>
  <CharactersWithSpaces>1993</CharactersWithSpaces>
  <SharedDoc>false</SharedDoc>
  <HLinks>
    <vt:vector size="6" baseType="variant">
      <vt:variant>
        <vt:i4>4325503</vt:i4>
      </vt:variant>
      <vt:variant>
        <vt:i4>0</vt:i4>
      </vt:variant>
      <vt:variant>
        <vt:i4>0</vt:i4>
      </vt:variant>
      <vt:variant>
        <vt:i4>5</vt:i4>
      </vt:variant>
      <vt:variant>
        <vt:lpwstr>mailto:nileshnai52@gmail.com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 PURVI SHASHIKANT</dc:title>
  <dc:subject/>
  <dc:creator>Main</dc:creator>
  <cp:keywords/>
  <cp:lastModifiedBy>Sandeep R. Thawani</cp:lastModifiedBy>
  <cp:revision>4</cp:revision>
  <cp:lastPrinted>2017-10-16T07:11:00Z</cp:lastPrinted>
  <dcterms:created xsi:type="dcterms:W3CDTF">2017-10-16T07:07:00Z</dcterms:created>
  <dcterms:modified xsi:type="dcterms:W3CDTF">2017-10-26T17:23:00Z</dcterms:modified>
</cp:coreProperties>
</file>