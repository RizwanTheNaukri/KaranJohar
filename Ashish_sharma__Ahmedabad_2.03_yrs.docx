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5300FF">
      <w:r>
        <w:t xml:space="preserve">  </w:t>
      </w:r>
    </w:p>
    <w:sectPr w:rsidR="00A920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732" w:rsidRDefault="00540732" w:rsidP="005300FF">
      <w:r>
        <w:separator/>
      </w:r>
    </w:p>
  </w:endnote>
  <w:endnote w:type="continuationSeparator" w:id="0">
    <w:p w:rsidR="00540732" w:rsidRDefault="00540732" w:rsidP="0053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0FF" w:rsidRDefault="005300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0FF" w:rsidRDefault="005300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0FF" w:rsidRDefault="005300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732" w:rsidRDefault="00540732" w:rsidP="005300FF">
      <w:r>
        <w:separator/>
      </w:r>
    </w:p>
  </w:footnote>
  <w:footnote w:type="continuationSeparator" w:id="0">
    <w:p w:rsidR="00540732" w:rsidRDefault="00540732" w:rsidP="005300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0FF" w:rsidRDefault="005300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0FF" w:rsidRDefault="005300FF">
    <w:pPr>
      <w:pStyle w:val="Header"/>
    </w:pPr>
    <w:r>
      <w:t xml:space="preserve">                                                                                 RESUME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300FF" w:rsidRDefault="005300FF">
    <w:pPr>
      <w:pStyle w:val="Header"/>
    </w:pPr>
    <w:r>
      <w:t xml:space="preserve">ASHISH SHARMA S/O GIRRAJ SHARMA </w:t>
    </w:r>
    <w:r>
      <w:tab/>
    </w:r>
    <w:r>
      <w:tab/>
    </w:r>
  </w:p>
  <w:p w:rsidR="005300FF" w:rsidRDefault="005300FF">
    <w:pPr>
      <w:pStyle w:val="Header"/>
    </w:pPr>
    <w:r>
      <w:t>MOTHER</w:t>
    </w:r>
    <w:proofErr w:type="gramStart"/>
    <w:r>
      <w:t>,S</w:t>
    </w:r>
    <w:proofErr w:type="gramEnd"/>
    <w:r>
      <w:t xml:space="preserve"> NAME- RANJANA SHARMA </w:t>
    </w:r>
  </w:p>
  <w:p w:rsidR="005300FF" w:rsidRDefault="005300FF">
    <w:pPr>
      <w:pStyle w:val="Header"/>
    </w:pPr>
    <w:r>
      <w:t xml:space="preserve">ADD-VILL LUHARI POST DONKELY DISS FIROZABAD UP 283203 </w:t>
    </w:r>
  </w:p>
  <w:p w:rsidR="005300FF" w:rsidRDefault="005300FF">
    <w:pPr>
      <w:pStyle w:val="Header"/>
    </w:pPr>
    <w:r>
      <w:t xml:space="preserve">                              </w:t>
    </w:r>
  </w:p>
  <w:p w:rsidR="005300FF" w:rsidRDefault="005300FF">
    <w:pPr>
      <w:pStyle w:val="Header"/>
      <w:rPr>
        <w:sz w:val="36"/>
        <w:szCs w:val="36"/>
      </w:rPr>
    </w:pPr>
    <w:r>
      <w:t xml:space="preserve">                                                                                          </w:t>
    </w:r>
    <w:r w:rsidRPr="005300FF">
      <w:rPr>
        <w:color w:val="FF0000"/>
        <w:sz w:val="36"/>
        <w:szCs w:val="36"/>
      </w:rPr>
      <w:t xml:space="preserve">    ELIGIBILITY </w:t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</w:p>
  <w:p w:rsidR="005300FF" w:rsidRPr="005300FF" w:rsidRDefault="005300FF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01- 12</w:t>
    </w:r>
    <w:r w:rsidRPr="005300FF">
      <w:rPr>
        <w:sz w:val="36"/>
        <w:szCs w:val="36"/>
        <w:vertAlign w:val="superscript"/>
      </w:rPr>
      <w:t>TH</w:t>
    </w:r>
    <w:r>
      <w:rPr>
        <w:sz w:val="36"/>
        <w:szCs w:val="36"/>
      </w:rPr>
      <w:t xml:space="preserve"> –UP BOARD- 74%-GAYAN SAROVAR INTRER COLLEGE FIROZABAD </w:t>
    </w:r>
    <w:r>
      <w:rPr>
        <w:sz w:val="36"/>
        <w:szCs w:val="36"/>
      </w:rPr>
      <w:t>UP</w:t>
    </w:r>
    <w:bookmarkStart w:id="0" w:name="_GoBack"/>
    <w:bookmarkEnd w:id="0"/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  <w:r w:rsidRPr="005300FF">
      <w:rPr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0FF" w:rsidRDefault="005300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FF"/>
    <w:rsid w:val="005300FF"/>
    <w:rsid w:val="00540732"/>
    <w:rsid w:val="00645252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B6692-E97A-445B-9596-BCA24349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2017-01-14T13:34:00Z</dcterms:created>
  <dcterms:modified xsi:type="dcterms:W3CDTF">2017-01-14T13:44:00Z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