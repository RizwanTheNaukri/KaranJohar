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97D06" w:rsidRPr="006624FD" w:rsidRDefault="00AB41A3" w:rsidP="000D5ED7">
      <w:pPr>
        <w:tabs>
          <w:tab w:val="left" w:pos="1350"/>
        </w:tabs>
        <w:rPr>
          <w:b/>
          <w:sz w:val="40"/>
        </w:rPr>
      </w:pPr>
      <w:r w:rsidRPr="006624FD">
        <w:rPr>
          <w:b/>
        </w:rPr>
        <w:t xml:space="preserve"> </w:t>
      </w:r>
      <w:r w:rsidR="00AA3445">
        <w:rPr>
          <w:b/>
          <w:sz w:val="40"/>
          <w:szCs w:val="40"/>
        </w:rPr>
        <w:t xml:space="preserve">Yadav </w:t>
      </w:r>
      <w:proofErr w:type="spellStart"/>
      <w:r>
        <w:rPr>
          <w:b/>
          <w:sz w:val="40"/>
          <w:szCs w:val="40"/>
        </w:rPr>
        <w:t>Rajnesh</w:t>
      </w:r>
      <w:proofErr w:type="spellEnd"/>
      <w:r>
        <w:rPr>
          <w:b/>
          <w:sz w:val="40"/>
          <w:szCs w:val="40"/>
        </w:rPr>
        <w:t xml:space="preserve"> Balesh</w:t>
      </w:r>
      <w:r w:rsidR="0052616A">
        <w:rPr>
          <w:b/>
          <w:sz w:val="40"/>
          <w:szCs w:val="40"/>
        </w:rPr>
        <w:t>w</w:t>
      </w:r>
      <w:r>
        <w:rPr>
          <w:b/>
          <w:sz w:val="40"/>
          <w:szCs w:val="40"/>
        </w:rPr>
        <w:t>ar</w:t>
      </w:r>
    </w:p>
    <w:p w:rsidR="00DA3C25" w:rsidRPr="006624FD" w:rsidRDefault="00D97D06" w:rsidP="000D5ED7">
      <w:pPr>
        <w:tabs>
          <w:tab w:val="left" w:pos="1440"/>
        </w:tabs>
        <w:rPr>
          <w:b/>
          <w:lang w:val="es-ES"/>
        </w:rPr>
      </w:pPr>
      <w:r w:rsidRPr="006624FD">
        <w:rPr>
          <w:b/>
          <w:lang w:val="es-ES"/>
        </w:rPr>
        <w:t>Mobile No.</w:t>
      </w:r>
      <w:r w:rsidRPr="006624FD">
        <w:rPr>
          <w:b/>
          <w:lang w:val="es-ES"/>
        </w:rPr>
        <w:tab/>
        <w:t xml:space="preserve">: +91 </w:t>
      </w:r>
      <w:r w:rsidR="0052616A" w:rsidRPr="006624FD">
        <w:rPr>
          <w:b/>
          <w:lang w:val="es-ES"/>
        </w:rPr>
        <w:t>7984266917</w:t>
      </w:r>
      <w:r w:rsidR="00AA3445">
        <w:rPr>
          <w:b/>
          <w:lang w:val="es-ES"/>
        </w:rPr>
        <w:t>, 7043232718</w:t>
      </w:r>
    </w:p>
    <w:p w:rsidR="00DA3C25" w:rsidRPr="006624FD" w:rsidRDefault="00D97D06" w:rsidP="000D5ED7">
      <w:pPr>
        <w:jc w:val="both"/>
        <w:rPr>
          <w:b/>
          <w:lang w:val="de-DE"/>
        </w:rPr>
      </w:pPr>
      <w:r w:rsidRPr="006624FD">
        <w:rPr>
          <w:b/>
          <w:lang w:val="es-ES"/>
        </w:rPr>
        <w:t>Email</w:t>
      </w:r>
      <w:r w:rsidRPr="006624FD">
        <w:rPr>
          <w:b/>
          <w:lang w:val="es-ES"/>
        </w:rPr>
        <w:tab/>
      </w:r>
      <w:r w:rsidRPr="006624FD">
        <w:rPr>
          <w:b/>
          <w:lang w:val="es-ES"/>
        </w:rPr>
        <w:tab/>
      </w:r>
      <w:r w:rsidR="00DA3C25" w:rsidRPr="006624FD">
        <w:rPr>
          <w:b/>
          <w:lang w:val="es-ES"/>
        </w:rPr>
        <w:t xml:space="preserve">: </w:t>
      </w:r>
      <w:r w:rsidR="00AA3445">
        <w:rPr>
          <w:b/>
          <w:lang w:val="de-DE"/>
        </w:rPr>
        <w:fldChar w:fldCharType="begin"/>
      </w:r>
      <w:r w:rsidR="00AA3445">
        <w:rPr>
          <w:b/>
          <w:lang w:val="de-DE"/>
        </w:rPr>
        <w:instrText xml:space="preserve"> HYPERLINK "mailto:</w:instrText>
      </w:r>
      <w:r w:rsidR="00AA3445" w:rsidRPr="00AA3445">
        <w:rPr>
          <w:b/>
          <w:lang w:val="de-DE"/>
        </w:rPr>
        <w:instrText>rajnesh.yadav1025@gmail.com</w:instrText>
      </w:r>
      <w:r w:rsidR="00AA3445">
        <w:rPr>
          <w:b/>
          <w:lang w:val="de-DE"/>
        </w:rPr>
        <w:instrText xml:space="preserve">" </w:instrText>
      </w:r>
      <w:r w:rsidR="00AA3445">
        <w:rPr>
          <w:b/>
          <w:lang w:val="de-DE"/>
        </w:rPr>
        <w:fldChar w:fldCharType="separate"/>
      </w:r>
      <w:r w:rsidR="00AA3445" w:rsidRPr="006A470C">
        <w:rPr>
          <w:rStyle w:val="Hyperlink"/>
          <w:b/>
          <w:lang w:val="de-DE"/>
        </w:rPr>
        <w:t>rajnesh.yadav1025@gmail.com</w:t>
      </w:r>
      <w:r w:rsidR="00AA3445">
        <w:rPr>
          <w:b/>
          <w:lang w:val="de-DE"/>
        </w:rPr>
        <w:fldChar w:fldCharType="end"/>
      </w:r>
    </w:p>
    <w:p w:rsidR="00D97D06" w:rsidRPr="00AB41A3" w:rsidRDefault="00D97D06" w:rsidP="00AB41A3">
      <w:r w:rsidRPr="006624FD">
        <w:rPr>
          <w:b/>
        </w:rPr>
        <w:t>Address</w:t>
      </w:r>
      <w:r w:rsidRPr="006624FD">
        <w:rPr>
          <w:b/>
        </w:rPr>
        <w:tab/>
      </w:r>
      <w:r w:rsidR="00AB41A3" w:rsidRPr="006624FD">
        <w:rPr>
          <w:b/>
        </w:rPr>
        <w:t xml:space="preserve">: </w:t>
      </w:r>
      <w:r w:rsidR="00AB41A3">
        <w:t xml:space="preserve">67 </w:t>
      </w:r>
      <w:proofErr w:type="spellStart"/>
      <w:r w:rsidR="00AB41A3">
        <w:t>Vishati</w:t>
      </w:r>
      <w:proofErr w:type="spellEnd"/>
      <w:r w:rsidR="00AB41A3">
        <w:t xml:space="preserve"> Streets, </w:t>
      </w:r>
      <w:proofErr w:type="spellStart"/>
      <w:r w:rsidR="00AB41A3">
        <w:t>Bhilwada</w:t>
      </w:r>
      <w:proofErr w:type="spellEnd"/>
      <w:r w:rsidR="00AB41A3">
        <w:t xml:space="preserve">, </w:t>
      </w:r>
      <w:proofErr w:type="spellStart"/>
      <w:r w:rsidR="00AB41A3">
        <w:t>Amraivadi</w:t>
      </w:r>
      <w:proofErr w:type="spellEnd"/>
      <w:r w:rsidR="00AB41A3">
        <w:t xml:space="preserve">, </w:t>
      </w:r>
      <w:proofErr w:type="spellStart"/>
      <w:r w:rsidR="00AB41A3">
        <w:t>Ahemedabad</w:t>
      </w:r>
      <w:proofErr w:type="spellEnd"/>
    </w:p>
    <w:p w:rsidR="00DA3C25" w:rsidRPr="006624FD" w:rsidRDefault="00DA3C25">
      <w:pPr>
        <w:pBdr>
          <w:bottom w:val="single" w:sz="12" w:space="0" w:color="auto"/>
        </w:pBdr>
        <w:jc w:val="both"/>
        <w:rPr>
          <w:sz w:val="2"/>
        </w:rPr>
      </w:pPr>
    </w:p>
    <w:p w:rsidR="00625FD6" w:rsidRPr="00625FD6" w:rsidRDefault="00625FD6" w:rsidP="00625FD6">
      <w:pPr>
        <w:pStyle w:val="ListParagraph"/>
        <w:ind w:left="0"/>
        <w:contextualSpacing/>
        <w:rPr>
          <w:sz w:val="32"/>
          <w:szCs w:val="32"/>
        </w:rPr>
      </w:pPr>
    </w:p>
    <w:p w:rsidR="00ED348A" w:rsidRPr="00ED348A" w:rsidRDefault="00085A43" w:rsidP="00ED348A">
      <w:pPr>
        <w:pStyle w:val="ListParagraph"/>
        <w:numPr>
          <w:ilvl w:val="0"/>
          <w:numId w:val="18"/>
        </w:numPr>
        <w:spacing w:line="360" w:lineRule="auto"/>
        <w:contextualSpacing/>
        <w:rPr>
          <w:sz w:val="32"/>
          <w:szCs w:val="32"/>
        </w:rPr>
      </w:pPr>
      <w:r w:rsidRPr="006624FD">
        <w:rPr>
          <w:b/>
          <w:sz w:val="32"/>
          <w:szCs w:val="32"/>
        </w:rPr>
        <w:t xml:space="preserve">CAREER </w:t>
      </w:r>
      <w:r w:rsidR="00625FD6" w:rsidRPr="006624FD">
        <w:rPr>
          <w:b/>
          <w:sz w:val="32"/>
          <w:szCs w:val="32"/>
        </w:rPr>
        <w:t>OBJECTIVE:</w:t>
      </w:r>
    </w:p>
    <w:p w:rsidR="00085A43" w:rsidRDefault="00085A43" w:rsidP="00ED348A">
      <w:pPr>
        <w:pStyle w:val="ListParagraph"/>
      </w:pPr>
      <w:r w:rsidRPr="006624FD">
        <w:t>To work and grow in an environment of constant learning with emphasis on quality and</w:t>
      </w:r>
      <w:r w:rsidR="00ED348A">
        <w:t xml:space="preserve"> </w:t>
      </w:r>
      <w:r w:rsidRPr="006624FD">
        <w:t>by benefiting the organization and self.</w:t>
      </w:r>
    </w:p>
    <w:p w:rsidR="00ED348A" w:rsidRPr="006624FD" w:rsidRDefault="00ED348A" w:rsidP="00ED348A">
      <w:pPr>
        <w:pStyle w:val="ListParagraph"/>
      </w:pPr>
    </w:p>
    <w:p w:rsidR="00085A43" w:rsidRPr="00ED348A" w:rsidRDefault="00085A43" w:rsidP="00ED348A">
      <w:pPr>
        <w:pStyle w:val="ListParagraph"/>
        <w:numPr>
          <w:ilvl w:val="0"/>
          <w:numId w:val="18"/>
        </w:numPr>
        <w:spacing w:line="360" w:lineRule="auto"/>
        <w:contextualSpacing/>
        <w:rPr>
          <w:sz w:val="32"/>
          <w:szCs w:val="32"/>
        </w:rPr>
      </w:pPr>
      <w:r w:rsidRPr="006624FD">
        <w:rPr>
          <w:b/>
          <w:sz w:val="32"/>
          <w:szCs w:val="32"/>
        </w:rPr>
        <w:t xml:space="preserve">EDUCATION </w:t>
      </w:r>
      <w:r w:rsidR="00625FD6" w:rsidRPr="006624FD">
        <w:rPr>
          <w:b/>
          <w:sz w:val="32"/>
          <w:szCs w:val="32"/>
        </w:rPr>
        <w:t>QUALIFICATION:</w:t>
      </w:r>
    </w:p>
    <w:tbl>
      <w:tblPr>
        <w:tblW w:w="9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004"/>
        <w:gridCol w:w="3060"/>
        <w:gridCol w:w="1614"/>
        <w:gridCol w:w="2409"/>
      </w:tblGrid>
      <w:tr w:rsidR="00D97D06" w:rsidRPr="006624FD" w:rsidTr="00A6513B">
        <w:trPr>
          <w:trHeight w:val="476"/>
        </w:trPr>
        <w:tc>
          <w:tcPr>
            <w:tcW w:w="714" w:type="dxa"/>
          </w:tcPr>
          <w:p w:rsidR="00A6513B" w:rsidRPr="006624FD" w:rsidRDefault="00D97D06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6624FD">
              <w:rPr>
                <w:b/>
                <w:sz w:val="28"/>
                <w:szCs w:val="28"/>
              </w:rPr>
              <w:t>S</w:t>
            </w:r>
            <w:r w:rsidR="00A6513B" w:rsidRPr="006624FD">
              <w:rPr>
                <w:b/>
                <w:sz w:val="28"/>
                <w:szCs w:val="28"/>
              </w:rPr>
              <w:t>r</w:t>
            </w:r>
            <w:r w:rsidRPr="006624FD">
              <w:rPr>
                <w:b/>
                <w:sz w:val="28"/>
                <w:szCs w:val="28"/>
              </w:rPr>
              <w:t>.</w:t>
            </w:r>
          </w:p>
          <w:p w:rsidR="00D97D06" w:rsidRPr="006624FD" w:rsidRDefault="00D97D06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6624FD">
              <w:rPr>
                <w:b/>
                <w:sz w:val="28"/>
                <w:szCs w:val="28"/>
              </w:rPr>
              <w:t>N</w:t>
            </w:r>
            <w:r w:rsidR="00A6513B" w:rsidRPr="006624FD">
              <w:rPr>
                <w:b/>
                <w:sz w:val="28"/>
                <w:szCs w:val="28"/>
              </w:rPr>
              <w:t>0</w:t>
            </w:r>
            <w:r w:rsidRPr="006624FD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004" w:type="dxa"/>
          </w:tcPr>
          <w:p w:rsidR="00D97D06" w:rsidRPr="006624FD" w:rsidRDefault="00D97D06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6624FD">
              <w:rPr>
                <w:b/>
                <w:sz w:val="28"/>
                <w:szCs w:val="28"/>
              </w:rPr>
              <w:t>Name Of Course</w:t>
            </w:r>
          </w:p>
        </w:tc>
        <w:tc>
          <w:tcPr>
            <w:tcW w:w="3060" w:type="dxa"/>
          </w:tcPr>
          <w:p w:rsidR="00D97D06" w:rsidRPr="006624FD" w:rsidRDefault="00D97D06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6624FD">
              <w:rPr>
                <w:b/>
                <w:sz w:val="28"/>
                <w:szCs w:val="28"/>
              </w:rPr>
              <w:t>Board/University</w:t>
            </w:r>
          </w:p>
        </w:tc>
        <w:tc>
          <w:tcPr>
            <w:tcW w:w="1614" w:type="dxa"/>
          </w:tcPr>
          <w:p w:rsidR="00D97D06" w:rsidRPr="006624FD" w:rsidRDefault="00D97D06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6624FD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2409" w:type="dxa"/>
          </w:tcPr>
          <w:p w:rsidR="00D97D06" w:rsidRPr="006624FD" w:rsidRDefault="00D97D06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6624FD">
              <w:rPr>
                <w:b/>
                <w:sz w:val="28"/>
                <w:szCs w:val="28"/>
              </w:rPr>
              <w:t>Percentage/CGPA</w:t>
            </w:r>
          </w:p>
        </w:tc>
      </w:tr>
      <w:tr w:rsidR="00D97D06" w:rsidRPr="006624FD" w:rsidTr="00A6513B">
        <w:trPr>
          <w:trHeight w:val="89"/>
        </w:trPr>
        <w:tc>
          <w:tcPr>
            <w:tcW w:w="714" w:type="dxa"/>
          </w:tcPr>
          <w:p w:rsidR="00D97D06" w:rsidRPr="006624FD" w:rsidRDefault="00D97D06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b/>
              </w:rPr>
            </w:pPr>
            <w:r w:rsidRPr="006624FD">
              <w:rPr>
                <w:b/>
              </w:rPr>
              <w:t>1</w:t>
            </w:r>
          </w:p>
        </w:tc>
        <w:tc>
          <w:tcPr>
            <w:tcW w:w="2004" w:type="dxa"/>
          </w:tcPr>
          <w:p w:rsidR="00D97D06" w:rsidRPr="006624FD" w:rsidRDefault="00D97D06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6624FD">
              <w:t>10</w:t>
            </w:r>
            <w:r w:rsidRPr="006624FD">
              <w:rPr>
                <w:vertAlign w:val="superscript"/>
              </w:rPr>
              <w:t>th</w:t>
            </w:r>
            <w:r w:rsidRPr="006624FD">
              <w:t xml:space="preserve"> Standard</w:t>
            </w:r>
          </w:p>
        </w:tc>
        <w:tc>
          <w:tcPr>
            <w:tcW w:w="3060" w:type="dxa"/>
          </w:tcPr>
          <w:p w:rsidR="00D97D06" w:rsidRPr="006624FD" w:rsidRDefault="00AB41A3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6624FD">
              <w:t xml:space="preserve">GSEB, </w:t>
            </w:r>
            <w:r>
              <w:t>Gandhinagar</w:t>
            </w:r>
          </w:p>
        </w:tc>
        <w:tc>
          <w:tcPr>
            <w:tcW w:w="1614" w:type="dxa"/>
          </w:tcPr>
          <w:p w:rsidR="00D97D06" w:rsidRPr="006624FD" w:rsidRDefault="00D97D06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6624FD">
              <w:t>2011</w:t>
            </w:r>
          </w:p>
        </w:tc>
        <w:tc>
          <w:tcPr>
            <w:tcW w:w="2409" w:type="dxa"/>
          </w:tcPr>
          <w:p w:rsidR="00D97D06" w:rsidRPr="006624FD" w:rsidRDefault="00AA3445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>
              <w:t>69%</w:t>
            </w:r>
          </w:p>
        </w:tc>
      </w:tr>
      <w:tr w:rsidR="00D97D06" w:rsidRPr="006624FD" w:rsidTr="00A6513B">
        <w:trPr>
          <w:trHeight w:val="251"/>
        </w:trPr>
        <w:tc>
          <w:tcPr>
            <w:tcW w:w="714" w:type="dxa"/>
          </w:tcPr>
          <w:p w:rsidR="00D97D06" w:rsidRPr="006624FD" w:rsidRDefault="00D97D06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b/>
              </w:rPr>
            </w:pPr>
            <w:r w:rsidRPr="006624FD">
              <w:rPr>
                <w:b/>
              </w:rPr>
              <w:t>2</w:t>
            </w:r>
          </w:p>
        </w:tc>
        <w:tc>
          <w:tcPr>
            <w:tcW w:w="2004" w:type="dxa"/>
          </w:tcPr>
          <w:p w:rsidR="00D97D06" w:rsidRPr="006624FD" w:rsidRDefault="0052616A" w:rsidP="00A6513B">
            <w:pPr>
              <w:tabs>
                <w:tab w:val="center" w:pos="4320"/>
                <w:tab w:val="right" w:pos="8640"/>
              </w:tabs>
              <w:spacing w:line="276" w:lineRule="auto"/>
            </w:pPr>
            <w:r>
              <w:rPr>
                <w:rStyle w:val="Normal"/>
              </w:rPr>
              <w:t xml:space="preserve"> </w:t>
            </w:r>
            <w:r>
              <w:rPr>
                <w:rStyle w:val="Normal"/>
              </w:rPr>
              <w:t>1</w:t>
            </w:r>
            <w:r>
              <w:rPr>
                <w:rStyle w:val="Normal"/>
              </w:rPr>
              <w:t>2</w:t>
            </w:r>
            <w:r>
              <w:rPr>
                <w:vertAlign w:val="superscript"/>
              </w:rPr>
              <w:t>th</w:t>
            </w:r>
            <w:r w:rsidRPr="006624FD">
              <w:t xml:space="preserve"> </w:t>
            </w:r>
            <w:r w:rsidRPr="006624FD">
              <w:t>Standard</w:t>
            </w:r>
          </w:p>
        </w:tc>
        <w:tc>
          <w:tcPr>
            <w:tcW w:w="3060" w:type="dxa"/>
          </w:tcPr>
          <w:p w:rsidR="00D97D06" w:rsidRPr="006624FD" w:rsidRDefault="00AB41A3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6624FD">
              <w:t>G</w:t>
            </w:r>
            <w:r>
              <w:t>H</w:t>
            </w:r>
            <w:r w:rsidRPr="006624FD">
              <w:t>SEB</w:t>
            </w:r>
            <w:r>
              <w:t>, Gandhinagar</w:t>
            </w:r>
          </w:p>
        </w:tc>
        <w:tc>
          <w:tcPr>
            <w:tcW w:w="1614" w:type="dxa"/>
          </w:tcPr>
          <w:p w:rsidR="00D97D06" w:rsidRPr="006624FD" w:rsidRDefault="00AA3445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>
              <w:t>2013</w:t>
            </w:r>
          </w:p>
        </w:tc>
        <w:tc>
          <w:tcPr>
            <w:tcW w:w="2409" w:type="dxa"/>
          </w:tcPr>
          <w:p w:rsidR="004577EC" w:rsidRPr="006624FD" w:rsidRDefault="00AA3445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>
              <w:t>48%</w:t>
            </w:r>
          </w:p>
        </w:tc>
      </w:tr>
      <w:tr w:rsidR="00D97D06" w:rsidRPr="006624FD" w:rsidTr="00A6513B">
        <w:trPr>
          <w:trHeight w:val="323"/>
        </w:trPr>
        <w:tc>
          <w:tcPr>
            <w:tcW w:w="714" w:type="dxa"/>
          </w:tcPr>
          <w:p w:rsidR="00D97D06" w:rsidRPr="006624FD" w:rsidRDefault="00D97D06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  <w:rPr>
                <w:b/>
              </w:rPr>
            </w:pPr>
            <w:r w:rsidRPr="006624FD">
              <w:rPr>
                <w:b/>
              </w:rPr>
              <w:t>3</w:t>
            </w:r>
          </w:p>
        </w:tc>
        <w:tc>
          <w:tcPr>
            <w:tcW w:w="2004" w:type="dxa"/>
          </w:tcPr>
          <w:p w:rsidR="00D97D06" w:rsidRPr="006624FD" w:rsidRDefault="00D97D06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proofErr w:type="spellStart"/>
            <w:r w:rsidRPr="006624FD">
              <w:t>B.Tech</w:t>
            </w:r>
            <w:proofErr w:type="spellEnd"/>
            <w:r w:rsidRPr="006624FD">
              <w:t xml:space="preserve"> (EE)</w:t>
            </w:r>
          </w:p>
        </w:tc>
        <w:tc>
          <w:tcPr>
            <w:tcW w:w="3060" w:type="dxa"/>
          </w:tcPr>
          <w:p w:rsidR="004577EC" w:rsidRPr="006624FD" w:rsidRDefault="00AB41A3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6624FD">
              <w:t>Rai University,</w:t>
            </w:r>
          </w:p>
          <w:p w:rsidR="00D97D06" w:rsidRPr="006624FD" w:rsidRDefault="00AB41A3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 w:rsidRPr="006624FD">
              <w:t xml:space="preserve">Ahmedabad, </w:t>
            </w:r>
            <w:proofErr w:type="spellStart"/>
            <w:r w:rsidRPr="006624FD">
              <w:t>Ugc</w:t>
            </w:r>
            <w:proofErr w:type="spellEnd"/>
          </w:p>
        </w:tc>
        <w:tc>
          <w:tcPr>
            <w:tcW w:w="1614" w:type="dxa"/>
          </w:tcPr>
          <w:p w:rsidR="00D97D06" w:rsidRPr="006624FD" w:rsidRDefault="000D5ED7" w:rsidP="00A6513B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>
              <w:t>2017</w:t>
            </w:r>
          </w:p>
        </w:tc>
        <w:tc>
          <w:tcPr>
            <w:tcW w:w="2409" w:type="dxa"/>
          </w:tcPr>
          <w:p w:rsidR="00BA08EA" w:rsidRPr="006624FD" w:rsidRDefault="00AA3445" w:rsidP="00625FD6">
            <w:pPr>
              <w:tabs>
                <w:tab w:val="center" w:pos="4320"/>
                <w:tab w:val="right" w:pos="8640"/>
              </w:tabs>
              <w:spacing w:line="276" w:lineRule="auto"/>
              <w:jc w:val="center"/>
            </w:pPr>
            <w:r>
              <w:t>56.12%</w:t>
            </w:r>
          </w:p>
        </w:tc>
      </w:tr>
    </w:tbl>
    <w:p w:rsidR="006C3908" w:rsidRDefault="006C3908" w:rsidP="006C3908">
      <w:pPr>
        <w:rPr>
          <w:sz w:val="20"/>
          <w:szCs w:val="20"/>
        </w:rPr>
      </w:pPr>
    </w:p>
    <w:p w:rsidR="00CD1DFE" w:rsidRPr="002E40A9" w:rsidRDefault="00CD1DFE" w:rsidP="00EF18F9">
      <w:pPr>
        <w:rPr>
          <w:lang w:val="en-US" w:eastAsia="zh-CN"/>
        </w:rPr>
      </w:pPr>
    </w:p>
    <w:p w:rsidR="00A70978" w:rsidRPr="00717668" w:rsidRDefault="00CD1DFE" w:rsidP="00EF18F9">
      <w:pPr>
        <w:pStyle w:val="ListParagraph"/>
        <w:numPr>
          <w:ilvl w:val="0"/>
          <w:numId w:val="18"/>
        </w:numPr>
        <w:spacing w:line="36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EXPERIANCE</w:t>
      </w:r>
      <w:r>
        <w:rPr>
          <w:b/>
          <w:sz w:val="32"/>
          <w:szCs w:val="32"/>
        </w:rPr>
        <w:t>:</w:t>
      </w:r>
    </w:p>
    <w:p w:rsidR="0030211E" w:rsidRDefault="001549A0" w:rsidP="0030211E">
      <w:pPr>
        <w:pStyle w:val="ListParagraph"/>
        <w:numPr>
          <w:ilvl w:val="0"/>
          <w:numId w:val="9"/>
        </w:numPr>
        <w:rPr>
          <w:color w:val="000000"/>
          <w:lang w:eastAsia="en-US"/>
        </w:rPr>
      </w:pPr>
      <w:proofErr w:type="spellStart"/>
      <w:r w:rsidRPr="001549A0">
        <w:rPr>
          <w:color w:val="000000"/>
          <w:lang w:eastAsia="en-US"/>
        </w:rPr>
        <w:t>Getco</w:t>
      </w:r>
      <w:proofErr w:type="spellEnd"/>
      <w:r w:rsidRPr="001549A0">
        <w:rPr>
          <w:color w:val="000000"/>
          <w:lang w:eastAsia="en-US"/>
        </w:rPr>
        <w:t xml:space="preserve"> </w:t>
      </w:r>
      <w:proofErr w:type="spellStart"/>
      <w:r w:rsidRPr="001549A0">
        <w:rPr>
          <w:color w:val="000000"/>
          <w:lang w:eastAsia="en-US"/>
        </w:rPr>
        <w:t>ingoliroad</w:t>
      </w:r>
      <w:proofErr w:type="spellEnd"/>
      <w:r w:rsidRPr="001549A0">
        <w:rPr>
          <w:color w:val="000000"/>
          <w:lang w:eastAsia="en-US"/>
        </w:rPr>
        <w:t xml:space="preserve"> 66kv </w:t>
      </w:r>
      <w:proofErr w:type="spellStart"/>
      <w:r w:rsidRPr="001549A0">
        <w:rPr>
          <w:color w:val="000000"/>
          <w:lang w:eastAsia="en-US"/>
        </w:rPr>
        <w:t>substaion</w:t>
      </w:r>
      <w:proofErr w:type="spellEnd"/>
      <w:r w:rsidR="00AC6BCE">
        <w:rPr>
          <w:color w:val="000000"/>
          <w:lang w:eastAsia="en-US"/>
        </w:rPr>
        <w:t xml:space="preserve"> </w:t>
      </w:r>
      <w:r w:rsidR="0030211E">
        <w:rPr>
          <w:color w:val="000000"/>
          <w:lang w:eastAsia="en-US"/>
        </w:rPr>
        <w:t>– July 2017 to August 2018</w:t>
      </w:r>
    </w:p>
    <w:p w:rsidR="001549A0" w:rsidRDefault="00871996" w:rsidP="001549A0">
      <w:pPr>
        <w:pStyle w:val="ListParagraph"/>
        <w:numPr>
          <w:ilvl w:val="0"/>
          <w:numId w:val="9"/>
        </w:numPr>
        <w:rPr>
          <w:sz w:val="20"/>
          <w:szCs w:val="20"/>
          <w:lang w:eastAsia="en-US"/>
        </w:rPr>
      </w:pPr>
      <w:r w:rsidRPr="00871996">
        <w:rPr>
          <w:sz w:val="20"/>
          <w:szCs w:val="20"/>
          <w:lang w:eastAsia="en-US"/>
        </w:rPr>
        <w:t>La-</w:t>
      </w:r>
      <w:proofErr w:type="spellStart"/>
      <w:r w:rsidRPr="00871996">
        <w:rPr>
          <w:sz w:val="20"/>
          <w:szCs w:val="20"/>
          <w:lang w:eastAsia="en-US"/>
        </w:rPr>
        <w:t>gajjar</w:t>
      </w:r>
      <w:proofErr w:type="spellEnd"/>
      <w:r w:rsidRPr="00871996">
        <w:rPr>
          <w:sz w:val="20"/>
          <w:szCs w:val="20"/>
          <w:lang w:eastAsia="en-US"/>
        </w:rPr>
        <w:t xml:space="preserve"> </w:t>
      </w:r>
      <w:proofErr w:type="spellStart"/>
      <w:r w:rsidRPr="00871996">
        <w:rPr>
          <w:sz w:val="20"/>
          <w:szCs w:val="20"/>
          <w:lang w:eastAsia="en-US"/>
        </w:rPr>
        <w:t>machinerries</w:t>
      </w:r>
      <w:proofErr w:type="spellEnd"/>
      <w:r w:rsidRPr="00871996">
        <w:rPr>
          <w:sz w:val="20"/>
          <w:szCs w:val="20"/>
          <w:lang w:eastAsia="en-US"/>
        </w:rPr>
        <w:t xml:space="preserve"> privet limited motors testing</w:t>
      </w:r>
      <w:r w:rsidR="00864DD5">
        <w:rPr>
          <w:sz w:val="20"/>
          <w:szCs w:val="20"/>
          <w:lang w:eastAsia="en-US"/>
        </w:rPr>
        <w:t xml:space="preserve"> </w:t>
      </w:r>
      <w:r w:rsidR="005640BA">
        <w:rPr>
          <w:sz w:val="20"/>
          <w:szCs w:val="20"/>
          <w:lang w:eastAsia="en-US"/>
        </w:rPr>
        <w:t>–</w:t>
      </w:r>
      <w:r w:rsidR="00864DD5">
        <w:rPr>
          <w:sz w:val="20"/>
          <w:szCs w:val="20"/>
          <w:lang w:eastAsia="en-US"/>
        </w:rPr>
        <w:t xml:space="preserve"> </w:t>
      </w:r>
      <w:r w:rsidR="005640BA">
        <w:rPr>
          <w:sz w:val="20"/>
          <w:szCs w:val="20"/>
          <w:lang w:eastAsia="en-US"/>
        </w:rPr>
        <w:t>September 201</w:t>
      </w:r>
      <w:r w:rsidR="002F12DA">
        <w:rPr>
          <w:sz w:val="20"/>
          <w:szCs w:val="20"/>
          <w:lang w:eastAsia="en-US"/>
        </w:rPr>
        <w:t>8 to August 2019</w:t>
      </w:r>
    </w:p>
    <w:p w:rsidR="00871996" w:rsidRPr="00871996" w:rsidRDefault="00871996" w:rsidP="00871996">
      <w:pPr>
        <w:rPr>
          <w:lang w:val="en-US"/>
        </w:rPr>
      </w:pPr>
      <w:bookmarkStart w:id="0" w:name="_GoBack"/>
      <w:bookmarkEnd w:id="0"/>
    </w:p>
    <w:p w:rsidR="00DB62A8" w:rsidRPr="002D68C8" w:rsidRDefault="00ED348A" w:rsidP="00DB62A8">
      <w:pPr>
        <w:pStyle w:val="ListParagraph"/>
        <w:numPr>
          <w:ilvl w:val="0"/>
          <w:numId w:val="18"/>
        </w:numPr>
        <w:spacing w:line="36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SKILLS:</w:t>
      </w:r>
    </w:p>
    <w:p w:rsidR="008D742E" w:rsidRPr="00FE2239" w:rsidRDefault="008D742E" w:rsidP="008D742E">
      <w:pPr>
        <w:pStyle w:val="Default"/>
        <w:numPr>
          <w:ilvl w:val="0"/>
          <w:numId w:val="9"/>
        </w:numPr>
        <w:spacing w:after="74"/>
        <w:jc w:val="both"/>
        <w:rPr>
          <w:rFonts w:ascii="Times New Roman" w:hAnsi="Times New Roman" w:cs="Times New Roman"/>
        </w:rPr>
      </w:pPr>
      <w:r w:rsidRPr="00FE2239">
        <w:rPr>
          <w:rFonts w:ascii="Times New Roman" w:hAnsi="Times New Roman" w:cs="Times New Roman"/>
        </w:rPr>
        <w:t xml:space="preserve">Good communication skill. </w:t>
      </w:r>
    </w:p>
    <w:p w:rsidR="008D742E" w:rsidRDefault="008D742E" w:rsidP="008D742E">
      <w:pPr>
        <w:pStyle w:val="Default"/>
        <w:numPr>
          <w:ilvl w:val="0"/>
          <w:numId w:val="9"/>
        </w:numPr>
        <w:spacing w:after="74"/>
        <w:jc w:val="both"/>
        <w:rPr>
          <w:rFonts w:ascii="Times New Roman" w:hAnsi="Times New Roman" w:cs="Times New Roman"/>
        </w:rPr>
      </w:pPr>
      <w:r w:rsidRPr="00FE2239">
        <w:rPr>
          <w:rFonts w:ascii="Times New Roman" w:hAnsi="Times New Roman" w:cs="Times New Roman"/>
        </w:rPr>
        <w:t>Ability to rapidly build</w:t>
      </w:r>
      <w:r>
        <w:rPr>
          <w:rFonts w:ascii="Times New Roman" w:hAnsi="Times New Roman" w:cs="Times New Roman"/>
        </w:rPr>
        <w:t xml:space="preserve"> relationship and set up trust.</w:t>
      </w:r>
    </w:p>
    <w:p w:rsidR="008D742E" w:rsidRDefault="008D742E" w:rsidP="008D742E">
      <w:pPr>
        <w:pStyle w:val="Default"/>
        <w:numPr>
          <w:ilvl w:val="0"/>
          <w:numId w:val="9"/>
        </w:numPr>
        <w:spacing w:after="74"/>
        <w:jc w:val="both"/>
        <w:rPr>
          <w:rFonts w:ascii="Times New Roman" w:hAnsi="Times New Roman" w:cs="Times New Roman"/>
        </w:rPr>
      </w:pPr>
      <w:r w:rsidRPr="0088371A">
        <w:rPr>
          <w:rFonts w:ascii="Times New Roman" w:hAnsi="Times New Roman" w:cs="Times New Roman"/>
        </w:rPr>
        <w:t>Confident and determined.</w:t>
      </w:r>
    </w:p>
    <w:p w:rsidR="008D742E" w:rsidRPr="0088371A" w:rsidRDefault="008D742E" w:rsidP="008D742E">
      <w:pPr>
        <w:pStyle w:val="Default"/>
        <w:numPr>
          <w:ilvl w:val="0"/>
          <w:numId w:val="9"/>
        </w:numPr>
        <w:spacing w:after="74"/>
        <w:jc w:val="both"/>
        <w:rPr>
          <w:rFonts w:ascii="Times New Roman" w:hAnsi="Times New Roman" w:cs="Times New Roman"/>
        </w:rPr>
      </w:pPr>
      <w:r w:rsidRPr="0088371A">
        <w:rPr>
          <w:rFonts w:ascii="Times New Roman" w:hAnsi="Times New Roman" w:cs="Times New Roman"/>
        </w:rPr>
        <w:t xml:space="preserve">Enthusiastic and Energetic with Positive Attitude </w:t>
      </w:r>
    </w:p>
    <w:p w:rsidR="008D742E" w:rsidRDefault="008D742E" w:rsidP="003B6F20">
      <w:pPr>
        <w:pStyle w:val="Default"/>
        <w:ind w:left="720"/>
        <w:jc w:val="both"/>
        <w:rPr>
          <w:rFonts w:asciiTheme="minorHAnsi" w:hAnsiTheme="minorHAnsi"/>
          <w:b/>
          <w:sz w:val="32"/>
          <w:szCs w:val="32"/>
        </w:rPr>
      </w:pPr>
    </w:p>
    <w:p w:rsidR="00E51BF0" w:rsidRDefault="008D742E" w:rsidP="008D742E">
      <w:pPr>
        <w:pStyle w:val="ListParagraph"/>
        <w:numPr>
          <w:ilvl w:val="0"/>
          <w:numId w:val="18"/>
        </w:numPr>
        <w:spacing w:line="360" w:lineRule="auto"/>
        <w:contextualSpacing/>
        <w:rPr>
          <w:b/>
          <w:sz w:val="32"/>
          <w:szCs w:val="32"/>
        </w:rPr>
      </w:pPr>
      <w:r w:rsidRPr="008D742E">
        <w:rPr>
          <w:b/>
          <w:sz w:val="32"/>
          <w:szCs w:val="32"/>
        </w:rPr>
        <w:t>INDUSTRIAL TRAINING &amp; VISITS:</w:t>
      </w:r>
    </w:p>
    <w:p w:rsidR="008D742E" w:rsidRPr="0045030B" w:rsidRDefault="008D742E" w:rsidP="008D742E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4291"/>
        </w:tabs>
        <w:contextualSpacing/>
      </w:pPr>
      <w:r w:rsidRPr="0045030B">
        <w:t>Electrical Research &amp; Development Agency (</w:t>
      </w:r>
      <w:proofErr w:type="spellStart"/>
      <w:r w:rsidRPr="0045030B">
        <w:t>Erda</w:t>
      </w:r>
      <w:proofErr w:type="spellEnd"/>
      <w:r>
        <w:t>), Vadoda</w:t>
      </w:r>
      <w:r w:rsidRPr="0045030B">
        <w:t>ra</w:t>
      </w:r>
      <w:r>
        <w:t>.</w:t>
      </w:r>
    </w:p>
    <w:p w:rsidR="008D742E" w:rsidRPr="0045030B" w:rsidRDefault="008D742E" w:rsidP="008D742E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4291"/>
        </w:tabs>
        <w:contextualSpacing/>
      </w:pPr>
      <w:r w:rsidRPr="0045030B">
        <w:t xml:space="preserve">Adani Thermal Power Plant, </w:t>
      </w:r>
      <w:proofErr w:type="spellStart"/>
      <w:r w:rsidRPr="0045030B">
        <w:t>Mundra</w:t>
      </w:r>
      <w:proofErr w:type="spellEnd"/>
      <w:r>
        <w:t>.</w:t>
      </w:r>
    </w:p>
    <w:p w:rsidR="008D742E" w:rsidRDefault="008D742E" w:rsidP="008D742E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4291"/>
        </w:tabs>
        <w:contextualSpacing/>
      </w:pPr>
      <w:proofErr w:type="spellStart"/>
      <w:r w:rsidRPr="0045030B">
        <w:t>Sardar</w:t>
      </w:r>
      <w:proofErr w:type="spellEnd"/>
      <w:r w:rsidRPr="0045030B">
        <w:t xml:space="preserve"> </w:t>
      </w:r>
      <w:proofErr w:type="spellStart"/>
      <w:r w:rsidRPr="0045030B">
        <w:t>Sarovar</w:t>
      </w:r>
      <w:proofErr w:type="spellEnd"/>
      <w:r w:rsidRPr="0045030B">
        <w:t xml:space="preserve"> Dam Hydro Power Plant, </w:t>
      </w:r>
      <w:proofErr w:type="spellStart"/>
      <w:r w:rsidRPr="0045030B">
        <w:t>Navagam</w:t>
      </w:r>
      <w:proofErr w:type="spellEnd"/>
      <w:r>
        <w:t>.</w:t>
      </w:r>
    </w:p>
    <w:p w:rsidR="008D742E" w:rsidRPr="00AA3445" w:rsidRDefault="008D742E" w:rsidP="00AA3445">
      <w:pPr>
        <w:pStyle w:val="ListParagraph"/>
        <w:tabs>
          <w:tab w:val="left" w:pos="720"/>
          <w:tab w:val="left" w:pos="1440"/>
          <w:tab w:val="left" w:pos="2160"/>
          <w:tab w:val="left" w:pos="4291"/>
        </w:tabs>
        <w:ind w:left="0"/>
        <w:contextualSpacing/>
        <w:rPr>
          <w:sz w:val="32"/>
          <w:szCs w:val="32"/>
        </w:rPr>
      </w:pPr>
    </w:p>
    <w:p w:rsidR="004577EC" w:rsidRDefault="008D742E" w:rsidP="008D742E">
      <w:pPr>
        <w:pStyle w:val="ListParagraph"/>
        <w:numPr>
          <w:ilvl w:val="0"/>
          <w:numId w:val="18"/>
        </w:numPr>
        <w:spacing w:line="360" w:lineRule="auto"/>
        <w:contextualSpacing/>
        <w:rPr>
          <w:b/>
          <w:sz w:val="32"/>
          <w:szCs w:val="32"/>
        </w:rPr>
      </w:pPr>
      <w:r w:rsidRPr="008D742E">
        <w:rPr>
          <w:b/>
          <w:sz w:val="32"/>
          <w:szCs w:val="32"/>
        </w:rPr>
        <w:t>PROJECT DETAILS:</w:t>
      </w:r>
    </w:p>
    <w:p w:rsidR="00BC190A" w:rsidRPr="006624FD" w:rsidRDefault="00BC190A" w:rsidP="00BC190A"/>
    <w:p w:rsidR="00BC190A" w:rsidRPr="006624FD" w:rsidRDefault="00BC190A" w:rsidP="00BC190A">
      <w:pPr>
        <w:rPr>
          <w:b/>
          <w:sz w:val="28"/>
          <w:szCs w:val="28"/>
        </w:rPr>
      </w:pPr>
      <w:proofErr w:type="spellStart"/>
      <w:r w:rsidRPr="006624FD">
        <w:rPr>
          <w:b/>
          <w:sz w:val="28"/>
          <w:szCs w:val="28"/>
        </w:rPr>
        <w:t>B.Tech</w:t>
      </w:r>
      <w:proofErr w:type="spellEnd"/>
      <w:r w:rsidRPr="006624FD">
        <w:rPr>
          <w:b/>
          <w:sz w:val="28"/>
          <w:szCs w:val="28"/>
        </w:rPr>
        <w:t xml:space="preserve"> Project :</w:t>
      </w:r>
    </w:p>
    <w:p w:rsidR="00BC190A" w:rsidRPr="006624FD" w:rsidRDefault="00BC190A" w:rsidP="00BC190A">
      <w:pPr>
        <w:rPr>
          <w:b/>
          <w:sz w:val="32"/>
          <w:szCs w:val="32"/>
        </w:rPr>
      </w:pPr>
    </w:p>
    <w:p w:rsidR="00AA3445" w:rsidRDefault="00BC190A" w:rsidP="00BC190A">
      <w:pPr>
        <w:tabs>
          <w:tab w:val="left" w:pos="720"/>
          <w:tab w:val="left" w:pos="1440"/>
          <w:tab w:val="left" w:pos="2160"/>
          <w:tab w:val="left" w:pos="4291"/>
        </w:tabs>
        <w:rPr>
          <w:b/>
        </w:rPr>
      </w:pPr>
      <w:r w:rsidRPr="006624FD">
        <w:rPr>
          <w:b/>
        </w:rPr>
        <w:t>Project name</w:t>
      </w:r>
      <w:r w:rsidRPr="006624FD">
        <w:rPr>
          <w:b/>
        </w:rPr>
        <w:tab/>
        <w:t>:</w:t>
      </w:r>
      <w:r w:rsidRPr="006624FD">
        <w:rPr>
          <w:b/>
        </w:rPr>
        <w:tab/>
        <w:t>Wireless</w:t>
      </w:r>
      <w:r w:rsidR="00AA3445">
        <w:rPr>
          <w:b/>
        </w:rPr>
        <w:t xml:space="preserve"> power transmission by using tesla tower</w:t>
      </w:r>
    </w:p>
    <w:p w:rsidR="00BC190A" w:rsidRPr="006624FD" w:rsidRDefault="00BC190A" w:rsidP="00BC190A">
      <w:pPr>
        <w:tabs>
          <w:tab w:val="left" w:pos="720"/>
          <w:tab w:val="left" w:pos="1440"/>
          <w:tab w:val="left" w:pos="2160"/>
          <w:tab w:val="left" w:pos="4291"/>
        </w:tabs>
      </w:pPr>
      <w:r w:rsidRPr="006624FD">
        <w:rPr>
          <w:b/>
        </w:rPr>
        <w:t>Duration</w:t>
      </w:r>
      <w:r w:rsidRPr="006624FD">
        <w:rPr>
          <w:b/>
        </w:rPr>
        <w:tab/>
        <w:t>:</w:t>
      </w:r>
      <w:r w:rsidRPr="006624FD">
        <w:rPr>
          <w:b/>
        </w:rPr>
        <w:tab/>
      </w:r>
      <w:r w:rsidRPr="006624FD">
        <w:t>2016-2017</w:t>
      </w:r>
    </w:p>
    <w:p w:rsidR="00AB41A3" w:rsidRPr="00BC190A" w:rsidRDefault="00AB41A3" w:rsidP="00BC190A">
      <w:pPr>
        <w:rPr>
          <w:shd w:val="clear" w:color="auto" w:fill="FFFFFF"/>
        </w:rPr>
      </w:pPr>
    </w:p>
    <w:p w:rsidR="00DA3C25" w:rsidRPr="00BC190A" w:rsidRDefault="00BC190A" w:rsidP="00BC190A">
      <w:pPr>
        <w:pStyle w:val="ListParagraph"/>
        <w:numPr>
          <w:ilvl w:val="0"/>
          <w:numId w:val="18"/>
        </w:numPr>
        <w:spacing w:line="360" w:lineRule="auto"/>
        <w:contextualSpacing/>
        <w:rPr>
          <w:b/>
          <w:sz w:val="32"/>
          <w:szCs w:val="32"/>
        </w:rPr>
      </w:pPr>
      <w:r w:rsidRPr="006624FD">
        <w:rPr>
          <w:b/>
          <w:sz w:val="32"/>
          <w:szCs w:val="32"/>
        </w:rPr>
        <w:t>PERSONAL DETAILS:</w:t>
      </w:r>
    </w:p>
    <w:p w:rsidR="00DA3C25" w:rsidRPr="006624FD" w:rsidRDefault="00DA3C25">
      <w:pPr>
        <w:jc w:val="both"/>
      </w:pPr>
      <w:r w:rsidRPr="00BC190A">
        <w:rPr>
          <w:b/>
          <w:bCs/>
        </w:rPr>
        <w:lastRenderedPageBreak/>
        <w:t>Date of Birth</w:t>
      </w:r>
      <w:r w:rsidRPr="00BC190A">
        <w:rPr>
          <w:b/>
          <w:bCs/>
        </w:rPr>
        <w:tab/>
      </w:r>
      <w:r w:rsidRPr="006624FD">
        <w:tab/>
      </w:r>
      <w:r w:rsidRPr="006624FD">
        <w:tab/>
        <w:t>:</w:t>
      </w:r>
      <w:r w:rsidR="00AA3445">
        <w:t>20/5/</w:t>
      </w:r>
      <w:r w:rsidR="000A01EB" w:rsidRPr="006624FD">
        <w:t>1996</w:t>
      </w:r>
    </w:p>
    <w:p w:rsidR="00DA3C25" w:rsidRPr="006624FD" w:rsidRDefault="00DA3C25">
      <w:pPr>
        <w:jc w:val="both"/>
      </w:pPr>
      <w:r w:rsidRPr="00BC190A">
        <w:rPr>
          <w:b/>
          <w:bCs/>
        </w:rPr>
        <w:t>Gender</w:t>
      </w:r>
      <w:r w:rsidRPr="00BC190A">
        <w:rPr>
          <w:b/>
          <w:bCs/>
        </w:rPr>
        <w:tab/>
      </w:r>
      <w:r w:rsidRPr="006624FD">
        <w:tab/>
        <w:t xml:space="preserve"> </w:t>
      </w:r>
      <w:r w:rsidRPr="006624FD">
        <w:tab/>
        <w:t>: Male</w:t>
      </w:r>
    </w:p>
    <w:p w:rsidR="00DA3C25" w:rsidRPr="006624FD" w:rsidRDefault="00085A43">
      <w:pPr>
        <w:jc w:val="both"/>
      </w:pPr>
      <w:r w:rsidRPr="00BC190A">
        <w:rPr>
          <w:b/>
          <w:bCs/>
        </w:rPr>
        <w:t>Blood Group</w:t>
      </w:r>
      <w:r w:rsidR="00AA3445">
        <w:tab/>
      </w:r>
      <w:r w:rsidR="00AA3445">
        <w:tab/>
      </w:r>
      <w:r w:rsidR="00AA3445">
        <w:tab/>
        <w:t>: A</w:t>
      </w:r>
      <w:r w:rsidR="00DA3C25" w:rsidRPr="006624FD">
        <w:t xml:space="preserve"> </w:t>
      </w:r>
      <w:r w:rsidR="00DA3C25" w:rsidRPr="006624FD">
        <w:rPr>
          <w:sz w:val="22"/>
          <w:vertAlign w:val="superscript"/>
        </w:rPr>
        <w:t>+</w:t>
      </w:r>
      <w:proofErr w:type="spellStart"/>
      <w:r w:rsidR="00DA3C25" w:rsidRPr="006624FD">
        <w:rPr>
          <w:sz w:val="22"/>
          <w:vertAlign w:val="superscript"/>
        </w:rPr>
        <w:t>ve</w:t>
      </w:r>
      <w:proofErr w:type="spellEnd"/>
    </w:p>
    <w:p w:rsidR="00DA3C25" w:rsidRPr="006624FD" w:rsidRDefault="00DA3C25">
      <w:pPr>
        <w:jc w:val="both"/>
      </w:pPr>
      <w:r w:rsidRPr="00BC190A">
        <w:rPr>
          <w:b/>
          <w:bCs/>
        </w:rPr>
        <w:t>Marital Status</w:t>
      </w:r>
      <w:r w:rsidRPr="006624FD">
        <w:tab/>
        <w:t xml:space="preserve"> </w:t>
      </w:r>
      <w:r w:rsidRPr="006624FD">
        <w:tab/>
        <w:t>: Single</w:t>
      </w:r>
    </w:p>
    <w:p w:rsidR="00DA3C25" w:rsidRPr="006624FD" w:rsidRDefault="00DA3C25">
      <w:pPr>
        <w:jc w:val="both"/>
      </w:pPr>
      <w:r w:rsidRPr="00BC190A">
        <w:rPr>
          <w:b/>
          <w:bCs/>
        </w:rPr>
        <w:t>Nationality</w:t>
      </w:r>
      <w:r w:rsidRPr="006624FD">
        <w:tab/>
      </w:r>
      <w:r w:rsidRPr="006624FD">
        <w:tab/>
      </w:r>
      <w:r w:rsidRPr="006624FD">
        <w:tab/>
        <w:t>: Indian</w:t>
      </w:r>
    </w:p>
    <w:p w:rsidR="00DA3C25" w:rsidRPr="006624FD" w:rsidRDefault="00DA3C25">
      <w:pPr>
        <w:jc w:val="both"/>
      </w:pPr>
      <w:r w:rsidRPr="00BC190A">
        <w:rPr>
          <w:b/>
          <w:bCs/>
        </w:rPr>
        <w:t>Languages Known</w:t>
      </w:r>
      <w:r w:rsidRPr="006624FD">
        <w:tab/>
      </w:r>
      <w:r w:rsidRPr="006624FD">
        <w:tab/>
        <w:t>: English, Hindi and Gujarati</w:t>
      </w:r>
    </w:p>
    <w:p w:rsidR="00DA3C25" w:rsidRPr="006624FD" w:rsidRDefault="00FE2239">
      <w:pPr>
        <w:autoSpaceDE w:val="0"/>
      </w:pPr>
      <w:r w:rsidRPr="00BC190A">
        <w:rPr>
          <w:b/>
          <w:bCs/>
        </w:rPr>
        <w:t>Hobbies</w:t>
      </w:r>
      <w:r>
        <w:tab/>
      </w:r>
      <w:r>
        <w:tab/>
      </w:r>
      <w:r w:rsidR="00DB380F" w:rsidRPr="006624FD">
        <w:tab/>
      </w:r>
      <w:r w:rsidR="00DA3C25" w:rsidRPr="006624FD">
        <w:t xml:space="preserve">: </w:t>
      </w:r>
      <w:r>
        <w:t xml:space="preserve">Watching TV, Cycling, </w:t>
      </w:r>
      <w:r w:rsidR="003D4205" w:rsidRPr="006624FD">
        <w:t>etc.</w:t>
      </w:r>
    </w:p>
    <w:p w:rsidR="00AB41A3" w:rsidRDefault="00DA3C25" w:rsidP="00AB41A3">
      <w:r w:rsidRPr="006624FD">
        <w:rPr>
          <w:b/>
        </w:rPr>
        <w:t>Residential Address</w:t>
      </w:r>
      <w:r w:rsidRPr="006624FD">
        <w:tab/>
      </w:r>
      <w:r w:rsidRPr="006624FD">
        <w:tab/>
        <w:t>:</w:t>
      </w:r>
      <w:r w:rsidRPr="006624FD">
        <w:rPr>
          <w:bCs/>
        </w:rPr>
        <w:t xml:space="preserve"> </w:t>
      </w:r>
      <w:r w:rsidR="00AB41A3">
        <w:t xml:space="preserve">67 </w:t>
      </w:r>
      <w:proofErr w:type="spellStart"/>
      <w:r w:rsidR="00AB41A3">
        <w:t>Vishati</w:t>
      </w:r>
      <w:proofErr w:type="spellEnd"/>
      <w:r w:rsidR="00AB41A3">
        <w:t xml:space="preserve"> Streets,</w:t>
      </w:r>
    </w:p>
    <w:p w:rsidR="00AB41A3" w:rsidRDefault="00AB41A3" w:rsidP="00AB41A3">
      <w:pPr>
        <w:ind w:left="2250" w:firstLine="720"/>
      </w:pPr>
      <w:proofErr w:type="spellStart"/>
      <w:r>
        <w:t>Bhilwada</w:t>
      </w:r>
      <w:proofErr w:type="spellEnd"/>
      <w:r>
        <w:t xml:space="preserve">, </w:t>
      </w:r>
      <w:proofErr w:type="spellStart"/>
      <w:r>
        <w:t>Amraivadi</w:t>
      </w:r>
      <w:proofErr w:type="spellEnd"/>
    </w:p>
    <w:p w:rsidR="00DA3C25" w:rsidRPr="006624FD" w:rsidRDefault="00AB41A3" w:rsidP="00AB41A3">
      <w:pPr>
        <w:ind w:left="2250" w:firstLine="720"/>
      </w:pPr>
      <w:r w:rsidRPr="006624FD">
        <w:t>Ahmedabad</w:t>
      </w:r>
    </w:p>
    <w:p w:rsidR="00DA3C25" w:rsidRPr="00BC190A" w:rsidRDefault="00085A43" w:rsidP="00BC190A">
      <w:pPr>
        <w:ind w:left="2970"/>
        <w:rPr>
          <w:bCs/>
        </w:rPr>
      </w:pPr>
      <w:r w:rsidRPr="006624FD">
        <w:t>P</w:t>
      </w:r>
      <w:r w:rsidR="00AB41A3">
        <w:t>in code - 380026</w:t>
      </w:r>
      <w:r w:rsidR="00DA3C25" w:rsidRPr="006624FD">
        <w:rPr>
          <w:bCs/>
        </w:rPr>
        <w:tab/>
      </w:r>
    </w:p>
    <w:p w:rsidR="002F6C23" w:rsidRDefault="002F6C23">
      <w:pPr>
        <w:jc w:val="both"/>
        <w:rPr>
          <w:b/>
        </w:rPr>
      </w:pPr>
    </w:p>
    <w:p w:rsidR="00CF603C" w:rsidRPr="00CF603C" w:rsidRDefault="00CF603C" w:rsidP="00CF603C">
      <w:pPr>
        <w:rPr>
          <w:lang w:val="en-US" w:eastAsia="zh-CN"/>
        </w:rPr>
      </w:pPr>
    </w:p>
    <w:sectPr w:rsidR="00CF603C" w:rsidRPr="00CF60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96" w:right="864" w:bottom="776" w:left="1440" w:header="720" w:footer="720" w:gutter="0"/>
      <w:cols w:space="720"/>
      <w:docGrid w:linePitch="360" w:charSpace="-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16A" w:rsidRDefault="0052616A">
      <w:r>
        <w:separator/>
      </w:r>
    </w:p>
  </w:endnote>
  <w:endnote w:type="continuationSeparator" w:id="0">
    <w:p w:rsidR="0052616A" w:rsidRDefault="00526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A15" w:rsidRDefault="00786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0F" w:rsidRDefault="00B0650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323FD">
      <w:rPr>
        <w:noProof/>
        <w:lang w:val="en-IN" w:eastAsia="en-US"/>
      </w:rPr>
      <w:t>2</w:t>
    </w:r>
    <w:r>
      <w:fldChar w:fldCharType="end"/>
    </w:r>
  </w:p>
  <w:p w:rsidR="00DA3C25" w:rsidRDefault="00DA3C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A15" w:rsidRDefault="00786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16A" w:rsidRDefault="0052616A">
      <w:r>
        <w:separator/>
      </w:r>
    </w:p>
  </w:footnote>
  <w:footnote w:type="continuationSeparator" w:id="0">
    <w:p w:rsidR="0052616A" w:rsidRDefault="00526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A15" w:rsidRDefault="0078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A15" w:rsidRDefault="00786A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A15" w:rsidRDefault="00786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64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hybridMultilevel"/>
    <w:tmpl w:val="99F4BC3E"/>
    <w:lvl w:ilvl="0" w:tplc="EE4C69D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2AE86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5600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34A6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27A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3D821F44"/>
    <w:lvl w:ilvl="0" w:tplc="F4DADAFA">
      <w:start w:val="1"/>
      <w:numFmt w:val="bullet"/>
      <w:lvlText w:val=""/>
      <w:lvlJc w:val="left"/>
      <w:pPr>
        <w:ind w:left="72" w:hanging="72"/>
      </w:pPr>
      <w:rPr>
        <w:rFonts w:ascii="Wingdings" w:hAnsi="Wingdings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828A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C044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4768C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0BA04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64B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B3D693F8"/>
    <w:lvl w:ilvl="0" w:tplc="C986C7F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E300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1"/>
  </w:num>
  <w:num w:numId="8">
    <w:abstractNumId w:val="8"/>
  </w:num>
  <w:num w:numId="9">
    <w:abstractNumId w:val="18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7"/>
  </w:num>
  <w:num w:numId="15">
    <w:abstractNumId w:val="9"/>
  </w:num>
  <w:num w:numId="16">
    <w:abstractNumId w:val="16"/>
  </w:num>
  <w:num w:numId="17">
    <w:abstractNumId w:val="10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isplayBackgroundShape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6ACE"/>
    <w:rsid w:val="000550A3"/>
    <w:rsid w:val="00085A43"/>
    <w:rsid w:val="000A01EB"/>
    <w:rsid w:val="000A5845"/>
    <w:rsid w:val="000A7DDF"/>
    <w:rsid w:val="000D2EA1"/>
    <w:rsid w:val="000D5ED7"/>
    <w:rsid w:val="00103D5B"/>
    <w:rsid w:val="001549A0"/>
    <w:rsid w:val="0015727C"/>
    <w:rsid w:val="00157D2D"/>
    <w:rsid w:val="001A3408"/>
    <w:rsid w:val="002A1BFF"/>
    <w:rsid w:val="002D68C8"/>
    <w:rsid w:val="002E1A1D"/>
    <w:rsid w:val="002E40A9"/>
    <w:rsid w:val="002F12DA"/>
    <w:rsid w:val="002F6C23"/>
    <w:rsid w:val="0030211E"/>
    <w:rsid w:val="00332570"/>
    <w:rsid w:val="003B6F20"/>
    <w:rsid w:val="003D4205"/>
    <w:rsid w:val="004337B5"/>
    <w:rsid w:val="0045030B"/>
    <w:rsid w:val="004577EC"/>
    <w:rsid w:val="00483CAB"/>
    <w:rsid w:val="004E78A5"/>
    <w:rsid w:val="00523EDB"/>
    <w:rsid w:val="0052616A"/>
    <w:rsid w:val="005323FD"/>
    <w:rsid w:val="005640BA"/>
    <w:rsid w:val="00625FD6"/>
    <w:rsid w:val="006624FD"/>
    <w:rsid w:val="00684020"/>
    <w:rsid w:val="006C3908"/>
    <w:rsid w:val="00717668"/>
    <w:rsid w:val="00737046"/>
    <w:rsid w:val="00750C90"/>
    <w:rsid w:val="0075751B"/>
    <w:rsid w:val="00786A15"/>
    <w:rsid w:val="007A51EA"/>
    <w:rsid w:val="007F74E6"/>
    <w:rsid w:val="008418D2"/>
    <w:rsid w:val="00854728"/>
    <w:rsid w:val="00864B6F"/>
    <w:rsid w:val="00864DD5"/>
    <w:rsid w:val="00866FA8"/>
    <w:rsid w:val="00871996"/>
    <w:rsid w:val="0088371A"/>
    <w:rsid w:val="008B0C1F"/>
    <w:rsid w:val="008D742E"/>
    <w:rsid w:val="009C7BB7"/>
    <w:rsid w:val="009F448A"/>
    <w:rsid w:val="00A530BA"/>
    <w:rsid w:val="00A6513B"/>
    <w:rsid w:val="00A70978"/>
    <w:rsid w:val="00A849BF"/>
    <w:rsid w:val="00A95DAE"/>
    <w:rsid w:val="00AA3445"/>
    <w:rsid w:val="00AB41A3"/>
    <w:rsid w:val="00AC6BCE"/>
    <w:rsid w:val="00AF7F84"/>
    <w:rsid w:val="00B0650F"/>
    <w:rsid w:val="00B44844"/>
    <w:rsid w:val="00B82BC0"/>
    <w:rsid w:val="00BA08EA"/>
    <w:rsid w:val="00BB46CD"/>
    <w:rsid w:val="00BC190A"/>
    <w:rsid w:val="00CB318E"/>
    <w:rsid w:val="00CD1DFE"/>
    <w:rsid w:val="00CF603C"/>
    <w:rsid w:val="00D015F0"/>
    <w:rsid w:val="00D33B1B"/>
    <w:rsid w:val="00D37A6F"/>
    <w:rsid w:val="00D75A18"/>
    <w:rsid w:val="00D97D06"/>
    <w:rsid w:val="00DA2277"/>
    <w:rsid w:val="00DA3C25"/>
    <w:rsid w:val="00DB380F"/>
    <w:rsid w:val="00DB62A8"/>
    <w:rsid w:val="00DE4C93"/>
    <w:rsid w:val="00E116C0"/>
    <w:rsid w:val="00E1782B"/>
    <w:rsid w:val="00E338B3"/>
    <w:rsid w:val="00E51BF0"/>
    <w:rsid w:val="00E74D16"/>
    <w:rsid w:val="00E805FC"/>
    <w:rsid w:val="00EC15DB"/>
    <w:rsid w:val="00ED348A"/>
    <w:rsid w:val="00EE165C"/>
    <w:rsid w:val="00F03725"/>
    <w:rsid w:val="00F1457F"/>
    <w:rsid w:val="00F32D28"/>
    <w:rsid w:val="00F74667"/>
    <w:rsid w:val="00FC4B1E"/>
    <w:rsid w:val="00FD24A6"/>
    <w:rsid w:val="00FE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BDB81F"/>
  <w14:defaultImageDpi w14:val="0"/>
  <w15:chartTrackingRefBased/>
  <w15:docId w15:val="{E5C89A06-8F46-ED42-ABBF-555BB3AA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1">
    <w:name w:val="heading 1"/>
    <w:basedOn w:val="Heading"/>
    <w:qFormat/>
    <w:pPr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Heading"/>
    <w:qFormat/>
    <w:pPr>
      <w:outlineLvl w:val="1"/>
    </w:pPr>
    <w:rPr>
      <w:rFonts w:ascii="Times New Roman" w:eastAsia="Times New Roman" w:hAnsi="Times New Roman" w:cs="Times New Roman"/>
      <w:b/>
      <w:i/>
    </w:rPr>
  </w:style>
  <w:style w:type="paragraph" w:styleId="Heading3">
    <w:name w:val="heading 3"/>
    <w:basedOn w:val="Heading"/>
    <w:qFormat/>
    <w:pPr>
      <w:outlineLvl w:val="2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Heading">
    <w:name w:val="&quot;Heading&quot;"/>
    <w:pPr>
      <w:keepNext/>
      <w:spacing w:before="240" w:after="120"/>
    </w:pPr>
    <w:rPr>
      <w:rFonts w:ascii="Liberation Sans" w:eastAsia="DejaVu Sans" w:hAnsi="Liberation Sans" w:cs="Lohit Hindi"/>
      <w:sz w:val="28"/>
      <w:szCs w:val="28"/>
      <w:lang w:val="en-US" w:eastAsia="zh-CN"/>
    </w:rPr>
  </w:style>
  <w:style w:type="paragraph" w:styleId="BodyText">
    <w:name w:val="Body Text"/>
    <w:basedOn w:val="Normal"/>
    <w:pPr>
      <w:spacing w:after="120"/>
    </w:pPr>
  </w:style>
  <w:style w:type="paragraph" w:customStyle="1" w:styleId="Heading0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character" w:customStyle="1" w:styleId="WW8Num3z1">
    <w:name w:val="WW8Num3z1"/>
    <w:rPr>
      <w:rFonts w:ascii="Courier New" w:eastAsia="Times New Roman" w:hAnsi="Courier New" w:cs="Courier New"/>
    </w:rPr>
  </w:style>
  <w:style w:type="character" w:customStyle="1" w:styleId="DefaultParagraphFont1">
    <w:name w:val="Default Paragraph Font1"/>
    <w:rPr>
      <w:rFonts w:ascii="Times New Roman" w:eastAsia="Times New Roman" w:hAnsi="Times New Roman" w:cs="Times New Roman"/>
    </w:rPr>
  </w:style>
  <w:style w:type="character" w:customStyle="1" w:styleId="WW8Num2z0">
    <w:name w:val="WW8Num2z0"/>
    <w:rPr>
      <w:rFonts w:ascii="Symbol" w:eastAsia="Times New Roman" w:hAnsi="Symbol" w:cs="Symbol"/>
    </w:rPr>
  </w:style>
  <w:style w:type="character" w:customStyle="1" w:styleId="EndnoteCharacters">
    <w:name w:val="Endnote Characters"/>
    <w:link w:val="WW8Num2z0"/>
    <w:rPr>
      <w:rFonts w:ascii="Times New Roman" w:eastAsia="Times New Roman" w:hAnsi="Times New Roman" w:cs="Times New Roman"/>
      <w:vertAlign w:val="superscript"/>
    </w:rPr>
  </w:style>
  <w:style w:type="paragraph" w:styleId="EndnoteText">
    <w:name w:val="endnote text"/>
    <w:basedOn w:val="Normal"/>
    <w:rPr>
      <w:sz w:val="20"/>
      <w:szCs w:val="20"/>
    </w:rPr>
  </w:style>
  <w:style w:type="character" w:customStyle="1" w:styleId="WW8Num1z0">
    <w:name w:val="WW8Num1z0"/>
    <w:rPr>
      <w:rFonts w:ascii="Wingdings" w:eastAsia="Times New Roman" w:hAnsi="Wingdings" w:cs="Wingdings"/>
    </w:rPr>
  </w:style>
  <w:style w:type="character" w:customStyle="1" w:styleId="WW8Num1z1">
    <w:name w:val="WW8Num1z1"/>
    <w:rPr>
      <w:rFonts w:ascii="Courier New" w:eastAsia="Times New Roman" w:hAnsi="Courier New" w:cs="Courier New"/>
    </w:rPr>
  </w:style>
  <w:style w:type="character" w:customStyle="1" w:styleId="WW8Num1z3">
    <w:name w:val="WW8Num1z3"/>
    <w:rPr>
      <w:rFonts w:ascii="Symbol" w:eastAsia="Times New Roman" w:hAnsi="Symbol" w:cs="Symbol"/>
    </w:rPr>
  </w:style>
  <w:style w:type="character" w:customStyle="1" w:styleId="WW8Num2z1">
    <w:name w:val="WW8Num2z1"/>
    <w:rPr>
      <w:rFonts w:ascii="Courier New" w:eastAsia="Times New Roman" w:hAnsi="Courier New" w:cs="Courier New"/>
    </w:rPr>
  </w:style>
  <w:style w:type="character" w:customStyle="1" w:styleId="WW8Num2z2">
    <w:name w:val="WW8Num2z2"/>
    <w:rPr>
      <w:rFonts w:ascii="Wingdings" w:eastAsia="Times New Roman" w:hAnsi="Wingdings" w:cs="Wingdings"/>
    </w:rPr>
  </w:style>
  <w:style w:type="character" w:customStyle="1" w:styleId="WW8Num3z0">
    <w:name w:val="WW8Num3z0"/>
    <w:rPr>
      <w:rFonts w:ascii="Symbol" w:eastAsia="Times New Roman" w:hAnsi="Symbol" w:cs="Symbol"/>
    </w:rPr>
  </w:style>
  <w:style w:type="character" w:customStyle="1" w:styleId="WW8Num3z2">
    <w:name w:val="WW8Num3z2"/>
    <w:rPr>
      <w:rFonts w:ascii="Wingdings" w:eastAsia="Times New Roman" w:hAnsi="Wingdings" w:cs="Wingdings"/>
    </w:rPr>
  </w:style>
  <w:style w:type="character" w:customStyle="1" w:styleId="WW8Num4z0">
    <w:name w:val="WW8Num4z0"/>
    <w:rPr>
      <w:rFonts w:ascii="Wingdings" w:eastAsia="Times New Roman" w:hAnsi="Wingdings" w:cs="Wingdings"/>
    </w:rPr>
  </w:style>
  <w:style w:type="character" w:customStyle="1" w:styleId="WW8Num4z1">
    <w:name w:val="WW8Num4z1"/>
    <w:rPr>
      <w:rFonts w:ascii="Courier New" w:eastAsia="Times New Roman" w:hAnsi="Courier New" w:cs="Courier New"/>
    </w:rPr>
  </w:style>
  <w:style w:type="character" w:customStyle="1" w:styleId="WW8Num4z3">
    <w:name w:val="WW8Num4z3"/>
    <w:rPr>
      <w:rFonts w:ascii="Symbol" w:eastAsia="Times New Roman" w:hAnsi="Symbol" w:cs="Symbol"/>
    </w:rPr>
  </w:style>
  <w:style w:type="character" w:customStyle="1" w:styleId="WW8Num5z0">
    <w:name w:val="WW8Num5z0"/>
    <w:rPr>
      <w:rFonts w:ascii="Wingdings" w:eastAsia="Times New Roman" w:hAnsi="Wingdings" w:cs="Wingdings"/>
    </w:rPr>
  </w:style>
  <w:style w:type="character" w:customStyle="1" w:styleId="WW8Num5z3">
    <w:name w:val="WW8Num5z3"/>
    <w:rPr>
      <w:rFonts w:ascii="Symbol" w:eastAsia="Times New Roman" w:hAnsi="Symbol" w:cs="Symbol"/>
    </w:rPr>
  </w:style>
  <w:style w:type="character" w:customStyle="1" w:styleId="WW8Num5z4">
    <w:name w:val="WW8Num5z4"/>
    <w:rPr>
      <w:rFonts w:ascii="Courier New" w:eastAsia="Times New Roman" w:hAnsi="Courier New" w:cs="Courier New"/>
    </w:rPr>
  </w:style>
  <w:style w:type="character" w:customStyle="1" w:styleId="WW8Num6z0">
    <w:name w:val="WW8Num6z0"/>
    <w:rPr>
      <w:rFonts w:ascii="Wingdings" w:eastAsia="Times New Roman" w:hAnsi="Wingdings" w:cs="Wingdings"/>
    </w:rPr>
  </w:style>
  <w:style w:type="character" w:customStyle="1" w:styleId="WW8Num6z1">
    <w:name w:val="WW8Num6z1"/>
    <w:rPr>
      <w:rFonts w:ascii="Courier New" w:eastAsia="Times New Roman" w:hAnsi="Courier New" w:cs="Courier New"/>
    </w:rPr>
  </w:style>
  <w:style w:type="character" w:customStyle="1" w:styleId="WW8Num6z3">
    <w:name w:val="WW8Num6z3"/>
    <w:rPr>
      <w:rFonts w:ascii="Symbol" w:eastAsia="Times New Roman" w:hAnsi="Symbol" w:cs="Symbol"/>
    </w:rPr>
  </w:style>
  <w:style w:type="character" w:customStyle="1" w:styleId="WW8Num7z0">
    <w:name w:val="WW8Num7z0"/>
    <w:rPr>
      <w:rFonts w:ascii="Symbol" w:eastAsia="Times New Roman" w:hAnsi="Symbol" w:cs="Symbol"/>
    </w:rPr>
  </w:style>
  <w:style w:type="character" w:customStyle="1" w:styleId="WW8Num7z1">
    <w:name w:val="WW8Num7z1"/>
    <w:rPr>
      <w:rFonts w:ascii="Courier New" w:eastAsia="Times New Roman" w:hAnsi="Courier New" w:cs="Courier New"/>
    </w:rPr>
  </w:style>
  <w:style w:type="character" w:customStyle="1" w:styleId="WW8Num7z2">
    <w:name w:val="WW8Num7z2"/>
    <w:rPr>
      <w:rFonts w:ascii="Wingdings" w:eastAsia="Times New Roman" w:hAnsi="Wingdings" w:cs="Wingdings"/>
    </w:rPr>
  </w:style>
  <w:style w:type="character" w:customStyle="1" w:styleId="WW8Num8z0">
    <w:name w:val="WW8Num8z0"/>
    <w:rPr>
      <w:rFonts w:ascii="Symbol" w:eastAsia="Times New Roman" w:hAnsi="Symbol" w:cs="Symbol"/>
    </w:rPr>
  </w:style>
  <w:style w:type="character" w:customStyle="1" w:styleId="WW8Num8z1">
    <w:name w:val="WW8Num8z1"/>
    <w:rPr>
      <w:rFonts w:ascii="Courier New" w:eastAsia="Times New Roman" w:hAnsi="Courier New" w:cs="Courier New"/>
    </w:rPr>
  </w:style>
  <w:style w:type="character" w:customStyle="1" w:styleId="WW8Num8z2">
    <w:name w:val="WW8Num8z2"/>
    <w:rPr>
      <w:rFonts w:ascii="Wingdings" w:eastAsia="Times New Roman" w:hAnsi="Wingdings" w:cs="Wingdings"/>
    </w:rPr>
  </w:style>
  <w:style w:type="character" w:customStyle="1" w:styleId="WW8Num9z0">
    <w:name w:val="WW8Num9z0"/>
    <w:rPr>
      <w:rFonts w:ascii="Symbol" w:eastAsia="Times New Roman" w:hAnsi="Symbol" w:cs="Symbol"/>
    </w:rPr>
  </w:style>
  <w:style w:type="character" w:customStyle="1" w:styleId="WW8Num9z1">
    <w:name w:val="WW8Num9z1"/>
    <w:rPr>
      <w:rFonts w:ascii="Courier New" w:eastAsia="Times New Roman" w:hAnsi="Courier New" w:cs="Courier New"/>
    </w:rPr>
  </w:style>
  <w:style w:type="character" w:customStyle="1" w:styleId="WW8Num9z2">
    <w:name w:val="WW8Num9z2"/>
    <w:rPr>
      <w:rFonts w:ascii="Wingdings" w:eastAsia="Times New Roman" w:hAnsi="Wingdings" w:cs="Wingdings"/>
    </w:rPr>
  </w:style>
  <w:style w:type="character" w:customStyle="1" w:styleId="WW8Num10z0">
    <w:name w:val="WW8Num10z0"/>
    <w:rPr>
      <w:rFonts w:ascii="Wingdings" w:eastAsia="Times New Roman" w:hAnsi="Wingdings" w:cs="Wingdings"/>
    </w:rPr>
  </w:style>
  <w:style w:type="character" w:customStyle="1" w:styleId="WW8Num10z3">
    <w:name w:val="WW8Num10z3"/>
    <w:rPr>
      <w:rFonts w:ascii="Symbol" w:eastAsia="Times New Roman" w:hAnsi="Symbol" w:cs="Symbol"/>
    </w:rPr>
  </w:style>
  <w:style w:type="character" w:customStyle="1" w:styleId="WW8Num10z4">
    <w:name w:val="WW8Num10z4"/>
    <w:rPr>
      <w:rFonts w:ascii="Courier New" w:eastAsia="Times New Roman" w:hAnsi="Courier New" w:cs="Courier New"/>
    </w:rPr>
  </w:style>
  <w:style w:type="character" w:customStyle="1" w:styleId="WW8Num11z0">
    <w:name w:val="WW8Num11z0"/>
    <w:rPr>
      <w:rFonts w:ascii="Symbol" w:eastAsia="Times New Roman" w:hAnsi="Symbol" w:cs="Symbol"/>
    </w:rPr>
  </w:style>
  <w:style w:type="character" w:customStyle="1" w:styleId="WW8Num11z1">
    <w:name w:val="WW8Num11z1"/>
    <w:rPr>
      <w:rFonts w:ascii="Courier New" w:eastAsia="Times New Roman" w:hAnsi="Courier New" w:cs="Courier New"/>
    </w:rPr>
  </w:style>
  <w:style w:type="character" w:customStyle="1" w:styleId="WW8Num11z2">
    <w:name w:val="WW8Num11z2"/>
    <w:rPr>
      <w:rFonts w:ascii="Wingdings" w:eastAsia="Times New Roman" w:hAnsi="Wingdings" w:cs="Wingdings"/>
    </w:rPr>
  </w:style>
  <w:style w:type="character" w:customStyle="1" w:styleId="WW8Num12z0">
    <w:name w:val="WW8Num12z0"/>
    <w:rPr>
      <w:rFonts w:ascii="Wingdings" w:eastAsia="Times New Roman" w:hAnsi="Wingdings" w:cs="Wingdings"/>
    </w:rPr>
  </w:style>
  <w:style w:type="character" w:customStyle="1" w:styleId="WW8Num12z1">
    <w:name w:val="WW8Num12z1"/>
    <w:rPr>
      <w:rFonts w:ascii="Courier New" w:eastAsia="Times New Roman" w:hAnsi="Courier New" w:cs="Courier New"/>
    </w:rPr>
  </w:style>
  <w:style w:type="character" w:customStyle="1" w:styleId="WW8Num12z3">
    <w:name w:val="WW8Num12z3"/>
    <w:rPr>
      <w:rFonts w:ascii="Symbol" w:eastAsia="Times New Roman" w:hAnsi="Symbol" w:cs="Symbol"/>
    </w:rPr>
  </w:style>
  <w:style w:type="character" w:customStyle="1" w:styleId="WW8Num13z0">
    <w:name w:val="WW8Num13z0"/>
    <w:rPr>
      <w:rFonts w:ascii="Wingdings" w:eastAsia="Times New Roman" w:hAnsi="Wingdings" w:cs="Wingdings"/>
    </w:rPr>
  </w:style>
  <w:style w:type="character" w:customStyle="1" w:styleId="WW8Num13z1">
    <w:name w:val="WW8Num13z1"/>
    <w:rPr>
      <w:rFonts w:ascii="Courier New" w:eastAsia="Times New Roman" w:hAnsi="Courier New" w:cs="Courier New"/>
    </w:rPr>
  </w:style>
  <w:style w:type="character" w:customStyle="1" w:styleId="WW8Num13z3">
    <w:name w:val="WW8Num13z3"/>
    <w:rPr>
      <w:rFonts w:ascii="Symbol" w:eastAsia="Times New Roman" w:hAnsi="Symbol" w:cs="Symbol"/>
    </w:rPr>
  </w:style>
  <w:style w:type="character" w:customStyle="1" w:styleId="WW8Num14z0">
    <w:name w:val="WW8Num14z0"/>
    <w:rPr>
      <w:rFonts w:ascii="Symbol" w:eastAsia="Times New Roman" w:hAnsi="Symbol" w:cs="Symbol"/>
    </w:rPr>
  </w:style>
  <w:style w:type="character" w:customStyle="1" w:styleId="WW8Num14z1">
    <w:name w:val="WW8Num14z1"/>
    <w:rPr>
      <w:rFonts w:ascii="Courier New" w:eastAsia="Times New Roman" w:hAnsi="Courier New" w:cs="Courier New"/>
    </w:rPr>
  </w:style>
  <w:style w:type="character" w:customStyle="1" w:styleId="WW8Num14z2">
    <w:name w:val="WW8Num14z2"/>
    <w:rPr>
      <w:rFonts w:ascii="Wingdings" w:eastAsia="Times New Roman" w:hAnsi="Wingdings" w:cs="Wingdings"/>
    </w:rPr>
  </w:style>
  <w:style w:type="character" w:customStyle="1" w:styleId="WW8Num15z0">
    <w:name w:val="WW8Num15z0"/>
    <w:rPr>
      <w:rFonts w:ascii="Wingdings" w:eastAsia="Times New Roman" w:hAnsi="Wingdings" w:cs="Wingdings"/>
    </w:rPr>
  </w:style>
  <w:style w:type="character" w:customStyle="1" w:styleId="WW8Num15z1">
    <w:name w:val="WW8Num15z1"/>
    <w:rPr>
      <w:rFonts w:ascii="Courier New" w:eastAsia="Times New Roman" w:hAnsi="Courier New" w:cs="Courier New"/>
    </w:rPr>
  </w:style>
  <w:style w:type="character" w:customStyle="1" w:styleId="WW8Num15z3">
    <w:name w:val="WW8Num15z3"/>
    <w:rPr>
      <w:rFonts w:ascii="Symbol" w:eastAsia="Times New Roman" w:hAnsi="Symbol" w:cs="Symbol"/>
    </w:rPr>
  </w:style>
  <w:style w:type="character" w:customStyle="1" w:styleId="WW8Num16z0">
    <w:name w:val="WW8Num16z0"/>
    <w:rPr>
      <w:rFonts w:ascii="Symbol" w:eastAsia="Times New Roman" w:hAnsi="Symbol" w:cs="Symbol"/>
    </w:rPr>
  </w:style>
  <w:style w:type="character" w:customStyle="1" w:styleId="WW8Num16z1">
    <w:name w:val="WW8Num16z1"/>
    <w:rPr>
      <w:rFonts w:ascii="Courier New" w:eastAsia="Times New Roman" w:hAnsi="Courier New" w:cs="Courier New"/>
    </w:rPr>
  </w:style>
  <w:style w:type="character" w:customStyle="1" w:styleId="WW8Num16z2">
    <w:name w:val="WW8Num16z2"/>
    <w:rPr>
      <w:rFonts w:ascii="Wingdings" w:eastAsia="Times New Roman" w:hAnsi="Wingdings" w:cs="Wingdings"/>
    </w:rPr>
  </w:style>
  <w:style w:type="character" w:customStyle="1" w:styleId="WW8Num17z0">
    <w:name w:val="WW8Num17z0"/>
    <w:rPr>
      <w:rFonts w:ascii="Symbol" w:eastAsia="Times New Roman" w:hAnsi="Symbol" w:cs="Symbol"/>
    </w:rPr>
  </w:style>
  <w:style w:type="character" w:customStyle="1" w:styleId="WW8Num17z1">
    <w:name w:val="WW8Num17z1"/>
    <w:rPr>
      <w:rFonts w:ascii="Courier New" w:eastAsia="Times New Roman" w:hAnsi="Courier New" w:cs="Courier New"/>
    </w:rPr>
  </w:style>
  <w:style w:type="character" w:customStyle="1" w:styleId="WW8Num17z2">
    <w:name w:val="WW8Num17z2"/>
    <w:rPr>
      <w:rFonts w:ascii="Wingdings" w:eastAsia="Times New Roman" w:hAnsi="Wingdings" w:cs="Wingdings"/>
    </w:rPr>
  </w:style>
  <w:style w:type="character" w:customStyle="1" w:styleId="WW8Num18z0">
    <w:name w:val="WW8Num18z0"/>
    <w:rPr>
      <w:rFonts w:ascii="Symbol" w:eastAsia="Times New Roman" w:hAnsi="Symbol" w:cs="Symbol"/>
    </w:rPr>
  </w:style>
  <w:style w:type="character" w:customStyle="1" w:styleId="WW8Num18z1">
    <w:name w:val="WW8Num18z1"/>
    <w:rPr>
      <w:rFonts w:ascii="Courier New" w:eastAsia="Times New Roman" w:hAnsi="Courier New" w:cs="Courier New"/>
    </w:rPr>
  </w:style>
  <w:style w:type="character" w:customStyle="1" w:styleId="WW8Num18z2">
    <w:name w:val="WW8Num18z2"/>
    <w:rPr>
      <w:rFonts w:ascii="Wingdings" w:eastAsia="Times New Roman" w:hAnsi="Wingdings" w:cs="Wingdings"/>
    </w:rPr>
  </w:style>
  <w:style w:type="character" w:customStyle="1" w:styleId="WW8Num19z0">
    <w:name w:val="WW8Num19z0"/>
    <w:rPr>
      <w:rFonts w:ascii="Wingdings" w:eastAsia="Times New Roman" w:hAnsi="Wingdings" w:cs="Wingdings"/>
    </w:rPr>
  </w:style>
  <w:style w:type="character" w:customStyle="1" w:styleId="WW8Num19z1">
    <w:name w:val="WW8Num19z1"/>
    <w:rPr>
      <w:rFonts w:ascii="Courier New" w:eastAsia="Times New Roman" w:hAnsi="Courier New" w:cs="Courier New"/>
    </w:rPr>
  </w:style>
  <w:style w:type="character" w:customStyle="1" w:styleId="WW8Num19z3">
    <w:name w:val="WW8Num19z3"/>
    <w:rPr>
      <w:rFonts w:ascii="Symbol" w:eastAsia="Times New Roman" w:hAnsi="Symbol" w:cs="Symbol"/>
    </w:rPr>
  </w:style>
  <w:style w:type="character" w:customStyle="1" w:styleId="WW8Num20z0">
    <w:name w:val="WW8Num20z0"/>
    <w:rPr>
      <w:rFonts w:ascii="Wingdings" w:eastAsia="Times New Roman" w:hAnsi="Wingdings" w:cs="Wingdings"/>
    </w:rPr>
  </w:style>
  <w:style w:type="character" w:customStyle="1" w:styleId="WW8Num20z1">
    <w:name w:val="WW8Num20z1"/>
    <w:rPr>
      <w:rFonts w:ascii="Courier New" w:eastAsia="Times New Roman" w:hAnsi="Courier New" w:cs="Courier New"/>
    </w:rPr>
  </w:style>
  <w:style w:type="character" w:customStyle="1" w:styleId="WW8Num20z3">
    <w:name w:val="WW8Num20z3"/>
    <w:rPr>
      <w:rFonts w:ascii="Symbol" w:eastAsia="Times New Roman" w:hAnsi="Symbol" w:cs="Symbol"/>
    </w:rPr>
  </w:style>
  <w:style w:type="character" w:customStyle="1" w:styleId="WW8Num21z0">
    <w:name w:val="WW8Num21z0"/>
    <w:rPr>
      <w:rFonts w:ascii="Symbol" w:eastAsia="Times New Roman" w:hAnsi="Symbol" w:cs="Symbol"/>
    </w:rPr>
  </w:style>
  <w:style w:type="character" w:customStyle="1" w:styleId="WW8Num21z1">
    <w:name w:val="WW8Num21z1"/>
    <w:rPr>
      <w:rFonts w:ascii="Courier New" w:eastAsia="Times New Roman" w:hAnsi="Courier New" w:cs="Courier New"/>
    </w:rPr>
  </w:style>
  <w:style w:type="character" w:customStyle="1" w:styleId="WW8Num21z2">
    <w:name w:val="WW8Num21z2"/>
    <w:rPr>
      <w:rFonts w:ascii="Wingdings" w:eastAsia="Times New Roman" w:hAnsi="Wingdings" w:cs="Wingdings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3z0">
    <w:name w:val="WW8Num23z0"/>
    <w:rPr>
      <w:rFonts w:ascii="Symbol" w:eastAsia="Times New Roman" w:hAnsi="Symbol" w:cs="Symbol"/>
    </w:rPr>
  </w:style>
  <w:style w:type="character" w:customStyle="1" w:styleId="WW8Num23z1">
    <w:name w:val="WW8Num23z1"/>
    <w:rPr>
      <w:rFonts w:ascii="Courier New" w:eastAsia="Times New Roman" w:hAnsi="Courier New" w:cs="Courier New"/>
    </w:rPr>
  </w:style>
  <w:style w:type="character" w:customStyle="1" w:styleId="WW8Num23z2">
    <w:name w:val="WW8Num23z2"/>
    <w:rPr>
      <w:rFonts w:ascii="Wingdings" w:eastAsia="Times New Roman" w:hAnsi="Wingdings" w:cs="Wingdings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Times New Roman" w:eastAsia="Times New Roman" w:hAnsi="Times New Roman" w:cs="Times New Roman"/>
    </w:rPr>
  </w:style>
  <w:style w:type="character" w:customStyle="1" w:styleId="WW8Num24z2">
    <w:name w:val="WW8Num24z2"/>
    <w:rPr>
      <w:rFonts w:ascii="Times New Roman" w:eastAsia="Times New Roman" w:hAnsi="Times New Roman" w:cs="Times New Roman"/>
    </w:rPr>
  </w:style>
  <w:style w:type="character" w:customStyle="1" w:styleId="WW8Num24z3">
    <w:name w:val="WW8Num24z3"/>
    <w:rPr>
      <w:rFonts w:ascii="Times New Roman" w:eastAsia="Times New Roman" w:hAnsi="Times New Roman" w:cs="Times New Roman"/>
    </w:rPr>
  </w:style>
  <w:style w:type="character" w:customStyle="1" w:styleId="WW8Num24z4">
    <w:name w:val="WW8Num24z4"/>
    <w:rPr>
      <w:rFonts w:ascii="Times New Roman" w:eastAsia="Times New Roman" w:hAnsi="Times New Roman" w:cs="Times New Roman"/>
    </w:rPr>
  </w:style>
  <w:style w:type="character" w:customStyle="1" w:styleId="WW8Num24z5">
    <w:name w:val="WW8Num24z5"/>
    <w:rPr>
      <w:rFonts w:ascii="Times New Roman" w:eastAsia="Times New Roman" w:hAnsi="Times New Roman" w:cs="Times New Roman"/>
    </w:rPr>
  </w:style>
  <w:style w:type="character" w:customStyle="1" w:styleId="WW8Num24z6">
    <w:name w:val="WW8Num24z6"/>
    <w:rPr>
      <w:rFonts w:ascii="Times New Roman" w:eastAsia="Times New Roman" w:hAnsi="Times New Roman" w:cs="Times New Roman"/>
    </w:rPr>
  </w:style>
  <w:style w:type="character" w:customStyle="1" w:styleId="WW8Num24z7">
    <w:name w:val="WW8Num24z7"/>
    <w:rPr>
      <w:rFonts w:ascii="Times New Roman" w:eastAsia="Times New Roman" w:hAnsi="Times New Roman" w:cs="Times New Roman"/>
    </w:rPr>
  </w:style>
  <w:style w:type="character" w:customStyle="1" w:styleId="WW8Num24z8">
    <w:name w:val="WW8Num24z8"/>
    <w:rPr>
      <w:rFonts w:ascii="Times New Roman" w:eastAsia="Times New Roman" w:hAnsi="Times New Roman" w:cs="Times New Roman"/>
    </w:rPr>
  </w:style>
  <w:style w:type="character" w:styleId="PageNumber">
    <w:name w:val="page number"/>
    <w:rPr>
      <w:rFonts w:ascii="Times New Roman" w:eastAsia="Times New Roman" w:hAnsi="Times New Roman" w:cs="Times New Roman"/>
    </w:rPr>
  </w:style>
  <w:style w:type="character" w:customStyle="1" w:styleId="FootnoteCharacters">
    <w:name w:val="Footnote Characters"/>
    <w:link w:val="WW8Num2z1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ndnoteReference">
    <w:name w:val="endnote reference"/>
    <w:rPr>
      <w:rFonts w:ascii="Times New Roman" w:eastAsia="Times New Roman" w:hAnsi="Times New Roman" w:cs="Times New Roman"/>
      <w:vertAlign w:val="superscrip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FootnoteReference">
    <w:name w:val="footnote reference"/>
    <w:rPr>
      <w:rFonts w:ascii="Times New Roman" w:eastAsia="Times New Roman" w:hAnsi="Times New Roman" w:cs="Times New Roman"/>
      <w:vertAlign w:val="superscript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FootnoteText">
    <w:name w:val="footnote text"/>
    <w:basedOn w:val="Normal"/>
    <w:rPr>
      <w:sz w:val="20"/>
      <w:szCs w:val="20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0"/>
    <w:next w:val="BodyText"/>
    <w:qFormat/>
    <w:pPr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Subtitle">
    <w:name w:val="Subtitle"/>
    <w:basedOn w:val="Heading0"/>
    <w:next w:val="BodyText"/>
    <w:qFormat/>
    <w:pPr>
      <w:jc w:val="center"/>
    </w:pPr>
    <w:rPr>
      <w:rFonts w:ascii="Times New Roman" w:eastAsia="Times New Roman" w:hAnsi="Times New Roman" w:cs="Times New Roman"/>
      <w:i/>
      <w:iCs/>
    </w:rPr>
  </w:style>
  <w:style w:type="table" w:styleId="TableGrid">
    <w:name w:val="Table Grid"/>
    <w:basedOn w:val="TableNormal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text0">
    <w:name w:val="&quot;endnote text&quot;"/>
    <w:rPr>
      <w:lang w:val="en-US" w:eastAsia="zh-CN"/>
    </w:rPr>
  </w:style>
  <w:style w:type="paragraph" w:customStyle="1" w:styleId="footer0">
    <w:name w:val="&quot;footer&quot;"/>
    <w:pPr>
      <w:tabs>
        <w:tab w:val="center" w:pos="4320"/>
        <w:tab w:val="right" w:pos="8640"/>
      </w:tabs>
    </w:pPr>
    <w:rPr>
      <w:sz w:val="24"/>
      <w:szCs w:val="24"/>
      <w:lang w:val="en-US" w:eastAsia="zh-CN"/>
    </w:rPr>
  </w:style>
  <w:style w:type="paragraph" w:customStyle="1" w:styleId="caption0">
    <w:name w:val="&quot;caption&quot;"/>
    <w:pPr>
      <w:widowControl w:val="0"/>
      <w:suppressLineNumbers/>
      <w:spacing w:before="120" w:after="120"/>
    </w:pPr>
    <w:rPr>
      <w:rFonts w:cs="Lohit Hindi"/>
      <w:i/>
      <w:sz w:val="24"/>
      <w:szCs w:val="24"/>
      <w:lang w:val="en-US" w:eastAsia="zh-CN"/>
    </w:rPr>
  </w:style>
  <w:style w:type="paragraph" w:customStyle="1" w:styleId="TableContents0">
    <w:name w:val="&quot;Table Contents&quot;"/>
    <w:pPr>
      <w:widowControl w:val="0"/>
      <w:suppressLineNumbers/>
    </w:pPr>
    <w:rPr>
      <w:sz w:val="24"/>
      <w:szCs w:val="24"/>
      <w:lang w:val="en-US" w:eastAsia="zh-CN"/>
    </w:rPr>
  </w:style>
  <w:style w:type="paragraph" w:customStyle="1" w:styleId="List0">
    <w:name w:val="&quot;List&quot;"/>
    <w:pPr>
      <w:spacing w:after="120"/>
    </w:pPr>
    <w:rPr>
      <w:rFonts w:cs="Lohit Hindi"/>
      <w:sz w:val="24"/>
      <w:szCs w:val="24"/>
      <w:lang w:val="en-US" w:eastAsia="zh-CN"/>
    </w:rPr>
  </w:style>
  <w:style w:type="paragraph" w:customStyle="1" w:styleId="Default0">
    <w:name w:val="&quot;Default&quot;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footnotetext0">
    <w:name w:val="&quot;footnote text&quot;"/>
    <w:rPr>
      <w:lang w:val="en-US" w:eastAsia="zh-CN"/>
    </w:rPr>
  </w:style>
  <w:style w:type="paragraph" w:customStyle="1" w:styleId="Subtitle0">
    <w:name w:val="&quot;Subtitle&quot;"/>
    <w:pPr>
      <w:keepNext/>
      <w:spacing w:before="240" w:after="120"/>
      <w:jc w:val="center"/>
    </w:pPr>
    <w:rPr>
      <w:i/>
      <w:sz w:val="28"/>
      <w:szCs w:val="28"/>
      <w:lang w:val="en-US" w:eastAsia="zh-CN"/>
    </w:rPr>
  </w:style>
  <w:style w:type="paragraph" w:customStyle="1" w:styleId="FrameContents0">
    <w:name w:val="&quot;Frame Contents&quot;"/>
    <w:rPr>
      <w:sz w:val="24"/>
      <w:szCs w:val="24"/>
      <w:lang w:val="en-US" w:eastAsia="zh-CN"/>
    </w:rPr>
  </w:style>
  <w:style w:type="paragraph" w:customStyle="1" w:styleId="BodyText0">
    <w:name w:val="&quot;Body Text&quot;"/>
    <w:pPr>
      <w:spacing w:after="120"/>
    </w:pPr>
    <w:rPr>
      <w:sz w:val="24"/>
      <w:szCs w:val="24"/>
      <w:lang w:val="en-US" w:eastAsia="zh-CN"/>
    </w:rPr>
  </w:style>
  <w:style w:type="paragraph" w:customStyle="1" w:styleId="Title0">
    <w:name w:val="&quot;Title&quot;"/>
    <w:pPr>
      <w:keepNext/>
      <w:spacing w:before="240" w:after="120"/>
      <w:jc w:val="center"/>
    </w:pPr>
    <w:rPr>
      <w:b/>
      <w:sz w:val="36"/>
      <w:szCs w:val="36"/>
      <w:lang w:val="en-US" w:eastAsia="zh-CN"/>
    </w:rPr>
  </w:style>
  <w:style w:type="paragraph" w:customStyle="1" w:styleId="TableHeading0">
    <w:name w:val="&quot;Table Heading&quot;"/>
    <w:basedOn w:val="TableContents0"/>
    <w:pPr>
      <w:jc w:val="center"/>
    </w:pPr>
    <w:rPr>
      <w:b/>
    </w:rPr>
  </w:style>
  <w:style w:type="paragraph" w:customStyle="1" w:styleId="Index0">
    <w:name w:val="&quot;Index&quot;"/>
    <w:pPr>
      <w:widowControl w:val="0"/>
      <w:suppressLineNumbers/>
    </w:pPr>
    <w:rPr>
      <w:rFonts w:cs="Lohit Hindi"/>
      <w:sz w:val="24"/>
      <w:szCs w:val="24"/>
      <w:lang w:val="en-US" w:eastAsia="zh-CN"/>
    </w:rPr>
  </w:style>
  <w:style w:type="paragraph" w:customStyle="1" w:styleId="ListParagraph0">
    <w:name w:val="&quot;List Paragraph&quot;"/>
    <w:pPr>
      <w:ind w:left="720"/>
    </w:pPr>
    <w:rPr>
      <w:sz w:val="24"/>
      <w:szCs w:val="24"/>
      <w:lang w:val="en-US" w:eastAsia="zh-CN"/>
    </w:rPr>
  </w:style>
  <w:style w:type="paragraph" w:customStyle="1" w:styleId="Quotations0">
    <w:name w:val="&quot;Quotations&quot;"/>
    <w:pPr>
      <w:spacing w:after="283"/>
      <w:ind w:left="567" w:right="567"/>
    </w:pPr>
    <w:rPr>
      <w:sz w:val="24"/>
      <w:szCs w:val="24"/>
      <w:lang w:val="en-US" w:eastAsia="zh-CN"/>
    </w:rPr>
  </w:style>
  <w:style w:type="paragraph" w:customStyle="1" w:styleId="header0">
    <w:name w:val="&quot;header&quot;"/>
    <w:pPr>
      <w:tabs>
        <w:tab w:val="center" w:pos="4500"/>
        <w:tab w:val="right" w:pos="9020"/>
      </w:tabs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4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cp:lastModifiedBy>Shubham Jaiswal</cp:lastModifiedBy>
  <cp:revision>23</cp:revision>
  <cp:lastPrinted>2017-06-29T07:17:00Z</cp:lastPrinted>
  <dcterms:created xsi:type="dcterms:W3CDTF">2020-02-20T15:34:00Z</dcterms:created>
  <dcterms:modified xsi:type="dcterms:W3CDTF">2020-02-20T15:53:00Z</dcterms:modified>
</cp:coreProperties>
</file>