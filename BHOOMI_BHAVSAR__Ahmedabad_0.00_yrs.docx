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4281" w:rsidRPr="000E71BF" w:rsidRDefault="00305089" w:rsidP="0038673B">
      <w:pPr>
        <w:spacing w:line="360" w:lineRule="auto"/>
        <w:rPr>
          <w:rFonts w:cs="Times New Roman"/>
          <w:b/>
          <w:sz w:val="32"/>
          <w:szCs w:val="28"/>
        </w:rPr>
      </w:pPr>
      <w:r w:rsidRPr="000E71BF">
        <w:rPr>
          <w:rFonts w:cs="Times New Roman"/>
          <w:b/>
          <w:sz w:val="32"/>
          <w:szCs w:val="28"/>
        </w:rPr>
        <w:t>Bhoomi Bhavsar.P</w:t>
      </w:r>
      <w:r w:rsidR="00EE2F93" w:rsidRPr="000E71BF">
        <w:rPr>
          <w:rFonts w:cs="Times New Roman"/>
          <w:b/>
          <w:sz w:val="32"/>
          <w:szCs w:val="28"/>
        </w:rPr>
        <w:tab/>
      </w:r>
      <w:r w:rsidR="00EE2F93" w:rsidRPr="000E71BF">
        <w:rPr>
          <w:rFonts w:cs="Times New Roman"/>
          <w:b/>
          <w:sz w:val="32"/>
          <w:szCs w:val="28"/>
        </w:rPr>
        <w:tab/>
      </w:r>
    </w:p>
    <w:p w:rsidR="00DD2875" w:rsidRPr="000E71BF" w:rsidRDefault="00852F70" w:rsidP="0038673B">
      <w:pPr>
        <w:spacing w:line="360" w:lineRule="auto"/>
        <w:rPr>
          <w:rFonts w:cs="Times New Roman"/>
          <w:sz w:val="28"/>
        </w:rPr>
      </w:pPr>
      <w:r w:rsidRPr="000E71BF">
        <w:rPr>
          <w:rFonts w:ascii="Wingdings" w:hAnsi="Wingdings"/>
          <w:sz w:val="28"/>
        </w:rPr>
        <w:t></w:t>
      </w:r>
      <w:r w:rsidR="00DD2875" w:rsidRPr="000E71BF">
        <w:rPr>
          <w:rFonts w:cs="Times New Roman"/>
          <w:b/>
          <w:sz w:val="28"/>
        </w:rPr>
        <w:t xml:space="preserve">: </w:t>
      </w:r>
      <w:r w:rsidR="00305089" w:rsidRPr="000E71BF">
        <w:rPr>
          <w:rFonts w:cs="Times New Roman"/>
          <w:sz w:val="28"/>
        </w:rPr>
        <w:t>+91-8866314967</w:t>
      </w:r>
    </w:p>
    <w:p w:rsidR="0038673B" w:rsidRPr="000E71BF" w:rsidRDefault="00DD2875" w:rsidP="0038673B">
      <w:pPr>
        <w:spacing w:line="360" w:lineRule="auto"/>
        <w:rPr>
          <w:rFonts w:cs="Times New Roman"/>
          <w:sz w:val="22"/>
          <w:szCs w:val="22"/>
        </w:rPr>
      </w:pPr>
      <w:r w:rsidRPr="000E71BF">
        <w:rPr>
          <w:rFonts w:cs="Times New Roman"/>
          <w:b/>
          <w:szCs w:val="22"/>
        </w:rPr>
        <w:t>Email Id:</w:t>
      </w:r>
      <w:r w:rsidRPr="000E71BF">
        <w:rPr>
          <w:rFonts w:cs="Times New Roman"/>
          <w:szCs w:val="22"/>
        </w:rPr>
        <w:t xml:space="preserve"> </w:t>
      </w:r>
      <w:r w:rsidR="00305089" w:rsidRPr="000E71BF">
        <w:rPr>
          <w:rFonts w:cs="Times New Roman"/>
          <w:szCs w:val="22"/>
        </w:rPr>
        <w:t>bhoomibhavsar@htmai.com</w:t>
      </w:r>
      <w:r w:rsidR="00BC3BC5" w:rsidRPr="000E71BF">
        <w:rPr>
          <w:rFonts w:cs="Times New Roman"/>
          <w:sz w:val="22"/>
          <w:szCs w:val="22"/>
        </w:rPr>
        <w:t xml:space="preserve">     </w:t>
      </w:r>
    </w:p>
    <w:p w:rsidR="00DD2875" w:rsidRPr="00852F70" w:rsidRDefault="00DD2875" w:rsidP="00FD0EA4">
      <w:pPr>
        <w:rPr>
          <w:rFonts w:cs="Times New Roman"/>
          <w:sz w:val="22"/>
          <w:szCs w:val="22"/>
        </w:rPr>
      </w:pPr>
      <w:r w:rsidRPr="00852F70">
        <w:rPr>
          <w:rFonts w:cs="Times New Roman"/>
        </w:rPr>
        <w:tab/>
      </w:r>
      <w:r w:rsidRPr="00852F70">
        <w:rPr>
          <w:rFonts w:cs="Times New Roman"/>
          <w:sz w:val="22"/>
          <w:szCs w:val="22"/>
        </w:rPr>
        <w:tab/>
      </w:r>
      <w:r w:rsidRPr="00852F70">
        <w:rPr>
          <w:rFonts w:cs="Times New Roman"/>
          <w:sz w:val="22"/>
          <w:szCs w:val="22"/>
        </w:rPr>
        <w:tab/>
        <w:t xml:space="preserve">                                                                 </w:t>
      </w:r>
    </w:p>
    <w:p w:rsidR="00DD2875" w:rsidRPr="00852F70" w:rsidRDefault="000E71BF" w:rsidP="0038673B">
      <w:pPr>
        <w:pStyle w:val="Heading1"/>
        <w:spacing w:line="360" w:lineRule="auto"/>
        <w:jc w:val="left"/>
        <w:rPr>
          <w:rFonts w:ascii="Times New Roman" w:hAnsi="Times New Roman"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273685</wp:posOffset>
                </wp:positionV>
                <wp:extent cx="6295390" cy="635"/>
                <wp:effectExtent l="8255" t="6985" r="11430" b="1143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5390" cy="63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A1A0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2.85pt;margin-top:21.55pt;width:495.7pt;height: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" strokeweight=".26mm">
                <v:stroke joinstyle="miter"/>
              </v:shape>
            </w:pict>
          </mc:Fallback>
        </mc:AlternateContent>
      </w:r>
      <w:r w:rsidR="00E34281" w:rsidRPr="00852F70">
        <w:rPr>
          <w:rFonts w:ascii="Times New Roman" w:hAnsi="Times New Roman"/>
          <w:sz w:val="28"/>
        </w:rPr>
        <w:t>OBJECTIVE:</w:t>
      </w:r>
    </w:p>
    <w:p w:rsidR="000E71BF" w:rsidRDefault="000E71BF" w:rsidP="00FD0EA4">
      <w:pPr>
        <w:spacing w:before="240" w:line="360" w:lineRule="auto"/>
        <w:ind w:firstLine="720"/>
        <w:jc w:val="both"/>
        <w:rPr>
          <w:rFonts w:cs="Times New Roman"/>
          <w:szCs w:val="22"/>
        </w:rPr>
      </w:pPr>
    </w:p>
    <w:p w:rsidR="00DD2875" w:rsidRDefault="00DD2875" w:rsidP="00FD0EA4">
      <w:pPr>
        <w:spacing w:before="240" w:line="360" w:lineRule="auto"/>
        <w:ind w:firstLine="720"/>
        <w:jc w:val="both"/>
        <w:rPr>
          <w:rFonts w:cs="Times New Roman"/>
          <w:szCs w:val="22"/>
        </w:rPr>
      </w:pPr>
      <w:r w:rsidRPr="00E06F90">
        <w:rPr>
          <w:rFonts w:cs="Times New Roman"/>
          <w:szCs w:val="22"/>
        </w:rPr>
        <w:t>I intend to build knowledge with a challenging</w:t>
      </w:r>
      <w:r w:rsidR="00E34281" w:rsidRPr="00E06F90">
        <w:rPr>
          <w:rFonts w:cs="Times New Roman"/>
          <w:szCs w:val="22"/>
        </w:rPr>
        <w:t xml:space="preserve"> environment with </w:t>
      </w:r>
      <w:r w:rsidRPr="00E06F90">
        <w:rPr>
          <w:rFonts w:cs="Times New Roman"/>
          <w:szCs w:val="22"/>
        </w:rPr>
        <w:t xml:space="preserve">dedicated people, which will help me to gain knowledge as to explore </w:t>
      </w:r>
      <w:r w:rsidR="00312FE3" w:rsidRPr="00E06F90">
        <w:rPr>
          <w:rFonts w:cs="Times New Roman"/>
          <w:szCs w:val="22"/>
        </w:rPr>
        <w:t>myself</w:t>
      </w:r>
      <w:r w:rsidRPr="00E06F90">
        <w:rPr>
          <w:rFonts w:cs="Times New Roman"/>
          <w:szCs w:val="22"/>
        </w:rPr>
        <w:t xml:space="preserve"> fully. I am willing to wo</w:t>
      </w:r>
      <w:r w:rsidR="00312FE3" w:rsidRPr="00E06F90">
        <w:rPr>
          <w:rFonts w:cs="Times New Roman"/>
          <w:szCs w:val="22"/>
        </w:rPr>
        <w:t>rk as a key pla</w:t>
      </w:r>
      <w:r w:rsidR="00902065" w:rsidRPr="00E06F90">
        <w:rPr>
          <w:rFonts w:cs="Times New Roman"/>
          <w:szCs w:val="22"/>
        </w:rPr>
        <w:t xml:space="preserve">yer in </w:t>
      </w:r>
      <w:r w:rsidR="00C97755" w:rsidRPr="00E06F90">
        <w:rPr>
          <w:rFonts w:cs="Times New Roman"/>
          <w:szCs w:val="22"/>
        </w:rPr>
        <w:t>Technologica</w:t>
      </w:r>
      <w:r w:rsidR="00FD67BF" w:rsidRPr="00E06F90">
        <w:rPr>
          <w:rFonts w:cs="Times New Roman"/>
          <w:szCs w:val="22"/>
        </w:rPr>
        <w:t xml:space="preserve">l </w:t>
      </w:r>
      <w:r w:rsidRPr="00E06F90">
        <w:rPr>
          <w:rFonts w:cs="Times New Roman"/>
          <w:szCs w:val="22"/>
        </w:rPr>
        <w:t xml:space="preserve">and creative environment, and help others by continuously giving my professional skills in positive ways.  </w:t>
      </w:r>
    </w:p>
    <w:p w:rsidR="000E71BF" w:rsidRPr="00E06F90" w:rsidRDefault="000E71BF" w:rsidP="00FD0EA4">
      <w:pPr>
        <w:spacing w:before="240" w:line="360" w:lineRule="auto"/>
        <w:ind w:firstLine="720"/>
        <w:jc w:val="both"/>
        <w:rPr>
          <w:rFonts w:cs="Times New Roman"/>
          <w:szCs w:val="22"/>
        </w:rPr>
      </w:pPr>
    </w:p>
    <w:p w:rsidR="000E71BF" w:rsidRDefault="000E71BF" w:rsidP="000E71BF">
      <w:pPr>
        <w:rPr>
          <w:rFonts w:cs="Times New Roman"/>
          <w:b/>
          <w:sz w:val="28"/>
        </w:rPr>
      </w:pPr>
    </w:p>
    <w:p w:rsidR="000E71BF" w:rsidRPr="00FD0EA4" w:rsidRDefault="000E71BF" w:rsidP="000E71BF">
      <w:pPr>
        <w:rPr>
          <w:rFonts w:cs="Times New Roman"/>
          <w:b/>
          <w:sz w:val="22"/>
          <w:szCs w:val="22"/>
        </w:rPr>
      </w:pPr>
      <w:r w:rsidRPr="00852F70">
        <w:rPr>
          <w:rFonts w:cs="Times New Roman"/>
          <w:b/>
          <w:sz w:val="28"/>
        </w:rPr>
        <w:t>EDUCATION QULIFICATION:</w:t>
      </w:r>
    </w:p>
    <w:p w:rsidR="000E71BF" w:rsidRPr="005E5870" w:rsidRDefault="000E71BF" w:rsidP="000E71BF">
      <w:pPr>
        <w:rPr>
          <w:rFonts w:cs="Times New Roman"/>
          <w:b/>
          <w:sz w:val="2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51435</wp:posOffset>
                </wp:positionV>
                <wp:extent cx="6295390" cy="635"/>
                <wp:effectExtent l="8255" t="13335" r="11430" b="5080"/>
                <wp:wrapNone/>
                <wp:docPr id="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5390" cy="63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1F4D6" id="AutoShape 35" o:spid="_x0000_s1026" type="#_x0000_t32" style="position:absolute;margin-left:-9.1pt;margin-top:4.05pt;width:495.7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" strokeweight=".26mm">
                <v:stroke joinstyle="miter"/>
              </v:shape>
            </w:pict>
          </mc:Fallback>
        </mc:AlternateContent>
      </w:r>
      <w:r w:rsidRPr="00FD67BF">
        <w:rPr>
          <w:rFonts w:cs="Times New Roman"/>
          <w:b/>
          <w:szCs w:val="22"/>
        </w:rPr>
        <w:br/>
      </w:r>
    </w:p>
    <w:tbl>
      <w:tblPr>
        <w:tblpPr w:leftFromText="180" w:rightFromText="180" w:vertAnchor="text" w:horzAnchor="margin" w:tblpXSpec="center" w:tblpY="528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2700"/>
        <w:gridCol w:w="2160"/>
        <w:gridCol w:w="2520"/>
      </w:tblGrid>
      <w:tr w:rsidR="000E71BF" w:rsidRPr="00274A3D" w:rsidTr="00C1550B">
        <w:trPr>
          <w:trHeight w:val="305"/>
        </w:trPr>
        <w:tc>
          <w:tcPr>
            <w:tcW w:w="2538" w:type="dxa"/>
            <w:shd w:val="clear" w:color="auto" w:fill="F2F2F2"/>
          </w:tcPr>
          <w:p w:rsidR="000E71BF" w:rsidRPr="00274A3D" w:rsidRDefault="000E71BF" w:rsidP="00C1550B">
            <w:pPr>
              <w:tabs>
                <w:tab w:val="left" w:pos="3600"/>
                <w:tab w:val="left" w:pos="3686"/>
              </w:tabs>
              <w:spacing w:line="360" w:lineRule="auto"/>
              <w:jc w:val="center"/>
              <w:rPr>
                <w:rFonts w:cs="Times New Roman"/>
                <w:b/>
                <w:bCs/>
                <w:szCs w:val="22"/>
              </w:rPr>
            </w:pPr>
            <w:r w:rsidRPr="00274A3D">
              <w:rPr>
                <w:rFonts w:cs="Times New Roman"/>
                <w:b/>
                <w:bCs/>
                <w:szCs w:val="22"/>
              </w:rPr>
              <w:t>Exam/Degree</w:t>
            </w:r>
          </w:p>
        </w:tc>
        <w:tc>
          <w:tcPr>
            <w:tcW w:w="2700" w:type="dxa"/>
            <w:shd w:val="clear" w:color="auto" w:fill="F2F2F2"/>
          </w:tcPr>
          <w:p w:rsidR="000E71BF" w:rsidRPr="00274A3D" w:rsidRDefault="000E71BF" w:rsidP="00C1550B">
            <w:pPr>
              <w:tabs>
                <w:tab w:val="left" w:pos="1392"/>
                <w:tab w:val="left" w:pos="1542"/>
                <w:tab w:val="left" w:pos="3600"/>
                <w:tab w:val="left" w:pos="3686"/>
              </w:tabs>
              <w:spacing w:line="360" w:lineRule="auto"/>
              <w:jc w:val="center"/>
              <w:rPr>
                <w:rFonts w:cs="Times New Roman"/>
                <w:b/>
                <w:bCs/>
                <w:szCs w:val="22"/>
              </w:rPr>
            </w:pPr>
            <w:r>
              <w:rPr>
                <w:rFonts w:cs="Times New Roman"/>
                <w:b/>
                <w:bCs/>
                <w:szCs w:val="22"/>
              </w:rPr>
              <w:t>College</w:t>
            </w:r>
            <w:r w:rsidRPr="00274A3D">
              <w:rPr>
                <w:rFonts w:cs="Times New Roman"/>
                <w:b/>
                <w:bCs/>
                <w:szCs w:val="22"/>
              </w:rPr>
              <w:t>/University</w:t>
            </w:r>
          </w:p>
        </w:tc>
        <w:tc>
          <w:tcPr>
            <w:tcW w:w="2160" w:type="dxa"/>
            <w:shd w:val="clear" w:color="auto" w:fill="F2F2F2"/>
          </w:tcPr>
          <w:p w:rsidR="000E71BF" w:rsidRPr="00274A3D" w:rsidRDefault="000E71BF" w:rsidP="00C1550B">
            <w:pPr>
              <w:tabs>
                <w:tab w:val="left" w:pos="3600"/>
                <w:tab w:val="left" w:pos="3686"/>
              </w:tabs>
              <w:spacing w:line="360" w:lineRule="auto"/>
              <w:jc w:val="center"/>
              <w:rPr>
                <w:rFonts w:cs="Times New Roman"/>
                <w:b/>
                <w:bCs/>
                <w:szCs w:val="22"/>
              </w:rPr>
            </w:pPr>
            <w:r w:rsidRPr="00274A3D">
              <w:rPr>
                <w:rFonts w:cs="Times New Roman"/>
                <w:b/>
                <w:bCs/>
                <w:szCs w:val="22"/>
              </w:rPr>
              <w:t>Year of Passing</w:t>
            </w:r>
          </w:p>
        </w:tc>
        <w:tc>
          <w:tcPr>
            <w:tcW w:w="2520" w:type="dxa"/>
            <w:shd w:val="clear" w:color="auto" w:fill="F2F2F2"/>
          </w:tcPr>
          <w:p w:rsidR="000E71BF" w:rsidRPr="00274A3D" w:rsidRDefault="000E71BF" w:rsidP="00C1550B">
            <w:pPr>
              <w:tabs>
                <w:tab w:val="left" w:pos="3600"/>
                <w:tab w:val="left" w:pos="3686"/>
              </w:tabs>
              <w:spacing w:line="360" w:lineRule="auto"/>
              <w:jc w:val="center"/>
              <w:rPr>
                <w:rFonts w:cs="Times New Roman"/>
                <w:b/>
                <w:bCs/>
                <w:szCs w:val="22"/>
              </w:rPr>
            </w:pPr>
            <w:r w:rsidRPr="00274A3D">
              <w:rPr>
                <w:rFonts w:cs="Times New Roman"/>
                <w:b/>
                <w:bCs/>
                <w:szCs w:val="22"/>
              </w:rPr>
              <w:t>Percentage /SPI</w:t>
            </w:r>
          </w:p>
        </w:tc>
      </w:tr>
      <w:tr w:rsidR="000E71BF" w:rsidRPr="00852F70" w:rsidTr="00C1550B">
        <w:trPr>
          <w:trHeight w:val="252"/>
        </w:trPr>
        <w:tc>
          <w:tcPr>
            <w:tcW w:w="2538" w:type="dxa"/>
            <w:shd w:val="clear" w:color="auto" w:fill="auto"/>
          </w:tcPr>
          <w:p w:rsidR="000E71BF" w:rsidRPr="00305089" w:rsidRDefault="000E71BF" w:rsidP="00C1550B">
            <w:pPr>
              <w:rPr>
                <w:bCs/>
                <w:sz w:val="28"/>
              </w:rPr>
            </w:pPr>
            <w:r w:rsidRPr="00305089">
              <w:rPr>
                <w:bCs/>
                <w:sz w:val="28"/>
              </w:rPr>
              <w:t>Master in Computer</w:t>
            </w:r>
          </w:p>
          <w:p w:rsidR="000E71BF" w:rsidRPr="00305089" w:rsidRDefault="000E71BF" w:rsidP="00C1550B">
            <w:pPr>
              <w:rPr>
                <w:bCs/>
                <w:sz w:val="28"/>
              </w:rPr>
            </w:pPr>
            <w:r w:rsidRPr="00305089">
              <w:rPr>
                <w:bCs/>
                <w:sz w:val="28"/>
              </w:rPr>
              <w:t>Application (MCA)</w:t>
            </w:r>
          </w:p>
        </w:tc>
        <w:tc>
          <w:tcPr>
            <w:tcW w:w="2700" w:type="dxa"/>
            <w:shd w:val="clear" w:color="auto" w:fill="auto"/>
          </w:tcPr>
          <w:p w:rsidR="000E71BF" w:rsidRPr="00305089" w:rsidRDefault="000E71BF" w:rsidP="00C1550B">
            <w:pPr>
              <w:rPr>
                <w:sz w:val="28"/>
              </w:rPr>
            </w:pPr>
            <w:r w:rsidRPr="00305089">
              <w:rPr>
                <w:sz w:val="28"/>
              </w:rPr>
              <w:t>GTU</w:t>
            </w:r>
          </w:p>
        </w:tc>
        <w:tc>
          <w:tcPr>
            <w:tcW w:w="2160" w:type="dxa"/>
            <w:shd w:val="clear" w:color="auto" w:fill="auto"/>
          </w:tcPr>
          <w:p w:rsidR="000E71BF" w:rsidRPr="00305089" w:rsidRDefault="000E71BF" w:rsidP="00C1550B">
            <w:pPr>
              <w:tabs>
                <w:tab w:val="left" w:pos="3600"/>
                <w:tab w:val="left" w:pos="3686"/>
              </w:tabs>
              <w:spacing w:line="360" w:lineRule="auto"/>
              <w:jc w:val="center"/>
              <w:rPr>
                <w:rFonts w:cs="Times New Roman"/>
                <w:sz w:val="28"/>
              </w:rPr>
            </w:pPr>
            <w:r w:rsidRPr="00305089">
              <w:rPr>
                <w:rFonts w:cs="Times New Roman"/>
                <w:sz w:val="28"/>
              </w:rPr>
              <w:t xml:space="preserve">Pasturing </w:t>
            </w:r>
          </w:p>
        </w:tc>
        <w:tc>
          <w:tcPr>
            <w:tcW w:w="2520" w:type="dxa"/>
            <w:shd w:val="clear" w:color="auto" w:fill="auto"/>
          </w:tcPr>
          <w:p w:rsidR="000E71BF" w:rsidRPr="00305089" w:rsidRDefault="000E71BF" w:rsidP="00C1550B">
            <w:pPr>
              <w:tabs>
                <w:tab w:val="left" w:pos="3600"/>
                <w:tab w:val="left" w:pos="3686"/>
              </w:tabs>
              <w:spacing w:line="360" w:lineRule="auto"/>
              <w:jc w:val="center"/>
              <w:rPr>
                <w:color w:val="000000"/>
                <w:sz w:val="28"/>
              </w:rPr>
            </w:pPr>
            <w:r w:rsidRPr="00305089">
              <w:rPr>
                <w:color w:val="000000"/>
                <w:sz w:val="28"/>
              </w:rPr>
              <w:t>-</w:t>
            </w:r>
          </w:p>
        </w:tc>
      </w:tr>
      <w:tr w:rsidR="000E71BF" w:rsidRPr="00852F70" w:rsidTr="00C1550B">
        <w:trPr>
          <w:trHeight w:val="252"/>
        </w:trPr>
        <w:tc>
          <w:tcPr>
            <w:tcW w:w="2538" w:type="dxa"/>
            <w:shd w:val="clear" w:color="auto" w:fill="auto"/>
          </w:tcPr>
          <w:p w:rsidR="000E71BF" w:rsidRPr="00305089" w:rsidRDefault="000E71BF" w:rsidP="00C1550B">
            <w:pPr>
              <w:rPr>
                <w:bCs/>
                <w:sz w:val="28"/>
              </w:rPr>
            </w:pPr>
            <w:r w:rsidRPr="00305089">
              <w:rPr>
                <w:bCs/>
                <w:sz w:val="28"/>
              </w:rPr>
              <w:t>Bachelor in Computer Application (BCA)</w:t>
            </w:r>
          </w:p>
          <w:p w:rsidR="000E71BF" w:rsidRPr="00305089" w:rsidRDefault="000E71BF" w:rsidP="00C1550B">
            <w:pPr>
              <w:rPr>
                <w:rFonts w:cs="Times New Roman"/>
                <w:sz w:val="28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E71BF" w:rsidRPr="00305089" w:rsidRDefault="000E71BF" w:rsidP="00C1550B">
            <w:pPr>
              <w:tabs>
                <w:tab w:val="left" w:pos="3600"/>
                <w:tab w:val="left" w:pos="3686"/>
              </w:tabs>
              <w:spacing w:line="360" w:lineRule="auto"/>
              <w:rPr>
                <w:rFonts w:cs="Times New Roman"/>
                <w:sz w:val="28"/>
                <w:szCs w:val="20"/>
              </w:rPr>
            </w:pPr>
            <w:r w:rsidRPr="00305089">
              <w:rPr>
                <w:rFonts w:cs="Times New Roman"/>
                <w:sz w:val="28"/>
                <w:szCs w:val="20"/>
              </w:rPr>
              <w:t>VNSGU(veer Narmad south Gujarat university)</w:t>
            </w:r>
          </w:p>
        </w:tc>
        <w:tc>
          <w:tcPr>
            <w:tcW w:w="2160" w:type="dxa"/>
            <w:shd w:val="clear" w:color="auto" w:fill="auto"/>
          </w:tcPr>
          <w:p w:rsidR="000E71BF" w:rsidRPr="00305089" w:rsidRDefault="000E71BF" w:rsidP="00C1550B">
            <w:pPr>
              <w:tabs>
                <w:tab w:val="left" w:pos="3600"/>
                <w:tab w:val="left" w:pos="3686"/>
              </w:tabs>
              <w:spacing w:line="360" w:lineRule="auto"/>
              <w:jc w:val="center"/>
              <w:rPr>
                <w:rFonts w:cs="Times New Roman"/>
                <w:sz w:val="28"/>
              </w:rPr>
            </w:pPr>
            <w:r w:rsidRPr="00305089">
              <w:rPr>
                <w:rFonts w:cs="Times New Roman"/>
                <w:sz w:val="28"/>
              </w:rPr>
              <w:t>2014</w:t>
            </w:r>
          </w:p>
        </w:tc>
        <w:tc>
          <w:tcPr>
            <w:tcW w:w="2520" w:type="dxa"/>
            <w:shd w:val="clear" w:color="auto" w:fill="auto"/>
          </w:tcPr>
          <w:p w:rsidR="000E71BF" w:rsidRPr="00305089" w:rsidRDefault="00BF0F07" w:rsidP="00C1550B">
            <w:pPr>
              <w:tabs>
                <w:tab w:val="left" w:pos="3600"/>
                <w:tab w:val="left" w:pos="3686"/>
              </w:tabs>
              <w:spacing w:line="360" w:lineRule="auto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6</w:t>
            </w:r>
            <w:r w:rsidR="000E71BF" w:rsidRPr="00305089">
              <w:rPr>
                <w:rFonts w:cs="Times New Roman"/>
                <w:sz w:val="28"/>
              </w:rPr>
              <w:t>7</w:t>
            </w:r>
            <w:r>
              <w:rPr>
                <w:rFonts w:cs="Times New Roman"/>
                <w:sz w:val="28"/>
              </w:rPr>
              <w:t>.</w:t>
            </w:r>
            <w:r w:rsidR="000E71BF" w:rsidRPr="00305089">
              <w:rPr>
                <w:rFonts w:cs="Times New Roman"/>
                <w:sz w:val="28"/>
              </w:rPr>
              <w:t>8</w:t>
            </w:r>
            <w:r>
              <w:rPr>
                <w:rFonts w:cs="Times New Roman"/>
                <w:sz w:val="28"/>
              </w:rPr>
              <w:t>%</w:t>
            </w:r>
            <w:bookmarkStart w:id="0" w:name="_GoBack"/>
            <w:bookmarkEnd w:id="0"/>
          </w:p>
        </w:tc>
      </w:tr>
      <w:tr w:rsidR="000E71BF" w:rsidRPr="00852F70" w:rsidTr="00C1550B">
        <w:trPr>
          <w:trHeight w:val="252"/>
        </w:trPr>
        <w:tc>
          <w:tcPr>
            <w:tcW w:w="2538" w:type="dxa"/>
            <w:shd w:val="clear" w:color="auto" w:fill="auto"/>
          </w:tcPr>
          <w:p w:rsidR="000E71BF" w:rsidRPr="00305089" w:rsidRDefault="000E71BF" w:rsidP="00C1550B">
            <w:pPr>
              <w:rPr>
                <w:bCs/>
                <w:sz w:val="28"/>
              </w:rPr>
            </w:pPr>
            <w:r w:rsidRPr="00305089">
              <w:rPr>
                <w:bCs/>
                <w:sz w:val="28"/>
              </w:rPr>
              <w:t>12</w:t>
            </w:r>
            <w:r w:rsidRPr="00305089">
              <w:rPr>
                <w:bCs/>
                <w:sz w:val="28"/>
                <w:vertAlign w:val="superscript"/>
              </w:rPr>
              <w:t>th</w:t>
            </w:r>
            <w:r w:rsidRPr="00305089">
              <w:rPr>
                <w:bCs/>
                <w:sz w:val="28"/>
              </w:rPr>
              <w:t xml:space="preserve">  (HSC)</w:t>
            </w:r>
          </w:p>
        </w:tc>
        <w:tc>
          <w:tcPr>
            <w:tcW w:w="2700" w:type="dxa"/>
            <w:shd w:val="clear" w:color="auto" w:fill="auto"/>
          </w:tcPr>
          <w:p w:rsidR="000E71BF" w:rsidRPr="00305089" w:rsidRDefault="000E71BF" w:rsidP="00C1550B">
            <w:pPr>
              <w:tabs>
                <w:tab w:val="left" w:pos="3600"/>
                <w:tab w:val="left" w:pos="3686"/>
              </w:tabs>
              <w:spacing w:line="360" w:lineRule="auto"/>
              <w:rPr>
                <w:rFonts w:cs="Times New Roman"/>
                <w:sz w:val="28"/>
                <w:szCs w:val="20"/>
              </w:rPr>
            </w:pPr>
            <w:r w:rsidRPr="00305089">
              <w:rPr>
                <w:rFonts w:cs="Times New Roman"/>
                <w:sz w:val="28"/>
                <w:szCs w:val="20"/>
              </w:rPr>
              <w:t>Bhartiya Vidhya Bhavance Narmada Vidhyalya</w:t>
            </w:r>
          </w:p>
          <w:p w:rsidR="000E71BF" w:rsidRPr="00305089" w:rsidRDefault="000E71BF" w:rsidP="00C1550B">
            <w:pPr>
              <w:tabs>
                <w:tab w:val="left" w:pos="3600"/>
                <w:tab w:val="left" w:pos="3686"/>
              </w:tabs>
              <w:spacing w:line="360" w:lineRule="auto"/>
              <w:rPr>
                <w:rFonts w:cs="Times New Roman"/>
                <w:sz w:val="28"/>
                <w:szCs w:val="20"/>
              </w:rPr>
            </w:pPr>
            <w:r w:rsidRPr="00305089">
              <w:rPr>
                <w:rFonts w:cs="Times New Roman"/>
                <w:sz w:val="28"/>
                <w:szCs w:val="20"/>
              </w:rPr>
              <w:t>(HGSEB)</w:t>
            </w:r>
          </w:p>
        </w:tc>
        <w:tc>
          <w:tcPr>
            <w:tcW w:w="2160" w:type="dxa"/>
            <w:shd w:val="clear" w:color="auto" w:fill="auto"/>
          </w:tcPr>
          <w:p w:rsidR="000E71BF" w:rsidRPr="00305089" w:rsidRDefault="000E71BF" w:rsidP="00C1550B">
            <w:pPr>
              <w:jc w:val="center"/>
              <w:rPr>
                <w:rFonts w:cs="Times New Roman"/>
                <w:sz w:val="28"/>
              </w:rPr>
            </w:pPr>
            <w:r w:rsidRPr="00305089">
              <w:rPr>
                <w:rFonts w:cs="Times New Roman"/>
                <w:sz w:val="28"/>
              </w:rPr>
              <w:t>2011</w:t>
            </w:r>
          </w:p>
        </w:tc>
        <w:tc>
          <w:tcPr>
            <w:tcW w:w="2520" w:type="dxa"/>
            <w:shd w:val="clear" w:color="auto" w:fill="auto"/>
          </w:tcPr>
          <w:p w:rsidR="000E71BF" w:rsidRPr="00305089" w:rsidRDefault="000E71BF" w:rsidP="00C1550B">
            <w:pPr>
              <w:tabs>
                <w:tab w:val="left" w:pos="3600"/>
                <w:tab w:val="left" w:pos="3686"/>
              </w:tabs>
              <w:spacing w:line="360" w:lineRule="auto"/>
              <w:jc w:val="center"/>
              <w:rPr>
                <w:rFonts w:cs="Times New Roman"/>
                <w:sz w:val="28"/>
                <w:szCs w:val="20"/>
              </w:rPr>
            </w:pPr>
            <w:r w:rsidRPr="00305089">
              <w:rPr>
                <w:rFonts w:cs="Times New Roman"/>
                <w:sz w:val="28"/>
                <w:szCs w:val="20"/>
              </w:rPr>
              <w:t>69%</w:t>
            </w:r>
          </w:p>
        </w:tc>
      </w:tr>
      <w:tr w:rsidR="000E71BF" w:rsidRPr="00852F70" w:rsidTr="00C1550B">
        <w:trPr>
          <w:trHeight w:val="252"/>
        </w:trPr>
        <w:tc>
          <w:tcPr>
            <w:tcW w:w="2538" w:type="dxa"/>
            <w:shd w:val="clear" w:color="auto" w:fill="auto"/>
          </w:tcPr>
          <w:p w:rsidR="000E71BF" w:rsidRPr="00305089" w:rsidRDefault="000E71BF" w:rsidP="00C1550B">
            <w:pPr>
              <w:rPr>
                <w:bCs/>
                <w:sz w:val="28"/>
              </w:rPr>
            </w:pPr>
            <w:r w:rsidRPr="00305089">
              <w:rPr>
                <w:bCs/>
                <w:sz w:val="28"/>
              </w:rPr>
              <w:t>10</w:t>
            </w:r>
            <w:r w:rsidRPr="00305089">
              <w:rPr>
                <w:bCs/>
                <w:sz w:val="28"/>
                <w:vertAlign w:val="superscript"/>
              </w:rPr>
              <w:t>th</w:t>
            </w:r>
            <w:r w:rsidRPr="00305089">
              <w:rPr>
                <w:bCs/>
                <w:sz w:val="28"/>
              </w:rPr>
              <w:t xml:space="preserve">  (SSC)</w:t>
            </w:r>
          </w:p>
        </w:tc>
        <w:tc>
          <w:tcPr>
            <w:tcW w:w="2700" w:type="dxa"/>
            <w:shd w:val="clear" w:color="auto" w:fill="auto"/>
          </w:tcPr>
          <w:p w:rsidR="000E71BF" w:rsidRPr="00305089" w:rsidRDefault="000E71BF" w:rsidP="00C1550B">
            <w:pPr>
              <w:tabs>
                <w:tab w:val="left" w:pos="3600"/>
                <w:tab w:val="left" w:pos="3686"/>
              </w:tabs>
              <w:spacing w:line="360" w:lineRule="auto"/>
              <w:rPr>
                <w:rFonts w:cs="Times New Roman"/>
                <w:sz w:val="28"/>
                <w:szCs w:val="20"/>
              </w:rPr>
            </w:pPr>
            <w:r w:rsidRPr="00305089">
              <w:rPr>
                <w:rFonts w:cs="Times New Roman"/>
                <w:sz w:val="28"/>
                <w:szCs w:val="20"/>
              </w:rPr>
              <w:t>Shravan Vidhya Dham</w:t>
            </w:r>
          </w:p>
          <w:p w:rsidR="000E71BF" w:rsidRPr="00305089" w:rsidRDefault="000E71BF" w:rsidP="00C1550B">
            <w:pPr>
              <w:tabs>
                <w:tab w:val="left" w:pos="3600"/>
                <w:tab w:val="left" w:pos="3686"/>
              </w:tabs>
              <w:spacing w:line="360" w:lineRule="auto"/>
              <w:rPr>
                <w:rFonts w:cs="Times New Roman"/>
                <w:sz w:val="28"/>
                <w:szCs w:val="20"/>
              </w:rPr>
            </w:pPr>
            <w:r w:rsidRPr="00305089">
              <w:rPr>
                <w:rFonts w:cs="Times New Roman"/>
                <w:sz w:val="28"/>
                <w:szCs w:val="20"/>
              </w:rPr>
              <w:t>(GSEB)</w:t>
            </w:r>
          </w:p>
        </w:tc>
        <w:tc>
          <w:tcPr>
            <w:tcW w:w="2160" w:type="dxa"/>
            <w:shd w:val="clear" w:color="auto" w:fill="auto"/>
          </w:tcPr>
          <w:p w:rsidR="000E71BF" w:rsidRPr="00305089" w:rsidRDefault="000E71BF" w:rsidP="00C1550B">
            <w:pPr>
              <w:tabs>
                <w:tab w:val="left" w:pos="3600"/>
                <w:tab w:val="left" w:pos="3686"/>
              </w:tabs>
              <w:spacing w:line="360" w:lineRule="auto"/>
              <w:jc w:val="center"/>
              <w:rPr>
                <w:rFonts w:cs="Times New Roman"/>
                <w:sz w:val="28"/>
                <w:szCs w:val="20"/>
              </w:rPr>
            </w:pPr>
            <w:r w:rsidRPr="00305089">
              <w:rPr>
                <w:rFonts w:cs="Times New Roman"/>
                <w:sz w:val="28"/>
                <w:szCs w:val="20"/>
              </w:rPr>
              <w:t>2009</w:t>
            </w:r>
          </w:p>
        </w:tc>
        <w:tc>
          <w:tcPr>
            <w:tcW w:w="2520" w:type="dxa"/>
            <w:shd w:val="clear" w:color="auto" w:fill="auto"/>
          </w:tcPr>
          <w:p w:rsidR="000E71BF" w:rsidRPr="00305089" w:rsidRDefault="000E71BF" w:rsidP="00C1550B">
            <w:pPr>
              <w:tabs>
                <w:tab w:val="left" w:pos="3600"/>
                <w:tab w:val="left" w:pos="3686"/>
              </w:tabs>
              <w:spacing w:line="360" w:lineRule="auto"/>
              <w:jc w:val="center"/>
              <w:rPr>
                <w:rFonts w:cs="Times New Roman"/>
                <w:sz w:val="28"/>
                <w:szCs w:val="20"/>
              </w:rPr>
            </w:pPr>
            <w:r w:rsidRPr="00305089">
              <w:rPr>
                <w:rFonts w:cs="Times New Roman"/>
                <w:sz w:val="28"/>
                <w:szCs w:val="20"/>
              </w:rPr>
              <w:t>71.08%</w:t>
            </w:r>
          </w:p>
        </w:tc>
      </w:tr>
    </w:tbl>
    <w:p w:rsidR="000E71BF" w:rsidRDefault="000E71BF" w:rsidP="000E71BF">
      <w:pPr>
        <w:ind w:left="360"/>
        <w:rPr>
          <w:rFonts w:cs="Times New Roman"/>
          <w:b/>
          <w:sz w:val="22"/>
          <w:szCs w:val="22"/>
        </w:rPr>
      </w:pPr>
    </w:p>
    <w:p w:rsidR="000E71BF" w:rsidRDefault="000E71BF" w:rsidP="000A2F41">
      <w:pPr>
        <w:tabs>
          <w:tab w:val="right" w:pos="9660"/>
        </w:tabs>
        <w:spacing w:line="360" w:lineRule="auto"/>
        <w:rPr>
          <w:rFonts w:cs="Times New Roman"/>
          <w:b/>
          <w:sz w:val="28"/>
          <w:szCs w:val="22"/>
        </w:rPr>
      </w:pPr>
    </w:p>
    <w:p w:rsidR="00BC3BC5" w:rsidRDefault="000E71BF" w:rsidP="000A2F41">
      <w:pPr>
        <w:tabs>
          <w:tab w:val="right" w:pos="9660"/>
        </w:tabs>
        <w:spacing w:line="360" w:lineRule="auto"/>
        <w:rPr>
          <w:rFonts w:cs="Times New Roman"/>
          <w:b/>
          <w:bCs/>
          <w:sz w:val="28"/>
          <w:szCs w:val="2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273685</wp:posOffset>
                </wp:positionV>
                <wp:extent cx="6295390" cy="635"/>
                <wp:effectExtent l="8255" t="6985" r="11430" b="1143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5390" cy="63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FC11D" id="AutoShape 27" o:spid="_x0000_s1026" type="#_x0000_t32" style="position:absolute;margin-left:-9.1pt;margin-top:21.55pt;width:495.7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" strokeweight=".26mm">
                <v:stroke joinstyle="miter"/>
              </v:shape>
            </w:pict>
          </mc:Fallback>
        </mc:AlternateContent>
      </w:r>
      <w:r w:rsidR="00E74F3D" w:rsidRPr="00852F70">
        <w:rPr>
          <w:rFonts w:cs="Times New Roman"/>
          <w:b/>
          <w:bCs/>
          <w:sz w:val="28"/>
          <w:szCs w:val="22"/>
        </w:rPr>
        <w:t>TECHNICAL SKILLS:</w:t>
      </w:r>
      <w:r w:rsidR="000A2F41">
        <w:rPr>
          <w:rFonts w:cs="Times New Roman"/>
          <w:b/>
          <w:bCs/>
          <w:sz w:val="28"/>
          <w:szCs w:val="22"/>
        </w:rPr>
        <w:tab/>
      </w:r>
    </w:p>
    <w:p w:rsidR="000A2F41" w:rsidRPr="00E06F90" w:rsidRDefault="000A2F41" w:rsidP="000A2F41">
      <w:pPr>
        <w:tabs>
          <w:tab w:val="right" w:pos="9660"/>
        </w:tabs>
        <w:spacing w:line="360" w:lineRule="auto"/>
        <w:rPr>
          <w:rFonts w:cs="Times New Roman"/>
          <w:b/>
          <w:bCs/>
          <w:sz w:val="32"/>
          <w:szCs w:val="22"/>
        </w:rPr>
      </w:pPr>
    </w:p>
    <w:tbl>
      <w:tblPr>
        <w:tblpPr w:leftFromText="180" w:rightFromText="180" w:vertAnchor="text" w:horzAnchor="margin" w:tblpXSpec="center" w:tblpY="2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8"/>
        <w:gridCol w:w="5808"/>
      </w:tblGrid>
      <w:tr w:rsidR="00563F77" w:rsidRPr="00E06F90" w:rsidTr="00FD67BF">
        <w:tc>
          <w:tcPr>
            <w:tcW w:w="4068" w:type="dxa"/>
            <w:shd w:val="clear" w:color="auto" w:fill="F2F2F2"/>
          </w:tcPr>
          <w:p w:rsidR="00563F77" w:rsidRPr="00E06F90" w:rsidRDefault="00B07DE4" w:rsidP="00C22FBB">
            <w:pPr>
              <w:spacing w:line="360" w:lineRule="auto"/>
              <w:rPr>
                <w:rFonts w:cs="Times New Roman"/>
                <w:b/>
                <w:sz w:val="28"/>
              </w:rPr>
            </w:pPr>
            <w:r w:rsidRPr="00E06F90">
              <w:rPr>
                <w:b/>
                <w:sz w:val="28"/>
              </w:rPr>
              <w:t>Web Technologies</w:t>
            </w:r>
          </w:p>
        </w:tc>
        <w:tc>
          <w:tcPr>
            <w:tcW w:w="5808" w:type="dxa"/>
            <w:shd w:val="clear" w:color="auto" w:fill="auto"/>
          </w:tcPr>
          <w:p w:rsidR="00563F77" w:rsidRPr="00E06F90" w:rsidRDefault="00B07DE4" w:rsidP="00C22FBB">
            <w:pPr>
              <w:spacing w:line="360" w:lineRule="auto"/>
              <w:rPr>
                <w:rFonts w:cs="Times New Roman"/>
                <w:szCs w:val="22"/>
              </w:rPr>
            </w:pPr>
            <w:r w:rsidRPr="00E06F90">
              <w:rPr>
                <w:sz w:val="28"/>
              </w:rPr>
              <w:t>HTML, ASP.NET, PHP</w:t>
            </w:r>
          </w:p>
        </w:tc>
      </w:tr>
      <w:tr w:rsidR="00C22FBB" w:rsidRPr="00E06F90" w:rsidTr="00FD67BF">
        <w:tc>
          <w:tcPr>
            <w:tcW w:w="4068" w:type="dxa"/>
            <w:shd w:val="clear" w:color="auto" w:fill="F2F2F2"/>
          </w:tcPr>
          <w:p w:rsidR="00C22FBB" w:rsidRPr="00E06F90" w:rsidRDefault="00C22FBB" w:rsidP="00C22FBB">
            <w:pPr>
              <w:spacing w:line="360" w:lineRule="auto"/>
              <w:rPr>
                <w:rFonts w:cs="Times New Roman"/>
                <w:b/>
                <w:sz w:val="28"/>
              </w:rPr>
            </w:pPr>
            <w:r w:rsidRPr="00E06F90">
              <w:rPr>
                <w:rFonts w:cs="Times New Roman"/>
                <w:b/>
                <w:sz w:val="28"/>
              </w:rPr>
              <w:t>Programming Language</w:t>
            </w:r>
          </w:p>
        </w:tc>
        <w:tc>
          <w:tcPr>
            <w:tcW w:w="5808" w:type="dxa"/>
            <w:shd w:val="clear" w:color="auto" w:fill="auto"/>
          </w:tcPr>
          <w:p w:rsidR="00C22FBB" w:rsidRPr="00E06F90" w:rsidRDefault="00C22FBB" w:rsidP="008E158D">
            <w:pPr>
              <w:spacing w:line="360" w:lineRule="auto"/>
              <w:rPr>
                <w:rFonts w:cs="Times New Roman"/>
                <w:szCs w:val="22"/>
              </w:rPr>
            </w:pPr>
            <w:r w:rsidRPr="00E06F90">
              <w:rPr>
                <w:rFonts w:cs="Times New Roman"/>
                <w:szCs w:val="22"/>
              </w:rPr>
              <w:t>C,</w:t>
            </w:r>
            <w:r w:rsidR="008E158D" w:rsidRPr="00E06F90">
              <w:rPr>
                <w:rFonts w:cs="Times New Roman"/>
                <w:szCs w:val="22"/>
              </w:rPr>
              <w:t>C++,</w:t>
            </w:r>
            <w:r w:rsidRPr="00E06F90">
              <w:rPr>
                <w:rFonts w:cs="Times New Roman"/>
                <w:szCs w:val="22"/>
              </w:rPr>
              <w:t xml:space="preserve"> Java, </w:t>
            </w:r>
            <w:r w:rsidR="008E158D" w:rsidRPr="00E06F90">
              <w:rPr>
                <w:rFonts w:cs="Times New Roman"/>
                <w:szCs w:val="22"/>
              </w:rPr>
              <w:t>Visual Basic</w:t>
            </w:r>
            <w:r w:rsidR="00AA50DB" w:rsidRPr="00E06F90">
              <w:rPr>
                <w:rFonts w:cs="Times New Roman"/>
                <w:szCs w:val="22"/>
              </w:rPr>
              <w:t>, Android</w:t>
            </w:r>
          </w:p>
        </w:tc>
      </w:tr>
      <w:tr w:rsidR="00C22FBB" w:rsidRPr="00E06F90" w:rsidTr="00FD67BF">
        <w:tc>
          <w:tcPr>
            <w:tcW w:w="4068" w:type="dxa"/>
            <w:shd w:val="clear" w:color="auto" w:fill="F2F2F2"/>
          </w:tcPr>
          <w:p w:rsidR="00C22FBB" w:rsidRPr="00E06F90" w:rsidRDefault="00C22FBB" w:rsidP="00C22FBB">
            <w:pPr>
              <w:spacing w:line="360" w:lineRule="auto"/>
              <w:rPr>
                <w:rFonts w:cs="Times New Roman"/>
                <w:b/>
                <w:sz w:val="28"/>
              </w:rPr>
            </w:pPr>
            <w:r w:rsidRPr="00E06F90">
              <w:rPr>
                <w:rFonts w:cs="Times New Roman"/>
                <w:b/>
                <w:sz w:val="28"/>
              </w:rPr>
              <w:t>Operating System Knowledge</w:t>
            </w:r>
          </w:p>
        </w:tc>
        <w:tc>
          <w:tcPr>
            <w:tcW w:w="5808" w:type="dxa"/>
            <w:shd w:val="clear" w:color="auto" w:fill="auto"/>
          </w:tcPr>
          <w:p w:rsidR="00C22FBB" w:rsidRPr="00E06F90" w:rsidRDefault="00C22FBB" w:rsidP="00C22FBB">
            <w:pPr>
              <w:spacing w:line="360" w:lineRule="auto"/>
              <w:rPr>
                <w:rFonts w:cs="Times New Roman"/>
                <w:szCs w:val="22"/>
              </w:rPr>
            </w:pPr>
            <w:r w:rsidRPr="00E06F90">
              <w:rPr>
                <w:rFonts w:cs="Times New Roman"/>
                <w:szCs w:val="22"/>
              </w:rPr>
              <w:t xml:space="preserve">XP, Vista, </w:t>
            </w:r>
            <w:r w:rsidR="00B07DE4" w:rsidRPr="00E06F90">
              <w:rPr>
                <w:rFonts w:cs="Times New Roman"/>
                <w:szCs w:val="22"/>
              </w:rPr>
              <w:t xml:space="preserve">Linux, </w:t>
            </w:r>
            <w:r w:rsidRPr="00E06F90">
              <w:rPr>
                <w:rFonts w:cs="Times New Roman"/>
                <w:szCs w:val="22"/>
              </w:rPr>
              <w:t>Windows-7</w:t>
            </w:r>
            <w:r w:rsidR="008E158D" w:rsidRPr="00E06F90">
              <w:rPr>
                <w:rFonts w:cs="Times New Roman"/>
                <w:szCs w:val="22"/>
              </w:rPr>
              <w:t>,Windows-8</w:t>
            </w:r>
          </w:p>
        </w:tc>
      </w:tr>
      <w:tr w:rsidR="00C22FBB" w:rsidRPr="00E06F90" w:rsidTr="00FD67BF">
        <w:tc>
          <w:tcPr>
            <w:tcW w:w="4068" w:type="dxa"/>
            <w:shd w:val="clear" w:color="auto" w:fill="F2F2F2"/>
          </w:tcPr>
          <w:p w:rsidR="00C22FBB" w:rsidRPr="00E06F90" w:rsidRDefault="00C22FBB" w:rsidP="00C22FBB">
            <w:pPr>
              <w:spacing w:line="360" w:lineRule="auto"/>
              <w:rPr>
                <w:rFonts w:cs="Times New Roman"/>
                <w:b/>
                <w:sz w:val="28"/>
              </w:rPr>
            </w:pPr>
            <w:r w:rsidRPr="00E06F90">
              <w:rPr>
                <w:rFonts w:cs="Times New Roman"/>
                <w:b/>
                <w:sz w:val="28"/>
              </w:rPr>
              <w:t xml:space="preserve">Database </w:t>
            </w:r>
          </w:p>
        </w:tc>
        <w:tc>
          <w:tcPr>
            <w:tcW w:w="5808" w:type="dxa"/>
            <w:shd w:val="clear" w:color="auto" w:fill="auto"/>
          </w:tcPr>
          <w:p w:rsidR="00C22FBB" w:rsidRPr="00E06F90" w:rsidRDefault="00305089" w:rsidP="00C22FBB">
            <w:pPr>
              <w:spacing w:line="360" w:lineRule="auto"/>
              <w:rPr>
                <w:rFonts w:cs="Times New Roman"/>
                <w:szCs w:val="22"/>
              </w:rPr>
            </w:pPr>
            <w:r w:rsidRPr="00E06F90">
              <w:rPr>
                <w:rFonts w:cs="Times New Roman"/>
                <w:szCs w:val="22"/>
              </w:rPr>
              <w:t>MySQL, MS SQL Server 2010</w:t>
            </w:r>
            <w:r w:rsidR="00C22FBB" w:rsidRPr="00E06F90">
              <w:rPr>
                <w:rFonts w:cs="Times New Roman"/>
                <w:szCs w:val="22"/>
              </w:rPr>
              <w:t>, MS Access</w:t>
            </w:r>
          </w:p>
        </w:tc>
      </w:tr>
      <w:tr w:rsidR="00C22FBB" w:rsidRPr="00E06F90" w:rsidTr="00FD67BF">
        <w:tc>
          <w:tcPr>
            <w:tcW w:w="4068" w:type="dxa"/>
            <w:shd w:val="clear" w:color="auto" w:fill="F2F2F2"/>
          </w:tcPr>
          <w:p w:rsidR="00C22FBB" w:rsidRPr="00E06F90" w:rsidRDefault="00C22FBB" w:rsidP="00C22FBB">
            <w:pPr>
              <w:spacing w:line="360" w:lineRule="auto"/>
              <w:rPr>
                <w:rFonts w:cs="Times New Roman"/>
                <w:b/>
                <w:sz w:val="28"/>
              </w:rPr>
            </w:pPr>
            <w:r w:rsidRPr="00E06F90">
              <w:rPr>
                <w:rFonts w:cs="Times New Roman"/>
                <w:b/>
                <w:sz w:val="28"/>
              </w:rPr>
              <w:t>Software</w:t>
            </w:r>
          </w:p>
        </w:tc>
        <w:tc>
          <w:tcPr>
            <w:tcW w:w="5808" w:type="dxa"/>
            <w:shd w:val="clear" w:color="auto" w:fill="auto"/>
          </w:tcPr>
          <w:p w:rsidR="00C22FBB" w:rsidRPr="00E06F90" w:rsidRDefault="000B387A" w:rsidP="000B387A">
            <w:pPr>
              <w:spacing w:line="360" w:lineRule="auto"/>
              <w:rPr>
                <w:rFonts w:cs="Times New Roman"/>
                <w:szCs w:val="22"/>
              </w:rPr>
            </w:pPr>
            <w:r w:rsidRPr="00E06F90">
              <w:rPr>
                <w:rFonts w:cs="Times New Roman"/>
                <w:szCs w:val="22"/>
              </w:rPr>
              <w:t>MS</w:t>
            </w:r>
            <w:r w:rsidR="00C937FA" w:rsidRPr="00E06F90">
              <w:rPr>
                <w:rFonts w:cs="Times New Roman"/>
                <w:szCs w:val="22"/>
              </w:rPr>
              <w:t xml:space="preserve"> Office,</w:t>
            </w:r>
            <w:r w:rsidR="00305089" w:rsidRPr="00E06F90">
              <w:rPr>
                <w:sz w:val="28"/>
              </w:rPr>
              <w:t xml:space="preserve">  Adobe Photoshop</w:t>
            </w:r>
            <w:r w:rsidR="00B07DE4" w:rsidRPr="00E06F90">
              <w:rPr>
                <w:rFonts w:cs="Times New Roman"/>
                <w:szCs w:val="22"/>
              </w:rPr>
              <w:t xml:space="preserve"> ,</w:t>
            </w:r>
            <w:r w:rsidR="00C937FA" w:rsidRPr="00E06F90">
              <w:rPr>
                <w:rFonts w:cs="Times New Roman"/>
                <w:szCs w:val="22"/>
              </w:rPr>
              <w:t xml:space="preserve"> MS Visio</w:t>
            </w:r>
          </w:p>
        </w:tc>
      </w:tr>
    </w:tbl>
    <w:p w:rsidR="00810947" w:rsidRDefault="00810947" w:rsidP="0038673B">
      <w:pPr>
        <w:spacing w:line="360" w:lineRule="auto"/>
        <w:rPr>
          <w:rFonts w:cs="Times New Roman"/>
          <w:b/>
          <w:sz w:val="28"/>
          <w:szCs w:val="22"/>
        </w:rPr>
      </w:pPr>
    </w:p>
    <w:p w:rsidR="000E71BF" w:rsidRDefault="000E71BF" w:rsidP="0038673B">
      <w:pPr>
        <w:spacing w:line="360" w:lineRule="auto"/>
        <w:rPr>
          <w:rFonts w:cs="Times New Roman"/>
          <w:b/>
          <w:sz w:val="28"/>
          <w:szCs w:val="22"/>
        </w:rPr>
      </w:pPr>
    </w:p>
    <w:p w:rsidR="007C2E54" w:rsidRPr="00E06F90" w:rsidRDefault="007C2E54" w:rsidP="0038673B">
      <w:pPr>
        <w:spacing w:line="360" w:lineRule="auto"/>
        <w:rPr>
          <w:rFonts w:cs="Times New Roman"/>
          <w:b/>
          <w:sz w:val="32"/>
          <w:szCs w:val="22"/>
        </w:rPr>
      </w:pPr>
      <w:r w:rsidRPr="00E06F90">
        <w:rPr>
          <w:rFonts w:cs="Times New Roman"/>
          <w:b/>
          <w:sz w:val="32"/>
          <w:szCs w:val="22"/>
        </w:rPr>
        <w:t>PROJECT:</w:t>
      </w:r>
    </w:p>
    <w:p w:rsidR="00B12CB4" w:rsidRPr="00E06F90" w:rsidRDefault="000E71BF" w:rsidP="001936E8">
      <w:pPr>
        <w:rPr>
          <w:rFonts w:cs="Times New Roman"/>
          <w:b/>
          <w:szCs w:val="22"/>
        </w:rPr>
      </w:pPr>
      <w:r>
        <w:rPr>
          <w:rFonts w:cs="Times New Roman"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-153670</wp:posOffset>
                </wp:positionH>
                <wp:positionV relativeFrom="paragraph">
                  <wp:posOffset>3175</wp:posOffset>
                </wp:positionV>
                <wp:extent cx="6295390" cy="635"/>
                <wp:effectExtent l="8255" t="12700" r="11430" b="5715"/>
                <wp:wrapNone/>
                <wp:docPr id="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5390" cy="63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95575" id="AutoShape 19" o:spid="_x0000_s1026" type="#_x0000_t32" style="position:absolute;margin-left:-12.1pt;margin-top:.25pt;width:495.7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" strokeweight=".26mm">
                <v:stroke joinstyle="miter"/>
              </v:shape>
            </w:pict>
          </mc:Fallback>
        </mc:AlternateContent>
      </w:r>
    </w:p>
    <w:p w:rsidR="00B12CB4" w:rsidRPr="00E06F90" w:rsidRDefault="00DC5BE3" w:rsidP="0038673B">
      <w:pPr>
        <w:numPr>
          <w:ilvl w:val="0"/>
          <w:numId w:val="11"/>
        </w:numPr>
        <w:shd w:val="clear" w:color="auto" w:fill="D9D9D9"/>
        <w:suppressAutoHyphens w:val="0"/>
        <w:spacing w:line="360" w:lineRule="auto"/>
        <w:jc w:val="both"/>
        <w:rPr>
          <w:sz w:val="28"/>
          <w:szCs w:val="28"/>
          <w:lang w:eastAsia="en-GB"/>
        </w:rPr>
      </w:pPr>
      <w:r w:rsidRPr="00E06F90">
        <w:rPr>
          <w:b/>
          <w:bCs/>
          <w:sz w:val="28"/>
          <w:szCs w:val="28"/>
          <w:lang w:eastAsia="en-GB"/>
        </w:rPr>
        <w:t>Online Sells</w:t>
      </w:r>
      <w:r w:rsidR="00A14B92" w:rsidRPr="00E06F90">
        <w:rPr>
          <w:b/>
          <w:bCs/>
          <w:sz w:val="28"/>
          <w:szCs w:val="28"/>
          <w:lang w:eastAsia="en-GB"/>
        </w:rPr>
        <w:t xml:space="preserve"> and Purchase System</w:t>
      </w:r>
    </w:p>
    <w:p w:rsidR="007C2E54" w:rsidRPr="00E06F90" w:rsidRDefault="00B12CB4" w:rsidP="0038673B">
      <w:pPr>
        <w:widowControl w:val="0"/>
        <w:autoSpaceDE w:val="0"/>
        <w:autoSpaceDN w:val="0"/>
        <w:adjustRightInd w:val="0"/>
        <w:spacing w:before="49" w:line="360" w:lineRule="auto"/>
        <w:ind w:left="360"/>
        <w:rPr>
          <w:rFonts w:cs="Times New Roman"/>
          <w:color w:val="000000"/>
          <w:w w:val="104"/>
          <w:sz w:val="28"/>
          <w:szCs w:val="21"/>
        </w:rPr>
      </w:pPr>
      <w:r w:rsidRPr="00E06F90">
        <w:rPr>
          <w:rFonts w:cs="Times New Roman"/>
          <w:color w:val="000000"/>
          <w:w w:val="104"/>
          <w:sz w:val="28"/>
          <w:szCs w:val="21"/>
        </w:rPr>
        <w:t>Duration</w:t>
      </w:r>
      <w:r w:rsidR="007C2E54" w:rsidRPr="00E06F90">
        <w:rPr>
          <w:rFonts w:cs="Times New Roman"/>
          <w:color w:val="000000"/>
          <w:w w:val="104"/>
          <w:sz w:val="28"/>
          <w:szCs w:val="21"/>
        </w:rPr>
        <w:t xml:space="preserve">: </w:t>
      </w:r>
      <w:r w:rsidR="00E06F90" w:rsidRPr="00E06F90">
        <w:rPr>
          <w:rFonts w:cs="Times New Roman"/>
          <w:color w:val="000000"/>
          <w:w w:val="104"/>
          <w:sz w:val="28"/>
          <w:szCs w:val="21"/>
        </w:rPr>
        <w:t>3</w:t>
      </w:r>
      <w:r w:rsidR="00A14B92" w:rsidRPr="00E06F90">
        <w:rPr>
          <w:rFonts w:cs="Times New Roman"/>
          <w:color w:val="000000"/>
          <w:w w:val="104"/>
          <w:sz w:val="28"/>
          <w:szCs w:val="21"/>
        </w:rPr>
        <w:t xml:space="preserve"> months (T.Y.B.C.A)</w:t>
      </w:r>
      <w:r w:rsidR="007C2E54" w:rsidRPr="00E06F90">
        <w:rPr>
          <w:rFonts w:cs="Times New Roman"/>
          <w:color w:val="000000"/>
          <w:w w:val="104"/>
          <w:sz w:val="28"/>
          <w:szCs w:val="21"/>
        </w:rPr>
        <w:t xml:space="preserve"> </w:t>
      </w:r>
    </w:p>
    <w:p w:rsidR="007C2E54" w:rsidRPr="00E06F90" w:rsidRDefault="00B12CB4" w:rsidP="001936E8">
      <w:pPr>
        <w:widowControl w:val="0"/>
        <w:autoSpaceDE w:val="0"/>
        <w:autoSpaceDN w:val="0"/>
        <w:adjustRightInd w:val="0"/>
        <w:spacing w:before="49" w:line="360" w:lineRule="auto"/>
        <w:ind w:left="360"/>
        <w:rPr>
          <w:rFonts w:cs="Times New Roman"/>
          <w:color w:val="000000"/>
          <w:w w:val="104"/>
          <w:sz w:val="28"/>
          <w:szCs w:val="21"/>
        </w:rPr>
      </w:pPr>
      <w:r w:rsidRPr="00E06F90">
        <w:rPr>
          <w:rFonts w:cs="Times New Roman"/>
          <w:color w:val="000000"/>
          <w:w w:val="104"/>
          <w:sz w:val="28"/>
          <w:szCs w:val="21"/>
        </w:rPr>
        <w:t>Language &amp; Tools</w:t>
      </w:r>
      <w:r w:rsidR="00E06F90" w:rsidRPr="00E06F90">
        <w:rPr>
          <w:rFonts w:cs="Times New Roman"/>
          <w:color w:val="000000"/>
          <w:w w:val="104"/>
          <w:sz w:val="28"/>
          <w:szCs w:val="21"/>
        </w:rPr>
        <w:t>: ASP.NET, SQL-2010</w:t>
      </w:r>
    </w:p>
    <w:p w:rsidR="00A14B92" w:rsidRPr="00E06F90" w:rsidRDefault="00E06F90" w:rsidP="00A14B92">
      <w:pPr>
        <w:ind w:left="360"/>
        <w:rPr>
          <w:sz w:val="28"/>
          <w:szCs w:val="22"/>
        </w:rPr>
      </w:pPr>
      <w:r w:rsidRPr="00E06F90">
        <w:rPr>
          <w:sz w:val="28"/>
          <w:szCs w:val="22"/>
        </w:rPr>
        <w:t xml:space="preserve">In This project we have include all M/s sunshine’s selling products for online. We make an online shopping of computer, laptops and accessories of computer. </w:t>
      </w:r>
    </w:p>
    <w:p w:rsidR="00DC5BE3" w:rsidRPr="00E06F90" w:rsidRDefault="00DC5BE3" w:rsidP="00A14B92">
      <w:pPr>
        <w:ind w:left="360"/>
        <w:rPr>
          <w:sz w:val="28"/>
          <w:szCs w:val="22"/>
        </w:rPr>
      </w:pPr>
    </w:p>
    <w:p w:rsidR="00AA50DB" w:rsidRPr="00E06F90" w:rsidRDefault="00AA50DB" w:rsidP="00AA50DB">
      <w:pPr>
        <w:numPr>
          <w:ilvl w:val="0"/>
          <w:numId w:val="11"/>
        </w:numPr>
        <w:shd w:val="clear" w:color="auto" w:fill="D9D9D9"/>
        <w:suppressAutoHyphens w:val="0"/>
        <w:spacing w:line="360" w:lineRule="auto"/>
        <w:jc w:val="both"/>
        <w:rPr>
          <w:sz w:val="28"/>
          <w:szCs w:val="28"/>
          <w:lang w:eastAsia="en-GB"/>
        </w:rPr>
      </w:pPr>
      <w:r w:rsidRPr="00E06F90">
        <w:rPr>
          <w:b/>
          <w:sz w:val="28"/>
        </w:rPr>
        <w:t>Entertainment Portal</w:t>
      </w:r>
    </w:p>
    <w:p w:rsidR="00AA50DB" w:rsidRPr="00E06F90" w:rsidRDefault="00AA50DB" w:rsidP="00AA50DB">
      <w:pPr>
        <w:widowControl w:val="0"/>
        <w:autoSpaceDE w:val="0"/>
        <w:autoSpaceDN w:val="0"/>
        <w:adjustRightInd w:val="0"/>
        <w:spacing w:before="49" w:line="360" w:lineRule="auto"/>
        <w:ind w:left="360"/>
        <w:rPr>
          <w:rFonts w:cs="Times New Roman"/>
          <w:color w:val="000000"/>
          <w:w w:val="104"/>
          <w:sz w:val="28"/>
          <w:szCs w:val="21"/>
        </w:rPr>
      </w:pPr>
      <w:r w:rsidRPr="00E06F90">
        <w:rPr>
          <w:rFonts w:cs="Times New Roman"/>
          <w:color w:val="000000"/>
          <w:w w:val="104"/>
          <w:sz w:val="28"/>
          <w:szCs w:val="21"/>
        </w:rPr>
        <w:t>Duration: 6 months (5</w:t>
      </w:r>
      <w:r w:rsidRPr="00E06F90">
        <w:rPr>
          <w:rFonts w:cs="Times New Roman"/>
          <w:color w:val="000000"/>
          <w:w w:val="104"/>
          <w:sz w:val="28"/>
          <w:szCs w:val="21"/>
          <w:vertAlign w:val="superscript"/>
        </w:rPr>
        <w:t>th</w:t>
      </w:r>
      <w:r w:rsidRPr="00E06F90">
        <w:rPr>
          <w:rFonts w:cs="Times New Roman"/>
          <w:color w:val="000000"/>
          <w:w w:val="104"/>
          <w:sz w:val="28"/>
          <w:szCs w:val="21"/>
        </w:rPr>
        <w:t xml:space="preserve"> Sem MCA) </w:t>
      </w:r>
    </w:p>
    <w:p w:rsidR="00AA50DB" w:rsidRPr="00E06F90" w:rsidRDefault="00E06F90" w:rsidP="00AA50DB">
      <w:pPr>
        <w:widowControl w:val="0"/>
        <w:autoSpaceDE w:val="0"/>
        <w:autoSpaceDN w:val="0"/>
        <w:adjustRightInd w:val="0"/>
        <w:spacing w:before="49" w:line="360" w:lineRule="auto"/>
        <w:ind w:left="360"/>
        <w:rPr>
          <w:rFonts w:cs="Times New Roman"/>
          <w:color w:val="000000"/>
          <w:w w:val="104"/>
          <w:sz w:val="28"/>
          <w:szCs w:val="21"/>
        </w:rPr>
      </w:pPr>
      <w:r w:rsidRPr="00E06F90">
        <w:rPr>
          <w:rFonts w:cs="Times New Roman"/>
          <w:color w:val="000000"/>
          <w:w w:val="104"/>
          <w:sz w:val="28"/>
          <w:szCs w:val="21"/>
        </w:rPr>
        <w:t>Language &amp; Tools:  Core-PHP,</w:t>
      </w:r>
      <w:r w:rsidR="00AA50DB" w:rsidRPr="00E06F90">
        <w:rPr>
          <w:rFonts w:cs="Times New Roman"/>
          <w:color w:val="000000"/>
          <w:w w:val="104"/>
          <w:sz w:val="28"/>
          <w:szCs w:val="21"/>
        </w:rPr>
        <w:t xml:space="preserve"> MySQL</w:t>
      </w:r>
    </w:p>
    <w:p w:rsidR="00E06F90" w:rsidRDefault="00E06F90" w:rsidP="00CE110E">
      <w:pPr>
        <w:widowControl w:val="0"/>
        <w:autoSpaceDE w:val="0"/>
        <w:autoSpaceDN w:val="0"/>
        <w:adjustRightInd w:val="0"/>
        <w:ind w:left="360"/>
        <w:jc w:val="both"/>
        <w:rPr>
          <w:rFonts w:cs="Times New Roman"/>
          <w:color w:val="000000"/>
          <w:szCs w:val="22"/>
        </w:rPr>
      </w:pPr>
      <w:r w:rsidRPr="00E06F90">
        <w:rPr>
          <w:rFonts w:cs="Times New Roman"/>
          <w:color w:val="000000"/>
          <w:sz w:val="28"/>
          <w:szCs w:val="22"/>
        </w:rPr>
        <w:t xml:space="preserve">In this project we make an online tiffin service. We give different packages to customer and also </w:t>
      </w:r>
      <w:r w:rsidR="000E71BF" w:rsidRPr="00E06F90">
        <w:rPr>
          <w:rFonts w:cs="Times New Roman"/>
          <w:color w:val="000000"/>
          <w:sz w:val="28"/>
          <w:szCs w:val="22"/>
        </w:rPr>
        <w:t>give</w:t>
      </w:r>
      <w:r w:rsidRPr="00E06F90">
        <w:rPr>
          <w:rFonts w:cs="Times New Roman"/>
          <w:color w:val="000000"/>
          <w:sz w:val="28"/>
          <w:szCs w:val="22"/>
        </w:rPr>
        <w:t xml:space="preserve"> discounts on their packages</w:t>
      </w:r>
      <w:r w:rsidRPr="00E06F90">
        <w:rPr>
          <w:rFonts w:cs="Times New Roman"/>
          <w:color w:val="000000"/>
          <w:szCs w:val="22"/>
        </w:rPr>
        <w:t xml:space="preserve"> </w:t>
      </w:r>
    </w:p>
    <w:p w:rsidR="00E06F90" w:rsidRDefault="00E06F90" w:rsidP="00CE110E">
      <w:pPr>
        <w:widowControl w:val="0"/>
        <w:autoSpaceDE w:val="0"/>
        <w:autoSpaceDN w:val="0"/>
        <w:adjustRightInd w:val="0"/>
        <w:ind w:left="360"/>
        <w:jc w:val="both"/>
        <w:rPr>
          <w:rFonts w:cs="Times New Roman"/>
          <w:color w:val="000000"/>
          <w:szCs w:val="22"/>
        </w:rPr>
      </w:pPr>
    </w:p>
    <w:p w:rsidR="00CE110E" w:rsidRPr="00E06F90" w:rsidRDefault="00E06F90" w:rsidP="00CE110E">
      <w:pPr>
        <w:widowControl w:val="0"/>
        <w:autoSpaceDE w:val="0"/>
        <w:autoSpaceDN w:val="0"/>
        <w:adjustRightInd w:val="0"/>
        <w:ind w:left="360"/>
        <w:jc w:val="both"/>
        <w:rPr>
          <w:rFonts w:cs="Times New Roman"/>
          <w:color w:val="000000"/>
          <w:szCs w:val="22"/>
        </w:rPr>
      </w:pPr>
      <w:r w:rsidRPr="00E06F90">
        <w:rPr>
          <w:rFonts w:cs="Times New Roman"/>
          <w:color w:val="000000"/>
          <w:szCs w:val="22"/>
        </w:rPr>
        <w:t xml:space="preserve">  </w:t>
      </w:r>
    </w:p>
    <w:p w:rsidR="00DD2875" w:rsidRPr="00CE110E" w:rsidRDefault="000E71BF" w:rsidP="0038673B">
      <w:pPr>
        <w:spacing w:line="360" w:lineRule="auto"/>
        <w:rPr>
          <w:rFonts w:cs="Times New Roman"/>
          <w:b/>
          <w:sz w:val="28"/>
          <w:szCs w:val="22"/>
        </w:rPr>
      </w:pPr>
      <w:r>
        <w:rPr>
          <w:rFonts w:cs="Times New Roman"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280670</wp:posOffset>
                </wp:positionV>
                <wp:extent cx="6295390" cy="635"/>
                <wp:effectExtent l="8255" t="13970" r="11430" b="13970"/>
                <wp:wrapNone/>
                <wp:docPr id="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5390" cy="63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59E68" id="AutoShape 28" o:spid="_x0000_s1026" type="#_x0000_t32" style="position:absolute;margin-left:-7.6pt;margin-top:22.1pt;width:495.7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" strokeweight=".26mm">
                <v:stroke joinstyle="miter"/>
              </v:shape>
            </w:pict>
          </mc:Fallback>
        </mc:AlternateContent>
      </w:r>
      <w:r w:rsidR="003319DC" w:rsidRPr="00E06F90">
        <w:rPr>
          <w:rFonts w:cs="Times New Roman"/>
          <w:b/>
          <w:sz w:val="32"/>
          <w:szCs w:val="22"/>
        </w:rPr>
        <w:t>PERSONAL INFORMATION</w:t>
      </w:r>
      <w:r w:rsidR="003319DC" w:rsidRPr="003319DC">
        <w:rPr>
          <w:rFonts w:cs="Times New Roman"/>
          <w:b/>
          <w:sz w:val="28"/>
          <w:szCs w:val="22"/>
        </w:rPr>
        <w:t>:</w:t>
      </w:r>
    </w:p>
    <w:p w:rsidR="003319DC" w:rsidRPr="00CE5640" w:rsidRDefault="003319DC" w:rsidP="00CE110E">
      <w:pPr>
        <w:tabs>
          <w:tab w:val="left" w:pos="3600"/>
        </w:tabs>
        <w:spacing w:before="240" w:line="360" w:lineRule="auto"/>
        <w:ind w:left="3828" w:hanging="3828"/>
        <w:rPr>
          <w:rFonts w:cs="Times New Roman"/>
        </w:rPr>
      </w:pPr>
      <w:r w:rsidRPr="00CE5640">
        <w:rPr>
          <w:rFonts w:cs="Times New Roman"/>
        </w:rPr>
        <w:t>Gender</w:t>
      </w:r>
      <w:r w:rsidRPr="00CE5640">
        <w:rPr>
          <w:rFonts w:cs="Times New Roman"/>
        </w:rPr>
        <w:tab/>
      </w:r>
      <w:r w:rsidR="000E71BF" w:rsidRPr="00CE5640">
        <w:rPr>
          <w:rFonts w:cs="Times New Roman"/>
        </w:rPr>
        <w:t>:</w:t>
      </w:r>
      <w:r w:rsidR="000E71BF">
        <w:rPr>
          <w:rFonts w:cs="Times New Roman"/>
        </w:rPr>
        <w:t xml:space="preserve"> Female</w:t>
      </w:r>
    </w:p>
    <w:p w:rsidR="003319DC" w:rsidRPr="00CE5640" w:rsidRDefault="003319DC" w:rsidP="0038673B">
      <w:pPr>
        <w:tabs>
          <w:tab w:val="left" w:pos="3600"/>
        </w:tabs>
        <w:spacing w:line="360" w:lineRule="auto"/>
        <w:ind w:left="3828" w:hanging="3828"/>
        <w:jc w:val="both"/>
        <w:rPr>
          <w:rFonts w:cs="Times New Roman"/>
        </w:rPr>
      </w:pPr>
      <w:r w:rsidRPr="00CE5640">
        <w:rPr>
          <w:rFonts w:cs="Times New Roman"/>
        </w:rPr>
        <w:t>Marital Status</w:t>
      </w:r>
      <w:r w:rsidRPr="00CE5640">
        <w:rPr>
          <w:rFonts w:cs="Times New Roman"/>
        </w:rPr>
        <w:tab/>
        <w:t xml:space="preserve">: </w:t>
      </w:r>
      <w:r w:rsidRPr="00A82445">
        <w:rPr>
          <w:rFonts w:cs="Times New Roman"/>
          <w:sz w:val="22"/>
        </w:rPr>
        <w:t>Unmarried</w:t>
      </w:r>
    </w:p>
    <w:p w:rsidR="003319DC" w:rsidRPr="00CE5640" w:rsidRDefault="003319DC" w:rsidP="0038673B">
      <w:pPr>
        <w:tabs>
          <w:tab w:val="left" w:pos="3600"/>
          <w:tab w:val="left" w:pos="3686"/>
        </w:tabs>
        <w:spacing w:line="360" w:lineRule="auto"/>
        <w:jc w:val="both"/>
        <w:rPr>
          <w:rFonts w:cs="Times New Roman"/>
        </w:rPr>
      </w:pPr>
      <w:r w:rsidRPr="00CE5640">
        <w:rPr>
          <w:rFonts w:cs="Times New Roman"/>
        </w:rPr>
        <w:t>Date of Birth</w:t>
      </w:r>
      <w:r w:rsidRPr="00CE5640">
        <w:rPr>
          <w:rFonts w:cs="Times New Roman"/>
        </w:rPr>
        <w:tab/>
        <w:t>:</w:t>
      </w:r>
      <w:r w:rsidR="000E71BF">
        <w:rPr>
          <w:rFonts w:cs="Times New Roman"/>
          <w:sz w:val="22"/>
        </w:rPr>
        <w:t>1</w:t>
      </w:r>
      <w:r w:rsidR="000E71BF" w:rsidRPr="000E71BF">
        <w:rPr>
          <w:rFonts w:cs="Times New Roman"/>
          <w:sz w:val="22"/>
          <w:vertAlign w:val="superscript"/>
        </w:rPr>
        <w:t>st</w:t>
      </w:r>
      <w:r w:rsidR="000E71BF">
        <w:rPr>
          <w:rFonts w:cs="Times New Roman"/>
          <w:sz w:val="22"/>
        </w:rPr>
        <w:t xml:space="preserve">  May 1994           </w:t>
      </w:r>
      <w:r w:rsidRPr="00CE5640">
        <w:rPr>
          <w:rFonts w:cs="Times New Roman"/>
        </w:rPr>
        <w:t xml:space="preserve">                                                                   </w:t>
      </w:r>
    </w:p>
    <w:p w:rsidR="003319DC" w:rsidRPr="00CE5640" w:rsidRDefault="00856DCE" w:rsidP="0038673B">
      <w:pPr>
        <w:tabs>
          <w:tab w:val="left" w:pos="3600"/>
          <w:tab w:val="left" w:pos="3686"/>
        </w:tabs>
        <w:spacing w:line="360" w:lineRule="auto"/>
        <w:rPr>
          <w:rFonts w:cs="Times New Roman"/>
          <w:b/>
          <w:bCs/>
        </w:rPr>
      </w:pPr>
      <w:r w:rsidRPr="00CE5640">
        <w:rPr>
          <w:rFonts w:cs="Times New Roman"/>
        </w:rPr>
        <w:t>Nationality</w:t>
      </w:r>
      <w:r w:rsidR="003319DC" w:rsidRPr="00CE5640">
        <w:rPr>
          <w:rFonts w:cs="Times New Roman"/>
        </w:rPr>
        <w:tab/>
        <w:t xml:space="preserve">: </w:t>
      </w:r>
      <w:r w:rsidRPr="00A82445">
        <w:rPr>
          <w:rFonts w:cs="Times New Roman"/>
          <w:sz w:val="22"/>
        </w:rPr>
        <w:t>Indian</w:t>
      </w:r>
    </w:p>
    <w:p w:rsidR="003319DC" w:rsidRPr="00CE5640" w:rsidRDefault="00856DCE" w:rsidP="0038673B">
      <w:pPr>
        <w:tabs>
          <w:tab w:val="left" w:pos="3600"/>
          <w:tab w:val="left" w:pos="3686"/>
        </w:tabs>
        <w:spacing w:line="360" w:lineRule="auto"/>
        <w:ind w:left="3828" w:hanging="3828"/>
        <w:jc w:val="both"/>
        <w:rPr>
          <w:rFonts w:cs="Times New Roman"/>
        </w:rPr>
      </w:pPr>
      <w:r w:rsidRPr="00CE5640">
        <w:rPr>
          <w:rFonts w:cs="Times New Roman"/>
        </w:rPr>
        <w:t xml:space="preserve">Hobbies </w:t>
      </w:r>
      <w:r w:rsidR="003319DC" w:rsidRPr="00CE5640">
        <w:rPr>
          <w:rFonts w:cs="Times New Roman"/>
        </w:rPr>
        <w:tab/>
        <w:t xml:space="preserve">: </w:t>
      </w:r>
      <w:r w:rsidR="00CE110E">
        <w:rPr>
          <w:rFonts w:cs="Times New Roman"/>
        </w:rPr>
        <w:t xml:space="preserve">Learn </w:t>
      </w:r>
      <w:r w:rsidR="000E71BF">
        <w:rPr>
          <w:rFonts w:cs="Times New Roman"/>
          <w:sz w:val="22"/>
        </w:rPr>
        <w:t>Technology, Reading</w:t>
      </w:r>
      <w:r w:rsidR="000E71BF" w:rsidRPr="00A82445">
        <w:rPr>
          <w:rFonts w:cs="Times New Roman"/>
          <w:sz w:val="22"/>
        </w:rPr>
        <w:t xml:space="preserve">, </w:t>
      </w:r>
      <w:r w:rsidR="000E71BF">
        <w:rPr>
          <w:rFonts w:cs="Times New Roman"/>
          <w:sz w:val="22"/>
        </w:rPr>
        <w:t>Listening</w:t>
      </w:r>
      <w:r w:rsidR="00EE32C4">
        <w:rPr>
          <w:rFonts w:cs="Times New Roman"/>
          <w:sz w:val="22"/>
        </w:rPr>
        <w:t xml:space="preserve"> </w:t>
      </w:r>
      <w:r w:rsidR="000E71BF">
        <w:rPr>
          <w:rFonts w:cs="Times New Roman"/>
          <w:sz w:val="22"/>
        </w:rPr>
        <w:t>Music, Net surfing</w:t>
      </w:r>
      <w:r w:rsidR="00EE32C4">
        <w:rPr>
          <w:rFonts w:cs="Times New Roman"/>
          <w:sz w:val="22"/>
        </w:rPr>
        <w:t xml:space="preserve"> </w:t>
      </w:r>
    </w:p>
    <w:p w:rsidR="00041CF9" w:rsidRDefault="00856DCE" w:rsidP="00CE110E">
      <w:pPr>
        <w:spacing w:line="360" w:lineRule="auto"/>
        <w:rPr>
          <w:rFonts w:cs="Times New Roman"/>
          <w:sz w:val="22"/>
        </w:rPr>
      </w:pPr>
      <w:r w:rsidRPr="00CE5640">
        <w:rPr>
          <w:rFonts w:cs="Times New Roman"/>
        </w:rPr>
        <w:lastRenderedPageBreak/>
        <w:t>Language Known</w:t>
      </w:r>
      <w:r w:rsidR="00012E5C" w:rsidRPr="00CE5640">
        <w:rPr>
          <w:rFonts w:cs="Times New Roman"/>
        </w:rPr>
        <w:tab/>
      </w:r>
      <w:r w:rsidR="00012E5C" w:rsidRPr="00CE5640">
        <w:rPr>
          <w:rFonts w:cs="Times New Roman"/>
        </w:rPr>
        <w:tab/>
      </w:r>
      <w:r w:rsidR="0068649D">
        <w:rPr>
          <w:rFonts w:cs="Times New Roman"/>
        </w:rPr>
        <w:tab/>
      </w:r>
      <w:r w:rsidRPr="00CE5640">
        <w:rPr>
          <w:rFonts w:cs="Times New Roman"/>
        </w:rPr>
        <w:t xml:space="preserve">: </w:t>
      </w:r>
      <w:r w:rsidRPr="00A82445">
        <w:rPr>
          <w:rFonts w:cs="Times New Roman"/>
          <w:sz w:val="22"/>
        </w:rPr>
        <w:t>English, Hindi, Gujarati</w:t>
      </w:r>
    </w:p>
    <w:p w:rsidR="00AD7992" w:rsidRDefault="00AD7992" w:rsidP="00CE110E">
      <w:p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 xml:space="preserve">Temporary address </w:t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  <w:t>: 8-Dahyalal Park,</w:t>
      </w:r>
    </w:p>
    <w:p w:rsidR="00AD7992" w:rsidRDefault="00AD7992" w:rsidP="00AD7992">
      <w:pPr>
        <w:spacing w:line="360" w:lineRule="auto"/>
        <w:ind w:left="360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 B/h Vikram park naroda road, </w:t>
      </w:r>
    </w:p>
    <w:p w:rsidR="00AD7992" w:rsidRDefault="00AD7992" w:rsidP="00AD7992">
      <w:pPr>
        <w:spacing w:line="360" w:lineRule="auto"/>
        <w:ind w:left="360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Ahmedabad </w:t>
      </w:r>
    </w:p>
    <w:p w:rsidR="00041CF9" w:rsidRDefault="00041CF9" w:rsidP="00041CF9">
      <w:pPr>
        <w:spacing w:line="360" w:lineRule="auto"/>
        <w:rPr>
          <w:rFonts w:cs="Times New Roman"/>
        </w:rPr>
      </w:pPr>
      <w:r>
        <w:rPr>
          <w:rFonts w:cs="Times New Roman"/>
        </w:rPr>
        <w:t>Address</w:t>
      </w:r>
      <w:r>
        <w:rPr>
          <w:rFonts w:cs="Times New Roman"/>
        </w:rPr>
        <w:tab/>
      </w:r>
      <w:r w:rsidRPr="00CE5640">
        <w:rPr>
          <w:rFonts w:cs="Times New Roman"/>
        </w:rPr>
        <w:tab/>
      </w:r>
      <w:r w:rsidRPr="00CE5640">
        <w:rPr>
          <w:rFonts w:cs="Times New Roman"/>
        </w:rPr>
        <w:tab/>
      </w:r>
      <w:r>
        <w:rPr>
          <w:rFonts w:cs="Times New Roman"/>
        </w:rPr>
        <w:tab/>
      </w:r>
      <w:r w:rsidRPr="00CE5640">
        <w:rPr>
          <w:rFonts w:cs="Times New Roman"/>
        </w:rPr>
        <w:t xml:space="preserve">: </w:t>
      </w:r>
      <w:r w:rsidR="000E71BF">
        <w:rPr>
          <w:rFonts w:cs="Times New Roman"/>
        </w:rPr>
        <w:t>A/27 Aashirwad Park,</w:t>
      </w:r>
    </w:p>
    <w:p w:rsidR="000E71BF" w:rsidRDefault="000E71BF" w:rsidP="00041CF9"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Near Hari krupa Soci,</w:t>
      </w:r>
    </w:p>
    <w:p w:rsidR="000E71BF" w:rsidRDefault="000E71BF" w:rsidP="00041CF9"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B/H Jay Chamunda Row house,</w:t>
      </w:r>
    </w:p>
    <w:p w:rsidR="000E71BF" w:rsidRDefault="000E71BF" w:rsidP="00041CF9">
      <w:pPr>
        <w:spacing w:line="360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Nandelow Road,</w:t>
      </w:r>
    </w:p>
    <w:p w:rsidR="000E71BF" w:rsidRPr="00041CF9" w:rsidRDefault="000E71BF" w:rsidP="00041CF9">
      <w:pPr>
        <w:spacing w:line="360" w:lineRule="auto"/>
        <w:rPr>
          <w:rFonts w:cs="Times New Roman"/>
          <w:sz w:val="22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Bharuch-392001</w:t>
      </w:r>
    </w:p>
    <w:p w:rsidR="00DD2875" w:rsidRPr="00EE32C4" w:rsidRDefault="000E71BF" w:rsidP="00EE32C4">
      <w:pPr>
        <w:spacing w:after="240" w:line="360" w:lineRule="auto"/>
        <w:rPr>
          <w:rFonts w:cs="Times New Roman"/>
          <w:b/>
          <w:sz w:val="28"/>
          <w:szCs w:val="22"/>
        </w:rPr>
      </w:pPr>
      <w:r>
        <w:rPr>
          <w:rFonts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273050</wp:posOffset>
                </wp:positionV>
                <wp:extent cx="6295390" cy="635"/>
                <wp:effectExtent l="8255" t="6350" r="11430" b="12065"/>
                <wp:wrapNone/>
                <wp:docPr id="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5390" cy="63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42FD5" id="AutoShape 24" o:spid="_x0000_s1026" type="#_x0000_t32" style="position:absolute;margin-left:-7.6pt;margin-top:21.5pt;width:495.7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" strokeweight=".26mm">
                <v:stroke joinstyle="miter"/>
              </v:shape>
            </w:pict>
          </mc:Fallback>
        </mc:AlternateContent>
      </w:r>
    </w:p>
    <w:p w:rsidR="00D275FF" w:rsidRDefault="00D275FF" w:rsidP="00F0641B">
      <w:pPr>
        <w:spacing w:line="360" w:lineRule="auto"/>
        <w:rPr>
          <w:rFonts w:cs="Times New Roman"/>
          <w:b/>
        </w:rPr>
      </w:pPr>
    </w:p>
    <w:p w:rsidR="00DD2875" w:rsidRPr="00C962BE" w:rsidRDefault="00B522D2" w:rsidP="00F0641B">
      <w:pPr>
        <w:spacing w:line="360" w:lineRule="auto"/>
        <w:rPr>
          <w:rFonts w:cs="Times New Roman"/>
          <w:b/>
        </w:rPr>
      </w:pPr>
      <w:r>
        <w:rPr>
          <w:rFonts w:cs="Times New Roman"/>
          <w:b/>
        </w:rPr>
        <w:t xml:space="preserve">DATE: </w:t>
      </w:r>
      <w:r w:rsidR="00F10849">
        <w:rPr>
          <w:rFonts w:cs="Times New Roman"/>
          <w:b/>
        </w:rPr>
        <w:t xml:space="preserve">   </w:t>
      </w:r>
      <w:r w:rsidR="000E71BF">
        <w:rPr>
          <w:rFonts w:cs="Times New Roman"/>
          <w:b/>
        </w:rPr>
        <w:t>26</w:t>
      </w:r>
      <w:r w:rsidR="00F10849">
        <w:rPr>
          <w:rFonts w:cs="Times New Roman"/>
          <w:b/>
        </w:rPr>
        <w:t>/</w:t>
      </w:r>
      <w:r w:rsidR="000E71BF">
        <w:rPr>
          <w:rFonts w:cs="Times New Roman"/>
          <w:b/>
        </w:rPr>
        <w:t>01</w:t>
      </w:r>
      <w:r w:rsidR="00F10849">
        <w:rPr>
          <w:rFonts w:cs="Times New Roman"/>
          <w:b/>
        </w:rPr>
        <w:t>/</w:t>
      </w:r>
      <w:r w:rsidR="000E71BF">
        <w:rPr>
          <w:rFonts w:cs="Times New Roman"/>
          <w:b/>
        </w:rPr>
        <w:t>2016</w:t>
      </w:r>
      <w:r w:rsidR="00F10849">
        <w:rPr>
          <w:rFonts w:cs="Times New Roman"/>
          <w:b/>
        </w:rPr>
        <w:t xml:space="preserve">   </w:t>
      </w:r>
      <w:r>
        <w:rPr>
          <w:rFonts w:cs="Times New Roman"/>
          <w:b/>
        </w:rPr>
        <w:tab/>
      </w:r>
      <w:r w:rsidR="00F10849">
        <w:rPr>
          <w:rFonts w:cs="Times New Roman"/>
          <w:b/>
        </w:rPr>
        <w:t xml:space="preserve">    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="000E71BF">
        <w:rPr>
          <w:rFonts w:cs="Times New Roman"/>
          <w:b/>
        </w:rPr>
        <w:t>Bhoomi Bhavsar</w:t>
      </w:r>
    </w:p>
    <w:sectPr w:rsidR="00DD2875" w:rsidRPr="00C962BE" w:rsidSect="000B387A">
      <w:pgSz w:w="12240" w:h="15840"/>
      <w:pgMar w:top="1170" w:right="1170" w:bottom="1080" w:left="1410" w:header="720" w:footer="720" w:gutter="0"/>
      <w:pgBorders>
        <w:top w:val="thinThickSmallGap" w:sz="12" w:space="31" w:color="auto"/>
        <w:left w:val="thinThickSmallGap" w:sz="12" w:space="31" w:color="auto"/>
        <w:bottom w:val="thickThinSmallGap" w:sz="12" w:space="31" w:color="auto"/>
        <w:right w:val="thickThinSmallGap" w:sz="12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627" w:rsidRDefault="00165627" w:rsidP="000B387A">
      <w:r>
        <w:separator/>
      </w:r>
    </w:p>
  </w:endnote>
  <w:endnote w:type="continuationSeparator" w:id="0">
    <w:p w:rsidR="00165627" w:rsidRDefault="00165627" w:rsidP="000B3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 Unicode MS"/>
    <w:charset w:val="80"/>
    <w:family w:val="swiss"/>
    <w:pitch w:val="variable"/>
  </w:font>
  <w:font w:name="DejaVu Sans">
    <w:charset w:val="8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627" w:rsidRDefault="00165627" w:rsidP="000B387A">
      <w:r>
        <w:separator/>
      </w:r>
    </w:p>
  </w:footnote>
  <w:footnote w:type="continuationSeparator" w:id="0">
    <w:p w:rsidR="00165627" w:rsidRDefault="00165627" w:rsidP="000B3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45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7B20B8"/>
    <w:multiLevelType w:val="hybridMultilevel"/>
    <w:tmpl w:val="FBB8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422EA4"/>
    <w:multiLevelType w:val="hybridMultilevel"/>
    <w:tmpl w:val="86BE9D8E"/>
    <w:lvl w:ilvl="0" w:tplc="28D861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D772D0F8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E1692E"/>
    <w:multiLevelType w:val="hybridMultilevel"/>
    <w:tmpl w:val="7C0A3176"/>
    <w:lvl w:ilvl="0" w:tplc="F7C26050">
      <w:start w:val="6"/>
      <w:numFmt w:val="bullet"/>
      <w:lvlText w:val=""/>
      <w:lvlJc w:val="left"/>
      <w:pPr>
        <w:ind w:left="360" w:hanging="360"/>
      </w:pPr>
      <w:rPr>
        <w:rFonts w:ascii="Wingdings" w:eastAsia="Times New Roman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A24BC9"/>
    <w:multiLevelType w:val="hybridMultilevel"/>
    <w:tmpl w:val="691AA96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11F1768"/>
    <w:multiLevelType w:val="hybridMultilevel"/>
    <w:tmpl w:val="9EDE5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BA7CB3"/>
    <w:multiLevelType w:val="hybridMultilevel"/>
    <w:tmpl w:val="38CC3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181F4A"/>
    <w:multiLevelType w:val="hybridMultilevel"/>
    <w:tmpl w:val="017A0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C052DA7"/>
    <w:multiLevelType w:val="hybridMultilevel"/>
    <w:tmpl w:val="3A02E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AC6041F"/>
    <w:multiLevelType w:val="hybridMultilevel"/>
    <w:tmpl w:val="E788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A877BC"/>
    <w:multiLevelType w:val="hybridMultilevel"/>
    <w:tmpl w:val="7EA0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3707EB"/>
    <w:multiLevelType w:val="hybridMultilevel"/>
    <w:tmpl w:val="31AAB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A5386F"/>
    <w:multiLevelType w:val="hybridMultilevel"/>
    <w:tmpl w:val="5F48A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D688C"/>
    <w:multiLevelType w:val="hybridMultilevel"/>
    <w:tmpl w:val="4C4A304C"/>
    <w:lvl w:ilvl="0" w:tplc="5FD26E08">
      <w:numFmt w:val="bullet"/>
      <w:lvlText w:val=""/>
      <w:lvlJc w:val="left"/>
      <w:pPr>
        <w:ind w:left="360" w:hanging="360"/>
      </w:pPr>
      <w:rPr>
        <w:rFonts w:ascii="Wingdings" w:eastAsia="Times New Roman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B6301F2"/>
    <w:multiLevelType w:val="hybridMultilevel"/>
    <w:tmpl w:val="843A3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960F50"/>
    <w:multiLevelType w:val="hybridMultilevel"/>
    <w:tmpl w:val="68F61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BE1676"/>
    <w:multiLevelType w:val="hybridMultilevel"/>
    <w:tmpl w:val="ABC2D5B8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8"/>
  </w:num>
  <w:num w:numId="5">
    <w:abstractNumId w:val="6"/>
  </w:num>
  <w:num w:numId="6">
    <w:abstractNumId w:val="16"/>
  </w:num>
  <w:num w:numId="7">
    <w:abstractNumId w:val="4"/>
  </w:num>
  <w:num w:numId="8">
    <w:abstractNumId w:val="3"/>
  </w:num>
  <w:num w:numId="9">
    <w:abstractNumId w:val="11"/>
  </w:num>
  <w:num w:numId="10">
    <w:abstractNumId w:val="17"/>
  </w:num>
  <w:num w:numId="11">
    <w:abstractNumId w:val="8"/>
  </w:num>
  <w:num w:numId="12">
    <w:abstractNumId w:val="13"/>
  </w:num>
  <w:num w:numId="13">
    <w:abstractNumId w:val="7"/>
  </w:num>
  <w:num w:numId="14">
    <w:abstractNumId w:val="9"/>
  </w:num>
  <w:num w:numId="15">
    <w:abstractNumId w:val="12"/>
  </w:num>
  <w:num w:numId="16">
    <w:abstractNumId w:val="14"/>
  </w:num>
  <w:num w:numId="17">
    <w:abstractNumId w:val="10"/>
  </w:num>
  <w:num w:numId="18">
    <w:abstractNumId w:val="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F93"/>
    <w:rsid w:val="00012E5C"/>
    <w:rsid w:val="00014399"/>
    <w:rsid w:val="0001658F"/>
    <w:rsid w:val="0002147D"/>
    <w:rsid w:val="00041CF9"/>
    <w:rsid w:val="000733ED"/>
    <w:rsid w:val="00086703"/>
    <w:rsid w:val="00097F25"/>
    <w:rsid w:val="000A2F41"/>
    <w:rsid w:val="000A31AC"/>
    <w:rsid w:val="000A5C1B"/>
    <w:rsid w:val="000B387A"/>
    <w:rsid w:val="000E71BF"/>
    <w:rsid w:val="000F21DC"/>
    <w:rsid w:val="00102BD7"/>
    <w:rsid w:val="00106108"/>
    <w:rsid w:val="001064AC"/>
    <w:rsid w:val="001343D8"/>
    <w:rsid w:val="001518EB"/>
    <w:rsid w:val="00163C88"/>
    <w:rsid w:val="00164832"/>
    <w:rsid w:val="00164A19"/>
    <w:rsid w:val="0016521C"/>
    <w:rsid w:val="00165627"/>
    <w:rsid w:val="001936E8"/>
    <w:rsid w:val="001A19A4"/>
    <w:rsid w:val="001A4B9B"/>
    <w:rsid w:val="001D6B3E"/>
    <w:rsid w:val="001E2209"/>
    <w:rsid w:val="00202DA0"/>
    <w:rsid w:val="00206337"/>
    <w:rsid w:val="002121B0"/>
    <w:rsid w:val="002154C3"/>
    <w:rsid w:val="002254CC"/>
    <w:rsid w:val="00232671"/>
    <w:rsid w:val="00243A0D"/>
    <w:rsid w:val="00256050"/>
    <w:rsid w:val="00274A3D"/>
    <w:rsid w:val="00283F19"/>
    <w:rsid w:val="002A0D52"/>
    <w:rsid w:val="002A34D9"/>
    <w:rsid w:val="002B4E54"/>
    <w:rsid w:val="002C69FB"/>
    <w:rsid w:val="002C7D90"/>
    <w:rsid w:val="002F206C"/>
    <w:rsid w:val="002F54CF"/>
    <w:rsid w:val="00305089"/>
    <w:rsid w:val="00312FE3"/>
    <w:rsid w:val="0031333E"/>
    <w:rsid w:val="00314FEB"/>
    <w:rsid w:val="00316BFF"/>
    <w:rsid w:val="00320F15"/>
    <w:rsid w:val="00323BC5"/>
    <w:rsid w:val="003319DC"/>
    <w:rsid w:val="00337CFB"/>
    <w:rsid w:val="00354F52"/>
    <w:rsid w:val="0038673B"/>
    <w:rsid w:val="00397088"/>
    <w:rsid w:val="003D101A"/>
    <w:rsid w:val="003E5CAA"/>
    <w:rsid w:val="003F0A74"/>
    <w:rsid w:val="003F0CE1"/>
    <w:rsid w:val="003F1583"/>
    <w:rsid w:val="00412819"/>
    <w:rsid w:val="00414D75"/>
    <w:rsid w:val="00431C22"/>
    <w:rsid w:val="004622D5"/>
    <w:rsid w:val="004657CB"/>
    <w:rsid w:val="00465EBB"/>
    <w:rsid w:val="004670C6"/>
    <w:rsid w:val="00475CD7"/>
    <w:rsid w:val="0049244C"/>
    <w:rsid w:val="004952E3"/>
    <w:rsid w:val="004B4B9E"/>
    <w:rsid w:val="004C3F93"/>
    <w:rsid w:val="004C661D"/>
    <w:rsid w:val="004D2D54"/>
    <w:rsid w:val="004E7AD3"/>
    <w:rsid w:val="004F74E4"/>
    <w:rsid w:val="00500CAA"/>
    <w:rsid w:val="00504FC8"/>
    <w:rsid w:val="00513D6A"/>
    <w:rsid w:val="00530EBA"/>
    <w:rsid w:val="0053687B"/>
    <w:rsid w:val="00546792"/>
    <w:rsid w:val="00550BE2"/>
    <w:rsid w:val="005542CA"/>
    <w:rsid w:val="00563F77"/>
    <w:rsid w:val="00573B6A"/>
    <w:rsid w:val="005801D3"/>
    <w:rsid w:val="00584C38"/>
    <w:rsid w:val="005959C3"/>
    <w:rsid w:val="005B64FA"/>
    <w:rsid w:val="005C142F"/>
    <w:rsid w:val="005E1B5F"/>
    <w:rsid w:val="005E3252"/>
    <w:rsid w:val="005E5870"/>
    <w:rsid w:val="00601985"/>
    <w:rsid w:val="00605459"/>
    <w:rsid w:val="0061590A"/>
    <w:rsid w:val="0064720A"/>
    <w:rsid w:val="00661170"/>
    <w:rsid w:val="00675B06"/>
    <w:rsid w:val="006840DF"/>
    <w:rsid w:val="0068649D"/>
    <w:rsid w:val="006948E1"/>
    <w:rsid w:val="006A0E39"/>
    <w:rsid w:val="006B0E08"/>
    <w:rsid w:val="006B0F02"/>
    <w:rsid w:val="006F35E5"/>
    <w:rsid w:val="00700E77"/>
    <w:rsid w:val="00701023"/>
    <w:rsid w:val="0070136D"/>
    <w:rsid w:val="00733416"/>
    <w:rsid w:val="00733FB8"/>
    <w:rsid w:val="00734B40"/>
    <w:rsid w:val="00740363"/>
    <w:rsid w:val="0074114C"/>
    <w:rsid w:val="00752E85"/>
    <w:rsid w:val="0076790D"/>
    <w:rsid w:val="007C2E54"/>
    <w:rsid w:val="007C788F"/>
    <w:rsid w:val="007D576D"/>
    <w:rsid w:val="007D6C00"/>
    <w:rsid w:val="00810947"/>
    <w:rsid w:val="00811701"/>
    <w:rsid w:val="00812404"/>
    <w:rsid w:val="00852BCF"/>
    <w:rsid w:val="00852F70"/>
    <w:rsid w:val="00856DCE"/>
    <w:rsid w:val="0087060A"/>
    <w:rsid w:val="008B4F1F"/>
    <w:rsid w:val="008B5928"/>
    <w:rsid w:val="008D265F"/>
    <w:rsid w:val="008D699C"/>
    <w:rsid w:val="008E0535"/>
    <w:rsid w:val="008E158D"/>
    <w:rsid w:val="008F3940"/>
    <w:rsid w:val="008F608B"/>
    <w:rsid w:val="00902065"/>
    <w:rsid w:val="00924947"/>
    <w:rsid w:val="00925EBA"/>
    <w:rsid w:val="0092665A"/>
    <w:rsid w:val="00937FBE"/>
    <w:rsid w:val="00947A5C"/>
    <w:rsid w:val="00952DFA"/>
    <w:rsid w:val="00954151"/>
    <w:rsid w:val="00964564"/>
    <w:rsid w:val="00965CA3"/>
    <w:rsid w:val="0097511F"/>
    <w:rsid w:val="0097536F"/>
    <w:rsid w:val="0098516C"/>
    <w:rsid w:val="009861F6"/>
    <w:rsid w:val="00991B95"/>
    <w:rsid w:val="009A29B0"/>
    <w:rsid w:val="009F500B"/>
    <w:rsid w:val="00A016D9"/>
    <w:rsid w:val="00A03C7F"/>
    <w:rsid w:val="00A13023"/>
    <w:rsid w:val="00A14B92"/>
    <w:rsid w:val="00A431B0"/>
    <w:rsid w:val="00A43BB0"/>
    <w:rsid w:val="00A45BF9"/>
    <w:rsid w:val="00A559B2"/>
    <w:rsid w:val="00A80CCA"/>
    <w:rsid w:val="00A81AB4"/>
    <w:rsid w:val="00A82445"/>
    <w:rsid w:val="00A828C3"/>
    <w:rsid w:val="00AA50DB"/>
    <w:rsid w:val="00AD1708"/>
    <w:rsid w:val="00AD41F0"/>
    <w:rsid w:val="00AD7992"/>
    <w:rsid w:val="00B07DE4"/>
    <w:rsid w:val="00B11BA9"/>
    <w:rsid w:val="00B12CB4"/>
    <w:rsid w:val="00B22B76"/>
    <w:rsid w:val="00B41708"/>
    <w:rsid w:val="00B42A81"/>
    <w:rsid w:val="00B522D2"/>
    <w:rsid w:val="00B606F3"/>
    <w:rsid w:val="00B65EF9"/>
    <w:rsid w:val="00B76855"/>
    <w:rsid w:val="00B95747"/>
    <w:rsid w:val="00BA073E"/>
    <w:rsid w:val="00BA15EE"/>
    <w:rsid w:val="00BA29D0"/>
    <w:rsid w:val="00BC1C89"/>
    <w:rsid w:val="00BC3BC5"/>
    <w:rsid w:val="00BF0F07"/>
    <w:rsid w:val="00C22FBB"/>
    <w:rsid w:val="00C3789D"/>
    <w:rsid w:val="00C67560"/>
    <w:rsid w:val="00C7304F"/>
    <w:rsid w:val="00C83611"/>
    <w:rsid w:val="00C937FA"/>
    <w:rsid w:val="00C962BE"/>
    <w:rsid w:val="00C97755"/>
    <w:rsid w:val="00CC44C9"/>
    <w:rsid w:val="00CE110E"/>
    <w:rsid w:val="00CE2434"/>
    <w:rsid w:val="00CE2869"/>
    <w:rsid w:val="00CE5640"/>
    <w:rsid w:val="00D20209"/>
    <w:rsid w:val="00D25FE8"/>
    <w:rsid w:val="00D275FF"/>
    <w:rsid w:val="00D33A39"/>
    <w:rsid w:val="00D45C2D"/>
    <w:rsid w:val="00D64949"/>
    <w:rsid w:val="00D866C8"/>
    <w:rsid w:val="00D926E8"/>
    <w:rsid w:val="00DB04D0"/>
    <w:rsid w:val="00DC2665"/>
    <w:rsid w:val="00DC5BE3"/>
    <w:rsid w:val="00DC7B47"/>
    <w:rsid w:val="00DD2875"/>
    <w:rsid w:val="00DD4E80"/>
    <w:rsid w:val="00DE0B97"/>
    <w:rsid w:val="00DF3AD8"/>
    <w:rsid w:val="00E00412"/>
    <w:rsid w:val="00E04C96"/>
    <w:rsid w:val="00E06F90"/>
    <w:rsid w:val="00E125A3"/>
    <w:rsid w:val="00E34281"/>
    <w:rsid w:val="00E43F3D"/>
    <w:rsid w:val="00E6307A"/>
    <w:rsid w:val="00E74F3D"/>
    <w:rsid w:val="00E83F64"/>
    <w:rsid w:val="00EA377B"/>
    <w:rsid w:val="00EA445D"/>
    <w:rsid w:val="00ED2257"/>
    <w:rsid w:val="00EE2F93"/>
    <w:rsid w:val="00EE32C4"/>
    <w:rsid w:val="00F0262A"/>
    <w:rsid w:val="00F060A4"/>
    <w:rsid w:val="00F0641B"/>
    <w:rsid w:val="00F10849"/>
    <w:rsid w:val="00F2183C"/>
    <w:rsid w:val="00F409AC"/>
    <w:rsid w:val="00F4614C"/>
    <w:rsid w:val="00F5694F"/>
    <w:rsid w:val="00F636DE"/>
    <w:rsid w:val="00F85E16"/>
    <w:rsid w:val="00F862C1"/>
    <w:rsid w:val="00F91C4E"/>
    <w:rsid w:val="00F92C75"/>
    <w:rsid w:val="00FA3A71"/>
    <w:rsid w:val="00FD0EA4"/>
    <w:rsid w:val="00FD5CD2"/>
    <w:rsid w:val="00FD67BF"/>
    <w:rsid w:val="00FF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4502C0E-A7F1-4023-8D64-403C8289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9FB"/>
    <w:pPr>
      <w:suppressAutoHyphens/>
    </w:pPr>
    <w:rPr>
      <w:rFonts w:cs="Calibri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36D"/>
    <w:pPr>
      <w:keepNext/>
      <w:suppressAutoHyphens w:val="0"/>
      <w:jc w:val="center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A3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C69FB"/>
    <w:rPr>
      <w:rFonts w:ascii="Wingdings" w:hAnsi="Wingdings"/>
    </w:rPr>
  </w:style>
  <w:style w:type="character" w:customStyle="1" w:styleId="WW8Num1z1">
    <w:name w:val="WW8Num1z1"/>
    <w:rsid w:val="002C69FB"/>
    <w:rPr>
      <w:rFonts w:ascii="Courier New" w:hAnsi="Courier New" w:cs="Courier New"/>
    </w:rPr>
  </w:style>
  <w:style w:type="character" w:customStyle="1" w:styleId="WW8Num1z3">
    <w:name w:val="WW8Num1z3"/>
    <w:rsid w:val="002C69FB"/>
    <w:rPr>
      <w:rFonts w:ascii="Symbol" w:hAnsi="Symbol"/>
    </w:rPr>
  </w:style>
  <w:style w:type="character" w:customStyle="1" w:styleId="WW8Num2z0">
    <w:name w:val="WW8Num2z0"/>
    <w:rsid w:val="002C69FB"/>
    <w:rPr>
      <w:rFonts w:ascii="Wingdings" w:hAnsi="Wingdings"/>
    </w:rPr>
  </w:style>
  <w:style w:type="character" w:customStyle="1" w:styleId="WW8Num2z1">
    <w:name w:val="WW8Num2z1"/>
    <w:rsid w:val="002C69FB"/>
    <w:rPr>
      <w:rFonts w:ascii="Courier New" w:hAnsi="Courier New" w:cs="Courier New"/>
    </w:rPr>
  </w:style>
  <w:style w:type="character" w:customStyle="1" w:styleId="WW8Num2z3">
    <w:name w:val="WW8Num2z3"/>
    <w:rsid w:val="002C69FB"/>
    <w:rPr>
      <w:rFonts w:ascii="Symbol" w:hAnsi="Symbol"/>
    </w:rPr>
  </w:style>
  <w:style w:type="character" w:customStyle="1" w:styleId="WW8Num3z0">
    <w:name w:val="WW8Num3z0"/>
    <w:rsid w:val="002C69FB"/>
    <w:rPr>
      <w:rFonts w:ascii="Wingdings" w:hAnsi="Wingdings"/>
    </w:rPr>
  </w:style>
  <w:style w:type="character" w:customStyle="1" w:styleId="WW8Num3z1">
    <w:name w:val="WW8Num3z1"/>
    <w:rsid w:val="002C69FB"/>
    <w:rPr>
      <w:rFonts w:ascii="Courier New" w:hAnsi="Courier New" w:cs="Courier New"/>
    </w:rPr>
  </w:style>
  <w:style w:type="character" w:customStyle="1" w:styleId="WW8Num3z3">
    <w:name w:val="WW8Num3z3"/>
    <w:rsid w:val="002C69FB"/>
    <w:rPr>
      <w:rFonts w:ascii="Symbol" w:hAnsi="Symbol"/>
    </w:rPr>
  </w:style>
  <w:style w:type="character" w:customStyle="1" w:styleId="WW8Num4z0">
    <w:name w:val="WW8Num4z0"/>
    <w:rsid w:val="002C69FB"/>
    <w:rPr>
      <w:rFonts w:ascii="Symbol" w:hAnsi="Symbol"/>
    </w:rPr>
  </w:style>
  <w:style w:type="character" w:customStyle="1" w:styleId="WW8Num4z1">
    <w:name w:val="WW8Num4z1"/>
    <w:rsid w:val="002C69FB"/>
    <w:rPr>
      <w:rFonts w:ascii="Courier New" w:hAnsi="Courier New" w:cs="Courier New"/>
    </w:rPr>
  </w:style>
  <w:style w:type="character" w:customStyle="1" w:styleId="WW8Num4z2">
    <w:name w:val="WW8Num4z2"/>
    <w:rsid w:val="002C69FB"/>
    <w:rPr>
      <w:rFonts w:ascii="Wingdings" w:hAnsi="Wingdings"/>
    </w:rPr>
  </w:style>
  <w:style w:type="character" w:customStyle="1" w:styleId="WW8Num5z0">
    <w:name w:val="WW8Num5z0"/>
    <w:rsid w:val="002C69FB"/>
    <w:rPr>
      <w:rFonts w:ascii="Wingdings" w:hAnsi="Wingdings"/>
    </w:rPr>
  </w:style>
  <w:style w:type="character" w:customStyle="1" w:styleId="WW8Num5z1">
    <w:name w:val="WW8Num5z1"/>
    <w:rsid w:val="002C69FB"/>
    <w:rPr>
      <w:rFonts w:ascii="Courier New" w:hAnsi="Courier New" w:cs="Courier New"/>
    </w:rPr>
  </w:style>
  <w:style w:type="character" w:customStyle="1" w:styleId="WW8Num5z3">
    <w:name w:val="WW8Num5z3"/>
    <w:rsid w:val="002C69FB"/>
    <w:rPr>
      <w:rFonts w:ascii="Symbol" w:hAnsi="Symbol"/>
    </w:rPr>
  </w:style>
  <w:style w:type="character" w:customStyle="1" w:styleId="WW8Num6z0">
    <w:name w:val="WW8Num6z0"/>
    <w:rsid w:val="002C69FB"/>
    <w:rPr>
      <w:rFonts w:ascii="Symbol" w:hAnsi="Symbol"/>
    </w:rPr>
  </w:style>
  <w:style w:type="character" w:customStyle="1" w:styleId="WW8Num6z1">
    <w:name w:val="WW8Num6z1"/>
    <w:rsid w:val="002C69FB"/>
    <w:rPr>
      <w:rFonts w:ascii="Courier New" w:hAnsi="Courier New" w:cs="Courier New"/>
    </w:rPr>
  </w:style>
  <w:style w:type="character" w:customStyle="1" w:styleId="WW8Num6z2">
    <w:name w:val="WW8Num6z2"/>
    <w:rsid w:val="002C69FB"/>
    <w:rPr>
      <w:rFonts w:ascii="Wingdings" w:hAnsi="Wingdings"/>
    </w:rPr>
  </w:style>
  <w:style w:type="character" w:customStyle="1" w:styleId="WW8Num7z0">
    <w:name w:val="WW8Num7z0"/>
    <w:rsid w:val="002C69FB"/>
    <w:rPr>
      <w:rFonts w:ascii="Wingdings" w:hAnsi="Wingdings"/>
    </w:rPr>
  </w:style>
  <w:style w:type="character" w:customStyle="1" w:styleId="WW8Num7z1">
    <w:name w:val="WW8Num7z1"/>
    <w:rsid w:val="002C69FB"/>
    <w:rPr>
      <w:rFonts w:ascii="Courier New" w:hAnsi="Courier New" w:cs="Courier New"/>
    </w:rPr>
  </w:style>
  <w:style w:type="character" w:customStyle="1" w:styleId="WW8Num7z3">
    <w:name w:val="WW8Num7z3"/>
    <w:rsid w:val="002C69FB"/>
    <w:rPr>
      <w:rFonts w:ascii="Symbol" w:hAnsi="Symbol"/>
    </w:rPr>
  </w:style>
  <w:style w:type="character" w:customStyle="1" w:styleId="WW8Num8z0">
    <w:name w:val="WW8Num8z0"/>
    <w:rsid w:val="002C69FB"/>
    <w:rPr>
      <w:rFonts w:ascii="Wingdings" w:hAnsi="Wingdings"/>
    </w:rPr>
  </w:style>
  <w:style w:type="character" w:customStyle="1" w:styleId="WW8Num8z1">
    <w:name w:val="WW8Num8z1"/>
    <w:rsid w:val="002C69FB"/>
    <w:rPr>
      <w:rFonts w:ascii="Courier New" w:hAnsi="Courier New" w:cs="Courier New"/>
    </w:rPr>
  </w:style>
  <w:style w:type="character" w:customStyle="1" w:styleId="WW8Num8z3">
    <w:name w:val="WW8Num8z3"/>
    <w:rsid w:val="002C69FB"/>
    <w:rPr>
      <w:rFonts w:ascii="Symbol" w:hAnsi="Symbol"/>
    </w:rPr>
  </w:style>
  <w:style w:type="character" w:customStyle="1" w:styleId="WW8Num9z0">
    <w:name w:val="WW8Num9z0"/>
    <w:rsid w:val="002C69FB"/>
    <w:rPr>
      <w:rFonts w:ascii="Wingdings" w:hAnsi="Wingdings"/>
    </w:rPr>
  </w:style>
  <w:style w:type="character" w:customStyle="1" w:styleId="WW8Num9z3">
    <w:name w:val="WW8Num9z3"/>
    <w:rsid w:val="002C69FB"/>
    <w:rPr>
      <w:rFonts w:ascii="Symbol" w:hAnsi="Symbol"/>
    </w:rPr>
  </w:style>
  <w:style w:type="character" w:styleId="Hyperlink">
    <w:name w:val="Hyperlink"/>
    <w:rsid w:val="002C69FB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2C69FB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2C69FB"/>
    <w:pPr>
      <w:spacing w:after="120"/>
    </w:pPr>
  </w:style>
  <w:style w:type="paragraph" w:styleId="List">
    <w:name w:val="List"/>
    <w:basedOn w:val="BodyText"/>
    <w:rsid w:val="002C69FB"/>
  </w:style>
  <w:style w:type="paragraph" w:styleId="Caption">
    <w:name w:val="caption"/>
    <w:basedOn w:val="Normal"/>
    <w:qFormat/>
    <w:rsid w:val="002C69F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C69FB"/>
    <w:pPr>
      <w:suppressLineNumbers/>
    </w:pPr>
  </w:style>
  <w:style w:type="paragraph" w:styleId="ListParagraph">
    <w:name w:val="List Paragraph"/>
    <w:basedOn w:val="Normal"/>
    <w:qFormat/>
    <w:rsid w:val="002C69FB"/>
    <w:pPr>
      <w:ind w:left="720"/>
    </w:pPr>
  </w:style>
  <w:style w:type="paragraph" w:customStyle="1" w:styleId="TableContents">
    <w:name w:val="Table Contents"/>
    <w:basedOn w:val="Normal"/>
    <w:rsid w:val="002C69FB"/>
    <w:pPr>
      <w:suppressLineNumbers/>
    </w:pPr>
  </w:style>
  <w:style w:type="paragraph" w:customStyle="1" w:styleId="TableHeading">
    <w:name w:val="Table Heading"/>
    <w:basedOn w:val="TableContents"/>
    <w:rsid w:val="002C69FB"/>
    <w:pPr>
      <w:jc w:val="center"/>
    </w:pPr>
    <w:rPr>
      <w:b/>
      <w:bCs/>
    </w:rPr>
  </w:style>
  <w:style w:type="paragraph" w:customStyle="1" w:styleId="Default">
    <w:name w:val="Default"/>
    <w:rsid w:val="00BC3BC5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70136D"/>
    <w:rPr>
      <w:rFonts w:ascii="Cambria" w:hAnsi="Cambria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283F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387A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0B387A"/>
    <w:rPr>
      <w:rFonts w:cs="Calibri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B387A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0B387A"/>
    <w:rPr>
      <w:rFonts w:cs="Calibri"/>
      <w:sz w:val="24"/>
      <w:szCs w:val="24"/>
      <w:lang w:eastAsia="ar-SA"/>
    </w:rPr>
  </w:style>
  <w:style w:type="character" w:customStyle="1" w:styleId="fcg">
    <w:name w:val="fcg"/>
    <w:rsid w:val="00965CA3"/>
  </w:style>
  <w:style w:type="character" w:customStyle="1" w:styleId="Heading2Char">
    <w:name w:val="Heading 2 Char"/>
    <w:link w:val="Heading2"/>
    <w:uiPriority w:val="9"/>
    <w:rsid w:val="00965CA3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Links>
    <vt:vector size="6" baseType="variant">
      <vt:variant>
        <vt:i4>1376352</vt:i4>
      </vt:variant>
      <vt:variant>
        <vt:i4>0</vt:i4>
      </vt:variant>
      <vt:variant>
        <vt:i4>0</vt:i4>
      </vt:variant>
      <vt:variant>
        <vt:i4>5</vt:i4>
      </vt:variant>
      <vt:variant>
        <vt:lpwstr>mailto:bhaumik.bhavsar@yahoo.com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Bhargav Bhavsar</cp:lastModifiedBy>
  <cp:revision>4</cp:revision>
  <cp:lastPrinted>2012-05-03T09:44:00Z</cp:lastPrinted>
  <dcterms:created xsi:type="dcterms:W3CDTF">2016-01-26T03:51:00Z</dcterms:created>
  <dcterms:modified xsi:type="dcterms:W3CDTF">2016-06-14T12:14:00Z</dcterms:modified>
</cp:coreProperties>
</file>