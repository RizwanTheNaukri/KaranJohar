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D9" w:rsidRDefault="00D100A7" w:rsidP="0007594F">
      <w:pPr>
        <w:tabs>
          <w:tab w:val="left" w:pos="9072"/>
        </w:tabs>
        <w:jc w:val="center"/>
        <w:rPr>
          <w:rFonts w:ascii="Verdana" w:hAnsi="Verdana" w:cs="Verdana"/>
          <w:b/>
          <w:bCs/>
          <w:u w:val="single"/>
        </w:rPr>
      </w:pPr>
      <w:r>
        <w:rPr>
          <w:b/>
          <w:bCs/>
          <w:sz w:val="36"/>
          <w:szCs w:val="36"/>
        </w:rPr>
        <w:t>RESU</w:t>
      </w:r>
      <w:r w:rsidR="004A63D9">
        <w:rPr>
          <w:b/>
          <w:bCs/>
          <w:sz w:val="36"/>
          <w:szCs w:val="36"/>
        </w:rPr>
        <w:t>ME</w:t>
      </w:r>
    </w:p>
    <w:tbl>
      <w:tblPr>
        <w:tblW w:w="11448" w:type="dxa"/>
        <w:tblLayout w:type="fixed"/>
        <w:tblLook w:val="0000" w:firstRow="0" w:lastRow="0" w:firstColumn="0" w:lastColumn="0" w:noHBand="0" w:noVBand="0"/>
      </w:tblPr>
      <w:tblGrid>
        <w:gridCol w:w="11448"/>
      </w:tblGrid>
      <w:tr w:rsidR="004A63D9" w:rsidTr="006A223B">
        <w:trPr>
          <w:trHeight w:val="370"/>
        </w:trPr>
        <w:tc>
          <w:tcPr>
            <w:tcW w:w="1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63D9" w:rsidRDefault="004A63D9">
            <w:pPr>
              <w:ind w:right="-90"/>
              <w:jc w:val="both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u w:val="single"/>
              </w:rPr>
              <w:t>Current &amp; Permanent Address</w:t>
            </w:r>
            <w:r>
              <w:rPr>
                <w:rFonts w:ascii="Verdana" w:hAnsi="Verdana" w:cs="Verdana"/>
              </w:rPr>
              <w:t xml:space="preserve"> :                                               </w:t>
            </w:r>
          </w:p>
          <w:p w:rsidR="004A63D9" w:rsidRDefault="004A63D9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 xml:space="preserve">Dinesh </w:t>
            </w:r>
            <w:proofErr w:type="spellStart"/>
            <w:r>
              <w:rPr>
                <w:rFonts w:ascii="Verdana" w:hAnsi="Verdana" w:cs="Verdana"/>
                <w:b/>
                <w:bCs/>
              </w:rPr>
              <w:t>Thanvi</w:t>
            </w:r>
            <w:proofErr w:type="spellEnd"/>
          </w:p>
          <w:p w:rsidR="004A63D9" w:rsidRDefault="004A63D9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D-16 4</w:t>
            </w:r>
            <w:r>
              <w:rPr>
                <w:rFonts w:ascii="Verdana" w:hAnsi="Verdana" w:cs="Verdana"/>
                <w:b/>
                <w:bCs/>
                <w:vertAlign w:val="superscript"/>
              </w:rPr>
              <w:t>th</w:t>
            </w:r>
            <w:r>
              <w:rPr>
                <w:rFonts w:ascii="Verdana" w:hAnsi="Verdana" w:cs="Verdana"/>
                <w:b/>
                <w:bCs/>
              </w:rPr>
              <w:t xml:space="preserve"> Floor SIMANDHAR STATUS</w:t>
            </w:r>
          </w:p>
          <w:p w:rsidR="004A63D9" w:rsidRDefault="004A63D9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Behind Vodafo</w:t>
            </w:r>
            <w:r w:rsidR="00322542">
              <w:rPr>
                <w:rFonts w:ascii="Verdana" w:hAnsi="Verdana" w:cs="Verdana"/>
                <w:b/>
                <w:bCs/>
              </w:rPr>
              <w:t>n</w:t>
            </w:r>
            <w:r>
              <w:rPr>
                <w:rFonts w:ascii="Verdana" w:hAnsi="Verdana" w:cs="Verdana"/>
                <w:b/>
                <w:bCs/>
              </w:rPr>
              <w:t xml:space="preserve">e tower, next to </w:t>
            </w:r>
            <w:proofErr w:type="spellStart"/>
            <w:r>
              <w:rPr>
                <w:rFonts w:ascii="Verdana" w:hAnsi="Verdana" w:cs="Verdana"/>
                <w:b/>
                <w:bCs/>
              </w:rPr>
              <w:t>S</w:t>
            </w:r>
            <w:r w:rsidR="00322542">
              <w:rPr>
                <w:rFonts w:ascii="Verdana" w:hAnsi="Verdana" w:cs="Verdana"/>
                <w:b/>
                <w:bCs/>
              </w:rPr>
              <w:t>h</w:t>
            </w:r>
            <w:r>
              <w:rPr>
                <w:rFonts w:ascii="Verdana" w:hAnsi="Verdana" w:cs="Verdana"/>
                <w:b/>
                <w:bCs/>
              </w:rPr>
              <w:t>ayona</w:t>
            </w:r>
            <w:proofErr w:type="spellEnd"/>
            <w:r>
              <w:rPr>
                <w:rFonts w:ascii="Verdana" w:hAnsi="Verdana" w:cs="Verdana"/>
                <w:b/>
                <w:bCs/>
              </w:rPr>
              <w:t xml:space="preserve"> Green Society</w:t>
            </w:r>
          </w:p>
          <w:p w:rsidR="004A63D9" w:rsidRDefault="00013975">
            <w:pPr>
              <w:rPr>
                <w:rFonts w:ascii="Verdana" w:hAnsi="Verdana" w:cs="Verdana"/>
                <w:b/>
                <w:bCs/>
              </w:rPr>
            </w:pPr>
            <w:proofErr w:type="spellStart"/>
            <w:r>
              <w:rPr>
                <w:rFonts w:ascii="Verdana" w:hAnsi="Verdana" w:cs="Verdana"/>
                <w:b/>
                <w:bCs/>
              </w:rPr>
              <w:t>Gota</w:t>
            </w:r>
            <w:proofErr w:type="spellEnd"/>
            <w:r>
              <w:rPr>
                <w:rFonts w:ascii="Verdana" w:hAnsi="Verdana" w:cs="Verdana"/>
                <w:b/>
                <w:bCs/>
              </w:rPr>
              <w:t>-</w:t>
            </w:r>
            <w:r w:rsidR="004A63D9">
              <w:rPr>
                <w:rFonts w:ascii="Verdana" w:hAnsi="Verdana" w:cs="Verdana"/>
                <w:b/>
                <w:bCs/>
              </w:rPr>
              <w:t xml:space="preserve">Ahmedabad </w:t>
            </w:r>
          </w:p>
          <w:p w:rsidR="00013975" w:rsidRDefault="00013975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Pin code no : 382481</w:t>
            </w:r>
          </w:p>
          <w:p w:rsidR="004A63D9" w:rsidRDefault="004A63D9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Mo</w:t>
            </w:r>
            <w:r w:rsidR="00742362">
              <w:rPr>
                <w:rFonts w:ascii="Verdana" w:hAnsi="Verdana" w:cs="Verdana"/>
                <w:b/>
                <w:bCs/>
              </w:rPr>
              <w:t>b</w:t>
            </w:r>
            <w:r w:rsidR="00CF447F">
              <w:rPr>
                <w:rFonts w:ascii="Verdana" w:hAnsi="Verdana" w:cs="Verdana"/>
                <w:b/>
                <w:bCs/>
              </w:rPr>
              <w:t>ile No : 9737630668</w:t>
            </w:r>
            <w:r w:rsidR="00082425">
              <w:rPr>
                <w:rFonts w:ascii="Verdana" w:hAnsi="Verdana" w:cs="Verdana"/>
                <w:b/>
                <w:bCs/>
              </w:rPr>
              <w:t>/8160623869</w:t>
            </w:r>
          </w:p>
          <w:p w:rsidR="004A63D9" w:rsidRDefault="004A63D9">
            <w:r>
              <w:rPr>
                <w:rFonts w:ascii="Verdana" w:hAnsi="Verdana" w:cs="Verdana"/>
                <w:b/>
                <w:bCs/>
              </w:rPr>
              <w:t xml:space="preserve">Email : </w:t>
            </w:r>
            <w:hyperlink r:id="rId6" w:history="1">
              <w:r w:rsidR="00B52A60" w:rsidRPr="00101447">
                <w:rPr>
                  <w:rStyle w:val="Hyperlink"/>
                  <w:rFonts w:ascii="Verdana" w:hAnsi="Verdana" w:cs="Verdana"/>
                  <w:b/>
                  <w:bCs/>
                </w:rPr>
                <w:t>dinesh.thanvi@gmail.com</w:t>
              </w:r>
            </w:hyperlink>
          </w:p>
        </w:tc>
      </w:tr>
      <w:tr w:rsidR="004A63D9" w:rsidTr="006A223B">
        <w:trPr>
          <w:trHeight w:val="70"/>
        </w:trPr>
        <w:tc>
          <w:tcPr>
            <w:tcW w:w="1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63D9" w:rsidRDefault="004A63D9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both"/>
            </w:pPr>
            <w:r>
              <w:rPr>
                <w:rFonts w:ascii="Verdana" w:hAnsi="Verdana" w:cs="Verdana"/>
                <w:b/>
                <w:bCs/>
                <w:smallCaps/>
                <w:color w:val="000000"/>
              </w:rPr>
              <w:t>Objectives &amp; Goals</w:t>
            </w:r>
            <w:r>
              <w:rPr>
                <w:rFonts w:ascii="Verdana" w:hAnsi="Verdana" w:cs="Verdana"/>
                <w:smallCaps/>
                <w:color w:val="000000"/>
              </w:rPr>
              <w:t xml:space="preserve"> : </w:t>
            </w:r>
          </w:p>
          <w:p w:rsidR="001F2A94" w:rsidRDefault="004A63D9">
            <w:pPr>
              <w:jc w:val="both"/>
              <w:rPr>
                <w:sz w:val="24"/>
                <w:szCs w:val="24"/>
              </w:rPr>
            </w:pPr>
            <w:r w:rsidRPr="00BD4AF2">
              <w:rPr>
                <w:b/>
                <w:sz w:val="24"/>
                <w:szCs w:val="24"/>
                <w:u w:val="single"/>
              </w:rPr>
              <w:t>Objective</w:t>
            </w:r>
            <w:r w:rsidRPr="00BD4AF2">
              <w:rPr>
                <w:b/>
                <w:sz w:val="24"/>
                <w:szCs w:val="24"/>
              </w:rPr>
              <w:t xml:space="preserve"> </w:t>
            </w:r>
            <w:r w:rsidRPr="00BD4AF2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To seek an excellent and multi-sided Marketing Merchandiser career at a reputed and</w:t>
            </w:r>
            <w:r w:rsidR="001F2A94">
              <w:rPr>
                <w:sz w:val="24"/>
                <w:szCs w:val="24"/>
              </w:rPr>
              <w:t xml:space="preserve"> W</w:t>
            </w:r>
            <w:r>
              <w:rPr>
                <w:sz w:val="24"/>
                <w:szCs w:val="24"/>
              </w:rPr>
              <w:t>ell</w:t>
            </w:r>
            <w:r w:rsidR="001F2A9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liked </w:t>
            </w:r>
          </w:p>
          <w:p w:rsidR="001F2A94" w:rsidRDefault="00277710">
            <w:pPr>
              <w:jc w:val="both"/>
              <w:rPr>
                <w:spacing w:val="2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        Organization</w:t>
            </w:r>
            <w:r w:rsidR="004A63D9">
              <w:rPr>
                <w:sz w:val="24"/>
                <w:szCs w:val="24"/>
              </w:rPr>
              <w:t>.</w:t>
            </w:r>
          </w:p>
          <w:p w:rsidR="004A63D9" w:rsidRDefault="004A63D9">
            <w:pPr>
              <w:jc w:val="both"/>
              <w:rPr>
                <w:spacing w:val="20"/>
                <w:sz w:val="24"/>
                <w:szCs w:val="24"/>
              </w:rPr>
            </w:pPr>
            <w:r w:rsidRPr="00BD4AF2">
              <w:rPr>
                <w:b/>
                <w:spacing w:val="20"/>
                <w:sz w:val="24"/>
                <w:szCs w:val="24"/>
                <w:u w:val="single"/>
              </w:rPr>
              <w:t>Goal</w:t>
            </w:r>
            <w:r w:rsidRPr="001F2A94">
              <w:rPr>
                <w:b/>
                <w:spacing w:val="20"/>
                <w:sz w:val="28"/>
                <w:szCs w:val="28"/>
              </w:rPr>
              <w:t xml:space="preserve"> </w:t>
            </w:r>
            <w:r>
              <w:rPr>
                <w:spacing w:val="20"/>
                <w:sz w:val="24"/>
                <w:szCs w:val="24"/>
              </w:rPr>
              <w:t xml:space="preserve">: I would like to work in a challenging atmosphere to enrich my ideas, experience </w:t>
            </w:r>
          </w:p>
          <w:p w:rsidR="004A63D9" w:rsidRDefault="00277710">
            <w:pPr>
              <w:jc w:val="both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          </w:t>
            </w:r>
            <w:r w:rsidR="004A63D9">
              <w:rPr>
                <w:spacing w:val="20"/>
                <w:sz w:val="24"/>
                <w:szCs w:val="24"/>
              </w:rPr>
              <w:t xml:space="preserve">and management skills with the practical approach of the industry and I would </w:t>
            </w:r>
            <w:r>
              <w:rPr>
                <w:spacing w:val="20"/>
                <w:sz w:val="24"/>
                <w:szCs w:val="24"/>
              </w:rPr>
              <w:t>want</w:t>
            </w:r>
            <w:r w:rsidR="004A63D9">
              <w:rPr>
                <w:spacing w:val="20"/>
                <w:sz w:val="24"/>
                <w:szCs w:val="24"/>
              </w:rPr>
              <w:t xml:space="preserve"> to </w:t>
            </w:r>
          </w:p>
          <w:p w:rsidR="004A63D9" w:rsidRDefault="00277710">
            <w:pPr>
              <w:jc w:val="both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          </w:t>
            </w:r>
            <w:proofErr w:type="gramStart"/>
            <w:r w:rsidR="004A63D9">
              <w:rPr>
                <w:spacing w:val="20"/>
                <w:sz w:val="24"/>
                <w:szCs w:val="24"/>
              </w:rPr>
              <w:t>use</w:t>
            </w:r>
            <w:proofErr w:type="gramEnd"/>
            <w:r w:rsidR="004A63D9">
              <w:rPr>
                <w:spacing w:val="20"/>
                <w:sz w:val="24"/>
                <w:szCs w:val="24"/>
              </w:rPr>
              <w:t xml:space="preserve"> my knowledge and experience for the best of company’s interest and objectives.</w:t>
            </w:r>
          </w:p>
          <w:p w:rsidR="004A63D9" w:rsidRDefault="004A63D9">
            <w:pPr>
              <w:jc w:val="both"/>
              <w:rPr>
                <w:spacing w:val="20"/>
                <w:sz w:val="24"/>
                <w:szCs w:val="24"/>
              </w:rPr>
            </w:pPr>
          </w:p>
          <w:p w:rsidR="004A63D9" w:rsidRDefault="004A63D9">
            <w:pPr>
              <w:pStyle w:val="Heading2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rPr>
                <w:rFonts w:ascii="Verdana" w:hAnsi="Verdana" w:cs="Verdana"/>
              </w:rPr>
            </w:pPr>
            <w:r>
              <w:rPr>
                <w:smallCaps/>
                <w:color w:val="000000"/>
              </w:rPr>
              <w:t>EXPERIENCE: over</w:t>
            </w:r>
            <w:r w:rsidR="001F2A94">
              <w:rPr>
                <w:color w:val="000000"/>
              </w:rPr>
              <w:t xml:space="preserve">all Experience : </w:t>
            </w:r>
            <w:r w:rsidR="00AF7131">
              <w:rPr>
                <w:color w:val="000000"/>
              </w:rPr>
              <w:t>20</w:t>
            </w:r>
            <w:r>
              <w:rPr>
                <w:color w:val="000000"/>
              </w:rPr>
              <w:t xml:space="preserve"> Years</w:t>
            </w:r>
            <w:r w:rsidR="00277710">
              <w:rPr>
                <w:color w:val="000000"/>
              </w:rPr>
              <w:t xml:space="preserve"> </w:t>
            </w:r>
            <w:r w:rsidR="00277B36">
              <w:rPr>
                <w:color w:val="000000"/>
              </w:rPr>
              <w:t>+</w:t>
            </w:r>
          </w:p>
          <w:p w:rsidR="0007594F" w:rsidRDefault="0007594F" w:rsidP="007D4F47">
            <w:pPr>
              <w:ind w:right="-360"/>
              <w:rPr>
                <w:rFonts w:ascii="Verdana" w:hAnsi="Verdana" w:cs="Verdana"/>
              </w:rPr>
            </w:pPr>
          </w:p>
          <w:p w:rsidR="00D754EB" w:rsidRDefault="00D754EB" w:rsidP="00D754EB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:    </w:t>
            </w:r>
            <w:r>
              <w:rPr>
                <w:rFonts w:ascii="Verdana" w:hAnsi="Verdana" w:cs="Verdana"/>
                <w:b/>
                <w:u w:val="single"/>
              </w:rPr>
              <w:t>Jan</w:t>
            </w:r>
            <w:r w:rsidRPr="00277710">
              <w:rPr>
                <w:rFonts w:ascii="Verdana" w:hAnsi="Verdana" w:cs="Verdana"/>
                <w:b/>
                <w:u w:val="single"/>
              </w:rPr>
              <w:t>’2</w:t>
            </w:r>
            <w:r>
              <w:rPr>
                <w:rFonts w:ascii="Verdana" w:hAnsi="Verdana" w:cs="Verdana"/>
                <w:b/>
                <w:u w:val="single"/>
              </w:rPr>
              <w:t xml:space="preserve">020 to March’2020 </w:t>
            </w:r>
          </w:p>
          <w:p w:rsidR="00D754EB" w:rsidRDefault="00D754EB" w:rsidP="00D754EB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Company             :  </w:t>
            </w:r>
            <w:r w:rsidR="005D2BB1">
              <w:rPr>
                <w:rFonts w:ascii="Verdana" w:hAnsi="Verdana" w:cs="Verdana"/>
              </w:rPr>
              <w:t>First Fashion Clothing Co.(</w:t>
            </w:r>
            <w:r>
              <w:rPr>
                <w:rFonts w:ascii="Verdana" w:hAnsi="Verdana" w:cs="Verdana"/>
              </w:rPr>
              <w:t>Front Line</w:t>
            </w:r>
            <w:r w:rsidR="005D2BB1">
              <w:rPr>
                <w:rFonts w:ascii="Verdana" w:hAnsi="Verdana" w:cs="Verdana"/>
              </w:rPr>
              <w:t xml:space="preserve"> Fashion),</w:t>
            </w:r>
            <w:r>
              <w:rPr>
                <w:rFonts w:ascii="Verdana" w:hAnsi="Verdana" w:cs="Verdana"/>
              </w:rPr>
              <w:t>Ahmedabad</w:t>
            </w:r>
          </w:p>
          <w:p w:rsidR="00D754EB" w:rsidRDefault="00D754EB" w:rsidP="00D754EB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Position               :  Sr. Merchandiser</w:t>
            </w:r>
          </w:p>
          <w:p w:rsidR="00D754EB" w:rsidRDefault="00D754EB" w:rsidP="00D754EB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Responsibility       :  </w:t>
            </w:r>
            <w:r>
              <w:rPr>
                <w:rFonts w:ascii="Verdana" w:hAnsi="Verdana" w:cs="Verdana"/>
                <w:b/>
                <w:u w:val="single"/>
              </w:rPr>
              <w:t>Handled Bu</w:t>
            </w:r>
            <w:r w:rsidRPr="00534F94">
              <w:rPr>
                <w:rFonts w:ascii="Verdana" w:hAnsi="Verdana" w:cs="Verdana"/>
                <w:b/>
                <w:u w:val="single"/>
              </w:rPr>
              <w:t>yers</w:t>
            </w:r>
            <w:r>
              <w:rPr>
                <w:rFonts w:ascii="Verdana" w:hAnsi="Verdana" w:cs="Verdana"/>
              </w:rPr>
              <w:t xml:space="preserve"> : (Being Human, </w:t>
            </w:r>
            <w:proofErr w:type="spellStart"/>
            <w:r>
              <w:rPr>
                <w:rFonts w:ascii="Verdana" w:hAnsi="Verdana" w:cs="Verdana"/>
              </w:rPr>
              <w:t>Ajio</w:t>
            </w:r>
            <w:proofErr w:type="spellEnd"/>
            <w:r>
              <w:rPr>
                <w:rFonts w:ascii="Verdana" w:hAnsi="Verdana" w:cs="Verdana"/>
              </w:rPr>
              <w:t xml:space="preserve"> (Reliance), Universal Sports (</w:t>
            </w:r>
            <w:proofErr w:type="spellStart"/>
            <w:r>
              <w:rPr>
                <w:rFonts w:ascii="Verdana" w:hAnsi="Verdana" w:cs="Verdana"/>
              </w:rPr>
              <w:t>Wrogn</w:t>
            </w:r>
            <w:proofErr w:type="spellEnd"/>
            <w:r>
              <w:rPr>
                <w:rFonts w:ascii="Verdana" w:hAnsi="Verdana" w:cs="Verdana"/>
              </w:rPr>
              <w:t>, Single)</w:t>
            </w:r>
          </w:p>
          <w:p w:rsidR="00D754EB" w:rsidRDefault="00D754EB" w:rsidP="00DE264D">
            <w:pPr>
              <w:ind w:right="-360"/>
              <w:rPr>
                <w:rFonts w:ascii="Verdana" w:hAnsi="Verdana" w:cs="Verdana"/>
              </w:rPr>
            </w:pPr>
          </w:p>
          <w:p w:rsidR="00D754EB" w:rsidRDefault="00D754EB" w:rsidP="00DE264D">
            <w:pPr>
              <w:ind w:right="-360"/>
              <w:rPr>
                <w:rFonts w:ascii="Verdana" w:hAnsi="Verdana" w:cs="Verdana"/>
              </w:rPr>
            </w:pPr>
          </w:p>
          <w:p w:rsidR="00DE264D" w:rsidRDefault="00DE264D" w:rsidP="00DE264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:    </w:t>
            </w:r>
            <w:r w:rsidR="00277710" w:rsidRPr="00277710">
              <w:rPr>
                <w:rFonts w:ascii="Verdana" w:hAnsi="Verdana" w:cs="Verdana"/>
                <w:b/>
                <w:u w:val="single"/>
              </w:rPr>
              <w:t>Aug</w:t>
            </w:r>
            <w:r w:rsidR="003A2422" w:rsidRPr="00277710">
              <w:rPr>
                <w:rFonts w:ascii="Verdana" w:hAnsi="Verdana" w:cs="Verdana"/>
                <w:b/>
                <w:u w:val="single"/>
              </w:rPr>
              <w:t>’2</w:t>
            </w:r>
            <w:r w:rsidR="003A2422">
              <w:rPr>
                <w:rFonts w:ascii="Verdana" w:hAnsi="Verdana" w:cs="Verdana"/>
                <w:b/>
                <w:u w:val="single"/>
              </w:rPr>
              <w:t xml:space="preserve">019 to </w:t>
            </w:r>
            <w:r w:rsidR="00277710">
              <w:rPr>
                <w:rFonts w:ascii="Verdana" w:hAnsi="Verdana" w:cs="Verdana"/>
                <w:b/>
                <w:u w:val="single"/>
              </w:rPr>
              <w:t>Dec’2019</w:t>
            </w:r>
            <w:r>
              <w:rPr>
                <w:rFonts w:ascii="Verdana" w:hAnsi="Verdana" w:cs="Verdana"/>
                <w:b/>
                <w:u w:val="single"/>
              </w:rPr>
              <w:t xml:space="preserve"> </w:t>
            </w:r>
          </w:p>
          <w:p w:rsidR="00DE264D" w:rsidRDefault="00DE264D" w:rsidP="00DE264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Company             : </w:t>
            </w:r>
            <w:r w:rsidR="00343888">
              <w:rPr>
                <w:rFonts w:ascii="Verdana" w:hAnsi="Verdana" w:cs="Verdana"/>
              </w:rPr>
              <w:t xml:space="preserve"> </w:t>
            </w:r>
            <w:proofErr w:type="spellStart"/>
            <w:r w:rsidR="00343888">
              <w:rPr>
                <w:rFonts w:ascii="Verdana" w:hAnsi="Verdana" w:cs="Verdana"/>
              </w:rPr>
              <w:t>Avadat</w:t>
            </w:r>
            <w:proofErr w:type="spellEnd"/>
            <w:r w:rsidR="00343888">
              <w:rPr>
                <w:rFonts w:ascii="Verdana" w:hAnsi="Verdana" w:cs="Verdana"/>
              </w:rPr>
              <w:t xml:space="preserve"> Apparels, Ahmedabad</w:t>
            </w:r>
          </w:p>
          <w:p w:rsidR="00DE264D" w:rsidRDefault="00DE264D" w:rsidP="00DE264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Position               :  Sr. Merchandiser</w:t>
            </w:r>
          </w:p>
          <w:p w:rsidR="00DE264D" w:rsidRDefault="00DE264D" w:rsidP="00DE264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Responsibility       :  </w:t>
            </w:r>
            <w:r w:rsidR="00277710">
              <w:rPr>
                <w:rFonts w:ascii="Verdana" w:hAnsi="Verdana" w:cs="Verdana"/>
                <w:b/>
                <w:u w:val="single"/>
              </w:rPr>
              <w:t>Handled</w:t>
            </w:r>
            <w:r>
              <w:rPr>
                <w:rFonts w:ascii="Verdana" w:hAnsi="Verdana" w:cs="Verdana"/>
                <w:b/>
                <w:u w:val="single"/>
              </w:rPr>
              <w:t xml:space="preserve"> Bu</w:t>
            </w:r>
            <w:r w:rsidRPr="00534F94">
              <w:rPr>
                <w:rFonts w:ascii="Verdana" w:hAnsi="Verdana" w:cs="Verdana"/>
                <w:b/>
                <w:u w:val="single"/>
              </w:rPr>
              <w:t>yers</w:t>
            </w:r>
            <w:r>
              <w:rPr>
                <w:rFonts w:ascii="Verdana" w:hAnsi="Verdana" w:cs="Verdana"/>
              </w:rPr>
              <w:t xml:space="preserve"> : </w:t>
            </w:r>
            <w:r w:rsidR="00343888">
              <w:rPr>
                <w:rFonts w:ascii="Verdana" w:hAnsi="Verdana" w:cs="Verdana"/>
              </w:rPr>
              <w:t>PEPE INDIA,MYNTRA</w:t>
            </w:r>
            <w:r w:rsidR="00B373BE">
              <w:rPr>
                <w:rFonts w:ascii="Verdana" w:hAnsi="Verdana" w:cs="Verdana"/>
              </w:rPr>
              <w:t>,</w:t>
            </w:r>
            <w:r w:rsidR="00343888">
              <w:rPr>
                <w:rFonts w:ascii="Verdana" w:hAnsi="Verdana" w:cs="Verdana"/>
              </w:rPr>
              <w:t>R&amp;B-</w:t>
            </w:r>
            <w:proofErr w:type="spellStart"/>
            <w:r w:rsidR="00343888">
              <w:rPr>
                <w:rFonts w:ascii="Verdana" w:hAnsi="Verdana" w:cs="Verdana"/>
              </w:rPr>
              <w:t>Dubai,AMAZON</w:t>
            </w:r>
            <w:proofErr w:type="spellEnd"/>
            <w:r w:rsidR="00277710">
              <w:rPr>
                <w:rFonts w:ascii="Verdana" w:hAnsi="Verdana" w:cs="Verdana"/>
              </w:rPr>
              <w:t>, El-</w:t>
            </w:r>
            <w:r w:rsidR="00B373BE">
              <w:rPr>
                <w:rFonts w:ascii="Verdana" w:hAnsi="Verdana" w:cs="Verdana"/>
              </w:rPr>
              <w:t>Corte</w:t>
            </w:r>
            <w:r w:rsidR="00277710">
              <w:rPr>
                <w:rFonts w:ascii="Verdana" w:hAnsi="Verdana" w:cs="Verdana"/>
              </w:rPr>
              <w:t xml:space="preserve"> </w:t>
            </w:r>
            <w:r w:rsidR="00EB0324">
              <w:rPr>
                <w:rFonts w:ascii="Verdana" w:hAnsi="Verdana" w:cs="Verdana"/>
              </w:rPr>
              <w:t>Ingles</w:t>
            </w:r>
            <w:r w:rsidR="00B373BE">
              <w:rPr>
                <w:rFonts w:ascii="Verdana" w:hAnsi="Verdana" w:cs="Verdana"/>
              </w:rPr>
              <w:t>- India</w:t>
            </w:r>
          </w:p>
          <w:p w:rsidR="00DE264D" w:rsidRDefault="00DE264D" w:rsidP="006402F8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                </w:t>
            </w:r>
            <w:r w:rsidR="00343888">
              <w:rPr>
                <w:rFonts w:ascii="Verdana" w:hAnsi="Verdana" w:cs="Verdana"/>
              </w:rPr>
              <w:t xml:space="preserve">          </w:t>
            </w:r>
            <w:r>
              <w:rPr>
                <w:rFonts w:ascii="Verdana" w:hAnsi="Verdana" w:cs="Verdana"/>
              </w:rPr>
              <w:t xml:space="preserve">                              </w:t>
            </w:r>
          </w:p>
          <w:p w:rsidR="00343888" w:rsidRDefault="00343888" w:rsidP="006402F8">
            <w:pPr>
              <w:ind w:right="-360"/>
              <w:rPr>
                <w:rFonts w:ascii="Verdana" w:hAnsi="Verdana" w:cs="Verdana"/>
              </w:rPr>
            </w:pPr>
          </w:p>
          <w:p w:rsidR="006402F8" w:rsidRDefault="006402F8" w:rsidP="006402F8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:    </w:t>
            </w:r>
            <w:r w:rsidR="00277710">
              <w:rPr>
                <w:rFonts w:ascii="Verdana" w:hAnsi="Verdana" w:cs="Verdana"/>
                <w:b/>
                <w:u w:val="single"/>
              </w:rPr>
              <w:t>July’2018 to 31</w:t>
            </w:r>
            <w:r w:rsidR="00277710" w:rsidRPr="00277710">
              <w:rPr>
                <w:rFonts w:ascii="Verdana" w:hAnsi="Verdana" w:cs="Verdana"/>
                <w:b/>
                <w:u w:val="single"/>
                <w:vertAlign w:val="superscript"/>
              </w:rPr>
              <w:t>st</w:t>
            </w:r>
            <w:r w:rsidR="00277710">
              <w:rPr>
                <w:rFonts w:ascii="Verdana" w:hAnsi="Verdana" w:cs="Verdana"/>
                <w:b/>
                <w:u w:val="single"/>
              </w:rPr>
              <w:t xml:space="preserve"> July</w:t>
            </w:r>
            <w:r w:rsidR="00DE264D">
              <w:rPr>
                <w:rFonts w:ascii="Verdana" w:hAnsi="Verdana" w:cs="Verdana"/>
                <w:b/>
                <w:u w:val="single"/>
              </w:rPr>
              <w:t>’2019</w:t>
            </w:r>
          </w:p>
          <w:p w:rsidR="00534F94" w:rsidRDefault="006402F8" w:rsidP="006402F8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Company             :  </w:t>
            </w:r>
            <w:r w:rsidR="00534F94">
              <w:rPr>
                <w:rFonts w:ascii="Verdana" w:hAnsi="Verdana" w:cs="Verdana"/>
              </w:rPr>
              <w:t>ARTEX APPARELS, Ahmedabad</w:t>
            </w:r>
          </w:p>
          <w:p w:rsidR="006402F8" w:rsidRDefault="006402F8" w:rsidP="006402F8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Position               :  Sr. Merchandiser</w:t>
            </w:r>
          </w:p>
          <w:p w:rsidR="00534F94" w:rsidRDefault="006402F8" w:rsidP="006402F8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Responsibility       :  </w:t>
            </w:r>
            <w:r w:rsidR="00DE264D">
              <w:rPr>
                <w:rFonts w:ascii="Verdana" w:hAnsi="Verdana" w:cs="Verdana"/>
                <w:b/>
                <w:u w:val="single"/>
              </w:rPr>
              <w:t xml:space="preserve">Handled </w:t>
            </w:r>
            <w:r w:rsidRPr="00534F94">
              <w:rPr>
                <w:rFonts w:ascii="Verdana" w:hAnsi="Verdana" w:cs="Verdana"/>
                <w:b/>
                <w:u w:val="single"/>
              </w:rPr>
              <w:t>Buyers</w:t>
            </w:r>
            <w:r>
              <w:rPr>
                <w:rFonts w:ascii="Verdana" w:hAnsi="Verdana" w:cs="Verdana"/>
              </w:rPr>
              <w:t xml:space="preserve"> : </w:t>
            </w:r>
            <w:r w:rsidR="00534F94">
              <w:rPr>
                <w:rFonts w:ascii="Verdana" w:hAnsi="Verdana" w:cs="Verdana"/>
              </w:rPr>
              <w:t xml:space="preserve">Own Brand T&amp;S (Tales &amp; Stories) In Kids wear garments </w:t>
            </w:r>
          </w:p>
          <w:p w:rsidR="00B373BE" w:rsidRDefault="00534F94" w:rsidP="00534F94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(Knits, denim &amp; nylon-fleece jackets</w:t>
            </w:r>
            <w:r w:rsidR="00B373BE">
              <w:rPr>
                <w:rFonts w:ascii="Verdana" w:hAnsi="Verdana" w:cs="Verdana"/>
              </w:rPr>
              <w:t>, Sweat Shirts)</w:t>
            </w:r>
            <w:r>
              <w:rPr>
                <w:rFonts w:ascii="Verdana" w:hAnsi="Verdana" w:cs="Verdana"/>
              </w:rPr>
              <w:t>&amp; Life Style Brand (</w:t>
            </w:r>
            <w:proofErr w:type="spellStart"/>
            <w:r>
              <w:rPr>
                <w:rFonts w:ascii="Verdana" w:hAnsi="Verdana" w:cs="Verdana"/>
              </w:rPr>
              <w:t>Bossini</w:t>
            </w:r>
            <w:proofErr w:type="spellEnd"/>
            <w:r>
              <w:rPr>
                <w:rFonts w:ascii="Verdana" w:hAnsi="Verdana" w:cs="Verdana"/>
              </w:rPr>
              <w:t xml:space="preserve"> &amp; Fame </w:t>
            </w:r>
          </w:p>
          <w:p w:rsidR="00534F94" w:rsidRDefault="00B373BE" w:rsidP="00534F94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</w:t>
            </w:r>
            <w:proofErr w:type="gramStart"/>
            <w:r w:rsidR="00534F94">
              <w:rPr>
                <w:rFonts w:ascii="Verdana" w:hAnsi="Verdana" w:cs="Verdana"/>
              </w:rPr>
              <w:t>boys</w:t>
            </w:r>
            <w:proofErr w:type="gramEnd"/>
            <w:r w:rsidR="00534F94">
              <w:rPr>
                <w:rFonts w:ascii="Verdana" w:hAnsi="Verdana" w:cs="Verdana"/>
              </w:rPr>
              <w:t xml:space="preserve"> &amp; Girls)</w:t>
            </w:r>
            <w:r>
              <w:rPr>
                <w:rFonts w:ascii="Verdana" w:hAnsi="Verdana" w:cs="Verdana"/>
              </w:rPr>
              <w:t xml:space="preserve"> D</w:t>
            </w:r>
            <w:r w:rsidR="00534F94">
              <w:rPr>
                <w:rFonts w:ascii="Verdana" w:hAnsi="Verdana" w:cs="Verdana"/>
              </w:rPr>
              <w:t xml:space="preserve">enim Kids Jeans wear. </w:t>
            </w:r>
            <w:r w:rsidR="00343888">
              <w:rPr>
                <w:rFonts w:ascii="Verdana" w:hAnsi="Verdana" w:cs="Verdana"/>
              </w:rPr>
              <w:t>F</w:t>
            </w:r>
          </w:p>
          <w:p w:rsidR="00534F94" w:rsidRDefault="00534F94" w:rsidP="00534F94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</w:t>
            </w:r>
            <w:r w:rsidRPr="00534F94">
              <w:rPr>
                <w:rFonts w:ascii="Verdana" w:hAnsi="Verdana" w:cs="Verdana"/>
                <w:b/>
                <w:u w:val="single"/>
              </w:rPr>
              <w:t>Developments</w:t>
            </w:r>
            <w:r w:rsidR="00E44BB3">
              <w:rPr>
                <w:rFonts w:ascii="Verdana" w:hAnsi="Verdana" w:cs="Verdana"/>
                <w:b/>
                <w:u w:val="single"/>
              </w:rPr>
              <w:t xml:space="preserve"> :</w:t>
            </w:r>
            <w:r w:rsidR="00E44BB3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 </w:t>
            </w:r>
            <w:proofErr w:type="spellStart"/>
            <w:r>
              <w:rPr>
                <w:rFonts w:ascii="Verdana" w:hAnsi="Verdana" w:cs="Verdana"/>
              </w:rPr>
              <w:t>Coppel</w:t>
            </w:r>
            <w:proofErr w:type="spellEnd"/>
            <w:r>
              <w:rPr>
                <w:rFonts w:ascii="Verdana" w:hAnsi="Verdana" w:cs="Verdana"/>
              </w:rPr>
              <w:t>-Mexico, People Brand (</w:t>
            </w:r>
            <w:proofErr w:type="spellStart"/>
            <w:r>
              <w:rPr>
                <w:rFonts w:ascii="Verdana" w:hAnsi="Verdana" w:cs="Verdana"/>
              </w:rPr>
              <w:t>Aditya</w:t>
            </w:r>
            <w:proofErr w:type="spellEnd"/>
            <w:r>
              <w:rPr>
                <w:rFonts w:ascii="Verdana" w:hAnsi="Verdana" w:cs="Verdana"/>
              </w:rPr>
              <w:t xml:space="preserve"> Birla) Myntra.Com, Bangalore  </w:t>
            </w:r>
          </w:p>
          <w:p w:rsidR="00E44BB3" w:rsidRDefault="00E44BB3" w:rsidP="007D4F47">
            <w:pPr>
              <w:ind w:right="-360"/>
              <w:rPr>
                <w:rFonts w:ascii="Verdana" w:hAnsi="Verdana" w:cs="Verdana"/>
              </w:rPr>
            </w:pPr>
          </w:p>
          <w:p w:rsidR="00E44BB3" w:rsidRDefault="00E44BB3" w:rsidP="007D4F47">
            <w:pPr>
              <w:ind w:right="-360"/>
              <w:rPr>
                <w:rFonts w:ascii="Verdana" w:hAnsi="Verdana" w:cs="Verdana"/>
              </w:rPr>
            </w:pPr>
          </w:p>
          <w:p w:rsidR="007D4F47" w:rsidRDefault="007D4F47" w:rsidP="007D4F4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:    </w:t>
            </w:r>
            <w:r>
              <w:rPr>
                <w:rFonts w:ascii="Verdana" w:hAnsi="Verdana" w:cs="Verdana"/>
                <w:b/>
                <w:u w:val="single"/>
              </w:rPr>
              <w:t>April</w:t>
            </w:r>
            <w:r>
              <w:rPr>
                <w:rFonts w:ascii="Verdana" w:hAnsi="Verdana" w:cs="Verdana"/>
                <w:b/>
                <w:bCs/>
                <w:u w:val="single"/>
              </w:rPr>
              <w:t>’20</w:t>
            </w:r>
            <w:r w:rsidR="00D83895">
              <w:rPr>
                <w:rFonts w:ascii="Verdana" w:hAnsi="Verdana" w:cs="Verdana"/>
                <w:b/>
                <w:bCs/>
                <w:u w:val="single"/>
              </w:rPr>
              <w:t>1</w:t>
            </w:r>
            <w:r>
              <w:rPr>
                <w:rFonts w:ascii="Verdana" w:hAnsi="Verdana" w:cs="Verdana"/>
                <w:b/>
                <w:bCs/>
                <w:u w:val="single"/>
              </w:rPr>
              <w:t xml:space="preserve">6 to </w:t>
            </w:r>
            <w:r w:rsidR="00E44BB3">
              <w:rPr>
                <w:rFonts w:ascii="Verdana" w:hAnsi="Verdana" w:cs="Verdana"/>
                <w:b/>
                <w:bCs/>
                <w:u w:val="single"/>
              </w:rPr>
              <w:t>May’18</w:t>
            </w:r>
          </w:p>
          <w:p w:rsidR="007D4F47" w:rsidRDefault="007D4F47" w:rsidP="007D4F4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Company             :  </w:t>
            </w:r>
            <w:proofErr w:type="spellStart"/>
            <w:r w:rsidR="004702E9">
              <w:rPr>
                <w:rFonts w:ascii="Verdana" w:hAnsi="Verdana" w:cs="Verdana"/>
              </w:rPr>
              <w:t>Aarvee</w:t>
            </w:r>
            <w:proofErr w:type="spellEnd"/>
            <w:r w:rsidR="004702E9">
              <w:rPr>
                <w:rFonts w:ascii="Verdana" w:hAnsi="Verdana" w:cs="Verdana"/>
              </w:rPr>
              <w:t xml:space="preserve"> Denim &amp; Export Ltd.,</w:t>
            </w:r>
            <w:r>
              <w:rPr>
                <w:rFonts w:ascii="Verdana" w:hAnsi="Verdana" w:cs="Verdana"/>
              </w:rPr>
              <w:t xml:space="preserve"> Ahmedabad</w:t>
            </w:r>
          </w:p>
          <w:p w:rsidR="007D4F47" w:rsidRDefault="007D4F47" w:rsidP="007D4F4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Position               :  Sr. Merchandiser</w:t>
            </w:r>
          </w:p>
          <w:p w:rsidR="004702E9" w:rsidRDefault="007D4F47" w:rsidP="007D4F4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Responsibility       :  </w:t>
            </w:r>
            <w:r w:rsidR="00453E4E">
              <w:rPr>
                <w:rFonts w:ascii="Verdana" w:hAnsi="Verdana" w:cs="Verdana"/>
              </w:rPr>
              <w:t>Handled</w:t>
            </w:r>
            <w:r w:rsidR="004702E9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Buyers : </w:t>
            </w:r>
            <w:proofErr w:type="spellStart"/>
            <w:r w:rsidR="004702E9">
              <w:rPr>
                <w:rFonts w:ascii="Verdana" w:hAnsi="Verdana" w:cs="Verdana"/>
              </w:rPr>
              <w:t>Coppel</w:t>
            </w:r>
            <w:proofErr w:type="spellEnd"/>
            <w:r w:rsidR="004702E9">
              <w:rPr>
                <w:rFonts w:ascii="Verdana" w:hAnsi="Verdana" w:cs="Verdana"/>
              </w:rPr>
              <w:t xml:space="preserve">-Mexico in Denim kids wear, Max-Denim Kids wear, Reliance – </w:t>
            </w:r>
          </w:p>
          <w:p w:rsidR="004A63D9" w:rsidRDefault="004702E9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 Denim Kids wear, Easy-Buy </w:t>
            </w:r>
            <w:proofErr w:type="spellStart"/>
            <w:r>
              <w:rPr>
                <w:rFonts w:ascii="Verdana" w:hAnsi="Verdana" w:cs="Verdana"/>
              </w:rPr>
              <w:t>Mens</w:t>
            </w:r>
            <w:proofErr w:type="spellEnd"/>
            <w:r>
              <w:rPr>
                <w:rFonts w:ascii="Verdana" w:hAnsi="Verdana" w:cs="Verdana"/>
              </w:rPr>
              <w:t xml:space="preserve"> Denim.</w:t>
            </w:r>
            <w:r w:rsidR="007D4F47">
              <w:rPr>
                <w:rFonts w:ascii="Verdana" w:hAnsi="Verdana" w:cs="Verdana"/>
              </w:rPr>
              <w:t xml:space="preserve">   </w:t>
            </w:r>
          </w:p>
          <w:p w:rsidR="00E44BB3" w:rsidRDefault="00E44BB3">
            <w:pPr>
              <w:ind w:right="-360"/>
              <w:rPr>
                <w:rFonts w:ascii="Verdana" w:hAnsi="Verdana" w:cs="Verdana"/>
              </w:rPr>
            </w:pPr>
          </w:p>
          <w:p w:rsidR="00864A0F" w:rsidRDefault="00864A0F" w:rsidP="00864A0F">
            <w:pPr>
              <w:ind w:right="-360"/>
              <w:rPr>
                <w:rFonts w:ascii="Verdana" w:hAnsi="Verdana" w:cs="Verdana"/>
              </w:rPr>
            </w:pPr>
          </w:p>
          <w:p w:rsidR="00864A0F" w:rsidRDefault="00864A0F" w:rsidP="00864A0F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:    </w:t>
            </w:r>
            <w:r>
              <w:rPr>
                <w:rFonts w:ascii="Verdana" w:hAnsi="Verdana" w:cs="Verdana"/>
                <w:b/>
                <w:u w:val="single"/>
              </w:rPr>
              <w:t>Dec</w:t>
            </w:r>
            <w:r>
              <w:rPr>
                <w:rFonts w:ascii="Verdana" w:hAnsi="Verdana" w:cs="Verdana"/>
                <w:b/>
                <w:bCs/>
                <w:u w:val="single"/>
              </w:rPr>
              <w:t>’2011 to March’16</w:t>
            </w:r>
          </w:p>
          <w:p w:rsidR="00D754EB" w:rsidRDefault="00864A0F" w:rsidP="00B07AF8">
            <w:pPr>
              <w:tabs>
                <w:tab w:val="left" w:pos="7080"/>
              </w:tabs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Companies   </w:t>
            </w:r>
            <w:r w:rsidR="00D754EB">
              <w:rPr>
                <w:rFonts w:ascii="Verdana" w:hAnsi="Verdana" w:cs="Verdana"/>
              </w:rPr>
              <w:t xml:space="preserve">     :    Worked with well </w:t>
            </w:r>
            <w:r w:rsidR="00B07AF8">
              <w:rPr>
                <w:rFonts w:ascii="Verdana" w:hAnsi="Verdana" w:cs="Verdana"/>
              </w:rPr>
              <w:t>Reputed Manufacturers, Ahmedabad</w:t>
            </w:r>
          </w:p>
          <w:p w:rsidR="00D754EB" w:rsidRDefault="00864A0F" w:rsidP="00D754EB">
            <w:pPr>
              <w:numPr>
                <w:ilvl w:val="3"/>
                <w:numId w:val="20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Soma Textile</w:t>
            </w:r>
            <w:r w:rsidR="00B07AF8">
              <w:rPr>
                <w:rFonts w:ascii="Verdana" w:hAnsi="Verdana" w:cs="Verdana"/>
              </w:rPr>
              <w:t xml:space="preserve">---Denim Jeans </w:t>
            </w:r>
          </w:p>
          <w:p w:rsidR="00D754EB" w:rsidRDefault="00864A0F" w:rsidP="00D754EB">
            <w:pPr>
              <w:numPr>
                <w:ilvl w:val="3"/>
                <w:numId w:val="20"/>
              </w:numPr>
              <w:ind w:right="-360"/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Raghuvir</w:t>
            </w:r>
            <w:proofErr w:type="spellEnd"/>
            <w:r>
              <w:rPr>
                <w:rFonts w:ascii="Verdana" w:hAnsi="Verdana" w:cs="Verdana"/>
              </w:rPr>
              <w:t xml:space="preserve"> Exim</w:t>
            </w:r>
            <w:r w:rsidR="00D754EB">
              <w:rPr>
                <w:rFonts w:ascii="Verdana" w:hAnsi="Verdana" w:cs="Verdana"/>
              </w:rPr>
              <w:t>,</w:t>
            </w:r>
            <w:r w:rsidR="0023701D">
              <w:rPr>
                <w:rFonts w:ascii="Verdana" w:hAnsi="Verdana" w:cs="Verdana"/>
              </w:rPr>
              <w:t>------Home Furnishing products</w:t>
            </w:r>
          </w:p>
          <w:p w:rsidR="0023701D" w:rsidRPr="00D5073D" w:rsidRDefault="00D754EB" w:rsidP="00864A0F">
            <w:pPr>
              <w:numPr>
                <w:ilvl w:val="3"/>
                <w:numId w:val="20"/>
              </w:numPr>
              <w:ind w:right="-360"/>
              <w:rPr>
                <w:rFonts w:ascii="Verdana" w:hAnsi="Verdana" w:cs="Verdana"/>
                <w:highlight w:val="yellow"/>
              </w:rPr>
            </w:pPr>
            <w:proofErr w:type="spellStart"/>
            <w:r w:rsidRPr="00D5073D">
              <w:rPr>
                <w:rFonts w:ascii="Verdana" w:hAnsi="Verdana" w:cs="Verdana"/>
                <w:highlight w:val="yellow"/>
              </w:rPr>
              <w:t>Plastene</w:t>
            </w:r>
            <w:proofErr w:type="spellEnd"/>
            <w:r w:rsidRPr="00D5073D">
              <w:rPr>
                <w:rFonts w:ascii="Verdana" w:hAnsi="Verdana" w:cs="Verdana"/>
                <w:highlight w:val="yellow"/>
              </w:rPr>
              <w:t xml:space="preserve"> India Ltd.,</w:t>
            </w:r>
            <w:r w:rsidR="0023701D" w:rsidRPr="00D5073D">
              <w:rPr>
                <w:rFonts w:ascii="Verdana" w:hAnsi="Verdana" w:cs="Verdana"/>
                <w:highlight w:val="yellow"/>
              </w:rPr>
              <w:t>--FIBCs/Bulk Bags, Woven Bags, Flexible Packaging,</w:t>
            </w:r>
          </w:p>
          <w:p w:rsidR="00D754EB" w:rsidRDefault="0023701D" w:rsidP="0023701D">
            <w:pPr>
              <w:ind w:left="2880" w:right="-360"/>
              <w:rPr>
                <w:rFonts w:ascii="Verdana" w:hAnsi="Verdana" w:cs="Verdana"/>
              </w:rPr>
            </w:pPr>
            <w:r w:rsidRPr="00D5073D">
              <w:rPr>
                <w:rFonts w:ascii="Verdana" w:hAnsi="Verdana" w:cs="Verdana"/>
                <w:highlight w:val="yellow"/>
              </w:rPr>
              <w:t>Master Batch / Filler, WPP/BOPP Bags/Multi Filament yarn/Tarpaulin/Tarps</w:t>
            </w:r>
            <w:r>
              <w:rPr>
                <w:rFonts w:ascii="Verdana" w:hAnsi="Verdana" w:cs="Verdana"/>
              </w:rPr>
              <w:t xml:space="preserve"> </w:t>
            </w:r>
          </w:p>
          <w:p w:rsidR="0035491C" w:rsidRPr="00D5073D" w:rsidRDefault="0035491C" w:rsidP="0035491C">
            <w:pPr>
              <w:numPr>
                <w:ilvl w:val="3"/>
                <w:numId w:val="20"/>
              </w:numPr>
              <w:ind w:right="-360"/>
              <w:rPr>
                <w:rFonts w:ascii="Verdana" w:hAnsi="Verdana" w:cs="Verdana"/>
                <w:highlight w:val="yellow"/>
              </w:rPr>
            </w:pPr>
            <w:r w:rsidRPr="00D5073D">
              <w:rPr>
                <w:rFonts w:ascii="Verdana" w:hAnsi="Verdana" w:cs="Verdana"/>
                <w:highlight w:val="yellow"/>
              </w:rPr>
              <w:t>Nobel Art &amp; Craft, Jodhpur – Export Merchandiser.</w:t>
            </w:r>
          </w:p>
          <w:p w:rsidR="00864A0F" w:rsidRDefault="00864A0F" w:rsidP="00864A0F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Position               :  Sr. Merchandiser</w:t>
            </w:r>
            <w:bookmarkStart w:id="0" w:name="_GoBack"/>
            <w:bookmarkEnd w:id="0"/>
          </w:p>
          <w:p w:rsidR="00277710" w:rsidRPr="005340DA" w:rsidRDefault="00864A0F" w:rsidP="00864A0F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Responsibility       :  Handled Export &amp; Domestic Customers. </w:t>
            </w:r>
          </w:p>
          <w:p w:rsidR="00864A0F" w:rsidRPr="006C3376" w:rsidRDefault="00864A0F">
            <w:pPr>
              <w:ind w:right="-360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</w:p>
          <w:p w:rsidR="005340DA" w:rsidRDefault="005340DA">
            <w:pPr>
              <w:ind w:right="-360"/>
              <w:rPr>
                <w:rFonts w:ascii="Verdana" w:hAnsi="Verdana" w:cs="Verdana"/>
              </w:rPr>
            </w:pPr>
          </w:p>
          <w:p w:rsidR="004A63D9" w:rsidRDefault="004A63D9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:    </w:t>
            </w:r>
            <w:r w:rsidR="00864A0F">
              <w:rPr>
                <w:rFonts w:ascii="Verdana" w:hAnsi="Verdana" w:cs="Verdana"/>
                <w:b/>
                <w:bCs/>
                <w:u w:val="single"/>
              </w:rPr>
              <w:t>January’09 to Nov’11</w:t>
            </w:r>
          </w:p>
          <w:p w:rsidR="004A63D9" w:rsidRDefault="004A63D9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Company              </w:t>
            </w:r>
            <w:proofErr w:type="spellStart"/>
            <w:r>
              <w:rPr>
                <w:rFonts w:ascii="Verdana" w:hAnsi="Verdana" w:cs="Verdana"/>
              </w:rPr>
              <w:t>Alok</w:t>
            </w:r>
            <w:proofErr w:type="spellEnd"/>
            <w:r>
              <w:rPr>
                <w:rFonts w:ascii="Verdana" w:hAnsi="Verdana" w:cs="Verdana"/>
              </w:rPr>
              <w:t xml:space="preserve"> Apparels Ltd. </w:t>
            </w:r>
            <w:proofErr w:type="spellStart"/>
            <w:r>
              <w:rPr>
                <w:rFonts w:ascii="Verdana" w:hAnsi="Verdana" w:cs="Verdana"/>
              </w:rPr>
              <w:t>Silvassa</w:t>
            </w:r>
            <w:r w:rsidR="00E44BB3">
              <w:rPr>
                <w:rFonts w:ascii="Verdana" w:hAnsi="Verdana" w:cs="Verdana"/>
              </w:rPr>
              <w:t>,Vapi</w:t>
            </w:r>
            <w:proofErr w:type="spellEnd"/>
          </w:p>
          <w:p w:rsidR="004A63D9" w:rsidRDefault="004A63D9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Position                Production Merchandiser</w:t>
            </w:r>
          </w:p>
          <w:p w:rsidR="004A63D9" w:rsidRDefault="004A63D9">
            <w:pPr>
              <w:ind w:right="-360"/>
            </w:pPr>
            <w:r>
              <w:rPr>
                <w:rFonts w:ascii="Verdana" w:hAnsi="Verdana" w:cs="Verdana"/>
              </w:rPr>
              <w:t xml:space="preserve">Responsibility     : </w:t>
            </w:r>
            <w:r>
              <w:t xml:space="preserve">Handled export buyers –   </w:t>
            </w:r>
            <w:proofErr w:type="spellStart"/>
            <w:r>
              <w:t>Defacto</w:t>
            </w:r>
            <w:proofErr w:type="spellEnd"/>
            <w:r>
              <w:t xml:space="preserve"> (Turkey) &amp;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Magazacilik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  <w:r>
              <w:t xml:space="preserve"> (LC WAKIKI),</w:t>
            </w:r>
          </w:p>
          <w:p w:rsidR="004A63D9" w:rsidRDefault="004A63D9">
            <w:pPr>
              <w:ind w:right="-360"/>
              <w:rPr>
                <w:rFonts w:ascii="Verdana" w:hAnsi="Verdana" w:cs="Verdana"/>
              </w:rPr>
            </w:pPr>
            <w:r>
              <w:t xml:space="preserve">                                      Istanbul –Turkey  Woven </w:t>
            </w:r>
            <w:proofErr w:type="spellStart"/>
            <w:r>
              <w:t>dept</w:t>
            </w:r>
            <w:proofErr w:type="spellEnd"/>
            <w:r>
              <w:t xml:space="preserve"> (</w:t>
            </w:r>
            <w:proofErr w:type="spellStart"/>
            <w:r>
              <w:t>Mens</w:t>
            </w:r>
            <w:proofErr w:type="spellEnd"/>
            <w:r>
              <w:t xml:space="preserve"> &amp; Ladies</w:t>
            </w:r>
            <w:r w:rsidR="008032AB">
              <w:t xml:space="preserve"> wear</w:t>
            </w:r>
            <w:r>
              <w:t xml:space="preserve">) From  sampling to Shipment </w:t>
            </w:r>
            <w:r>
              <w:rPr>
                <w:rFonts w:ascii="Verdana" w:hAnsi="Verdana" w:cs="Verdana"/>
              </w:rPr>
              <w:t xml:space="preserve">&amp; their own brand </w:t>
            </w:r>
          </w:p>
          <w:p w:rsidR="00320DD7" w:rsidRDefault="004A63D9" w:rsidP="00320DD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</w:t>
            </w:r>
            <w:r w:rsidR="001F2A94">
              <w:rPr>
                <w:rFonts w:ascii="Verdana" w:hAnsi="Verdana" w:cs="Verdana"/>
              </w:rPr>
              <w:t xml:space="preserve">              H&amp;A Retail.</w:t>
            </w:r>
          </w:p>
          <w:p w:rsidR="00DE264D" w:rsidRPr="005340DA" w:rsidRDefault="005340DA" w:rsidP="00320DD7">
            <w:pPr>
              <w:ind w:right="-36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</w:rPr>
              <w:t xml:space="preserve">                                                                                                                            </w:t>
            </w:r>
            <w:proofErr w:type="spellStart"/>
            <w:r w:rsidRPr="005340DA">
              <w:rPr>
                <w:rFonts w:ascii="Verdana" w:hAnsi="Verdana" w:cs="Verdana"/>
                <w:b/>
              </w:rPr>
              <w:t>Cont</w:t>
            </w:r>
            <w:proofErr w:type="spellEnd"/>
            <w:r w:rsidRPr="005340DA">
              <w:rPr>
                <w:rFonts w:ascii="Verdana" w:hAnsi="Verdana" w:cs="Verdana"/>
                <w:b/>
              </w:rPr>
              <w:t>…</w:t>
            </w:r>
            <w:r>
              <w:rPr>
                <w:rFonts w:ascii="Verdana" w:hAnsi="Verdana" w:cs="Verdana"/>
                <w:b/>
              </w:rPr>
              <w:t>…….</w:t>
            </w:r>
            <w:r w:rsidRPr="005340DA">
              <w:rPr>
                <w:rFonts w:ascii="Verdana" w:hAnsi="Verdana" w:cs="Verdana"/>
                <w:b/>
              </w:rPr>
              <w:t>…</w:t>
            </w:r>
            <w:r>
              <w:rPr>
                <w:rFonts w:ascii="Verdana" w:hAnsi="Verdana" w:cs="Verdana"/>
                <w:b/>
              </w:rPr>
              <w:t>.2</w:t>
            </w:r>
          </w:p>
          <w:p w:rsidR="005340DA" w:rsidRDefault="005340DA" w:rsidP="008574F7">
            <w:pPr>
              <w:ind w:right="-360"/>
              <w:rPr>
                <w:rFonts w:ascii="Verdana" w:hAnsi="Verdana" w:cs="Verdana"/>
              </w:rPr>
            </w:pPr>
          </w:p>
          <w:p w:rsidR="005340DA" w:rsidRDefault="005340DA" w:rsidP="008574F7">
            <w:pPr>
              <w:ind w:right="-360"/>
              <w:rPr>
                <w:rFonts w:ascii="Verdana" w:hAnsi="Verdana" w:cs="Verdana"/>
              </w:rPr>
            </w:pPr>
          </w:p>
          <w:p w:rsidR="008574F7" w:rsidRDefault="008574F7" w:rsidP="008574F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   :   </w:t>
            </w:r>
            <w:r w:rsidR="00B5118C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  <w:b/>
                <w:u w:val="single"/>
              </w:rPr>
              <w:t>Feb’</w:t>
            </w:r>
            <w:r w:rsidR="00B5118C">
              <w:rPr>
                <w:rFonts w:ascii="Verdana" w:hAnsi="Verdana" w:cs="Verdana"/>
                <w:b/>
                <w:u w:val="single"/>
              </w:rPr>
              <w:t xml:space="preserve">08 </w:t>
            </w:r>
            <w:r>
              <w:rPr>
                <w:rFonts w:ascii="Verdana" w:hAnsi="Verdana" w:cs="Verdana"/>
                <w:b/>
                <w:u w:val="single"/>
              </w:rPr>
              <w:t>to Dec’</w:t>
            </w:r>
            <w:r w:rsidR="00B5118C">
              <w:rPr>
                <w:rFonts w:ascii="Verdana" w:hAnsi="Verdana" w:cs="Verdana"/>
                <w:b/>
                <w:u w:val="single"/>
              </w:rPr>
              <w:t>08</w:t>
            </w:r>
          </w:p>
          <w:p w:rsidR="008574F7" w:rsidRDefault="00B5118C" w:rsidP="008574F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Company             :  Liverpool Retail India, Ahmedabad</w:t>
            </w:r>
          </w:p>
          <w:p w:rsidR="008574F7" w:rsidRDefault="008574F7" w:rsidP="008574F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Position               :  </w:t>
            </w:r>
            <w:r w:rsidR="00B5118C">
              <w:rPr>
                <w:rFonts w:ascii="Verdana" w:hAnsi="Verdana" w:cs="Verdana"/>
              </w:rPr>
              <w:t xml:space="preserve">Merchandiser cum sourcing head </w:t>
            </w:r>
          </w:p>
          <w:p w:rsidR="00B5118C" w:rsidRDefault="008574F7" w:rsidP="008574F7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Responsibility       :  </w:t>
            </w:r>
            <w:r>
              <w:rPr>
                <w:rFonts w:ascii="Verdana" w:hAnsi="Verdana" w:cs="Verdana"/>
                <w:b/>
                <w:u w:val="single"/>
              </w:rPr>
              <w:t xml:space="preserve">Handled </w:t>
            </w:r>
            <w:r>
              <w:rPr>
                <w:rFonts w:ascii="Verdana" w:hAnsi="Verdana" w:cs="Verdana"/>
              </w:rPr>
              <w:t xml:space="preserve">: </w:t>
            </w:r>
            <w:r w:rsidR="00B5118C">
              <w:rPr>
                <w:rFonts w:ascii="Verdana" w:hAnsi="Verdana" w:cs="Verdana"/>
              </w:rPr>
              <w:t xml:space="preserve">Barcelona Brand, all type of garments, (Knits, woven in kids, men’s and </w:t>
            </w:r>
          </w:p>
          <w:p w:rsidR="00B5118C" w:rsidRDefault="00B5118C" w:rsidP="00B5118C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Women’s apparels.)</w:t>
            </w:r>
          </w:p>
          <w:p w:rsidR="00B5118C" w:rsidRDefault="00277710" w:rsidP="005340DA">
            <w:pPr>
              <w:tabs>
                <w:tab w:val="left" w:pos="3090"/>
              </w:tabs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ab/>
            </w:r>
          </w:p>
          <w:p w:rsidR="004A63D9" w:rsidRPr="005340DA" w:rsidRDefault="005340DA">
            <w:pPr>
              <w:ind w:right="-36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</w:rPr>
              <w:t xml:space="preserve">     </w:t>
            </w:r>
            <w:r w:rsidR="00B5118C">
              <w:rPr>
                <w:rFonts w:ascii="Verdana" w:hAnsi="Verdana" w:cs="Verdana"/>
              </w:rPr>
              <w:t xml:space="preserve">                                                                                   </w:t>
            </w:r>
            <w:r w:rsidR="00343888">
              <w:rPr>
                <w:rFonts w:ascii="Verdana" w:hAnsi="Verdana" w:cs="Verdana"/>
              </w:rPr>
              <w:t xml:space="preserve">   </w:t>
            </w:r>
            <w:r w:rsidR="00B5118C">
              <w:rPr>
                <w:rFonts w:ascii="Verdana" w:hAnsi="Verdana" w:cs="Verdana"/>
              </w:rPr>
              <w:t xml:space="preserve">     </w:t>
            </w:r>
            <w:r>
              <w:rPr>
                <w:rFonts w:ascii="Verdana" w:hAnsi="Verdana" w:cs="Verdana"/>
              </w:rPr>
              <w:t xml:space="preserve">                       </w:t>
            </w:r>
            <w:r w:rsidR="0044146C" w:rsidRPr="0044146C">
              <w:rPr>
                <w:rFonts w:ascii="Verdana" w:hAnsi="Verdana" w:cs="Verdana"/>
                <w:b/>
              </w:rPr>
              <w:t xml:space="preserve">                                                                                        </w:t>
            </w:r>
            <w:r>
              <w:rPr>
                <w:rFonts w:ascii="Verdana" w:hAnsi="Verdana" w:cs="Verdana"/>
                <w:b/>
              </w:rPr>
              <w:t xml:space="preserve">         </w:t>
            </w:r>
            <w:r w:rsidR="004A63D9">
              <w:rPr>
                <w:rFonts w:ascii="Verdana" w:hAnsi="Verdana" w:cs="Verdana"/>
              </w:rPr>
              <w:t xml:space="preserve">Period               </w:t>
            </w:r>
            <w:r w:rsidR="00A1432F">
              <w:rPr>
                <w:rFonts w:ascii="Verdana" w:hAnsi="Verdana" w:cs="Verdana"/>
              </w:rPr>
              <w:t xml:space="preserve"> </w:t>
            </w:r>
            <w:r w:rsidR="004A63D9">
              <w:rPr>
                <w:rFonts w:ascii="Verdana" w:hAnsi="Verdana" w:cs="Verdana"/>
              </w:rPr>
              <w:t xml:space="preserve">  </w:t>
            </w:r>
            <w:r w:rsidR="004A63D9">
              <w:rPr>
                <w:rFonts w:ascii="Verdana" w:hAnsi="Verdana" w:cs="Verdana"/>
                <w:b/>
                <w:bCs/>
                <w:u w:val="single"/>
              </w:rPr>
              <w:t>January’2005 to Dec’200</w:t>
            </w:r>
            <w:r w:rsidR="00DE264D">
              <w:rPr>
                <w:rFonts w:ascii="Verdana" w:hAnsi="Verdana" w:cs="Verdana"/>
                <w:b/>
                <w:bCs/>
                <w:u w:val="single"/>
              </w:rPr>
              <w:t>7</w:t>
            </w:r>
            <w:r w:rsidR="004A63D9">
              <w:rPr>
                <w:rFonts w:ascii="Verdana" w:hAnsi="Verdana" w:cs="Verdana"/>
                <w:b/>
                <w:bCs/>
                <w:u w:val="single"/>
              </w:rPr>
              <w:t xml:space="preserve"> </w:t>
            </w:r>
          </w:p>
          <w:p w:rsidR="004A63D9" w:rsidRDefault="004A63D9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Company          :  The </w:t>
            </w:r>
            <w:proofErr w:type="spellStart"/>
            <w:r>
              <w:rPr>
                <w:rFonts w:ascii="Verdana" w:hAnsi="Verdana" w:cs="Verdana"/>
              </w:rPr>
              <w:t>Arvindm</w:t>
            </w:r>
            <w:r w:rsidR="00E44BB3">
              <w:rPr>
                <w:rFonts w:ascii="Verdana" w:hAnsi="Verdana" w:cs="Verdana"/>
              </w:rPr>
              <w:t>ills</w:t>
            </w:r>
            <w:proofErr w:type="spellEnd"/>
            <w:r w:rsidR="00E44BB3">
              <w:rPr>
                <w:rFonts w:ascii="Verdana" w:hAnsi="Verdana" w:cs="Verdana"/>
              </w:rPr>
              <w:t xml:space="preserve"> Ltd. Knits Business Div. </w:t>
            </w:r>
            <w:proofErr w:type="spellStart"/>
            <w:r w:rsidR="00E44BB3">
              <w:rPr>
                <w:rFonts w:ascii="Verdana" w:hAnsi="Verdana" w:cs="Verdana"/>
              </w:rPr>
              <w:t>Gh</w:t>
            </w:r>
            <w:r>
              <w:rPr>
                <w:rFonts w:ascii="Verdana" w:hAnsi="Verdana" w:cs="Verdana"/>
              </w:rPr>
              <w:t>andhinagar</w:t>
            </w:r>
            <w:proofErr w:type="spellEnd"/>
            <w:r>
              <w:rPr>
                <w:rFonts w:ascii="Verdana" w:hAnsi="Verdana" w:cs="Verdana"/>
              </w:rPr>
              <w:t xml:space="preserve"> - Gujarat</w:t>
            </w:r>
          </w:p>
          <w:p w:rsidR="004A63D9" w:rsidRDefault="004A63D9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Pos</w:t>
            </w:r>
            <w:r w:rsidR="00A1432F">
              <w:rPr>
                <w:rFonts w:ascii="Verdana" w:hAnsi="Verdana" w:cs="Verdana"/>
              </w:rPr>
              <w:t xml:space="preserve">ition           </w:t>
            </w:r>
            <w:r>
              <w:rPr>
                <w:rFonts w:ascii="Verdana" w:hAnsi="Verdana" w:cs="Verdana"/>
              </w:rPr>
              <w:t xml:space="preserve"> :   </w:t>
            </w:r>
            <w:r w:rsidR="00DE264D">
              <w:rPr>
                <w:rFonts w:ascii="Verdana" w:hAnsi="Verdana" w:cs="Verdana"/>
              </w:rPr>
              <w:t xml:space="preserve">Sr. </w:t>
            </w:r>
            <w:r>
              <w:rPr>
                <w:rFonts w:ascii="Verdana" w:hAnsi="Verdana" w:cs="Verdana"/>
              </w:rPr>
              <w:t xml:space="preserve">Merchandiser </w:t>
            </w:r>
          </w:p>
          <w:p w:rsidR="00DE264D" w:rsidRDefault="00E44BB3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Responsibility</w:t>
            </w:r>
            <w:r w:rsidR="00A1432F">
              <w:rPr>
                <w:rFonts w:ascii="Verdana" w:hAnsi="Verdana" w:cs="Verdana"/>
              </w:rPr>
              <w:t xml:space="preserve"> </w:t>
            </w:r>
            <w:r w:rsidR="00DE264D">
              <w:rPr>
                <w:rFonts w:ascii="Verdana" w:hAnsi="Verdana" w:cs="Verdana"/>
              </w:rPr>
              <w:t xml:space="preserve">    :  Handled buyer Reebok &amp; Adidas India, </w:t>
            </w:r>
            <w:proofErr w:type="spellStart"/>
            <w:r w:rsidR="00DE264D">
              <w:rPr>
                <w:rFonts w:ascii="Verdana" w:hAnsi="Verdana" w:cs="Verdana"/>
              </w:rPr>
              <w:t>Arvind</w:t>
            </w:r>
            <w:proofErr w:type="spellEnd"/>
            <w:r w:rsidR="00DE264D">
              <w:rPr>
                <w:rFonts w:ascii="Verdana" w:hAnsi="Verdana" w:cs="Verdana"/>
              </w:rPr>
              <w:t xml:space="preserve"> Brand Accounts (</w:t>
            </w:r>
            <w:proofErr w:type="spellStart"/>
            <w:r w:rsidR="00DE264D">
              <w:rPr>
                <w:rFonts w:ascii="Verdana" w:hAnsi="Verdana" w:cs="Verdana"/>
              </w:rPr>
              <w:t>Vanhusen</w:t>
            </w:r>
            <w:proofErr w:type="spellEnd"/>
            <w:r w:rsidR="00DE264D">
              <w:rPr>
                <w:rFonts w:ascii="Verdana" w:hAnsi="Verdana" w:cs="Verdana"/>
              </w:rPr>
              <w:t>, Louis Philip,</w:t>
            </w:r>
          </w:p>
          <w:p w:rsidR="004A63D9" w:rsidRDefault="00DE264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Arrow, Colt in knits tee and Bottom Garments.</w:t>
            </w:r>
            <w:r w:rsidR="001F2A94">
              <w:rPr>
                <w:rFonts w:ascii="Verdana" w:hAnsi="Verdana" w:cs="Verdana"/>
              </w:rPr>
              <w:t xml:space="preserve"> </w:t>
            </w:r>
            <w:r w:rsidR="004A63D9">
              <w:rPr>
                <w:rFonts w:ascii="Verdana" w:hAnsi="Verdana" w:cs="Verdana"/>
              </w:rPr>
              <w:t xml:space="preserve"> </w:t>
            </w:r>
            <w:r w:rsidR="004A63D9">
              <w:t xml:space="preserve">                                            </w:t>
            </w:r>
            <w:r w:rsidR="004702E9">
              <w:t xml:space="preserve">                                                                                                                    </w:t>
            </w:r>
            <w:r w:rsidR="001F2A94">
              <w:t xml:space="preserve">                    </w:t>
            </w:r>
          </w:p>
          <w:p w:rsidR="007D4F47" w:rsidRDefault="007D4F47">
            <w:pPr>
              <w:tabs>
                <w:tab w:val="left" w:pos="3240"/>
              </w:tabs>
              <w:ind w:right="-360"/>
              <w:rPr>
                <w:rFonts w:ascii="Verdana" w:hAnsi="Verdana" w:cs="Verdana"/>
              </w:rPr>
            </w:pPr>
          </w:p>
          <w:p w:rsidR="00B22610" w:rsidRDefault="00B22610">
            <w:pPr>
              <w:tabs>
                <w:tab w:val="left" w:pos="3240"/>
              </w:tabs>
              <w:ind w:right="-360"/>
              <w:rPr>
                <w:rFonts w:ascii="Verdana" w:hAnsi="Verdana" w:cs="Verdana"/>
              </w:rPr>
            </w:pPr>
          </w:p>
          <w:p w:rsidR="004A63D9" w:rsidRPr="00B5118C" w:rsidRDefault="004A63D9">
            <w:pPr>
              <w:tabs>
                <w:tab w:val="left" w:pos="3240"/>
              </w:tabs>
              <w:ind w:right="-360"/>
              <w:rPr>
                <w:rFonts w:ascii="Verdana" w:hAnsi="Verdana" w:cs="Verdana"/>
                <w:b/>
                <w:sz w:val="24"/>
                <w:szCs w:val="24"/>
              </w:rPr>
            </w:pPr>
            <w:r>
              <w:rPr>
                <w:rFonts w:ascii="Verdana" w:hAnsi="Verdana" w:cs="Verdana"/>
              </w:rPr>
              <w:t xml:space="preserve">Period        </w:t>
            </w:r>
            <w:r w:rsidR="00A1432F">
              <w:rPr>
                <w:rFonts w:ascii="Verdana" w:hAnsi="Verdana" w:cs="Verdana"/>
              </w:rPr>
              <w:t xml:space="preserve">    </w:t>
            </w:r>
            <w:r>
              <w:rPr>
                <w:rFonts w:ascii="Verdana" w:hAnsi="Verdana" w:cs="Verdana"/>
              </w:rPr>
              <w:t xml:space="preserve">  :  </w:t>
            </w:r>
            <w:r>
              <w:rPr>
                <w:rFonts w:ascii="Verdana" w:hAnsi="Verdana" w:cs="Verdana"/>
                <w:b/>
                <w:bCs/>
                <w:u w:val="single"/>
              </w:rPr>
              <w:t xml:space="preserve">From Jan 1998 – </w:t>
            </w:r>
            <w:r w:rsidR="00151802">
              <w:rPr>
                <w:rFonts w:ascii="Verdana" w:hAnsi="Verdana" w:cs="Verdana"/>
                <w:b/>
                <w:bCs/>
                <w:u w:val="single"/>
              </w:rPr>
              <w:t>Oct</w:t>
            </w:r>
            <w:r>
              <w:rPr>
                <w:rFonts w:ascii="Verdana" w:hAnsi="Verdana" w:cs="Verdana"/>
                <w:b/>
                <w:bCs/>
                <w:u w:val="single"/>
              </w:rPr>
              <w:t xml:space="preserve"> ‘2004 </w:t>
            </w:r>
          </w:p>
          <w:p w:rsidR="004A63D9" w:rsidRDefault="004A63D9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Company :  </w:t>
            </w:r>
            <w:r w:rsidR="00A1432F">
              <w:rPr>
                <w:rFonts w:ascii="Verdana" w:hAnsi="Verdana" w:cs="Verdana"/>
                <w:sz w:val="20"/>
                <w:szCs w:val="20"/>
              </w:rPr>
              <w:t xml:space="preserve">  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:</w:t>
            </w:r>
            <w:r w:rsidR="006C3376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Embee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Readymade Garments Ind. Ltd.,</w:t>
            </w:r>
          </w:p>
          <w:p w:rsidR="004A63D9" w:rsidRDefault="004A63D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</w:t>
            </w:r>
            <w:r w:rsidR="00A1432F">
              <w:rPr>
                <w:rFonts w:ascii="Verdana" w:hAnsi="Verdana" w:cs="Verdana"/>
              </w:rPr>
              <w:t xml:space="preserve">   </w:t>
            </w:r>
            <w:r>
              <w:rPr>
                <w:rFonts w:ascii="Verdana" w:hAnsi="Verdana" w:cs="Verdana"/>
              </w:rPr>
              <w:t xml:space="preserve">   </w:t>
            </w:r>
            <w:r w:rsidR="006C3376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 Po box no 2509 </w:t>
            </w:r>
            <w:proofErr w:type="spellStart"/>
            <w:r>
              <w:rPr>
                <w:rFonts w:ascii="Verdana" w:hAnsi="Verdana" w:cs="Verdana"/>
              </w:rPr>
              <w:t>Sharjah</w:t>
            </w:r>
            <w:proofErr w:type="spellEnd"/>
            <w:r>
              <w:rPr>
                <w:rFonts w:ascii="Verdana" w:hAnsi="Verdana" w:cs="Verdana"/>
              </w:rPr>
              <w:t xml:space="preserve"> – U.A.E. (United Arab Emirates)</w:t>
            </w:r>
          </w:p>
          <w:p w:rsidR="004A63D9" w:rsidRDefault="004A63D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Position:      </w:t>
            </w:r>
            <w:r w:rsidR="00A1432F">
              <w:rPr>
                <w:rFonts w:ascii="Verdana" w:hAnsi="Verdana" w:cs="Verdana"/>
              </w:rPr>
              <w:t xml:space="preserve">  </w:t>
            </w:r>
            <w:r>
              <w:rPr>
                <w:rFonts w:ascii="Verdana" w:hAnsi="Verdana" w:cs="Verdana"/>
              </w:rPr>
              <w:t xml:space="preserve">   </w:t>
            </w:r>
            <w:r w:rsidR="006C3376">
              <w:rPr>
                <w:rFonts w:ascii="Verdana" w:hAnsi="Verdana" w:cs="Verdana"/>
              </w:rPr>
              <w:t xml:space="preserve">  </w:t>
            </w:r>
            <w:r>
              <w:rPr>
                <w:rFonts w:ascii="Verdana" w:hAnsi="Verdana" w:cs="Verdana"/>
              </w:rPr>
              <w:t xml:space="preserve"> Merchandiser </w:t>
            </w:r>
          </w:p>
          <w:p w:rsidR="0033708E" w:rsidRDefault="004A63D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Responsibilities :</w:t>
            </w:r>
            <w:r w:rsidR="006C3376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 Merchandising &amp; Sourcing (Handled buyers with team as below) :                                                                                                                      </w:t>
            </w:r>
            <w:r w:rsidR="0033708E">
              <w:rPr>
                <w:rFonts w:ascii="Verdana" w:hAnsi="Verdana" w:cs="Verdana"/>
              </w:rPr>
              <w:t xml:space="preserve">                       </w:t>
            </w:r>
          </w:p>
          <w:p w:rsidR="0033708E" w:rsidRDefault="0033708E">
            <w:pPr>
              <w:rPr>
                <w:rFonts w:ascii="Verdana" w:hAnsi="Verdana" w:cs="Verdana"/>
              </w:rPr>
            </w:pPr>
          </w:p>
          <w:p w:rsidR="004A63D9" w:rsidRPr="0033708E" w:rsidRDefault="004A63D9">
            <w:pPr>
              <w:rPr>
                <w:rFonts w:ascii="Verdana" w:hAnsi="Verdana" w:cs="Verdana"/>
                <w:u w:val="single"/>
              </w:rPr>
            </w:pPr>
            <w:r>
              <w:rPr>
                <w:rFonts w:ascii="Verdana" w:hAnsi="Verdana" w:cs="Verdana"/>
                <w:u w:val="single"/>
              </w:rPr>
              <w:t>Woven Buyers (USA</w:t>
            </w:r>
            <w:r>
              <w:rPr>
                <w:rFonts w:ascii="Verdana" w:hAnsi="Verdana" w:cs="Verdana"/>
              </w:rPr>
              <w:t>)</w:t>
            </w:r>
            <w:r w:rsidR="006C3376">
              <w:rPr>
                <w:rFonts w:ascii="Verdana" w:hAnsi="Verdana" w:cs="Verdana"/>
              </w:rPr>
              <w:t xml:space="preserve"> &gt; </w:t>
            </w:r>
            <w:r w:rsidR="006C3376" w:rsidRPr="006C3376">
              <w:rPr>
                <w:rFonts w:ascii="Verdana" w:hAnsi="Verdana" w:cs="Verdana"/>
                <w:b/>
              </w:rPr>
              <w:t xml:space="preserve">Through Details buying, </w:t>
            </w:r>
            <w:proofErr w:type="spellStart"/>
            <w:r w:rsidR="006C3376" w:rsidRPr="006C3376">
              <w:rPr>
                <w:rFonts w:ascii="Verdana" w:hAnsi="Verdana" w:cs="Verdana"/>
                <w:b/>
              </w:rPr>
              <w:t>Sharjah</w:t>
            </w:r>
            <w:proofErr w:type="spellEnd"/>
            <w:r w:rsidR="006C3376" w:rsidRPr="006C3376">
              <w:rPr>
                <w:rFonts w:ascii="Verdana" w:hAnsi="Verdana" w:cs="Verdana"/>
                <w:b/>
              </w:rPr>
              <w:t xml:space="preserve"> Free zone – U.A.E.</w:t>
            </w:r>
          </w:p>
          <w:p w:rsidR="004A63D9" w:rsidRDefault="004A63D9" w:rsidP="005D7818">
            <w:pPr>
              <w:pStyle w:val="BodyTextIndent"/>
              <w:numPr>
                <w:ilvl w:val="0"/>
                <w:numId w:val="19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Ames/Goodys/Bulington/Brylane/Cato/Shopko/Kmart/charmingshop/Trail&amp;Laurner</w:t>
            </w:r>
          </w:p>
          <w:p w:rsidR="004A63D9" w:rsidRDefault="004A63D9" w:rsidP="005D7818">
            <w:pPr>
              <w:numPr>
                <w:ilvl w:val="0"/>
                <w:numId w:val="19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Wal-Mart, </w:t>
            </w:r>
            <w:proofErr w:type="spellStart"/>
            <w:r>
              <w:rPr>
                <w:rFonts w:ascii="Verdana" w:hAnsi="Verdana" w:cs="Verdana"/>
              </w:rPr>
              <w:t>Jabel</w:t>
            </w:r>
            <w:proofErr w:type="spellEnd"/>
            <w:r>
              <w:rPr>
                <w:rFonts w:ascii="Verdana" w:hAnsi="Verdana" w:cs="Verdana"/>
              </w:rPr>
              <w:t xml:space="preserve"> Ali </w:t>
            </w:r>
            <w:proofErr w:type="spellStart"/>
            <w:r>
              <w:rPr>
                <w:rFonts w:ascii="Verdana" w:hAnsi="Verdana" w:cs="Verdana"/>
              </w:rPr>
              <w:t>Freezone</w:t>
            </w:r>
            <w:proofErr w:type="spellEnd"/>
            <w:r>
              <w:rPr>
                <w:rFonts w:ascii="Verdana" w:hAnsi="Verdana" w:cs="Verdana"/>
              </w:rPr>
              <w:t xml:space="preserve">  (USA)</w:t>
            </w:r>
          </w:p>
          <w:p w:rsidR="004A63D9" w:rsidRDefault="004A63D9" w:rsidP="005D7818">
            <w:pPr>
              <w:numPr>
                <w:ilvl w:val="0"/>
                <w:numId w:val="19"/>
              </w:numPr>
            </w:pPr>
            <w:r>
              <w:rPr>
                <w:rFonts w:ascii="Verdana" w:hAnsi="Verdana" w:cs="Verdana"/>
              </w:rPr>
              <w:t xml:space="preserve">Sears (Through SRG buying </w:t>
            </w:r>
            <w:proofErr w:type="spellStart"/>
            <w:r>
              <w:rPr>
                <w:rFonts w:ascii="Verdana" w:hAnsi="Verdana" w:cs="Verdana"/>
              </w:rPr>
              <w:t>Sharjah</w:t>
            </w:r>
            <w:proofErr w:type="spellEnd"/>
            <w:r>
              <w:rPr>
                <w:rFonts w:ascii="Verdana" w:hAnsi="Verdana" w:cs="Verdana"/>
              </w:rPr>
              <w:t xml:space="preserve"> Free zone U.A.E)</w:t>
            </w:r>
            <w:r>
              <w:t xml:space="preserve">  - USA </w:t>
            </w:r>
          </w:p>
          <w:p w:rsidR="004A63D9" w:rsidRPr="006C3376" w:rsidRDefault="004A63D9" w:rsidP="005D7818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6C3376">
              <w:rPr>
                <w:sz w:val="22"/>
                <w:szCs w:val="22"/>
              </w:rPr>
              <w:t>Gymboree / Gloria Vanderbilt (G.V.) Lei Division / Ivory.   (USA)</w:t>
            </w:r>
          </w:p>
          <w:p w:rsidR="004A63D9" w:rsidRPr="006C3376" w:rsidRDefault="004A63D9" w:rsidP="005D7818">
            <w:pPr>
              <w:numPr>
                <w:ilvl w:val="0"/>
                <w:numId w:val="19"/>
              </w:numPr>
              <w:rPr>
                <w:sz w:val="24"/>
                <w:szCs w:val="24"/>
                <w:u w:val="single"/>
              </w:rPr>
            </w:pPr>
            <w:r w:rsidRPr="006C3376">
              <w:rPr>
                <w:sz w:val="24"/>
                <w:szCs w:val="24"/>
              </w:rPr>
              <w:t xml:space="preserve">Mother Care / BHS / Little Wood / Alders (U.K.)                                 </w:t>
            </w:r>
          </w:p>
          <w:p w:rsidR="004A63D9" w:rsidRPr="0040357C" w:rsidRDefault="004A63D9" w:rsidP="005D7818">
            <w:pPr>
              <w:numPr>
                <w:ilvl w:val="0"/>
                <w:numId w:val="19"/>
              </w:numPr>
              <w:rPr>
                <w:rFonts w:ascii="Verdana" w:hAnsi="Verdana" w:cs="Verdana"/>
                <w:sz w:val="24"/>
                <w:szCs w:val="24"/>
              </w:rPr>
            </w:pPr>
            <w:r w:rsidRPr="0040357C">
              <w:rPr>
                <w:sz w:val="24"/>
                <w:szCs w:val="24"/>
              </w:rPr>
              <w:t xml:space="preserve">Knits Buyers (USA) </w:t>
            </w:r>
          </w:p>
          <w:p w:rsidR="004A63D9" w:rsidRDefault="004A63D9" w:rsidP="005D7818">
            <w:pPr>
              <w:numPr>
                <w:ilvl w:val="0"/>
                <w:numId w:val="19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Abercrombie &amp; </w:t>
            </w:r>
            <w:proofErr w:type="spellStart"/>
            <w:r>
              <w:rPr>
                <w:rFonts w:ascii="Verdana" w:hAnsi="Verdana" w:cs="Verdana"/>
              </w:rPr>
              <w:t>fitch</w:t>
            </w:r>
            <w:proofErr w:type="spellEnd"/>
            <w:r>
              <w:rPr>
                <w:rFonts w:ascii="Verdana" w:hAnsi="Verdana" w:cs="Verdana"/>
              </w:rPr>
              <w:t xml:space="preserve">  &amp; Hollister (Through </w:t>
            </w:r>
            <w:proofErr w:type="spellStart"/>
            <w:r>
              <w:rPr>
                <w:rFonts w:ascii="Verdana" w:hAnsi="Verdana" w:cs="Verdana"/>
              </w:rPr>
              <w:t>Triburg</w:t>
            </w:r>
            <w:proofErr w:type="spellEnd"/>
            <w:r>
              <w:rPr>
                <w:rFonts w:ascii="Verdana" w:hAnsi="Verdana" w:cs="Verdana"/>
              </w:rPr>
              <w:t xml:space="preserve"> Buying, </w:t>
            </w:r>
            <w:proofErr w:type="spellStart"/>
            <w:r>
              <w:rPr>
                <w:rFonts w:ascii="Verdana" w:hAnsi="Verdana" w:cs="Verdana"/>
              </w:rPr>
              <w:t>Jabel</w:t>
            </w:r>
            <w:proofErr w:type="spellEnd"/>
            <w:r>
              <w:rPr>
                <w:rFonts w:ascii="Verdana" w:hAnsi="Verdana" w:cs="Verdana"/>
              </w:rPr>
              <w:t xml:space="preserve"> Ali </w:t>
            </w:r>
            <w:proofErr w:type="spellStart"/>
            <w:r>
              <w:rPr>
                <w:rFonts w:ascii="Verdana" w:hAnsi="Verdana" w:cs="Verdana"/>
              </w:rPr>
              <w:t>Freezone</w:t>
            </w:r>
            <w:proofErr w:type="spellEnd"/>
            <w:r>
              <w:rPr>
                <w:rFonts w:ascii="Verdana" w:hAnsi="Verdana" w:cs="Verdana"/>
              </w:rPr>
              <w:t>-UAE)</w:t>
            </w:r>
          </w:p>
          <w:p w:rsidR="004A63D9" w:rsidRDefault="004A63D9" w:rsidP="005D7818">
            <w:pPr>
              <w:numPr>
                <w:ilvl w:val="0"/>
                <w:numId w:val="19"/>
              </w:num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Nautica</w:t>
            </w:r>
            <w:proofErr w:type="spellEnd"/>
            <w:r>
              <w:rPr>
                <w:rFonts w:ascii="Verdana" w:hAnsi="Verdana" w:cs="Verdana"/>
              </w:rPr>
              <w:t xml:space="preserve"> Children wear (Through </w:t>
            </w:r>
            <w:proofErr w:type="spellStart"/>
            <w:r>
              <w:rPr>
                <w:rFonts w:ascii="Verdana" w:hAnsi="Verdana" w:cs="Verdana"/>
              </w:rPr>
              <w:t>Triburg</w:t>
            </w:r>
            <w:proofErr w:type="spellEnd"/>
            <w:r>
              <w:rPr>
                <w:rFonts w:ascii="Verdana" w:hAnsi="Verdana" w:cs="Verdana"/>
              </w:rPr>
              <w:t xml:space="preserve"> buying </w:t>
            </w:r>
            <w:proofErr w:type="spellStart"/>
            <w:r>
              <w:rPr>
                <w:rFonts w:ascii="Verdana" w:hAnsi="Verdana" w:cs="Verdana"/>
              </w:rPr>
              <w:t>Jabel</w:t>
            </w:r>
            <w:proofErr w:type="spellEnd"/>
            <w:r>
              <w:rPr>
                <w:rFonts w:ascii="Verdana" w:hAnsi="Verdana" w:cs="Verdana"/>
              </w:rPr>
              <w:t xml:space="preserve"> Ali </w:t>
            </w:r>
            <w:proofErr w:type="spellStart"/>
            <w:r>
              <w:rPr>
                <w:rFonts w:ascii="Verdana" w:hAnsi="Verdana" w:cs="Verdana"/>
              </w:rPr>
              <w:t>Freezone</w:t>
            </w:r>
            <w:proofErr w:type="spellEnd"/>
            <w:r>
              <w:rPr>
                <w:rFonts w:ascii="Verdana" w:hAnsi="Verdana" w:cs="Verdana"/>
              </w:rPr>
              <w:t>–U.A.E.)</w:t>
            </w:r>
          </w:p>
          <w:p w:rsidR="004A63D9" w:rsidRDefault="004A63D9" w:rsidP="005D7818">
            <w:pPr>
              <w:numPr>
                <w:ilvl w:val="0"/>
                <w:numId w:val="19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Kids “R” us (Through Li &amp; </w:t>
            </w:r>
            <w:proofErr w:type="spellStart"/>
            <w:r>
              <w:rPr>
                <w:rFonts w:ascii="Verdana" w:hAnsi="Verdana" w:cs="Verdana"/>
              </w:rPr>
              <w:t>fung</w:t>
            </w:r>
            <w:proofErr w:type="spellEnd"/>
            <w:r>
              <w:rPr>
                <w:rFonts w:ascii="Verdana" w:hAnsi="Verdana" w:cs="Verdana"/>
              </w:rPr>
              <w:t xml:space="preserve"> buying </w:t>
            </w:r>
            <w:proofErr w:type="spellStart"/>
            <w:r>
              <w:rPr>
                <w:rFonts w:ascii="Verdana" w:hAnsi="Verdana" w:cs="Verdana"/>
              </w:rPr>
              <w:t>Sharjah</w:t>
            </w:r>
            <w:proofErr w:type="spellEnd"/>
            <w:r>
              <w:rPr>
                <w:rFonts w:ascii="Verdana" w:hAnsi="Verdana" w:cs="Verdana"/>
              </w:rPr>
              <w:t xml:space="preserve"> U.A.E.)</w:t>
            </w:r>
          </w:p>
          <w:p w:rsidR="004A63D9" w:rsidRDefault="004A63D9" w:rsidP="005D7818">
            <w:pPr>
              <w:pStyle w:val="Heading1"/>
              <w:numPr>
                <w:ilvl w:val="0"/>
                <w:numId w:val="19"/>
              </w:numPr>
              <w:rPr>
                <w:rFonts w:ascii="Verdana" w:hAnsi="Verdana" w:cs="Verdana"/>
              </w:rPr>
            </w:pPr>
            <w:proofErr w:type="spellStart"/>
            <w:r w:rsidRPr="003F27BE">
              <w:rPr>
                <w:rFonts w:ascii="Verdana" w:hAnsi="Verdana" w:cs="Verdana"/>
                <w:b w:val="0"/>
                <w:bCs w:val="0"/>
                <w:sz w:val="20"/>
                <w:szCs w:val="20"/>
              </w:rPr>
              <w:t>Pelle-</w:t>
            </w:r>
            <w:proofErr w:type="gramStart"/>
            <w:r w:rsidRPr="003F27BE">
              <w:rPr>
                <w:rFonts w:ascii="Verdana" w:hAnsi="Verdana" w:cs="Verdana"/>
                <w:b w:val="0"/>
                <w:bCs w:val="0"/>
                <w:sz w:val="20"/>
                <w:szCs w:val="20"/>
              </w:rPr>
              <w:t>Pelle</w:t>
            </w:r>
            <w:proofErr w:type="spellEnd"/>
            <w:r w:rsidRPr="003F27BE">
              <w:rPr>
                <w:rFonts w:ascii="Verdana" w:hAnsi="Verdana" w:cs="Verdana"/>
                <w:b w:val="0"/>
                <w:bCs w:val="0"/>
                <w:sz w:val="20"/>
                <w:szCs w:val="20"/>
              </w:rPr>
              <w:t xml:space="preserve">  (</w:t>
            </w:r>
            <w:proofErr w:type="gramEnd"/>
            <w:r w:rsidRPr="003F27BE">
              <w:rPr>
                <w:rFonts w:ascii="Verdana" w:hAnsi="Verdana" w:cs="Verdana"/>
                <w:b w:val="0"/>
                <w:bCs w:val="0"/>
                <w:sz w:val="20"/>
                <w:szCs w:val="20"/>
              </w:rPr>
              <w:t xml:space="preserve">Through Source Int’l buying, </w:t>
            </w:r>
            <w:proofErr w:type="spellStart"/>
            <w:r w:rsidRPr="003F27BE">
              <w:rPr>
                <w:rFonts w:ascii="Verdana" w:hAnsi="Verdana" w:cs="Verdana"/>
                <w:b w:val="0"/>
                <w:bCs w:val="0"/>
                <w:sz w:val="20"/>
                <w:szCs w:val="20"/>
              </w:rPr>
              <w:t>Sharjah</w:t>
            </w:r>
            <w:proofErr w:type="spellEnd"/>
            <w:r w:rsidRPr="003F27BE">
              <w:rPr>
                <w:rFonts w:ascii="Verdana" w:hAnsi="Verdana" w:cs="Verdana"/>
                <w:b w:val="0"/>
                <w:bCs w:val="0"/>
                <w:sz w:val="20"/>
                <w:szCs w:val="20"/>
              </w:rPr>
              <w:t xml:space="preserve"> –U.A.E.)</w:t>
            </w:r>
            <w:r w:rsidR="003F27BE">
              <w:rPr>
                <w:rFonts w:ascii="Verdana" w:hAnsi="Verdana" w:cs="Verdana"/>
              </w:rPr>
              <w:t xml:space="preserve"> </w:t>
            </w:r>
          </w:p>
          <w:p w:rsidR="00B60DFC" w:rsidRDefault="00B60DFC" w:rsidP="005D7818">
            <w:pPr>
              <w:ind w:firstLine="367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A63D9" w:rsidRDefault="004A63D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Period            :   </w:t>
            </w:r>
            <w:r>
              <w:rPr>
                <w:rFonts w:ascii="Verdana" w:hAnsi="Verdana" w:cs="Verdana"/>
                <w:b/>
                <w:bCs/>
                <w:u w:val="single"/>
              </w:rPr>
              <w:t>From Aug’1992-Dec’1997</w:t>
            </w:r>
            <w:r>
              <w:rPr>
                <w:rFonts w:ascii="Verdana" w:hAnsi="Verdana" w:cs="Verdana"/>
                <w:b/>
                <w:bCs/>
              </w:rPr>
              <w:t xml:space="preserve">  </w:t>
            </w:r>
          </w:p>
          <w:p w:rsidR="004A63D9" w:rsidRDefault="004A63D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Company        :  Blitz Readymade garments factory</w:t>
            </w:r>
            <w:proofErr w:type="gramStart"/>
            <w:r>
              <w:rPr>
                <w:rFonts w:ascii="Verdana" w:hAnsi="Verdana" w:cs="Verdana"/>
              </w:rPr>
              <w:t>.,</w:t>
            </w:r>
            <w:proofErr w:type="gramEnd"/>
          </w:p>
          <w:p w:rsidR="004A63D9" w:rsidRDefault="004A63D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</w:t>
            </w:r>
            <w:proofErr w:type="spellStart"/>
            <w:r>
              <w:rPr>
                <w:rFonts w:ascii="Verdana" w:hAnsi="Verdana" w:cs="Verdana"/>
              </w:rPr>
              <w:t>Sharjah</w:t>
            </w:r>
            <w:proofErr w:type="spellEnd"/>
            <w:r>
              <w:rPr>
                <w:rFonts w:ascii="Verdana" w:hAnsi="Verdana" w:cs="Verdana"/>
              </w:rPr>
              <w:t xml:space="preserve"> – U.A.E. (United Arab Emirates)</w:t>
            </w:r>
          </w:p>
          <w:p w:rsidR="004A63D9" w:rsidRDefault="004A63D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Position           : Store In charge cum sample co-coordinator </w:t>
            </w:r>
          </w:p>
          <w:p w:rsidR="004A63D9" w:rsidRDefault="004A63D9">
            <w:pPr>
              <w:rPr>
                <w:rFonts w:ascii="Verdana" w:hAnsi="Verdana" w:cs="Verdana"/>
              </w:rPr>
            </w:pPr>
          </w:p>
          <w:p w:rsidR="004A63D9" w:rsidRPr="006C3376" w:rsidRDefault="004A63D9">
            <w:pPr>
              <w:rPr>
                <w:rFonts w:ascii="Verdana" w:hAnsi="Verdana" w:cs="Verdana"/>
                <w:b/>
                <w:u w:val="single"/>
              </w:rPr>
            </w:pPr>
            <w:r w:rsidRPr="006C3376">
              <w:rPr>
                <w:rFonts w:ascii="Verdana" w:hAnsi="Verdana" w:cs="Verdana"/>
                <w:b/>
                <w:u w:val="single"/>
              </w:rPr>
              <w:t>Complete Inventory report as below :</w:t>
            </w:r>
          </w:p>
          <w:p w:rsidR="004A63D9" w:rsidRDefault="004A63D9" w:rsidP="005D7818">
            <w:pPr>
              <w:numPr>
                <w:ilvl w:val="0"/>
                <w:numId w:val="18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Daily fabric/trims received &amp; issue detail report.</w:t>
            </w:r>
          </w:p>
          <w:p w:rsidR="004A63D9" w:rsidRDefault="004A63D9" w:rsidP="005D7818">
            <w:pPr>
              <w:numPr>
                <w:ilvl w:val="0"/>
                <w:numId w:val="18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Daily cutting report &amp; Production report.</w:t>
            </w:r>
          </w:p>
          <w:p w:rsidR="004A63D9" w:rsidRDefault="004A63D9" w:rsidP="005D7818">
            <w:pPr>
              <w:numPr>
                <w:ilvl w:val="0"/>
                <w:numId w:val="18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Machinery spare parts inventory report on daily basis.</w:t>
            </w:r>
          </w:p>
          <w:p w:rsidR="004A63D9" w:rsidRDefault="004A63D9" w:rsidP="005D7818">
            <w:pPr>
              <w:numPr>
                <w:ilvl w:val="0"/>
                <w:numId w:val="18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Reconciliation statement for each buyer wise after shipped the goods. </w:t>
            </w:r>
          </w:p>
          <w:p w:rsidR="004A63D9" w:rsidRDefault="004A63D9" w:rsidP="005D7818">
            <w:pPr>
              <w:numPr>
                <w:ilvl w:val="0"/>
                <w:numId w:val="18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Follow-ups sampling </w:t>
            </w:r>
            <w:proofErr w:type="spellStart"/>
            <w:r>
              <w:rPr>
                <w:rFonts w:ascii="Verdana" w:hAnsi="Verdana" w:cs="Verdana"/>
              </w:rPr>
              <w:t>dept.for</w:t>
            </w:r>
            <w:proofErr w:type="spellEnd"/>
            <w:r>
              <w:rPr>
                <w:rFonts w:ascii="Verdana" w:hAnsi="Verdana" w:cs="Verdana"/>
              </w:rPr>
              <w:t xml:space="preserve"> new development &amp; prod samples.</w:t>
            </w:r>
          </w:p>
          <w:p w:rsidR="004A63D9" w:rsidRDefault="004A63D9" w:rsidP="005D7818">
            <w:pPr>
              <w:numPr>
                <w:ilvl w:val="0"/>
                <w:numId w:val="18"/>
              </w:numPr>
              <w:rPr>
                <w:u w:val="single"/>
              </w:rPr>
            </w:pPr>
            <w:r>
              <w:rPr>
                <w:rFonts w:ascii="Verdana" w:hAnsi="Verdana" w:cs="Verdana"/>
              </w:rPr>
              <w:t xml:space="preserve">Of buyer </w:t>
            </w:r>
            <w:proofErr w:type="spellStart"/>
            <w:r>
              <w:rPr>
                <w:rFonts w:ascii="Verdana" w:hAnsi="Verdana" w:cs="Verdana"/>
              </w:rPr>
              <w:t>betsything</w:t>
            </w:r>
            <w:proofErr w:type="spellEnd"/>
            <w:r>
              <w:rPr>
                <w:rFonts w:ascii="Verdana" w:hAnsi="Verdana" w:cs="Verdana"/>
              </w:rPr>
              <w:t>-USA, Atkins-USA, Radix-</w:t>
            </w:r>
            <w:proofErr w:type="gramStart"/>
            <w:r>
              <w:rPr>
                <w:rFonts w:ascii="Verdana" w:hAnsi="Verdana" w:cs="Verdana"/>
              </w:rPr>
              <w:t>USA ,</w:t>
            </w:r>
            <w:proofErr w:type="gramEnd"/>
            <w:r>
              <w:rPr>
                <w:rFonts w:ascii="Verdana" w:hAnsi="Verdana" w:cs="Verdana"/>
              </w:rPr>
              <w:t xml:space="preserve"> Kit man International-INDIA, NRK-INDIA.</w:t>
            </w:r>
          </w:p>
          <w:p w:rsidR="004A63D9" w:rsidRDefault="004A63D9">
            <w:pPr>
              <w:rPr>
                <w:rFonts w:ascii="Verdana" w:hAnsi="Verdana" w:cs="Verdana"/>
                <w:b/>
                <w:bCs/>
                <w:u w:val="single"/>
              </w:rPr>
            </w:pPr>
            <w:r>
              <w:rPr>
                <w:u w:val="single"/>
              </w:rPr>
              <w:t xml:space="preserve">                                                    </w:t>
            </w:r>
            <w:r>
              <w:rPr>
                <w:rFonts w:ascii="Verdana" w:hAnsi="Verdana" w:cs="Verdana"/>
              </w:rPr>
              <w:t xml:space="preserve">                                                                                       </w:t>
            </w:r>
          </w:p>
          <w:p w:rsidR="004A63D9" w:rsidRDefault="004A63D9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  <w:u w:val="single"/>
              </w:rPr>
              <w:t>Merchandising Activities</w:t>
            </w:r>
            <w:r>
              <w:rPr>
                <w:rFonts w:ascii="Verdana" w:hAnsi="Verdana" w:cs="Verdana"/>
              </w:rPr>
              <w:t xml:space="preserve"> :--    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Following up with sampling dept. for all samples like salesman, fit, </w:t>
            </w:r>
            <w:proofErr w:type="gramStart"/>
            <w:r>
              <w:rPr>
                <w:rFonts w:ascii="Verdana" w:hAnsi="Verdana" w:cs="Verdana"/>
              </w:rPr>
              <w:t>proto ,pre</w:t>
            </w:r>
            <w:proofErr w:type="gramEnd"/>
            <w:r>
              <w:rPr>
                <w:rFonts w:ascii="Verdana" w:hAnsi="Verdana" w:cs="Verdana"/>
              </w:rPr>
              <w:t>- production, top etc.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Following up with buyer to get approval on Pre-Production Samples b/4 cut ready date plan.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Costing to meet buyer’s target prices &amp; chase for purchase order or L/C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Fabric Sourcing based on cad consumption &amp; tack pack. (measurement chart &amp; design)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Pre</w:t>
            </w:r>
            <w:r w:rsidR="00D94615">
              <w:rPr>
                <w:rFonts w:ascii="Verdana" w:hAnsi="Verdana" w:cs="Verdana"/>
              </w:rPr>
              <w:t>-</w:t>
            </w:r>
            <w:r>
              <w:rPr>
                <w:rFonts w:ascii="Verdana" w:hAnsi="Verdana" w:cs="Verdana"/>
              </w:rPr>
              <w:t>Production Meeting in each style b/4 bulk cutting with production people.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Evaluate the factory on all the parameters, company management infrastructure &amp; production</w:t>
            </w:r>
          </w:p>
          <w:p w:rsidR="004A63D9" w:rsidRDefault="00B22610" w:rsidP="00B22610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 xml:space="preserve">Capabilities. 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Finalizing job work rates (i.e. Job Workers, Embroideries, Printer, Fabric Suppliers)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Coordinate between departments like fabric, accessories &amp; production to ensure smooth</w:t>
            </w:r>
          </w:p>
          <w:p w:rsidR="004A63D9" w:rsidRDefault="00B22610" w:rsidP="00B22610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>Processing of orders &amp; timely deliveries.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Coordinate with quality head for assurance of safety measures, quality of products, quantity,</w:t>
            </w:r>
          </w:p>
          <w:p w:rsidR="004A63D9" w:rsidRDefault="00B22610" w:rsidP="00B22610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>Assurance process, type of machines etc. &amp; frequent factory visits for inspection at various</w:t>
            </w:r>
          </w:p>
          <w:p w:rsidR="004A63D9" w:rsidRDefault="00B22610" w:rsidP="00B22610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>Stages i.e. initial, mid, &amp; final inspection.</w:t>
            </w:r>
          </w:p>
          <w:p w:rsidR="004A63D9" w:rsidRDefault="0010666D" w:rsidP="0010666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 xml:space="preserve">Production status from In </w:t>
            </w:r>
            <w:proofErr w:type="gramStart"/>
            <w:r w:rsidR="004A63D9">
              <w:rPr>
                <w:rFonts w:ascii="Verdana" w:hAnsi="Verdana" w:cs="Verdana"/>
              </w:rPr>
              <w:t>house  &amp;</w:t>
            </w:r>
            <w:proofErr w:type="gramEnd"/>
            <w:r w:rsidR="004A63D9">
              <w:rPr>
                <w:rFonts w:ascii="Verdana" w:hAnsi="Verdana" w:cs="Verdana"/>
              </w:rPr>
              <w:t xml:space="preserve"> subcontractors on daily basis.</w:t>
            </w:r>
          </w:p>
          <w:p w:rsidR="00320DD7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 w:rsidRPr="00070456">
              <w:rPr>
                <w:rFonts w:ascii="Verdana" w:hAnsi="Verdana" w:cs="Verdana"/>
              </w:rPr>
              <w:t>TNA to buyer as per their requirement (daily or weekly)</w:t>
            </w:r>
          </w:p>
          <w:p w:rsidR="005340DA" w:rsidRPr="00070456" w:rsidRDefault="005340DA" w:rsidP="005340DA">
            <w:pPr>
              <w:ind w:left="720" w:right="-360"/>
              <w:rPr>
                <w:rFonts w:ascii="Verdana" w:hAnsi="Verdana" w:cs="Verdana"/>
              </w:rPr>
            </w:pPr>
          </w:p>
          <w:p w:rsidR="005340DA" w:rsidRPr="005340DA" w:rsidRDefault="005340DA" w:rsidP="005340DA">
            <w:pPr>
              <w:ind w:right="-360"/>
              <w:rPr>
                <w:rFonts w:ascii="Verdana" w:hAnsi="Verdana" w:cs="Verdana"/>
                <w:b/>
                <w:sz w:val="24"/>
                <w:szCs w:val="24"/>
              </w:rPr>
            </w:pPr>
            <w:r w:rsidRPr="005340DA">
              <w:rPr>
                <w:rFonts w:ascii="Verdana" w:hAnsi="Verdana" w:cs="Verdana"/>
                <w:sz w:val="24"/>
                <w:szCs w:val="24"/>
              </w:rPr>
              <w:t xml:space="preserve">         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                                                                                                     </w:t>
            </w:r>
            <w:proofErr w:type="spellStart"/>
            <w:r>
              <w:rPr>
                <w:rFonts w:ascii="Verdana" w:hAnsi="Verdana" w:cs="Verdana"/>
                <w:sz w:val="24"/>
                <w:szCs w:val="24"/>
              </w:rPr>
              <w:t>Cont</w:t>
            </w:r>
            <w:proofErr w:type="spellEnd"/>
            <w:r>
              <w:rPr>
                <w:rFonts w:ascii="Verdana" w:hAnsi="Verdana" w:cs="Verdana"/>
                <w:sz w:val="24"/>
                <w:szCs w:val="24"/>
              </w:rPr>
              <w:t>………..3</w:t>
            </w:r>
            <w:r w:rsidRPr="005340DA">
              <w:rPr>
                <w:rFonts w:ascii="Verdana" w:hAnsi="Verdana" w:cs="Verdana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                                                                                                      </w:t>
            </w:r>
          </w:p>
          <w:p w:rsidR="005340DA" w:rsidRDefault="005340DA" w:rsidP="005340DA">
            <w:pPr>
              <w:ind w:left="720" w:right="-360"/>
              <w:rPr>
                <w:rFonts w:ascii="Verdana" w:hAnsi="Verdana" w:cs="Verdana"/>
              </w:rPr>
            </w:pP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Shipment Pre-Alert to Shipping Dept. 7 days before (based on ex </w:t>
            </w:r>
            <w:proofErr w:type="spellStart"/>
            <w:r>
              <w:rPr>
                <w:rFonts w:ascii="Verdana" w:hAnsi="Verdana" w:cs="Verdana"/>
              </w:rPr>
              <w:t>fty</w:t>
            </w:r>
            <w:proofErr w:type="spellEnd"/>
            <w:r>
              <w:rPr>
                <w:rFonts w:ascii="Verdana" w:hAnsi="Verdana" w:cs="Verdana"/>
              </w:rPr>
              <w:t xml:space="preserve"> date) for arranging </w:t>
            </w:r>
          </w:p>
          <w:p w:rsidR="004A63D9" w:rsidRDefault="0010666D" w:rsidP="0010666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>Container or truck.</w:t>
            </w:r>
          </w:p>
          <w:p w:rsidR="004A63D9" w:rsidRDefault="004A63D9" w:rsidP="00B22610">
            <w:pPr>
              <w:numPr>
                <w:ilvl w:val="0"/>
                <w:numId w:val="16"/>
              </w:numPr>
              <w:ind w:right="-360"/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After completed the shipment all leftover goods like rejected &amp; without ratio pcs handover to</w:t>
            </w:r>
          </w:p>
          <w:p w:rsidR="004A63D9" w:rsidRDefault="0010666D" w:rsidP="0010666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>Our company’s store &amp; conversion of surplus stock fabric into ready garments and develop a</w:t>
            </w:r>
          </w:p>
          <w:p w:rsidR="004A63D9" w:rsidRDefault="0010666D" w:rsidP="0010666D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>Marketing team to wholesale those garments</w:t>
            </w:r>
            <w:r w:rsidR="004A63D9">
              <w:rPr>
                <w:rFonts w:ascii="Verdana" w:hAnsi="Verdana" w:cs="Verdana"/>
                <w:b/>
                <w:bCs/>
              </w:rPr>
              <w:t>.</w:t>
            </w:r>
          </w:p>
          <w:p w:rsidR="001F2A94" w:rsidRDefault="004A63D9" w:rsidP="00B22610">
            <w:pPr>
              <w:numPr>
                <w:ilvl w:val="0"/>
                <w:numId w:val="16"/>
              </w:numPr>
              <w:ind w:right="-360"/>
              <w:rPr>
                <w:rFonts w:ascii="Verdana" w:hAnsi="Verdana" w:cs="Verdana"/>
                <w:b/>
                <w:bCs/>
              </w:rPr>
            </w:pPr>
            <w:r w:rsidRPr="001F2A94">
              <w:rPr>
                <w:rFonts w:ascii="Verdana" w:hAnsi="Verdana" w:cs="Verdana"/>
              </w:rPr>
              <w:t>Follow up for payment with buyer for each style wise shipments.</w:t>
            </w:r>
            <w:r w:rsidRPr="001F2A94">
              <w:rPr>
                <w:rFonts w:ascii="Verdana" w:hAnsi="Verdana" w:cs="Verdana"/>
                <w:b/>
                <w:bCs/>
              </w:rPr>
              <w:t xml:space="preserve">   </w:t>
            </w:r>
          </w:p>
          <w:p w:rsidR="00616696" w:rsidRDefault="005340DA" w:rsidP="005D7818">
            <w:pPr>
              <w:ind w:right="-360"/>
              <w:rPr>
                <w:rFonts w:ascii="Verdana" w:hAnsi="Verdana" w:cs="Verdana"/>
                <w:b/>
                <w:bCs/>
                <w:u w:val="single"/>
              </w:rPr>
            </w:pPr>
            <w:r>
              <w:rPr>
                <w:rFonts w:ascii="Verdana" w:hAnsi="Verdana" w:cs="Verdana"/>
                <w:b/>
                <w:bCs/>
                <w:u w:val="single"/>
              </w:rPr>
              <w:t>----------------------------------------------------------------------------------------------------------------------</w:t>
            </w:r>
          </w:p>
          <w:p w:rsidR="004A63D9" w:rsidRPr="001F2A94" w:rsidRDefault="004A63D9" w:rsidP="005D7818">
            <w:pPr>
              <w:ind w:right="-360"/>
              <w:rPr>
                <w:rFonts w:ascii="Verdana" w:hAnsi="Verdana" w:cs="Verdana"/>
                <w:b/>
                <w:bCs/>
              </w:rPr>
            </w:pPr>
            <w:r w:rsidRPr="001F2A94">
              <w:rPr>
                <w:rFonts w:ascii="Verdana" w:hAnsi="Verdana" w:cs="Verdana"/>
                <w:b/>
                <w:bCs/>
                <w:u w:val="single"/>
              </w:rPr>
              <w:t>Sourcing  Activities</w:t>
            </w:r>
            <w:r w:rsidRPr="001F2A94">
              <w:rPr>
                <w:rFonts w:ascii="Verdana" w:hAnsi="Verdana" w:cs="Verdana"/>
                <w:b/>
                <w:bCs/>
              </w:rPr>
              <w:t xml:space="preserve"> :-</w:t>
            </w:r>
          </w:p>
          <w:p w:rsidR="004A63D9" w:rsidRDefault="004A63D9" w:rsidP="00B22610">
            <w:pPr>
              <w:numPr>
                <w:ilvl w:val="0"/>
                <w:numId w:val="14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Follow up with Trims suppliers (overseas &amp; domestic) for samples development &amp; bulk trims for timely</w:t>
            </w:r>
          </w:p>
          <w:p w:rsidR="004A63D9" w:rsidRDefault="00B22610" w:rsidP="00B22610">
            <w:p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</w:t>
            </w:r>
            <w:r w:rsidR="004A63D9">
              <w:rPr>
                <w:rFonts w:ascii="Verdana" w:hAnsi="Verdana" w:cs="Verdana"/>
              </w:rPr>
              <w:t xml:space="preserve">Dispatch before cut date plan. </w:t>
            </w:r>
          </w:p>
          <w:p w:rsidR="004A63D9" w:rsidRDefault="004A63D9" w:rsidP="00B22610">
            <w:pPr>
              <w:numPr>
                <w:ilvl w:val="0"/>
                <w:numId w:val="14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Follow up with supplier for Performa invoice for </w:t>
            </w:r>
            <w:proofErr w:type="spellStart"/>
            <w:r>
              <w:rPr>
                <w:rFonts w:ascii="Verdana" w:hAnsi="Verdana" w:cs="Verdana"/>
              </w:rPr>
              <w:t>delv</w:t>
            </w:r>
            <w:proofErr w:type="spellEnd"/>
            <w:r>
              <w:rPr>
                <w:rFonts w:ascii="Verdana" w:hAnsi="Verdana" w:cs="Verdana"/>
              </w:rPr>
              <w:t xml:space="preserve"> status &amp; price purpose (</w:t>
            </w:r>
            <w:proofErr w:type="spellStart"/>
            <w:r>
              <w:rPr>
                <w:rFonts w:ascii="Verdana" w:hAnsi="Verdana" w:cs="Verdana"/>
              </w:rPr>
              <w:t>c&amp;f</w:t>
            </w:r>
            <w:proofErr w:type="gramStart"/>
            <w:r>
              <w:rPr>
                <w:rFonts w:ascii="Verdana" w:hAnsi="Verdana" w:cs="Verdana"/>
              </w:rPr>
              <w:t>,fob</w:t>
            </w:r>
            <w:proofErr w:type="spellEnd"/>
            <w:proofErr w:type="gramEnd"/>
            <w:r>
              <w:rPr>
                <w:rFonts w:ascii="Verdana" w:hAnsi="Verdana" w:cs="Verdana"/>
              </w:rPr>
              <w:t xml:space="preserve"> etc.)</w:t>
            </w:r>
          </w:p>
          <w:p w:rsidR="004A63D9" w:rsidRDefault="004A63D9" w:rsidP="00B22610">
            <w:pPr>
              <w:numPr>
                <w:ilvl w:val="0"/>
                <w:numId w:val="14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Follow up with TSD Dept. for thread/zipper sizes/ fusing/mesh/tapes/ consumption for bulk ordering.                                                              </w:t>
            </w:r>
          </w:p>
          <w:p w:rsidR="004A63D9" w:rsidRDefault="004A63D9" w:rsidP="00B22610">
            <w:pPr>
              <w:numPr>
                <w:ilvl w:val="0"/>
                <w:numId w:val="14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Follow up with Fabric &amp; Trims Store for trims/fabric swatch card to check quality of trims &amp; Fabric </w:t>
            </w:r>
          </w:p>
          <w:p w:rsidR="004A63D9" w:rsidRDefault="004A63D9" w:rsidP="00B22610">
            <w:pPr>
              <w:numPr>
                <w:ilvl w:val="0"/>
                <w:numId w:val="14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&amp; actual received </w:t>
            </w:r>
            <w:proofErr w:type="spellStart"/>
            <w:r>
              <w:rPr>
                <w:rFonts w:ascii="Verdana" w:hAnsi="Verdana" w:cs="Verdana"/>
              </w:rPr>
              <w:t>qty</w:t>
            </w:r>
            <w:proofErr w:type="spellEnd"/>
            <w:r>
              <w:rPr>
                <w:rFonts w:ascii="Verdana" w:hAnsi="Verdana" w:cs="Verdana"/>
              </w:rPr>
              <w:t xml:space="preserve"> b/4 start the production.</w:t>
            </w:r>
          </w:p>
          <w:p w:rsidR="004A63D9" w:rsidRDefault="004A63D9" w:rsidP="00B22610">
            <w:pPr>
              <w:numPr>
                <w:ilvl w:val="0"/>
                <w:numId w:val="14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Make Trims checklists (sewing &amp; packing) for respective Job centers &amp; in-house production.</w:t>
            </w:r>
          </w:p>
          <w:p w:rsidR="004A63D9" w:rsidRDefault="004A63D9" w:rsidP="00B22610">
            <w:pPr>
              <w:numPr>
                <w:ilvl w:val="0"/>
                <w:numId w:val="14"/>
              </w:numPr>
              <w:ind w:right="-3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Follow up with all Job centers for Fabric &amp; Trims Shortfall / missing Trims / extra trims status for each </w:t>
            </w:r>
          </w:p>
          <w:p w:rsidR="00F4743E" w:rsidRDefault="0033708E" w:rsidP="0033708E">
            <w:pPr>
              <w:pStyle w:val="ListParagraph"/>
              <w:ind w:right="-360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 xml:space="preserve">Order b/4 </w:t>
            </w:r>
            <w:proofErr w:type="gramStart"/>
            <w:r>
              <w:rPr>
                <w:rFonts w:ascii="Verdana" w:hAnsi="Verdana" w:cs="Verdana"/>
              </w:rPr>
              <w:t>start</w:t>
            </w:r>
            <w:proofErr w:type="gramEnd"/>
            <w:r>
              <w:rPr>
                <w:rFonts w:ascii="Verdana" w:hAnsi="Verdana" w:cs="Verdana"/>
              </w:rPr>
              <w:t xml:space="preserve"> the production.</w:t>
            </w:r>
            <w:r w:rsidR="00F4743E">
              <w:rPr>
                <w:rFonts w:ascii="Verdana" w:hAnsi="Verdana" w:cs="Verdana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                           </w:t>
            </w:r>
          </w:p>
          <w:p w:rsidR="0040357C" w:rsidRPr="00864A0F" w:rsidRDefault="0033708E" w:rsidP="0040357C">
            <w:pPr>
              <w:pStyle w:val="ListParagraph"/>
              <w:ind w:left="0" w:right="-360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sz w:val="24"/>
                <w:szCs w:val="24"/>
              </w:rPr>
              <w:t xml:space="preserve">     </w:t>
            </w:r>
            <w:r w:rsidR="00F4743E">
              <w:rPr>
                <w:rFonts w:ascii="Verdana" w:hAnsi="Verdana" w:cs="Verdana"/>
                <w:sz w:val="24"/>
                <w:szCs w:val="24"/>
              </w:rPr>
              <w:t xml:space="preserve">                                                                                   </w:t>
            </w:r>
            <w:r w:rsidR="00864A0F">
              <w:rPr>
                <w:rFonts w:ascii="Verdana" w:hAnsi="Verdana" w:cs="Verdana"/>
                <w:sz w:val="24"/>
                <w:szCs w:val="24"/>
              </w:rPr>
              <w:t xml:space="preserve">                   </w:t>
            </w:r>
            <w:r w:rsidR="00864A0F" w:rsidRPr="00864A0F">
              <w:rPr>
                <w:rFonts w:ascii="Verdana" w:hAnsi="Verdana" w:cs="Verdana"/>
                <w:b/>
                <w:sz w:val="24"/>
                <w:szCs w:val="24"/>
              </w:rPr>
              <w:t xml:space="preserve"> </w:t>
            </w:r>
          </w:p>
          <w:p w:rsidR="004A63D9" w:rsidRDefault="004A63D9" w:rsidP="001F2A94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jc w:val="both"/>
              <w:rPr>
                <w:rFonts w:ascii="Verdana" w:hAnsi="Verdana" w:cs="Verdana"/>
                <w:smallCaps/>
              </w:rPr>
            </w:pPr>
            <w:r>
              <w:rPr>
                <w:rFonts w:ascii="Verdana" w:hAnsi="Verdana" w:cs="Verdana"/>
                <w:b/>
                <w:bCs/>
                <w:smallCaps/>
                <w:color w:val="000000"/>
              </w:rPr>
              <w:t>Education</w:t>
            </w:r>
            <w:r w:rsidR="001F2A94">
              <w:rPr>
                <w:rFonts w:ascii="Verdana" w:hAnsi="Verdana" w:cs="Verdana"/>
                <w:b/>
                <w:bCs/>
                <w:smallCaps/>
                <w:color w:val="000000"/>
              </w:rPr>
              <w:t xml:space="preserve">  : </w:t>
            </w:r>
            <w:r>
              <w:rPr>
                <w:rFonts w:ascii="Verdana" w:hAnsi="Verdana" w:cs="Verdana"/>
                <w:smallCaps/>
              </w:rPr>
              <w:t xml:space="preserve">Graduation in commerce, From Jodhpur university, </w:t>
            </w:r>
            <w:proofErr w:type="spellStart"/>
            <w:r>
              <w:rPr>
                <w:rFonts w:ascii="Verdana" w:hAnsi="Verdana" w:cs="Verdana"/>
                <w:smallCaps/>
              </w:rPr>
              <w:t>rajasthan</w:t>
            </w:r>
            <w:proofErr w:type="spellEnd"/>
            <w:r>
              <w:rPr>
                <w:rFonts w:ascii="Verdana" w:hAnsi="Verdana" w:cs="Verdana"/>
                <w:smallCaps/>
              </w:rPr>
              <w:t xml:space="preserve"> – 1990</w:t>
            </w:r>
          </w:p>
          <w:p w:rsidR="004A63D9" w:rsidRDefault="004A63D9">
            <w:pPr>
              <w:rPr>
                <w:rFonts w:ascii="Verdana" w:hAnsi="Verdana" w:cs="Verdana"/>
                <w:smallCaps/>
              </w:rPr>
            </w:pPr>
          </w:p>
          <w:p w:rsidR="004A63D9" w:rsidRDefault="004A63D9">
            <w:pPr>
              <w:pStyle w:val="Heading2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mallCaps/>
                <w:color w:val="000000"/>
              </w:rPr>
              <w:t>Computer Skill</w:t>
            </w:r>
          </w:p>
          <w:p w:rsidR="004A63D9" w:rsidRDefault="004A63D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Fox pro (</w:t>
            </w:r>
            <w:proofErr w:type="spellStart"/>
            <w:r>
              <w:rPr>
                <w:rFonts w:ascii="Verdana" w:hAnsi="Verdana" w:cs="Verdana"/>
              </w:rPr>
              <w:t>Ms</w:t>
            </w:r>
            <w:proofErr w:type="spellEnd"/>
            <w:r>
              <w:rPr>
                <w:rFonts w:ascii="Verdana" w:hAnsi="Verdana" w:cs="Verdana"/>
              </w:rPr>
              <w:t xml:space="preserve"> dos </w:t>
            </w:r>
            <w:r w:rsidR="006C3376">
              <w:rPr>
                <w:rFonts w:ascii="Verdana" w:hAnsi="Verdana" w:cs="Verdana"/>
              </w:rPr>
              <w:t xml:space="preserve">prompt) </w:t>
            </w:r>
          </w:p>
          <w:p w:rsidR="004A63D9" w:rsidRDefault="004A63D9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Microsoft office (Word, Excel)      </w:t>
            </w:r>
          </w:p>
          <w:p w:rsidR="004A63D9" w:rsidRDefault="006C3376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</w:rPr>
            </w:pPr>
            <w:proofErr w:type="spellStart"/>
            <w:r>
              <w:rPr>
                <w:rFonts w:ascii="Verdana" w:hAnsi="Verdana" w:cs="Verdana"/>
              </w:rPr>
              <w:t>Ora_phs</w:t>
            </w:r>
            <w:proofErr w:type="spellEnd"/>
            <w:r>
              <w:rPr>
                <w:rFonts w:ascii="Verdana" w:hAnsi="Verdana" w:cs="Verdana"/>
              </w:rPr>
              <w:t xml:space="preserve"> 06 </w:t>
            </w:r>
          </w:p>
          <w:p w:rsidR="004A63D9" w:rsidRPr="003F27BE" w:rsidRDefault="004A63D9" w:rsidP="003F27BE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</w:rPr>
            </w:pPr>
            <w:r w:rsidRPr="003F27BE">
              <w:rPr>
                <w:rFonts w:ascii="Verdana" w:hAnsi="Verdana" w:cs="Verdana"/>
              </w:rPr>
              <w:t>Visual Gem (V.</w:t>
            </w:r>
            <w:r w:rsidR="006C3376">
              <w:rPr>
                <w:rFonts w:ascii="Verdana" w:hAnsi="Verdana" w:cs="Verdana"/>
              </w:rPr>
              <w:t xml:space="preserve">G.) </w:t>
            </w:r>
          </w:p>
          <w:p w:rsidR="004A63D9" w:rsidRDefault="004A63D9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rPr>
                <w:rFonts w:ascii="Verdana" w:hAnsi="Verdana" w:cs="Verdana"/>
                <w:smallCaps/>
              </w:rPr>
            </w:pPr>
            <w:r>
              <w:rPr>
                <w:rFonts w:ascii="Verdana" w:hAnsi="Verdana" w:cs="Verdana"/>
                <w:b/>
                <w:bCs/>
                <w:smallCaps/>
                <w:color w:val="000000"/>
              </w:rPr>
              <w:t>Activities</w:t>
            </w:r>
            <w:r w:rsidR="00277710">
              <w:rPr>
                <w:rFonts w:ascii="Verdana" w:hAnsi="Verdana" w:cs="Verdana"/>
                <w:b/>
                <w:bCs/>
                <w:smallCaps/>
                <w:color w:val="000000"/>
              </w:rPr>
              <w:t xml:space="preserve"> &amp; interest</w:t>
            </w:r>
          </w:p>
          <w:p w:rsidR="004A63D9" w:rsidRPr="00FE49D0" w:rsidRDefault="004A63D9" w:rsidP="00FE49D0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Verdana"/>
                <w:b/>
                <w:bCs/>
                <w:smallCaps/>
                <w:color w:val="000000"/>
              </w:rPr>
            </w:pPr>
            <w:r w:rsidRPr="00FE49D0">
              <w:rPr>
                <w:rFonts w:ascii="Verdana" w:hAnsi="Verdana" w:cs="Verdana"/>
              </w:rPr>
              <w:t>Music / Cricket / Computer / reading / Exercise</w:t>
            </w:r>
            <w:r w:rsidRPr="00FE49D0">
              <w:rPr>
                <w:rFonts w:ascii="Verdana" w:hAnsi="Verdana" w:cs="Verdana"/>
                <w:smallCaps/>
              </w:rPr>
              <w:t xml:space="preserve">                                                                                                                                                                 </w:t>
            </w:r>
          </w:p>
          <w:p w:rsidR="004A63D9" w:rsidRDefault="004A63D9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  <w:smallCaps/>
                <w:color w:val="000000"/>
              </w:rPr>
              <w:t>personal Detail</w:t>
            </w:r>
          </w:p>
          <w:p w:rsidR="005D7818" w:rsidRDefault="004A63D9" w:rsidP="005D7818">
            <w:pPr>
              <w:pStyle w:val="ListParagraph"/>
              <w:numPr>
                <w:ilvl w:val="0"/>
                <w:numId w:val="17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Date of Birth : </w:t>
            </w:r>
            <w:r w:rsidR="00277710">
              <w:rPr>
                <w:rFonts w:ascii="Verdana" w:hAnsi="Verdana" w:cs="Verdana"/>
              </w:rPr>
              <w:t xml:space="preserve">  </w:t>
            </w:r>
            <w:r>
              <w:rPr>
                <w:rFonts w:ascii="Verdana" w:hAnsi="Verdana" w:cs="Verdana"/>
              </w:rPr>
              <w:t>08</w:t>
            </w:r>
            <w:r>
              <w:rPr>
                <w:rFonts w:ascii="Verdana" w:hAnsi="Verdana" w:cs="Verdana"/>
                <w:vertAlign w:val="superscript"/>
              </w:rPr>
              <w:t>th</w:t>
            </w:r>
            <w:r>
              <w:rPr>
                <w:rFonts w:ascii="Verdana" w:hAnsi="Verdana" w:cs="Verdana"/>
              </w:rPr>
              <w:t xml:space="preserve"> Feburary’1971  </w:t>
            </w:r>
          </w:p>
          <w:p w:rsidR="004A63D9" w:rsidRDefault="004A63D9" w:rsidP="005D7818">
            <w:pPr>
              <w:pStyle w:val="ListParagraph"/>
              <w:numPr>
                <w:ilvl w:val="0"/>
                <w:numId w:val="17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Marital Status :</w:t>
            </w:r>
            <w:r w:rsidR="00277710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 Married  </w:t>
            </w:r>
          </w:p>
          <w:p w:rsidR="004A63D9" w:rsidRDefault="004A63D9" w:rsidP="005D78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Father’s Name : Shree </w:t>
            </w:r>
            <w:proofErr w:type="spellStart"/>
            <w:r>
              <w:rPr>
                <w:rFonts w:ascii="Verdana" w:hAnsi="Verdana" w:cs="Verdana"/>
              </w:rPr>
              <w:t>Kanhaiyalal</w:t>
            </w:r>
            <w:proofErr w:type="spellEnd"/>
            <w:r>
              <w:rPr>
                <w:rFonts w:ascii="Verdana" w:hAnsi="Verdana" w:cs="Verdana"/>
              </w:rPr>
              <w:t xml:space="preserve"> </w:t>
            </w:r>
            <w:proofErr w:type="spellStart"/>
            <w:r>
              <w:rPr>
                <w:rFonts w:ascii="Verdana" w:hAnsi="Verdana" w:cs="Verdana"/>
              </w:rPr>
              <w:t>Thanvi</w:t>
            </w:r>
            <w:proofErr w:type="spellEnd"/>
          </w:p>
          <w:p w:rsidR="004A63D9" w:rsidRDefault="004A63D9" w:rsidP="005D78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Expected Employment Status : Full Time</w:t>
            </w:r>
          </w:p>
          <w:p w:rsidR="004A63D9" w:rsidRDefault="004A63D9" w:rsidP="005D78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Passport Detail : No : K</w:t>
            </w:r>
            <w:r w:rsidR="00F96590">
              <w:rPr>
                <w:rFonts w:ascii="Verdana" w:hAnsi="Verdana" w:cs="Verdana"/>
              </w:rPr>
              <w:t>-</w:t>
            </w:r>
            <w:r>
              <w:rPr>
                <w:rFonts w:ascii="Verdana" w:hAnsi="Verdana" w:cs="Verdana"/>
              </w:rPr>
              <w:t>5166395 ;Date of Issue : 02/05/2012; Place of Issue : Jaipur</w:t>
            </w:r>
          </w:p>
          <w:p w:rsidR="00FE49D0" w:rsidRDefault="00277710" w:rsidP="00277710">
            <w:pPr>
              <w:pStyle w:val="ListParagraph"/>
              <w:jc w:val="both"/>
            </w:pPr>
            <w:r>
              <w:rPr>
                <w:rFonts w:ascii="Verdana" w:hAnsi="Verdana" w:cs="Verdana"/>
              </w:rPr>
              <w:t xml:space="preserve">                       </w:t>
            </w:r>
            <w:r w:rsidR="004A63D9">
              <w:rPr>
                <w:rFonts w:ascii="Verdana" w:hAnsi="Verdana" w:cs="Verdana"/>
              </w:rPr>
              <w:t>Date of Expiry : 01.05.202</w:t>
            </w:r>
            <w:r w:rsidR="00FE49D0">
              <w:rPr>
                <w:rFonts w:ascii="Verdana" w:hAnsi="Verdana" w:cs="Verdana"/>
              </w:rPr>
              <w:t>2</w:t>
            </w:r>
          </w:p>
        </w:tc>
      </w:tr>
    </w:tbl>
    <w:p w:rsidR="004A63D9" w:rsidRDefault="004A63D9">
      <w:pPr>
        <w:jc w:val="both"/>
        <w:rPr>
          <w:rFonts w:ascii="Verdana" w:hAnsi="Verdana" w:cs="Verdana"/>
          <w:b/>
          <w:bCs/>
          <w:smallCaps/>
          <w:color w:val="000000"/>
        </w:rPr>
      </w:pPr>
    </w:p>
    <w:p w:rsidR="00FE49D0" w:rsidRDefault="00FE49D0">
      <w:pPr>
        <w:jc w:val="both"/>
      </w:pPr>
    </w:p>
    <w:sectPr w:rsidR="00FE49D0" w:rsidSect="003F27BE">
      <w:pgSz w:w="11906" w:h="16838"/>
      <w:pgMar w:top="431" w:right="431" w:bottom="142" w:left="431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105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9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1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5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7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1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24A46E84"/>
    <w:multiLevelType w:val="hybridMultilevel"/>
    <w:tmpl w:val="6EEA9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B4974"/>
    <w:multiLevelType w:val="hybridMultilevel"/>
    <w:tmpl w:val="5D72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B0AC5"/>
    <w:multiLevelType w:val="hybridMultilevel"/>
    <w:tmpl w:val="D25C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C0371"/>
    <w:multiLevelType w:val="hybridMultilevel"/>
    <w:tmpl w:val="7458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E2FD4"/>
    <w:multiLevelType w:val="hybridMultilevel"/>
    <w:tmpl w:val="1CB25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156FD2"/>
    <w:multiLevelType w:val="hybridMultilevel"/>
    <w:tmpl w:val="23D4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90A8E"/>
    <w:multiLevelType w:val="hybridMultilevel"/>
    <w:tmpl w:val="22EAE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7"/>
  </w:num>
  <w:num w:numId="15">
    <w:abstractNumId w:val="16"/>
  </w:num>
  <w:num w:numId="16">
    <w:abstractNumId w:val="19"/>
  </w:num>
  <w:num w:numId="17">
    <w:abstractNumId w:val="14"/>
  </w:num>
  <w:num w:numId="18">
    <w:abstractNumId w:val="18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5D59"/>
    <w:rsid w:val="00013975"/>
    <w:rsid w:val="00016083"/>
    <w:rsid w:val="00070456"/>
    <w:rsid w:val="0007594F"/>
    <w:rsid w:val="00082425"/>
    <w:rsid w:val="000F6D8E"/>
    <w:rsid w:val="0010666D"/>
    <w:rsid w:val="0014015D"/>
    <w:rsid w:val="00140B58"/>
    <w:rsid w:val="00151802"/>
    <w:rsid w:val="001814B6"/>
    <w:rsid w:val="001E0185"/>
    <w:rsid w:val="001F2A94"/>
    <w:rsid w:val="001F510B"/>
    <w:rsid w:val="00204831"/>
    <w:rsid w:val="0023701D"/>
    <w:rsid w:val="002432EC"/>
    <w:rsid w:val="00277710"/>
    <w:rsid w:val="00277B36"/>
    <w:rsid w:val="002C295C"/>
    <w:rsid w:val="00315D59"/>
    <w:rsid w:val="00320DD7"/>
    <w:rsid w:val="00322542"/>
    <w:rsid w:val="003225F8"/>
    <w:rsid w:val="0033708E"/>
    <w:rsid w:val="00343888"/>
    <w:rsid w:val="0035491C"/>
    <w:rsid w:val="0039580A"/>
    <w:rsid w:val="003A2422"/>
    <w:rsid w:val="003F27BE"/>
    <w:rsid w:val="0040357C"/>
    <w:rsid w:val="00424D63"/>
    <w:rsid w:val="0044146C"/>
    <w:rsid w:val="00453E4E"/>
    <w:rsid w:val="004702E9"/>
    <w:rsid w:val="0049011C"/>
    <w:rsid w:val="004A63D9"/>
    <w:rsid w:val="004C071A"/>
    <w:rsid w:val="005340DA"/>
    <w:rsid w:val="00534F94"/>
    <w:rsid w:val="005427AA"/>
    <w:rsid w:val="005D2BB1"/>
    <w:rsid w:val="005D7818"/>
    <w:rsid w:val="00616696"/>
    <w:rsid w:val="006402F8"/>
    <w:rsid w:val="00695D34"/>
    <w:rsid w:val="006A223B"/>
    <w:rsid w:val="006B0B3F"/>
    <w:rsid w:val="006B4A51"/>
    <w:rsid w:val="006C3376"/>
    <w:rsid w:val="00712BD3"/>
    <w:rsid w:val="00742362"/>
    <w:rsid w:val="007914C0"/>
    <w:rsid w:val="007A62A3"/>
    <w:rsid w:val="007D4F47"/>
    <w:rsid w:val="008032AB"/>
    <w:rsid w:val="0084686F"/>
    <w:rsid w:val="008574F7"/>
    <w:rsid w:val="00864A0F"/>
    <w:rsid w:val="0087104F"/>
    <w:rsid w:val="008C2CBF"/>
    <w:rsid w:val="00911FEE"/>
    <w:rsid w:val="009567E7"/>
    <w:rsid w:val="009D7C33"/>
    <w:rsid w:val="00A02828"/>
    <w:rsid w:val="00A1432F"/>
    <w:rsid w:val="00AD1BA3"/>
    <w:rsid w:val="00AF7131"/>
    <w:rsid w:val="00B013BA"/>
    <w:rsid w:val="00B07421"/>
    <w:rsid w:val="00B07AF8"/>
    <w:rsid w:val="00B22610"/>
    <w:rsid w:val="00B373BE"/>
    <w:rsid w:val="00B5086A"/>
    <w:rsid w:val="00B5118C"/>
    <w:rsid w:val="00B52A60"/>
    <w:rsid w:val="00B60DFC"/>
    <w:rsid w:val="00BD4AF2"/>
    <w:rsid w:val="00C075A8"/>
    <w:rsid w:val="00C615E3"/>
    <w:rsid w:val="00C96134"/>
    <w:rsid w:val="00CF447F"/>
    <w:rsid w:val="00CF71AF"/>
    <w:rsid w:val="00D100A7"/>
    <w:rsid w:val="00D5073D"/>
    <w:rsid w:val="00D754EB"/>
    <w:rsid w:val="00D83895"/>
    <w:rsid w:val="00D94615"/>
    <w:rsid w:val="00DE264D"/>
    <w:rsid w:val="00E44BB3"/>
    <w:rsid w:val="00E52A8B"/>
    <w:rsid w:val="00E73D03"/>
    <w:rsid w:val="00E740B4"/>
    <w:rsid w:val="00EA2F7B"/>
    <w:rsid w:val="00EB0324"/>
    <w:rsid w:val="00EF77D0"/>
    <w:rsid w:val="00F24DDF"/>
    <w:rsid w:val="00F36C1F"/>
    <w:rsid w:val="00F4743E"/>
    <w:rsid w:val="00F939C3"/>
    <w:rsid w:val="00F96590"/>
    <w:rsid w:val="00FE49D0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ind w:left="2520" w:hanging="2520"/>
      <w:jc w:val="both"/>
      <w:outlineLvl w:val="0"/>
    </w:pPr>
    <w:rPr>
      <w:b/>
      <w:bCs/>
      <w:smallCaps/>
      <w:sz w:val="24"/>
      <w:szCs w:val="24"/>
    </w:rPr>
  </w:style>
  <w:style w:type="paragraph" w:styleId="Heading2">
    <w:name w:val="heading 2"/>
    <w:basedOn w:val="Normal"/>
    <w:next w:val="BodyText"/>
    <w:qFormat/>
    <w:pPr>
      <w:keepNext/>
      <w:tabs>
        <w:tab w:val="num" w:pos="0"/>
      </w:tabs>
      <w:ind w:left="576" w:hanging="576"/>
      <w:jc w:val="both"/>
      <w:outlineLvl w:val="1"/>
    </w:pPr>
    <w:rPr>
      <w:b/>
      <w:bCs/>
      <w:caps/>
    </w:rPr>
  </w:style>
  <w:style w:type="paragraph" w:styleId="Heading3">
    <w:name w:val="heading 3"/>
    <w:basedOn w:val="Normal"/>
    <w:next w:val="BodyText"/>
    <w:qFormat/>
    <w:pPr>
      <w:keepNext/>
      <w:tabs>
        <w:tab w:val="num" w:pos="0"/>
      </w:tabs>
      <w:ind w:left="2520" w:hanging="252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BodyText"/>
    <w:qFormat/>
    <w:pPr>
      <w:keepNext/>
      <w:tabs>
        <w:tab w:val="num" w:pos="0"/>
        <w:tab w:val="left" w:pos="2700"/>
      </w:tabs>
      <w:ind w:left="864" w:hanging="864"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BodyText"/>
    <w:qFormat/>
    <w:pPr>
      <w:keepNext/>
      <w:tabs>
        <w:tab w:val="num" w:pos="0"/>
      </w:tabs>
      <w:ind w:left="2520" w:hanging="25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BodyText"/>
    <w:qFormat/>
    <w:pPr>
      <w:keepNext/>
      <w:tabs>
        <w:tab w:val="num" w:pos="0"/>
      </w:tabs>
      <w:ind w:right="-360"/>
      <w:outlineLvl w:val="5"/>
    </w:pPr>
    <w:rPr>
      <w:rFonts w:ascii="Verdana" w:hAnsi="Verdana" w:cs="Verdana"/>
      <w:b/>
      <w:bCs/>
      <w:sz w:val="16"/>
      <w:szCs w:val="16"/>
    </w:rPr>
  </w:style>
  <w:style w:type="paragraph" w:styleId="Heading7">
    <w:name w:val="heading 7"/>
    <w:basedOn w:val="Normal"/>
    <w:next w:val="BodyText"/>
    <w:qFormat/>
    <w:pPr>
      <w:keepNext/>
      <w:tabs>
        <w:tab w:val="num" w:pos="0"/>
      </w:tabs>
      <w:ind w:right="-360"/>
      <w:outlineLvl w:val="6"/>
    </w:pPr>
    <w:rPr>
      <w:rFonts w:ascii="Verdana" w:hAnsi="Verdana" w:cs="Verdana"/>
      <w:b/>
      <w:bCs/>
    </w:rPr>
  </w:style>
  <w:style w:type="paragraph" w:styleId="Heading8">
    <w:name w:val="heading 8"/>
    <w:basedOn w:val="Normal"/>
    <w:next w:val="BodyText"/>
    <w:qFormat/>
    <w:pPr>
      <w:keepNext/>
      <w:tabs>
        <w:tab w:val="num" w:pos="0"/>
      </w:tabs>
      <w:ind w:right="-90"/>
      <w:jc w:val="both"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Heading1Char">
    <w:name w:val="Heading 1 Char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hAnsi="Calibri" w:cs="Calibri"/>
      <w:b/>
      <w:bCs/>
    </w:rPr>
  </w:style>
  <w:style w:type="character" w:customStyle="1" w:styleId="Heading7Char">
    <w:name w:val="Heading 7 Char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rPr>
      <w:rFonts w:ascii="Calibri" w:hAnsi="Calibri" w:cs="Calibri"/>
      <w:i/>
      <w:iCs/>
      <w:sz w:val="24"/>
      <w:szCs w:val="24"/>
    </w:rPr>
  </w:style>
  <w:style w:type="character" w:customStyle="1" w:styleId="BodyTextIndentChar">
    <w:name w:val="Body Text Indent Char"/>
    <w:rPr>
      <w:sz w:val="20"/>
      <w:szCs w:val="20"/>
    </w:rPr>
  </w:style>
  <w:style w:type="character" w:customStyle="1" w:styleId="TitleChar">
    <w:name w:val="Title Char"/>
    <w:rPr>
      <w:rFonts w:ascii="Cambria" w:hAnsi="Cambria" w:cs="Cambria"/>
      <w:b/>
      <w:bCs/>
      <w:kern w:val="1"/>
      <w:sz w:val="32"/>
      <w:szCs w:val="32"/>
    </w:rPr>
  </w:style>
  <w:style w:type="character" w:customStyle="1" w:styleId="BodyTextIndent2Char">
    <w:name w:val="Body Text Indent 2 Char"/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BodyText2Char">
    <w:name w:val="Body Text 2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pBdr>
        <w:top w:val="single" w:sz="20" w:space="1" w:color="C0C0C0"/>
        <w:left w:val="single" w:sz="20" w:space="4" w:color="C0C0C0"/>
        <w:bottom w:val="single" w:sz="20" w:space="1" w:color="C0C0C0"/>
        <w:right w:val="single" w:sz="20" w:space="4" w:color="C0C0C0"/>
      </w:pBdr>
    </w:pPr>
    <w:rPr>
      <w:rFonts w:ascii="Arial" w:hAnsi="Arial" w:cs="Arial"/>
      <w:b/>
      <w:bCs/>
      <w:sz w:val="22"/>
      <w:szCs w:val="2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2520"/>
      <w:jc w:val="both"/>
    </w:pPr>
    <w:rPr>
      <w:sz w:val="24"/>
      <w:szCs w:val="24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i/>
      <w:iCs/>
      <w:smallCap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tabs>
        <w:tab w:val="left" w:pos="2700"/>
      </w:tabs>
      <w:ind w:left="2700" w:hanging="180"/>
      <w:jc w:val="both"/>
    </w:pPr>
  </w:style>
  <w:style w:type="paragraph" w:styleId="BodyTextIndent3">
    <w:name w:val="Body Text Indent 3"/>
    <w:basedOn w:val="Normal"/>
    <w:pPr>
      <w:ind w:left="2520" w:hanging="2520"/>
    </w:pPr>
  </w:style>
  <w:style w:type="paragraph" w:styleId="BodyText2">
    <w:name w:val="Body Text 2"/>
    <w:basedOn w:val="Normal"/>
    <w:pPr>
      <w:ind w:right="-90"/>
      <w:jc w:val="both"/>
    </w:pPr>
    <w:rPr>
      <w:rFonts w:ascii="Arial" w:hAnsi="Arial" w:cs="Arial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sh.thanv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CONNIE M</vt:lpstr>
    </vt:vector>
  </TitlesOfParts>
  <Company>home</Company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CONNIE M</dc:title>
  <dc:subject/>
  <dc:creator>Career Services</dc:creator>
  <cp:keywords/>
  <cp:lastModifiedBy>ismail - [2010]</cp:lastModifiedBy>
  <cp:revision>17</cp:revision>
  <cp:lastPrinted>2013-07-24T05:22:00Z</cp:lastPrinted>
  <dcterms:created xsi:type="dcterms:W3CDTF">2019-07-31T06:24:00Z</dcterms:created>
  <dcterms:modified xsi:type="dcterms:W3CDTF">2020-06-22T15:51:00Z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Virginia Tech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