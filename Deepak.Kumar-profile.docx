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B79" w:rsidRDefault="00A7100E">
      <w:pPr>
        <w:pStyle w:val="Heading1"/>
        <w:shd w:val="clear" w:color="auto" w:fill="C0C0C0"/>
        <w:ind w:left="0" w:firstLine="0"/>
      </w:pPr>
      <w:r>
        <w:t xml:space="preserve">                                    </w:t>
      </w:r>
      <w:r w:rsidR="001F1724">
        <w:t xml:space="preserve">DEEPAK KUMAR </w:t>
      </w:r>
      <w:r w:rsidR="00D04B79">
        <w:tab/>
        <w:t xml:space="preserve">      </w:t>
      </w:r>
    </w:p>
    <w:p w:rsidR="00D04B79" w:rsidRDefault="00D04B79">
      <w:pPr>
        <w:pStyle w:val="Heading1"/>
        <w:ind w:left="2160" w:firstLine="720"/>
      </w:pPr>
    </w:p>
    <w:p w:rsidR="00D04B79" w:rsidRDefault="00D04B79" w:rsidP="00FA5FEA">
      <w:pPr>
        <w:pStyle w:val="Heading1"/>
        <w:spacing w:line="480" w:lineRule="auto"/>
        <w:ind w:left="0" w:firstLine="0"/>
        <w:rPr>
          <w:rStyle w:val="Hyperlink"/>
          <w:sz w:val="22"/>
          <w:szCs w:val="22"/>
        </w:rPr>
      </w:pPr>
      <w:r>
        <w:rPr>
          <w:bCs/>
          <w:color w:val="00000A"/>
          <w:sz w:val="24"/>
          <w:szCs w:val="24"/>
        </w:rPr>
        <w:t xml:space="preserve">                                 </w:t>
      </w:r>
      <w:r w:rsidR="00C80B0B">
        <w:rPr>
          <w:bCs/>
          <w:color w:val="00000A"/>
          <w:sz w:val="24"/>
          <w:szCs w:val="24"/>
        </w:rPr>
        <w:tab/>
      </w:r>
      <w:r w:rsidR="00C80B0B">
        <w:rPr>
          <w:bCs/>
          <w:color w:val="00000A"/>
          <w:sz w:val="24"/>
          <w:szCs w:val="24"/>
        </w:rPr>
        <w:tab/>
      </w:r>
      <w:r w:rsidR="00C80B0B">
        <w:rPr>
          <w:bCs/>
          <w:color w:val="00000A"/>
          <w:sz w:val="24"/>
          <w:szCs w:val="24"/>
        </w:rPr>
        <w:tab/>
      </w:r>
      <w:r w:rsidR="00C80B0B">
        <w:rPr>
          <w:bCs/>
          <w:color w:val="00000A"/>
          <w:sz w:val="24"/>
          <w:szCs w:val="24"/>
        </w:rPr>
        <w:tab/>
      </w:r>
      <w:r w:rsidR="00C80B0B">
        <w:rPr>
          <w:bCs/>
          <w:color w:val="00000A"/>
          <w:sz w:val="24"/>
          <w:szCs w:val="24"/>
        </w:rPr>
        <w:tab/>
      </w:r>
      <w:r w:rsidR="00C80B0B">
        <w:rPr>
          <w:bCs/>
          <w:color w:val="00000A"/>
          <w:sz w:val="24"/>
          <w:szCs w:val="24"/>
        </w:rPr>
        <w:tab/>
      </w:r>
      <w:r w:rsidR="00C80B0B">
        <w:rPr>
          <w:bCs/>
          <w:color w:val="00000A"/>
          <w:sz w:val="24"/>
          <w:szCs w:val="24"/>
        </w:rPr>
        <w:tab/>
      </w:r>
      <w:r>
        <w:rPr>
          <w:bCs/>
          <w:color w:val="00000A"/>
          <w:sz w:val="24"/>
          <w:szCs w:val="24"/>
        </w:rPr>
        <w:t xml:space="preserve">   E</w:t>
      </w:r>
      <w:r>
        <w:rPr>
          <w:bCs/>
          <w:color w:val="00000A"/>
          <w:sz w:val="22"/>
          <w:szCs w:val="24"/>
        </w:rPr>
        <w:t>-mail</w:t>
      </w:r>
      <w:r>
        <w:rPr>
          <w:color w:val="00000A"/>
          <w:sz w:val="22"/>
          <w:szCs w:val="24"/>
        </w:rPr>
        <w:t>:</w:t>
      </w:r>
      <w:r>
        <w:rPr>
          <w:sz w:val="22"/>
        </w:rPr>
        <w:t xml:space="preserve">   </w:t>
      </w:r>
      <w:r w:rsidR="001F1724">
        <w:rPr>
          <w:rStyle w:val="Hyperlink"/>
          <w:sz w:val="22"/>
          <w:szCs w:val="22"/>
        </w:rPr>
        <w:t>k</w:t>
      </w:r>
      <w:r w:rsidR="00FA5FEA">
        <w:rPr>
          <w:rStyle w:val="Hyperlink"/>
          <w:sz w:val="22"/>
          <w:szCs w:val="22"/>
        </w:rPr>
        <w:t>umardeepak19338@gmail.com</w:t>
      </w:r>
    </w:p>
    <w:p w:rsidR="00D04B79" w:rsidRPr="00B14BF8" w:rsidRDefault="00FA5FEA" w:rsidP="00B14BF8">
      <w:pPr>
        <w:pStyle w:val="BodyText"/>
        <w:rPr>
          <w:color w:val="0070C0"/>
        </w:rPr>
      </w:pPr>
      <w:r>
        <w:t xml:space="preserve">   </w:t>
      </w:r>
      <w:r w:rsidR="00B14BF8">
        <w:rPr>
          <w:color w:val="0070C0"/>
        </w:rPr>
        <w:t xml:space="preserve">                                                 </w:t>
      </w:r>
      <w:r w:rsidR="00C80B0B">
        <w:rPr>
          <w:color w:val="0070C0"/>
        </w:rPr>
        <w:tab/>
      </w:r>
      <w:r w:rsidR="00C80B0B">
        <w:rPr>
          <w:color w:val="0070C0"/>
        </w:rPr>
        <w:tab/>
      </w:r>
      <w:r w:rsidR="00C80B0B">
        <w:rPr>
          <w:color w:val="0070C0"/>
        </w:rPr>
        <w:tab/>
      </w:r>
      <w:r w:rsidR="00C80B0B">
        <w:rPr>
          <w:color w:val="0070C0"/>
        </w:rPr>
        <w:tab/>
      </w:r>
      <w:r w:rsidR="00C80B0B">
        <w:rPr>
          <w:color w:val="0070C0"/>
        </w:rPr>
        <w:tab/>
      </w:r>
      <w:r w:rsidR="00B14BF8">
        <w:rPr>
          <w:color w:val="0070C0"/>
        </w:rPr>
        <w:t xml:space="preserve">   </w:t>
      </w:r>
      <w:r>
        <w:rPr>
          <w:b/>
          <w:color w:val="000000"/>
          <w:sz w:val="22"/>
          <w:szCs w:val="22"/>
        </w:rPr>
        <w:t xml:space="preserve">Mobile -:  </w:t>
      </w:r>
      <w:r w:rsidR="006649E2">
        <w:rPr>
          <w:b/>
          <w:color w:val="000000"/>
          <w:sz w:val="22"/>
          <w:szCs w:val="22"/>
        </w:rPr>
        <w:t>6392200342</w:t>
      </w:r>
    </w:p>
    <w:p w:rsidR="0070076D" w:rsidRPr="00327930" w:rsidRDefault="00D04B79">
      <w:pPr>
        <w:spacing w:line="100" w:lineRule="atLeast"/>
        <w:rPr>
          <w:color w:val="000000"/>
          <w:sz w:val="20"/>
          <w:szCs w:val="20"/>
        </w:rPr>
      </w:pPr>
      <w:r>
        <w:rPr>
          <w:b/>
          <w:bCs/>
          <w:sz w:val="28"/>
          <w:szCs w:val="28"/>
        </w:rPr>
        <w:t xml:space="preserve">Present </w:t>
      </w:r>
      <w:r w:rsidR="005D5328">
        <w:rPr>
          <w:b/>
          <w:bCs/>
          <w:sz w:val="28"/>
          <w:szCs w:val="28"/>
        </w:rPr>
        <w:t>Address:</w:t>
      </w:r>
      <w:r w:rsidR="00C80B0B">
        <w:rPr>
          <w:color w:val="000000"/>
          <w:sz w:val="22"/>
          <w:szCs w:val="22"/>
        </w:rPr>
        <w:t xml:space="preserve">         </w:t>
      </w:r>
      <w:r>
        <w:rPr>
          <w:color w:val="000000"/>
          <w:sz w:val="22"/>
          <w:szCs w:val="22"/>
        </w:rPr>
        <w:t xml:space="preserve"> </w:t>
      </w:r>
      <w:r w:rsidR="00F90F01">
        <w:rPr>
          <w:color w:val="000000"/>
          <w:sz w:val="22"/>
          <w:szCs w:val="22"/>
        </w:rPr>
        <w:t xml:space="preserve">Bombay conductor Road </w:t>
      </w:r>
      <w:r w:rsidR="00AA3ABB">
        <w:rPr>
          <w:color w:val="000000"/>
          <w:sz w:val="22"/>
          <w:szCs w:val="22"/>
        </w:rPr>
        <w:t xml:space="preserve">Navi vashahar House no -127 </w:t>
      </w:r>
      <w:r w:rsidR="007824FC">
        <w:rPr>
          <w:color w:val="000000"/>
          <w:sz w:val="22"/>
          <w:szCs w:val="22"/>
        </w:rPr>
        <w:t xml:space="preserve">Jashoda Nagar Ahmedabad Pin code </w:t>
      </w:r>
      <w:r w:rsidR="000C5F03">
        <w:rPr>
          <w:color w:val="000000"/>
          <w:sz w:val="22"/>
          <w:szCs w:val="22"/>
        </w:rPr>
        <w:t>– 380008</w:t>
      </w:r>
    </w:p>
    <w:p w:rsidR="00D04B79" w:rsidRDefault="00D04B79">
      <w:pPr>
        <w:spacing w:line="10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</w:t>
      </w:r>
      <w:r w:rsidR="00327930">
        <w:rPr>
          <w:color w:val="000000"/>
          <w:sz w:val="22"/>
          <w:szCs w:val="22"/>
        </w:rPr>
        <w:t xml:space="preserve">                          </w:t>
      </w:r>
      <w:r>
        <w:rPr>
          <w:color w:val="000000"/>
          <w:sz w:val="22"/>
          <w:szCs w:val="22"/>
        </w:rPr>
        <w:t xml:space="preserve">                                                                              </w:t>
      </w:r>
    </w:p>
    <w:p w:rsidR="00D04B79" w:rsidRDefault="00D04B79">
      <w:pPr>
        <w:spacing w:line="100" w:lineRule="atLeast"/>
        <w:jc w:val="left"/>
        <w:rPr>
          <w:color w:val="000000"/>
          <w:sz w:val="22"/>
        </w:rPr>
      </w:pPr>
      <w:r>
        <w:rPr>
          <w:b/>
          <w:bCs/>
          <w:sz w:val="28"/>
          <w:szCs w:val="28"/>
        </w:rPr>
        <w:t xml:space="preserve">Permanent </w:t>
      </w:r>
      <w:r w:rsidR="005D5328">
        <w:rPr>
          <w:b/>
          <w:bCs/>
          <w:sz w:val="28"/>
          <w:szCs w:val="28"/>
        </w:rPr>
        <w:t>Address:</w:t>
      </w:r>
      <w:r w:rsidR="00FA5FEA">
        <w:rPr>
          <w:sz w:val="22"/>
        </w:rPr>
        <w:t xml:space="preserve">   </w:t>
      </w:r>
      <w:r w:rsidR="006649E2">
        <w:rPr>
          <w:sz w:val="22"/>
        </w:rPr>
        <w:t>DEEPAK KUMAR</w:t>
      </w:r>
      <w:r>
        <w:rPr>
          <w:sz w:val="22"/>
        </w:rPr>
        <w:t xml:space="preserve"> </w:t>
      </w:r>
      <w:r w:rsidR="00FA5FEA">
        <w:rPr>
          <w:color w:val="000000"/>
          <w:sz w:val="22"/>
        </w:rPr>
        <w:t>S/o RAMNARESH</w:t>
      </w:r>
    </w:p>
    <w:p w:rsidR="00D04B79" w:rsidRDefault="00D04B79">
      <w:pPr>
        <w:spacing w:line="100" w:lineRule="atLeast"/>
        <w:jc w:val="left"/>
        <w:rPr>
          <w:sz w:val="22"/>
        </w:rPr>
      </w:pPr>
      <w:r>
        <w:rPr>
          <w:color w:val="000000"/>
          <w:sz w:val="22"/>
        </w:rPr>
        <w:t xml:space="preserve">                                                Village</w:t>
      </w:r>
      <w:r w:rsidR="00FA5FEA">
        <w:rPr>
          <w:sz w:val="22"/>
        </w:rPr>
        <w:t xml:space="preserve">– </w:t>
      </w:r>
      <w:proofErr w:type="spellStart"/>
      <w:r w:rsidR="00FA5FEA">
        <w:rPr>
          <w:sz w:val="22"/>
        </w:rPr>
        <w:t>Hardi</w:t>
      </w:r>
      <w:proofErr w:type="spellEnd"/>
      <w:r w:rsidR="00FA5FEA">
        <w:rPr>
          <w:sz w:val="22"/>
        </w:rPr>
        <w:t xml:space="preserve"> tikar </w:t>
      </w:r>
    </w:p>
    <w:p w:rsidR="00D04B79" w:rsidRDefault="00D04B79">
      <w:pPr>
        <w:spacing w:line="100" w:lineRule="atLeast"/>
        <w:jc w:val="left"/>
        <w:rPr>
          <w:sz w:val="22"/>
        </w:rPr>
      </w:pPr>
      <w:r>
        <w:rPr>
          <w:sz w:val="22"/>
        </w:rPr>
        <w:t xml:space="preserve">                     </w:t>
      </w:r>
      <w:r w:rsidR="00FA5FEA">
        <w:rPr>
          <w:sz w:val="22"/>
        </w:rPr>
        <w:t xml:space="preserve">                            Po – </w:t>
      </w:r>
      <w:proofErr w:type="spellStart"/>
      <w:r w:rsidR="00FA5FEA">
        <w:rPr>
          <w:sz w:val="22"/>
        </w:rPr>
        <w:t>Beni</w:t>
      </w:r>
      <w:proofErr w:type="spellEnd"/>
      <w:r w:rsidR="00FA5FEA">
        <w:rPr>
          <w:sz w:val="22"/>
        </w:rPr>
        <w:t xml:space="preserve"> </w:t>
      </w:r>
      <w:r w:rsidR="00BD50B6">
        <w:rPr>
          <w:sz w:val="22"/>
        </w:rPr>
        <w:t>Kama</w:t>
      </w:r>
      <w:r w:rsidR="00FA5FEA">
        <w:rPr>
          <w:sz w:val="22"/>
        </w:rPr>
        <w:t xml:space="preserve">             </w:t>
      </w:r>
      <w:r>
        <w:rPr>
          <w:sz w:val="22"/>
        </w:rPr>
        <w:t xml:space="preserve">   </w:t>
      </w:r>
      <w:r w:rsidR="009C5294">
        <w:rPr>
          <w:sz w:val="22"/>
        </w:rPr>
        <w:t>Dist.</w:t>
      </w:r>
      <w:r w:rsidR="00FA5FEA">
        <w:rPr>
          <w:sz w:val="22"/>
        </w:rPr>
        <w:t xml:space="preserve"> – </w:t>
      </w:r>
      <w:r w:rsidR="00BD50B6">
        <w:rPr>
          <w:sz w:val="22"/>
        </w:rPr>
        <w:t>Rae Bareli</w:t>
      </w:r>
      <w:r>
        <w:rPr>
          <w:sz w:val="22"/>
        </w:rPr>
        <w:t xml:space="preserve"> (U.P)</w:t>
      </w:r>
    </w:p>
    <w:p w:rsidR="00D04B79" w:rsidRDefault="00D04B79">
      <w:pPr>
        <w:spacing w:line="100" w:lineRule="atLeast"/>
        <w:jc w:val="left"/>
        <w:rPr>
          <w:sz w:val="22"/>
        </w:rPr>
      </w:pPr>
      <w:r>
        <w:rPr>
          <w:sz w:val="22"/>
        </w:rPr>
        <w:t xml:space="preserve">                                                 Pin code-</w:t>
      </w:r>
      <w:r w:rsidR="00FA5FEA">
        <w:rPr>
          <w:sz w:val="22"/>
        </w:rPr>
        <w:t>229402</w:t>
      </w:r>
      <w:r>
        <w:rPr>
          <w:sz w:val="22"/>
        </w:rPr>
        <w:t xml:space="preserve">   </w:t>
      </w:r>
    </w:p>
    <w:p w:rsidR="00D04B79" w:rsidRDefault="00D04B79">
      <w:pPr>
        <w:spacing w:line="100" w:lineRule="atLeast"/>
        <w:jc w:val="left"/>
        <w:rPr>
          <w:sz w:val="22"/>
        </w:rPr>
      </w:pPr>
      <w:r>
        <w:rPr>
          <w:sz w:val="22"/>
        </w:rPr>
        <w:t xml:space="preserve">                               .</w:t>
      </w:r>
    </w:p>
    <w:p w:rsidR="00D04B79" w:rsidRDefault="00D04B79">
      <w:pPr>
        <w:spacing w:line="100" w:lineRule="atLeast"/>
        <w:rPr>
          <w:color w:val="000000"/>
          <w:sz w:val="22"/>
          <w:szCs w:val="22"/>
        </w:rPr>
      </w:pPr>
    </w:p>
    <w:p w:rsidR="00D04B79" w:rsidRDefault="00D04B79">
      <w:pPr>
        <w:pBdr>
          <w:bottom w:val="double" w:sz="1" w:space="1" w:color="000000"/>
        </w:pBdr>
        <w:spacing w:line="100" w:lineRule="atLeast"/>
        <w:rPr>
          <w:color w:val="000000"/>
          <w:sz w:val="22"/>
          <w:szCs w:val="20"/>
        </w:rPr>
      </w:pPr>
      <w:r>
        <w:rPr>
          <w:color w:val="000000"/>
          <w:sz w:val="22"/>
          <w:szCs w:val="20"/>
        </w:rPr>
        <w:t xml:space="preserve">                </w:t>
      </w:r>
    </w:p>
    <w:p w:rsidR="00D04B79" w:rsidRDefault="004464DC">
      <w:pPr>
        <w:spacing w:line="100" w:lineRule="atLeast"/>
        <w:rPr>
          <w:sz w:val="22"/>
          <w:szCs w:val="20"/>
        </w:rPr>
      </w:pPr>
      <w:r>
        <w:rPr>
          <w:sz w:val="22"/>
          <w:szCs w:val="20"/>
        </w:rPr>
        <w:t xml:space="preserve">    </w:t>
      </w:r>
      <w:r w:rsidR="00D04B79">
        <w:rPr>
          <w:b/>
          <w:sz w:val="22"/>
          <w:szCs w:val="22"/>
        </w:rPr>
        <w:t>Aspiring for challenging assignments in Production Material</w:t>
      </w:r>
      <w:r w:rsidR="0001651C">
        <w:rPr>
          <w:b/>
          <w:sz w:val="22"/>
          <w:szCs w:val="22"/>
        </w:rPr>
        <w:t>s</w:t>
      </w:r>
      <w:r w:rsidR="00D04B79">
        <w:rPr>
          <w:b/>
          <w:sz w:val="22"/>
          <w:szCs w:val="22"/>
        </w:rPr>
        <w:t xml:space="preserve"> &amp; Warehouse management Inventory </w:t>
      </w:r>
      <w:r w:rsidR="00AB55BE">
        <w:rPr>
          <w:b/>
          <w:sz w:val="22"/>
          <w:szCs w:val="22"/>
        </w:rPr>
        <w:t>Control &amp;</w:t>
      </w:r>
      <w:r w:rsidR="00D04B79">
        <w:rPr>
          <w:b/>
          <w:sz w:val="22"/>
          <w:szCs w:val="22"/>
        </w:rPr>
        <w:t xml:space="preserve"> Man management in </w:t>
      </w:r>
      <w:r w:rsidR="00AB55BE">
        <w:rPr>
          <w:b/>
          <w:sz w:val="22"/>
          <w:szCs w:val="22"/>
        </w:rPr>
        <w:t>Electricals,</w:t>
      </w:r>
      <w:r w:rsidR="00D04B79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Mechanical</w:t>
      </w:r>
      <w:r w:rsidR="00D04B79">
        <w:rPr>
          <w:b/>
          <w:sz w:val="22"/>
          <w:szCs w:val="22"/>
        </w:rPr>
        <w:t xml:space="preserve"> / Consumer durable with an Organization of repute. </w:t>
      </w:r>
      <w:r w:rsidR="00D04B79">
        <w:rPr>
          <w:sz w:val="22"/>
          <w:szCs w:val="20"/>
        </w:rPr>
        <w:t xml:space="preserve">                                           </w:t>
      </w:r>
    </w:p>
    <w:p w:rsidR="00D04B79" w:rsidRDefault="00D04B79">
      <w:pPr>
        <w:pBdr>
          <w:top w:val="double" w:sz="1" w:space="3" w:color="000000"/>
          <w:bottom w:val="double" w:sz="1" w:space="4" w:color="000000"/>
        </w:pBdr>
        <w:shd w:val="clear" w:color="auto" w:fill="E0E0E0"/>
        <w:spacing w:line="100" w:lineRule="atLeast"/>
        <w:rPr>
          <w:b/>
          <w:color w:val="000000"/>
          <w:sz w:val="28"/>
          <w:szCs w:val="28"/>
        </w:rPr>
      </w:pPr>
      <w:r>
        <w:rPr>
          <w:b/>
          <w:color w:val="000000"/>
          <w:sz w:val="22"/>
          <w:szCs w:val="28"/>
        </w:rPr>
        <w:t xml:space="preserve">                                            </w:t>
      </w:r>
      <w:r>
        <w:rPr>
          <w:b/>
          <w:color w:val="000000"/>
          <w:sz w:val="22"/>
          <w:szCs w:val="28"/>
        </w:rPr>
        <w:tab/>
      </w:r>
      <w:r>
        <w:rPr>
          <w:b/>
          <w:color w:val="000000"/>
          <w:sz w:val="22"/>
          <w:szCs w:val="28"/>
        </w:rPr>
        <w:tab/>
      </w:r>
      <w:r>
        <w:rPr>
          <w:b/>
          <w:color w:val="000000"/>
          <w:sz w:val="28"/>
          <w:szCs w:val="28"/>
        </w:rPr>
        <w:t xml:space="preserve"> CAREER PRÉCIS</w:t>
      </w:r>
    </w:p>
    <w:p w:rsidR="00D04B79" w:rsidRDefault="00D04B79">
      <w:pPr>
        <w:numPr>
          <w:ilvl w:val="0"/>
          <w:numId w:val="4"/>
        </w:numPr>
        <w:spacing w:after="80" w:line="10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seasoned professional with </w:t>
      </w:r>
      <w:r>
        <w:rPr>
          <w:b/>
          <w:color w:val="000000"/>
          <w:u w:val="single"/>
        </w:rPr>
        <w:t xml:space="preserve">Over </w:t>
      </w:r>
      <w:r w:rsidR="00A812AD">
        <w:rPr>
          <w:b/>
          <w:color w:val="000000"/>
          <w:u w:val="single"/>
          <w:lang/>
        </w:rPr>
        <w:t xml:space="preserve">6.11 </w:t>
      </w:r>
      <w:r w:rsidR="00F64A68">
        <w:rPr>
          <w:b/>
          <w:color w:val="000000"/>
          <w:u w:val="single"/>
        </w:rPr>
        <w:t>YEAR experience</w:t>
      </w:r>
      <w:r>
        <w:rPr>
          <w:color w:val="000000"/>
          <w:sz w:val="22"/>
          <w:szCs w:val="22"/>
        </w:rPr>
        <w:t xml:space="preserve"> in the field </w:t>
      </w:r>
      <w:r w:rsidR="00F64A68">
        <w:rPr>
          <w:color w:val="000000"/>
          <w:sz w:val="22"/>
          <w:szCs w:val="22"/>
        </w:rPr>
        <w:t>of Material</w:t>
      </w:r>
      <w:r>
        <w:rPr>
          <w:color w:val="000000"/>
          <w:sz w:val="22"/>
          <w:szCs w:val="22"/>
        </w:rPr>
        <w:t xml:space="preserve"> management in PURCHASE</w:t>
      </w:r>
      <w:r w:rsidR="0098250B">
        <w:rPr>
          <w:color w:val="000000"/>
          <w:sz w:val="22"/>
          <w:szCs w:val="22"/>
        </w:rPr>
        <w:t xml:space="preserve"> &amp; STORE</w:t>
      </w:r>
      <w:r w:rsidR="00F8745F">
        <w:rPr>
          <w:color w:val="000000"/>
          <w:sz w:val="22"/>
          <w:szCs w:val="22"/>
        </w:rPr>
        <w:t xml:space="preserve"> and </w:t>
      </w:r>
      <w:r w:rsidR="00CE5577">
        <w:rPr>
          <w:color w:val="000000"/>
          <w:sz w:val="22"/>
          <w:szCs w:val="22"/>
        </w:rPr>
        <w:t xml:space="preserve">PRODUCTION </w:t>
      </w:r>
      <w:proofErr w:type="spellStart"/>
      <w:r>
        <w:rPr>
          <w:color w:val="000000"/>
          <w:sz w:val="22"/>
          <w:szCs w:val="22"/>
        </w:rPr>
        <w:t>Deptt</w:t>
      </w:r>
      <w:proofErr w:type="spellEnd"/>
      <w:r>
        <w:rPr>
          <w:color w:val="000000"/>
          <w:sz w:val="22"/>
          <w:szCs w:val="22"/>
        </w:rPr>
        <w:t>.  Warehouse &amp; Logistic and</w:t>
      </w:r>
      <w:r w:rsidR="004464DC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 material </w:t>
      </w:r>
      <w:r w:rsidR="00F64A68">
        <w:rPr>
          <w:color w:val="000000"/>
          <w:sz w:val="22"/>
          <w:szCs w:val="22"/>
        </w:rPr>
        <w:t>planning (</w:t>
      </w:r>
      <w:r w:rsidR="00A121CD">
        <w:rPr>
          <w:color w:val="000000"/>
          <w:sz w:val="22"/>
          <w:szCs w:val="22"/>
        </w:rPr>
        <w:t>GENRAL</w:t>
      </w:r>
      <w:r w:rsidR="00B9274B">
        <w:rPr>
          <w:color w:val="000000"/>
          <w:sz w:val="22"/>
          <w:szCs w:val="22"/>
        </w:rPr>
        <w:t xml:space="preserve"> </w:t>
      </w:r>
      <w:r w:rsidR="00A121CD">
        <w:rPr>
          <w:color w:val="000000"/>
          <w:sz w:val="22"/>
          <w:szCs w:val="22"/>
        </w:rPr>
        <w:t>PURCHASE</w:t>
      </w:r>
      <w:r w:rsidR="009B7406">
        <w:rPr>
          <w:color w:val="000000"/>
          <w:sz w:val="22"/>
          <w:szCs w:val="22"/>
        </w:rPr>
        <w:t>), Good</w:t>
      </w:r>
      <w:r w:rsidR="00FB4379">
        <w:rPr>
          <w:color w:val="000000"/>
          <w:sz w:val="22"/>
          <w:szCs w:val="22"/>
        </w:rPr>
        <w:t xml:space="preserve"> experience of  Purchasing</w:t>
      </w:r>
      <w:r w:rsidR="000A6185">
        <w:rPr>
          <w:color w:val="000000"/>
          <w:sz w:val="22"/>
          <w:szCs w:val="22"/>
        </w:rPr>
        <w:t xml:space="preserve"> and scrap materials </w:t>
      </w:r>
    </w:p>
    <w:p w:rsidR="00D04B79" w:rsidRDefault="0098250B">
      <w:pPr>
        <w:numPr>
          <w:ilvl w:val="0"/>
          <w:numId w:val="4"/>
        </w:numPr>
        <w:spacing w:after="80" w:line="100" w:lineRule="atLeast"/>
        <w:rPr>
          <w:b/>
          <w:bCs/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From </w:t>
      </w:r>
      <w:r w:rsidR="00516D8A">
        <w:rPr>
          <w:color w:val="000000"/>
          <w:sz w:val="22"/>
          <w:szCs w:val="22"/>
        </w:rPr>
        <w:t>NOV,</w:t>
      </w:r>
      <w:r>
        <w:rPr>
          <w:color w:val="000000"/>
          <w:sz w:val="22"/>
          <w:szCs w:val="22"/>
        </w:rPr>
        <w:t xml:space="preserve"> 2015</w:t>
      </w:r>
      <w:r w:rsidR="00D04B79">
        <w:rPr>
          <w:color w:val="000000"/>
          <w:sz w:val="22"/>
          <w:szCs w:val="22"/>
        </w:rPr>
        <w:t xml:space="preserve"> to APR</w:t>
      </w:r>
      <w:r>
        <w:rPr>
          <w:color w:val="000000"/>
          <w:sz w:val="22"/>
          <w:szCs w:val="22"/>
        </w:rPr>
        <w:t xml:space="preserve">IL 2016 as a Store </w:t>
      </w:r>
      <w:r w:rsidR="00516D8A">
        <w:rPr>
          <w:color w:val="000000"/>
          <w:sz w:val="22"/>
          <w:szCs w:val="22"/>
        </w:rPr>
        <w:t>supervisor with</w:t>
      </w:r>
      <w:r w:rsidR="00D04B79"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SOMIC ZF PVT</w:t>
      </w:r>
      <w:r>
        <w:rPr>
          <w:b/>
          <w:bCs/>
          <w:color w:val="000000"/>
          <w:sz w:val="22"/>
          <w:szCs w:val="22"/>
          <w:u w:val="single"/>
        </w:rPr>
        <w:t xml:space="preserve"> LTD. BEGAMPUR KHATOLA (GURGAON </w:t>
      </w:r>
      <w:r w:rsidR="009B7406">
        <w:rPr>
          <w:b/>
          <w:bCs/>
          <w:color w:val="000000"/>
          <w:sz w:val="22"/>
          <w:szCs w:val="22"/>
          <w:u w:val="single"/>
        </w:rPr>
        <w:t>HARYANA)</w:t>
      </w:r>
      <w:r w:rsidR="00D04B79">
        <w:rPr>
          <w:b/>
          <w:bCs/>
          <w:color w:val="000000"/>
          <w:sz w:val="22"/>
          <w:szCs w:val="22"/>
          <w:u w:val="single"/>
        </w:rPr>
        <w:t xml:space="preserve"> </w:t>
      </w:r>
    </w:p>
    <w:p w:rsidR="00D04B79" w:rsidRDefault="00D04B79" w:rsidP="00C62C6C">
      <w:pPr>
        <w:shd w:val="clear" w:color="auto" w:fill="E6E6E6"/>
        <w:spacing w:after="80" w:line="100" w:lineRule="atLeast"/>
        <w:rPr>
          <w:b/>
          <w:bCs/>
          <w:color w:val="000000"/>
          <w:sz w:val="22"/>
          <w:szCs w:val="22"/>
        </w:rPr>
      </w:pPr>
    </w:p>
    <w:p w:rsidR="008026B4" w:rsidRDefault="008026B4">
      <w:pPr>
        <w:numPr>
          <w:ilvl w:val="0"/>
          <w:numId w:val="4"/>
        </w:numPr>
        <w:shd w:val="clear" w:color="auto" w:fill="E6E6E6"/>
        <w:spacing w:after="80" w:line="100" w:lineRule="atLeas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CENTURY METAL RECYCLING LTD</w:t>
      </w:r>
      <w:r w:rsidR="00A121CD">
        <w:rPr>
          <w:b/>
          <w:bCs/>
          <w:color w:val="000000"/>
          <w:sz w:val="22"/>
          <w:szCs w:val="22"/>
        </w:rPr>
        <w:t xml:space="preserve"> Gurgaon </w:t>
      </w:r>
      <w:r w:rsidR="00C62A29">
        <w:rPr>
          <w:b/>
          <w:bCs/>
          <w:color w:val="000000"/>
          <w:sz w:val="22"/>
          <w:szCs w:val="22"/>
        </w:rPr>
        <w:t>Unit. From</w:t>
      </w:r>
      <w:r w:rsidR="005B2842">
        <w:rPr>
          <w:b/>
          <w:bCs/>
          <w:color w:val="000000"/>
          <w:sz w:val="22"/>
          <w:szCs w:val="22"/>
        </w:rPr>
        <w:t xml:space="preserve"> DEC -2016</w:t>
      </w:r>
      <w:r w:rsidR="00917938">
        <w:rPr>
          <w:b/>
          <w:bCs/>
          <w:color w:val="000000"/>
          <w:sz w:val="22"/>
          <w:szCs w:val="22"/>
        </w:rPr>
        <w:t>to FEB -</w:t>
      </w:r>
      <w:r w:rsidR="00AE7CCA">
        <w:rPr>
          <w:b/>
          <w:bCs/>
          <w:color w:val="000000"/>
          <w:sz w:val="22"/>
          <w:szCs w:val="22"/>
        </w:rPr>
        <w:t xml:space="preserve">2019 </w:t>
      </w:r>
      <w:r w:rsidR="00B14BF8">
        <w:rPr>
          <w:b/>
          <w:bCs/>
          <w:color w:val="000000"/>
          <w:sz w:val="22"/>
          <w:szCs w:val="22"/>
        </w:rPr>
        <w:t>as</w:t>
      </w:r>
      <w:r w:rsidR="00C62C6C">
        <w:rPr>
          <w:b/>
          <w:bCs/>
          <w:color w:val="000000"/>
          <w:sz w:val="22"/>
          <w:szCs w:val="22"/>
        </w:rPr>
        <w:t xml:space="preserve">  in STORE</w:t>
      </w:r>
      <w:r w:rsidR="002C29CD">
        <w:rPr>
          <w:b/>
          <w:bCs/>
          <w:color w:val="000000"/>
          <w:sz w:val="22"/>
          <w:szCs w:val="22"/>
        </w:rPr>
        <w:t>/PURCHASE Depp.</w:t>
      </w:r>
    </w:p>
    <w:p w:rsidR="00917938" w:rsidRDefault="00917938" w:rsidP="00917938">
      <w:pPr>
        <w:pStyle w:val="ListParagraph"/>
        <w:rPr>
          <w:b/>
          <w:bCs/>
          <w:color w:val="000000"/>
          <w:sz w:val="22"/>
          <w:szCs w:val="22"/>
        </w:rPr>
      </w:pPr>
    </w:p>
    <w:p w:rsidR="00917938" w:rsidRDefault="00917938">
      <w:pPr>
        <w:numPr>
          <w:ilvl w:val="0"/>
          <w:numId w:val="4"/>
        </w:numPr>
        <w:shd w:val="clear" w:color="auto" w:fill="E6E6E6"/>
        <w:spacing w:after="80" w:line="100" w:lineRule="atLeas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NESHO RECYCLING PVT LTD Faridabad Unit. </w:t>
      </w:r>
      <w:r w:rsidR="008D78C1">
        <w:rPr>
          <w:b/>
          <w:bCs/>
          <w:color w:val="000000"/>
          <w:sz w:val="22"/>
          <w:szCs w:val="22"/>
        </w:rPr>
        <w:t xml:space="preserve">MARCH -2019 TO OCT </w:t>
      </w:r>
      <w:r w:rsidR="005B2842">
        <w:rPr>
          <w:b/>
          <w:bCs/>
          <w:color w:val="000000"/>
          <w:sz w:val="22"/>
          <w:szCs w:val="22"/>
        </w:rPr>
        <w:t>–</w:t>
      </w:r>
      <w:r w:rsidR="008D78C1">
        <w:rPr>
          <w:b/>
          <w:bCs/>
          <w:color w:val="000000"/>
          <w:sz w:val="22"/>
          <w:szCs w:val="22"/>
        </w:rPr>
        <w:t xml:space="preserve"> </w:t>
      </w:r>
      <w:r w:rsidR="00457944">
        <w:rPr>
          <w:b/>
          <w:bCs/>
          <w:color w:val="000000"/>
          <w:sz w:val="22"/>
          <w:szCs w:val="22"/>
        </w:rPr>
        <w:t>2021 as</w:t>
      </w:r>
      <w:r w:rsidR="005B2842">
        <w:rPr>
          <w:b/>
          <w:bCs/>
          <w:color w:val="000000"/>
          <w:sz w:val="22"/>
          <w:szCs w:val="22"/>
        </w:rPr>
        <w:t xml:space="preserve"> a Production </w:t>
      </w:r>
      <w:r w:rsidR="00457944">
        <w:rPr>
          <w:b/>
          <w:bCs/>
          <w:color w:val="000000"/>
          <w:sz w:val="22"/>
          <w:szCs w:val="22"/>
        </w:rPr>
        <w:t>Supervisor.</w:t>
      </w:r>
      <w:r w:rsidR="00424098">
        <w:rPr>
          <w:b/>
          <w:bCs/>
          <w:color w:val="000000"/>
          <w:sz w:val="22"/>
          <w:szCs w:val="22"/>
        </w:rPr>
        <w:t xml:space="preserve"> An </w:t>
      </w:r>
      <w:r w:rsidR="00516D8A">
        <w:rPr>
          <w:b/>
          <w:bCs/>
          <w:color w:val="000000"/>
          <w:sz w:val="22"/>
          <w:szCs w:val="22"/>
        </w:rPr>
        <w:t>(Motor</w:t>
      </w:r>
      <w:r w:rsidR="00424098">
        <w:rPr>
          <w:b/>
          <w:bCs/>
          <w:color w:val="000000"/>
          <w:sz w:val="22"/>
          <w:szCs w:val="22"/>
        </w:rPr>
        <w:t xml:space="preserve"> Dismelting </w:t>
      </w:r>
      <w:r w:rsidR="00516D8A">
        <w:rPr>
          <w:b/>
          <w:bCs/>
          <w:color w:val="000000"/>
          <w:sz w:val="22"/>
          <w:szCs w:val="22"/>
        </w:rPr>
        <w:t>Plant)</w:t>
      </w:r>
    </w:p>
    <w:p w:rsidR="00457944" w:rsidRDefault="00457944" w:rsidP="00457944">
      <w:pPr>
        <w:pStyle w:val="ListParagraph"/>
        <w:rPr>
          <w:b/>
          <w:bCs/>
          <w:color w:val="000000"/>
          <w:sz w:val="22"/>
          <w:szCs w:val="22"/>
        </w:rPr>
      </w:pPr>
    </w:p>
    <w:p w:rsidR="00457944" w:rsidRDefault="009E2F95">
      <w:pPr>
        <w:numPr>
          <w:ilvl w:val="0"/>
          <w:numId w:val="4"/>
        </w:numPr>
        <w:shd w:val="clear" w:color="auto" w:fill="E6E6E6"/>
        <w:spacing w:after="80" w:line="100" w:lineRule="atLeas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GANESH INDUCTO </w:t>
      </w:r>
      <w:r w:rsidR="00424098">
        <w:rPr>
          <w:b/>
          <w:bCs/>
          <w:color w:val="000000"/>
          <w:sz w:val="22"/>
          <w:szCs w:val="22"/>
        </w:rPr>
        <w:t xml:space="preserve">CAST Ahmedabad GUJRAT </w:t>
      </w:r>
      <w:r w:rsidR="00516D8A">
        <w:rPr>
          <w:b/>
          <w:bCs/>
          <w:color w:val="000000"/>
          <w:sz w:val="22"/>
          <w:szCs w:val="22"/>
        </w:rPr>
        <w:t>Unit.</w:t>
      </w:r>
      <w:r w:rsidR="00424098">
        <w:rPr>
          <w:b/>
          <w:bCs/>
          <w:color w:val="000000"/>
          <w:sz w:val="22"/>
          <w:szCs w:val="22"/>
        </w:rPr>
        <w:t xml:space="preserve"> NOV- 2021 TO </w:t>
      </w:r>
      <w:r w:rsidR="00516D8A">
        <w:rPr>
          <w:b/>
          <w:bCs/>
          <w:color w:val="000000"/>
          <w:sz w:val="22"/>
          <w:szCs w:val="22"/>
        </w:rPr>
        <w:t>till</w:t>
      </w:r>
      <w:r w:rsidR="00424098">
        <w:rPr>
          <w:b/>
          <w:bCs/>
          <w:color w:val="000000"/>
          <w:sz w:val="22"/>
          <w:szCs w:val="22"/>
        </w:rPr>
        <w:t xml:space="preserve"> currently working at a Production</w:t>
      </w:r>
      <w:r w:rsidR="00435B45">
        <w:rPr>
          <w:b/>
          <w:bCs/>
          <w:color w:val="000000"/>
          <w:sz w:val="22"/>
          <w:szCs w:val="22"/>
          <w:lang/>
        </w:rPr>
        <w:t xml:space="preserve"> &amp; Purchase </w:t>
      </w:r>
      <w:r w:rsidR="005D4915">
        <w:rPr>
          <w:b/>
          <w:bCs/>
          <w:color w:val="000000"/>
          <w:sz w:val="22"/>
          <w:szCs w:val="22"/>
        </w:rPr>
        <w:t>Department</w:t>
      </w:r>
      <w:r w:rsidR="005652B4">
        <w:rPr>
          <w:b/>
          <w:bCs/>
          <w:color w:val="000000"/>
          <w:sz w:val="22"/>
          <w:szCs w:val="22"/>
        </w:rPr>
        <w:t xml:space="preserve"> </w:t>
      </w:r>
      <w:r w:rsidR="00516D8A">
        <w:rPr>
          <w:b/>
          <w:bCs/>
          <w:color w:val="000000"/>
          <w:sz w:val="22"/>
          <w:szCs w:val="22"/>
        </w:rPr>
        <w:t>(Motor</w:t>
      </w:r>
      <w:r w:rsidR="00424098">
        <w:rPr>
          <w:b/>
          <w:bCs/>
          <w:color w:val="000000"/>
          <w:sz w:val="22"/>
          <w:szCs w:val="22"/>
        </w:rPr>
        <w:t xml:space="preserve"> Dismelting </w:t>
      </w:r>
      <w:r w:rsidR="00516D8A">
        <w:rPr>
          <w:b/>
          <w:bCs/>
          <w:color w:val="000000"/>
          <w:sz w:val="22"/>
          <w:szCs w:val="22"/>
        </w:rPr>
        <w:t>Plant)</w:t>
      </w:r>
      <w:r w:rsidR="00424098">
        <w:rPr>
          <w:b/>
          <w:bCs/>
          <w:color w:val="000000"/>
          <w:sz w:val="22"/>
          <w:szCs w:val="22"/>
        </w:rPr>
        <w:t xml:space="preserve">  </w:t>
      </w:r>
    </w:p>
    <w:p w:rsidR="00D04B79" w:rsidRDefault="00D04B79">
      <w:pPr>
        <w:spacing w:after="80" w:line="100" w:lineRule="atLeast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Proficient in identifying improvement areas and implementing techniques for reducing rejection level, rework and consumption of resources.</w:t>
      </w:r>
    </w:p>
    <w:p w:rsidR="00D04B79" w:rsidRDefault="00D04B79">
      <w:pPr>
        <w:numPr>
          <w:ilvl w:val="0"/>
          <w:numId w:val="3"/>
        </w:numPr>
        <w:spacing w:after="80" w:line="10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Always to create better, safer and faster practices in whatever I do. </w:t>
      </w:r>
    </w:p>
    <w:p w:rsidR="00D04B79" w:rsidRDefault="00D04B79">
      <w:pPr>
        <w:numPr>
          <w:ilvl w:val="0"/>
          <w:numId w:val="3"/>
        </w:numPr>
        <w:tabs>
          <w:tab w:val="left" w:pos="180"/>
        </w:tabs>
        <w:spacing w:after="80" w:line="10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Contribute positively society. </w:t>
      </w:r>
    </w:p>
    <w:p w:rsidR="00D04B79" w:rsidRDefault="00D04B79">
      <w:pPr>
        <w:pBdr>
          <w:top w:val="double" w:sz="1" w:space="7" w:color="000000"/>
          <w:bottom w:val="double" w:sz="1" w:space="1" w:color="000000"/>
        </w:pBdr>
        <w:shd w:val="clear" w:color="auto" w:fill="A6A6A6"/>
        <w:spacing w:line="100" w:lineRule="atLeas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2"/>
        </w:rPr>
        <w:t xml:space="preserve">                                  </w:t>
      </w:r>
      <w:r>
        <w:rPr>
          <w:b/>
          <w:bCs/>
          <w:color w:val="000000"/>
          <w:sz w:val="22"/>
        </w:rPr>
        <w:tab/>
      </w:r>
      <w:r>
        <w:rPr>
          <w:b/>
          <w:bCs/>
          <w:color w:val="000000"/>
          <w:sz w:val="22"/>
        </w:rPr>
        <w:tab/>
        <w:t xml:space="preserve">         </w:t>
      </w:r>
      <w:r>
        <w:rPr>
          <w:b/>
          <w:bCs/>
          <w:color w:val="000000"/>
          <w:sz w:val="28"/>
          <w:szCs w:val="28"/>
        </w:rPr>
        <w:t xml:space="preserve">    I</w:t>
      </w:r>
      <w:r w:rsidR="00C272B9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T</w:t>
      </w:r>
      <w:r w:rsidR="0015219B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 </w:t>
      </w:r>
      <w:r w:rsidR="00C80078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SKILLS</w:t>
      </w:r>
    </w:p>
    <w:p w:rsidR="00D04B79" w:rsidRDefault="00D04B79">
      <w:pPr>
        <w:spacing w:line="100" w:lineRule="atLeast"/>
        <w:rPr>
          <w:color w:val="000000"/>
          <w:sz w:val="22"/>
          <w:szCs w:val="20"/>
        </w:rPr>
      </w:pPr>
    </w:p>
    <w:p w:rsidR="00D04B79" w:rsidRDefault="0098250B">
      <w:pPr>
        <w:numPr>
          <w:ilvl w:val="0"/>
          <w:numId w:val="2"/>
        </w:numPr>
        <w:spacing w:line="10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Operating systems: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Windows </w:t>
      </w:r>
      <w:r w:rsidR="00D04B79">
        <w:rPr>
          <w:color w:val="000000"/>
          <w:sz w:val="22"/>
          <w:szCs w:val="22"/>
        </w:rPr>
        <w:t xml:space="preserve">  XP</w:t>
      </w:r>
      <w:r>
        <w:rPr>
          <w:color w:val="000000"/>
          <w:sz w:val="22"/>
          <w:szCs w:val="22"/>
        </w:rPr>
        <w:t xml:space="preserve"> &amp; </w:t>
      </w:r>
      <w:r w:rsidR="009B7406">
        <w:rPr>
          <w:color w:val="000000"/>
          <w:sz w:val="22"/>
          <w:szCs w:val="22"/>
        </w:rPr>
        <w:t>2007, win</w:t>
      </w:r>
      <w:r w:rsidR="006649E2">
        <w:rPr>
          <w:color w:val="000000"/>
          <w:sz w:val="22"/>
          <w:szCs w:val="22"/>
        </w:rPr>
        <w:t xml:space="preserve"> 10</w:t>
      </w:r>
    </w:p>
    <w:p w:rsidR="00D04B79" w:rsidRDefault="00DF0F46">
      <w:pPr>
        <w:numPr>
          <w:ilvl w:val="0"/>
          <w:numId w:val="2"/>
        </w:numPr>
        <w:spacing w:line="10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Office Tools: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MS-Office 2007,2013 </w:t>
      </w:r>
    </w:p>
    <w:p w:rsidR="00D04B79" w:rsidRDefault="009B7406">
      <w:pPr>
        <w:numPr>
          <w:ilvl w:val="0"/>
          <w:numId w:val="2"/>
        </w:numPr>
        <w:spacing w:line="100" w:lineRule="atLeast"/>
      </w:pPr>
      <w:r>
        <w:rPr>
          <w:color w:val="000000"/>
          <w:sz w:val="22"/>
          <w:szCs w:val="22"/>
        </w:rPr>
        <w:t>Software:</w:t>
      </w:r>
      <w:r w:rsidR="00DF0F46">
        <w:rPr>
          <w:color w:val="000000"/>
          <w:sz w:val="22"/>
          <w:szCs w:val="22"/>
        </w:rPr>
        <w:tab/>
      </w:r>
      <w:r w:rsidR="00DF0F46">
        <w:rPr>
          <w:color w:val="000000"/>
          <w:sz w:val="22"/>
          <w:szCs w:val="22"/>
        </w:rPr>
        <w:tab/>
      </w:r>
      <w:r w:rsidR="00D04B79">
        <w:rPr>
          <w:color w:val="000000"/>
          <w:sz w:val="22"/>
          <w:szCs w:val="22"/>
        </w:rPr>
        <w:t xml:space="preserve"> </w:t>
      </w:r>
      <w:r w:rsidR="00D04B79">
        <w:rPr>
          <w:color w:val="000000"/>
          <w:sz w:val="22"/>
          <w:szCs w:val="22"/>
        </w:rPr>
        <w:tab/>
      </w:r>
      <w:r w:rsidR="00DF0F46">
        <w:rPr>
          <w:color w:val="000000"/>
          <w:sz w:val="22"/>
          <w:szCs w:val="22"/>
        </w:rPr>
        <w:t>ERP</w:t>
      </w:r>
      <w:r w:rsidR="00E505E3">
        <w:rPr>
          <w:color w:val="000000"/>
          <w:sz w:val="22"/>
          <w:szCs w:val="22"/>
        </w:rPr>
        <w:t xml:space="preserve"> mingle </w:t>
      </w:r>
      <w:r w:rsidR="00584480">
        <w:rPr>
          <w:color w:val="000000"/>
          <w:sz w:val="22"/>
          <w:szCs w:val="22"/>
        </w:rPr>
        <w:t>&amp; Tally with GST</w:t>
      </w:r>
    </w:p>
    <w:p w:rsidR="00D04B79" w:rsidRDefault="00D04B79">
      <w:pPr>
        <w:spacing w:line="100" w:lineRule="atLeast"/>
        <w:rPr>
          <w:color w:val="000000"/>
          <w:sz w:val="22"/>
          <w:szCs w:val="22"/>
        </w:rPr>
      </w:pPr>
    </w:p>
    <w:p w:rsidR="00D04B79" w:rsidRDefault="00D04B79">
      <w:pPr>
        <w:pBdr>
          <w:top w:val="double" w:sz="1" w:space="7" w:color="000000"/>
          <w:bottom w:val="double" w:sz="1" w:space="5" w:color="000000"/>
        </w:pBdr>
        <w:shd w:val="clear" w:color="auto" w:fill="A6A6A6"/>
        <w:tabs>
          <w:tab w:val="left" w:pos="360"/>
          <w:tab w:val="center" w:pos="4946"/>
        </w:tabs>
        <w:spacing w:line="100" w:lineRule="atLeast"/>
        <w:rPr>
          <w:b/>
          <w:color w:val="000000"/>
          <w:sz w:val="28"/>
          <w:szCs w:val="28"/>
        </w:rPr>
      </w:pPr>
      <w:r>
        <w:rPr>
          <w:b/>
          <w:color w:val="000000"/>
          <w:szCs w:val="20"/>
        </w:rPr>
        <w:t xml:space="preserve">   </w:t>
      </w:r>
      <w:r>
        <w:rPr>
          <w:b/>
          <w:color w:val="000000"/>
          <w:sz w:val="22"/>
          <w:szCs w:val="28"/>
        </w:rPr>
        <w:t xml:space="preserve">                                              </w:t>
      </w:r>
      <w:r>
        <w:rPr>
          <w:b/>
          <w:color w:val="000000"/>
          <w:sz w:val="28"/>
          <w:szCs w:val="28"/>
        </w:rPr>
        <w:t xml:space="preserve">ACADEMIC QUALIFICATION   </w:t>
      </w:r>
    </w:p>
    <w:p w:rsidR="00D04B79" w:rsidRDefault="00D04B79">
      <w:pPr>
        <w:spacing w:line="100" w:lineRule="atLeast"/>
        <w:rPr>
          <w:color w:val="000000"/>
          <w:sz w:val="22"/>
          <w:szCs w:val="22"/>
        </w:rPr>
      </w:pPr>
    </w:p>
    <w:p w:rsidR="00D04B79" w:rsidRDefault="00D04B79">
      <w:pPr>
        <w:numPr>
          <w:ilvl w:val="0"/>
          <w:numId w:val="14"/>
        </w:numPr>
        <w:spacing w:after="80" w:line="10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10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from </w:t>
      </w:r>
      <w:r w:rsidR="0015219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UP Board </w:t>
      </w:r>
      <w:r w:rsidR="0016472B">
        <w:rPr>
          <w:color w:val="000000"/>
          <w:sz w:val="22"/>
          <w:szCs w:val="22"/>
        </w:rPr>
        <w:t>Allahabad in 2013</w:t>
      </w:r>
    </w:p>
    <w:p w:rsidR="00D04B79" w:rsidRDefault="00D04B79">
      <w:pPr>
        <w:numPr>
          <w:ilvl w:val="0"/>
          <w:numId w:val="14"/>
        </w:numPr>
        <w:spacing w:after="80" w:line="10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12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from </w:t>
      </w:r>
      <w:r w:rsidR="0015219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UP Board </w:t>
      </w:r>
      <w:r w:rsidR="0016472B">
        <w:rPr>
          <w:color w:val="000000"/>
          <w:sz w:val="22"/>
          <w:szCs w:val="22"/>
        </w:rPr>
        <w:t>Allahabad in 2015</w:t>
      </w:r>
    </w:p>
    <w:p w:rsidR="00D04B79" w:rsidRPr="00ED1CD6" w:rsidRDefault="0016472B" w:rsidP="00ED1CD6">
      <w:pPr>
        <w:numPr>
          <w:ilvl w:val="0"/>
          <w:numId w:val="14"/>
        </w:numPr>
        <w:spacing w:after="80" w:line="10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BA</w:t>
      </w:r>
      <w:r w:rsidR="00D04B79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From Kanpur University in 2019</w:t>
      </w:r>
    </w:p>
    <w:p w:rsidR="00D04B79" w:rsidRDefault="00D04B79">
      <w:pPr>
        <w:spacing w:after="80" w:line="100" w:lineRule="atLeast"/>
        <w:rPr>
          <w:b/>
          <w:bCs/>
          <w:color w:val="000000"/>
          <w:u w:val="single"/>
        </w:rPr>
      </w:pPr>
    </w:p>
    <w:p w:rsidR="00D04B79" w:rsidRDefault="00D04B79">
      <w:pPr>
        <w:pBdr>
          <w:top w:val="double" w:sz="1" w:space="7" w:color="000000"/>
          <w:bottom w:val="double" w:sz="1" w:space="1" w:color="000000"/>
        </w:pBdr>
        <w:shd w:val="clear" w:color="auto" w:fill="A6A6A6"/>
        <w:spacing w:line="100" w:lineRule="atLeast"/>
        <w:rPr>
          <w:b/>
          <w:bCs/>
          <w:color w:val="000000"/>
          <w:sz w:val="28"/>
        </w:rPr>
      </w:pPr>
      <w:r>
        <w:rPr>
          <w:b/>
          <w:bCs/>
          <w:color w:val="000000"/>
          <w:sz w:val="22"/>
        </w:rPr>
        <w:t xml:space="preserve">                                   </w:t>
      </w:r>
      <w:r>
        <w:rPr>
          <w:b/>
          <w:bCs/>
          <w:color w:val="000000"/>
          <w:sz w:val="22"/>
        </w:rPr>
        <w:tab/>
      </w:r>
      <w:r>
        <w:rPr>
          <w:b/>
          <w:bCs/>
          <w:color w:val="000000"/>
          <w:sz w:val="22"/>
        </w:rPr>
        <w:tab/>
        <w:t xml:space="preserve">  </w:t>
      </w:r>
      <w:r>
        <w:rPr>
          <w:b/>
          <w:bCs/>
          <w:color w:val="000000"/>
          <w:sz w:val="28"/>
        </w:rPr>
        <w:t>CORE RESPONSBILITY</w:t>
      </w:r>
    </w:p>
    <w:p w:rsidR="00D04B79" w:rsidRDefault="00D04B79">
      <w:pPr>
        <w:rPr>
          <w:b/>
          <w:bCs/>
          <w:sz w:val="22"/>
          <w:u w:val="single"/>
        </w:rPr>
      </w:pPr>
    </w:p>
    <w:p w:rsidR="00D04B79" w:rsidRDefault="00D04B79">
      <w:pPr>
        <w:shd w:val="clear" w:color="auto" w:fill="F3F3F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Job Responsibilities on Daily basis:</w:t>
      </w:r>
    </w:p>
    <w:p w:rsidR="00D04B79" w:rsidRDefault="00D04B79">
      <w:pPr>
        <w:rPr>
          <w:b/>
          <w:u w:val="single"/>
        </w:rPr>
      </w:pPr>
    </w:p>
    <w:p w:rsidR="00D04B79" w:rsidRDefault="00D04B79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Responsible for the timely all raw materials as per Delivery order.</w:t>
      </w:r>
    </w:p>
    <w:p w:rsidR="00D04B79" w:rsidRDefault="0001651C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Responsible make a MRN</w:t>
      </w:r>
      <w:r w:rsidR="00D04B79">
        <w:rPr>
          <w:sz w:val="22"/>
          <w:szCs w:val="22"/>
        </w:rPr>
        <w:t xml:space="preserve">. , </w:t>
      </w:r>
      <w:r w:rsidR="0015219B">
        <w:rPr>
          <w:sz w:val="22"/>
          <w:szCs w:val="22"/>
        </w:rPr>
        <w:t>RGP,</w:t>
      </w:r>
      <w:r w:rsidR="00D04B79">
        <w:rPr>
          <w:sz w:val="22"/>
          <w:szCs w:val="22"/>
        </w:rPr>
        <w:t xml:space="preserve"> NRGP, &amp; </w:t>
      </w:r>
      <w:proofErr w:type="spellStart"/>
      <w:r w:rsidR="00D04B79">
        <w:rPr>
          <w:sz w:val="22"/>
          <w:szCs w:val="22"/>
        </w:rPr>
        <w:t>Challan</w:t>
      </w:r>
      <w:proofErr w:type="spellEnd"/>
      <w:r w:rsidR="00D04B79">
        <w:rPr>
          <w:sz w:val="22"/>
          <w:szCs w:val="22"/>
        </w:rPr>
        <w:t>.</w:t>
      </w:r>
    </w:p>
    <w:p w:rsidR="00D04B79" w:rsidRDefault="00D04B79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Responsible for the daily MIS report.</w:t>
      </w:r>
    </w:p>
    <w:p w:rsidR="00D04B79" w:rsidRDefault="00D04B79">
      <w:pPr>
        <w:numPr>
          <w:ilvl w:val="0"/>
          <w:numId w:val="9"/>
        </w:num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 w:rsidR="0015219B">
        <w:rPr>
          <w:color w:val="000000"/>
          <w:sz w:val="22"/>
          <w:szCs w:val="22"/>
        </w:rPr>
        <w:t>Knowledge</w:t>
      </w:r>
      <w:r>
        <w:rPr>
          <w:color w:val="000000"/>
          <w:sz w:val="22"/>
          <w:szCs w:val="22"/>
        </w:rPr>
        <w:t xml:space="preserve"> of material handling and storage technics, </w:t>
      </w:r>
      <w:r w:rsidR="0015219B">
        <w:rPr>
          <w:color w:val="000000"/>
          <w:sz w:val="22"/>
          <w:szCs w:val="22"/>
        </w:rPr>
        <w:t>loading</w:t>
      </w:r>
      <w:r>
        <w:rPr>
          <w:color w:val="000000"/>
          <w:sz w:val="22"/>
          <w:szCs w:val="22"/>
        </w:rPr>
        <w:t xml:space="preserve"> and Unloading of Materials, Dispatching </w:t>
      </w:r>
      <w:r w:rsidR="0015219B">
        <w:rPr>
          <w:color w:val="000000"/>
          <w:sz w:val="22"/>
          <w:szCs w:val="22"/>
        </w:rPr>
        <w:t>Receiving of</w:t>
      </w:r>
      <w:r>
        <w:rPr>
          <w:color w:val="000000"/>
          <w:sz w:val="22"/>
          <w:szCs w:val="22"/>
        </w:rPr>
        <w:t xml:space="preserve"> materials.</w:t>
      </w:r>
    </w:p>
    <w:p w:rsidR="00D04B79" w:rsidRDefault="00D04B79">
      <w:pPr>
        <w:numPr>
          <w:ilvl w:val="0"/>
          <w:numId w:val="9"/>
        </w:numPr>
        <w:spacing w:before="28" w:after="28" w:line="100" w:lineRule="atLeast"/>
        <w:jc w:val="left"/>
      </w:pPr>
      <w:r>
        <w:t>Responsible for the receipt, verification &amp; storage of the Incoming Parts.</w:t>
      </w:r>
    </w:p>
    <w:p w:rsidR="00D04B79" w:rsidRDefault="00D04B79">
      <w:pPr>
        <w:numPr>
          <w:ilvl w:val="0"/>
          <w:numId w:val="9"/>
        </w:numPr>
        <w:spacing w:before="28" w:after="28" w:line="100" w:lineRule="atLeast"/>
        <w:jc w:val="left"/>
      </w:pPr>
      <w:r>
        <w:t>Issuance of Material to Shop Floor both physical &amp; in system.</w:t>
      </w:r>
    </w:p>
    <w:p w:rsidR="00D04B79" w:rsidRDefault="00D04B79" w:rsidP="00A74D9B">
      <w:pPr>
        <w:numPr>
          <w:ilvl w:val="0"/>
          <w:numId w:val="9"/>
        </w:numPr>
        <w:spacing w:before="28" w:after="28" w:line="100" w:lineRule="atLeast"/>
        <w:jc w:val="left"/>
      </w:pPr>
      <w:r>
        <w:t>Store Manpower Handling for the shift.</w:t>
      </w:r>
    </w:p>
    <w:p w:rsidR="00D04B79" w:rsidRDefault="00D04B79">
      <w:pPr>
        <w:numPr>
          <w:ilvl w:val="0"/>
          <w:numId w:val="9"/>
        </w:numPr>
        <w:spacing w:before="28" w:after="28" w:line="100" w:lineRule="atLeast"/>
        <w:jc w:val="left"/>
      </w:pPr>
      <w:r>
        <w:t xml:space="preserve">Improvement activities in Stores for improved FIFO &amp; space </w:t>
      </w:r>
      <w:r w:rsidR="0015219B">
        <w:t>Utilization.</w:t>
      </w:r>
    </w:p>
    <w:p w:rsidR="00D04B79" w:rsidRDefault="00D04B79">
      <w:pPr>
        <w:numPr>
          <w:ilvl w:val="0"/>
          <w:numId w:val="9"/>
        </w:numPr>
        <w:jc w:val="left"/>
      </w:pPr>
      <w:r>
        <w:t>Preparation of invoices, quotations, and Order processing.</w:t>
      </w:r>
    </w:p>
    <w:p w:rsidR="00D04B79" w:rsidRDefault="00D04B79">
      <w:pPr>
        <w:numPr>
          <w:ilvl w:val="0"/>
          <w:numId w:val="9"/>
        </w:numPr>
        <w:jc w:val="left"/>
      </w:pPr>
      <w:r>
        <w:t>Responsible for smooth working at issue of material with FIFO system followed</w:t>
      </w:r>
    </w:p>
    <w:p w:rsidR="00D04B79" w:rsidRDefault="00D04B79">
      <w:pPr>
        <w:numPr>
          <w:ilvl w:val="0"/>
          <w:numId w:val="9"/>
        </w:numPr>
        <w:jc w:val="left"/>
      </w:pPr>
      <w:r>
        <w:t xml:space="preserve"> Stores ready every time for </w:t>
      </w:r>
      <w:r w:rsidR="0015219B">
        <w:t>surprise</w:t>
      </w:r>
      <w:r>
        <w:t xml:space="preserve"> audits.</w:t>
      </w:r>
    </w:p>
    <w:p w:rsidR="00D04B79" w:rsidRDefault="00D04B79">
      <w:pPr>
        <w:numPr>
          <w:ilvl w:val="0"/>
          <w:numId w:val="9"/>
        </w:numPr>
        <w:jc w:val="left"/>
        <w:rPr>
          <w:b/>
          <w:sz w:val="22"/>
          <w:szCs w:val="22"/>
        </w:rPr>
      </w:pPr>
      <w:r>
        <w:t xml:space="preserve">MIS Reports and working on ERP  Store, raw materials Management, FIFO system, MIS Reports / Excel Format &amp; Microsoft </w:t>
      </w:r>
      <w:r w:rsidR="0015219B">
        <w:t>Bossiness</w:t>
      </w:r>
      <w:r>
        <w:t xml:space="preserve">, </w:t>
      </w:r>
      <w:r w:rsidR="0015219B">
        <w:t>Hardwar</w:t>
      </w:r>
      <w:r>
        <w:t xml:space="preserve"> </w:t>
      </w:r>
      <w:r>
        <w:rPr>
          <w:b/>
          <w:sz w:val="22"/>
          <w:szCs w:val="22"/>
        </w:rPr>
        <w:t>,</w:t>
      </w:r>
    </w:p>
    <w:p w:rsidR="00D04B79" w:rsidRDefault="00D04B79">
      <w:pPr>
        <w:numPr>
          <w:ilvl w:val="0"/>
          <w:numId w:val="9"/>
        </w:num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Maintaining Records Of New arrival goods</w:t>
      </w:r>
    </w:p>
    <w:p w:rsidR="00D04B79" w:rsidRDefault="00D04B79">
      <w:pPr>
        <w:numPr>
          <w:ilvl w:val="0"/>
          <w:numId w:val="9"/>
        </w:num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Keeping Records of Finished goods and raw Materials </w:t>
      </w:r>
    </w:p>
    <w:p w:rsidR="00D04B79" w:rsidRDefault="00D04B79">
      <w:pPr>
        <w:numPr>
          <w:ilvl w:val="0"/>
          <w:numId w:val="9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Preparation </w:t>
      </w:r>
      <w:r w:rsidR="0015219B">
        <w:rPr>
          <w:b/>
          <w:sz w:val="22"/>
          <w:szCs w:val="22"/>
        </w:rPr>
        <w:t>of</w:t>
      </w:r>
      <w:r>
        <w:rPr>
          <w:b/>
          <w:sz w:val="22"/>
          <w:szCs w:val="22"/>
        </w:rPr>
        <w:t xml:space="preserve"> Receipt and </w:t>
      </w:r>
      <w:proofErr w:type="spellStart"/>
      <w:r>
        <w:rPr>
          <w:b/>
          <w:sz w:val="22"/>
          <w:szCs w:val="22"/>
        </w:rPr>
        <w:t>Challan</w:t>
      </w:r>
      <w:proofErr w:type="spellEnd"/>
      <w:r>
        <w:rPr>
          <w:b/>
          <w:sz w:val="22"/>
          <w:szCs w:val="22"/>
        </w:rPr>
        <w:t>.</w:t>
      </w:r>
    </w:p>
    <w:p w:rsidR="00D04B79" w:rsidRDefault="00D04B79">
      <w:pPr>
        <w:rPr>
          <w:b/>
          <w:sz w:val="22"/>
          <w:szCs w:val="22"/>
        </w:rPr>
      </w:pPr>
    </w:p>
    <w:p w:rsidR="00D04B79" w:rsidRDefault="00D04B79">
      <w:pPr>
        <w:numPr>
          <w:ilvl w:val="0"/>
          <w:numId w:val="9"/>
        </w:numPr>
        <w:rPr>
          <w:position w:val="14"/>
        </w:rPr>
      </w:pPr>
      <w:r>
        <w:rPr>
          <w:position w:val="14"/>
        </w:rPr>
        <w:t xml:space="preserve"> JOB WORK MATERIAL DESPATCH TO VENDOR FOR JOBWORK</w:t>
      </w:r>
    </w:p>
    <w:p w:rsidR="00D04B79" w:rsidRDefault="00D04B79">
      <w:pPr>
        <w:numPr>
          <w:ilvl w:val="0"/>
          <w:numId w:val="9"/>
        </w:num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Should Have Knowledge </w:t>
      </w:r>
      <w:r w:rsidR="0015219B">
        <w:rPr>
          <w:b/>
          <w:sz w:val="22"/>
          <w:szCs w:val="22"/>
        </w:rPr>
        <w:t>of</w:t>
      </w:r>
      <w:r w:rsidR="00ED1CD6">
        <w:rPr>
          <w:b/>
          <w:sz w:val="22"/>
          <w:szCs w:val="22"/>
        </w:rPr>
        <w:t xml:space="preserve"> LIFO FIFO </w:t>
      </w:r>
      <w:r>
        <w:rPr>
          <w:b/>
          <w:sz w:val="22"/>
          <w:szCs w:val="22"/>
        </w:rPr>
        <w:t>analysis.</w:t>
      </w:r>
    </w:p>
    <w:p w:rsidR="00D04B79" w:rsidRDefault="00D04B79">
      <w:pPr>
        <w:numPr>
          <w:ilvl w:val="0"/>
          <w:numId w:val="13"/>
        </w:numPr>
        <w:rPr>
          <w:bCs/>
        </w:rPr>
      </w:pPr>
      <w:r>
        <w:t>Check vender Performance &amp; Delivery Schedule.</w:t>
      </w:r>
      <w:r>
        <w:rPr>
          <w:bCs/>
        </w:rPr>
        <w:t xml:space="preserve"> </w:t>
      </w:r>
      <w:r w:rsidR="0015219B">
        <w:rPr>
          <w:bCs/>
        </w:rPr>
        <w:t>Team</w:t>
      </w:r>
      <w:r>
        <w:rPr>
          <w:bCs/>
        </w:rPr>
        <w:t xml:space="preserve"> planning</w:t>
      </w:r>
      <w:r w:rsidR="0015219B">
        <w:rPr>
          <w:bCs/>
        </w:rPr>
        <w:t> &amp;</w:t>
      </w:r>
      <w:r>
        <w:rPr>
          <w:bCs/>
        </w:rPr>
        <w:t xml:space="preserve"> target setting.</w:t>
      </w:r>
    </w:p>
    <w:p w:rsidR="00D04B79" w:rsidRDefault="00D04B79">
      <w:pPr>
        <w:pStyle w:val="BodyText"/>
        <w:shd w:val="clear" w:color="auto" w:fill="E0E0E0"/>
        <w:spacing w:after="0" w:line="100" w:lineRule="atLeast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Job Responsibilities on Weekly basis</w:t>
      </w:r>
      <w:r>
        <w:rPr>
          <w:b/>
          <w:sz w:val="28"/>
          <w:szCs w:val="28"/>
        </w:rPr>
        <w:t>.</w:t>
      </w:r>
    </w:p>
    <w:p w:rsidR="00D04B79" w:rsidRDefault="00D04B79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Request HQ loss material on weekly basis.</w:t>
      </w:r>
    </w:p>
    <w:p w:rsidR="00D04B79" w:rsidRDefault="00D04B79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Close all the </w:t>
      </w:r>
      <w:r w:rsidR="0015219B">
        <w:rPr>
          <w:sz w:val="22"/>
          <w:szCs w:val="22"/>
        </w:rPr>
        <w:t>RGP,</w:t>
      </w:r>
      <w:r>
        <w:rPr>
          <w:sz w:val="22"/>
          <w:szCs w:val="22"/>
        </w:rPr>
        <w:t xml:space="preserve"> </w:t>
      </w:r>
      <w:r w:rsidR="0015219B">
        <w:rPr>
          <w:sz w:val="22"/>
          <w:szCs w:val="22"/>
        </w:rPr>
        <w:t>NRGP,</w:t>
      </w:r>
      <w:r>
        <w:rPr>
          <w:sz w:val="22"/>
          <w:szCs w:val="22"/>
        </w:rPr>
        <w:t xml:space="preserve"> </w:t>
      </w:r>
      <w:proofErr w:type="spellStart"/>
      <w:r w:rsidR="0015219B">
        <w:rPr>
          <w:sz w:val="22"/>
          <w:szCs w:val="22"/>
        </w:rPr>
        <w:t>challan</w:t>
      </w:r>
      <w:proofErr w:type="spellEnd"/>
      <w:r w:rsidR="0015219B">
        <w:rPr>
          <w:sz w:val="22"/>
          <w:szCs w:val="22"/>
        </w:rPr>
        <w:t xml:space="preserve"> in</w:t>
      </w:r>
      <w:r>
        <w:rPr>
          <w:sz w:val="22"/>
          <w:szCs w:val="22"/>
        </w:rPr>
        <w:t xml:space="preserve"> Warehouse.</w:t>
      </w:r>
    </w:p>
    <w:p w:rsidR="00D04B79" w:rsidRDefault="00D04B79">
      <w:pPr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Responsible for ordering / </w:t>
      </w:r>
      <w:r w:rsidR="0015219B">
        <w:rPr>
          <w:color w:val="000000"/>
          <w:sz w:val="22"/>
          <w:szCs w:val="22"/>
        </w:rPr>
        <w:t>receiving storage</w:t>
      </w:r>
      <w:r>
        <w:rPr>
          <w:color w:val="000000"/>
          <w:sz w:val="22"/>
          <w:szCs w:val="22"/>
        </w:rPr>
        <w:t xml:space="preserve"> material.</w:t>
      </w:r>
    </w:p>
    <w:p w:rsidR="00D04B79" w:rsidRDefault="0015219B">
      <w:pPr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Clear the all pending PO.</w:t>
      </w:r>
    </w:p>
    <w:p w:rsidR="00D04B79" w:rsidRDefault="00D04B79">
      <w:pPr>
        <w:shd w:val="clear" w:color="auto" w:fill="C3EFFD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Job Responsibilities on Monthly basis.</w:t>
      </w:r>
    </w:p>
    <w:p w:rsidR="009D3974" w:rsidRDefault="00D04B79" w:rsidP="00555832">
      <w:pPr>
        <w:pStyle w:val="BodyTextIndent2"/>
        <w:numPr>
          <w:ilvl w:val="0"/>
          <w:numId w:val="7"/>
        </w:numPr>
        <w:tabs>
          <w:tab w:val="left" w:pos="2520"/>
        </w:tabs>
        <w:spacing w:after="60" w:line="100" w:lineRule="atLeast"/>
      </w:pPr>
      <w:r>
        <w:t xml:space="preserve">Responsible for maintain </w:t>
      </w:r>
      <w:r w:rsidR="0015219B">
        <w:t>to inventory</w:t>
      </w:r>
      <w:r>
        <w:t xml:space="preserve"> on STOR</w:t>
      </w:r>
      <w:r w:rsidR="00C62A29">
        <w:t>E</w:t>
      </w:r>
      <w:r>
        <w:t xml:space="preserve"> of all raw materials.</w:t>
      </w:r>
    </w:p>
    <w:p w:rsidR="009D3974" w:rsidRPr="00555832" w:rsidRDefault="00D04B79" w:rsidP="00555832">
      <w:pPr>
        <w:pStyle w:val="BodyTextIndent2"/>
        <w:numPr>
          <w:ilvl w:val="0"/>
          <w:numId w:val="7"/>
        </w:numPr>
        <w:tabs>
          <w:tab w:val="left" w:pos="2520"/>
        </w:tabs>
        <w:spacing w:after="60" w:line="100" w:lineRule="atLeast"/>
      </w:pPr>
      <w:r>
        <w:t>Generating of MIS Reports According to the need basis.</w:t>
      </w:r>
    </w:p>
    <w:p w:rsidR="009D3974" w:rsidRDefault="009D3974">
      <w:pPr>
        <w:pStyle w:val="BodyTextIndent2"/>
        <w:numPr>
          <w:ilvl w:val="0"/>
          <w:numId w:val="7"/>
        </w:numPr>
        <w:tabs>
          <w:tab w:val="left" w:pos="2520"/>
        </w:tabs>
        <w:spacing w:after="60" w:line="100" w:lineRule="atLeast"/>
        <w:rPr>
          <w:rStyle w:val="apple-style-span"/>
          <w:color w:val="000000"/>
          <w:sz w:val="28"/>
          <w:szCs w:val="28"/>
        </w:rPr>
      </w:pPr>
      <w:r>
        <w:t xml:space="preserve">Best Knowledge for maintain Plant Inventory all types of </w:t>
      </w:r>
      <w:r w:rsidR="006649E2">
        <w:t>materials.</w:t>
      </w:r>
      <w:r>
        <w:t xml:space="preserve">  </w:t>
      </w:r>
    </w:p>
    <w:p w:rsidR="00D04B79" w:rsidRDefault="00D04B79">
      <w:pPr>
        <w:pStyle w:val="BodyTextIndent2"/>
        <w:tabs>
          <w:tab w:val="left" w:pos="2520"/>
        </w:tabs>
        <w:spacing w:after="60" w:line="100" w:lineRule="atLeast"/>
        <w:rPr>
          <w:szCs w:val="22"/>
        </w:rPr>
      </w:pPr>
    </w:p>
    <w:p w:rsidR="00D04B79" w:rsidRDefault="00D04B79">
      <w:pPr>
        <w:shd w:val="clear" w:color="auto" w:fill="E9EDF3"/>
        <w:rPr>
          <w:b/>
          <w:bCs/>
          <w:color w:val="000000"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>Job Description</w:t>
      </w:r>
    </w:p>
    <w:p w:rsidR="00D04B79" w:rsidRDefault="00D04B79">
      <w:pPr>
        <w:numPr>
          <w:ilvl w:val="0"/>
          <w:numId w:val="11"/>
        </w:numPr>
        <w:spacing w:before="28" w:after="28" w:line="100" w:lineRule="atLeast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Manage </w:t>
      </w:r>
      <w:r w:rsidR="0015219B">
        <w:rPr>
          <w:color w:val="000000"/>
          <w:sz w:val="22"/>
          <w:szCs w:val="22"/>
        </w:rPr>
        <w:t>all</w:t>
      </w:r>
      <w:r>
        <w:rPr>
          <w:color w:val="000000"/>
          <w:sz w:val="22"/>
          <w:szCs w:val="22"/>
        </w:rPr>
        <w:t xml:space="preserve"> </w:t>
      </w:r>
      <w:r w:rsidR="0015219B">
        <w:rPr>
          <w:color w:val="000000"/>
          <w:sz w:val="22"/>
          <w:szCs w:val="22"/>
        </w:rPr>
        <w:t>warehouse work</w:t>
      </w:r>
      <w:r>
        <w:rPr>
          <w:color w:val="000000"/>
          <w:sz w:val="22"/>
          <w:szCs w:val="22"/>
        </w:rPr>
        <w:t xml:space="preserve"> </w:t>
      </w:r>
      <w:r w:rsidR="0015219B">
        <w:rPr>
          <w:color w:val="000000"/>
          <w:sz w:val="22"/>
          <w:szCs w:val="22"/>
        </w:rPr>
        <w:t>Requirement.</w:t>
      </w:r>
    </w:p>
    <w:p w:rsidR="00D04B79" w:rsidRDefault="00D04B79">
      <w:pPr>
        <w:numPr>
          <w:ilvl w:val="0"/>
          <w:numId w:val="11"/>
        </w:numPr>
        <w:spacing w:before="28" w:after="28" w:line="100" w:lineRule="atLeast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Maintaining Record of Inventory Inside The </w:t>
      </w:r>
      <w:r w:rsidR="0015219B">
        <w:rPr>
          <w:b/>
          <w:sz w:val="22"/>
          <w:szCs w:val="22"/>
        </w:rPr>
        <w:t>warehouse</w:t>
      </w:r>
    </w:p>
    <w:p w:rsidR="00D04B79" w:rsidRDefault="00D04B79">
      <w:pPr>
        <w:numPr>
          <w:ilvl w:val="0"/>
          <w:numId w:val="11"/>
        </w:numPr>
        <w:spacing w:before="28" w:after="28" w:line="100" w:lineRule="atLeast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Keeping Records of Finished goods and raw Materials </w:t>
      </w:r>
    </w:p>
    <w:p w:rsidR="00D04B79" w:rsidRDefault="00D04B79">
      <w:pPr>
        <w:numPr>
          <w:ilvl w:val="0"/>
          <w:numId w:val="11"/>
        </w:numPr>
        <w:spacing w:before="28" w:after="28" w:line="100" w:lineRule="atLeast"/>
        <w:jc w:val="left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 xml:space="preserve"> Preparation </w:t>
      </w:r>
      <w:r w:rsidR="0015219B">
        <w:rPr>
          <w:b/>
          <w:sz w:val="22"/>
          <w:szCs w:val="22"/>
        </w:rPr>
        <w:t>of</w:t>
      </w:r>
      <w:r>
        <w:rPr>
          <w:b/>
          <w:sz w:val="22"/>
          <w:szCs w:val="22"/>
        </w:rPr>
        <w:t xml:space="preserve"> Receipt and </w:t>
      </w:r>
      <w:proofErr w:type="spellStart"/>
      <w:r>
        <w:rPr>
          <w:b/>
          <w:sz w:val="22"/>
          <w:szCs w:val="22"/>
        </w:rPr>
        <w:t>Challan</w:t>
      </w:r>
      <w:proofErr w:type="spellEnd"/>
      <w:r>
        <w:rPr>
          <w:b/>
          <w:color w:val="000000"/>
          <w:sz w:val="22"/>
          <w:szCs w:val="22"/>
        </w:rPr>
        <w:t>.</w:t>
      </w:r>
    </w:p>
    <w:p w:rsidR="00D04B79" w:rsidRDefault="00D04B79">
      <w:pPr>
        <w:numPr>
          <w:ilvl w:val="0"/>
          <w:numId w:val="11"/>
        </w:numPr>
        <w:spacing w:before="28" w:after="28" w:line="100" w:lineRule="atLeast"/>
        <w:jc w:val="left"/>
        <w:rPr>
          <w:b/>
          <w:sz w:val="28"/>
          <w:szCs w:val="28"/>
          <w:u w:val="single"/>
        </w:rPr>
      </w:pPr>
      <w:r>
        <w:rPr>
          <w:b/>
          <w:sz w:val="22"/>
          <w:szCs w:val="22"/>
        </w:rPr>
        <w:t xml:space="preserve"> Management Of Ledgers and vender</w:t>
      </w:r>
      <w:r>
        <w:rPr>
          <w:b/>
          <w:sz w:val="28"/>
          <w:szCs w:val="28"/>
          <w:u w:val="single"/>
        </w:rPr>
        <w:t xml:space="preserve">  </w:t>
      </w:r>
    </w:p>
    <w:p w:rsidR="00D04B79" w:rsidRDefault="00D04B79">
      <w:pPr>
        <w:numPr>
          <w:ilvl w:val="0"/>
          <w:numId w:val="11"/>
        </w:numPr>
        <w:spacing w:before="28" w:after="28" w:line="100" w:lineRule="atLeast"/>
        <w:jc w:val="left"/>
      </w:pPr>
    </w:p>
    <w:p w:rsidR="00D04B79" w:rsidRDefault="00D04B79">
      <w:pPr>
        <w:pStyle w:val="BodyTextIndent2"/>
        <w:tabs>
          <w:tab w:val="left" w:pos="2520"/>
        </w:tabs>
        <w:spacing w:after="60" w:line="100" w:lineRule="atLeas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 w:rsidR="0015219B">
        <w:rPr>
          <w:b/>
          <w:sz w:val="28"/>
          <w:szCs w:val="28"/>
          <w:u w:val="single"/>
        </w:rPr>
        <w:t>Inventory Management:</w:t>
      </w:r>
      <w:r>
        <w:rPr>
          <w:b/>
          <w:sz w:val="28"/>
          <w:szCs w:val="28"/>
          <w:u w:val="single"/>
        </w:rPr>
        <w:t>-</w:t>
      </w:r>
    </w:p>
    <w:p w:rsidR="00D04B79" w:rsidRDefault="0015219B">
      <w:pPr>
        <w:pStyle w:val="BodyTextIndent2"/>
        <w:numPr>
          <w:ilvl w:val="0"/>
          <w:numId w:val="6"/>
        </w:numPr>
        <w:tabs>
          <w:tab w:val="left" w:pos="2520"/>
        </w:tabs>
        <w:spacing w:after="60" w:line="100" w:lineRule="atLeast"/>
        <w:rPr>
          <w:color w:val="000000"/>
          <w:szCs w:val="22"/>
        </w:rPr>
      </w:pPr>
      <w:r>
        <w:rPr>
          <w:color w:val="000000"/>
          <w:szCs w:val="22"/>
        </w:rPr>
        <w:t>Knowledge</w:t>
      </w:r>
      <w:r w:rsidR="00D04B79">
        <w:rPr>
          <w:color w:val="000000"/>
          <w:szCs w:val="22"/>
        </w:rPr>
        <w:t xml:space="preserve"> of Stock taking, computer entry, MIS, Candidates with WH, Logistics.</w:t>
      </w:r>
    </w:p>
    <w:p w:rsidR="00C80B0B" w:rsidRDefault="00C80B0B" w:rsidP="00BD50B6">
      <w:pPr>
        <w:pBdr>
          <w:top w:val="double" w:sz="1" w:space="5" w:color="000000"/>
          <w:bottom w:val="double" w:sz="1" w:space="4" w:color="000000"/>
        </w:pBdr>
        <w:spacing w:line="100" w:lineRule="atLeast"/>
        <w:rPr>
          <w:b/>
          <w:color w:val="000000"/>
          <w:sz w:val="28"/>
          <w:szCs w:val="28"/>
        </w:rPr>
      </w:pPr>
    </w:p>
    <w:p w:rsidR="00C80B0B" w:rsidRDefault="00C80B0B" w:rsidP="00BD50B6">
      <w:pPr>
        <w:pBdr>
          <w:top w:val="double" w:sz="1" w:space="5" w:color="000000"/>
          <w:bottom w:val="double" w:sz="1" w:space="4" w:color="000000"/>
        </w:pBdr>
        <w:spacing w:line="100" w:lineRule="atLeast"/>
        <w:rPr>
          <w:b/>
          <w:color w:val="000000"/>
          <w:sz w:val="28"/>
          <w:szCs w:val="28"/>
        </w:rPr>
      </w:pPr>
    </w:p>
    <w:p w:rsidR="00C80B0B" w:rsidRPr="00BD50B6" w:rsidRDefault="00C80B0B" w:rsidP="00BD50B6">
      <w:pPr>
        <w:pBdr>
          <w:top w:val="double" w:sz="1" w:space="5" w:color="000000"/>
          <w:bottom w:val="double" w:sz="1" w:space="4" w:color="000000"/>
        </w:pBdr>
        <w:spacing w:line="100" w:lineRule="atLeast"/>
        <w:rPr>
          <w:b/>
          <w:color w:val="000000"/>
          <w:sz w:val="28"/>
          <w:szCs w:val="28"/>
        </w:rPr>
      </w:pPr>
    </w:p>
    <w:p w:rsidR="00D04B79" w:rsidRDefault="00D04B79">
      <w:pPr>
        <w:pStyle w:val="Heading2"/>
        <w:shd w:val="clear" w:color="auto" w:fill="A0A0A0"/>
        <w:rPr>
          <w:sz w:val="28"/>
        </w:rPr>
      </w:pPr>
      <w:r>
        <w:rPr>
          <w:sz w:val="28"/>
        </w:rPr>
        <w:t xml:space="preserve">                                              PERSONAL DETAILS</w:t>
      </w:r>
    </w:p>
    <w:p w:rsidR="00D04B79" w:rsidRDefault="00D04B79">
      <w:pPr>
        <w:pStyle w:val="BodyText"/>
        <w:spacing w:after="0" w:line="100" w:lineRule="atLeast"/>
        <w:ind w:left="360"/>
        <w:jc w:val="left"/>
        <w:rPr>
          <w:sz w:val="22"/>
          <w:szCs w:val="20"/>
        </w:rPr>
      </w:pPr>
    </w:p>
    <w:p w:rsidR="00D04B79" w:rsidRDefault="00D04B79">
      <w:pPr>
        <w:pStyle w:val="BodyText"/>
        <w:numPr>
          <w:ilvl w:val="0"/>
          <w:numId w:val="8"/>
        </w:numPr>
        <w:shd w:val="clear" w:color="auto" w:fill="FFFFFF"/>
        <w:spacing w:after="0" w:line="100" w:lineRule="atLeast"/>
        <w:jc w:val="left"/>
        <w:rPr>
          <w:color w:val="000000"/>
          <w:sz w:val="22"/>
          <w:szCs w:val="22"/>
        </w:rPr>
      </w:pPr>
      <w:r>
        <w:rPr>
          <w:sz w:val="22"/>
          <w:szCs w:val="22"/>
        </w:rPr>
        <w:t>Date of Birth: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55832">
        <w:rPr>
          <w:color w:val="000000"/>
          <w:sz w:val="22"/>
          <w:szCs w:val="22"/>
        </w:rPr>
        <w:t>16/06/1998</w:t>
      </w:r>
    </w:p>
    <w:p w:rsidR="00D04B79" w:rsidRDefault="00555832">
      <w:pPr>
        <w:pStyle w:val="BodyText"/>
        <w:numPr>
          <w:ilvl w:val="0"/>
          <w:numId w:val="12"/>
        </w:numPr>
        <w:shd w:val="clear" w:color="auto" w:fill="FFFFFF"/>
        <w:spacing w:after="0" w:line="100" w:lineRule="atLeast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Marital Status: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932F5">
        <w:rPr>
          <w:sz w:val="22"/>
          <w:szCs w:val="22"/>
        </w:rPr>
        <w:t>M</w:t>
      </w:r>
      <w:r>
        <w:rPr>
          <w:sz w:val="22"/>
          <w:szCs w:val="22"/>
        </w:rPr>
        <w:t xml:space="preserve">arried </w:t>
      </w:r>
    </w:p>
    <w:p w:rsidR="00D04B79" w:rsidRDefault="00D04B79">
      <w:pPr>
        <w:pStyle w:val="BodyText"/>
        <w:numPr>
          <w:ilvl w:val="0"/>
          <w:numId w:val="12"/>
        </w:numPr>
        <w:shd w:val="clear" w:color="auto" w:fill="FFFFFF"/>
        <w:spacing w:after="0" w:line="100" w:lineRule="atLeast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Languages known: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English, Hindi</w:t>
      </w:r>
    </w:p>
    <w:p w:rsidR="00D04B79" w:rsidRDefault="00555832">
      <w:pPr>
        <w:pStyle w:val="BodyText"/>
        <w:numPr>
          <w:ilvl w:val="0"/>
          <w:numId w:val="12"/>
        </w:numPr>
        <w:shd w:val="clear" w:color="auto" w:fill="FFFFFF"/>
        <w:spacing w:after="0" w:line="100" w:lineRule="atLeast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Location preferred: : </w:t>
      </w:r>
      <w:r>
        <w:rPr>
          <w:sz w:val="22"/>
          <w:szCs w:val="22"/>
        </w:rPr>
        <w:tab/>
        <w:t xml:space="preserve">Rae Bareli UP 229402 </w:t>
      </w:r>
    </w:p>
    <w:p w:rsidR="00D04B79" w:rsidRDefault="00D04B79">
      <w:pPr>
        <w:pStyle w:val="BodyText"/>
        <w:numPr>
          <w:ilvl w:val="0"/>
          <w:numId w:val="12"/>
        </w:numPr>
        <w:shd w:val="clear" w:color="auto" w:fill="FFFFFF"/>
        <w:spacing w:after="0" w:line="100" w:lineRule="atLeast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Religion: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Hindu</w:t>
      </w:r>
    </w:p>
    <w:p w:rsidR="00D04B79" w:rsidRDefault="00D04B79">
      <w:pPr>
        <w:pStyle w:val="BodyText"/>
        <w:numPr>
          <w:ilvl w:val="0"/>
          <w:numId w:val="12"/>
        </w:numPr>
        <w:shd w:val="clear" w:color="auto" w:fill="FFFFFF"/>
        <w:spacing w:after="0" w:line="100" w:lineRule="atLeast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Father’s Name: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55832">
        <w:rPr>
          <w:sz w:val="22"/>
          <w:szCs w:val="22"/>
        </w:rPr>
        <w:t xml:space="preserve">Mr. </w:t>
      </w:r>
      <w:r w:rsidR="006649E2">
        <w:rPr>
          <w:sz w:val="22"/>
          <w:szCs w:val="22"/>
        </w:rPr>
        <w:t xml:space="preserve">Ram </w:t>
      </w:r>
      <w:proofErr w:type="spellStart"/>
      <w:r w:rsidR="006649E2">
        <w:rPr>
          <w:sz w:val="22"/>
          <w:szCs w:val="22"/>
        </w:rPr>
        <w:t>Naresh</w:t>
      </w:r>
      <w:proofErr w:type="spellEnd"/>
      <w:r w:rsidR="00555832">
        <w:rPr>
          <w:sz w:val="22"/>
          <w:szCs w:val="22"/>
        </w:rPr>
        <w:t xml:space="preserve"> </w:t>
      </w:r>
    </w:p>
    <w:p w:rsidR="00D04B79" w:rsidRDefault="00D04B79">
      <w:pPr>
        <w:pStyle w:val="BodyText"/>
        <w:numPr>
          <w:ilvl w:val="0"/>
          <w:numId w:val="12"/>
        </w:numPr>
        <w:shd w:val="clear" w:color="auto" w:fill="FFFFFF"/>
        <w:spacing w:after="0" w:line="100" w:lineRule="atLeast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Current CTC: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510BF">
        <w:rPr>
          <w:sz w:val="22"/>
          <w:szCs w:val="22"/>
          <w:lang/>
        </w:rPr>
        <w:t>3</w:t>
      </w:r>
      <w:r>
        <w:rPr>
          <w:sz w:val="22"/>
          <w:szCs w:val="22"/>
        </w:rPr>
        <w:t xml:space="preserve"> lac per annum.</w:t>
      </w:r>
    </w:p>
    <w:p w:rsidR="00D04B79" w:rsidRDefault="00D04B79">
      <w:pPr>
        <w:pStyle w:val="BodyText"/>
        <w:numPr>
          <w:ilvl w:val="0"/>
          <w:numId w:val="12"/>
        </w:numPr>
        <w:shd w:val="clear" w:color="auto" w:fill="FFFFFF"/>
        <w:spacing w:after="0" w:line="100" w:lineRule="atLeast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Expected </w:t>
      </w:r>
      <w:r w:rsidR="0015219B">
        <w:rPr>
          <w:sz w:val="22"/>
          <w:szCs w:val="22"/>
        </w:rPr>
        <w:t>Salary</w:t>
      </w:r>
      <w:r>
        <w:rPr>
          <w:sz w:val="22"/>
          <w:szCs w:val="22"/>
        </w:rPr>
        <w:t xml:space="preserve">                   </w:t>
      </w:r>
      <w:r w:rsidR="0015219B">
        <w:rPr>
          <w:sz w:val="22"/>
          <w:szCs w:val="22"/>
        </w:rPr>
        <w:t>Negotiable</w:t>
      </w:r>
    </w:p>
    <w:p w:rsidR="00D04B79" w:rsidRDefault="00D04B79">
      <w:pPr>
        <w:pStyle w:val="BodyText"/>
        <w:shd w:val="clear" w:color="auto" w:fill="FFFFFF"/>
        <w:spacing w:after="0" w:line="100" w:lineRule="atLeast"/>
        <w:jc w:val="left"/>
        <w:rPr>
          <w:sz w:val="22"/>
          <w:szCs w:val="20"/>
        </w:rPr>
      </w:pPr>
    </w:p>
    <w:p w:rsidR="00D04B79" w:rsidRDefault="00D04B79">
      <w:pPr>
        <w:pStyle w:val="BodyText"/>
        <w:shd w:val="clear" w:color="auto" w:fill="FFFFFF"/>
        <w:spacing w:after="0" w:line="100" w:lineRule="atLeast"/>
        <w:jc w:val="left"/>
        <w:rPr>
          <w:sz w:val="22"/>
          <w:szCs w:val="20"/>
        </w:rPr>
      </w:pPr>
    </w:p>
    <w:sectPr w:rsidR="00D04B79">
      <w:pgSz w:w="11906" w:h="16838"/>
      <w:pgMar w:top="759" w:right="402" w:bottom="530" w:left="773" w:header="720" w:footer="720" w:gutter="0"/>
      <w:pgBorders>
        <w:top w:val="double" w:sz="1" w:space="12" w:color="000000"/>
        <w:left w:val="double" w:sz="1" w:space="19" w:color="000000"/>
        <w:bottom w:val="double" w:sz="40" w:space="19" w:color="000000"/>
        <w:right w:val="double" w:sz="40" w:space="13" w:color="000000"/>
      </w:pgBorders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7570" w:rsidRDefault="00857570" w:rsidP="00094815">
      <w:pPr>
        <w:spacing w:line="240" w:lineRule="auto"/>
      </w:pPr>
      <w:r>
        <w:separator/>
      </w:r>
    </w:p>
  </w:endnote>
  <w:endnote w:type="continuationSeparator" w:id="0">
    <w:p w:rsidR="00857570" w:rsidRDefault="00857570" w:rsidP="000948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7570" w:rsidRDefault="00857570" w:rsidP="00094815">
      <w:pPr>
        <w:spacing w:line="240" w:lineRule="auto"/>
      </w:pPr>
      <w:r>
        <w:separator/>
      </w:r>
    </w:p>
  </w:footnote>
  <w:footnote w:type="continuationSeparator" w:id="0">
    <w:p w:rsidR="00857570" w:rsidRDefault="00857570" w:rsidP="000948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0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  <w:sz w:val="20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  <w:sz w:val="20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94"/>
    <w:rsid w:val="0001651C"/>
    <w:rsid w:val="00083D72"/>
    <w:rsid w:val="000932F5"/>
    <w:rsid w:val="00094815"/>
    <w:rsid w:val="000A6185"/>
    <w:rsid w:val="000C5F03"/>
    <w:rsid w:val="0014610C"/>
    <w:rsid w:val="0015219B"/>
    <w:rsid w:val="0016472B"/>
    <w:rsid w:val="00194031"/>
    <w:rsid w:val="001953B3"/>
    <w:rsid w:val="001F1724"/>
    <w:rsid w:val="00275688"/>
    <w:rsid w:val="00286DFF"/>
    <w:rsid w:val="002C29CD"/>
    <w:rsid w:val="002F461F"/>
    <w:rsid w:val="00322F98"/>
    <w:rsid w:val="00327930"/>
    <w:rsid w:val="004012EC"/>
    <w:rsid w:val="004022D6"/>
    <w:rsid w:val="00424098"/>
    <w:rsid w:val="004329B7"/>
    <w:rsid w:val="00435B45"/>
    <w:rsid w:val="004464DC"/>
    <w:rsid w:val="00446CC1"/>
    <w:rsid w:val="00452D85"/>
    <w:rsid w:val="00457944"/>
    <w:rsid w:val="00475232"/>
    <w:rsid w:val="004A2518"/>
    <w:rsid w:val="004A50CD"/>
    <w:rsid w:val="004E16B0"/>
    <w:rsid w:val="004E625F"/>
    <w:rsid w:val="0051689E"/>
    <w:rsid w:val="00516D8A"/>
    <w:rsid w:val="00555832"/>
    <w:rsid w:val="00556F08"/>
    <w:rsid w:val="005652B4"/>
    <w:rsid w:val="00584480"/>
    <w:rsid w:val="005B2842"/>
    <w:rsid w:val="005D4915"/>
    <w:rsid w:val="005D5328"/>
    <w:rsid w:val="006649E2"/>
    <w:rsid w:val="00696F24"/>
    <w:rsid w:val="006A2582"/>
    <w:rsid w:val="006C4D97"/>
    <w:rsid w:val="006D5AA5"/>
    <w:rsid w:val="0070076D"/>
    <w:rsid w:val="00711AAE"/>
    <w:rsid w:val="00752C97"/>
    <w:rsid w:val="007824FC"/>
    <w:rsid w:val="00790FE2"/>
    <w:rsid w:val="007F75A3"/>
    <w:rsid w:val="008026B4"/>
    <w:rsid w:val="008212FD"/>
    <w:rsid w:val="0082657C"/>
    <w:rsid w:val="00857570"/>
    <w:rsid w:val="008B4679"/>
    <w:rsid w:val="008D1652"/>
    <w:rsid w:val="008D78C1"/>
    <w:rsid w:val="008F3AC4"/>
    <w:rsid w:val="0091539F"/>
    <w:rsid w:val="00917938"/>
    <w:rsid w:val="00977C71"/>
    <w:rsid w:val="0098250B"/>
    <w:rsid w:val="009A321F"/>
    <w:rsid w:val="009B7406"/>
    <w:rsid w:val="009C5294"/>
    <w:rsid w:val="009D04AD"/>
    <w:rsid w:val="009D3974"/>
    <w:rsid w:val="009E2F95"/>
    <w:rsid w:val="009F1FA8"/>
    <w:rsid w:val="00A121CD"/>
    <w:rsid w:val="00A63736"/>
    <w:rsid w:val="00A7100E"/>
    <w:rsid w:val="00A74D9B"/>
    <w:rsid w:val="00A812AD"/>
    <w:rsid w:val="00A86C9C"/>
    <w:rsid w:val="00AA3ABB"/>
    <w:rsid w:val="00AB04F9"/>
    <w:rsid w:val="00AB55BE"/>
    <w:rsid w:val="00AE398A"/>
    <w:rsid w:val="00AE7CCA"/>
    <w:rsid w:val="00B14BF8"/>
    <w:rsid w:val="00B82810"/>
    <w:rsid w:val="00B9274B"/>
    <w:rsid w:val="00B94365"/>
    <w:rsid w:val="00BC6121"/>
    <w:rsid w:val="00BD50B6"/>
    <w:rsid w:val="00C26450"/>
    <w:rsid w:val="00C272B9"/>
    <w:rsid w:val="00C32B8D"/>
    <w:rsid w:val="00C36459"/>
    <w:rsid w:val="00C62A29"/>
    <w:rsid w:val="00C62C6C"/>
    <w:rsid w:val="00C80078"/>
    <w:rsid w:val="00C80B0B"/>
    <w:rsid w:val="00CE5577"/>
    <w:rsid w:val="00D04B79"/>
    <w:rsid w:val="00DF0F46"/>
    <w:rsid w:val="00E505E3"/>
    <w:rsid w:val="00E510BF"/>
    <w:rsid w:val="00EC5053"/>
    <w:rsid w:val="00ED1CD6"/>
    <w:rsid w:val="00EE2B95"/>
    <w:rsid w:val="00EE779E"/>
    <w:rsid w:val="00F002F4"/>
    <w:rsid w:val="00F64A68"/>
    <w:rsid w:val="00F77193"/>
    <w:rsid w:val="00F8745F"/>
    <w:rsid w:val="00F90F01"/>
    <w:rsid w:val="00FA5FEA"/>
    <w:rsid w:val="00FB28F0"/>
    <w:rsid w:val="00FB4379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0C855A"/>
  <w15:chartTrackingRefBased/>
  <w15:docId w15:val="{BA58D98E-F649-5B40-B2BA-8B16BA7C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tLeast"/>
      <w:jc w:val="both"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line="100" w:lineRule="atLeast"/>
      <w:ind w:left="-180" w:firstLine="180"/>
      <w:outlineLvl w:val="0"/>
    </w:pPr>
    <w:rPr>
      <w:b/>
      <w:color w:val="000000"/>
      <w:sz w:val="40"/>
      <w:szCs w:val="32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pBdr>
        <w:top w:val="double" w:sz="1" w:space="7" w:color="000000"/>
        <w:bottom w:val="double" w:sz="1" w:space="3" w:color="000000"/>
      </w:pBdr>
      <w:spacing w:line="100" w:lineRule="atLeast"/>
      <w:outlineLvl w:val="1"/>
    </w:pPr>
    <w:rPr>
      <w:b/>
      <w:color w:val="000000"/>
      <w:szCs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pBdr>
        <w:top w:val="double" w:sz="1" w:space="5" w:color="000000"/>
        <w:bottom w:val="double" w:sz="1" w:space="3" w:color="000000"/>
      </w:pBdr>
      <w:spacing w:line="100" w:lineRule="atLeast"/>
      <w:outlineLvl w:val="4"/>
    </w:pPr>
    <w:rPr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Symbol" w:hAnsi="Symbol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  <w:sz w:val="20"/>
    </w:rPr>
  </w:style>
  <w:style w:type="character" w:customStyle="1" w:styleId="WW8Num11z3">
    <w:name w:val="WW8Num11z3"/>
    <w:rPr>
      <w:rFonts w:ascii="Symbol" w:hAnsi="Symbol"/>
      <w:sz w:val="20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3z4">
    <w:name w:val="WW8Num13z4"/>
    <w:rPr>
      <w:rFonts w:ascii="Courier New" w:hAnsi="Courier New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  <w:szCs w:val="20"/>
    </w:rPr>
  </w:style>
  <w:style w:type="character" w:customStyle="1" w:styleId="ListLabel3">
    <w:name w:val="ListLabel 3"/>
    <w:rPr>
      <w:sz w:val="20"/>
    </w:rPr>
  </w:style>
  <w:style w:type="character" w:styleId="Emphasis">
    <w:name w:val="Emphasis"/>
    <w:qFormat/>
    <w:rPr>
      <w:b/>
      <w:bCs/>
      <w:i/>
      <w:iCs/>
    </w:rPr>
  </w:style>
  <w:style w:type="character" w:styleId="FollowedHyperlink">
    <w:name w:val="FollowedHyperlink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customStyle="1" w:styleId="DefaultParagraphFont1">
    <w:name w:val="Default Paragraph Font1"/>
  </w:style>
  <w:style w:type="character" w:customStyle="1" w:styleId="apple-style-span">
    <w:name w:val="apple-style-span"/>
    <w:basedOn w:val="DefaultParagraph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</w:style>
  <w:style w:type="paragraph" w:styleId="BodyTextIndent2">
    <w:name w:val="Body Text Indent 2"/>
    <w:basedOn w:val="Normal"/>
  </w:style>
  <w:style w:type="paragraph" w:styleId="NormalWeb">
    <w:name w:val="Normal (Web)"/>
    <w:basedOn w:val="Normal"/>
  </w:style>
  <w:style w:type="paragraph" w:customStyle="1" w:styleId="Objective">
    <w:name w:val="Objective"/>
    <w:basedOn w:val="Normal"/>
  </w:style>
  <w:style w:type="paragraph" w:customStyle="1" w:styleId="rside-heading">
    <w:name w:val="rside-heading"/>
    <w:basedOn w:val="Normal"/>
  </w:style>
  <w:style w:type="paragraph" w:customStyle="1" w:styleId="conents">
    <w:name w:val="con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948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94815"/>
    <w:rPr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9481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94815"/>
    <w:rPr>
      <w:kern w:val="1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1793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YADA CHANDARANA</vt:lpstr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YADA CHANDARANA</dc:title>
  <dc:subject/>
  <dc:creator>naukri</dc:creator>
  <cp:keywords/>
  <cp:lastModifiedBy>919328224379</cp:lastModifiedBy>
  <cp:revision>14</cp:revision>
  <cp:lastPrinted>2016-02-06T02:36:00Z</cp:lastPrinted>
  <dcterms:created xsi:type="dcterms:W3CDTF">2022-09-08T06:24:00Z</dcterms:created>
  <dcterms:modified xsi:type="dcterms:W3CDTF">2022-09-24T11:25:00Z</dcterms:modified>
</cp:coreProperties>
</file>