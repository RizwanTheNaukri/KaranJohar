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08DD" w:rsidRDefault="009208DD" w:rsidP="00623BF2">
      <w:pPr>
        <w:jc w:val="both"/>
        <w:rPr>
          <w:rFonts w:ascii="Calibri" w:hAnsi="Calibri"/>
          <w:b/>
          <w:bCs/>
          <w:sz w:val="36"/>
          <w:szCs w:val="36"/>
        </w:rPr>
      </w:pPr>
    </w:p>
    <w:p w:rsidR="00976588" w:rsidRPr="00B14C03" w:rsidRDefault="00976588" w:rsidP="00623BF2">
      <w:pPr>
        <w:jc w:val="both"/>
        <w:rPr>
          <w:rFonts w:ascii="Calibri" w:hAnsi="Calibri"/>
          <w:b/>
          <w:bCs/>
          <w:sz w:val="36"/>
          <w:szCs w:val="36"/>
          <w:u w:val="single"/>
        </w:rPr>
      </w:pPr>
    </w:p>
    <w:p w:rsidR="0097108B" w:rsidRDefault="009208DD" w:rsidP="00623BF2">
      <w:pPr>
        <w:ind w:left="3600" w:firstLine="720"/>
        <w:jc w:val="both"/>
        <w:rPr>
          <w:rFonts w:ascii="Calibri" w:hAnsi="Calibri"/>
          <w:b/>
          <w:bCs/>
          <w:noProof/>
          <w:sz w:val="44"/>
          <w:szCs w:val="44"/>
        </w:rPr>
      </w:pPr>
      <w:r w:rsidRPr="00B14C03">
        <w:rPr>
          <w:rFonts w:ascii="Calibri" w:hAnsi="Calibri"/>
          <w:b/>
          <w:bCs/>
          <w:sz w:val="44"/>
          <w:szCs w:val="44"/>
          <w:u w:val="single"/>
        </w:rPr>
        <w:t>RESUME</w:t>
      </w:r>
    </w:p>
    <w:p w:rsidR="009208DD" w:rsidRPr="00B14C03" w:rsidRDefault="00B14C03" w:rsidP="00F1148D">
      <w:pPr>
        <w:ind w:left="6480" w:firstLine="720"/>
        <w:jc w:val="both"/>
        <w:rPr>
          <w:rFonts w:ascii="Calibri" w:hAnsi="Calibri"/>
          <w:b/>
          <w:bCs/>
          <w:sz w:val="44"/>
          <w:szCs w:val="44"/>
        </w:rPr>
      </w:pPr>
      <w:r w:rsidRPr="00B14C03">
        <w:rPr>
          <w:rFonts w:ascii="Calibri" w:hAnsi="Calibri"/>
          <w:b/>
          <w:bCs/>
          <w:noProof/>
          <w:sz w:val="44"/>
          <w:szCs w:val="44"/>
        </w:rPr>
        <w:drawing>
          <wp:inline distT="0" distB="0" distL="0" distR="0">
            <wp:extent cx="866775" cy="1121837"/>
            <wp:effectExtent l="19050" t="0" r="9525" b="0"/>
            <wp:docPr id="1" name="Picture 0" descr="Copy of ankit 4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ankit 4x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941" cy="11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10" w:rsidRPr="009208DD" w:rsidRDefault="00E14570" w:rsidP="00623BF2">
      <w:pPr>
        <w:jc w:val="both"/>
        <w:rPr>
          <w:rFonts w:ascii="Calibri" w:hAnsi="Calibri"/>
          <w:b/>
          <w:bCs/>
          <w:sz w:val="22"/>
          <w:szCs w:val="22"/>
        </w:rPr>
      </w:pPr>
      <w:r w:rsidRPr="009208DD">
        <w:rPr>
          <w:rFonts w:ascii="Calibri" w:hAnsi="Calibri"/>
          <w:b/>
          <w:bCs/>
          <w:sz w:val="22"/>
          <w:szCs w:val="22"/>
        </w:rPr>
        <w:t xml:space="preserve">PATEL  ANKIT </w:t>
      </w:r>
      <w:r w:rsidR="00B12610" w:rsidRPr="009208DD">
        <w:rPr>
          <w:rFonts w:ascii="Calibri" w:hAnsi="Calibri"/>
          <w:b/>
          <w:bCs/>
          <w:sz w:val="22"/>
          <w:szCs w:val="22"/>
        </w:rPr>
        <w:t>N.</w:t>
      </w:r>
    </w:p>
    <w:p w:rsidR="00A00069" w:rsidRDefault="00A00069" w:rsidP="00623BF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Permanent </w:t>
      </w:r>
      <w:r w:rsidR="00FB3E96" w:rsidRPr="00FB3E96">
        <w:rPr>
          <w:rFonts w:ascii="Calibri" w:hAnsi="Calibri"/>
          <w:b/>
          <w:sz w:val="22"/>
          <w:szCs w:val="22"/>
        </w:rPr>
        <w:t>Address</w:t>
      </w:r>
      <w:r w:rsidR="00FB3E96">
        <w:rPr>
          <w:rFonts w:ascii="Calibri" w:hAnsi="Calibri"/>
          <w:sz w:val="22"/>
          <w:szCs w:val="22"/>
        </w:rPr>
        <w:t xml:space="preserve"> 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Temporary </w:t>
      </w:r>
      <w:r w:rsidRPr="00FB3E96">
        <w:rPr>
          <w:rFonts w:ascii="Calibri" w:hAnsi="Calibri"/>
          <w:b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 xml:space="preserve"> :                        </w:t>
      </w:r>
    </w:p>
    <w:p w:rsidR="00A00069" w:rsidRDefault="003F1F58" w:rsidP="00623BF2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2"/>
          <w:szCs w:val="22"/>
        </w:rPr>
        <w:t>D/</w:t>
      </w:r>
      <w:r w:rsidR="00B12610" w:rsidRPr="009208DD">
        <w:rPr>
          <w:rFonts w:ascii="Calibri" w:hAnsi="Calibri"/>
          <w:sz w:val="22"/>
          <w:szCs w:val="22"/>
        </w:rPr>
        <w:t>2</w:t>
      </w:r>
      <w:r w:rsidR="00B12610" w:rsidRPr="001900DB">
        <w:rPr>
          <w:rFonts w:ascii="Calibri" w:hAnsi="Calibri"/>
          <w:sz w:val="21"/>
          <w:szCs w:val="21"/>
        </w:rPr>
        <w:t>21-222, Ghanshyamnagar Society,</w:t>
      </w:r>
      <w:r w:rsidR="00F0506F">
        <w:rPr>
          <w:rFonts w:ascii="Calibri" w:hAnsi="Calibri"/>
          <w:sz w:val="21"/>
          <w:szCs w:val="21"/>
        </w:rPr>
        <w:tab/>
      </w:r>
      <w:r w:rsidR="00F0506F">
        <w:rPr>
          <w:rFonts w:ascii="Calibri" w:hAnsi="Calibri"/>
          <w:sz w:val="21"/>
          <w:szCs w:val="21"/>
        </w:rPr>
        <w:tab/>
      </w:r>
      <w:r w:rsidR="00F0506F">
        <w:rPr>
          <w:rFonts w:ascii="Calibri" w:hAnsi="Calibri"/>
          <w:sz w:val="21"/>
          <w:szCs w:val="21"/>
        </w:rPr>
        <w:tab/>
      </w:r>
      <w:r w:rsidR="00F0506F">
        <w:rPr>
          <w:rFonts w:ascii="Calibri" w:hAnsi="Calibri"/>
          <w:sz w:val="21"/>
          <w:szCs w:val="21"/>
        </w:rPr>
        <w:tab/>
      </w:r>
      <w:r w:rsidR="00F0506F">
        <w:rPr>
          <w:rFonts w:ascii="Calibri" w:hAnsi="Calibri"/>
          <w:sz w:val="21"/>
          <w:szCs w:val="21"/>
        </w:rPr>
        <w:tab/>
      </w:r>
      <w:r w:rsidR="00F0506F">
        <w:rPr>
          <w:rFonts w:ascii="Calibri" w:hAnsi="Calibri"/>
          <w:sz w:val="21"/>
          <w:szCs w:val="21"/>
        </w:rPr>
        <w:tab/>
        <w:t>B/</w:t>
      </w:r>
      <w:r w:rsidR="00343A0C">
        <w:rPr>
          <w:rFonts w:ascii="Calibri" w:hAnsi="Calibri"/>
          <w:sz w:val="21"/>
          <w:szCs w:val="21"/>
        </w:rPr>
        <w:t>301, Kesar Orchid,</w:t>
      </w:r>
      <w:r w:rsidR="00A00069">
        <w:rPr>
          <w:rFonts w:ascii="Calibri" w:hAnsi="Calibri"/>
          <w:sz w:val="21"/>
          <w:szCs w:val="21"/>
        </w:rPr>
        <w:tab/>
      </w:r>
    </w:p>
    <w:p w:rsidR="00A00069" w:rsidRDefault="00B12610" w:rsidP="00F0506F">
      <w:pPr>
        <w:ind w:left="7200" w:hanging="7200"/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Opp. Bahucharaji  Temple, </w:t>
      </w:r>
      <w:r w:rsidR="00F0506F">
        <w:rPr>
          <w:rFonts w:ascii="Calibri" w:hAnsi="Calibri"/>
          <w:sz w:val="21"/>
          <w:szCs w:val="21"/>
        </w:rPr>
        <w:tab/>
        <w:t>Nr.</w:t>
      </w:r>
      <w:r w:rsidR="00F0506F" w:rsidRPr="00F0506F">
        <w:t>Sandipani</w:t>
      </w:r>
      <w:r w:rsidR="00F0506F">
        <w:t>.</w:t>
      </w:r>
      <w:r w:rsidR="00F0506F" w:rsidRPr="00F0506F">
        <w:t>School</w:t>
      </w:r>
      <w:r w:rsidR="00F0506F">
        <w:rPr>
          <w:rFonts w:ascii="Calibri" w:hAnsi="Calibri"/>
          <w:sz w:val="21"/>
          <w:szCs w:val="21"/>
        </w:rPr>
        <w:t xml:space="preserve">,                                                                                                                                                                                                         </w:t>
      </w:r>
      <w:r w:rsidR="00A00069">
        <w:rPr>
          <w:rFonts w:ascii="Calibri" w:hAnsi="Calibri"/>
          <w:sz w:val="21"/>
          <w:szCs w:val="21"/>
        </w:rPr>
        <w:t>Naroda – Dehgam road,</w:t>
      </w:r>
    </w:p>
    <w:p w:rsidR="00B12610" w:rsidRPr="001900DB" w:rsidRDefault="00B12610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Karelibaug, Vadodara 390018</w:t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</w:r>
      <w:r w:rsidR="00A00069">
        <w:rPr>
          <w:rFonts w:ascii="Calibri" w:hAnsi="Calibri"/>
          <w:sz w:val="21"/>
          <w:szCs w:val="21"/>
        </w:rPr>
        <w:tab/>
        <w:t>Na</w:t>
      </w:r>
      <w:r w:rsidR="00F0506F">
        <w:rPr>
          <w:rFonts w:ascii="Calibri" w:hAnsi="Calibri"/>
          <w:sz w:val="21"/>
          <w:szCs w:val="21"/>
        </w:rPr>
        <w:t>va Na</w:t>
      </w:r>
      <w:r w:rsidR="00A00069">
        <w:rPr>
          <w:rFonts w:ascii="Calibri" w:hAnsi="Calibri"/>
          <w:sz w:val="21"/>
          <w:szCs w:val="21"/>
        </w:rPr>
        <w:t>roda.</w:t>
      </w:r>
    </w:p>
    <w:p w:rsidR="00B12610" w:rsidRPr="001900DB" w:rsidRDefault="00B12610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>Contact:</w:t>
      </w:r>
      <w:r w:rsidR="00F0506F">
        <w:rPr>
          <w:rFonts w:ascii="Calibri" w:hAnsi="Calibri"/>
          <w:sz w:val="21"/>
          <w:szCs w:val="21"/>
        </w:rPr>
        <w:t>7435951105</w:t>
      </w:r>
      <w:r w:rsidRPr="001900DB">
        <w:rPr>
          <w:rFonts w:ascii="Calibri" w:hAnsi="Calibri"/>
          <w:sz w:val="21"/>
          <w:szCs w:val="21"/>
        </w:rPr>
        <w:t>;</w:t>
      </w:r>
      <w:r w:rsidRPr="001900DB">
        <w:rPr>
          <w:rFonts w:ascii="Calibri" w:hAnsi="Calibri"/>
          <w:b/>
          <w:bCs/>
          <w:sz w:val="21"/>
          <w:szCs w:val="21"/>
        </w:rPr>
        <w:t>Email:</w:t>
      </w:r>
      <w:r w:rsidR="00E328F5">
        <w:rPr>
          <w:rFonts w:ascii="Calibri" w:hAnsi="Calibri"/>
          <w:sz w:val="21"/>
          <w:szCs w:val="21"/>
        </w:rPr>
        <w:t>ankitlara@yahoo.co.in</w:t>
      </w:r>
      <w:r w:rsidR="005616F6">
        <w:rPr>
          <w:rFonts w:ascii="Calibri" w:hAnsi="Calibri"/>
          <w:sz w:val="21"/>
          <w:szCs w:val="21"/>
        </w:rPr>
        <w:t xml:space="preserve"> ; Birth Date : 13/01/1984.</w:t>
      </w:r>
    </w:p>
    <w:p w:rsidR="00893BA4" w:rsidRPr="00AD572B" w:rsidRDefault="003A295F" w:rsidP="00623BF2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21"/>
          <w:szCs w:val="21"/>
        </w:rPr>
      </w:r>
      <w:r w:rsidR="003A295F">
        <w:rPr>
          <w:rFonts w:ascii="Calibri" w:hAnsi="Calibri"/>
          <w:noProof/>
          <w:sz w:val="21"/>
          <w:szCs w:val="21"/>
        </w:rPr>
        <w:pict>
          <v:shape id="_x0000_i1033" type="#_x0000_t75" style="width:8in;height:7.5pt" o:hrpct="0" o:hr="t">
            <v:imagedata r:id="rId8" o:title="BD15155_"/>
          </v:shape>
        </w:pict>
      </w:r>
      <w:r w:rsidR="00617ACD" w:rsidRPr="00AD572B">
        <w:rPr>
          <w:rFonts w:ascii="Calibri" w:hAnsi="Calibri"/>
          <w:b/>
          <w:bCs/>
          <w:sz w:val="32"/>
          <w:szCs w:val="32"/>
        </w:rPr>
        <w:t xml:space="preserve">CIVIL </w:t>
      </w:r>
      <w:r>
        <w:rPr>
          <w:rFonts w:ascii="Calibri" w:hAnsi="Calibri"/>
          <w:b/>
          <w:bCs/>
          <w:sz w:val="32"/>
          <w:szCs w:val="32"/>
        </w:rPr>
        <w:t>ENGINEER</w:t>
      </w:r>
      <w:r w:rsidR="00BC1805" w:rsidRPr="00AD572B">
        <w:rPr>
          <w:rFonts w:ascii="Calibri" w:hAnsi="Calibri"/>
          <w:b/>
          <w:bCs/>
          <w:sz w:val="32"/>
          <w:szCs w:val="32"/>
        </w:rPr>
        <w:t>- CONSTRUCTION</w:t>
      </w:r>
    </w:p>
    <w:p w:rsidR="00893BA4" w:rsidRPr="001900DB" w:rsidRDefault="00336C6C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Offering </w:t>
      </w:r>
      <w:r w:rsidR="00855DEB">
        <w:rPr>
          <w:rFonts w:ascii="Calibri" w:hAnsi="Calibri"/>
          <w:sz w:val="21"/>
          <w:szCs w:val="21"/>
        </w:rPr>
        <w:t>1</w:t>
      </w:r>
      <w:r w:rsidR="00D31815">
        <w:rPr>
          <w:rFonts w:ascii="Calibri" w:hAnsi="Calibri"/>
          <w:sz w:val="21"/>
          <w:szCs w:val="21"/>
        </w:rPr>
        <w:t>3</w:t>
      </w:r>
      <w:r w:rsidRPr="001900DB">
        <w:rPr>
          <w:rFonts w:ascii="Calibri" w:hAnsi="Calibri"/>
          <w:sz w:val="21"/>
          <w:szCs w:val="21"/>
        </w:rPr>
        <w:t xml:space="preserve"> years </w:t>
      </w:r>
      <w:r w:rsidR="00E14570" w:rsidRPr="001900DB">
        <w:rPr>
          <w:rFonts w:ascii="Calibri" w:hAnsi="Calibri"/>
          <w:sz w:val="21"/>
          <w:szCs w:val="21"/>
        </w:rPr>
        <w:t xml:space="preserve">of </w:t>
      </w:r>
      <w:r w:rsidRPr="001900DB">
        <w:rPr>
          <w:rFonts w:ascii="Calibri" w:hAnsi="Calibri"/>
          <w:sz w:val="21"/>
          <w:szCs w:val="21"/>
        </w:rPr>
        <w:t>experience</w:t>
      </w:r>
      <w:r w:rsidR="005B1B16">
        <w:rPr>
          <w:rFonts w:ascii="Calibri" w:hAnsi="Calibri"/>
          <w:sz w:val="21"/>
          <w:szCs w:val="21"/>
        </w:rPr>
        <w:t>; seeking challenging assignments across the industry</w:t>
      </w:r>
    </w:p>
    <w:p w:rsidR="00AB7547" w:rsidRDefault="003A295F" w:rsidP="00623BF2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</w:r>
      <w:r w:rsidR="003A295F">
        <w:rPr>
          <w:rFonts w:ascii="Calibri" w:hAnsi="Calibri"/>
          <w:noProof/>
          <w:sz w:val="21"/>
          <w:szCs w:val="21"/>
        </w:rPr>
        <w:pict>
          <v:shape id="_x0000_i1034" type="#_x0000_t75" style="width:8in;height:7.5pt" o:hrpct="0" o:hr="t">
            <v:imagedata r:id="rId8" o:title="BD15155_"/>
          </v:shape>
        </w:pict>
      </w:r>
    </w:p>
    <w:p w:rsidR="00AB7547" w:rsidRDefault="00AB7547" w:rsidP="00623BF2">
      <w:pPr>
        <w:jc w:val="both"/>
        <w:rPr>
          <w:rFonts w:ascii="Calibri" w:hAnsi="Calibri"/>
          <w:sz w:val="21"/>
          <w:szCs w:val="21"/>
        </w:rPr>
      </w:pPr>
    </w:p>
    <w:p w:rsidR="00C13AA6" w:rsidRPr="00590DDB" w:rsidRDefault="004F54B5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b/>
          <w:bCs/>
          <w:sz w:val="24"/>
          <w:szCs w:val="24"/>
        </w:rPr>
        <w:t>PROFILE</w:t>
      </w:r>
    </w:p>
    <w:p w:rsidR="001836F3" w:rsidRPr="00321675" w:rsidRDefault="001836F3" w:rsidP="00623BF2">
      <w:pPr>
        <w:jc w:val="both"/>
        <w:rPr>
          <w:rFonts w:ascii="Calibri" w:hAnsi="Calibri"/>
          <w:sz w:val="10"/>
          <w:szCs w:val="10"/>
        </w:rPr>
      </w:pPr>
    </w:p>
    <w:p w:rsidR="002845C3" w:rsidRPr="001900DB" w:rsidRDefault="002845C3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Accomplished Civil Engineer, with an </w:t>
      </w:r>
      <w:r w:rsidR="008A45F9">
        <w:rPr>
          <w:rFonts w:ascii="Calibri" w:hAnsi="Calibri"/>
          <w:sz w:val="21"/>
          <w:szCs w:val="21"/>
        </w:rPr>
        <w:t xml:space="preserve">career </w:t>
      </w:r>
      <w:r w:rsidR="00855DEB">
        <w:rPr>
          <w:rFonts w:ascii="Calibri" w:hAnsi="Calibri"/>
          <w:sz w:val="21"/>
          <w:szCs w:val="21"/>
        </w:rPr>
        <w:t>of 1</w:t>
      </w:r>
      <w:r w:rsidR="007C147C">
        <w:rPr>
          <w:rFonts w:ascii="Calibri" w:hAnsi="Calibri"/>
          <w:sz w:val="21"/>
          <w:szCs w:val="21"/>
        </w:rPr>
        <w:t>3</w:t>
      </w:r>
      <w:r w:rsidRPr="001900DB">
        <w:rPr>
          <w:rFonts w:ascii="Calibri" w:hAnsi="Calibri"/>
          <w:sz w:val="21"/>
          <w:szCs w:val="21"/>
        </w:rPr>
        <w:t xml:space="preserve"> years in construction superv</w:t>
      </w:r>
      <w:r w:rsidR="003F1F58">
        <w:rPr>
          <w:rFonts w:ascii="Calibri" w:hAnsi="Calibri"/>
          <w:sz w:val="21"/>
          <w:szCs w:val="21"/>
        </w:rPr>
        <w:t xml:space="preserve">ision of various civil projects </w:t>
      </w:r>
      <w:r w:rsidRPr="001900DB">
        <w:rPr>
          <w:rFonts w:ascii="Calibri" w:hAnsi="Calibri"/>
          <w:sz w:val="21"/>
          <w:szCs w:val="21"/>
        </w:rPr>
        <w:t>with noteworthy project expertise and total commitment to ac</w:t>
      </w:r>
      <w:r w:rsidR="00E14570" w:rsidRPr="001900DB">
        <w:rPr>
          <w:rFonts w:ascii="Calibri" w:hAnsi="Calibri"/>
          <w:sz w:val="21"/>
          <w:szCs w:val="21"/>
        </w:rPr>
        <w:t>hieve organizational objectives</w:t>
      </w:r>
      <w:r w:rsidR="00DE589C">
        <w:rPr>
          <w:rFonts w:ascii="Calibri" w:hAnsi="Calibri"/>
          <w:sz w:val="21"/>
          <w:szCs w:val="21"/>
        </w:rPr>
        <w:t>.</w:t>
      </w:r>
    </w:p>
    <w:p w:rsidR="002845C3" w:rsidRPr="001900DB" w:rsidRDefault="002845C3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Skilled in drawing well-balanced conclusions when dealing with complex issues and in interpreting procedures and guidelines in order to adapt them to </w:t>
      </w:r>
      <w:r w:rsidR="00E14570" w:rsidRPr="001900DB">
        <w:rPr>
          <w:rFonts w:ascii="Calibri" w:hAnsi="Calibri"/>
          <w:sz w:val="21"/>
          <w:szCs w:val="21"/>
        </w:rPr>
        <w:t>cover complex situations</w:t>
      </w:r>
      <w:r w:rsidR="00DE589C">
        <w:rPr>
          <w:rFonts w:ascii="Calibri" w:hAnsi="Calibri"/>
          <w:sz w:val="21"/>
          <w:szCs w:val="21"/>
        </w:rPr>
        <w:t>.</w:t>
      </w:r>
    </w:p>
    <w:p w:rsidR="002845C3" w:rsidRPr="001900DB" w:rsidRDefault="008D0BDB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Possess </w:t>
      </w:r>
      <w:r w:rsidR="002845C3" w:rsidRPr="001900DB">
        <w:rPr>
          <w:rFonts w:ascii="Calibri" w:hAnsi="Calibri"/>
          <w:sz w:val="21"/>
          <w:szCs w:val="21"/>
        </w:rPr>
        <w:t xml:space="preserve">experience inSite Engineering, Coordination skills along with the ability to support </w:t>
      </w:r>
      <w:r w:rsidR="00DE589C">
        <w:rPr>
          <w:rFonts w:ascii="Calibri" w:hAnsi="Calibri"/>
          <w:sz w:val="21"/>
          <w:szCs w:val="21"/>
        </w:rPr>
        <w:t>projects in a</w:t>
      </w:r>
      <w:r w:rsidR="002845C3" w:rsidRPr="001900DB">
        <w:rPr>
          <w:rFonts w:ascii="Calibri" w:hAnsi="Calibri"/>
          <w:sz w:val="21"/>
          <w:szCs w:val="21"/>
        </w:rPr>
        <w:t xml:space="preserve"> organizat</w:t>
      </w:r>
      <w:r w:rsidR="00E14570" w:rsidRPr="001900DB">
        <w:rPr>
          <w:rFonts w:ascii="Calibri" w:hAnsi="Calibri"/>
          <w:sz w:val="21"/>
          <w:szCs w:val="21"/>
        </w:rPr>
        <w:t>ional structure</w:t>
      </w:r>
      <w:r w:rsidR="00DE589C">
        <w:rPr>
          <w:rFonts w:ascii="Calibri" w:hAnsi="Calibri"/>
          <w:sz w:val="21"/>
          <w:szCs w:val="21"/>
        </w:rPr>
        <w:t>.</w:t>
      </w:r>
    </w:p>
    <w:p w:rsidR="002845C3" w:rsidRPr="001900DB" w:rsidRDefault="002845C3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Demon</w:t>
      </w:r>
      <w:r w:rsidR="00025AFB">
        <w:rPr>
          <w:rFonts w:ascii="Calibri" w:hAnsi="Calibri"/>
          <w:sz w:val="21"/>
          <w:szCs w:val="21"/>
        </w:rPr>
        <w:t>strated ability to manage human</w:t>
      </w:r>
      <w:r w:rsidRPr="001900DB">
        <w:rPr>
          <w:rFonts w:ascii="Calibri" w:hAnsi="Calibri"/>
          <w:sz w:val="21"/>
          <w:szCs w:val="21"/>
        </w:rPr>
        <w:t xml:space="preserve"> and material resources towards the achievement of stated targets/ objectives, to plan and manage work programs and to lead, motivate and provide effective guidance to a team of professional a</w:t>
      </w:r>
      <w:r w:rsidR="00E14570" w:rsidRPr="001900DB">
        <w:rPr>
          <w:rFonts w:ascii="Calibri" w:hAnsi="Calibri"/>
          <w:sz w:val="21"/>
          <w:szCs w:val="21"/>
        </w:rPr>
        <w:t>nd support staff</w:t>
      </w:r>
      <w:r w:rsidR="00DE589C">
        <w:rPr>
          <w:rFonts w:ascii="Calibri" w:hAnsi="Calibri"/>
          <w:sz w:val="21"/>
          <w:szCs w:val="21"/>
        </w:rPr>
        <w:t>.</w:t>
      </w:r>
    </w:p>
    <w:p w:rsidR="002845C3" w:rsidRPr="00321675" w:rsidRDefault="002845C3" w:rsidP="00623BF2">
      <w:pPr>
        <w:jc w:val="both"/>
        <w:rPr>
          <w:rFonts w:ascii="Calibri" w:hAnsi="Calibri"/>
          <w:sz w:val="10"/>
          <w:szCs w:val="10"/>
        </w:rPr>
      </w:pPr>
    </w:p>
    <w:p w:rsidR="00AB7547" w:rsidRDefault="00AB7547" w:rsidP="00623BF2">
      <w:pPr>
        <w:jc w:val="both"/>
        <w:rPr>
          <w:rFonts w:ascii="Calibri" w:hAnsi="Calibri"/>
          <w:b/>
          <w:bCs/>
          <w:sz w:val="21"/>
          <w:szCs w:val="21"/>
        </w:rPr>
      </w:pPr>
    </w:p>
    <w:p w:rsidR="002845C3" w:rsidRPr="001900DB" w:rsidRDefault="002845C3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>Core Competencies</w:t>
      </w:r>
    </w:p>
    <w:p w:rsidR="002845C3" w:rsidRPr="001900DB" w:rsidRDefault="002845C3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sym w:font="Wingdings 2" w:char="F0B2"/>
      </w:r>
      <w:r w:rsidRPr="001900DB">
        <w:rPr>
          <w:rFonts w:ascii="Calibri" w:hAnsi="Calibri"/>
          <w:sz w:val="21"/>
          <w:szCs w:val="21"/>
        </w:rPr>
        <w:t xml:space="preserve"> Technical Specifications </w:t>
      </w:r>
      <w:r w:rsidRPr="001900DB">
        <w:rPr>
          <w:rFonts w:ascii="Calibri" w:hAnsi="Calibri"/>
          <w:sz w:val="21"/>
          <w:szCs w:val="21"/>
        </w:rPr>
        <w:sym w:font="Wingdings 2" w:char="F0B2"/>
      </w:r>
      <w:r w:rsidRPr="001900DB">
        <w:rPr>
          <w:rFonts w:ascii="Calibri" w:hAnsi="Calibri"/>
          <w:sz w:val="21"/>
          <w:szCs w:val="21"/>
        </w:rPr>
        <w:t xml:space="preserve"> Site Management </w:t>
      </w:r>
      <w:r w:rsidRPr="001900DB">
        <w:rPr>
          <w:rFonts w:ascii="Calibri" w:hAnsi="Calibri"/>
          <w:sz w:val="21"/>
          <w:szCs w:val="21"/>
        </w:rPr>
        <w:sym w:font="Wingdings 2" w:char="F0B2"/>
      </w:r>
      <w:r w:rsidRPr="001900DB">
        <w:rPr>
          <w:rFonts w:ascii="Calibri" w:hAnsi="Calibri"/>
          <w:sz w:val="21"/>
          <w:szCs w:val="21"/>
        </w:rPr>
        <w:t xml:space="preserve"> Civil Construction </w:t>
      </w:r>
      <w:r w:rsidR="002964BA">
        <w:rPr>
          <w:rFonts w:ascii="Calibri" w:hAnsi="Calibri"/>
          <w:sz w:val="21"/>
          <w:szCs w:val="21"/>
        </w:rPr>
        <w:t>.</w:t>
      </w:r>
    </w:p>
    <w:p w:rsidR="00AB7547" w:rsidRDefault="003A295F" w:rsidP="00623BF2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</w:r>
      <w:r w:rsidR="003A295F">
        <w:rPr>
          <w:rFonts w:ascii="Calibri" w:hAnsi="Calibri"/>
          <w:noProof/>
          <w:sz w:val="21"/>
          <w:szCs w:val="21"/>
        </w:rPr>
        <w:pict>
          <v:shape id="_x0000_i1035" type="#_x0000_t75" style="width:8in;height:7.5pt" o:hrpct="0" o:hr="t">
            <v:imagedata r:id="rId8" o:title="BD15155_"/>
          </v:shape>
        </w:pict>
      </w:r>
    </w:p>
    <w:p w:rsidR="00AB7547" w:rsidRDefault="00AB7547" w:rsidP="00623BF2">
      <w:pPr>
        <w:jc w:val="both"/>
        <w:rPr>
          <w:rFonts w:ascii="Calibri" w:hAnsi="Calibri"/>
          <w:sz w:val="21"/>
          <w:szCs w:val="21"/>
        </w:rPr>
      </w:pPr>
    </w:p>
    <w:p w:rsidR="00387D6A" w:rsidRPr="00AB7547" w:rsidRDefault="004F54B5" w:rsidP="00623BF2">
      <w:pPr>
        <w:jc w:val="both"/>
        <w:rPr>
          <w:rFonts w:ascii="Calibri" w:hAnsi="Calibri"/>
          <w:sz w:val="21"/>
          <w:szCs w:val="21"/>
          <w:u w:val="single"/>
        </w:rPr>
      </w:pPr>
      <w:r w:rsidRPr="00AB7547">
        <w:rPr>
          <w:rFonts w:ascii="Calibri" w:hAnsi="Calibri"/>
          <w:b/>
          <w:bCs/>
          <w:sz w:val="24"/>
          <w:szCs w:val="24"/>
          <w:u w:val="single"/>
        </w:rPr>
        <w:t>PROFESSIONAL EXPERIENCE</w:t>
      </w:r>
    </w:p>
    <w:p w:rsidR="00023973" w:rsidRPr="00AB7547" w:rsidRDefault="00023973" w:rsidP="00623BF2">
      <w:pPr>
        <w:jc w:val="both"/>
        <w:rPr>
          <w:rFonts w:ascii="Calibri" w:hAnsi="Calibri"/>
          <w:sz w:val="10"/>
          <w:szCs w:val="10"/>
          <w:u w:val="single"/>
        </w:rPr>
      </w:pPr>
    </w:p>
    <w:p w:rsidR="009B21E8" w:rsidRDefault="009B21E8" w:rsidP="00623BF2">
      <w:pPr>
        <w:jc w:val="both"/>
        <w:rPr>
          <w:rFonts w:ascii="Calibri" w:hAnsi="Calibri"/>
          <w:sz w:val="10"/>
          <w:szCs w:val="10"/>
        </w:rPr>
      </w:pPr>
    </w:p>
    <w:p w:rsidR="009B21E8" w:rsidRPr="001900DB" w:rsidRDefault="009B21E8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SARNAR BUILDTECH PVT. LTD.</w:t>
      </w:r>
      <w:r w:rsidR="00850E27">
        <w:rPr>
          <w:rFonts w:ascii="Calibri" w:hAnsi="Calibri"/>
          <w:b/>
          <w:bCs/>
          <w:sz w:val="21"/>
          <w:szCs w:val="21"/>
        </w:rPr>
        <w:t xml:space="preserve">                   </w:t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850E27">
        <w:rPr>
          <w:rFonts w:ascii="Calibri" w:hAnsi="Calibri"/>
          <w:b/>
          <w:bCs/>
          <w:sz w:val="21"/>
          <w:szCs w:val="21"/>
        </w:rPr>
        <w:t>SINCE JUNE ’12</w:t>
      </w:r>
      <w:r>
        <w:rPr>
          <w:rFonts w:ascii="Calibri" w:hAnsi="Calibri"/>
          <w:b/>
          <w:bCs/>
          <w:sz w:val="21"/>
          <w:szCs w:val="21"/>
        </w:rPr>
        <w:t xml:space="preserve"> – CONT.</w:t>
      </w:r>
    </w:p>
    <w:p w:rsidR="009B21E8" w:rsidRPr="001900DB" w:rsidRDefault="00542A55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Sr. </w:t>
      </w:r>
      <w:r w:rsidR="009B21E8" w:rsidRPr="001900DB">
        <w:rPr>
          <w:rFonts w:ascii="Calibri" w:hAnsi="Calibri"/>
          <w:b/>
          <w:bCs/>
          <w:sz w:val="21"/>
          <w:szCs w:val="21"/>
        </w:rPr>
        <w:t>Civil Engineer</w:t>
      </w:r>
    </w:p>
    <w:p w:rsidR="009B21E8" w:rsidRDefault="009B21E8" w:rsidP="00623BF2">
      <w:pPr>
        <w:jc w:val="both"/>
        <w:rPr>
          <w:rFonts w:ascii="Calibri" w:hAnsi="Calibri"/>
          <w:sz w:val="10"/>
          <w:szCs w:val="10"/>
        </w:rPr>
      </w:pPr>
    </w:p>
    <w:p w:rsidR="00276C2D" w:rsidRPr="00276C2D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Responsible for inspection and testing of construction materials, site development and deliveries inspection</w:t>
      </w:r>
      <w:r w:rsidR="000F6F0A">
        <w:rPr>
          <w:rFonts w:ascii="Calibri" w:hAnsi="Calibri"/>
          <w:sz w:val="21"/>
          <w:szCs w:val="21"/>
        </w:rPr>
        <w:t xml:space="preserve"> with material entries in ERP</w:t>
      </w:r>
      <w:r w:rsidRPr="001900DB">
        <w:rPr>
          <w:rFonts w:ascii="Calibri" w:hAnsi="Calibri"/>
          <w:sz w:val="21"/>
          <w:szCs w:val="21"/>
        </w:rPr>
        <w:t>. Along with Housekeeping and Safety measures of the site.</w:t>
      </w:r>
    </w:p>
    <w:p w:rsidR="00276C2D" w:rsidRPr="001900DB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Responsible for </w:t>
      </w:r>
      <w:r>
        <w:rPr>
          <w:rFonts w:ascii="Calibri" w:hAnsi="Calibri"/>
          <w:sz w:val="21"/>
          <w:szCs w:val="21"/>
        </w:rPr>
        <w:t>construction of industrial units with foundation.</w:t>
      </w:r>
    </w:p>
    <w:p w:rsidR="00276C2D" w:rsidRPr="001900DB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Coordinate with structural, electrical, </w:t>
      </w:r>
      <w:r w:rsidR="00647E70">
        <w:rPr>
          <w:rFonts w:ascii="Calibri" w:hAnsi="Calibri"/>
          <w:sz w:val="21"/>
          <w:szCs w:val="21"/>
        </w:rPr>
        <w:t xml:space="preserve">mechanical services, landscape </w:t>
      </w:r>
      <w:r w:rsidRPr="001900DB">
        <w:rPr>
          <w:rFonts w:ascii="Calibri" w:hAnsi="Calibri"/>
          <w:sz w:val="21"/>
          <w:szCs w:val="21"/>
        </w:rPr>
        <w:t>and other details/drawings with the architectural plans, details and requirements</w:t>
      </w:r>
      <w:r w:rsidR="00DE589C">
        <w:rPr>
          <w:rFonts w:ascii="Calibri" w:hAnsi="Calibri"/>
          <w:sz w:val="21"/>
          <w:szCs w:val="21"/>
        </w:rPr>
        <w:t>.</w:t>
      </w:r>
    </w:p>
    <w:p w:rsidR="008A45F9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8A45F9">
        <w:rPr>
          <w:rFonts w:ascii="Calibri" w:hAnsi="Calibri"/>
          <w:sz w:val="21"/>
          <w:szCs w:val="21"/>
        </w:rPr>
        <w:t xml:space="preserve">Strategically, plan, analyze &amp; conceptualize the basic requirements while setting up the technical infrastructure of the project, reviewing all the project proposals. </w:t>
      </w:r>
    </w:p>
    <w:p w:rsidR="00276C2D" w:rsidRPr="008A45F9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8A45F9">
        <w:rPr>
          <w:rFonts w:ascii="Calibri" w:hAnsi="Calibri"/>
          <w:sz w:val="21"/>
          <w:szCs w:val="21"/>
        </w:rPr>
        <w:t>Liaise with external agencies, clients &amp; consultants for determining technical specifi</w:t>
      </w:r>
      <w:r w:rsidR="00647E70">
        <w:rPr>
          <w:rFonts w:ascii="Calibri" w:hAnsi="Calibri"/>
          <w:sz w:val="21"/>
          <w:szCs w:val="21"/>
        </w:rPr>
        <w:t>cations</w:t>
      </w:r>
      <w:r w:rsidR="008A45F9">
        <w:rPr>
          <w:rFonts w:ascii="Calibri" w:hAnsi="Calibri"/>
          <w:sz w:val="21"/>
          <w:szCs w:val="21"/>
        </w:rPr>
        <w:t>.</w:t>
      </w:r>
    </w:p>
    <w:p w:rsidR="00276C2D" w:rsidRDefault="00276C2D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Identify &amp; finalize the contractors ensuring quality supply of materials for effective project development.</w:t>
      </w:r>
    </w:p>
    <w:p w:rsidR="001773C5" w:rsidRPr="00304759" w:rsidRDefault="00DE0B1A" w:rsidP="00304759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Making Bill at various stage of project</w:t>
      </w:r>
      <w:r w:rsidR="00F20C91">
        <w:rPr>
          <w:rFonts w:ascii="Calibri" w:hAnsi="Calibri"/>
          <w:sz w:val="21"/>
          <w:szCs w:val="21"/>
        </w:rPr>
        <w:t>.</w:t>
      </w:r>
    </w:p>
    <w:p w:rsidR="001773C5" w:rsidRPr="001900DB" w:rsidRDefault="001773C5" w:rsidP="00304759">
      <w:pPr>
        <w:ind w:left="360"/>
        <w:jc w:val="both"/>
        <w:rPr>
          <w:rFonts w:ascii="Calibri" w:hAnsi="Calibri"/>
          <w:sz w:val="21"/>
          <w:szCs w:val="21"/>
        </w:rPr>
      </w:pPr>
    </w:p>
    <w:p w:rsidR="00FC6CCA" w:rsidRDefault="00FC6CCA" w:rsidP="00623BF2">
      <w:pPr>
        <w:jc w:val="both"/>
        <w:rPr>
          <w:rFonts w:ascii="Calibri" w:hAnsi="Calibri"/>
          <w:b/>
          <w:bCs/>
          <w:sz w:val="21"/>
          <w:szCs w:val="21"/>
        </w:rPr>
      </w:pPr>
    </w:p>
    <w:p w:rsidR="009B21E8" w:rsidRPr="00321675" w:rsidRDefault="009B21E8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4F54B5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 xml:space="preserve">NARAYAN REALTY PVT LTD                                                                                    </w:t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  <w:t xml:space="preserve">        </w:t>
      </w:r>
      <w:r w:rsidR="007F1054">
        <w:rPr>
          <w:rFonts w:ascii="Calibri" w:hAnsi="Calibri"/>
          <w:b/>
          <w:bCs/>
          <w:sz w:val="21"/>
          <w:szCs w:val="21"/>
        </w:rPr>
        <w:t>SINCE JUL ‘</w:t>
      </w:r>
      <w:r w:rsidR="007163B3" w:rsidRPr="001900DB">
        <w:rPr>
          <w:rFonts w:ascii="Calibri" w:hAnsi="Calibri"/>
          <w:b/>
          <w:bCs/>
          <w:sz w:val="21"/>
          <w:szCs w:val="21"/>
        </w:rPr>
        <w:t>10</w:t>
      </w:r>
      <w:r w:rsidR="001773C5">
        <w:rPr>
          <w:rFonts w:ascii="Calibri" w:hAnsi="Calibri"/>
          <w:b/>
          <w:bCs/>
          <w:sz w:val="21"/>
          <w:szCs w:val="21"/>
        </w:rPr>
        <w:t xml:space="preserve"> – FEB ’12</w:t>
      </w:r>
    </w:p>
    <w:p w:rsidR="00B12610" w:rsidRPr="001900DB" w:rsidRDefault="00B12610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>Civil Engineer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E14570" w:rsidRPr="001900DB" w:rsidRDefault="00E1457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R</w:t>
      </w:r>
      <w:r w:rsidR="00B12610" w:rsidRPr="001900DB">
        <w:rPr>
          <w:rFonts w:ascii="Calibri" w:hAnsi="Calibri"/>
          <w:sz w:val="21"/>
          <w:szCs w:val="21"/>
        </w:rPr>
        <w:t>esponsible for making the residential units ready for giving possession to the customer</w:t>
      </w:r>
      <w:r w:rsidR="00235D5C">
        <w:rPr>
          <w:rFonts w:ascii="Calibri" w:hAnsi="Calibri"/>
          <w:sz w:val="21"/>
          <w:szCs w:val="21"/>
        </w:rPr>
        <w:t>.</w:t>
      </w:r>
    </w:p>
    <w:p w:rsidR="009D40DB" w:rsidRPr="001900DB" w:rsidRDefault="00E1457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Accountable </w:t>
      </w:r>
      <w:r w:rsidR="00B12610" w:rsidRPr="001900DB">
        <w:rPr>
          <w:rFonts w:ascii="Calibri" w:hAnsi="Calibri"/>
          <w:sz w:val="21"/>
          <w:szCs w:val="21"/>
        </w:rPr>
        <w:t>for completing of remaining units with required quality and by dealing with various agencies like civil work, finishing work</w:t>
      </w:r>
      <w:r w:rsidR="00235D5C">
        <w:rPr>
          <w:rFonts w:ascii="Calibri" w:hAnsi="Calibri"/>
          <w:sz w:val="21"/>
          <w:szCs w:val="21"/>
        </w:rPr>
        <w:t>.</w:t>
      </w:r>
    </w:p>
    <w:p w:rsidR="00CE2053" w:rsidRPr="001900DB" w:rsidRDefault="00CE2053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Good working knowledge of Technical specifications</w:t>
      </w:r>
      <w:r w:rsidR="00235D5C">
        <w:rPr>
          <w:rFonts w:ascii="Calibri" w:hAnsi="Calibri"/>
          <w:sz w:val="21"/>
          <w:szCs w:val="21"/>
        </w:rPr>
        <w:t>.</w:t>
      </w:r>
    </w:p>
    <w:p w:rsidR="00CE2053" w:rsidRPr="001900DB" w:rsidRDefault="00CE2053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Coordinate with structural, electrical, mechanical services, landscape and other details/drawings with the architectural plans, details and requirements</w:t>
      </w:r>
      <w:r w:rsidR="00DE589C">
        <w:rPr>
          <w:rFonts w:ascii="Calibri" w:hAnsi="Calibri"/>
          <w:sz w:val="21"/>
          <w:szCs w:val="21"/>
        </w:rPr>
        <w:t>.</w:t>
      </w:r>
    </w:p>
    <w:p w:rsidR="00DE0B1A" w:rsidRDefault="00DE0B1A" w:rsidP="00623BF2">
      <w:pPr>
        <w:jc w:val="both"/>
        <w:rPr>
          <w:rFonts w:ascii="Calibri" w:hAnsi="Calibri"/>
          <w:sz w:val="10"/>
          <w:szCs w:val="10"/>
        </w:rPr>
      </w:pPr>
    </w:p>
    <w:p w:rsidR="00FC6CCA" w:rsidRDefault="00FC6CCA" w:rsidP="00623BF2">
      <w:pPr>
        <w:jc w:val="both"/>
        <w:rPr>
          <w:rFonts w:ascii="Calibri" w:hAnsi="Calibri"/>
          <w:sz w:val="10"/>
          <w:szCs w:val="10"/>
        </w:rPr>
      </w:pPr>
    </w:p>
    <w:p w:rsidR="00FC6CCA" w:rsidRDefault="00FC6CCA" w:rsidP="00623BF2">
      <w:pPr>
        <w:jc w:val="both"/>
        <w:rPr>
          <w:rFonts w:ascii="Calibri" w:hAnsi="Calibri"/>
          <w:sz w:val="10"/>
          <w:szCs w:val="10"/>
        </w:rPr>
      </w:pPr>
    </w:p>
    <w:p w:rsidR="00FC6CCA" w:rsidRPr="00321675" w:rsidRDefault="00FC6CCA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4F54B5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 xml:space="preserve">PRATHAM DEVELOPERS, BARODA </w:t>
      </w:r>
      <w:r w:rsidR="007F1054">
        <w:rPr>
          <w:rFonts w:ascii="Calibri" w:hAnsi="Calibri"/>
          <w:b/>
          <w:bCs/>
          <w:sz w:val="21"/>
          <w:szCs w:val="21"/>
        </w:rPr>
        <w:t xml:space="preserve">                            </w:t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F1148D">
        <w:rPr>
          <w:rFonts w:ascii="Calibri" w:hAnsi="Calibri"/>
          <w:b/>
          <w:bCs/>
          <w:sz w:val="21"/>
          <w:szCs w:val="21"/>
        </w:rPr>
        <w:tab/>
      </w:r>
      <w:r w:rsidR="007F1054">
        <w:rPr>
          <w:rFonts w:ascii="Calibri" w:hAnsi="Calibri"/>
          <w:b/>
          <w:bCs/>
          <w:sz w:val="21"/>
          <w:szCs w:val="21"/>
        </w:rPr>
        <w:t>JUN ’</w:t>
      </w:r>
      <w:r w:rsidRPr="001900DB">
        <w:rPr>
          <w:rFonts w:ascii="Calibri" w:hAnsi="Calibri"/>
          <w:b/>
          <w:bCs/>
          <w:sz w:val="21"/>
          <w:szCs w:val="21"/>
        </w:rPr>
        <w:t>0</w:t>
      </w:r>
      <w:r w:rsidR="00804FCC">
        <w:rPr>
          <w:rFonts w:ascii="Calibri" w:hAnsi="Calibri"/>
          <w:b/>
          <w:bCs/>
          <w:sz w:val="21"/>
          <w:szCs w:val="21"/>
        </w:rPr>
        <w:t>8</w:t>
      </w:r>
      <w:r w:rsidR="007F1054">
        <w:rPr>
          <w:rFonts w:ascii="Calibri" w:hAnsi="Calibri"/>
          <w:b/>
          <w:bCs/>
          <w:sz w:val="21"/>
          <w:szCs w:val="21"/>
        </w:rPr>
        <w:t xml:space="preserve"> – </w:t>
      </w:r>
      <w:r w:rsidRPr="001900DB">
        <w:rPr>
          <w:rFonts w:ascii="Calibri" w:hAnsi="Calibri"/>
          <w:b/>
          <w:bCs/>
          <w:sz w:val="21"/>
          <w:szCs w:val="21"/>
        </w:rPr>
        <w:t>MAY</w:t>
      </w:r>
      <w:r w:rsidR="007F1054">
        <w:rPr>
          <w:rFonts w:ascii="Calibri" w:hAnsi="Calibri"/>
          <w:b/>
          <w:bCs/>
          <w:sz w:val="21"/>
          <w:szCs w:val="21"/>
        </w:rPr>
        <w:t xml:space="preserve"> ’</w:t>
      </w:r>
      <w:r w:rsidRPr="001900DB">
        <w:rPr>
          <w:rFonts w:ascii="Calibri" w:hAnsi="Calibri"/>
          <w:b/>
          <w:bCs/>
          <w:sz w:val="21"/>
          <w:szCs w:val="21"/>
        </w:rPr>
        <w:t>10</w:t>
      </w:r>
    </w:p>
    <w:p w:rsidR="009D40DB" w:rsidRPr="001900DB" w:rsidRDefault="00B12610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>Production Engineer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Spearheaded efforts across supervising, checking &amp; coordinating the Construction process, so as to achieve efficiency and effectiveness.</w:t>
      </w: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Maintained Contact with suppliers to review &amp; agree quality standards &amp; to resolve/clarify any product drawing or manufacturing related difficulties</w:t>
      </w:r>
      <w:r w:rsidR="006F129E">
        <w:rPr>
          <w:rFonts w:ascii="Calibri" w:hAnsi="Calibri"/>
          <w:sz w:val="21"/>
          <w:szCs w:val="21"/>
        </w:rPr>
        <w:t>.</w:t>
      </w: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Responsible for inspection and testing of construction materials, site development and deliveries inspection. Along with Housekeeping and Safety measures of the site.</w:t>
      </w: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Took care of Supervision of Quality Control for ongoing project</w:t>
      </w:r>
      <w:r w:rsidR="00A9447F" w:rsidRPr="001900DB">
        <w:rPr>
          <w:rFonts w:ascii="Calibri" w:hAnsi="Calibri"/>
          <w:sz w:val="21"/>
          <w:szCs w:val="21"/>
        </w:rPr>
        <w:t>.</w:t>
      </w: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Involved in Quality Assurance services for raw material used in concrete mix</w:t>
      </w:r>
      <w:r w:rsidR="006F129E">
        <w:rPr>
          <w:rFonts w:ascii="Calibri" w:hAnsi="Calibri"/>
          <w:sz w:val="21"/>
          <w:szCs w:val="21"/>
        </w:rPr>
        <w:t>.</w:t>
      </w:r>
    </w:p>
    <w:p w:rsidR="008A1732" w:rsidRPr="001900DB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Checked and processed all vendors bills in time with detail checking of measurements / quantities and ensured the compliance with the approved technical specifications and designs</w:t>
      </w:r>
      <w:r w:rsidR="006F129E">
        <w:rPr>
          <w:rFonts w:ascii="Calibri" w:hAnsi="Calibri"/>
          <w:sz w:val="21"/>
          <w:szCs w:val="21"/>
        </w:rPr>
        <w:t>.</w:t>
      </w:r>
    </w:p>
    <w:p w:rsidR="008A1732" w:rsidRDefault="008A1732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Monitored progress report &amp; liaising with contractors for procurement of materials, labors and equipment</w:t>
      </w:r>
      <w:r w:rsidR="006F129E">
        <w:rPr>
          <w:rFonts w:ascii="Calibri" w:hAnsi="Calibri"/>
          <w:sz w:val="21"/>
          <w:szCs w:val="21"/>
        </w:rPr>
        <w:t>.</w:t>
      </w:r>
    </w:p>
    <w:p w:rsidR="00DE0B1A" w:rsidRDefault="00DE0B1A" w:rsidP="00623BF2">
      <w:pPr>
        <w:jc w:val="both"/>
        <w:rPr>
          <w:rFonts w:ascii="Calibri" w:hAnsi="Calibri"/>
          <w:sz w:val="21"/>
          <w:szCs w:val="21"/>
        </w:rPr>
      </w:pPr>
    </w:p>
    <w:p w:rsidR="00FC6CCA" w:rsidRDefault="00FC6CCA" w:rsidP="00623BF2">
      <w:pPr>
        <w:jc w:val="both"/>
        <w:rPr>
          <w:rFonts w:ascii="Calibri" w:hAnsi="Calibri"/>
          <w:b/>
          <w:bCs/>
          <w:sz w:val="21"/>
          <w:szCs w:val="21"/>
        </w:rPr>
      </w:pPr>
    </w:p>
    <w:p w:rsidR="00DE0B1A" w:rsidRDefault="003A295F" w:rsidP="00623BF2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</w:r>
      <w:r w:rsidR="003A295F">
        <w:rPr>
          <w:rFonts w:ascii="Calibri" w:hAnsi="Calibri"/>
          <w:noProof/>
          <w:sz w:val="21"/>
          <w:szCs w:val="21"/>
        </w:rPr>
        <w:pict>
          <v:shape id="_x0000_i1036" type="#_x0000_t75" style="width:8in;height:7.5pt" o:hrpct="0" o:hr="t">
            <v:imagedata r:id="rId8" o:title="BD15155_"/>
          </v:shape>
        </w:pict>
      </w:r>
    </w:p>
    <w:p w:rsidR="00FC6CCA" w:rsidRDefault="00FC6CCA" w:rsidP="00623BF2">
      <w:pPr>
        <w:jc w:val="both"/>
        <w:rPr>
          <w:rFonts w:ascii="Calibri" w:hAnsi="Calibri"/>
          <w:sz w:val="21"/>
          <w:szCs w:val="21"/>
        </w:rPr>
      </w:pPr>
    </w:p>
    <w:p w:rsidR="00AD0C46" w:rsidRPr="00590DDB" w:rsidRDefault="004F54B5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b/>
          <w:bCs/>
          <w:sz w:val="24"/>
          <w:szCs w:val="24"/>
        </w:rPr>
        <w:t>EDUCATIONAL &amp; PROFESSIONAL CREDENTIALS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B579FF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B</w:t>
      </w:r>
      <w:r w:rsidR="004F54B5" w:rsidRPr="001900DB">
        <w:rPr>
          <w:rFonts w:ascii="Calibri" w:hAnsi="Calibri"/>
          <w:b/>
          <w:bCs/>
          <w:sz w:val="21"/>
          <w:szCs w:val="21"/>
        </w:rPr>
        <w:t>E (CIVIL</w:t>
      </w:r>
      <w:r w:rsidR="00FD144C" w:rsidRPr="001900DB">
        <w:rPr>
          <w:rFonts w:ascii="Calibri" w:hAnsi="Calibri"/>
          <w:b/>
          <w:bCs/>
          <w:sz w:val="21"/>
          <w:szCs w:val="21"/>
        </w:rPr>
        <w:t>)</w:t>
      </w:r>
      <w:r w:rsidR="00FD144C">
        <w:rPr>
          <w:rFonts w:ascii="Calibri" w:hAnsi="Calibri"/>
          <w:b/>
          <w:bCs/>
          <w:sz w:val="21"/>
          <w:szCs w:val="21"/>
        </w:rPr>
        <w:t>:</w:t>
      </w:r>
      <w:r w:rsidR="00FD144C" w:rsidRPr="001900DB">
        <w:rPr>
          <w:rFonts w:ascii="Calibri" w:hAnsi="Calibri"/>
          <w:b/>
          <w:bCs/>
          <w:sz w:val="21"/>
          <w:szCs w:val="21"/>
        </w:rPr>
        <w:t>2008</w:t>
      </w:r>
      <w:r w:rsidR="00FD144C">
        <w:rPr>
          <w:rFonts w:ascii="Calibri" w:hAnsi="Calibri"/>
          <w:b/>
          <w:bCs/>
          <w:sz w:val="21"/>
          <w:szCs w:val="21"/>
        </w:rPr>
        <w:t>:</w:t>
      </w:r>
      <w:r w:rsidR="004F54B5" w:rsidRPr="001900DB">
        <w:rPr>
          <w:rFonts w:ascii="Calibri" w:hAnsi="Calibri"/>
          <w:sz w:val="21"/>
          <w:szCs w:val="21"/>
        </w:rPr>
        <w:t xml:space="preserve">M S </w:t>
      </w:r>
      <w:r w:rsidR="00E14570" w:rsidRPr="001900DB">
        <w:rPr>
          <w:rFonts w:ascii="Calibri" w:hAnsi="Calibri"/>
          <w:sz w:val="21"/>
          <w:szCs w:val="21"/>
        </w:rPr>
        <w:t>University; 59</w:t>
      </w:r>
      <w:r w:rsidR="00B12610" w:rsidRPr="001900DB">
        <w:rPr>
          <w:rFonts w:ascii="Calibri" w:hAnsi="Calibri"/>
          <w:sz w:val="21"/>
          <w:szCs w:val="21"/>
        </w:rPr>
        <w:t>%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C767E7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DIPLOMA (CIVIL</w:t>
      </w:r>
      <w:r w:rsidR="00FD144C">
        <w:rPr>
          <w:rFonts w:ascii="Calibri" w:hAnsi="Calibri"/>
          <w:b/>
          <w:bCs/>
          <w:sz w:val="21"/>
          <w:szCs w:val="21"/>
        </w:rPr>
        <w:t>):2005:</w:t>
      </w:r>
      <w:r w:rsidR="004F54B5" w:rsidRPr="001900DB">
        <w:rPr>
          <w:rFonts w:ascii="Calibri" w:hAnsi="Calibri"/>
          <w:sz w:val="21"/>
          <w:szCs w:val="21"/>
        </w:rPr>
        <w:t>M S University</w:t>
      </w:r>
      <w:r w:rsidR="00E14570" w:rsidRPr="001900DB">
        <w:rPr>
          <w:rFonts w:ascii="Calibri" w:hAnsi="Calibri"/>
          <w:sz w:val="21"/>
          <w:szCs w:val="21"/>
        </w:rPr>
        <w:t xml:space="preserve"> (Polytechnic</w:t>
      </w:r>
      <w:r w:rsidR="00B12610" w:rsidRPr="001900DB">
        <w:rPr>
          <w:rFonts w:ascii="Calibri" w:hAnsi="Calibri"/>
          <w:sz w:val="21"/>
          <w:szCs w:val="21"/>
        </w:rPr>
        <w:t>)</w:t>
      </w:r>
      <w:r w:rsidR="00E14570" w:rsidRPr="001900DB">
        <w:rPr>
          <w:rFonts w:ascii="Calibri" w:hAnsi="Calibri"/>
          <w:sz w:val="21"/>
          <w:szCs w:val="21"/>
        </w:rPr>
        <w:t>; 69</w:t>
      </w:r>
      <w:r w:rsidR="00B12610" w:rsidRPr="001900DB">
        <w:rPr>
          <w:rFonts w:ascii="Calibri" w:hAnsi="Calibri"/>
          <w:sz w:val="21"/>
          <w:szCs w:val="21"/>
        </w:rPr>
        <w:t>%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C767E7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HIGHER SECONDARY CERTIFICATE:  </w:t>
      </w:r>
      <w:r w:rsidR="00FD144C">
        <w:rPr>
          <w:rFonts w:ascii="Calibri" w:hAnsi="Calibri"/>
          <w:b/>
          <w:bCs/>
          <w:sz w:val="21"/>
          <w:szCs w:val="21"/>
        </w:rPr>
        <w:t>2002:</w:t>
      </w:r>
      <w:r w:rsidR="00E14570" w:rsidRPr="001900DB">
        <w:rPr>
          <w:rFonts w:ascii="Calibri" w:hAnsi="Calibri"/>
          <w:sz w:val="21"/>
          <w:szCs w:val="21"/>
        </w:rPr>
        <w:t xml:space="preserve">G.S.E.B; </w:t>
      </w:r>
      <w:r w:rsidR="00B12610" w:rsidRPr="001900DB">
        <w:rPr>
          <w:rFonts w:ascii="Calibri" w:hAnsi="Calibri"/>
          <w:sz w:val="21"/>
          <w:szCs w:val="21"/>
        </w:rPr>
        <w:t>48 %</w:t>
      </w:r>
    </w:p>
    <w:p w:rsidR="00E14570" w:rsidRPr="00321675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C767E7" w:rsidP="00623BF2">
      <w:pPr>
        <w:jc w:val="both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SENIOR SECONDARY CERTIFICATE:  </w:t>
      </w:r>
      <w:r w:rsidR="00FD144C">
        <w:rPr>
          <w:rFonts w:ascii="Calibri" w:hAnsi="Calibri"/>
          <w:b/>
          <w:bCs/>
          <w:sz w:val="21"/>
          <w:szCs w:val="21"/>
        </w:rPr>
        <w:t>2000:</w:t>
      </w:r>
      <w:r w:rsidR="00E14570" w:rsidRPr="001900DB">
        <w:rPr>
          <w:rFonts w:ascii="Calibri" w:hAnsi="Calibri"/>
          <w:sz w:val="21"/>
          <w:szCs w:val="21"/>
        </w:rPr>
        <w:t xml:space="preserve">G.S.E.B; </w:t>
      </w:r>
      <w:r w:rsidR="00B12610" w:rsidRPr="001900DB">
        <w:rPr>
          <w:rFonts w:ascii="Calibri" w:hAnsi="Calibri"/>
          <w:sz w:val="21"/>
          <w:szCs w:val="21"/>
        </w:rPr>
        <w:t>79 %</w:t>
      </w:r>
    </w:p>
    <w:p w:rsidR="00E14570" w:rsidRPr="00D562F6" w:rsidRDefault="00E1457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1900DB" w:rsidRDefault="004F54B5" w:rsidP="00623BF2">
      <w:p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>TECHNICAL PROFICIENCIES:</w:t>
      </w:r>
      <w:r w:rsidR="00E14570" w:rsidRPr="001900DB">
        <w:rPr>
          <w:rFonts w:ascii="Calibri" w:hAnsi="Calibri"/>
          <w:sz w:val="21"/>
          <w:szCs w:val="21"/>
        </w:rPr>
        <w:t>AutoCAD-</w:t>
      </w:r>
      <w:r w:rsidR="00B12610" w:rsidRPr="001900DB">
        <w:rPr>
          <w:rFonts w:ascii="Calibri" w:hAnsi="Calibri"/>
          <w:sz w:val="21"/>
          <w:szCs w:val="21"/>
        </w:rPr>
        <w:t>2006</w:t>
      </w:r>
      <w:r w:rsidR="00E14570" w:rsidRPr="001900DB">
        <w:rPr>
          <w:rFonts w:ascii="Calibri" w:hAnsi="Calibri"/>
          <w:sz w:val="21"/>
          <w:szCs w:val="21"/>
        </w:rPr>
        <w:t xml:space="preserve">, MS </w:t>
      </w:r>
      <w:r w:rsidR="00B12610" w:rsidRPr="001900DB">
        <w:rPr>
          <w:rFonts w:ascii="Calibri" w:hAnsi="Calibri"/>
          <w:sz w:val="21"/>
          <w:szCs w:val="21"/>
        </w:rPr>
        <w:t>Office</w:t>
      </w:r>
      <w:r w:rsidR="00E14570" w:rsidRPr="001900DB">
        <w:rPr>
          <w:rFonts w:ascii="Calibri" w:hAnsi="Calibri"/>
          <w:sz w:val="21"/>
          <w:szCs w:val="21"/>
        </w:rPr>
        <w:t xml:space="preserve">, </w:t>
      </w:r>
      <w:r w:rsidR="000F6F0A">
        <w:rPr>
          <w:rFonts w:ascii="Calibri" w:hAnsi="Calibri"/>
          <w:sz w:val="21"/>
          <w:szCs w:val="21"/>
        </w:rPr>
        <w:t xml:space="preserve">ERP, </w:t>
      </w:r>
      <w:r w:rsidR="00B12610" w:rsidRPr="001900DB">
        <w:rPr>
          <w:rFonts w:ascii="Calibri" w:hAnsi="Calibri"/>
          <w:sz w:val="21"/>
          <w:szCs w:val="21"/>
        </w:rPr>
        <w:t>SAP</w:t>
      </w:r>
      <w:r w:rsidR="00A36B31">
        <w:rPr>
          <w:rFonts w:ascii="Calibri" w:hAnsi="Calibri"/>
          <w:sz w:val="21"/>
          <w:szCs w:val="21"/>
        </w:rPr>
        <w:t>( Introductory level).</w:t>
      </w:r>
    </w:p>
    <w:p w:rsidR="00B12610" w:rsidRPr="00321675" w:rsidRDefault="00B12610" w:rsidP="00623BF2">
      <w:pPr>
        <w:jc w:val="both"/>
        <w:rPr>
          <w:rFonts w:ascii="Calibri" w:hAnsi="Calibri"/>
          <w:sz w:val="10"/>
          <w:szCs w:val="10"/>
        </w:rPr>
      </w:pPr>
    </w:p>
    <w:p w:rsidR="00B12610" w:rsidRPr="00CD5AE7" w:rsidRDefault="00CD5AE7" w:rsidP="00623BF2">
      <w:pPr>
        <w:jc w:val="both"/>
        <w:rPr>
          <w:rFonts w:ascii="Calibri" w:hAnsi="Calibri"/>
          <w:b/>
          <w:bCs/>
          <w:sz w:val="21"/>
          <w:szCs w:val="21"/>
        </w:rPr>
      </w:pPr>
      <w:r w:rsidRPr="001900DB">
        <w:rPr>
          <w:rFonts w:ascii="Calibri" w:hAnsi="Calibri"/>
          <w:b/>
          <w:bCs/>
          <w:sz w:val="21"/>
          <w:szCs w:val="21"/>
        </w:rPr>
        <w:t xml:space="preserve">Extra Curricular Activities   </w:t>
      </w:r>
    </w:p>
    <w:p w:rsidR="00B12610" w:rsidRPr="001900DB" w:rsidRDefault="00B1261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Participated in ‘</w:t>
      </w:r>
      <w:r w:rsidR="004F54B5" w:rsidRPr="001900DB">
        <w:rPr>
          <w:rFonts w:ascii="Calibri" w:hAnsi="Calibri"/>
          <w:sz w:val="21"/>
          <w:szCs w:val="21"/>
        </w:rPr>
        <w:t>Construct</w:t>
      </w:r>
      <w:r w:rsidR="00E14570" w:rsidRPr="001900DB">
        <w:rPr>
          <w:rFonts w:ascii="Calibri" w:hAnsi="Calibri"/>
          <w:sz w:val="21"/>
          <w:szCs w:val="21"/>
        </w:rPr>
        <w:t xml:space="preserve">, IIT POWAI, </w:t>
      </w:r>
      <w:r w:rsidR="004F54B5" w:rsidRPr="001900DB">
        <w:rPr>
          <w:rFonts w:ascii="Calibri" w:hAnsi="Calibri"/>
          <w:sz w:val="21"/>
          <w:szCs w:val="21"/>
        </w:rPr>
        <w:t>Bombay</w:t>
      </w:r>
      <w:r w:rsidR="00E14570" w:rsidRPr="001900DB">
        <w:rPr>
          <w:rFonts w:ascii="Calibri" w:hAnsi="Calibri"/>
          <w:sz w:val="21"/>
          <w:szCs w:val="21"/>
        </w:rPr>
        <w:t>-</w:t>
      </w:r>
      <w:r w:rsidRPr="001900DB">
        <w:rPr>
          <w:rFonts w:ascii="Calibri" w:hAnsi="Calibri"/>
          <w:sz w:val="21"/>
          <w:szCs w:val="21"/>
        </w:rPr>
        <w:t>An event of maki</w:t>
      </w:r>
      <w:r w:rsidR="00E14570" w:rsidRPr="001900DB">
        <w:rPr>
          <w:rFonts w:ascii="Calibri" w:hAnsi="Calibri"/>
          <w:sz w:val="21"/>
          <w:szCs w:val="21"/>
        </w:rPr>
        <w:t xml:space="preserve">ng a model of aircraft hanger </w:t>
      </w:r>
    </w:p>
    <w:p w:rsidR="00E14570" w:rsidRPr="001900DB" w:rsidRDefault="00B1261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Participated in </w:t>
      </w:r>
      <w:r w:rsidR="004F54B5" w:rsidRPr="001900DB">
        <w:rPr>
          <w:rFonts w:ascii="Calibri" w:hAnsi="Calibri"/>
          <w:sz w:val="21"/>
          <w:szCs w:val="21"/>
        </w:rPr>
        <w:t>Footprints</w:t>
      </w:r>
      <w:r w:rsidRPr="001900DB">
        <w:rPr>
          <w:rFonts w:ascii="Calibri" w:hAnsi="Calibri"/>
          <w:sz w:val="21"/>
          <w:szCs w:val="21"/>
        </w:rPr>
        <w:t xml:space="preserve">’08, M.S.U., </w:t>
      </w:r>
      <w:r w:rsidR="004F54B5" w:rsidRPr="001900DB">
        <w:rPr>
          <w:rFonts w:ascii="Calibri" w:hAnsi="Calibri"/>
          <w:sz w:val="21"/>
          <w:szCs w:val="21"/>
        </w:rPr>
        <w:t>Baroda</w:t>
      </w:r>
      <w:r w:rsidRPr="001900DB">
        <w:rPr>
          <w:rFonts w:ascii="Calibri" w:hAnsi="Calibri"/>
          <w:sz w:val="21"/>
          <w:szCs w:val="21"/>
        </w:rPr>
        <w:t xml:space="preserve">, a </w:t>
      </w:r>
      <w:r w:rsidR="00E14570" w:rsidRPr="001900DB">
        <w:rPr>
          <w:rFonts w:ascii="Calibri" w:hAnsi="Calibri"/>
          <w:sz w:val="21"/>
          <w:szCs w:val="21"/>
        </w:rPr>
        <w:t>National Level Technical Fiesta</w:t>
      </w:r>
    </w:p>
    <w:p w:rsidR="00B12610" w:rsidRPr="001900DB" w:rsidRDefault="00B1261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Participated in </w:t>
      </w:r>
      <w:r w:rsidR="004F54B5" w:rsidRPr="001900DB">
        <w:rPr>
          <w:rFonts w:ascii="Calibri" w:hAnsi="Calibri"/>
          <w:sz w:val="21"/>
          <w:szCs w:val="21"/>
        </w:rPr>
        <w:t>Footprints</w:t>
      </w:r>
      <w:r w:rsidRPr="001900DB">
        <w:rPr>
          <w:rFonts w:ascii="Calibri" w:hAnsi="Calibri"/>
          <w:sz w:val="21"/>
          <w:szCs w:val="21"/>
        </w:rPr>
        <w:t xml:space="preserve"> ’07, M.S.U</w:t>
      </w:r>
      <w:r w:rsidR="004F54B5" w:rsidRPr="001900DB">
        <w:rPr>
          <w:rFonts w:ascii="Calibri" w:hAnsi="Calibri"/>
          <w:sz w:val="21"/>
          <w:szCs w:val="21"/>
        </w:rPr>
        <w:t>., Baroda</w:t>
      </w:r>
      <w:r w:rsidR="00E14570" w:rsidRPr="001900DB">
        <w:rPr>
          <w:rFonts w:ascii="Calibri" w:hAnsi="Calibri"/>
          <w:sz w:val="21"/>
          <w:szCs w:val="21"/>
        </w:rPr>
        <w:t xml:space="preserve">, a </w:t>
      </w:r>
      <w:r w:rsidRPr="001900DB">
        <w:rPr>
          <w:rFonts w:ascii="Calibri" w:hAnsi="Calibri"/>
          <w:sz w:val="21"/>
          <w:szCs w:val="21"/>
        </w:rPr>
        <w:t>National Level Technical Fi</w:t>
      </w:r>
      <w:r w:rsidR="00E14570" w:rsidRPr="001900DB">
        <w:rPr>
          <w:rFonts w:ascii="Calibri" w:hAnsi="Calibri"/>
          <w:sz w:val="21"/>
          <w:szCs w:val="21"/>
        </w:rPr>
        <w:t>esta</w:t>
      </w:r>
    </w:p>
    <w:p w:rsidR="00B12610" w:rsidRPr="001900DB" w:rsidRDefault="00E1457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>U</w:t>
      </w:r>
      <w:r w:rsidR="00B12610" w:rsidRPr="001900DB">
        <w:rPr>
          <w:rFonts w:ascii="Calibri" w:hAnsi="Calibri"/>
          <w:sz w:val="21"/>
          <w:szCs w:val="21"/>
        </w:rPr>
        <w:t xml:space="preserve">ndergone the </w:t>
      </w:r>
      <w:r w:rsidR="004F54B5" w:rsidRPr="001900DB">
        <w:rPr>
          <w:rFonts w:ascii="Calibri" w:hAnsi="Calibri"/>
          <w:sz w:val="21"/>
          <w:szCs w:val="21"/>
        </w:rPr>
        <w:t>Summer Training at Ashirwad Engineering Consultancy, Baroda</w:t>
      </w:r>
    </w:p>
    <w:p w:rsidR="00B12610" w:rsidRDefault="00E14570" w:rsidP="00623BF2">
      <w:pPr>
        <w:numPr>
          <w:ilvl w:val="0"/>
          <w:numId w:val="25"/>
        </w:numPr>
        <w:jc w:val="both"/>
        <w:rPr>
          <w:rFonts w:ascii="Calibri" w:hAnsi="Calibri"/>
          <w:sz w:val="21"/>
          <w:szCs w:val="21"/>
        </w:rPr>
      </w:pPr>
      <w:r w:rsidRPr="001900DB">
        <w:rPr>
          <w:rFonts w:ascii="Calibri" w:hAnsi="Calibri"/>
          <w:sz w:val="21"/>
          <w:szCs w:val="21"/>
        </w:rPr>
        <w:t xml:space="preserve">Participated in </w:t>
      </w:r>
      <w:r w:rsidR="004F54B5" w:rsidRPr="001900DB">
        <w:rPr>
          <w:rFonts w:ascii="Calibri" w:hAnsi="Calibri"/>
          <w:sz w:val="21"/>
          <w:szCs w:val="21"/>
        </w:rPr>
        <w:t>Bal Bhavan Rolling  Trophy , Baroda</w:t>
      </w:r>
    </w:p>
    <w:p w:rsidR="00DE0B1A" w:rsidRPr="001900DB" w:rsidRDefault="00DE0B1A" w:rsidP="00623BF2">
      <w:pPr>
        <w:jc w:val="both"/>
        <w:rPr>
          <w:rFonts w:ascii="Calibri" w:hAnsi="Calibri"/>
          <w:sz w:val="21"/>
          <w:szCs w:val="21"/>
        </w:rPr>
      </w:pPr>
    </w:p>
    <w:p w:rsidR="00DE0B1A" w:rsidRDefault="003A295F" w:rsidP="00623BF2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</w:r>
      <w:r w:rsidR="003A295F">
        <w:rPr>
          <w:rFonts w:ascii="Calibri" w:hAnsi="Calibri"/>
          <w:noProof/>
          <w:sz w:val="21"/>
          <w:szCs w:val="21"/>
        </w:rPr>
        <w:pict>
          <v:shape id="_x0000_i1037" type="#_x0000_t75" style="width:8in;height:7.5pt" o:hrpct="0" o:hr="t">
            <v:imagedata r:id="rId8" o:title="BD15155_"/>
          </v:shape>
        </w:pict>
      </w:r>
    </w:p>
    <w:p w:rsidR="00DE0B1A" w:rsidRDefault="00DE0B1A" w:rsidP="00623BF2">
      <w:pPr>
        <w:jc w:val="both"/>
        <w:rPr>
          <w:rFonts w:ascii="Calibri" w:hAnsi="Calibri"/>
          <w:sz w:val="21"/>
          <w:szCs w:val="21"/>
        </w:rPr>
      </w:pPr>
    </w:p>
    <w:p w:rsidR="00EB1D8A" w:rsidRDefault="00EB1D8A" w:rsidP="00623BF2">
      <w:pPr>
        <w:jc w:val="both"/>
        <w:rPr>
          <w:rFonts w:ascii="Calibri" w:hAnsi="Calibri"/>
          <w:sz w:val="21"/>
          <w:szCs w:val="21"/>
        </w:rPr>
      </w:pPr>
    </w:p>
    <w:p w:rsidR="00E14570" w:rsidRPr="00EB1D8A" w:rsidRDefault="004F54B5" w:rsidP="00EB1D8A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1"/>
          <w:szCs w:val="21"/>
        </w:rPr>
      </w:pPr>
      <w:r w:rsidRPr="00EB1D8A">
        <w:rPr>
          <w:rFonts w:ascii="Calibri" w:hAnsi="Calibri"/>
          <w:b/>
          <w:bCs/>
          <w:sz w:val="21"/>
          <w:szCs w:val="21"/>
        </w:rPr>
        <w:t>Hobbies</w:t>
      </w:r>
      <w:r w:rsidR="00855DEB">
        <w:rPr>
          <w:rFonts w:ascii="Calibri" w:hAnsi="Calibri"/>
          <w:b/>
          <w:bCs/>
          <w:sz w:val="21"/>
          <w:szCs w:val="21"/>
        </w:rPr>
        <w:t xml:space="preserve"> </w:t>
      </w:r>
      <w:r w:rsidR="00B12610" w:rsidRPr="00EB1D8A">
        <w:rPr>
          <w:rFonts w:ascii="Calibri" w:hAnsi="Calibri"/>
          <w:b/>
          <w:bCs/>
          <w:sz w:val="21"/>
          <w:szCs w:val="21"/>
        </w:rPr>
        <w:t>:</w:t>
      </w:r>
      <w:r w:rsidR="00B12610" w:rsidRPr="00EB1D8A">
        <w:rPr>
          <w:rFonts w:ascii="Calibri" w:hAnsi="Calibri"/>
          <w:sz w:val="21"/>
          <w:szCs w:val="21"/>
        </w:rPr>
        <w:t xml:space="preserve"> Drawing, Listening music, Play</w:t>
      </w:r>
      <w:r w:rsidR="003F1A99" w:rsidRPr="00EB1D8A">
        <w:rPr>
          <w:rFonts w:ascii="Calibri" w:hAnsi="Calibri"/>
          <w:sz w:val="21"/>
          <w:szCs w:val="21"/>
        </w:rPr>
        <w:t>ing &amp; watching Cricket.</w:t>
      </w:r>
    </w:p>
    <w:p w:rsidR="00EB1D8A" w:rsidRPr="001900DB" w:rsidRDefault="00EB1D8A" w:rsidP="00623BF2">
      <w:pPr>
        <w:jc w:val="both"/>
        <w:rPr>
          <w:rFonts w:ascii="Calibri" w:hAnsi="Calibri"/>
          <w:sz w:val="21"/>
          <w:szCs w:val="21"/>
        </w:rPr>
      </w:pPr>
    </w:p>
    <w:p w:rsidR="00B12610" w:rsidRPr="00EB1D8A" w:rsidRDefault="00E14570" w:rsidP="00EB1D8A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1"/>
          <w:szCs w:val="21"/>
        </w:rPr>
      </w:pPr>
      <w:r w:rsidRPr="00EB1D8A">
        <w:rPr>
          <w:rFonts w:ascii="Calibri" w:hAnsi="Calibri"/>
          <w:b/>
          <w:bCs/>
          <w:sz w:val="21"/>
          <w:szCs w:val="21"/>
        </w:rPr>
        <w:t>Linguistic Proficiency</w:t>
      </w:r>
      <w:r w:rsidR="00855DEB">
        <w:rPr>
          <w:rFonts w:ascii="Calibri" w:hAnsi="Calibri"/>
          <w:b/>
          <w:bCs/>
          <w:sz w:val="21"/>
          <w:szCs w:val="21"/>
        </w:rPr>
        <w:t xml:space="preserve"> </w:t>
      </w:r>
      <w:r w:rsidR="00B12610" w:rsidRPr="00EB1D8A">
        <w:rPr>
          <w:rFonts w:ascii="Calibri" w:hAnsi="Calibri"/>
          <w:b/>
          <w:bCs/>
          <w:sz w:val="21"/>
          <w:szCs w:val="21"/>
        </w:rPr>
        <w:t>:</w:t>
      </w:r>
      <w:r w:rsidR="00855DEB">
        <w:rPr>
          <w:rFonts w:ascii="Calibri" w:hAnsi="Calibri"/>
          <w:b/>
          <w:bCs/>
          <w:sz w:val="21"/>
          <w:szCs w:val="21"/>
        </w:rPr>
        <w:t xml:space="preserve">  </w:t>
      </w:r>
      <w:r w:rsidRPr="00EB1D8A">
        <w:rPr>
          <w:rFonts w:ascii="Calibri" w:hAnsi="Calibri"/>
          <w:sz w:val="21"/>
          <w:szCs w:val="21"/>
        </w:rPr>
        <w:t>English, Hindi, Gujarati</w:t>
      </w:r>
      <w:r w:rsidR="008D0D53" w:rsidRPr="00EB1D8A">
        <w:rPr>
          <w:rFonts w:ascii="Calibri" w:hAnsi="Calibri"/>
          <w:sz w:val="21"/>
          <w:szCs w:val="21"/>
        </w:rPr>
        <w:t>.</w:t>
      </w:r>
    </w:p>
    <w:p w:rsidR="00EB1D8A" w:rsidRPr="001900DB" w:rsidRDefault="00EB1D8A" w:rsidP="00623BF2">
      <w:pPr>
        <w:jc w:val="both"/>
        <w:rPr>
          <w:rFonts w:ascii="Calibri" w:hAnsi="Calibri"/>
          <w:sz w:val="21"/>
          <w:szCs w:val="21"/>
        </w:rPr>
      </w:pPr>
    </w:p>
    <w:p w:rsidR="00743B76" w:rsidRPr="00EB1D8A" w:rsidRDefault="00077FF3" w:rsidP="00EB1D8A">
      <w:pPr>
        <w:pStyle w:val="ListParagraph"/>
        <w:numPr>
          <w:ilvl w:val="0"/>
          <w:numId w:val="26"/>
        </w:numPr>
        <w:jc w:val="both"/>
        <w:rPr>
          <w:rFonts w:ascii="Calibri" w:hAnsi="Calibri"/>
          <w:sz w:val="21"/>
          <w:szCs w:val="21"/>
        </w:rPr>
      </w:pPr>
      <w:r w:rsidRPr="00EB1D8A">
        <w:rPr>
          <w:rFonts w:ascii="Calibri" w:hAnsi="Calibri"/>
          <w:b/>
          <w:bCs/>
          <w:sz w:val="21"/>
          <w:szCs w:val="21"/>
        </w:rPr>
        <w:t>References</w:t>
      </w:r>
      <w:r w:rsidR="00855DEB">
        <w:rPr>
          <w:rFonts w:ascii="Calibri" w:hAnsi="Calibri"/>
          <w:b/>
          <w:bCs/>
          <w:sz w:val="21"/>
          <w:szCs w:val="21"/>
        </w:rPr>
        <w:t xml:space="preserve"> </w:t>
      </w:r>
      <w:r w:rsidRPr="00EB1D8A">
        <w:rPr>
          <w:rFonts w:ascii="Calibri" w:hAnsi="Calibri"/>
          <w:b/>
          <w:bCs/>
          <w:sz w:val="21"/>
          <w:szCs w:val="21"/>
        </w:rPr>
        <w:t>:</w:t>
      </w:r>
      <w:r w:rsidRPr="00EB1D8A">
        <w:rPr>
          <w:rFonts w:ascii="Calibri" w:hAnsi="Calibri"/>
          <w:sz w:val="21"/>
          <w:szCs w:val="21"/>
        </w:rPr>
        <w:t xml:space="preserve"> Available on Request</w:t>
      </w:r>
      <w:r w:rsidR="00441024" w:rsidRPr="00EB1D8A">
        <w:rPr>
          <w:rFonts w:ascii="Calibri" w:hAnsi="Calibri"/>
          <w:sz w:val="21"/>
          <w:szCs w:val="21"/>
        </w:rPr>
        <w:t>.</w:t>
      </w:r>
    </w:p>
    <w:sectPr w:rsidR="00743B76" w:rsidRPr="00EB1D8A" w:rsidSect="00187830">
      <w:pgSz w:w="12240" w:h="15840"/>
      <w:pgMar w:top="567" w:right="851" w:bottom="5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5C52" w:rsidRDefault="00785C52">
      <w:r>
        <w:separator/>
      </w:r>
    </w:p>
  </w:endnote>
  <w:endnote w:type="continuationSeparator" w:id="0">
    <w:p w:rsidR="00785C52" w:rsidRDefault="0078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5C52" w:rsidRDefault="00785C52">
      <w:r>
        <w:separator/>
      </w:r>
    </w:p>
  </w:footnote>
  <w:footnote w:type="continuationSeparator" w:id="0">
    <w:p w:rsidR="00785C52" w:rsidRDefault="00785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MCBD15099_0000[1]"/>
      </v:shape>
    </w:pict>
  </w:numPicBullet>
  <w:numPicBullet w:numPicBulletId="1">
    <w:pict>
      <v:shape id="_x0000_i1027" type="#_x0000_t75" style="width:11.25pt;height:11.25pt" o:bullet="t">
        <v:imagedata r:id="rId2" o:title="BD21375_"/>
      </v:shape>
    </w:pict>
  </w:numPicBullet>
  <w:numPicBullet w:numPicBulletId="2">
    <w:pict>
      <v:shape id="_x0000_i1028" type="#_x0000_t75" style="width:9pt;height:9pt" o:bullet="t">
        <v:imagedata r:id="rId3" o:title="BD14870_"/>
      </v:shape>
    </w:pict>
  </w:numPicBullet>
  <w:numPicBullet w:numPicBulletId="3">
    <w:pict>
      <v:shape id="_x0000_i1029" type="#_x0000_t75" style="width:11.25pt;height:11.25pt" o:bullet="t">
        <v:imagedata r:id="rId4" o:title="BD14980_"/>
      </v:shape>
    </w:pict>
  </w:numPicBullet>
  <w:numPicBullet w:numPicBulletId="4">
    <w:pict>
      <v:shape id="_x0000_i1030" type="#_x0000_t75" style="width:11.25pt;height:11.25pt" o:bullet="t">
        <v:imagedata r:id="rId5" o:title="mso1"/>
      </v:shape>
    </w:pict>
  </w:numPicBullet>
  <w:numPicBullet w:numPicBulletId="5">
    <w:pict>
      <v:shape id="_x0000_i1031" type="#_x0000_t75" style="width:7.65pt;height:7.65pt" o:bullet="t">
        <v:imagedata r:id="rId6" o:title="bullet1"/>
      </v:shape>
    </w:pict>
  </w:numPicBullet>
  <w:numPicBullet w:numPicBulletId="6">
    <w:pict>
      <v:shape id="_x0000_i1032" type="#_x0000_t75" style="width:5.85pt;height:5.85pt" o:bullet="t">
        <v:imagedata r:id="rId7" o:title="bullet2"/>
      </v:shape>
    </w:pict>
  </w:numPicBullet>
  <w:numPicBullet w:numPicBulletId="7">
    <w:pict>
      <v:shape id="_x0000_i1033" type="#_x0000_t75" style="width:4.5pt;height:4.5pt" o:bullet="t">
        <v:imagedata r:id="rId8" o:title="bullet3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 w15:restartNumberingAfterBreak="0">
    <w:nsid w:val="00000010"/>
    <w:multiLevelType w:val="singleLevel"/>
    <w:tmpl w:val="00000010"/>
    <w:name w:val="WW8Num29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4" w15:restartNumberingAfterBreak="0">
    <w:nsid w:val="05CC0651"/>
    <w:multiLevelType w:val="hybridMultilevel"/>
    <w:tmpl w:val="14FA34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642366A"/>
    <w:multiLevelType w:val="hybridMultilevel"/>
    <w:tmpl w:val="283E4524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6E36298"/>
    <w:multiLevelType w:val="hybridMultilevel"/>
    <w:tmpl w:val="64B619C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</w:abstractNum>
  <w:abstractNum w:abstractNumId="17" w15:restartNumberingAfterBreak="0">
    <w:nsid w:val="109D7C8F"/>
    <w:multiLevelType w:val="hybridMultilevel"/>
    <w:tmpl w:val="B2AACE7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68949C1"/>
    <w:multiLevelType w:val="hybridMultilevel"/>
    <w:tmpl w:val="708063B2"/>
    <w:lvl w:ilvl="0" w:tplc="04104E08">
      <w:start w:val="1"/>
      <w:numFmt w:val="bullet"/>
      <w:pStyle w:val="ResumeCustomerName"/>
      <w:lvlText w:val="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  <w:b w:val="0"/>
        <w:i w:val="0"/>
        <w:color w:val="C0C0C0"/>
        <w:w w:val="100"/>
        <w:position w:val="-2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26576"/>
    <w:multiLevelType w:val="hybridMultilevel"/>
    <w:tmpl w:val="418024C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3B87D80"/>
    <w:multiLevelType w:val="hybridMultilevel"/>
    <w:tmpl w:val="4E706E2E"/>
    <w:lvl w:ilvl="0" w:tplc="0409000B">
      <w:start w:val="1"/>
      <w:numFmt w:val="bullet"/>
      <w:lvlText w:val=""/>
      <w:lvlJc w:val="left"/>
      <w:pPr>
        <w:tabs>
          <w:tab w:val="num" w:pos="2228"/>
        </w:tabs>
        <w:ind w:left="2228" w:hanging="36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48"/>
        </w:tabs>
        <w:ind w:left="294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8"/>
        </w:tabs>
        <w:ind w:left="36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8"/>
        </w:tabs>
        <w:ind w:left="43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08"/>
        </w:tabs>
        <w:ind w:left="51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28"/>
        </w:tabs>
        <w:ind w:left="58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48"/>
        </w:tabs>
        <w:ind w:left="65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68"/>
        </w:tabs>
        <w:ind w:left="72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88"/>
        </w:tabs>
        <w:ind w:left="798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46C6CFE"/>
    <w:multiLevelType w:val="hybridMultilevel"/>
    <w:tmpl w:val="5BECC1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F6779F"/>
    <w:multiLevelType w:val="singleLevel"/>
    <w:tmpl w:val="ADFAFE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29863F6E"/>
    <w:multiLevelType w:val="hybridMultilevel"/>
    <w:tmpl w:val="5738544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ED273E8"/>
    <w:multiLevelType w:val="hybridMultilevel"/>
    <w:tmpl w:val="9FBEA7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6674FC6"/>
    <w:multiLevelType w:val="hybridMultilevel"/>
    <w:tmpl w:val="44829BDE"/>
    <w:lvl w:ilvl="0" w:tplc="2A4E42C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1978E8"/>
    <w:multiLevelType w:val="hybridMultilevel"/>
    <w:tmpl w:val="E69EBB38"/>
    <w:lvl w:ilvl="0" w:tplc="F0824F12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Achievemen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49690D19"/>
    <w:multiLevelType w:val="hybridMultilevel"/>
    <w:tmpl w:val="95F20066"/>
    <w:lvl w:ilvl="0" w:tplc="5F6067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03">
      <w:start w:val="1"/>
      <w:numFmt w:val="bullet"/>
      <w:pStyle w:val="Verdana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40090005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40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852CCD"/>
    <w:multiLevelType w:val="multilevel"/>
    <w:tmpl w:val="D606535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23F743E"/>
    <w:multiLevelType w:val="hybridMultilevel"/>
    <w:tmpl w:val="E36421A2"/>
    <w:lvl w:ilvl="0" w:tplc="5F606702">
      <w:start w:val="1"/>
      <w:numFmt w:val="bullet"/>
      <w:pStyle w:val="ResumeBulletPoin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color w:val="auto"/>
        <w:w w:val="100"/>
        <w:position w:val="-2"/>
        <w:sz w:val="26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F0DD2"/>
    <w:multiLevelType w:val="hybridMultilevel"/>
    <w:tmpl w:val="E6A4A8A6"/>
    <w:lvl w:ilvl="0" w:tplc="2A4E42C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953E4"/>
    <w:multiLevelType w:val="singleLevel"/>
    <w:tmpl w:val="ADFAFE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B849BB"/>
    <w:multiLevelType w:val="singleLevel"/>
    <w:tmpl w:val="9740EB52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3C972DA"/>
    <w:multiLevelType w:val="hybridMultilevel"/>
    <w:tmpl w:val="FACAE378"/>
    <w:lvl w:ilvl="0" w:tplc="064032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CB582B"/>
    <w:multiLevelType w:val="hybridMultilevel"/>
    <w:tmpl w:val="6A022A6E"/>
    <w:lvl w:ilvl="0" w:tplc="2A4E42C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67EB0"/>
    <w:multiLevelType w:val="hybridMultilevel"/>
    <w:tmpl w:val="26DE6D0A"/>
    <w:lvl w:ilvl="0" w:tplc="E3DCFA20">
      <w:start w:val="1"/>
      <w:numFmt w:val="bullet"/>
      <w:pStyle w:val="SagarBulatedTex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A45E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B8F2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FE82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B211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F64F7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BC99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56F5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303D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18184C"/>
    <w:multiLevelType w:val="hybridMultilevel"/>
    <w:tmpl w:val="90A6A862"/>
    <w:lvl w:ilvl="0" w:tplc="5FB03D8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BB2F11"/>
    <w:multiLevelType w:val="singleLevel"/>
    <w:tmpl w:val="100AB7E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7C2618A8"/>
    <w:multiLevelType w:val="hybridMultilevel"/>
    <w:tmpl w:val="BDD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745C3"/>
    <w:multiLevelType w:val="hybridMultilevel"/>
    <w:tmpl w:val="9FB20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26"/>
  </w:num>
  <w:num w:numId="3">
    <w:abstractNumId w:val="18"/>
  </w:num>
  <w:num w:numId="4">
    <w:abstractNumId w:val="29"/>
  </w:num>
  <w:num w:numId="5">
    <w:abstractNumId w:val="27"/>
  </w:num>
  <w:num w:numId="6">
    <w:abstractNumId w:val="35"/>
  </w:num>
  <w:num w:numId="7">
    <w:abstractNumId w:val="25"/>
  </w:num>
  <w:num w:numId="8">
    <w:abstractNumId w:val="34"/>
  </w:num>
  <w:num w:numId="9">
    <w:abstractNumId w:val="14"/>
  </w:num>
  <w:num w:numId="10">
    <w:abstractNumId w:val="30"/>
  </w:num>
  <w:num w:numId="11">
    <w:abstractNumId w:val="24"/>
  </w:num>
  <w:num w:numId="12">
    <w:abstractNumId w:val="3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31"/>
  </w:num>
  <w:num w:numId="18">
    <w:abstractNumId w:val="37"/>
  </w:num>
  <w:num w:numId="19">
    <w:abstractNumId w:val="20"/>
  </w:num>
  <w:num w:numId="20">
    <w:abstractNumId w:val="36"/>
  </w:num>
  <w:num w:numId="21">
    <w:abstractNumId w:val="17"/>
  </w:num>
  <w:num w:numId="22">
    <w:abstractNumId w:val="19"/>
  </w:num>
  <w:num w:numId="23">
    <w:abstractNumId w:val="21"/>
  </w:num>
  <w:num w:numId="24">
    <w:abstractNumId w:val="16"/>
  </w:num>
  <w:num w:numId="25">
    <w:abstractNumId w:val="33"/>
  </w:num>
  <w:num w:numId="26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0C"/>
    <w:rsid w:val="000009C0"/>
    <w:rsid w:val="00000F24"/>
    <w:rsid w:val="00002E13"/>
    <w:rsid w:val="000036D9"/>
    <w:rsid w:val="0000392C"/>
    <w:rsid w:val="00003DA5"/>
    <w:rsid w:val="000043C0"/>
    <w:rsid w:val="00004872"/>
    <w:rsid w:val="00004D2E"/>
    <w:rsid w:val="00005170"/>
    <w:rsid w:val="000052A0"/>
    <w:rsid w:val="000055C9"/>
    <w:rsid w:val="00005FBF"/>
    <w:rsid w:val="00007144"/>
    <w:rsid w:val="00007C40"/>
    <w:rsid w:val="00007FBA"/>
    <w:rsid w:val="000100CC"/>
    <w:rsid w:val="00010361"/>
    <w:rsid w:val="00013503"/>
    <w:rsid w:val="000147E6"/>
    <w:rsid w:val="00014AA2"/>
    <w:rsid w:val="00014B3C"/>
    <w:rsid w:val="0001582A"/>
    <w:rsid w:val="0001612E"/>
    <w:rsid w:val="00017884"/>
    <w:rsid w:val="00017A50"/>
    <w:rsid w:val="00017BE9"/>
    <w:rsid w:val="00020126"/>
    <w:rsid w:val="000203D2"/>
    <w:rsid w:val="00021B50"/>
    <w:rsid w:val="00021C9D"/>
    <w:rsid w:val="0002257E"/>
    <w:rsid w:val="00023973"/>
    <w:rsid w:val="00024AEA"/>
    <w:rsid w:val="000252DF"/>
    <w:rsid w:val="00025866"/>
    <w:rsid w:val="00025AFB"/>
    <w:rsid w:val="0002739F"/>
    <w:rsid w:val="00030160"/>
    <w:rsid w:val="000305E5"/>
    <w:rsid w:val="00030F66"/>
    <w:rsid w:val="000318EF"/>
    <w:rsid w:val="000328CD"/>
    <w:rsid w:val="00032B0D"/>
    <w:rsid w:val="0003339C"/>
    <w:rsid w:val="00033BA8"/>
    <w:rsid w:val="00033CC6"/>
    <w:rsid w:val="00033F7E"/>
    <w:rsid w:val="000341B5"/>
    <w:rsid w:val="000343DE"/>
    <w:rsid w:val="0003491E"/>
    <w:rsid w:val="00034EAE"/>
    <w:rsid w:val="00034F21"/>
    <w:rsid w:val="0003507C"/>
    <w:rsid w:val="00035A3F"/>
    <w:rsid w:val="00036271"/>
    <w:rsid w:val="00036696"/>
    <w:rsid w:val="00041026"/>
    <w:rsid w:val="0004192E"/>
    <w:rsid w:val="000419E8"/>
    <w:rsid w:val="00041B68"/>
    <w:rsid w:val="000422E2"/>
    <w:rsid w:val="00042678"/>
    <w:rsid w:val="000426A7"/>
    <w:rsid w:val="00042887"/>
    <w:rsid w:val="00042CBF"/>
    <w:rsid w:val="00043D72"/>
    <w:rsid w:val="00044116"/>
    <w:rsid w:val="0004453B"/>
    <w:rsid w:val="000452E1"/>
    <w:rsid w:val="000453AA"/>
    <w:rsid w:val="000466B7"/>
    <w:rsid w:val="00046919"/>
    <w:rsid w:val="00046E77"/>
    <w:rsid w:val="0004744F"/>
    <w:rsid w:val="00047460"/>
    <w:rsid w:val="00047AEE"/>
    <w:rsid w:val="00050176"/>
    <w:rsid w:val="000501F5"/>
    <w:rsid w:val="000507FE"/>
    <w:rsid w:val="00050EFB"/>
    <w:rsid w:val="00051C85"/>
    <w:rsid w:val="000525F8"/>
    <w:rsid w:val="00052A2C"/>
    <w:rsid w:val="00052E3D"/>
    <w:rsid w:val="00053BB0"/>
    <w:rsid w:val="00053C39"/>
    <w:rsid w:val="0005430C"/>
    <w:rsid w:val="00054BA3"/>
    <w:rsid w:val="0005564E"/>
    <w:rsid w:val="00055D3B"/>
    <w:rsid w:val="0005754C"/>
    <w:rsid w:val="00057F29"/>
    <w:rsid w:val="0006091B"/>
    <w:rsid w:val="00061095"/>
    <w:rsid w:val="00061E23"/>
    <w:rsid w:val="000630B3"/>
    <w:rsid w:val="00063D20"/>
    <w:rsid w:val="00064737"/>
    <w:rsid w:val="00064D88"/>
    <w:rsid w:val="0006526A"/>
    <w:rsid w:val="00065A31"/>
    <w:rsid w:val="00065CB5"/>
    <w:rsid w:val="00066117"/>
    <w:rsid w:val="000662EF"/>
    <w:rsid w:val="00066C09"/>
    <w:rsid w:val="00067AC8"/>
    <w:rsid w:val="00067FF3"/>
    <w:rsid w:val="000705AE"/>
    <w:rsid w:val="000707B1"/>
    <w:rsid w:val="00071BFA"/>
    <w:rsid w:val="00072111"/>
    <w:rsid w:val="00072144"/>
    <w:rsid w:val="00074758"/>
    <w:rsid w:val="00075B7A"/>
    <w:rsid w:val="00075C34"/>
    <w:rsid w:val="00075E74"/>
    <w:rsid w:val="000768C4"/>
    <w:rsid w:val="000768F1"/>
    <w:rsid w:val="00077FF3"/>
    <w:rsid w:val="00080137"/>
    <w:rsid w:val="00080400"/>
    <w:rsid w:val="000806FA"/>
    <w:rsid w:val="00080E2C"/>
    <w:rsid w:val="00081698"/>
    <w:rsid w:val="000822C6"/>
    <w:rsid w:val="000827DB"/>
    <w:rsid w:val="00082E40"/>
    <w:rsid w:val="000833D0"/>
    <w:rsid w:val="00083AF7"/>
    <w:rsid w:val="00083D2E"/>
    <w:rsid w:val="0008409B"/>
    <w:rsid w:val="00084715"/>
    <w:rsid w:val="000849EF"/>
    <w:rsid w:val="00085CBC"/>
    <w:rsid w:val="00086BED"/>
    <w:rsid w:val="0008799C"/>
    <w:rsid w:val="00087DF7"/>
    <w:rsid w:val="00090957"/>
    <w:rsid w:val="00090B43"/>
    <w:rsid w:val="00090E86"/>
    <w:rsid w:val="00091106"/>
    <w:rsid w:val="00091858"/>
    <w:rsid w:val="0009186C"/>
    <w:rsid w:val="00092338"/>
    <w:rsid w:val="00093110"/>
    <w:rsid w:val="00093216"/>
    <w:rsid w:val="00093221"/>
    <w:rsid w:val="00094668"/>
    <w:rsid w:val="00096695"/>
    <w:rsid w:val="000968F0"/>
    <w:rsid w:val="00097091"/>
    <w:rsid w:val="000973A2"/>
    <w:rsid w:val="0009787A"/>
    <w:rsid w:val="000A00DD"/>
    <w:rsid w:val="000A1958"/>
    <w:rsid w:val="000A1EF7"/>
    <w:rsid w:val="000A287E"/>
    <w:rsid w:val="000A2BE7"/>
    <w:rsid w:val="000A310A"/>
    <w:rsid w:val="000A333B"/>
    <w:rsid w:val="000A45D6"/>
    <w:rsid w:val="000A5166"/>
    <w:rsid w:val="000A57A8"/>
    <w:rsid w:val="000A6ABD"/>
    <w:rsid w:val="000A6D3D"/>
    <w:rsid w:val="000A6DC0"/>
    <w:rsid w:val="000B03D6"/>
    <w:rsid w:val="000B077B"/>
    <w:rsid w:val="000B07CE"/>
    <w:rsid w:val="000B1E2E"/>
    <w:rsid w:val="000B2348"/>
    <w:rsid w:val="000B337C"/>
    <w:rsid w:val="000B33A9"/>
    <w:rsid w:val="000B3D4C"/>
    <w:rsid w:val="000B43DC"/>
    <w:rsid w:val="000B4406"/>
    <w:rsid w:val="000B52D2"/>
    <w:rsid w:val="000B54BE"/>
    <w:rsid w:val="000B605C"/>
    <w:rsid w:val="000B6C50"/>
    <w:rsid w:val="000C12ED"/>
    <w:rsid w:val="000C132B"/>
    <w:rsid w:val="000C236D"/>
    <w:rsid w:val="000C279D"/>
    <w:rsid w:val="000C2D4C"/>
    <w:rsid w:val="000C3547"/>
    <w:rsid w:val="000C37C5"/>
    <w:rsid w:val="000C3CF2"/>
    <w:rsid w:val="000C4FE6"/>
    <w:rsid w:val="000C5626"/>
    <w:rsid w:val="000C58EB"/>
    <w:rsid w:val="000C620C"/>
    <w:rsid w:val="000D0563"/>
    <w:rsid w:val="000D0788"/>
    <w:rsid w:val="000D0916"/>
    <w:rsid w:val="000D1FA8"/>
    <w:rsid w:val="000D2D70"/>
    <w:rsid w:val="000D2E71"/>
    <w:rsid w:val="000D31E6"/>
    <w:rsid w:val="000D3923"/>
    <w:rsid w:val="000D45CA"/>
    <w:rsid w:val="000D46F4"/>
    <w:rsid w:val="000D54FF"/>
    <w:rsid w:val="000D591E"/>
    <w:rsid w:val="000D5EEC"/>
    <w:rsid w:val="000D632B"/>
    <w:rsid w:val="000D6B23"/>
    <w:rsid w:val="000D76DC"/>
    <w:rsid w:val="000D7B7D"/>
    <w:rsid w:val="000E0781"/>
    <w:rsid w:val="000E096A"/>
    <w:rsid w:val="000E0B2D"/>
    <w:rsid w:val="000E11D1"/>
    <w:rsid w:val="000E1863"/>
    <w:rsid w:val="000E2856"/>
    <w:rsid w:val="000E3141"/>
    <w:rsid w:val="000E3D8E"/>
    <w:rsid w:val="000E486D"/>
    <w:rsid w:val="000E502D"/>
    <w:rsid w:val="000E5380"/>
    <w:rsid w:val="000E5A93"/>
    <w:rsid w:val="000E6CFF"/>
    <w:rsid w:val="000E7AA4"/>
    <w:rsid w:val="000F025A"/>
    <w:rsid w:val="000F082E"/>
    <w:rsid w:val="000F13B0"/>
    <w:rsid w:val="000F18BC"/>
    <w:rsid w:val="000F20E0"/>
    <w:rsid w:val="000F2C7D"/>
    <w:rsid w:val="000F2E72"/>
    <w:rsid w:val="000F2EEB"/>
    <w:rsid w:val="000F301D"/>
    <w:rsid w:val="000F3811"/>
    <w:rsid w:val="000F3897"/>
    <w:rsid w:val="000F4450"/>
    <w:rsid w:val="000F4F9C"/>
    <w:rsid w:val="000F540B"/>
    <w:rsid w:val="000F5A14"/>
    <w:rsid w:val="000F5FFE"/>
    <w:rsid w:val="000F61BC"/>
    <w:rsid w:val="000F638E"/>
    <w:rsid w:val="000F6D72"/>
    <w:rsid w:val="000F6F0A"/>
    <w:rsid w:val="000F721C"/>
    <w:rsid w:val="000F72C6"/>
    <w:rsid w:val="000F755B"/>
    <w:rsid w:val="000F7B2A"/>
    <w:rsid w:val="000F7E70"/>
    <w:rsid w:val="00100504"/>
    <w:rsid w:val="00100F0A"/>
    <w:rsid w:val="00101395"/>
    <w:rsid w:val="00101432"/>
    <w:rsid w:val="001015AA"/>
    <w:rsid w:val="00101D37"/>
    <w:rsid w:val="00101E2A"/>
    <w:rsid w:val="00101E5A"/>
    <w:rsid w:val="00101FEF"/>
    <w:rsid w:val="00102091"/>
    <w:rsid w:val="00102D60"/>
    <w:rsid w:val="00103114"/>
    <w:rsid w:val="001041FC"/>
    <w:rsid w:val="0010454C"/>
    <w:rsid w:val="00104558"/>
    <w:rsid w:val="001054C4"/>
    <w:rsid w:val="00105961"/>
    <w:rsid w:val="00105B8C"/>
    <w:rsid w:val="00105D62"/>
    <w:rsid w:val="0010659D"/>
    <w:rsid w:val="00106D1B"/>
    <w:rsid w:val="00106E01"/>
    <w:rsid w:val="00107259"/>
    <w:rsid w:val="00110F28"/>
    <w:rsid w:val="00111C57"/>
    <w:rsid w:val="001127EB"/>
    <w:rsid w:val="0011347A"/>
    <w:rsid w:val="00113738"/>
    <w:rsid w:val="0011439A"/>
    <w:rsid w:val="00114492"/>
    <w:rsid w:val="0011485F"/>
    <w:rsid w:val="00114A6D"/>
    <w:rsid w:val="0011534B"/>
    <w:rsid w:val="00115E37"/>
    <w:rsid w:val="00116BE1"/>
    <w:rsid w:val="0012095F"/>
    <w:rsid w:val="00121076"/>
    <w:rsid w:val="00121377"/>
    <w:rsid w:val="00121635"/>
    <w:rsid w:val="00121F3B"/>
    <w:rsid w:val="0012320A"/>
    <w:rsid w:val="00123489"/>
    <w:rsid w:val="0012395C"/>
    <w:rsid w:val="00123C9A"/>
    <w:rsid w:val="001240FB"/>
    <w:rsid w:val="0012411B"/>
    <w:rsid w:val="00124246"/>
    <w:rsid w:val="001242A1"/>
    <w:rsid w:val="001248F2"/>
    <w:rsid w:val="00124A41"/>
    <w:rsid w:val="001257D3"/>
    <w:rsid w:val="001261F7"/>
    <w:rsid w:val="001263DD"/>
    <w:rsid w:val="00126844"/>
    <w:rsid w:val="00126F91"/>
    <w:rsid w:val="0012761C"/>
    <w:rsid w:val="00127844"/>
    <w:rsid w:val="00127C6F"/>
    <w:rsid w:val="00130D3B"/>
    <w:rsid w:val="001339E9"/>
    <w:rsid w:val="00133C46"/>
    <w:rsid w:val="00133CCD"/>
    <w:rsid w:val="001341FA"/>
    <w:rsid w:val="0013425E"/>
    <w:rsid w:val="00134368"/>
    <w:rsid w:val="001344A6"/>
    <w:rsid w:val="0013459C"/>
    <w:rsid w:val="00134D7F"/>
    <w:rsid w:val="00134EFF"/>
    <w:rsid w:val="001358E3"/>
    <w:rsid w:val="00135BD1"/>
    <w:rsid w:val="001367B8"/>
    <w:rsid w:val="00136FF5"/>
    <w:rsid w:val="00137A2E"/>
    <w:rsid w:val="00137B47"/>
    <w:rsid w:val="00137D85"/>
    <w:rsid w:val="0014021B"/>
    <w:rsid w:val="001403A7"/>
    <w:rsid w:val="00140591"/>
    <w:rsid w:val="00140F4C"/>
    <w:rsid w:val="001414BF"/>
    <w:rsid w:val="001415B1"/>
    <w:rsid w:val="0014187A"/>
    <w:rsid w:val="001441AF"/>
    <w:rsid w:val="0014425B"/>
    <w:rsid w:val="001442B6"/>
    <w:rsid w:val="00144465"/>
    <w:rsid w:val="00144FFF"/>
    <w:rsid w:val="00145A76"/>
    <w:rsid w:val="001472B1"/>
    <w:rsid w:val="001475DF"/>
    <w:rsid w:val="00147A4C"/>
    <w:rsid w:val="00150092"/>
    <w:rsid w:val="0015062D"/>
    <w:rsid w:val="00150D81"/>
    <w:rsid w:val="00152670"/>
    <w:rsid w:val="001533C1"/>
    <w:rsid w:val="00153E4E"/>
    <w:rsid w:val="0015435A"/>
    <w:rsid w:val="00154895"/>
    <w:rsid w:val="00154B4B"/>
    <w:rsid w:val="00155688"/>
    <w:rsid w:val="00155825"/>
    <w:rsid w:val="00155F37"/>
    <w:rsid w:val="00156942"/>
    <w:rsid w:val="00157395"/>
    <w:rsid w:val="001579B6"/>
    <w:rsid w:val="00157A33"/>
    <w:rsid w:val="0016016B"/>
    <w:rsid w:val="00160E0B"/>
    <w:rsid w:val="00160F51"/>
    <w:rsid w:val="001617C6"/>
    <w:rsid w:val="001622F5"/>
    <w:rsid w:val="00162E42"/>
    <w:rsid w:val="00163099"/>
    <w:rsid w:val="00163149"/>
    <w:rsid w:val="0016325D"/>
    <w:rsid w:val="00163A12"/>
    <w:rsid w:val="00163E5C"/>
    <w:rsid w:val="0016406A"/>
    <w:rsid w:val="0016462A"/>
    <w:rsid w:val="001663B7"/>
    <w:rsid w:val="001667CF"/>
    <w:rsid w:val="00166CA9"/>
    <w:rsid w:val="00167949"/>
    <w:rsid w:val="0017072C"/>
    <w:rsid w:val="00170B54"/>
    <w:rsid w:val="00170E4F"/>
    <w:rsid w:val="00170F8B"/>
    <w:rsid w:val="0017180B"/>
    <w:rsid w:val="00171B86"/>
    <w:rsid w:val="00172608"/>
    <w:rsid w:val="001729FB"/>
    <w:rsid w:val="00172FD4"/>
    <w:rsid w:val="001736E6"/>
    <w:rsid w:val="00173A3E"/>
    <w:rsid w:val="00174257"/>
    <w:rsid w:val="00174B8E"/>
    <w:rsid w:val="00176184"/>
    <w:rsid w:val="00176946"/>
    <w:rsid w:val="00176AC4"/>
    <w:rsid w:val="00176DAE"/>
    <w:rsid w:val="00176F0A"/>
    <w:rsid w:val="001773C5"/>
    <w:rsid w:val="001803C1"/>
    <w:rsid w:val="001806E3"/>
    <w:rsid w:val="0018081B"/>
    <w:rsid w:val="001813E0"/>
    <w:rsid w:val="001819EC"/>
    <w:rsid w:val="00181AF4"/>
    <w:rsid w:val="0018204A"/>
    <w:rsid w:val="001836F3"/>
    <w:rsid w:val="00183810"/>
    <w:rsid w:val="00183F4D"/>
    <w:rsid w:val="00184A19"/>
    <w:rsid w:val="001854BD"/>
    <w:rsid w:val="0018612F"/>
    <w:rsid w:val="0018673D"/>
    <w:rsid w:val="00186866"/>
    <w:rsid w:val="0018693C"/>
    <w:rsid w:val="00186E51"/>
    <w:rsid w:val="00186F3C"/>
    <w:rsid w:val="0018722C"/>
    <w:rsid w:val="001872AE"/>
    <w:rsid w:val="0018766D"/>
    <w:rsid w:val="00187830"/>
    <w:rsid w:val="0018797C"/>
    <w:rsid w:val="00187CE5"/>
    <w:rsid w:val="001900DB"/>
    <w:rsid w:val="001903D1"/>
    <w:rsid w:val="00190661"/>
    <w:rsid w:val="00192554"/>
    <w:rsid w:val="001928C0"/>
    <w:rsid w:val="001932B5"/>
    <w:rsid w:val="001933D8"/>
    <w:rsid w:val="001945D8"/>
    <w:rsid w:val="00194A01"/>
    <w:rsid w:val="00194A77"/>
    <w:rsid w:val="00194C5B"/>
    <w:rsid w:val="00195981"/>
    <w:rsid w:val="00195D89"/>
    <w:rsid w:val="001962E1"/>
    <w:rsid w:val="00196AA5"/>
    <w:rsid w:val="00196F1B"/>
    <w:rsid w:val="00197F93"/>
    <w:rsid w:val="001A1755"/>
    <w:rsid w:val="001A1B79"/>
    <w:rsid w:val="001A2167"/>
    <w:rsid w:val="001A2896"/>
    <w:rsid w:val="001A2C1E"/>
    <w:rsid w:val="001A3199"/>
    <w:rsid w:val="001A340A"/>
    <w:rsid w:val="001A34A6"/>
    <w:rsid w:val="001A3DFF"/>
    <w:rsid w:val="001A409A"/>
    <w:rsid w:val="001A4AD6"/>
    <w:rsid w:val="001A5051"/>
    <w:rsid w:val="001A61B0"/>
    <w:rsid w:val="001A67A2"/>
    <w:rsid w:val="001A6A5A"/>
    <w:rsid w:val="001A76CC"/>
    <w:rsid w:val="001A7EDF"/>
    <w:rsid w:val="001B0397"/>
    <w:rsid w:val="001B1A02"/>
    <w:rsid w:val="001B251B"/>
    <w:rsid w:val="001B2A7E"/>
    <w:rsid w:val="001B2FD7"/>
    <w:rsid w:val="001B3675"/>
    <w:rsid w:val="001B38AA"/>
    <w:rsid w:val="001B479D"/>
    <w:rsid w:val="001B5229"/>
    <w:rsid w:val="001B528E"/>
    <w:rsid w:val="001B5508"/>
    <w:rsid w:val="001B566C"/>
    <w:rsid w:val="001B5708"/>
    <w:rsid w:val="001B6DB3"/>
    <w:rsid w:val="001B6E0A"/>
    <w:rsid w:val="001B6EA4"/>
    <w:rsid w:val="001C1E04"/>
    <w:rsid w:val="001C2505"/>
    <w:rsid w:val="001C29B2"/>
    <w:rsid w:val="001C2E40"/>
    <w:rsid w:val="001C32F7"/>
    <w:rsid w:val="001C3765"/>
    <w:rsid w:val="001C3835"/>
    <w:rsid w:val="001C3EF8"/>
    <w:rsid w:val="001C4D29"/>
    <w:rsid w:val="001C4D45"/>
    <w:rsid w:val="001C4FA0"/>
    <w:rsid w:val="001C6CAA"/>
    <w:rsid w:val="001C7284"/>
    <w:rsid w:val="001C7506"/>
    <w:rsid w:val="001C777B"/>
    <w:rsid w:val="001C7847"/>
    <w:rsid w:val="001C78F8"/>
    <w:rsid w:val="001D04B0"/>
    <w:rsid w:val="001D074E"/>
    <w:rsid w:val="001D090A"/>
    <w:rsid w:val="001D0D92"/>
    <w:rsid w:val="001D12E3"/>
    <w:rsid w:val="001D1D3E"/>
    <w:rsid w:val="001D2055"/>
    <w:rsid w:val="001D2282"/>
    <w:rsid w:val="001D23D9"/>
    <w:rsid w:val="001D24D0"/>
    <w:rsid w:val="001D25BC"/>
    <w:rsid w:val="001D3537"/>
    <w:rsid w:val="001D398A"/>
    <w:rsid w:val="001D4146"/>
    <w:rsid w:val="001D4309"/>
    <w:rsid w:val="001D4B3C"/>
    <w:rsid w:val="001D6A2B"/>
    <w:rsid w:val="001D7B2A"/>
    <w:rsid w:val="001D7BB4"/>
    <w:rsid w:val="001E0330"/>
    <w:rsid w:val="001E0A1C"/>
    <w:rsid w:val="001E1361"/>
    <w:rsid w:val="001E1901"/>
    <w:rsid w:val="001E29C6"/>
    <w:rsid w:val="001E36E9"/>
    <w:rsid w:val="001E3780"/>
    <w:rsid w:val="001E3AF0"/>
    <w:rsid w:val="001E4455"/>
    <w:rsid w:val="001E4974"/>
    <w:rsid w:val="001E52F0"/>
    <w:rsid w:val="001E54DF"/>
    <w:rsid w:val="001E54F9"/>
    <w:rsid w:val="001E6E97"/>
    <w:rsid w:val="001E6F92"/>
    <w:rsid w:val="001E75AF"/>
    <w:rsid w:val="001E776C"/>
    <w:rsid w:val="001E7C0C"/>
    <w:rsid w:val="001E7D3E"/>
    <w:rsid w:val="001F0339"/>
    <w:rsid w:val="001F11F1"/>
    <w:rsid w:val="001F14BD"/>
    <w:rsid w:val="001F1633"/>
    <w:rsid w:val="001F19BE"/>
    <w:rsid w:val="001F25C3"/>
    <w:rsid w:val="001F296C"/>
    <w:rsid w:val="001F38B8"/>
    <w:rsid w:val="001F3C91"/>
    <w:rsid w:val="001F5014"/>
    <w:rsid w:val="001F5865"/>
    <w:rsid w:val="001F5B2E"/>
    <w:rsid w:val="001F66F4"/>
    <w:rsid w:val="001F672A"/>
    <w:rsid w:val="001F69F9"/>
    <w:rsid w:val="001F6DF4"/>
    <w:rsid w:val="001F6FA7"/>
    <w:rsid w:val="001F74AB"/>
    <w:rsid w:val="001F7B80"/>
    <w:rsid w:val="00202071"/>
    <w:rsid w:val="002022C4"/>
    <w:rsid w:val="00203737"/>
    <w:rsid w:val="002038C9"/>
    <w:rsid w:val="0020406F"/>
    <w:rsid w:val="00205480"/>
    <w:rsid w:val="002056BE"/>
    <w:rsid w:val="00206711"/>
    <w:rsid w:val="00207906"/>
    <w:rsid w:val="002104F8"/>
    <w:rsid w:val="00210AD5"/>
    <w:rsid w:val="00210CCF"/>
    <w:rsid w:val="00211B89"/>
    <w:rsid w:val="00211CEC"/>
    <w:rsid w:val="002126EA"/>
    <w:rsid w:val="00212DB9"/>
    <w:rsid w:val="00214D37"/>
    <w:rsid w:val="00215E8A"/>
    <w:rsid w:val="002163B4"/>
    <w:rsid w:val="00216704"/>
    <w:rsid w:val="00217CE2"/>
    <w:rsid w:val="00220D72"/>
    <w:rsid w:val="00220DD8"/>
    <w:rsid w:val="00221118"/>
    <w:rsid w:val="002212BB"/>
    <w:rsid w:val="00221910"/>
    <w:rsid w:val="00223F70"/>
    <w:rsid w:val="0022426A"/>
    <w:rsid w:val="002245E9"/>
    <w:rsid w:val="002246CA"/>
    <w:rsid w:val="00226C6D"/>
    <w:rsid w:val="00226F20"/>
    <w:rsid w:val="0022786F"/>
    <w:rsid w:val="00230889"/>
    <w:rsid w:val="0023217D"/>
    <w:rsid w:val="002323DA"/>
    <w:rsid w:val="002325A3"/>
    <w:rsid w:val="002325C0"/>
    <w:rsid w:val="002326FA"/>
    <w:rsid w:val="00232726"/>
    <w:rsid w:val="00233A63"/>
    <w:rsid w:val="00234448"/>
    <w:rsid w:val="002345B1"/>
    <w:rsid w:val="00234FA5"/>
    <w:rsid w:val="0023542A"/>
    <w:rsid w:val="00235D5C"/>
    <w:rsid w:val="0023691E"/>
    <w:rsid w:val="00236B25"/>
    <w:rsid w:val="002372A3"/>
    <w:rsid w:val="002376DB"/>
    <w:rsid w:val="002404E6"/>
    <w:rsid w:val="002414AA"/>
    <w:rsid w:val="00241B15"/>
    <w:rsid w:val="00242185"/>
    <w:rsid w:val="00243263"/>
    <w:rsid w:val="00243FFC"/>
    <w:rsid w:val="00244BE7"/>
    <w:rsid w:val="00244E02"/>
    <w:rsid w:val="00245427"/>
    <w:rsid w:val="00245D41"/>
    <w:rsid w:val="002466A1"/>
    <w:rsid w:val="00247BA5"/>
    <w:rsid w:val="0025063D"/>
    <w:rsid w:val="002509B3"/>
    <w:rsid w:val="002520EC"/>
    <w:rsid w:val="0025276A"/>
    <w:rsid w:val="00252891"/>
    <w:rsid w:val="002529A3"/>
    <w:rsid w:val="00252BAE"/>
    <w:rsid w:val="002530DF"/>
    <w:rsid w:val="00254283"/>
    <w:rsid w:val="002544FC"/>
    <w:rsid w:val="00255509"/>
    <w:rsid w:val="00256C01"/>
    <w:rsid w:val="00260268"/>
    <w:rsid w:val="002602F7"/>
    <w:rsid w:val="0026082D"/>
    <w:rsid w:val="00260C45"/>
    <w:rsid w:val="00260CA3"/>
    <w:rsid w:val="00260E56"/>
    <w:rsid w:val="00261275"/>
    <w:rsid w:val="002623A1"/>
    <w:rsid w:val="0026316D"/>
    <w:rsid w:val="0026323C"/>
    <w:rsid w:val="002644C6"/>
    <w:rsid w:val="002644F0"/>
    <w:rsid w:val="00264D12"/>
    <w:rsid w:val="002653FB"/>
    <w:rsid w:val="00265478"/>
    <w:rsid w:val="00266B49"/>
    <w:rsid w:val="00266C50"/>
    <w:rsid w:val="002671F2"/>
    <w:rsid w:val="00270187"/>
    <w:rsid w:val="002707D3"/>
    <w:rsid w:val="002708BB"/>
    <w:rsid w:val="00270D36"/>
    <w:rsid w:val="00270EBA"/>
    <w:rsid w:val="00271943"/>
    <w:rsid w:val="00271E65"/>
    <w:rsid w:val="00272375"/>
    <w:rsid w:val="002729A5"/>
    <w:rsid w:val="00273F0B"/>
    <w:rsid w:val="00273F4E"/>
    <w:rsid w:val="002743DB"/>
    <w:rsid w:val="002747F6"/>
    <w:rsid w:val="002756B3"/>
    <w:rsid w:val="00276037"/>
    <w:rsid w:val="00276351"/>
    <w:rsid w:val="0027666C"/>
    <w:rsid w:val="002766A9"/>
    <w:rsid w:val="00276863"/>
    <w:rsid w:val="00276C2D"/>
    <w:rsid w:val="00276FC3"/>
    <w:rsid w:val="00277036"/>
    <w:rsid w:val="00280085"/>
    <w:rsid w:val="00280801"/>
    <w:rsid w:val="00280CAB"/>
    <w:rsid w:val="00280D5E"/>
    <w:rsid w:val="0028144B"/>
    <w:rsid w:val="002815F1"/>
    <w:rsid w:val="002823AA"/>
    <w:rsid w:val="00282530"/>
    <w:rsid w:val="002839AA"/>
    <w:rsid w:val="00283B6E"/>
    <w:rsid w:val="00283E58"/>
    <w:rsid w:val="00284331"/>
    <w:rsid w:val="002845C3"/>
    <w:rsid w:val="00284BE6"/>
    <w:rsid w:val="002867D0"/>
    <w:rsid w:val="00286850"/>
    <w:rsid w:val="00286C17"/>
    <w:rsid w:val="00287324"/>
    <w:rsid w:val="00287E22"/>
    <w:rsid w:val="0029005E"/>
    <w:rsid w:val="002900F3"/>
    <w:rsid w:val="0029026D"/>
    <w:rsid w:val="00290557"/>
    <w:rsid w:val="002906D9"/>
    <w:rsid w:val="00292849"/>
    <w:rsid w:val="00292DB0"/>
    <w:rsid w:val="00293EE2"/>
    <w:rsid w:val="002940D9"/>
    <w:rsid w:val="00294871"/>
    <w:rsid w:val="00294BD5"/>
    <w:rsid w:val="002958BD"/>
    <w:rsid w:val="002964BA"/>
    <w:rsid w:val="002A01E5"/>
    <w:rsid w:val="002A08F5"/>
    <w:rsid w:val="002A0D17"/>
    <w:rsid w:val="002A1E7D"/>
    <w:rsid w:val="002A217D"/>
    <w:rsid w:val="002A2444"/>
    <w:rsid w:val="002A2916"/>
    <w:rsid w:val="002A2BAD"/>
    <w:rsid w:val="002A2D96"/>
    <w:rsid w:val="002A3ADC"/>
    <w:rsid w:val="002A43DE"/>
    <w:rsid w:val="002A4559"/>
    <w:rsid w:val="002A486F"/>
    <w:rsid w:val="002A50A1"/>
    <w:rsid w:val="002A529D"/>
    <w:rsid w:val="002A58E8"/>
    <w:rsid w:val="002A745D"/>
    <w:rsid w:val="002A7FF2"/>
    <w:rsid w:val="002B012C"/>
    <w:rsid w:val="002B01E5"/>
    <w:rsid w:val="002B0434"/>
    <w:rsid w:val="002B0761"/>
    <w:rsid w:val="002B1226"/>
    <w:rsid w:val="002B1644"/>
    <w:rsid w:val="002B1AEE"/>
    <w:rsid w:val="002B2180"/>
    <w:rsid w:val="002B315D"/>
    <w:rsid w:val="002B3734"/>
    <w:rsid w:val="002B378C"/>
    <w:rsid w:val="002B3FF7"/>
    <w:rsid w:val="002B460C"/>
    <w:rsid w:val="002B46D6"/>
    <w:rsid w:val="002B47A7"/>
    <w:rsid w:val="002B52C4"/>
    <w:rsid w:val="002B5DDC"/>
    <w:rsid w:val="002B6680"/>
    <w:rsid w:val="002B6B33"/>
    <w:rsid w:val="002B7891"/>
    <w:rsid w:val="002B79F1"/>
    <w:rsid w:val="002C0C69"/>
    <w:rsid w:val="002C0ECE"/>
    <w:rsid w:val="002C1E81"/>
    <w:rsid w:val="002C24A1"/>
    <w:rsid w:val="002C2582"/>
    <w:rsid w:val="002C3936"/>
    <w:rsid w:val="002C44AD"/>
    <w:rsid w:val="002C5089"/>
    <w:rsid w:val="002C5230"/>
    <w:rsid w:val="002C5658"/>
    <w:rsid w:val="002C5685"/>
    <w:rsid w:val="002C5718"/>
    <w:rsid w:val="002C5804"/>
    <w:rsid w:val="002C6DD5"/>
    <w:rsid w:val="002C7103"/>
    <w:rsid w:val="002C72B6"/>
    <w:rsid w:val="002D0CE9"/>
    <w:rsid w:val="002D1292"/>
    <w:rsid w:val="002D1409"/>
    <w:rsid w:val="002D25ED"/>
    <w:rsid w:val="002D2C16"/>
    <w:rsid w:val="002D4FEF"/>
    <w:rsid w:val="002D599B"/>
    <w:rsid w:val="002D5B87"/>
    <w:rsid w:val="002D6576"/>
    <w:rsid w:val="002D65E1"/>
    <w:rsid w:val="002D6898"/>
    <w:rsid w:val="002D6FFF"/>
    <w:rsid w:val="002D7124"/>
    <w:rsid w:val="002E00E9"/>
    <w:rsid w:val="002E082E"/>
    <w:rsid w:val="002E1000"/>
    <w:rsid w:val="002E19EB"/>
    <w:rsid w:val="002E1C0B"/>
    <w:rsid w:val="002E23A1"/>
    <w:rsid w:val="002E2D02"/>
    <w:rsid w:val="002E3325"/>
    <w:rsid w:val="002E352B"/>
    <w:rsid w:val="002E364C"/>
    <w:rsid w:val="002E3A76"/>
    <w:rsid w:val="002E4145"/>
    <w:rsid w:val="002E419B"/>
    <w:rsid w:val="002E435B"/>
    <w:rsid w:val="002E516A"/>
    <w:rsid w:val="002E5257"/>
    <w:rsid w:val="002E72BD"/>
    <w:rsid w:val="002E79BD"/>
    <w:rsid w:val="002E7A30"/>
    <w:rsid w:val="002E7C39"/>
    <w:rsid w:val="002F0ACB"/>
    <w:rsid w:val="002F3E73"/>
    <w:rsid w:val="002F4231"/>
    <w:rsid w:val="002F4497"/>
    <w:rsid w:val="002F4725"/>
    <w:rsid w:val="002F5685"/>
    <w:rsid w:val="002F585A"/>
    <w:rsid w:val="002F5DCA"/>
    <w:rsid w:val="002F6598"/>
    <w:rsid w:val="002F6CF1"/>
    <w:rsid w:val="002F6F9D"/>
    <w:rsid w:val="002F7A86"/>
    <w:rsid w:val="002F7F49"/>
    <w:rsid w:val="003030C6"/>
    <w:rsid w:val="0030327D"/>
    <w:rsid w:val="00303E0C"/>
    <w:rsid w:val="00304759"/>
    <w:rsid w:val="00304EBF"/>
    <w:rsid w:val="0030514F"/>
    <w:rsid w:val="003051FD"/>
    <w:rsid w:val="00305596"/>
    <w:rsid w:val="00306656"/>
    <w:rsid w:val="00306D62"/>
    <w:rsid w:val="003070BB"/>
    <w:rsid w:val="0030733B"/>
    <w:rsid w:val="00307867"/>
    <w:rsid w:val="00307D35"/>
    <w:rsid w:val="00310222"/>
    <w:rsid w:val="003105B1"/>
    <w:rsid w:val="00310E5D"/>
    <w:rsid w:val="00310E83"/>
    <w:rsid w:val="00311485"/>
    <w:rsid w:val="00311564"/>
    <w:rsid w:val="0031172B"/>
    <w:rsid w:val="00311B54"/>
    <w:rsid w:val="003121FE"/>
    <w:rsid w:val="00312931"/>
    <w:rsid w:val="00313A21"/>
    <w:rsid w:val="00313B34"/>
    <w:rsid w:val="003145BB"/>
    <w:rsid w:val="003145BF"/>
    <w:rsid w:val="003145D1"/>
    <w:rsid w:val="003146DD"/>
    <w:rsid w:val="003147D0"/>
    <w:rsid w:val="003148F1"/>
    <w:rsid w:val="00314A2F"/>
    <w:rsid w:val="00314C56"/>
    <w:rsid w:val="00314E1E"/>
    <w:rsid w:val="003152F9"/>
    <w:rsid w:val="00315411"/>
    <w:rsid w:val="00315736"/>
    <w:rsid w:val="00315939"/>
    <w:rsid w:val="00317A0F"/>
    <w:rsid w:val="00320B43"/>
    <w:rsid w:val="003212C3"/>
    <w:rsid w:val="00321409"/>
    <w:rsid w:val="00321675"/>
    <w:rsid w:val="00322208"/>
    <w:rsid w:val="0032262A"/>
    <w:rsid w:val="00322978"/>
    <w:rsid w:val="00322DE5"/>
    <w:rsid w:val="003234AE"/>
    <w:rsid w:val="00323E76"/>
    <w:rsid w:val="00324242"/>
    <w:rsid w:val="003242E0"/>
    <w:rsid w:val="00325ADA"/>
    <w:rsid w:val="00326394"/>
    <w:rsid w:val="0033006F"/>
    <w:rsid w:val="00330818"/>
    <w:rsid w:val="00330C87"/>
    <w:rsid w:val="00330F72"/>
    <w:rsid w:val="00331148"/>
    <w:rsid w:val="0033182A"/>
    <w:rsid w:val="00331F44"/>
    <w:rsid w:val="00332417"/>
    <w:rsid w:val="003335AE"/>
    <w:rsid w:val="00334A57"/>
    <w:rsid w:val="00334A87"/>
    <w:rsid w:val="00334F62"/>
    <w:rsid w:val="00335CDB"/>
    <w:rsid w:val="003361BF"/>
    <w:rsid w:val="00336C6C"/>
    <w:rsid w:val="00337F62"/>
    <w:rsid w:val="00341291"/>
    <w:rsid w:val="0034215A"/>
    <w:rsid w:val="0034234F"/>
    <w:rsid w:val="00342BBF"/>
    <w:rsid w:val="00342CDA"/>
    <w:rsid w:val="00342ECE"/>
    <w:rsid w:val="00343A0C"/>
    <w:rsid w:val="00343AE6"/>
    <w:rsid w:val="003448F4"/>
    <w:rsid w:val="00345B3E"/>
    <w:rsid w:val="003461B8"/>
    <w:rsid w:val="003463ED"/>
    <w:rsid w:val="0034641C"/>
    <w:rsid w:val="00346A92"/>
    <w:rsid w:val="00347039"/>
    <w:rsid w:val="00347486"/>
    <w:rsid w:val="0034751B"/>
    <w:rsid w:val="0035082D"/>
    <w:rsid w:val="00350F49"/>
    <w:rsid w:val="00351248"/>
    <w:rsid w:val="00351373"/>
    <w:rsid w:val="00351A67"/>
    <w:rsid w:val="003527FC"/>
    <w:rsid w:val="00353078"/>
    <w:rsid w:val="003536E3"/>
    <w:rsid w:val="003537A0"/>
    <w:rsid w:val="00353A07"/>
    <w:rsid w:val="00354E78"/>
    <w:rsid w:val="00355924"/>
    <w:rsid w:val="00355B4D"/>
    <w:rsid w:val="00355BD5"/>
    <w:rsid w:val="00356CEB"/>
    <w:rsid w:val="003579B7"/>
    <w:rsid w:val="0036000B"/>
    <w:rsid w:val="00360AE2"/>
    <w:rsid w:val="00361792"/>
    <w:rsid w:val="003618A5"/>
    <w:rsid w:val="00361922"/>
    <w:rsid w:val="00362B9B"/>
    <w:rsid w:val="003630CD"/>
    <w:rsid w:val="00363262"/>
    <w:rsid w:val="003633AB"/>
    <w:rsid w:val="0036399E"/>
    <w:rsid w:val="00363CDE"/>
    <w:rsid w:val="00363F0C"/>
    <w:rsid w:val="003643E9"/>
    <w:rsid w:val="003644D1"/>
    <w:rsid w:val="00367C54"/>
    <w:rsid w:val="00367CA5"/>
    <w:rsid w:val="003703BB"/>
    <w:rsid w:val="00370A1E"/>
    <w:rsid w:val="00370FF2"/>
    <w:rsid w:val="0037181A"/>
    <w:rsid w:val="0037187C"/>
    <w:rsid w:val="003718BF"/>
    <w:rsid w:val="00371A20"/>
    <w:rsid w:val="00371BD0"/>
    <w:rsid w:val="00371DA4"/>
    <w:rsid w:val="00371DBC"/>
    <w:rsid w:val="00371FEF"/>
    <w:rsid w:val="00372250"/>
    <w:rsid w:val="0037243B"/>
    <w:rsid w:val="00372521"/>
    <w:rsid w:val="003726D6"/>
    <w:rsid w:val="00374084"/>
    <w:rsid w:val="003745B9"/>
    <w:rsid w:val="00374BA9"/>
    <w:rsid w:val="00374C15"/>
    <w:rsid w:val="003756FC"/>
    <w:rsid w:val="00375E2E"/>
    <w:rsid w:val="00375F90"/>
    <w:rsid w:val="00376669"/>
    <w:rsid w:val="003767B0"/>
    <w:rsid w:val="003767E5"/>
    <w:rsid w:val="00376B03"/>
    <w:rsid w:val="00377636"/>
    <w:rsid w:val="0037777C"/>
    <w:rsid w:val="00380AC9"/>
    <w:rsid w:val="00380BDC"/>
    <w:rsid w:val="00381399"/>
    <w:rsid w:val="003816BD"/>
    <w:rsid w:val="00381A3B"/>
    <w:rsid w:val="00382007"/>
    <w:rsid w:val="00382096"/>
    <w:rsid w:val="00384554"/>
    <w:rsid w:val="00384A09"/>
    <w:rsid w:val="003850D1"/>
    <w:rsid w:val="00385AC0"/>
    <w:rsid w:val="003862CB"/>
    <w:rsid w:val="0038643B"/>
    <w:rsid w:val="003867DC"/>
    <w:rsid w:val="0038689B"/>
    <w:rsid w:val="00386A53"/>
    <w:rsid w:val="00386C20"/>
    <w:rsid w:val="003872BE"/>
    <w:rsid w:val="003878CA"/>
    <w:rsid w:val="00387AAE"/>
    <w:rsid w:val="00387D6A"/>
    <w:rsid w:val="00391455"/>
    <w:rsid w:val="00391BB5"/>
    <w:rsid w:val="00391EDE"/>
    <w:rsid w:val="003926F3"/>
    <w:rsid w:val="00392ECA"/>
    <w:rsid w:val="0039302C"/>
    <w:rsid w:val="003931B9"/>
    <w:rsid w:val="003958EB"/>
    <w:rsid w:val="00396475"/>
    <w:rsid w:val="00396990"/>
    <w:rsid w:val="003970C0"/>
    <w:rsid w:val="0039756E"/>
    <w:rsid w:val="0039790F"/>
    <w:rsid w:val="003979B8"/>
    <w:rsid w:val="00397D8A"/>
    <w:rsid w:val="003A0271"/>
    <w:rsid w:val="003A05FC"/>
    <w:rsid w:val="003A0B5B"/>
    <w:rsid w:val="003A295F"/>
    <w:rsid w:val="003A2E79"/>
    <w:rsid w:val="003A2F2D"/>
    <w:rsid w:val="003A367E"/>
    <w:rsid w:val="003A4156"/>
    <w:rsid w:val="003A43D9"/>
    <w:rsid w:val="003A4745"/>
    <w:rsid w:val="003A4AD6"/>
    <w:rsid w:val="003A5007"/>
    <w:rsid w:val="003A5320"/>
    <w:rsid w:val="003A6672"/>
    <w:rsid w:val="003A66AD"/>
    <w:rsid w:val="003A6B59"/>
    <w:rsid w:val="003A6F21"/>
    <w:rsid w:val="003A730E"/>
    <w:rsid w:val="003A7A64"/>
    <w:rsid w:val="003A7F9E"/>
    <w:rsid w:val="003B0887"/>
    <w:rsid w:val="003B08CA"/>
    <w:rsid w:val="003B196B"/>
    <w:rsid w:val="003B2098"/>
    <w:rsid w:val="003B2740"/>
    <w:rsid w:val="003B2DFE"/>
    <w:rsid w:val="003B3690"/>
    <w:rsid w:val="003B4498"/>
    <w:rsid w:val="003B4864"/>
    <w:rsid w:val="003B4DB2"/>
    <w:rsid w:val="003B505C"/>
    <w:rsid w:val="003B5AF5"/>
    <w:rsid w:val="003B5E8C"/>
    <w:rsid w:val="003B6ABD"/>
    <w:rsid w:val="003B733B"/>
    <w:rsid w:val="003B7A13"/>
    <w:rsid w:val="003B7BFE"/>
    <w:rsid w:val="003B7C20"/>
    <w:rsid w:val="003B7EDE"/>
    <w:rsid w:val="003C0DF1"/>
    <w:rsid w:val="003C137E"/>
    <w:rsid w:val="003C3403"/>
    <w:rsid w:val="003C3BF9"/>
    <w:rsid w:val="003C45EC"/>
    <w:rsid w:val="003C4E78"/>
    <w:rsid w:val="003C58C8"/>
    <w:rsid w:val="003C5AE0"/>
    <w:rsid w:val="003C62FE"/>
    <w:rsid w:val="003C643B"/>
    <w:rsid w:val="003C7D1E"/>
    <w:rsid w:val="003D0A7C"/>
    <w:rsid w:val="003D0CDB"/>
    <w:rsid w:val="003D10A5"/>
    <w:rsid w:val="003D1225"/>
    <w:rsid w:val="003D1342"/>
    <w:rsid w:val="003D2539"/>
    <w:rsid w:val="003D2A3F"/>
    <w:rsid w:val="003D2ECF"/>
    <w:rsid w:val="003D2F28"/>
    <w:rsid w:val="003D2F4E"/>
    <w:rsid w:val="003D2FDB"/>
    <w:rsid w:val="003D3448"/>
    <w:rsid w:val="003D34B3"/>
    <w:rsid w:val="003D34F9"/>
    <w:rsid w:val="003D371A"/>
    <w:rsid w:val="003D49B9"/>
    <w:rsid w:val="003D4CA2"/>
    <w:rsid w:val="003D580E"/>
    <w:rsid w:val="003D58B4"/>
    <w:rsid w:val="003D5E12"/>
    <w:rsid w:val="003D6175"/>
    <w:rsid w:val="003E0945"/>
    <w:rsid w:val="003E0D28"/>
    <w:rsid w:val="003E1668"/>
    <w:rsid w:val="003E2422"/>
    <w:rsid w:val="003E4552"/>
    <w:rsid w:val="003E5A88"/>
    <w:rsid w:val="003E60ED"/>
    <w:rsid w:val="003E6345"/>
    <w:rsid w:val="003E65DE"/>
    <w:rsid w:val="003E7337"/>
    <w:rsid w:val="003E7628"/>
    <w:rsid w:val="003E7D30"/>
    <w:rsid w:val="003F0680"/>
    <w:rsid w:val="003F0A87"/>
    <w:rsid w:val="003F1A99"/>
    <w:rsid w:val="003F1F58"/>
    <w:rsid w:val="003F21E3"/>
    <w:rsid w:val="003F2CC5"/>
    <w:rsid w:val="003F2F74"/>
    <w:rsid w:val="003F308F"/>
    <w:rsid w:val="003F36A1"/>
    <w:rsid w:val="003F4383"/>
    <w:rsid w:val="003F4E0E"/>
    <w:rsid w:val="003F5E4D"/>
    <w:rsid w:val="003F5EB4"/>
    <w:rsid w:val="003F6662"/>
    <w:rsid w:val="003F78D2"/>
    <w:rsid w:val="003F7BB0"/>
    <w:rsid w:val="003F7F45"/>
    <w:rsid w:val="0040010F"/>
    <w:rsid w:val="004006AF"/>
    <w:rsid w:val="0040117B"/>
    <w:rsid w:val="00401561"/>
    <w:rsid w:val="004019ED"/>
    <w:rsid w:val="00401C50"/>
    <w:rsid w:val="004033C3"/>
    <w:rsid w:val="00403D32"/>
    <w:rsid w:val="00403E5A"/>
    <w:rsid w:val="004056F1"/>
    <w:rsid w:val="00410207"/>
    <w:rsid w:val="00410991"/>
    <w:rsid w:val="00411AFA"/>
    <w:rsid w:val="004120FC"/>
    <w:rsid w:val="0041223B"/>
    <w:rsid w:val="0041360F"/>
    <w:rsid w:val="004140A7"/>
    <w:rsid w:val="004144C1"/>
    <w:rsid w:val="004148B3"/>
    <w:rsid w:val="00414BF8"/>
    <w:rsid w:val="00414E41"/>
    <w:rsid w:val="0041500C"/>
    <w:rsid w:val="0041519A"/>
    <w:rsid w:val="00416F73"/>
    <w:rsid w:val="0042040C"/>
    <w:rsid w:val="0042057C"/>
    <w:rsid w:val="004207B6"/>
    <w:rsid w:val="00420982"/>
    <w:rsid w:val="00420A36"/>
    <w:rsid w:val="00421390"/>
    <w:rsid w:val="00421A23"/>
    <w:rsid w:val="00421AA1"/>
    <w:rsid w:val="00421E46"/>
    <w:rsid w:val="004220F5"/>
    <w:rsid w:val="0042261F"/>
    <w:rsid w:val="00423364"/>
    <w:rsid w:val="00423DE5"/>
    <w:rsid w:val="0042410C"/>
    <w:rsid w:val="004245F7"/>
    <w:rsid w:val="004247EB"/>
    <w:rsid w:val="00424924"/>
    <w:rsid w:val="00424A86"/>
    <w:rsid w:val="00424BD9"/>
    <w:rsid w:val="00424C26"/>
    <w:rsid w:val="004250DC"/>
    <w:rsid w:val="004252AE"/>
    <w:rsid w:val="004252F2"/>
    <w:rsid w:val="00425B3B"/>
    <w:rsid w:val="00425E85"/>
    <w:rsid w:val="00425F4C"/>
    <w:rsid w:val="004274FB"/>
    <w:rsid w:val="0042763F"/>
    <w:rsid w:val="004278EF"/>
    <w:rsid w:val="0042798F"/>
    <w:rsid w:val="00427A9E"/>
    <w:rsid w:val="00427AC5"/>
    <w:rsid w:val="00430011"/>
    <w:rsid w:val="00430633"/>
    <w:rsid w:val="00430C0D"/>
    <w:rsid w:val="00430F2B"/>
    <w:rsid w:val="00430F3E"/>
    <w:rsid w:val="00431311"/>
    <w:rsid w:val="00431BB0"/>
    <w:rsid w:val="00432B8B"/>
    <w:rsid w:val="00432FB6"/>
    <w:rsid w:val="004330C4"/>
    <w:rsid w:val="0043405C"/>
    <w:rsid w:val="0043409E"/>
    <w:rsid w:val="00434119"/>
    <w:rsid w:val="004346E9"/>
    <w:rsid w:val="004357A6"/>
    <w:rsid w:val="00435A73"/>
    <w:rsid w:val="00436B06"/>
    <w:rsid w:val="00436C81"/>
    <w:rsid w:val="00436FCF"/>
    <w:rsid w:val="004379C3"/>
    <w:rsid w:val="00440FDC"/>
    <w:rsid w:val="00441024"/>
    <w:rsid w:val="00441C5C"/>
    <w:rsid w:val="004424A7"/>
    <w:rsid w:val="0044257A"/>
    <w:rsid w:val="00443147"/>
    <w:rsid w:val="00443520"/>
    <w:rsid w:val="0044384A"/>
    <w:rsid w:val="00443BAF"/>
    <w:rsid w:val="00443F34"/>
    <w:rsid w:val="0044463F"/>
    <w:rsid w:val="00445510"/>
    <w:rsid w:val="0044648D"/>
    <w:rsid w:val="0044650D"/>
    <w:rsid w:val="0044691A"/>
    <w:rsid w:val="0044699A"/>
    <w:rsid w:val="00447E9D"/>
    <w:rsid w:val="00450314"/>
    <w:rsid w:val="00450FFF"/>
    <w:rsid w:val="00452613"/>
    <w:rsid w:val="00452A95"/>
    <w:rsid w:val="00453312"/>
    <w:rsid w:val="00453D6B"/>
    <w:rsid w:val="00454CE9"/>
    <w:rsid w:val="004554F4"/>
    <w:rsid w:val="004555C4"/>
    <w:rsid w:val="00455816"/>
    <w:rsid w:val="004558A4"/>
    <w:rsid w:val="00455E6B"/>
    <w:rsid w:val="004566F1"/>
    <w:rsid w:val="00456AAD"/>
    <w:rsid w:val="00456B21"/>
    <w:rsid w:val="004571A8"/>
    <w:rsid w:val="0045757A"/>
    <w:rsid w:val="0045771C"/>
    <w:rsid w:val="00457796"/>
    <w:rsid w:val="004601C6"/>
    <w:rsid w:val="004606B6"/>
    <w:rsid w:val="00460D6B"/>
    <w:rsid w:val="00461119"/>
    <w:rsid w:val="0046128E"/>
    <w:rsid w:val="00461477"/>
    <w:rsid w:val="00462E16"/>
    <w:rsid w:val="00463D16"/>
    <w:rsid w:val="00463DFC"/>
    <w:rsid w:val="00464849"/>
    <w:rsid w:val="004648A1"/>
    <w:rsid w:val="00464BF1"/>
    <w:rsid w:val="00464BF6"/>
    <w:rsid w:val="00464F5E"/>
    <w:rsid w:val="00464F7B"/>
    <w:rsid w:val="0046553F"/>
    <w:rsid w:val="00465B2A"/>
    <w:rsid w:val="00465D87"/>
    <w:rsid w:val="00465F06"/>
    <w:rsid w:val="0047109C"/>
    <w:rsid w:val="00471E75"/>
    <w:rsid w:val="004720BE"/>
    <w:rsid w:val="00472578"/>
    <w:rsid w:val="00472C0D"/>
    <w:rsid w:val="00472F29"/>
    <w:rsid w:val="0047313B"/>
    <w:rsid w:val="00473408"/>
    <w:rsid w:val="00474082"/>
    <w:rsid w:val="00474F04"/>
    <w:rsid w:val="004757D4"/>
    <w:rsid w:val="00476021"/>
    <w:rsid w:val="00476EFC"/>
    <w:rsid w:val="00480CAC"/>
    <w:rsid w:val="004811C8"/>
    <w:rsid w:val="0048190D"/>
    <w:rsid w:val="00481AAC"/>
    <w:rsid w:val="004824B6"/>
    <w:rsid w:val="004825B9"/>
    <w:rsid w:val="00482A2F"/>
    <w:rsid w:val="00482BC9"/>
    <w:rsid w:val="0048329E"/>
    <w:rsid w:val="00483A64"/>
    <w:rsid w:val="00483C81"/>
    <w:rsid w:val="00484243"/>
    <w:rsid w:val="0048558F"/>
    <w:rsid w:val="0048579A"/>
    <w:rsid w:val="00485DD4"/>
    <w:rsid w:val="00487873"/>
    <w:rsid w:val="00487E35"/>
    <w:rsid w:val="00490CB0"/>
    <w:rsid w:val="004910A8"/>
    <w:rsid w:val="004910F4"/>
    <w:rsid w:val="0049146B"/>
    <w:rsid w:val="004914FC"/>
    <w:rsid w:val="004920E1"/>
    <w:rsid w:val="00492670"/>
    <w:rsid w:val="00494920"/>
    <w:rsid w:val="00495FEB"/>
    <w:rsid w:val="004970A1"/>
    <w:rsid w:val="0049744B"/>
    <w:rsid w:val="004974A1"/>
    <w:rsid w:val="004A0557"/>
    <w:rsid w:val="004A1491"/>
    <w:rsid w:val="004A196C"/>
    <w:rsid w:val="004A2036"/>
    <w:rsid w:val="004A3122"/>
    <w:rsid w:val="004A3B29"/>
    <w:rsid w:val="004A3DCB"/>
    <w:rsid w:val="004A4372"/>
    <w:rsid w:val="004A5670"/>
    <w:rsid w:val="004A7197"/>
    <w:rsid w:val="004A7808"/>
    <w:rsid w:val="004B0AD5"/>
    <w:rsid w:val="004B1BCB"/>
    <w:rsid w:val="004B1C3A"/>
    <w:rsid w:val="004B1EB9"/>
    <w:rsid w:val="004B1EE2"/>
    <w:rsid w:val="004B231E"/>
    <w:rsid w:val="004B326B"/>
    <w:rsid w:val="004B3836"/>
    <w:rsid w:val="004B464E"/>
    <w:rsid w:val="004B46C2"/>
    <w:rsid w:val="004B4766"/>
    <w:rsid w:val="004B49AC"/>
    <w:rsid w:val="004B4CAC"/>
    <w:rsid w:val="004B508F"/>
    <w:rsid w:val="004B514A"/>
    <w:rsid w:val="004B516E"/>
    <w:rsid w:val="004B5862"/>
    <w:rsid w:val="004B6541"/>
    <w:rsid w:val="004B7B93"/>
    <w:rsid w:val="004C0307"/>
    <w:rsid w:val="004C107E"/>
    <w:rsid w:val="004C14FA"/>
    <w:rsid w:val="004C2013"/>
    <w:rsid w:val="004C3ACA"/>
    <w:rsid w:val="004C4865"/>
    <w:rsid w:val="004C4A28"/>
    <w:rsid w:val="004C4E10"/>
    <w:rsid w:val="004C5516"/>
    <w:rsid w:val="004C5812"/>
    <w:rsid w:val="004C5950"/>
    <w:rsid w:val="004D028A"/>
    <w:rsid w:val="004D109A"/>
    <w:rsid w:val="004D1C3E"/>
    <w:rsid w:val="004D2AA4"/>
    <w:rsid w:val="004D2AE2"/>
    <w:rsid w:val="004D380F"/>
    <w:rsid w:val="004D3E08"/>
    <w:rsid w:val="004D4624"/>
    <w:rsid w:val="004D593E"/>
    <w:rsid w:val="004D63AE"/>
    <w:rsid w:val="004D67E7"/>
    <w:rsid w:val="004D6C2E"/>
    <w:rsid w:val="004D731A"/>
    <w:rsid w:val="004D74C0"/>
    <w:rsid w:val="004D74CF"/>
    <w:rsid w:val="004D75B6"/>
    <w:rsid w:val="004D75F3"/>
    <w:rsid w:val="004D7FCA"/>
    <w:rsid w:val="004E0471"/>
    <w:rsid w:val="004E09BD"/>
    <w:rsid w:val="004E110A"/>
    <w:rsid w:val="004E16C8"/>
    <w:rsid w:val="004E1762"/>
    <w:rsid w:val="004E18CF"/>
    <w:rsid w:val="004E19E4"/>
    <w:rsid w:val="004E26AD"/>
    <w:rsid w:val="004E2BFE"/>
    <w:rsid w:val="004E3A1C"/>
    <w:rsid w:val="004E3A6F"/>
    <w:rsid w:val="004E3F25"/>
    <w:rsid w:val="004E472F"/>
    <w:rsid w:val="004E47D4"/>
    <w:rsid w:val="004E4D35"/>
    <w:rsid w:val="004E4F02"/>
    <w:rsid w:val="004E5C72"/>
    <w:rsid w:val="004E6346"/>
    <w:rsid w:val="004E6668"/>
    <w:rsid w:val="004E7009"/>
    <w:rsid w:val="004E719E"/>
    <w:rsid w:val="004F0448"/>
    <w:rsid w:val="004F08E4"/>
    <w:rsid w:val="004F08FF"/>
    <w:rsid w:val="004F12A8"/>
    <w:rsid w:val="004F19F9"/>
    <w:rsid w:val="004F1DD3"/>
    <w:rsid w:val="004F2699"/>
    <w:rsid w:val="004F2D12"/>
    <w:rsid w:val="004F32E3"/>
    <w:rsid w:val="004F3688"/>
    <w:rsid w:val="004F3DAD"/>
    <w:rsid w:val="004F4741"/>
    <w:rsid w:val="004F50EE"/>
    <w:rsid w:val="004F54B5"/>
    <w:rsid w:val="004F552E"/>
    <w:rsid w:val="004F5CCA"/>
    <w:rsid w:val="004F5F73"/>
    <w:rsid w:val="004F6101"/>
    <w:rsid w:val="004F6D32"/>
    <w:rsid w:val="004F71B2"/>
    <w:rsid w:val="004F73EC"/>
    <w:rsid w:val="004F776E"/>
    <w:rsid w:val="0050067E"/>
    <w:rsid w:val="00500987"/>
    <w:rsid w:val="00501B62"/>
    <w:rsid w:val="005029DD"/>
    <w:rsid w:val="00502A31"/>
    <w:rsid w:val="00502A6F"/>
    <w:rsid w:val="00502B04"/>
    <w:rsid w:val="00503005"/>
    <w:rsid w:val="00503B8B"/>
    <w:rsid w:val="0050519F"/>
    <w:rsid w:val="0050522E"/>
    <w:rsid w:val="005054DB"/>
    <w:rsid w:val="0050555F"/>
    <w:rsid w:val="00505BE2"/>
    <w:rsid w:val="00506071"/>
    <w:rsid w:val="0050640E"/>
    <w:rsid w:val="0050649C"/>
    <w:rsid w:val="0050670A"/>
    <w:rsid w:val="0050673C"/>
    <w:rsid w:val="005069BC"/>
    <w:rsid w:val="00506A2C"/>
    <w:rsid w:val="00507246"/>
    <w:rsid w:val="005079ED"/>
    <w:rsid w:val="0051068E"/>
    <w:rsid w:val="00510865"/>
    <w:rsid w:val="00510CA6"/>
    <w:rsid w:val="00511434"/>
    <w:rsid w:val="0051199A"/>
    <w:rsid w:val="00512ABB"/>
    <w:rsid w:val="005135F3"/>
    <w:rsid w:val="005135FB"/>
    <w:rsid w:val="0051405D"/>
    <w:rsid w:val="00514168"/>
    <w:rsid w:val="00514475"/>
    <w:rsid w:val="00514755"/>
    <w:rsid w:val="005148C4"/>
    <w:rsid w:val="00514DCB"/>
    <w:rsid w:val="0051500E"/>
    <w:rsid w:val="0051585B"/>
    <w:rsid w:val="005162E1"/>
    <w:rsid w:val="0051645A"/>
    <w:rsid w:val="005168D4"/>
    <w:rsid w:val="005178F0"/>
    <w:rsid w:val="005179D1"/>
    <w:rsid w:val="00517BFD"/>
    <w:rsid w:val="00520570"/>
    <w:rsid w:val="00520919"/>
    <w:rsid w:val="00520A03"/>
    <w:rsid w:val="0052149A"/>
    <w:rsid w:val="00521F2C"/>
    <w:rsid w:val="0052270D"/>
    <w:rsid w:val="00523B8F"/>
    <w:rsid w:val="00523CE9"/>
    <w:rsid w:val="005244C1"/>
    <w:rsid w:val="00525070"/>
    <w:rsid w:val="0052536D"/>
    <w:rsid w:val="00530315"/>
    <w:rsid w:val="0053133D"/>
    <w:rsid w:val="005316DE"/>
    <w:rsid w:val="00531AF2"/>
    <w:rsid w:val="005323A8"/>
    <w:rsid w:val="005323C7"/>
    <w:rsid w:val="0053269E"/>
    <w:rsid w:val="00532799"/>
    <w:rsid w:val="005329D6"/>
    <w:rsid w:val="00533226"/>
    <w:rsid w:val="005332F4"/>
    <w:rsid w:val="00535362"/>
    <w:rsid w:val="00535725"/>
    <w:rsid w:val="0053610E"/>
    <w:rsid w:val="00536795"/>
    <w:rsid w:val="00537580"/>
    <w:rsid w:val="00542A55"/>
    <w:rsid w:val="005439B9"/>
    <w:rsid w:val="00543A17"/>
    <w:rsid w:val="0054439A"/>
    <w:rsid w:val="00544955"/>
    <w:rsid w:val="00544D2E"/>
    <w:rsid w:val="00544E25"/>
    <w:rsid w:val="0054590F"/>
    <w:rsid w:val="00545B42"/>
    <w:rsid w:val="0054650B"/>
    <w:rsid w:val="00547687"/>
    <w:rsid w:val="0054781F"/>
    <w:rsid w:val="00547986"/>
    <w:rsid w:val="005479BD"/>
    <w:rsid w:val="00547FE1"/>
    <w:rsid w:val="00550802"/>
    <w:rsid w:val="00550C6B"/>
    <w:rsid w:val="005510E1"/>
    <w:rsid w:val="00552023"/>
    <w:rsid w:val="005522E2"/>
    <w:rsid w:val="00552C56"/>
    <w:rsid w:val="00552DAB"/>
    <w:rsid w:val="00552FAE"/>
    <w:rsid w:val="00553DB6"/>
    <w:rsid w:val="0055441C"/>
    <w:rsid w:val="00555136"/>
    <w:rsid w:val="00555B69"/>
    <w:rsid w:val="00555DF8"/>
    <w:rsid w:val="005560D3"/>
    <w:rsid w:val="00556A16"/>
    <w:rsid w:val="00556A45"/>
    <w:rsid w:val="00556A94"/>
    <w:rsid w:val="00556BDB"/>
    <w:rsid w:val="00556C5D"/>
    <w:rsid w:val="0055766F"/>
    <w:rsid w:val="00557C8F"/>
    <w:rsid w:val="005602D2"/>
    <w:rsid w:val="005604FD"/>
    <w:rsid w:val="00560A1E"/>
    <w:rsid w:val="00560D4E"/>
    <w:rsid w:val="00561067"/>
    <w:rsid w:val="005616F6"/>
    <w:rsid w:val="005617EB"/>
    <w:rsid w:val="00561B89"/>
    <w:rsid w:val="00561F85"/>
    <w:rsid w:val="00561FBB"/>
    <w:rsid w:val="005628A1"/>
    <w:rsid w:val="005629C3"/>
    <w:rsid w:val="005632DA"/>
    <w:rsid w:val="00563C57"/>
    <w:rsid w:val="00563D6B"/>
    <w:rsid w:val="00563F42"/>
    <w:rsid w:val="00565E7A"/>
    <w:rsid w:val="00566358"/>
    <w:rsid w:val="00566EC1"/>
    <w:rsid w:val="00566FAA"/>
    <w:rsid w:val="00567AB6"/>
    <w:rsid w:val="00567C5D"/>
    <w:rsid w:val="00567CA9"/>
    <w:rsid w:val="00567FCA"/>
    <w:rsid w:val="00570D9F"/>
    <w:rsid w:val="00570DE9"/>
    <w:rsid w:val="00571412"/>
    <w:rsid w:val="00572034"/>
    <w:rsid w:val="0057229F"/>
    <w:rsid w:val="00572BE8"/>
    <w:rsid w:val="0057326F"/>
    <w:rsid w:val="0057357B"/>
    <w:rsid w:val="00573A09"/>
    <w:rsid w:val="00574697"/>
    <w:rsid w:val="00574929"/>
    <w:rsid w:val="00574C9B"/>
    <w:rsid w:val="00574CAA"/>
    <w:rsid w:val="00574D7E"/>
    <w:rsid w:val="005765B0"/>
    <w:rsid w:val="00576615"/>
    <w:rsid w:val="005774DC"/>
    <w:rsid w:val="00577E64"/>
    <w:rsid w:val="00577F14"/>
    <w:rsid w:val="00580181"/>
    <w:rsid w:val="0058145A"/>
    <w:rsid w:val="00581CA8"/>
    <w:rsid w:val="00581F9F"/>
    <w:rsid w:val="00581FB1"/>
    <w:rsid w:val="00582170"/>
    <w:rsid w:val="00582ADE"/>
    <w:rsid w:val="00583352"/>
    <w:rsid w:val="00583B9C"/>
    <w:rsid w:val="00583E72"/>
    <w:rsid w:val="005840D9"/>
    <w:rsid w:val="005846F6"/>
    <w:rsid w:val="00584DBA"/>
    <w:rsid w:val="00584E9A"/>
    <w:rsid w:val="00585048"/>
    <w:rsid w:val="005857C3"/>
    <w:rsid w:val="00587C6D"/>
    <w:rsid w:val="00590D11"/>
    <w:rsid w:val="00590D5F"/>
    <w:rsid w:val="00590DDB"/>
    <w:rsid w:val="00591882"/>
    <w:rsid w:val="00591895"/>
    <w:rsid w:val="00591B54"/>
    <w:rsid w:val="00592D39"/>
    <w:rsid w:val="00592E4E"/>
    <w:rsid w:val="00592F68"/>
    <w:rsid w:val="00592FC9"/>
    <w:rsid w:val="005934B6"/>
    <w:rsid w:val="00593AE3"/>
    <w:rsid w:val="00593DB3"/>
    <w:rsid w:val="00593E29"/>
    <w:rsid w:val="00594A07"/>
    <w:rsid w:val="00594FA3"/>
    <w:rsid w:val="00595506"/>
    <w:rsid w:val="00597229"/>
    <w:rsid w:val="005974FB"/>
    <w:rsid w:val="00597EC6"/>
    <w:rsid w:val="005A00EB"/>
    <w:rsid w:val="005A0E77"/>
    <w:rsid w:val="005A17D6"/>
    <w:rsid w:val="005A210E"/>
    <w:rsid w:val="005A2862"/>
    <w:rsid w:val="005A2E83"/>
    <w:rsid w:val="005A37F1"/>
    <w:rsid w:val="005A3BF8"/>
    <w:rsid w:val="005A3EB2"/>
    <w:rsid w:val="005A4924"/>
    <w:rsid w:val="005A4D8F"/>
    <w:rsid w:val="005A4E52"/>
    <w:rsid w:val="005A5F7C"/>
    <w:rsid w:val="005A6D4F"/>
    <w:rsid w:val="005A7483"/>
    <w:rsid w:val="005A770A"/>
    <w:rsid w:val="005B0C45"/>
    <w:rsid w:val="005B1B16"/>
    <w:rsid w:val="005B1CCF"/>
    <w:rsid w:val="005B3145"/>
    <w:rsid w:val="005B425C"/>
    <w:rsid w:val="005B4899"/>
    <w:rsid w:val="005B4922"/>
    <w:rsid w:val="005B75CF"/>
    <w:rsid w:val="005C0160"/>
    <w:rsid w:val="005C0A70"/>
    <w:rsid w:val="005C10A8"/>
    <w:rsid w:val="005C14BB"/>
    <w:rsid w:val="005C1A35"/>
    <w:rsid w:val="005C27B0"/>
    <w:rsid w:val="005C2B57"/>
    <w:rsid w:val="005C2CFD"/>
    <w:rsid w:val="005C2DA2"/>
    <w:rsid w:val="005C3245"/>
    <w:rsid w:val="005C37DC"/>
    <w:rsid w:val="005C3AFB"/>
    <w:rsid w:val="005C65E6"/>
    <w:rsid w:val="005C687A"/>
    <w:rsid w:val="005C6A03"/>
    <w:rsid w:val="005C6D42"/>
    <w:rsid w:val="005C78ED"/>
    <w:rsid w:val="005C7E43"/>
    <w:rsid w:val="005D0E0A"/>
    <w:rsid w:val="005D1089"/>
    <w:rsid w:val="005D18B2"/>
    <w:rsid w:val="005D1EAB"/>
    <w:rsid w:val="005D2BC7"/>
    <w:rsid w:val="005D2DC9"/>
    <w:rsid w:val="005D2EA3"/>
    <w:rsid w:val="005D32DA"/>
    <w:rsid w:val="005D3527"/>
    <w:rsid w:val="005D4AC8"/>
    <w:rsid w:val="005D4C3E"/>
    <w:rsid w:val="005D5543"/>
    <w:rsid w:val="005D5F3F"/>
    <w:rsid w:val="005D62A2"/>
    <w:rsid w:val="005D697D"/>
    <w:rsid w:val="005D71D6"/>
    <w:rsid w:val="005D76FD"/>
    <w:rsid w:val="005E0057"/>
    <w:rsid w:val="005E015D"/>
    <w:rsid w:val="005E0289"/>
    <w:rsid w:val="005E0AA9"/>
    <w:rsid w:val="005E17BA"/>
    <w:rsid w:val="005E17C8"/>
    <w:rsid w:val="005E2060"/>
    <w:rsid w:val="005E24FD"/>
    <w:rsid w:val="005E28DF"/>
    <w:rsid w:val="005E440D"/>
    <w:rsid w:val="005E4AE2"/>
    <w:rsid w:val="005E4CBA"/>
    <w:rsid w:val="005E5194"/>
    <w:rsid w:val="005E56EE"/>
    <w:rsid w:val="005E5946"/>
    <w:rsid w:val="005E59D4"/>
    <w:rsid w:val="005E653A"/>
    <w:rsid w:val="005E6715"/>
    <w:rsid w:val="005E6790"/>
    <w:rsid w:val="005E68DE"/>
    <w:rsid w:val="005E7106"/>
    <w:rsid w:val="005E71A1"/>
    <w:rsid w:val="005E7932"/>
    <w:rsid w:val="005E7B34"/>
    <w:rsid w:val="005F0596"/>
    <w:rsid w:val="005F0753"/>
    <w:rsid w:val="005F087A"/>
    <w:rsid w:val="005F47EA"/>
    <w:rsid w:val="005F556C"/>
    <w:rsid w:val="005F59B1"/>
    <w:rsid w:val="005F6B75"/>
    <w:rsid w:val="005F7332"/>
    <w:rsid w:val="005F748B"/>
    <w:rsid w:val="005F7AF5"/>
    <w:rsid w:val="006013AF"/>
    <w:rsid w:val="006017B5"/>
    <w:rsid w:val="00601858"/>
    <w:rsid w:val="00602729"/>
    <w:rsid w:val="00603A90"/>
    <w:rsid w:val="0060416D"/>
    <w:rsid w:val="00604820"/>
    <w:rsid w:val="00606432"/>
    <w:rsid w:val="006071B4"/>
    <w:rsid w:val="0060784A"/>
    <w:rsid w:val="00607EA1"/>
    <w:rsid w:val="00607FA0"/>
    <w:rsid w:val="006103F3"/>
    <w:rsid w:val="006105F3"/>
    <w:rsid w:val="006106DF"/>
    <w:rsid w:val="00611F3C"/>
    <w:rsid w:val="00612C92"/>
    <w:rsid w:val="006142FA"/>
    <w:rsid w:val="0061460E"/>
    <w:rsid w:val="0061532A"/>
    <w:rsid w:val="006156E9"/>
    <w:rsid w:val="00615B30"/>
    <w:rsid w:val="006167B8"/>
    <w:rsid w:val="00617ACD"/>
    <w:rsid w:val="00620AF6"/>
    <w:rsid w:val="0062316F"/>
    <w:rsid w:val="006233A8"/>
    <w:rsid w:val="00623BF2"/>
    <w:rsid w:val="0062458B"/>
    <w:rsid w:val="006246E0"/>
    <w:rsid w:val="006261DA"/>
    <w:rsid w:val="00626559"/>
    <w:rsid w:val="00626811"/>
    <w:rsid w:val="006271A8"/>
    <w:rsid w:val="006272C9"/>
    <w:rsid w:val="0062748F"/>
    <w:rsid w:val="006302C0"/>
    <w:rsid w:val="00630384"/>
    <w:rsid w:val="00630E56"/>
    <w:rsid w:val="00631212"/>
    <w:rsid w:val="00631542"/>
    <w:rsid w:val="00631AB2"/>
    <w:rsid w:val="006327B9"/>
    <w:rsid w:val="00633BBD"/>
    <w:rsid w:val="00633F78"/>
    <w:rsid w:val="00634064"/>
    <w:rsid w:val="006341FA"/>
    <w:rsid w:val="00634310"/>
    <w:rsid w:val="00634650"/>
    <w:rsid w:val="006349D3"/>
    <w:rsid w:val="00635394"/>
    <w:rsid w:val="006353D9"/>
    <w:rsid w:val="00636529"/>
    <w:rsid w:val="00637544"/>
    <w:rsid w:val="0064047A"/>
    <w:rsid w:val="006410BA"/>
    <w:rsid w:val="006415AB"/>
    <w:rsid w:val="0064165F"/>
    <w:rsid w:val="00641985"/>
    <w:rsid w:val="0064238E"/>
    <w:rsid w:val="006434B8"/>
    <w:rsid w:val="00643894"/>
    <w:rsid w:val="00644531"/>
    <w:rsid w:val="006446EF"/>
    <w:rsid w:val="00644BD4"/>
    <w:rsid w:val="00644D95"/>
    <w:rsid w:val="0064588A"/>
    <w:rsid w:val="0064599C"/>
    <w:rsid w:val="00646899"/>
    <w:rsid w:val="006473A2"/>
    <w:rsid w:val="00647DC0"/>
    <w:rsid w:val="00647E70"/>
    <w:rsid w:val="00650A75"/>
    <w:rsid w:val="00650C69"/>
    <w:rsid w:val="00651E11"/>
    <w:rsid w:val="00651E6B"/>
    <w:rsid w:val="00652AB3"/>
    <w:rsid w:val="006536A6"/>
    <w:rsid w:val="0065532C"/>
    <w:rsid w:val="00655A8D"/>
    <w:rsid w:val="00655C84"/>
    <w:rsid w:val="00656CBC"/>
    <w:rsid w:val="00656CFA"/>
    <w:rsid w:val="00657822"/>
    <w:rsid w:val="00657E06"/>
    <w:rsid w:val="006608D1"/>
    <w:rsid w:val="006609A2"/>
    <w:rsid w:val="00660F98"/>
    <w:rsid w:val="006612B3"/>
    <w:rsid w:val="006628C3"/>
    <w:rsid w:val="00662B96"/>
    <w:rsid w:val="00662BF7"/>
    <w:rsid w:val="00662E2D"/>
    <w:rsid w:val="00663C75"/>
    <w:rsid w:val="0066438A"/>
    <w:rsid w:val="006650CB"/>
    <w:rsid w:val="00665161"/>
    <w:rsid w:val="006663CB"/>
    <w:rsid w:val="00666A14"/>
    <w:rsid w:val="00666E02"/>
    <w:rsid w:val="00667E48"/>
    <w:rsid w:val="00670245"/>
    <w:rsid w:val="006713F9"/>
    <w:rsid w:val="0067162F"/>
    <w:rsid w:val="006716BB"/>
    <w:rsid w:val="006719FA"/>
    <w:rsid w:val="00672181"/>
    <w:rsid w:val="006739AD"/>
    <w:rsid w:val="00673F01"/>
    <w:rsid w:val="00673FE0"/>
    <w:rsid w:val="00674052"/>
    <w:rsid w:val="006748FE"/>
    <w:rsid w:val="00675AB7"/>
    <w:rsid w:val="006763E3"/>
    <w:rsid w:val="00676753"/>
    <w:rsid w:val="00676F26"/>
    <w:rsid w:val="00676FA4"/>
    <w:rsid w:val="006772AC"/>
    <w:rsid w:val="00677B0A"/>
    <w:rsid w:val="00677CD3"/>
    <w:rsid w:val="0068017E"/>
    <w:rsid w:val="006807AE"/>
    <w:rsid w:val="00681774"/>
    <w:rsid w:val="006821B8"/>
    <w:rsid w:val="00682241"/>
    <w:rsid w:val="00682C55"/>
    <w:rsid w:val="00683142"/>
    <w:rsid w:val="00683703"/>
    <w:rsid w:val="00683E58"/>
    <w:rsid w:val="00683EFC"/>
    <w:rsid w:val="006840EC"/>
    <w:rsid w:val="00684CB0"/>
    <w:rsid w:val="00685115"/>
    <w:rsid w:val="00685F04"/>
    <w:rsid w:val="006916A0"/>
    <w:rsid w:val="006916E7"/>
    <w:rsid w:val="00691978"/>
    <w:rsid w:val="00691D2A"/>
    <w:rsid w:val="0069264D"/>
    <w:rsid w:val="0069377F"/>
    <w:rsid w:val="0069556B"/>
    <w:rsid w:val="0069596D"/>
    <w:rsid w:val="00695BD1"/>
    <w:rsid w:val="00697655"/>
    <w:rsid w:val="00697AAD"/>
    <w:rsid w:val="006A17DA"/>
    <w:rsid w:val="006A1D47"/>
    <w:rsid w:val="006A1DBA"/>
    <w:rsid w:val="006A1E95"/>
    <w:rsid w:val="006A2C3E"/>
    <w:rsid w:val="006A2DE2"/>
    <w:rsid w:val="006A390D"/>
    <w:rsid w:val="006A39AC"/>
    <w:rsid w:val="006A495A"/>
    <w:rsid w:val="006A4E11"/>
    <w:rsid w:val="006A4FE8"/>
    <w:rsid w:val="006A5F90"/>
    <w:rsid w:val="006A6314"/>
    <w:rsid w:val="006A643E"/>
    <w:rsid w:val="006A71C5"/>
    <w:rsid w:val="006A7E8D"/>
    <w:rsid w:val="006A7EAD"/>
    <w:rsid w:val="006A7F8F"/>
    <w:rsid w:val="006B0917"/>
    <w:rsid w:val="006B099B"/>
    <w:rsid w:val="006B12CA"/>
    <w:rsid w:val="006B14C3"/>
    <w:rsid w:val="006B1B34"/>
    <w:rsid w:val="006B32B3"/>
    <w:rsid w:val="006B3B22"/>
    <w:rsid w:val="006B44AF"/>
    <w:rsid w:val="006B475C"/>
    <w:rsid w:val="006B5AAB"/>
    <w:rsid w:val="006B646F"/>
    <w:rsid w:val="006B6B70"/>
    <w:rsid w:val="006B718E"/>
    <w:rsid w:val="006B7EF7"/>
    <w:rsid w:val="006C04EC"/>
    <w:rsid w:val="006C0C11"/>
    <w:rsid w:val="006C15EE"/>
    <w:rsid w:val="006C15FC"/>
    <w:rsid w:val="006C1948"/>
    <w:rsid w:val="006C1FB2"/>
    <w:rsid w:val="006C26D5"/>
    <w:rsid w:val="006C2DDB"/>
    <w:rsid w:val="006C379A"/>
    <w:rsid w:val="006C42C8"/>
    <w:rsid w:val="006C47AF"/>
    <w:rsid w:val="006C62C7"/>
    <w:rsid w:val="006C7774"/>
    <w:rsid w:val="006C7994"/>
    <w:rsid w:val="006D0301"/>
    <w:rsid w:val="006D10D8"/>
    <w:rsid w:val="006D158D"/>
    <w:rsid w:val="006D1E3B"/>
    <w:rsid w:val="006D2BB2"/>
    <w:rsid w:val="006D3BCD"/>
    <w:rsid w:val="006D502B"/>
    <w:rsid w:val="006D5397"/>
    <w:rsid w:val="006D5595"/>
    <w:rsid w:val="006D5C78"/>
    <w:rsid w:val="006D5C8C"/>
    <w:rsid w:val="006D61DE"/>
    <w:rsid w:val="006D66E0"/>
    <w:rsid w:val="006D7038"/>
    <w:rsid w:val="006E0C2E"/>
    <w:rsid w:val="006E0D22"/>
    <w:rsid w:val="006E3000"/>
    <w:rsid w:val="006E3069"/>
    <w:rsid w:val="006E32F1"/>
    <w:rsid w:val="006E3D6F"/>
    <w:rsid w:val="006E408C"/>
    <w:rsid w:val="006E47E8"/>
    <w:rsid w:val="006E4C56"/>
    <w:rsid w:val="006E4D57"/>
    <w:rsid w:val="006E4EE6"/>
    <w:rsid w:val="006E579A"/>
    <w:rsid w:val="006E62E6"/>
    <w:rsid w:val="006E6421"/>
    <w:rsid w:val="006E6F71"/>
    <w:rsid w:val="006E7CDC"/>
    <w:rsid w:val="006F01E3"/>
    <w:rsid w:val="006F01EF"/>
    <w:rsid w:val="006F0344"/>
    <w:rsid w:val="006F0457"/>
    <w:rsid w:val="006F0A5A"/>
    <w:rsid w:val="006F0E07"/>
    <w:rsid w:val="006F129E"/>
    <w:rsid w:val="006F1B7B"/>
    <w:rsid w:val="006F1BF5"/>
    <w:rsid w:val="006F1D0C"/>
    <w:rsid w:val="006F1EB5"/>
    <w:rsid w:val="006F2185"/>
    <w:rsid w:val="006F2864"/>
    <w:rsid w:val="006F2E4E"/>
    <w:rsid w:val="006F304F"/>
    <w:rsid w:val="006F32AC"/>
    <w:rsid w:val="006F3E93"/>
    <w:rsid w:val="006F5246"/>
    <w:rsid w:val="006F55FE"/>
    <w:rsid w:val="006F566E"/>
    <w:rsid w:val="006F5848"/>
    <w:rsid w:val="006F5E1C"/>
    <w:rsid w:val="006F5F4A"/>
    <w:rsid w:val="006F6AEA"/>
    <w:rsid w:val="006F7294"/>
    <w:rsid w:val="00700A14"/>
    <w:rsid w:val="007010BE"/>
    <w:rsid w:val="007011D4"/>
    <w:rsid w:val="007016BC"/>
    <w:rsid w:val="007016FE"/>
    <w:rsid w:val="00701EFD"/>
    <w:rsid w:val="00702060"/>
    <w:rsid w:val="007020F2"/>
    <w:rsid w:val="00702BA3"/>
    <w:rsid w:val="007037FA"/>
    <w:rsid w:val="00703E0C"/>
    <w:rsid w:val="00704040"/>
    <w:rsid w:val="00704CF0"/>
    <w:rsid w:val="00704F01"/>
    <w:rsid w:val="00704F92"/>
    <w:rsid w:val="0070504D"/>
    <w:rsid w:val="00705A0F"/>
    <w:rsid w:val="007060AA"/>
    <w:rsid w:val="00706DC7"/>
    <w:rsid w:val="00707893"/>
    <w:rsid w:val="00707BE5"/>
    <w:rsid w:val="00707C69"/>
    <w:rsid w:val="00707DB0"/>
    <w:rsid w:val="0071041F"/>
    <w:rsid w:val="0071044C"/>
    <w:rsid w:val="00710537"/>
    <w:rsid w:val="007108D0"/>
    <w:rsid w:val="007108DD"/>
    <w:rsid w:val="00710973"/>
    <w:rsid w:val="007115E1"/>
    <w:rsid w:val="00711AC1"/>
    <w:rsid w:val="00711D1E"/>
    <w:rsid w:val="007122D1"/>
    <w:rsid w:val="00712394"/>
    <w:rsid w:val="00713032"/>
    <w:rsid w:val="007133BA"/>
    <w:rsid w:val="00713750"/>
    <w:rsid w:val="007139A8"/>
    <w:rsid w:val="0071455C"/>
    <w:rsid w:val="00715A14"/>
    <w:rsid w:val="00715C3D"/>
    <w:rsid w:val="007163B3"/>
    <w:rsid w:val="00716737"/>
    <w:rsid w:val="007171F2"/>
    <w:rsid w:val="00717452"/>
    <w:rsid w:val="00717AFB"/>
    <w:rsid w:val="0072017F"/>
    <w:rsid w:val="00721C79"/>
    <w:rsid w:val="00722591"/>
    <w:rsid w:val="00722784"/>
    <w:rsid w:val="007233BD"/>
    <w:rsid w:val="007237A7"/>
    <w:rsid w:val="00723E95"/>
    <w:rsid w:val="00724D2C"/>
    <w:rsid w:val="007255AB"/>
    <w:rsid w:val="00725A21"/>
    <w:rsid w:val="00726108"/>
    <w:rsid w:val="007261B0"/>
    <w:rsid w:val="0072629B"/>
    <w:rsid w:val="0072662D"/>
    <w:rsid w:val="00726715"/>
    <w:rsid w:val="00726CB2"/>
    <w:rsid w:val="00726EFB"/>
    <w:rsid w:val="00727A3C"/>
    <w:rsid w:val="00727D76"/>
    <w:rsid w:val="00730EBA"/>
    <w:rsid w:val="00731682"/>
    <w:rsid w:val="007323E6"/>
    <w:rsid w:val="007329A2"/>
    <w:rsid w:val="00732AB7"/>
    <w:rsid w:val="00734D0C"/>
    <w:rsid w:val="007350CE"/>
    <w:rsid w:val="00735438"/>
    <w:rsid w:val="007356FB"/>
    <w:rsid w:val="0073574A"/>
    <w:rsid w:val="00736677"/>
    <w:rsid w:val="00737266"/>
    <w:rsid w:val="007374CC"/>
    <w:rsid w:val="007404AA"/>
    <w:rsid w:val="0074111F"/>
    <w:rsid w:val="007413F0"/>
    <w:rsid w:val="00743742"/>
    <w:rsid w:val="00743B76"/>
    <w:rsid w:val="007441EA"/>
    <w:rsid w:val="00744F5D"/>
    <w:rsid w:val="00747242"/>
    <w:rsid w:val="00747B9F"/>
    <w:rsid w:val="00750393"/>
    <w:rsid w:val="00751AF9"/>
    <w:rsid w:val="00751C49"/>
    <w:rsid w:val="00752BD8"/>
    <w:rsid w:val="00753177"/>
    <w:rsid w:val="0075371D"/>
    <w:rsid w:val="00754507"/>
    <w:rsid w:val="00755181"/>
    <w:rsid w:val="00755A0E"/>
    <w:rsid w:val="00756485"/>
    <w:rsid w:val="00756FC3"/>
    <w:rsid w:val="00757668"/>
    <w:rsid w:val="00757C18"/>
    <w:rsid w:val="007601E8"/>
    <w:rsid w:val="00760721"/>
    <w:rsid w:val="0076138B"/>
    <w:rsid w:val="00761F48"/>
    <w:rsid w:val="00765C2B"/>
    <w:rsid w:val="00765CFD"/>
    <w:rsid w:val="00765D25"/>
    <w:rsid w:val="00766126"/>
    <w:rsid w:val="007669BB"/>
    <w:rsid w:val="00766B1E"/>
    <w:rsid w:val="00766D43"/>
    <w:rsid w:val="00767092"/>
    <w:rsid w:val="007678EC"/>
    <w:rsid w:val="00767BBF"/>
    <w:rsid w:val="00770743"/>
    <w:rsid w:val="00770980"/>
    <w:rsid w:val="00771AED"/>
    <w:rsid w:val="007722F9"/>
    <w:rsid w:val="007727C9"/>
    <w:rsid w:val="00773585"/>
    <w:rsid w:val="0077397C"/>
    <w:rsid w:val="00773A2E"/>
    <w:rsid w:val="00774BBF"/>
    <w:rsid w:val="00775BB4"/>
    <w:rsid w:val="00775F36"/>
    <w:rsid w:val="00776331"/>
    <w:rsid w:val="00776395"/>
    <w:rsid w:val="00776762"/>
    <w:rsid w:val="00776923"/>
    <w:rsid w:val="00776B40"/>
    <w:rsid w:val="00776B78"/>
    <w:rsid w:val="00776FDA"/>
    <w:rsid w:val="00777379"/>
    <w:rsid w:val="0077770C"/>
    <w:rsid w:val="00781744"/>
    <w:rsid w:val="00781B04"/>
    <w:rsid w:val="00781B19"/>
    <w:rsid w:val="00781FDD"/>
    <w:rsid w:val="0078201C"/>
    <w:rsid w:val="007823C2"/>
    <w:rsid w:val="00782535"/>
    <w:rsid w:val="007827A7"/>
    <w:rsid w:val="00782B54"/>
    <w:rsid w:val="00782BC8"/>
    <w:rsid w:val="00783133"/>
    <w:rsid w:val="00785171"/>
    <w:rsid w:val="00785C52"/>
    <w:rsid w:val="007866CB"/>
    <w:rsid w:val="007875F0"/>
    <w:rsid w:val="00790842"/>
    <w:rsid w:val="00792716"/>
    <w:rsid w:val="00792D05"/>
    <w:rsid w:val="00792EE8"/>
    <w:rsid w:val="00793490"/>
    <w:rsid w:val="00793B15"/>
    <w:rsid w:val="00794076"/>
    <w:rsid w:val="00794AAA"/>
    <w:rsid w:val="0079548F"/>
    <w:rsid w:val="0079616D"/>
    <w:rsid w:val="00796633"/>
    <w:rsid w:val="007968FC"/>
    <w:rsid w:val="00797177"/>
    <w:rsid w:val="007971E5"/>
    <w:rsid w:val="00797DB2"/>
    <w:rsid w:val="007A05D1"/>
    <w:rsid w:val="007A09C4"/>
    <w:rsid w:val="007A1AEF"/>
    <w:rsid w:val="007A2699"/>
    <w:rsid w:val="007A2D42"/>
    <w:rsid w:val="007A3294"/>
    <w:rsid w:val="007A3590"/>
    <w:rsid w:val="007A36E3"/>
    <w:rsid w:val="007A3853"/>
    <w:rsid w:val="007A4AF4"/>
    <w:rsid w:val="007A4C34"/>
    <w:rsid w:val="007A4E47"/>
    <w:rsid w:val="007A5253"/>
    <w:rsid w:val="007A575A"/>
    <w:rsid w:val="007A5A96"/>
    <w:rsid w:val="007B26EC"/>
    <w:rsid w:val="007B3327"/>
    <w:rsid w:val="007B362B"/>
    <w:rsid w:val="007B3B49"/>
    <w:rsid w:val="007B3DAA"/>
    <w:rsid w:val="007B4A1D"/>
    <w:rsid w:val="007B583F"/>
    <w:rsid w:val="007B5A3B"/>
    <w:rsid w:val="007B6BC0"/>
    <w:rsid w:val="007B76C5"/>
    <w:rsid w:val="007C05AA"/>
    <w:rsid w:val="007C0E86"/>
    <w:rsid w:val="007C147C"/>
    <w:rsid w:val="007C1755"/>
    <w:rsid w:val="007C1B44"/>
    <w:rsid w:val="007C2CA3"/>
    <w:rsid w:val="007C3EF6"/>
    <w:rsid w:val="007C4181"/>
    <w:rsid w:val="007C421A"/>
    <w:rsid w:val="007C46AB"/>
    <w:rsid w:val="007C474D"/>
    <w:rsid w:val="007C6184"/>
    <w:rsid w:val="007C62AA"/>
    <w:rsid w:val="007C6FB0"/>
    <w:rsid w:val="007C7339"/>
    <w:rsid w:val="007C7B8F"/>
    <w:rsid w:val="007C7F48"/>
    <w:rsid w:val="007D0726"/>
    <w:rsid w:val="007D0C7C"/>
    <w:rsid w:val="007D148F"/>
    <w:rsid w:val="007D14E7"/>
    <w:rsid w:val="007D1CD3"/>
    <w:rsid w:val="007D1CDC"/>
    <w:rsid w:val="007D1EF1"/>
    <w:rsid w:val="007D23EC"/>
    <w:rsid w:val="007D2F5E"/>
    <w:rsid w:val="007D35EA"/>
    <w:rsid w:val="007D4610"/>
    <w:rsid w:val="007D4EAC"/>
    <w:rsid w:val="007D5211"/>
    <w:rsid w:val="007D5D48"/>
    <w:rsid w:val="007D663A"/>
    <w:rsid w:val="007D6E78"/>
    <w:rsid w:val="007D735B"/>
    <w:rsid w:val="007E080E"/>
    <w:rsid w:val="007E0ABD"/>
    <w:rsid w:val="007E1735"/>
    <w:rsid w:val="007E1845"/>
    <w:rsid w:val="007E1886"/>
    <w:rsid w:val="007E1FA5"/>
    <w:rsid w:val="007E2656"/>
    <w:rsid w:val="007E305A"/>
    <w:rsid w:val="007E316A"/>
    <w:rsid w:val="007E31A6"/>
    <w:rsid w:val="007E3883"/>
    <w:rsid w:val="007E4E32"/>
    <w:rsid w:val="007E5940"/>
    <w:rsid w:val="007E5CB0"/>
    <w:rsid w:val="007E7926"/>
    <w:rsid w:val="007E7B4D"/>
    <w:rsid w:val="007E7BF5"/>
    <w:rsid w:val="007E7E88"/>
    <w:rsid w:val="007F009C"/>
    <w:rsid w:val="007F1054"/>
    <w:rsid w:val="007F1B88"/>
    <w:rsid w:val="007F1FE1"/>
    <w:rsid w:val="007F2054"/>
    <w:rsid w:val="007F21E2"/>
    <w:rsid w:val="007F2526"/>
    <w:rsid w:val="007F272A"/>
    <w:rsid w:val="007F280F"/>
    <w:rsid w:val="007F351B"/>
    <w:rsid w:val="007F3672"/>
    <w:rsid w:val="007F4532"/>
    <w:rsid w:val="007F513F"/>
    <w:rsid w:val="007F592C"/>
    <w:rsid w:val="007F5B45"/>
    <w:rsid w:val="007F5D6E"/>
    <w:rsid w:val="007F621A"/>
    <w:rsid w:val="007F622E"/>
    <w:rsid w:val="007F68CA"/>
    <w:rsid w:val="007F6C47"/>
    <w:rsid w:val="007F7A6A"/>
    <w:rsid w:val="007F7BC1"/>
    <w:rsid w:val="007F7CDB"/>
    <w:rsid w:val="007F7E8C"/>
    <w:rsid w:val="0080049E"/>
    <w:rsid w:val="00800585"/>
    <w:rsid w:val="00800B91"/>
    <w:rsid w:val="00802181"/>
    <w:rsid w:val="00802604"/>
    <w:rsid w:val="00803FC4"/>
    <w:rsid w:val="00804AA6"/>
    <w:rsid w:val="00804C46"/>
    <w:rsid w:val="00804C79"/>
    <w:rsid w:val="00804EFF"/>
    <w:rsid w:val="00804FCC"/>
    <w:rsid w:val="00805685"/>
    <w:rsid w:val="0080578F"/>
    <w:rsid w:val="00805E2D"/>
    <w:rsid w:val="008061B9"/>
    <w:rsid w:val="0080627C"/>
    <w:rsid w:val="00806B92"/>
    <w:rsid w:val="0080704A"/>
    <w:rsid w:val="00807053"/>
    <w:rsid w:val="00807078"/>
    <w:rsid w:val="00810732"/>
    <w:rsid w:val="00810FE4"/>
    <w:rsid w:val="008111BE"/>
    <w:rsid w:val="00811FD4"/>
    <w:rsid w:val="008124E6"/>
    <w:rsid w:val="00812828"/>
    <w:rsid w:val="00812BD2"/>
    <w:rsid w:val="00812BEE"/>
    <w:rsid w:val="00812C66"/>
    <w:rsid w:val="00812D7A"/>
    <w:rsid w:val="00813333"/>
    <w:rsid w:val="00813A50"/>
    <w:rsid w:val="00813EB6"/>
    <w:rsid w:val="00813FA0"/>
    <w:rsid w:val="00814795"/>
    <w:rsid w:val="00814B43"/>
    <w:rsid w:val="00815133"/>
    <w:rsid w:val="008154C6"/>
    <w:rsid w:val="00815D97"/>
    <w:rsid w:val="008162D3"/>
    <w:rsid w:val="00816B5E"/>
    <w:rsid w:val="00816C5B"/>
    <w:rsid w:val="00816C97"/>
    <w:rsid w:val="008172BB"/>
    <w:rsid w:val="00817305"/>
    <w:rsid w:val="008178FE"/>
    <w:rsid w:val="008202D4"/>
    <w:rsid w:val="00820C7F"/>
    <w:rsid w:val="00821500"/>
    <w:rsid w:val="00822831"/>
    <w:rsid w:val="008228C3"/>
    <w:rsid w:val="00822F35"/>
    <w:rsid w:val="00823878"/>
    <w:rsid w:val="008239CB"/>
    <w:rsid w:val="008251B9"/>
    <w:rsid w:val="008263EE"/>
    <w:rsid w:val="00826950"/>
    <w:rsid w:val="00830132"/>
    <w:rsid w:val="00830295"/>
    <w:rsid w:val="0083042A"/>
    <w:rsid w:val="0083193E"/>
    <w:rsid w:val="00831AAF"/>
    <w:rsid w:val="0083245B"/>
    <w:rsid w:val="00832DB8"/>
    <w:rsid w:val="0083346D"/>
    <w:rsid w:val="008337C0"/>
    <w:rsid w:val="00833FEB"/>
    <w:rsid w:val="00834D9D"/>
    <w:rsid w:val="00834E38"/>
    <w:rsid w:val="00835798"/>
    <w:rsid w:val="00835F49"/>
    <w:rsid w:val="008373CF"/>
    <w:rsid w:val="008378F0"/>
    <w:rsid w:val="00837FB0"/>
    <w:rsid w:val="00840128"/>
    <w:rsid w:val="00840B8C"/>
    <w:rsid w:val="008411AE"/>
    <w:rsid w:val="0084162B"/>
    <w:rsid w:val="0084181F"/>
    <w:rsid w:val="00841C13"/>
    <w:rsid w:val="0084242A"/>
    <w:rsid w:val="0084470F"/>
    <w:rsid w:val="008451A3"/>
    <w:rsid w:val="0084601F"/>
    <w:rsid w:val="008463E0"/>
    <w:rsid w:val="00847B09"/>
    <w:rsid w:val="00850231"/>
    <w:rsid w:val="0085053A"/>
    <w:rsid w:val="00850E27"/>
    <w:rsid w:val="008511FE"/>
    <w:rsid w:val="008519BD"/>
    <w:rsid w:val="00851A71"/>
    <w:rsid w:val="0085231F"/>
    <w:rsid w:val="00852372"/>
    <w:rsid w:val="00852652"/>
    <w:rsid w:val="00852D84"/>
    <w:rsid w:val="008531A9"/>
    <w:rsid w:val="00853960"/>
    <w:rsid w:val="00853E3D"/>
    <w:rsid w:val="00854051"/>
    <w:rsid w:val="00854777"/>
    <w:rsid w:val="00855BC8"/>
    <w:rsid w:val="00855DEB"/>
    <w:rsid w:val="00856196"/>
    <w:rsid w:val="008562E6"/>
    <w:rsid w:val="008566D1"/>
    <w:rsid w:val="008567DE"/>
    <w:rsid w:val="0085760D"/>
    <w:rsid w:val="008576A9"/>
    <w:rsid w:val="00857E23"/>
    <w:rsid w:val="008604E1"/>
    <w:rsid w:val="0086054B"/>
    <w:rsid w:val="00860738"/>
    <w:rsid w:val="00860F8F"/>
    <w:rsid w:val="0086103D"/>
    <w:rsid w:val="00862BB8"/>
    <w:rsid w:val="008638BF"/>
    <w:rsid w:val="00863B9E"/>
    <w:rsid w:val="0086494E"/>
    <w:rsid w:val="0086516E"/>
    <w:rsid w:val="00865256"/>
    <w:rsid w:val="008655AB"/>
    <w:rsid w:val="008665D9"/>
    <w:rsid w:val="00867494"/>
    <w:rsid w:val="00867811"/>
    <w:rsid w:val="00867AFB"/>
    <w:rsid w:val="00867DF7"/>
    <w:rsid w:val="00867E5E"/>
    <w:rsid w:val="0087048A"/>
    <w:rsid w:val="00870D45"/>
    <w:rsid w:val="0087249C"/>
    <w:rsid w:val="00872A55"/>
    <w:rsid w:val="00872B39"/>
    <w:rsid w:val="008737D9"/>
    <w:rsid w:val="00873F7D"/>
    <w:rsid w:val="008742AF"/>
    <w:rsid w:val="00874D69"/>
    <w:rsid w:val="00875324"/>
    <w:rsid w:val="00875A29"/>
    <w:rsid w:val="00876123"/>
    <w:rsid w:val="00876194"/>
    <w:rsid w:val="008766BF"/>
    <w:rsid w:val="0087691D"/>
    <w:rsid w:val="0087719A"/>
    <w:rsid w:val="008771BD"/>
    <w:rsid w:val="008771CF"/>
    <w:rsid w:val="00877384"/>
    <w:rsid w:val="00877D78"/>
    <w:rsid w:val="0088066E"/>
    <w:rsid w:val="00880A5A"/>
    <w:rsid w:val="0088179A"/>
    <w:rsid w:val="00881B2B"/>
    <w:rsid w:val="00881EDB"/>
    <w:rsid w:val="008820B4"/>
    <w:rsid w:val="0088225C"/>
    <w:rsid w:val="008823C0"/>
    <w:rsid w:val="00882D06"/>
    <w:rsid w:val="008834BD"/>
    <w:rsid w:val="0088371B"/>
    <w:rsid w:val="00883AB1"/>
    <w:rsid w:val="00883D4F"/>
    <w:rsid w:val="00884576"/>
    <w:rsid w:val="00884F4C"/>
    <w:rsid w:val="008854E2"/>
    <w:rsid w:val="00885CA3"/>
    <w:rsid w:val="00885CEC"/>
    <w:rsid w:val="008861CA"/>
    <w:rsid w:val="00886334"/>
    <w:rsid w:val="0088646A"/>
    <w:rsid w:val="008866BA"/>
    <w:rsid w:val="008868F5"/>
    <w:rsid w:val="0088756F"/>
    <w:rsid w:val="00887826"/>
    <w:rsid w:val="00890088"/>
    <w:rsid w:val="0089075A"/>
    <w:rsid w:val="0089197F"/>
    <w:rsid w:val="00891996"/>
    <w:rsid w:val="008927AE"/>
    <w:rsid w:val="008927DE"/>
    <w:rsid w:val="008929F2"/>
    <w:rsid w:val="00892ECF"/>
    <w:rsid w:val="00893646"/>
    <w:rsid w:val="0089393F"/>
    <w:rsid w:val="00893BA4"/>
    <w:rsid w:val="00893D1A"/>
    <w:rsid w:val="008942E9"/>
    <w:rsid w:val="00894935"/>
    <w:rsid w:val="00895C6C"/>
    <w:rsid w:val="00895FC6"/>
    <w:rsid w:val="008965A6"/>
    <w:rsid w:val="00896C93"/>
    <w:rsid w:val="00896F1D"/>
    <w:rsid w:val="008975B1"/>
    <w:rsid w:val="008975F9"/>
    <w:rsid w:val="00897CB4"/>
    <w:rsid w:val="008A0526"/>
    <w:rsid w:val="008A1654"/>
    <w:rsid w:val="008A1713"/>
    <w:rsid w:val="008A1732"/>
    <w:rsid w:val="008A1F8E"/>
    <w:rsid w:val="008A1FC3"/>
    <w:rsid w:val="008A2F83"/>
    <w:rsid w:val="008A3821"/>
    <w:rsid w:val="008A3A85"/>
    <w:rsid w:val="008A3C19"/>
    <w:rsid w:val="008A42BE"/>
    <w:rsid w:val="008A45F9"/>
    <w:rsid w:val="008A46CC"/>
    <w:rsid w:val="008A4DC3"/>
    <w:rsid w:val="008A75D3"/>
    <w:rsid w:val="008B0034"/>
    <w:rsid w:val="008B076B"/>
    <w:rsid w:val="008B0C22"/>
    <w:rsid w:val="008B0EE0"/>
    <w:rsid w:val="008B164B"/>
    <w:rsid w:val="008B1C71"/>
    <w:rsid w:val="008B1E0F"/>
    <w:rsid w:val="008B379A"/>
    <w:rsid w:val="008B432E"/>
    <w:rsid w:val="008B4614"/>
    <w:rsid w:val="008B4A6B"/>
    <w:rsid w:val="008B505F"/>
    <w:rsid w:val="008B516C"/>
    <w:rsid w:val="008B526D"/>
    <w:rsid w:val="008B622C"/>
    <w:rsid w:val="008B6AFB"/>
    <w:rsid w:val="008B6B3F"/>
    <w:rsid w:val="008B6C25"/>
    <w:rsid w:val="008B6E85"/>
    <w:rsid w:val="008B7E0C"/>
    <w:rsid w:val="008C0325"/>
    <w:rsid w:val="008C141B"/>
    <w:rsid w:val="008C18B2"/>
    <w:rsid w:val="008C1F5F"/>
    <w:rsid w:val="008C2A88"/>
    <w:rsid w:val="008C2FCD"/>
    <w:rsid w:val="008C3892"/>
    <w:rsid w:val="008C399B"/>
    <w:rsid w:val="008C3E7E"/>
    <w:rsid w:val="008C45FE"/>
    <w:rsid w:val="008C4971"/>
    <w:rsid w:val="008C4FB1"/>
    <w:rsid w:val="008C502B"/>
    <w:rsid w:val="008C55AC"/>
    <w:rsid w:val="008C60A5"/>
    <w:rsid w:val="008C6508"/>
    <w:rsid w:val="008C6742"/>
    <w:rsid w:val="008C7067"/>
    <w:rsid w:val="008C7B36"/>
    <w:rsid w:val="008C7BB4"/>
    <w:rsid w:val="008D00D1"/>
    <w:rsid w:val="008D0935"/>
    <w:rsid w:val="008D0B25"/>
    <w:rsid w:val="008D0BDB"/>
    <w:rsid w:val="008D0D53"/>
    <w:rsid w:val="008D0FF5"/>
    <w:rsid w:val="008D12F1"/>
    <w:rsid w:val="008D1343"/>
    <w:rsid w:val="008D1442"/>
    <w:rsid w:val="008D1973"/>
    <w:rsid w:val="008D198E"/>
    <w:rsid w:val="008D2277"/>
    <w:rsid w:val="008D25D6"/>
    <w:rsid w:val="008D2995"/>
    <w:rsid w:val="008D3689"/>
    <w:rsid w:val="008D36B0"/>
    <w:rsid w:val="008D45CB"/>
    <w:rsid w:val="008D4C2B"/>
    <w:rsid w:val="008D4F9B"/>
    <w:rsid w:val="008D65DB"/>
    <w:rsid w:val="008D68AF"/>
    <w:rsid w:val="008D6EBE"/>
    <w:rsid w:val="008D7954"/>
    <w:rsid w:val="008D7C78"/>
    <w:rsid w:val="008E1232"/>
    <w:rsid w:val="008E12B4"/>
    <w:rsid w:val="008E16B5"/>
    <w:rsid w:val="008E171D"/>
    <w:rsid w:val="008E1879"/>
    <w:rsid w:val="008E2769"/>
    <w:rsid w:val="008E2864"/>
    <w:rsid w:val="008E2B0C"/>
    <w:rsid w:val="008E3142"/>
    <w:rsid w:val="008E373D"/>
    <w:rsid w:val="008E3D14"/>
    <w:rsid w:val="008E4448"/>
    <w:rsid w:val="008E5DFD"/>
    <w:rsid w:val="008E66DD"/>
    <w:rsid w:val="008E671B"/>
    <w:rsid w:val="008E6D87"/>
    <w:rsid w:val="008E75BC"/>
    <w:rsid w:val="008E76D4"/>
    <w:rsid w:val="008E78F7"/>
    <w:rsid w:val="008E7CEF"/>
    <w:rsid w:val="008F0AFA"/>
    <w:rsid w:val="008F1180"/>
    <w:rsid w:val="008F1371"/>
    <w:rsid w:val="008F17B5"/>
    <w:rsid w:val="008F1F6B"/>
    <w:rsid w:val="008F2676"/>
    <w:rsid w:val="008F2A55"/>
    <w:rsid w:val="008F2A6E"/>
    <w:rsid w:val="008F31D1"/>
    <w:rsid w:val="008F340D"/>
    <w:rsid w:val="008F377A"/>
    <w:rsid w:val="008F4637"/>
    <w:rsid w:val="008F495D"/>
    <w:rsid w:val="008F4AD3"/>
    <w:rsid w:val="008F4F7A"/>
    <w:rsid w:val="008F509B"/>
    <w:rsid w:val="008F5179"/>
    <w:rsid w:val="008F5BB5"/>
    <w:rsid w:val="008F642A"/>
    <w:rsid w:val="008F720B"/>
    <w:rsid w:val="008F7658"/>
    <w:rsid w:val="008F7B02"/>
    <w:rsid w:val="00900D6F"/>
    <w:rsid w:val="0090143B"/>
    <w:rsid w:val="00901719"/>
    <w:rsid w:val="00902323"/>
    <w:rsid w:val="00902714"/>
    <w:rsid w:val="009032A3"/>
    <w:rsid w:val="009037C1"/>
    <w:rsid w:val="00903BBE"/>
    <w:rsid w:val="009042D2"/>
    <w:rsid w:val="009051F8"/>
    <w:rsid w:val="00905CEB"/>
    <w:rsid w:val="0090666F"/>
    <w:rsid w:val="00906E0D"/>
    <w:rsid w:val="009072E5"/>
    <w:rsid w:val="0090752C"/>
    <w:rsid w:val="00907AFE"/>
    <w:rsid w:val="009106D0"/>
    <w:rsid w:val="009116C9"/>
    <w:rsid w:val="00912396"/>
    <w:rsid w:val="00912D51"/>
    <w:rsid w:val="009136CA"/>
    <w:rsid w:val="00913BD1"/>
    <w:rsid w:val="00913D6B"/>
    <w:rsid w:val="00913E5E"/>
    <w:rsid w:val="00914405"/>
    <w:rsid w:val="00914AEA"/>
    <w:rsid w:val="0091617B"/>
    <w:rsid w:val="00917445"/>
    <w:rsid w:val="00917B4C"/>
    <w:rsid w:val="0092037A"/>
    <w:rsid w:val="009208DD"/>
    <w:rsid w:val="00924788"/>
    <w:rsid w:val="009254A1"/>
    <w:rsid w:val="0092621D"/>
    <w:rsid w:val="00926372"/>
    <w:rsid w:val="00926405"/>
    <w:rsid w:val="00927293"/>
    <w:rsid w:val="009275B9"/>
    <w:rsid w:val="009307FA"/>
    <w:rsid w:val="0093135B"/>
    <w:rsid w:val="00931F39"/>
    <w:rsid w:val="00931FC6"/>
    <w:rsid w:val="00932021"/>
    <w:rsid w:val="0093215F"/>
    <w:rsid w:val="009328F6"/>
    <w:rsid w:val="00932AD4"/>
    <w:rsid w:val="00932B23"/>
    <w:rsid w:val="00933369"/>
    <w:rsid w:val="00933955"/>
    <w:rsid w:val="00933C91"/>
    <w:rsid w:val="00934298"/>
    <w:rsid w:val="00934863"/>
    <w:rsid w:val="00934939"/>
    <w:rsid w:val="00934DF2"/>
    <w:rsid w:val="00935E86"/>
    <w:rsid w:val="009372BD"/>
    <w:rsid w:val="00937717"/>
    <w:rsid w:val="00940AA9"/>
    <w:rsid w:val="00940C6C"/>
    <w:rsid w:val="00940D57"/>
    <w:rsid w:val="00941166"/>
    <w:rsid w:val="00941993"/>
    <w:rsid w:val="00941BA6"/>
    <w:rsid w:val="00941C64"/>
    <w:rsid w:val="009428D6"/>
    <w:rsid w:val="00944076"/>
    <w:rsid w:val="009444BE"/>
    <w:rsid w:val="00944DBF"/>
    <w:rsid w:val="00945151"/>
    <w:rsid w:val="009457FF"/>
    <w:rsid w:val="00945F79"/>
    <w:rsid w:val="00946FB3"/>
    <w:rsid w:val="00947525"/>
    <w:rsid w:val="00950E1B"/>
    <w:rsid w:val="00950EDE"/>
    <w:rsid w:val="00951400"/>
    <w:rsid w:val="00951DC8"/>
    <w:rsid w:val="00952227"/>
    <w:rsid w:val="00952317"/>
    <w:rsid w:val="00952CBE"/>
    <w:rsid w:val="00953168"/>
    <w:rsid w:val="009541C7"/>
    <w:rsid w:val="009542C6"/>
    <w:rsid w:val="00954A8C"/>
    <w:rsid w:val="0095506D"/>
    <w:rsid w:val="00955352"/>
    <w:rsid w:val="00955A9C"/>
    <w:rsid w:val="00956CD6"/>
    <w:rsid w:val="009570C4"/>
    <w:rsid w:val="00957782"/>
    <w:rsid w:val="00957C36"/>
    <w:rsid w:val="009604DE"/>
    <w:rsid w:val="009612B2"/>
    <w:rsid w:val="00962C11"/>
    <w:rsid w:val="00963B77"/>
    <w:rsid w:val="0096440F"/>
    <w:rsid w:val="00964434"/>
    <w:rsid w:val="0096577A"/>
    <w:rsid w:val="009658BE"/>
    <w:rsid w:val="00967599"/>
    <w:rsid w:val="0097033A"/>
    <w:rsid w:val="0097108B"/>
    <w:rsid w:val="00971371"/>
    <w:rsid w:val="00972146"/>
    <w:rsid w:val="00972927"/>
    <w:rsid w:val="00972B25"/>
    <w:rsid w:val="00972E3F"/>
    <w:rsid w:val="00973CB4"/>
    <w:rsid w:val="009754DE"/>
    <w:rsid w:val="0097554B"/>
    <w:rsid w:val="0097602C"/>
    <w:rsid w:val="00976584"/>
    <w:rsid w:val="00976588"/>
    <w:rsid w:val="00976672"/>
    <w:rsid w:val="00976A7F"/>
    <w:rsid w:val="00976D5E"/>
    <w:rsid w:val="0097703B"/>
    <w:rsid w:val="00977103"/>
    <w:rsid w:val="0097744F"/>
    <w:rsid w:val="0097777E"/>
    <w:rsid w:val="00980F3C"/>
    <w:rsid w:val="009810EC"/>
    <w:rsid w:val="00981639"/>
    <w:rsid w:val="00981E63"/>
    <w:rsid w:val="00981F68"/>
    <w:rsid w:val="0098273C"/>
    <w:rsid w:val="009836C1"/>
    <w:rsid w:val="009845DB"/>
    <w:rsid w:val="00984772"/>
    <w:rsid w:val="00984F21"/>
    <w:rsid w:val="009855C6"/>
    <w:rsid w:val="009858F4"/>
    <w:rsid w:val="0098593C"/>
    <w:rsid w:val="00986333"/>
    <w:rsid w:val="00987057"/>
    <w:rsid w:val="00987299"/>
    <w:rsid w:val="009875F4"/>
    <w:rsid w:val="00987A2A"/>
    <w:rsid w:val="00987B43"/>
    <w:rsid w:val="0099012D"/>
    <w:rsid w:val="00990619"/>
    <w:rsid w:val="009907A8"/>
    <w:rsid w:val="00990EF0"/>
    <w:rsid w:val="00991F1D"/>
    <w:rsid w:val="00991FB3"/>
    <w:rsid w:val="00993157"/>
    <w:rsid w:val="00994CC1"/>
    <w:rsid w:val="00994FAC"/>
    <w:rsid w:val="009960D4"/>
    <w:rsid w:val="00996AEF"/>
    <w:rsid w:val="00997538"/>
    <w:rsid w:val="009A0089"/>
    <w:rsid w:val="009A0380"/>
    <w:rsid w:val="009A108D"/>
    <w:rsid w:val="009A1336"/>
    <w:rsid w:val="009A23F5"/>
    <w:rsid w:val="009A3BFD"/>
    <w:rsid w:val="009A523A"/>
    <w:rsid w:val="009A55FB"/>
    <w:rsid w:val="009A667F"/>
    <w:rsid w:val="009A6A3B"/>
    <w:rsid w:val="009A6E06"/>
    <w:rsid w:val="009A79F7"/>
    <w:rsid w:val="009A7B80"/>
    <w:rsid w:val="009A7E63"/>
    <w:rsid w:val="009B07C0"/>
    <w:rsid w:val="009B1A12"/>
    <w:rsid w:val="009B21E8"/>
    <w:rsid w:val="009B2739"/>
    <w:rsid w:val="009B291C"/>
    <w:rsid w:val="009B2F53"/>
    <w:rsid w:val="009B3592"/>
    <w:rsid w:val="009B3628"/>
    <w:rsid w:val="009B4AAC"/>
    <w:rsid w:val="009B4B34"/>
    <w:rsid w:val="009B55AE"/>
    <w:rsid w:val="009B5C5A"/>
    <w:rsid w:val="009B6203"/>
    <w:rsid w:val="009B6595"/>
    <w:rsid w:val="009B7609"/>
    <w:rsid w:val="009B7BB7"/>
    <w:rsid w:val="009C02E0"/>
    <w:rsid w:val="009C033D"/>
    <w:rsid w:val="009C056C"/>
    <w:rsid w:val="009C0E55"/>
    <w:rsid w:val="009C0EE2"/>
    <w:rsid w:val="009C1822"/>
    <w:rsid w:val="009C1C45"/>
    <w:rsid w:val="009C1F8B"/>
    <w:rsid w:val="009C2ECC"/>
    <w:rsid w:val="009C31AC"/>
    <w:rsid w:val="009C4258"/>
    <w:rsid w:val="009C5F0D"/>
    <w:rsid w:val="009C79AD"/>
    <w:rsid w:val="009D02C7"/>
    <w:rsid w:val="009D062F"/>
    <w:rsid w:val="009D18AD"/>
    <w:rsid w:val="009D1DF4"/>
    <w:rsid w:val="009D2F0C"/>
    <w:rsid w:val="009D3ADC"/>
    <w:rsid w:val="009D40DB"/>
    <w:rsid w:val="009D4364"/>
    <w:rsid w:val="009D459A"/>
    <w:rsid w:val="009D4A6D"/>
    <w:rsid w:val="009D50FF"/>
    <w:rsid w:val="009D5282"/>
    <w:rsid w:val="009D61AD"/>
    <w:rsid w:val="009D6CD2"/>
    <w:rsid w:val="009E09D5"/>
    <w:rsid w:val="009E1681"/>
    <w:rsid w:val="009E1902"/>
    <w:rsid w:val="009E210E"/>
    <w:rsid w:val="009E21A4"/>
    <w:rsid w:val="009E2803"/>
    <w:rsid w:val="009E2993"/>
    <w:rsid w:val="009E2A00"/>
    <w:rsid w:val="009E33BC"/>
    <w:rsid w:val="009E399F"/>
    <w:rsid w:val="009E3BF4"/>
    <w:rsid w:val="009E3EAD"/>
    <w:rsid w:val="009E4129"/>
    <w:rsid w:val="009E48FF"/>
    <w:rsid w:val="009E4D41"/>
    <w:rsid w:val="009E4D90"/>
    <w:rsid w:val="009E5D1D"/>
    <w:rsid w:val="009E661C"/>
    <w:rsid w:val="009E670A"/>
    <w:rsid w:val="009E7B74"/>
    <w:rsid w:val="009E7F6A"/>
    <w:rsid w:val="009F02CD"/>
    <w:rsid w:val="009F04DB"/>
    <w:rsid w:val="009F055B"/>
    <w:rsid w:val="009F148C"/>
    <w:rsid w:val="009F167D"/>
    <w:rsid w:val="009F1C46"/>
    <w:rsid w:val="009F2700"/>
    <w:rsid w:val="009F2C25"/>
    <w:rsid w:val="009F2E15"/>
    <w:rsid w:val="009F2ED3"/>
    <w:rsid w:val="009F3DFF"/>
    <w:rsid w:val="009F420E"/>
    <w:rsid w:val="009F555E"/>
    <w:rsid w:val="009F588F"/>
    <w:rsid w:val="009F6FE4"/>
    <w:rsid w:val="009F7857"/>
    <w:rsid w:val="009F7EBD"/>
    <w:rsid w:val="009F7F01"/>
    <w:rsid w:val="00A00069"/>
    <w:rsid w:val="00A006EB"/>
    <w:rsid w:val="00A01225"/>
    <w:rsid w:val="00A012EF"/>
    <w:rsid w:val="00A0132A"/>
    <w:rsid w:val="00A01A29"/>
    <w:rsid w:val="00A022F0"/>
    <w:rsid w:val="00A0320A"/>
    <w:rsid w:val="00A03314"/>
    <w:rsid w:val="00A03C17"/>
    <w:rsid w:val="00A040B4"/>
    <w:rsid w:val="00A04179"/>
    <w:rsid w:val="00A05559"/>
    <w:rsid w:val="00A05FB8"/>
    <w:rsid w:val="00A06ACF"/>
    <w:rsid w:val="00A06E1C"/>
    <w:rsid w:val="00A1085F"/>
    <w:rsid w:val="00A1199C"/>
    <w:rsid w:val="00A125F4"/>
    <w:rsid w:val="00A13F9B"/>
    <w:rsid w:val="00A142F3"/>
    <w:rsid w:val="00A149BC"/>
    <w:rsid w:val="00A14FF3"/>
    <w:rsid w:val="00A159CE"/>
    <w:rsid w:val="00A165D3"/>
    <w:rsid w:val="00A167A4"/>
    <w:rsid w:val="00A1766B"/>
    <w:rsid w:val="00A21521"/>
    <w:rsid w:val="00A21915"/>
    <w:rsid w:val="00A24713"/>
    <w:rsid w:val="00A247E3"/>
    <w:rsid w:val="00A25ACF"/>
    <w:rsid w:val="00A26870"/>
    <w:rsid w:val="00A268F2"/>
    <w:rsid w:val="00A31110"/>
    <w:rsid w:val="00A3134B"/>
    <w:rsid w:val="00A31374"/>
    <w:rsid w:val="00A316F0"/>
    <w:rsid w:val="00A31943"/>
    <w:rsid w:val="00A31B23"/>
    <w:rsid w:val="00A32052"/>
    <w:rsid w:val="00A3220E"/>
    <w:rsid w:val="00A32690"/>
    <w:rsid w:val="00A32919"/>
    <w:rsid w:val="00A329E3"/>
    <w:rsid w:val="00A330E4"/>
    <w:rsid w:val="00A3352D"/>
    <w:rsid w:val="00A33562"/>
    <w:rsid w:val="00A33A27"/>
    <w:rsid w:val="00A33C0B"/>
    <w:rsid w:val="00A33CD2"/>
    <w:rsid w:val="00A33E7F"/>
    <w:rsid w:val="00A34F83"/>
    <w:rsid w:val="00A35167"/>
    <w:rsid w:val="00A35301"/>
    <w:rsid w:val="00A357A3"/>
    <w:rsid w:val="00A3583B"/>
    <w:rsid w:val="00A359C4"/>
    <w:rsid w:val="00A35B66"/>
    <w:rsid w:val="00A364FE"/>
    <w:rsid w:val="00A36B31"/>
    <w:rsid w:val="00A403CA"/>
    <w:rsid w:val="00A4198E"/>
    <w:rsid w:val="00A41BD8"/>
    <w:rsid w:val="00A41C27"/>
    <w:rsid w:val="00A42D36"/>
    <w:rsid w:val="00A4331D"/>
    <w:rsid w:val="00A436CC"/>
    <w:rsid w:val="00A43C07"/>
    <w:rsid w:val="00A44A85"/>
    <w:rsid w:val="00A44B15"/>
    <w:rsid w:val="00A45C60"/>
    <w:rsid w:val="00A4699B"/>
    <w:rsid w:val="00A50CC0"/>
    <w:rsid w:val="00A50CE1"/>
    <w:rsid w:val="00A50D3C"/>
    <w:rsid w:val="00A518D9"/>
    <w:rsid w:val="00A51932"/>
    <w:rsid w:val="00A51B57"/>
    <w:rsid w:val="00A52148"/>
    <w:rsid w:val="00A5237C"/>
    <w:rsid w:val="00A53006"/>
    <w:rsid w:val="00A53218"/>
    <w:rsid w:val="00A53CC8"/>
    <w:rsid w:val="00A542D4"/>
    <w:rsid w:val="00A545DB"/>
    <w:rsid w:val="00A555AD"/>
    <w:rsid w:val="00A55EAC"/>
    <w:rsid w:val="00A55F0E"/>
    <w:rsid w:val="00A56E19"/>
    <w:rsid w:val="00A56EC2"/>
    <w:rsid w:val="00A573DC"/>
    <w:rsid w:val="00A577D0"/>
    <w:rsid w:val="00A57E67"/>
    <w:rsid w:val="00A60343"/>
    <w:rsid w:val="00A609F9"/>
    <w:rsid w:val="00A60D69"/>
    <w:rsid w:val="00A62419"/>
    <w:rsid w:val="00A62563"/>
    <w:rsid w:val="00A6308D"/>
    <w:rsid w:val="00A6478A"/>
    <w:rsid w:val="00A6478B"/>
    <w:rsid w:val="00A64FEA"/>
    <w:rsid w:val="00A658D1"/>
    <w:rsid w:val="00A662D5"/>
    <w:rsid w:val="00A66E83"/>
    <w:rsid w:val="00A66EAB"/>
    <w:rsid w:val="00A674E0"/>
    <w:rsid w:val="00A710D5"/>
    <w:rsid w:val="00A71BF9"/>
    <w:rsid w:val="00A71E98"/>
    <w:rsid w:val="00A71F0F"/>
    <w:rsid w:val="00A737AB"/>
    <w:rsid w:val="00A73E35"/>
    <w:rsid w:val="00A740D0"/>
    <w:rsid w:val="00A7438D"/>
    <w:rsid w:val="00A74CDF"/>
    <w:rsid w:val="00A755D9"/>
    <w:rsid w:val="00A75D76"/>
    <w:rsid w:val="00A766F3"/>
    <w:rsid w:val="00A77195"/>
    <w:rsid w:val="00A771B0"/>
    <w:rsid w:val="00A80504"/>
    <w:rsid w:val="00A80821"/>
    <w:rsid w:val="00A8085A"/>
    <w:rsid w:val="00A80CB9"/>
    <w:rsid w:val="00A80E57"/>
    <w:rsid w:val="00A818CD"/>
    <w:rsid w:val="00A8190E"/>
    <w:rsid w:val="00A81DB9"/>
    <w:rsid w:val="00A81E80"/>
    <w:rsid w:val="00A8345F"/>
    <w:rsid w:val="00A835CF"/>
    <w:rsid w:val="00A84970"/>
    <w:rsid w:val="00A84F70"/>
    <w:rsid w:val="00A85127"/>
    <w:rsid w:val="00A86FC5"/>
    <w:rsid w:val="00A87484"/>
    <w:rsid w:val="00A878EB"/>
    <w:rsid w:val="00A90F45"/>
    <w:rsid w:val="00A92192"/>
    <w:rsid w:val="00A930F6"/>
    <w:rsid w:val="00A9376B"/>
    <w:rsid w:val="00A93874"/>
    <w:rsid w:val="00A93F7D"/>
    <w:rsid w:val="00A9447F"/>
    <w:rsid w:val="00A9461E"/>
    <w:rsid w:val="00A95E29"/>
    <w:rsid w:val="00A97460"/>
    <w:rsid w:val="00A97798"/>
    <w:rsid w:val="00A97C1B"/>
    <w:rsid w:val="00A97CE0"/>
    <w:rsid w:val="00A97EC1"/>
    <w:rsid w:val="00AA0124"/>
    <w:rsid w:val="00AA0334"/>
    <w:rsid w:val="00AA0839"/>
    <w:rsid w:val="00AA08E7"/>
    <w:rsid w:val="00AA099F"/>
    <w:rsid w:val="00AA1CD1"/>
    <w:rsid w:val="00AA1EF8"/>
    <w:rsid w:val="00AA1F24"/>
    <w:rsid w:val="00AA20C3"/>
    <w:rsid w:val="00AA22BE"/>
    <w:rsid w:val="00AA2403"/>
    <w:rsid w:val="00AA242F"/>
    <w:rsid w:val="00AA287A"/>
    <w:rsid w:val="00AA29E9"/>
    <w:rsid w:val="00AA2A86"/>
    <w:rsid w:val="00AA2B94"/>
    <w:rsid w:val="00AA32AB"/>
    <w:rsid w:val="00AA369A"/>
    <w:rsid w:val="00AA4D5A"/>
    <w:rsid w:val="00AA5202"/>
    <w:rsid w:val="00AA5E32"/>
    <w:rsid w:val="00AA5F2B"/>
    <w:rsid w:val="00AA61C4"/>
    <w:rsid w:val="00AA6DBD"/>
    <w:rsid w:val="00AA6F6F"/>
    <w:rsid w:val="00AA733F"/>
    <w:rsid w:val="00AA753D"/>
    <w:rsid w:val="00AB0271"/>
    <w:rsid w:val="00AB0469"/>
    <w:rsid w:val="00AB0CEF"/>
    <w:rsid w:val="00AB1471"/>
    <w:rsid w:val="00AB152C"/>
    <w:rsid w:val="00AB18D9"/>
    <w:rsid w:val="00AB19FC"/>
    <w:rsid w:val="00AB2495"/>
    <w:rsid w:val="00AB35FB"/>
    <w:rsid w:val="00AB37DE"/>
    <w:rsid w:val="00AB40F4"/>
    <w:rsid w:val="00AB48DA"/>
    <w:rsid w:val="00AB4E33"/>
    <w:rsid w:val="00AB4EBE"/>
    <w:rsid w:val="00AB54D3"/>
    <w:rsid w:val="00AB5537"/>
    <w:rsid w:val="00AB573A"/>
    <w:rsid w:val="00AB59CC"/>
    <w:rsid w:val="00AB5DB0"/>
    <w:rsid w:val="00AB6647"/>
    <w:rsid w:val="00AB69A9"/>
    <w:rsid w:val="00AB6E8A"/>
    <w:rsid w:val="00AB7547"/>
    <w:rsid w:val="00AB767F"/>
    <w:rsid w:val="00AB7782"/>
    <w:rsid w:val="00AB7F4C"/>
    <w:rsid w:val="00AC025F"/>
    <w:rsid w:val="00AC04A2"/>
    <w:rsid w:val="00AC106F"/>
    <w:rsid w:val="00AC1902"/>
    <w:rsid w:val="00AC1F54"/>
    <w:rsid w:val="00AC2362"/>
    <w:rsid w:val="00AC26BF"/>
    <w:rsid w:val="00AC3254"/>
    <w:rsid w:val="00AC4215"/>
    <w:rsid w:val="00AC4856"/>
    <w:rsid w:val="00AC4D86"/>
    <w:rsid w:val="00AC5A74"/>
    <w:rsid w:val="00AC6466"/>
    <w:rsid w:val="00AC6C56"/>
    <w:rsid w:val="00AC7261"/>
    <w:rsid w:val="00AC72BB"/>
    <w:rsid w:val="00AC78C2"/>
    <w:rsid w:val="00AC7D54"/>
    <w:rsid w:val="00AC7DF9"/>
    <w:rsid w:val="00AD09B3"/>
    <w:rsid w:val="00AD0C46"/>
    <w:rsid w:val="00AD1838"/>
    <w:rsid w:val="00AD1A71"/>
    <w:rsid w:val="00AD2098"/>
    <w:rsid w:val="00AD311B"/>
    <w:rsid w:val="00AD44F3"/>
    <w:rsid w:val="00AD4AF0"/>
    <w:rsid w:val="00AD4C42"/>
    <w:rsid w:val="00AD520D"/>
    <w:rsid w:val="00AD567B"/>
    <w:rsid w:val="00AD572B"/>
    <w:rsid w:val="00AD5791"/>
    <w:rsid w:val="00AD5AAE"/>
    <w:rsid w:val="00AD5B5B"/>
    <w:rsid w:val="00AD60FD"/>
    <w:rsid w:val="00AD656A"/>
    <w:rsid w:val="00AD6AA5"/>
    <w:rsid w:val="00AD6AA8"/>
    <w:rsid w:val="00AD7237"/>
    <w:rsid w:val="00AE0822"/>
    <w:rsid w:val="00AE0BFA"/>
    <w:rsid w:val="00AE1337"/>
    <w:rsid w:val="00AE1573"/>
    <w:rsid w:val="00AE198B"/>
    <w:rsid w:val="00AE2C1D"/>
    <w:rsid w:val="00AE2F4C"/>
    <w:rsid w:val="00AE3044"/>
    <w:rsid w:val="00AE309A"/>
    <w:rsid w:val="00AE33AD"/>
    <w:rsid w:val="00AE4885"/>
    <w:rsid w:val="00AE6582"/>
    <w:rsid w:val="00AE7CE8"/>
    <w:rsid w:val="00AF011D"/>
    <w:rsid w:val="00AF01CF"/>
    <w:rsid w:val="00AF023B"/>
    <w:rsid w:val="00AF0EB3"/>
    <w:rsid w:val="00AF1353"/>
    <w:rsid w:val="00AF1649"/>
    <w:rsid w:val="00AF1A49"/>
    <w:rsid w:val="00AF1EB8"/>
    <w:rsid w:val="00AF245B"/>
    <w:rsid w:val="00AF2840"/>
    <w:rsid w:val="00AF33D3"/>
    <w:rsid w:val="00AF3EE5"/>
    <w:rsid w:val="00AF4CE8"/>
    <w:rsid w:val="00AF5031"/>
    <w:rsid w:val="00AF50B0"/>
    <w:rsid w:val="00AF5F57"/>
    <w:rsid w:val="00AF5FDE"/>
    <w:rsid w:val="00AF6668"/>
    <w:rsid w:val="00AF68FB"/>
    <w:rsid w:val="00AF6A14"/>
    <w:rsid w:val="00AF6AFD"/>
    <w:rsid w:val="00AF7D0C"/>
    <w:rsid w:val="00B0038D"/>
    <w:rsid w:val="00B00CE3"/>
    <w:rsid w:val="00B011CA"/>
    <w:rsid w:val="00B01800"/>
    <w:rsid w:val="00B01D59"/>
    <w:rsid w:val="00B025EF"/>
    <w:rsid w:val="00B02A79"/>
    <w:rsid w:val="00B03022"/>
    <w:rsid w:val="00B0401D"/>
    <w:rsid w:val="00B045E8"/>
    <w:rsid w:val="00B04DFE"/>
    <w:rsid w:val="00B051FB"/>
    <w:rsid w:val="00B05FBC"/>
    <w:rsid w:val="00B060FE"/>
    <w:rsid w:val="00B06AFA"/>
    <w:rsid w:val="00B07A68"/>
    <w:rsid w:val="00B103C9"/>
    <w:rsid w:val="00B10807"/>
    <w:rsid w:val="00B10B25"/>
    <w:rsid w:val="00B11EC7"/>
    <w:rsid w:val="00B1209E"/>
    <w:rsid w:val="00B124A6"/>
    <w:rsid w:val="00B12610"/>
    <w:rsid w:val="00B12E77"/>
    <w:rsid w:val="00B13D0A"/>
    <w:rsid w:val="00B14165"/>
    <w:rsid w:val="00B147B9"/>
    <w:rsid w:val="00B14C03"/>
    <w:rsid w:val="00B15C36"/>
    <w:rsid w:val="00B15C5E"/>
    <w:rsid w:val="00B15DF8"/>
    <w:rsid w:val="00B167B1"/>
    <w:rsid w:val="00B16B6C"/>
    <w:rsid w:val="00B1718F"/>
    <w:rsid w:val="00B175CD"/>
    <w:rsid w:val="00B17986"/>
    <w:rsid w:val="00B17DC1"/>
    <w:rsid w:val="00B201DC"/>
    <w:rsid w:val="00B224FF"/>
    <w:rsid w:val="00B226CC"/>
    <w:rsid w:val="00B23768"/>
    <w:rsid w:val="00B23BAD"/>
    <w:rsid w:val="00B23D75"/>
    <w:rsid w:val="00B24A4F"/>
    <w:rsid w:val="00B25349"/>
    <w:rsid w:val="00B256C9"/>
    <w:rsid w:val="00B25881"/>
    <w:rsid w:val="00B25D1C"/>
    <w:rsid w:val="00B25EC8"/>
    <w:rsid w:val="00B26194"/>
    <w:rsid w:val="00B27261"/>
    <w:rsid w:val="00B277CC"/>
    <w:rsid w:val="00B27AE7"/>
    <w:rsid w:val="00B300F7"/>
    <w:rsid w:val="00B30B2C"/>
    <w:rsid w:val="00B31255"/>
    <w:rsid w:val="00B31BA5"/>
    <w:rsid w:val="00B31F57"/>
    <w:rsid w:val="00B335F4"/>
    <w:rsid w:val="00B33C2C"/>
    <w:rsid w:val="00B34A44"/>
    <w:rsid w:val="00B34E76"/>
    <w:rsid w:val="00B34F37"/>
    <w:rsid w:val="00B359D5"/>
    <w:rsid w:val="00B35C90"/>
    <w:rsid w:val="00B36401"/>
    <w:rsid w:val="00B366DC"/>
    <w:rsid w:val="00B3680B"/>
    <w:rsid w:val="00B36D82"/>
    <w:rsid w:val="00B36EE3"/>
    <w:rsid w:val="00B37AA0"/>
    <w:rsid w:val="00B402E0"/>
    <w:rsid w:val="00B405B8"/>
    <w:rsid w:val="00B40E25"/>
    <w:rsid w:val="00B433D9"/>
    <w:rsid w:val="00B44565"/>
    <w:rsid w:val="00B461E4"/>
    <w:rsid w:val="00B46508"/>
    <w:rsid w:val="00B46BFB"/>
    <w:rsid w:val="00B478E5"/>
    <w:rsid w:val="00B47A3E"/>
    <w:rsid w:val="00B5098F"/>
    <w:rsid w:val="00B511E0"/>
    <w:rsid w:val="00B521B4"/>
    <w:rsid w:val="00B527BE"/>
    <w:rsid w:val="00B54554"/>
    <w:rsid w:val="00B54919"/>
    <w:rsid w:val="00B5502C"/>
    <w:rsid w:val="00B552B0"/>
    <w:rsid w:val="00B55ED1"/>
    <w:rsid w:val="00B55F49"/>
    <w:rsid w:val="00B55FED"/>
    <w:rsid w:val="00B57355"/>
    <w:rsid w:val="00B57517"/>
    <w:rsid w:val="00B579FF"/>
    <w:rsid w:val="00B57ED3"/>
    <w:rsid w:val="00B60815"/>
    <w:rsid w:val="00B61BE7"/>
    <w:rsid w:val="00B61EAB"/>
    <w:rsid w:val="00B6253E"/>
    <w:rsid w:val="00B627F0"/>
    <w:rsid w:val="00B6583B"/>
    <w:rsid w:val="00B658C3"/>
    <w:rsid w:val="00B65AD3"/>
    <w:rsid w:val="00B65D73"/>
    <w:rsid w:val="00B667AD"/>
    <w:rsid w:val="00B667DB"/>
    <w:rsid w:val="00B6714C"/>
    <w:rsid w:val="00B67334"/>
    <w:rsid w:val="00B675EF"/>
    <w:rsid w:val="00B705B3"/>
    <w:rsid w:val="00B71704"/>
    <w:rsid w:val="00B73633"/>
    <w:rsid w:val="00B73CA4"/>
    <w:rsid w:val="00B74061"/>
    <w:rsid w:val="00B74405"/>
    <w:rsid w:val="00B748B3"/>
    <w:rsid w:val="00B752B4"/>
    <w:rsid w:val="00B759E2"/>
    <w:rsid w:val="00B76279"/>
    <w:rsid w:val="00B80D22"/>
    <w:rsid w:val="00B80EF9"/>
    <w:rsid w:val="00B82C2B"/>
    <w:rsid w:val="00B83A26"/>
    <w:rsid w:val="00B83BB4"/>
    <w:rsid w:val="00B83C11"/>
    <w:rsid w:val="00B83D88"/>
    <w:rsid w:val="00B83F12"/>
    <w:rsid w:val="00B83F9C"/>
    <w:rsid w:val="00B8485B"/>
    <w:rsid w:val="00B849ED"/>
    <w:rsid w:val="00B852A5"/>
    <w:rsid w:val="00B85878"/>
    <w:rsid w:val="00B858C6"/>
    <w:rsid w:val="00B85CAC"/>
    <w:rsid w:val="00B86A8E"/>
    <w:rsid w:val="00B870B5"/>
    <w:rsid w:val="00B872FE"/>
    <w:rsid w:val="00B90264"/>
    <w:rsid w:val="00B904C8"/>
    <w:rsid w:val="00B906DB"/>
    <w:rsid w:val="00B90795"/>
    <w:rsid w:val="00B91CFE"/>
    <w:rsid w:val="00B92AA7"/>
    <w:rsid w:val="00B9310E"/>
    <w:rsid w:val="00B93797"/>
    <w:rsid w:val="00B937E0"/>
    <w:rsid w:val="00B940A9"/>
    <w:rsid w:val="00B942F1"/>
    <w:rsid w:val="00B94454"/>
    <w:rsid w:val="00B94956"/>
    <w:rsid w:val="00B94BFE"/>
    <w:rsid w:val="00B95652"/>
    <w:rsid w:val="00B95F97"/>
    <w:rsid w:val="00B965BB"/>
    <w:rsid w:val="00B966D4"/>
    <w:rsid w:val="00B968B2"/>
    <w:rsid w:val="00B96991"/>
    <w:rsid w:val="00B977B3"/>
    <w:rsid w:val="00B97B80"/>
    <w:rsid w:val="00BA0489"/>
    <w:rsid w:val="00BA0544"/>
    <w:rsid w:val="00BA0702"/>
    <w:rsid w:val="00BA08AE"/>
    <w:rsid w:val="00BA333F"/>
    <w:rsid w:val="00BA4D4B"/>
    <w:rsid w:val="00BA6B28"/>
    <w:rsid w:val="00BA6EF2"/>
    <w:rsid w:val="00BA7233"/>
    <w:rsid w:val="00BA726E"/>
    <w:rsid w:val="00BA77A9"/>
    <w:rsid w:val="00BB1436"/>
    <w:rsid w:val="00BB16C4"/>
    <w:rsid w:val="00BB191D"/>
    <w:rsid w:val="00BB3AC5"/>
    <w:rsid w:val="00BB3B3E"/>
    <w:rsid w:val="00BB3C38"/>
    <w:rsid w:val="00BB4F90"/>
    <w:rsid w:val="00BB5634"/>
    <w:rsid w:val="00BB5CC9"/>
    <w:rsid w:val="00BB6857"/>
    <w:rsid w:val="00BB6D43"/>
    <w:rsid w:val="00BB6D8E"/>
    <w:rsid w:val="00BB7363"/>
    <w:rsid w:val="00BC0578"/>
    <w:rsid w:val="00BC06A1"/>
    <w:rsid w:val="00BC0DB9"/>
    <w:rsid w:val="00BC1805"/>
    <w:rsid w:val="00BC1D94"/>
    <w:rsid w:val="00BC2261"/>
    <w:rsid w:val="00BC2DEF"/>
    <w:rsid w:val="00BC378F"/>
    <w:rsid w:val="00BC3D35"/>
    <w:rsid w:val="00BC3E18"/>
    <w:rsid w:val="00BC4699"/>
    <w:rsid w:val="00BC4F42"/>
    <w:rsid w:val="00BC53A8"/>
    <w:rsid w:val="00BC5B68"/>
    <w:rsid w:val="00BC5D64"/>
    <w:rsid w:val="00BC79E6"/>
    <w:rsid w:val="00BC79ED"/>
    <w:rsid w:val="00BC7E44"/>
    <w:rsid w:val="00BD03A4"/>
    <w:rsid w:val="00BD0616"/>
    <w:rsid w:val="00BD0EF6"/>
    <w:rsid w:val="00BD129E"/>
    <w:rsid w:val="00BD185D"/>
    <w:rsid w:val="00BD1CEB"/>
    <w:rsid w:val="00BD1E16"/>
    <w:rsid w:val="00BD1FDC"/>
    <w:rsid w:val="00BD20EA"/>
    <w:rsid w:val="00BD21D3"/>
    <w:rsid w:val="00BD24C0"/>
    <w:rsid w:val="00BD30DB"/>
    <w:rsid w:val="00BD3339"/>
    <w:rsid w:val="00BD3DFB"/>
    <w:rsid w:val="00BD4640"/>
    <w:rsid w:val="00BD471D"/>
    <w:rsid w:val="00BD4CA8"/>
    <w:rsid w:val="00BD5CE6"/>
    <w:rsid w:val="00BD5D77"/>
    <w:rsid w:val="00BD68EE"/>
    <w:rsid w:val="00BD6F6B"/>
    <w:rsid w:val="00BD74CE"/>
    <w:rsid w:val="00BD7E2B"/>
    <w:rsid w:val="00BE0317"/>
    <w:rsid w:val="00BE0867"/>
    <w:rsid w:val="00BE1247"/>
    <w:rsid w:val="00BE1561"/>
    <w:rsid w:val="00BE265B"/>
    <w:rsid w:val="00BE2B79"/>
    <w:rsid w:val="00BE2DF9"/>
    <w:rsid w:val="00BE3581"/>
    <w:rsid w:val="00BE4DBE"/>
    <w:rsid w:val="00BE5B35"/>
    <w:rsid w:val="00BE748C"/>
    <w:rsid w:val="00BE74CD"/>
    <w:rsid w:val="00BE7627"/>
    <w:rsid w:val="00BE79C2"/>
    <w:rsid w:val="00BE7A66"/>
    <w:rsid w:val="00BE7CE3"/>
    <w:rsid w:val="00BF079C"/>
    <w:rsid w:val="00BF08DF"/>
    <w:rsid w:val="00BF0A0B"/>
    <w:rsid w:val="00BF0AF5"/>
    <w:rsid w:val="00BF0B9B"/>
    <w:rsid w:val="00BF16DB"/>
    <w:rsid w:val="00BF1E0D"/>
    <w:rsid w:val="00BF206A"/>
    <w:rsid w:val="00BF3860"/>
    <w:rsid w:val="00BF4488"/>
    <w:rsid w:val="00BF48FC"/>
    <w:rsid w:val="00BF4C14"/>
    <w:rsid w:val="00BF59EC"/>
    <w:rsid w:val="00BF5D80"/>
    <w:rsid w:val="00BF6229"/>
    <w:rsid w:val="00BF6F79"/>
    <w:rsid w:val="00BF7191"/>
    <w:rsid w:val="00BF7448"/>
    <w:rsid w:val="00C00BC5"/>
    <w:rsid w:val="00C00DBF"/>
    <w:rsid w:val="00C011BD"/>
    <w:rsid w:val="00C01EAD"/>
    <w:rsid w:val="00C0278E"/>
    <w:rsid w:val="00C02E2D"/>
    <w:rsid w:val="00C0332E"/>
    <w:rsid w:val="00C034EA"/>
    <w:rsid w:val="00C04DA2"/>
    <w:rsid w:val="00C04E71"/>
    <w:rsid w:val="00C051AF"/>
    <w:rsid w:val="00C05697"/>
    <w:rsid w:val="00C060FA"/>
    <w:rsid w:val="00C06EE5"/>
    <w:rsid w:val="00C06F7E"/>
    <w:rsid w:val="00C070CD"/>
    <w:rsid w:val="00C072ED"/>
    <w:rsid w:val="00C07470"/>
    <w:rsid w:val="00C0759F"/>
    <w:rsid w:val="00C07A98"/>
    <w:rsid w:val="00C07B0A"/>
    <w:rsid w:val="00C10175"/>
    <w:rsid w:val="00C10624"/>
    <w:rsid w:val="00C11F41"/>
    <w:rsid w:val="00C11FEC"/>
    <w:rsid w:val="00C1323D"/>
    <w:rsid w:val="00C133D2"/>
    <w:rsid w:val="00C13A20"/>
    <w:rsid w:val="00C13AA6"/>
    <w:rsid w:val="00C140AB"/>
    <w:rsid w:val="00C142D0"/>
    <w:rsid w:val="00C14362"/>
    <w:rsid w:val="00C1483A"/>
    <w:rsid w:val="00C1489B"/>
    <w:rsid w:val="00C15143"/>
    <w:rsid w:val="00C155E2"/>
    <w:rsid w:val="00C15E7D"/>
    <w:rsid w:val="00C16057"/>
    <w:rsid w:val="00C1626C"/>
    <w:rsid w:val="00C16B1C"/>
    <w:rsid w:val="00C2037E"/>
    <w:rsid w:val="00C21BAB"/>
    <w:rsid w:val="00C22651"/>
    <w:rsid w:val="00C229C2"/>
    <w:rsid w:val="00C23B48"/>
    <w:rsid w:val="00C23CE6"/>
    <w:rsid w:val="00C2408D"/>
    <w:rsid w:val="00C243CF"/>
    <w:rsid w:val="00C2478D"/>
    <w:rsid w:val="00C2518A"/>
    <w:rsid w:val="00C256A8"/>
    <w:rsid w:val="00C25ABB"/>
    <w:rsid w:val="00C26A0A"/>
    <w:rsid w:val="00C2776E"/>
    <w:rsid w:val="00C27B0B"/>
    <w:rsid w:val="00C27B5A"/>
    <w:rsid w:val="00C27E62"/>
    <w:rsid w:val="00C30100"/>
    <w:rsid w:val="00C30242"/>
    <w:rsid w:val="00C30886"/>
    <w:rsid w:val="00C313DF"/>
    <w:rsid w:val="00C31C2E"/>
    <w:rsid w:val="00C32051"/>
    <w:rsid w:val="00C3213F"/>
    <w:rsid w:val="00C32173"/>
    <w:rsid w:val="00C32809"/>
    <w:rsid w:val="00C32F37"/>
    <w:rsid w:val="00C348FE"/>
    <w:rsid w:val="00C34C27"/>
    <w:rsid w:val="00C34F49"/>
    <w:rsid w:val="00C350E4"/>
    <w:rsid w:val="00C35785"/>
    <w:rsid w:val="00C35954"/>
    <w:rsid w:val="00C35A16"/>
    <w:rsid w:val="00C35AC6"/>
    <w:rsid w:val="00C35B45"/>
    <w:rsid w:val="00C35DE4"/>
    <w:rsid w:val="00C3639A"/>
    <w:rsid w:val="00C363A2"/>
    <w:rsid w:val="00C36A5D"/>
    <w:rsid w:val="00C37EED"/>
    <w:rsid w:val="00C40419"/>
    <w:rsid w:val="00C4149B"/>
    <w:rsid w:val="00C41565"/>
    <w:rsid w:val="00C41849"/>
    <w:rsid w:val="00C42615"/>
    <w:rsid w:val="00C426EF"/>
    <w:rsid w:val="00C43061"/>
    <w:rsid w:val="00C4315A"/>
    <w:rsid w:val="00C438F9"/>
    <w:rsid w:val="00C45ACC"/>
    <w:rsid w:val="00C501DB"/>
    <w:rsid w:val="00C51262"/>
    <w:rsid w:val="00C51CF9"/>
    <w:rsid w:val="00C520C1"/>
    <w:rsid w:val="00C52DD9"/>
    <w:rsid w:val="00C53086"/>
    <w:rsid w:val="00C532E7"/>
    <w:rsid w:val="00C537F0"/>
    <w:rsid w:val="00C53AEB"/>
    <w:rsid w:val="00C53B8B"/>
    <w:rsid w:val="00C54516"/>
    <w:rsid w:val="00C54672"/>
    <w:rsid w:val="00C56427"/>
    <w:rsid w:val="00C57B46"/>
    <w:rsid w:val="00C60612"/>
    <w:rsid w:val="00C60C28"/>
    <w:rsid w:val="00C6266E"/>
    <w:rsid w:val="00C6276A"/>
    <w:rsid w:val="00C63482"/>
    <w:rsid w:val="00C63D67"/>
    <w:rsid w:val="00C642AD"/>
    <w:rsid w:val="00C646D7"/>
    <w:rsid w:val="00C64B32"/>
    <w:rsid w:val="00C64DFF"/>
    <w:rsid w:val="00C6531F"/>
    <w:rsid w:val="00C66386"/>
    <w:rsid w:val="00C666DF"/>
    <w:rsid w:val="00C66A01"/>
    <w:rsid w:val="00C676EE"/>
    <w:rsid w:val="00C7034D"/>
    <w:rsid w:val="00C707D9"/>
    <w:rsid w:val="00C7124C"/>
    <w:rsid w:val="00C715F8"/>
    <w:rsid w:val="00C71B53"/>
    <w:rsid w:val="00C7264F"/>
    <w:rsid w:val="00C73442"/>
    <w:rsid w:val="00C73629"/>
    <w:rsid w:val="00C739DB"/>
    <w:rsid w:val="00C73BE0"/>
    <w:rsid w:val="00C74534"/>
    <w:rsid w:val="00C751EB"/>
    <w:rsid w:val="00C7568F"/>
    <w:rsid w:val="00C767E7"/>
    <w:rsid w:val="00C76DBA"/>
    <w:rsid w:val="00C77389"/>
    <w:rsid w:val="00C7753A"/>
    <w:rsid w:val="00C778DE"/>
    <w:rsid w:val="00C80F43"/>
    <w:rsid w:val="00C8153D"/>
    <w:rsid w:val="00C819F2"/>
    <w:rsid w:val="00C82EC9"/>
    <w:rsid w:val="00C83A1C"/>
    <w:rsid w:val="00C83F83"/>
    <w:rsid w:val="00C842C6"/>
    <w:rsid w:val="00C84851"/>
    <w:rsid w:val="00C84DCF"/>
    <w:rsid w:val="00C85B51"/>
    <w:rsid w:val="00C85BFA"/>
    <w:rsid w:val="00C85E1C"/>
    <w:rsid w:val="00C8672A"/>
    <w:rsid w:val="00C86E53"/>
    <w:rsid w:val="00C86E9E"/>
    <w:rsid w:val="00C871FC"/>
    <w:rsid w:val="00C87393"/>
    <w:rsid w:val="00C87ACB"/>
    <w:rsid w:val="00C90119"/>
    <w:rsid w:val="00C910F6"/>
    <w:rsid w:val="00C9114C"/>
    <w:rsid w:val="00C91168"/>
    <w:rsid w:val="00C9207D"/>
    <w:rsid w:val="00C93CBD"/>
    <w:rsid w:val="00C949A9"/>
    <w:rsid w:val="00C94BE7"/>
    <w:rsid w:val="00C9548C"/>
    <w:rsid w:val="00C95525"/>
    <w:rsid w:val="00C95A20"/>
    <w:rsid w:val="00C95A35"/>
    <w:rsid w:val="00C96862"/>
    <w:rsid w:val="00C9764A"/>
    <w:rsid w:val="00C97984"/>
    <w:rsid w:val="00CA0242"/>
    <w:rsid w:val="00CA08A1"/>
    <w:rsid w:val="00CA09CD"/>
    <w:rsid w:val="00CA0FD4"/>
    <w:rsid w:val="00CA0FF4"/>
    <w:rsid w:val="00CA11E0"/>
    <w:rsid w:val="00CA15F1"/>
    <w:rsid w:val="00CA1641"/>
    <w:rsid w:val="00CA1BE7"/>
    <w:rsid w:val="00CA2B39"/>
    <w:rsid w:val="00CA2B65"/>
    <w:rsid w:val="00CA2B7A"/>
    <w:rsid w:val="00CA36B2"/>
    <w:rsid w:val="00CA4EC0"/>
    <w:rsid w:val="00CA7381"/>
    <w:rsid w:val="00CA7D59"/>
    <w:rsid w:val="00CB07B2"/>
    <w:rsid w:val="00CB091A"/>
    <w:rsid w:val="00CB160F"/>
    <w:rsid w:val="00CB1A8D"/>
    <w:rsid w:val="00CB2798"/>
    <w:rsid w:val="00CB294E"/>
    <w:rsid w:val="00CB2AA0"/>
    <w:rsid w:val="00CB2BBF"/>
    <w:rsid w:val="00CB2F6B"/>
    <w:rsid w:val="00CB350E"/>
    <w:rsid w:val="00CB3DAB"/>
    <w:rsid w:val="00CB4C42"/>
    <w:rsid w:val="00CB4F97"/>
    <w:rsid w:val="00CB5C51"/>
    <w:rsid w:val="00CB5C7E"/>
    <w:rsid w:val="00CB642D"/>
    <w:rsid w:val="00CB657C"/>
    <w:rsid w:val="00CB6696"/>
    <w:rsid w:val="00CB7ACF"/>
    <w:rsid w:val="00CB7D71"/>
    <w:rsid w:val="00CC0174"/>
    <w:rsid w:val="00CC09F9"/>
    <w:rsid w:val="00CC1E41"/>
    <w:rsid w:val="00CC22DD"/>
    <w:rsid w:val="00CC2621"/>
    <w:rsid w:val="00CC2822"/>
    <w:rsid w:val="00CC34CC"/>
    <w:rsid w:val="00CC3B83"/>
    <w:rsid w:val="00CC4019"/>
    <w:rsid w:val="00CC4244"/>
    <w:rsid w:val="00CC4E19"/>
    <w:rsid w:val="00CC6319"/>
    <w:rsid w:val="00CC6334"/>
    <w:rsid w:val="00CC79E2"/>
    <w:rsid w:val="00CD0632"/>
    <w:rsid w:val="00CD0844"/>
    <w:rsid w:val="00CD0D9B"/>
    <w:rsid w:val="00CD136C"/>
    <w:rsid w:val="00CD1401"/>
    <w:rsid w:val="00CD1453"/>
    <w:rsid w:val="00CD1CE3"/>
    <w:rsid w:val="00CD2AF8"/>
    <w:rsid w:val="00CD3576"/>
    <w:rsid w:val="00CD3C22"/>
    <w:rsid w:val="00CD3C8E"/>
    <w:rsid w:val="00CD3E5F"/>
    <w:rsid w:val="00CD454A"/>
    <w:rsid w:val="00CD4DF7"/>
    <w:rsid w:val="00CD52EA"/>
    <w:rsid w:val="00CD5AE7"/>
    <w:rsid w:val="00CD6461"/>
    <w:rsid w:val="00CD6C2F"/>
    <w:rsid w:val="00CD7114"/>
    <w:rsid w:val="00CD7371"/>
    <w:rsid w:val="00CE0634"/>
    <w:rsid w:val="00CE1157"/>
    <w:rsid w:val="00CE14DA"/>
    <w:rsid w:val="00CE2053"/>
    <w:rsid w:val="00CE20F1"/>
    <w:rsid w:val="00CE23E9"/>
    <w:rsid w:val="00CE2546"/>
    <w:rsid w:val="00CE2C93"/>
    <w:rsid w:val="00CE3559"/>
    <w:rsid w:val="00CE393D"/>
    <w:rsid w:val="00CE5260"/>
    <w:rsid w:val="00CE53C7"/>
    <w:rsid w:val="00CE55E9"/>
    <w:rsid w:val="00CE5BE8"/>
    <w:rsid w:val="00CE5C7B"/>
    <w:rsid w:val="00CE5E02"/>
    <w:rsid w:val="00CE655E"/>
    <w:rsid w:val="00CE6D04"/>
    <w:rsid w:val="00CE71E7"/>
    <w:rsid w:val="00CE7FCC"/>
    <w:rsid w:val="00CF0DB1"/>
    <w:rsid w:val="00CF1618"/>
    <w:rsid w:val="00CF30B8"/>
    <w:rsid w:val="00CF38D6"/>
    <w:rsid w:val="00CF3A67"/>
    <w:rsid w:val="00CF3C90"/>
    <w:rsid w:val="00CF41DC"/>
    <w:rsid w:val="00CF4BD0"/>
    <w:rsid w:val="00CF5384"/>
    <w:rsid w:val="00CF54C2"/>
    <w:rsid w:val="00CF5947"/>
    <w:rsid w:val="00CF5B2D"/>
    <w:rsid w:val="00CF5B8D"/>
    <w:rsid w:val="00CF619B"/>
    <w:rsid w:val="00CF6508"/>
    <w:rsid w:val="00CF6761"/>
    <w:rsid w:val="00CF6A5A"/>
    <w:rsid w:val="00CF74CC"/>
    <w:rsid w:val="00CF786F"/>
    <w:rsid w:val="00D004E6"/>
    <w:rsid w:val="00D01295"/>
    <w:rsid w:val="00D0234E"/>
    <w:rsid w:val="00D02F3C"/>
    <w:rsid w:val="00D03B7E"/>
    <w:rsid w:val="00D03F3F"/>
    <w:rsid w:val="00D041C1"/>
    <w:rsid w:val="00D046A7"/>
    <w:rsid w:val="00D04C1F"/>
    <w:rsid w:val="00D05482"/>
    <w:rsid w:val="00D066C1"/>
    <w:rsid w:val="00D06A14"/>
    <w:rsid w:val="00D075C4"/>
    <w:rsid w:val="00D075E5"/>
    <w:rsid w:val="00D07D04"/>
    <w:rsid w:val="00D10FD2"/>
    <w:rsid w:val="00D11742"/>
    <w:rsid w:val="00D11852"/>
    <w:rsid w:val="00D11C25"/>
    <w:rsid w:val="00D1222F"/>
    <w:rsid w:val="00D13269"/>
    <w:rsid w:val="00D136B0"/>
    <w:rsid w:val="00D143FD"/>
    <w:rsid w:val="00D145EA"/>
    <w:rsid w:val="00D152DB"/>
    <w:rsid w:val="00D152E3"/>
    <w:rsid w:val="00D15C3A"/>
    <w:rsid w:val="00D15EA0"/>
    <w:rsid w:val="00D16733"/>
    <w:rsid w:val="00D1741B"/>
    <w:rsid w:val="00D17C49"/>
    <w:rsid w:val="00D201E5"/>
    <w:rsid w:val="00D208D4"/>
    <w:rsid w:val="00D20AF6"/>
    <w:rsid w:val="00D20E1F"/>
    <w:rsid w:val="00D221C8"/>
    <w:rsid w:val="00D22A85"/>
    <w:rsid w:val="00D235DC"/>
    <w:rsid w:val="00D23EA9"/>
    <w:rsid w:val="00D23FEB"/>
    <w:rsid w:val="00D24A90"/>
    <w:rsid w:val="00D251CE"/>
    <w:rsid w:val="00D25C8A"/>
    <w:rsid w:val="00D261EB"/>
    <w:rsid w:val="00D26831"/>
    <w:rsid w:val="00D26D2F"/>
    <w:rsid w:val="00D274D3"/>
    <w:rsid w:val="00D275EB"/>
    <w:rsid w:val="00D27D34"/>
    <w:rsid w:val="00D30C3A"/>
    <w:rsid w:val="00D31130"/>
    <w:rsid w:val="00D31815"/>
    <w:rsid w:val="00D31849"/>
    <w:rsid w:val="00D31EB1"/>
    <w:rsid w:val="00D33780"/>
    <w:rsid w:val="00D33F7E"/>
    <w:rsid w:val="00D34014"/>
    <w:rsid w:val="00D34162"/>
    <w:rsid w:val="00D34553"/>
    <w:rsid w:val="00D34666"/>
    <w:rsid w:val="00D3630E"/>
    <w:rsid w:val="00D36686"/>
    <w:rsid w:val="00D37C89"/>
    <w:rsid w:val="00D408E3"/>
    <w:rsid w:val="00D415CB"/>
    <w:rsid w:val="00D424AF"/>
    <w:rsid w:val="00D42F65"/>
    <w:rsid w:val="00D44948"/>
    <w:rsid w:val="00D449BB"/>
    <w:rsid w:val="00D44C6B"/>
    <w:rsid w:val="00D45174"/>
    <w:rsid w:val="00D45BDD"/>
    <w:rsid w:val="00D45E10"/>
    <w:rsid w:val="00D46A65"/>
    <w:rsid w:val="00D470BA"/>
    <w:rsid w:val="00D47C07"/>
    <w:rsid w:val="00D5077E"/>
    <w:rsid w:val="00D508E7"/>
    <w:rsid w:val="00D51E98"/>
    <w:rsid w:val="00D5207D"/>
    <w:rsid w:val="00D52309"/>
    <w:rsid w:val="00D53C40"/>
    <w:rsid w:val="00D53DCD"/>
    <w:rsid w:val="00D54497"/>
    <w:rsid w:val="00D545BB"/>
    <w:rsid w:val="00D54659"/>
    <w:rsid w:val="00D54AE6"/>
    <w:rsid w:val="00D55411"/>
    <w:rsid w:val="00D55462"/>
    <w:rsid w:val="00D55813"/>
    <w:rsid w:val="00D562F6"/>
    <w:rsid w:val="00D57776"/>
    <w:rsid w:val="00D57EB0"/>
    <w:rsid w:val="00D60746"/>
    <w:rsid w:val="00D60AA3"/>
    <w:rsid w:val="00D60BBA"/>
    <w:rsid w:val="00D60BDB"/>
    <w:rsid w:val="00D61C1B"/>
    <w:rsid w:val="00D62E28"/>
    <w:rsid w:val="00D62EF0"/>
    <w:rsid w:val="00D637EA"/>
    <w:rsid w:val="00D64211"/>
    <w:rsid w:val="00D644EE"/>
    <w:rsid w:val="00D647FF"/>
    <w:rsid w:val="00D64DC0"/>
    <w:rsid w:val="00D64E2E"/>
    <w:rsid w:val="00D64FB5"/>
    <w:rsid w:val="00D654EA"/>
    <w:rsid w:val="00D65D80"/>
    <w:rsid w:val="00D6663F"/>
    <w:rsid w:val="00D66901"/>
    <w:rsid w:val="00D66B48"/>
    <w:rsid w:val="00D66C17"/>
    <w:rsid w:val="00D66DBC"/>
    <w:rsid w:val="00D67FE7"/>
    <w:rsid w:val="00D707BC"/>
    <w:rsid w:val="00D70F8B"/>
    <w:rsid w:val="00D71B73"/>
    <w:rsid w:val="00D71EA6"/>
    <w:rsid w:val="00D74604"/>
    <w:rsid w:val="00D74D2A"/>
    <w:rsid w:val="00D74F0D"/>
    <w:rsid w:val="00D759E1"/>
    <w:rsid w:val="00D760B6"/>
    <w:rsid w:val="00D76152"/>
    <w:rsid w:val="00D761B8"/>
    <w:rsid w:val="00D765B2"/>
    <w:rsid w:val="00D768FD"/>
    <w:rsid w:val="00D76B5E"/>
    <w:rsid w:val="00D76D34"/>
    <w:rsid w:val="00D776E7"/>
    <w:rsid w:val="00D77C97"/>
    <w:rsid w:val="00D77E2C"/>
    <w:rsid w:val="00D77E51"/>
    <w:rsid w:val="00D8114C"/>
    <w:rsid w:val="00D81D53"/>
    <w:rsid w:val="00D82548"/>
    <w:rsid w:val="00D82630"/>
    <w:rsid w:val="00D829A4"/>
    <w:rsid w:val="00D829D4"/>
    <w:rsid w:val="00D82AC6"/>
    <w:rsid w:val="00D82AED"/>
    <w:rsid w:val="00D82EA0"/>
    <w:rsid w:val="00D8421E"/>
    <w:rsid w:val="00D842B5"/>
    <w:rsid w:val="00D848DB"/>
    <w:rsid w:val="00D84939"/>
    <w:rsid w:val="00D851C9"/>
    <w:rsid w:val="00D8586A"/>
    <w:rsid w:val="00D86D78"/>
    <w:rsid w:val="00D86F1F"/>
    <w:rsid w:val="00D87B6F"/>
    <w:rsid w:val="00D87C64"/>
    <w:rsid w:val="00D903B2"/>
    <w:rsid w:val="00D905A8"/>
    <w:rsid w:val="00D90C75"/>
    <w:rsid w:val="00D90F1F"/>
    <w:rsid w:val="00D911F5"/>
    <w:rsid w:val="00D91584"/>
    <w:rsid w:val="00D9172B"/>
    <w:rsid w:val="00D91B61"/>
    <w:rsid w:val="00D91BED"/>
    <w:rsid w:val="00D92013"/>
    <w:rsid w:val="00D933B3"/>
    <w:rsid w:val="00D93B75"/>
    <w:rsid w:val="00D93BDB"/>
    <w:rsid w:val="00D940CC"/>
    <w:rsid w:val="00D941DA"/>
    <w:rsid w:val="00D94CE2"/>
    <w:rsid w:val="00D9574C"/>
    <w:rsid w:val="00D95FDF"/>
    <w:rsid w:val="00D961E5"/>
    <w:rsid w:val="00D965BA"/>
    <w:rsid w:val="00D96637"/>
    <w:rsid w:val="00D96738"/>
    <w:rsid w:val="00D96B16"/>
    <w:rsid w:val="00D96CCC"/>
    <w:rsid w:val="00D97B1F"/>
    <w:rsid w:val="00DA2F01"/>
    <w:rsid w:val="00DA30EB"/>
    <w:rsid w:val="00DA3705"/>
    <w:rsid w:val="00DA3A22"/>
    <w:rsid w:val="00DA3DAA"/>
    <w:rsid w:val="00DA48B7"/>
    <w:rsid w:val="00DA6835"/>
    <w:rsid w:val="00DA6AC7"/>
    <w:rsid w:val="00DB0C58"/>
    <w:rsid w:val="00DB114F"/>
    <w:rsid w:val="00DB1681"/>
    <w:rsid w:val="00DB1FC5"/>
    <w:rsid w:val="00DB3AC0"/>
    <w:rsid w:val="00DB3BF7"/>
    <w:rsid w:val="00DB46B6"/>
    <w:rsid w:val="00DB4922"/>
    <w:rsid w:val="00DB4A5C"/>
    <w:rsid w:val="00DB59C2"/>
    <w:rsid w:val="00DB5A5C"/>
    <w:rsid w:val="00DB5CBC"/>
    <w:rsid w:val="00DB6677"/>
    <w:rsid w:val="00DB66AB"/>
    <w:rsid w:val="00DB6DB5"/>
    <w:rsid w:val="00DB7FBC"/>
    <w:rsid w:val="00DC0678"/>
    <w:rsid w:val="00DC09D4"/>
    <w:rsid w:val="00DC09FA"/>
    <w:rsid w:val="00DC0B9B"/>
    <w:rsid w:val="00DC1374"/>
    <w:rsid w:val="00DC1380"/>
    <w:rsid w:val="00DC1646"/>
    <w:rsid w:val="00DC1809"/>
    <w:rsid w:val="00DC229C"/>
    <w:rsid w:val="00DC2629"/>
    <w:rsid w:val="00DC27FF"/>
    <w:rsid w:val="00DC3964"/>
    <w:rsid w:val="00DC4D27"/>
    <w:rsid w:val="00DC5387"/>
    <w:rsid w:val="00DC57DB"/>
    <w:rsid w:val="00DC5BEA"/>
    <w:rsid w:val="00DC63D5"/>
    <w:rsid w:val="00DC6592"/>
    <w:rsid w:val="00DC65BC"/>
    <w:rsid w:val="00DC68C5"/>
    <w:rsid w:val="00DC6AE4"/>
    <w:rsid w:val="00DC6B8A"/>
    <w:rsid w:val="00DC6E7F"/>
    <w:rsid w:val="00DC6EF9"/>
    <w:rsid w:val="00DC72D9"/>
    <w:rsid w:val="00DC76DA"/>
    <w:rsid w:val="00DC797B"/>
    <w:rsid w:val="00DC7B2D"/>
    <w:rsid w:val="00DD06BA"/>
    <w:rsid w:val="00DD1045"/>
    <w:rsid w:val="00DD13CB"/>
    <w:rsid w:val="00DD177D"/>
    <w:rsid w:val="00DD18C8"/>
    <w:rsid w:val="00DD1B60"/>
    <w:rsid w:val="00DD1F90"/>
    <w:rsid w:val="00DD247C"/>
    <w:rsid w:val="00DD4BB2"/>
    <w:rsid w:val="00DD5D7E"/>
    <w:rsid w:val="00DD6C46"/>
    <w:rsid w:val="00DD7CB4"/>
    <w:rsid w:val="00DD7F26"/>
    <w:rsid w:val="00DE0274"/>
    <w:rsid w:val="00DE0B1A"/>
    <w:rsid w:val="00DE0C87"/>
    <w:rsid w:val="00DE2219"/>
    <w:rsid w:val="00DE29D5"/>
    <w:rsid w:val="00DE3235"/>
    <w:rsid w:val="00DE4234"/>
    <w:rsid w:val="00DE4C6C"/>
    <w:rsid w:val="00DE530C"/>
    <w:rsid w:val="00DE564B"/>
    <w:rsid w:val="00DE589C"/>
    <w:rsid w:val="00DE58CC"/>
    <w:rsid w:val="00DE7BC5"/>
    <w:rsid w:val="00DF13B6"/>
    <w:rsid w:val="00DF149A"/>
    <w:rsid w:val="00DF14F6"/>
    <w:rsid w:val="00DF17F4"/>
    <w:rsid w:val="00DF1817"/>
    <w:rsid w:val="00DF197F"/>
    <w:rsid w:val="00DF20A1"/>
    <w:rsid w:val="00DF2118"/>
    <w:rsid w:val="00DF245B"/>
    <w:rsid w:val="00DF2B19"/>
    <w:rsid w:val="00DF2E11"/>
    <w:rsid w:val="00DF3E01"/>
    <w:rsid w:val="00DF41E7"/>
    <w:rsid w:val="00DF439D"/>
    <w:rsid w:val="00DF478F"/>
    <w:rsid w:val="00DF543D"/>
    <w:rsid w:val="00DF5564"/>
    <w:rsid w:val="00DF5828"/>
    <w:rsid w:val="00DF5BCF"/>
    <w:rsid w:val="00DF611C"/>
    <w:rsid w:val="00DF62EF"/>
    <w:rsid w:val="00DF6937"/>
    <w:rsid w:val="00DF725A"/>
    <w:rsid w:val="00DF727D"/>
    <w:rsid w:val="00E00174"/>
    <w:rsid w:val="00E005DC"/>
    <w:rsid w:val="00E00B1A"/>
    <w:rsid w:val="00E011AE"/>
    <w:rsid w:val="00E01951"/>
    <w:rsid w:val="00E02A36"/>
    <w:rsid w:val="00E02DAD"/>
    <w:rsid w:val="00E032EB"/>
    <w:rsid w:val="00E0358B"/>
    <w:rsid w:val="00E03CD1"/>
    <w:rsid w:val="00E0450D"/>
    <w:rsid w:val="00E047D2"/>
    <w:rsid w:val="00E05921"/>
    <w:rsid w:val="00E104D3"/>
    <w:rsid w:val="00E10763"/>
    <w:rsid w:val="00E10FFC"/>
    <w:rsid w:val="00E12510"/>
    <w:rsid w:val="00E12F05"/>
    <w:rsid w:val="00E12FB9"/>
    <w:rsid w:val="00E13D75"/>
    <w:rsid w:val="00E13FFA"/>
    <w:rsid w:val="00E14566"/>
    <w:rsid w:val="00E14570"/>
    <w:rsid w:val="00E15003"/>
    <w:rsid w:val="00E15295"/>
    <w:rsid w:val="00E15A2F"/>
    <w:rsid w:val="00E205EA"/>
    <w:rsid w:val="00E20991"/>
    <w:rsid w:val="00E20C74"/>
    <w:rsid w:val="00E211AA"/>
    <w:rsid w:val="00E21A05"/>
    <w:rsid w:val="00E21B66"/>
    <w:rsid w:val="00E21C2D"/>
    <w:rsid w:val="00E22D05"/>
    <w:rsid w:val="00E2301E"/>
    <w:rsid w:val="00E2452A"/>
    <w:rsid w:val="00E24B5C"/>
    <w:rsid w:val="00E24BA2"/>
    <w:rsid w:val="00E24BE3"/>
    <w:rsid w:val="00E2597D"/>
    <w:rsid w:val="00E25CC5"/>
    <w:rsid w:val="00E25CD3"/>
    <w:rsid w:val="00E26AFD"/>
    <w:rsid w:val="00E26B7F"/>
    <w:rsid w:val="00E26F2E"/>
    <w:rsid w:val="00E272A5"/>
    <w:rsid w:val="00E2792F"/>
    <w:rsid w:val="00E3027C"/>
    <w:rsid w:val="00E30B91"/>
    <w:rsid w:val="00E3156F"/>
    <w:rsid w:val="00E316C7"/>
    <w:rsid w:val="00E3215B"/>
    <w:rsid w:val="00E32657"/>
    <w:rsid w:val="00E328F5"/>
    <w:rsid w:val="00E32C30"/>
    <w:rsid w:val="00E33CAB"/>
    <w:rsid w:val="00E3476F"/>
    <w:rsid w:val="00E35F64"/>
    <w:rsid w:val="00E3735D"/>
    <w:rsid w:val="00E40955"/>
    <w:rsid w:val="00E40AE7"/>
    <w:rsid w:val="00E41B83"/>
    <w:rsid w:val="00E424EC"/>
    <w:rsid w:val="00E4268F"/>
    <w:rsid w:val="00E4317A"/>
    <w:rsid w:val="00E445A0"/>
    <w:rsid w:val="00E447B4"/>
    <w:rsid w:val="00E448F1"/>
    <w:rsid w:val="00E45FE4"/>
    <w:rsid w:val="00E4634C"/>
    <w:rsid w:val="00E46C68"/>
    <w:rsid w:val="00E475E9"/>
    <w:rsid w:val="00E47D3E"/>
    <w:rsid w:val="00E47E93"/>
    <w:rsid w:val="00E47FEE"/>
    <w:rsid w:val="00E5083B"/>
    <w:rsid w:val="00E508D6"/>
    <w:rsid w:val="00E517E6"/>
    <w:rsid w:val="00E5232C"/>
    <w:rsid w:val="00E52ACC"/>
    <w:rsid w:val="00E52BC7"/>
    <w:rsid w:val="00E52E9E"/>
    <w:rsid w:val="00E5352F"/>
    <w:rsid w:val="00E53839"/>
    <w:rsid w:val="00E53BCD"/>
    <w:rsid w:val="00E53C38"/>
    <w:rsid w:val="00E5434D"/>
    <w:rsid w:val="00E54991"/>
    <w:rsid w:val="00E54F23"/>
    <w:rsid w:val="00E55211"/>
    <w:rsid w:val="00E55545"/>
    <w:rsid w:val="00E55680"/>
    <w:rsid w:val="00E55829"/>
    <w:rsid w:val="00E55A50"/>
    <w:rsid w:val="00E55DD0"/>
    <w:rsid w:val="00E55FE4"/>
    <w:rsid w:val="00E56A91"/>
    <w:rsid w:val="00E5734D"/>
    <w:rsid w:val="00E57B95"/>
    <w:rsid w:val="00E6013B"/>
    <w:rsid w:val="00E6052F"/>
    <w:rsid w:val="00E60C60"/>
    <w:rsid w:val="00E62289"/>
    <w:rsid w:val="00E6250A"/>
    <w:rsid w:val="00E630AA"/>
    <w:rsid w:val="00E638C0"/>
    <w:rsid w:val="00E638FE"/>
    <w:rsid w:val="00E64299"/>
    <w:rsid w:val="00E644D5"/>
    <w:rsid w:val="00E647AA"/>
    <w:rsid w:val="00E6532B"/>
    <w:rsid w:val="00E65474"/>
    <w:rsid w:val="00E6562C"/>
    <w:rsid w:val="00E65736"/>
    <w:rsid w:val="00E65FC8"/>
    <w:rsid w:val="00E6690C"/>
    <w:rsid w:val="00E66CC8"/>
    <w:rsid w:val="00E66DCA"/>
    <w:rsid w:val="00E66F58"/>
    <w:rsid w:val="00E67037"/>
    <w:rsid w:val="00E670EA"/>
    <w:rsid w:val="00E67A0E"/>
    <w:rsid w:val="00E67CD0"/>
    <w:rsid w:val="00E70233"/>
    <w:rsid w:val="00E70E07"/>
    <w:rsid w:val="00E71087"/>
    <w:rsid w:val="00E71609"/>
    <w:rsid w:val="00E72933"/>
    <w:rsid w:val="00E72935"/>
    <w:rsid w:val="00E72A6D"/>
    <w:rsid w:val="00E72C78"/>
    <w:rsid w:val="00E754B8"/>
    <w:rsid w:val="00E75BD3"/>
    <w:rsid w:val="00E75E81"/>
    <w:rsid w:val="00E7616C"/>
    <w:rsid w:val="00E766D6"/>
    <w:rsid w:val="00E7791E"/>
    <w:rsid w:val="00E77995"/>
    <w:rsid w:val="00E8025C"/>
    <w:rsid w:val="00E8061A"/>
    <w:rsid w:val="00E80729"/>
    <w:rsid w:val="00E8086A"/>
    <w:rsid w:val="00E81B1F"/>
    <w:rsid w:val="00E82497"/>
    <w:rsid w:val="00E834A7"/>
    <w:rsid w:val="00E8382D"/>
    <w:rsid w:val="00E8545B"/>
    <w:rsid w:val="00E8583E"/>
    <w:rsid w:val="00E8614C"/>
    <w:rsid w:val="00E87323"/>
    <w:rsid w:val="00E8759C"/>
    <w:rsid w:val="00E87644"/>
    <w:rsid w:val="00E90556"/>
    <w:rsid w:val="00E93690"/>
    <w:rsid w:val="00E94075"/>
    <w:rsid w:val="00E9423A"/>
    <w:rsid w:val="00E94674"/>
    <w:rsid w:val="00E94EBD"/>
    <w:rsid w:val="00E954C0"/>
    <w:rsid w:val="00E95BE6"/>
    <w:rsid w:val="00E96559"/>
    <w:rsid w:val="00E97191"/>
    <w:rsid w:val="00E97604"/>
    <w:rsid w:val="00E9779C"/>
    <w:rsid w:val="00E977E8"/>
    <w:rsid w:val="00E97912"/>
    <w:rsid w:val="00EA07E6"/>
    <w:rsid w:val="00EA0DB2"/>
    <w:rsid w:val="00EA150D"/>
    <w:rsid w:val="00EA3370"/>
    <w:rsid w:val="00EA4005"/>
    <w:rsid w:val="00EA4851"/>
    <w:rsid w:val="00EA49B8"/>
    <w:rsid w:val="00EA4DF1"/>
    <w:rsid w:val="00EA513D"/>
    <w:rsid w:val="00EA564A"/>
    <w:rsid w:val="00EA5727"/>
    <w:rsid w:val="00EA608B"/>
    <w:rsid w:val="00EA6389"/>
    <w:rsid w:val="00EA736E"/>
    <w:rsid w:val="00EB0A7F"/>
    <w:rsid w:val="00EB0BD4"/>
    <w:rsid w:val="00EB1685"/>
    <w:rsid w:val="00EB1C17"/>
    <w:rsid w:val="00EB1D8A"/>
    <w:rsid w:val="00EB1F2E"/>
    <w:rsid w:val="00EB2971"/>
    <w:rsid w:val="00EB2BA6"/>
    <w:rsid w:val="00EB2C9D"/>
    <w:rsid w:val="00EB2E48"/>
    <w:rsid w:val="00EB3173"/>
    <w:rsid w:val="00EB3961"/>
    <w:rsid w:val="00EB4079"/>
    <w:rsid w:val="00EB46A6"/>
    <w:rsid w:val="00EB4C2E"/>
    <w:rsid w:val="00EB4CE5"/>
    <w:rsid w:val="00EB4E34"/>
    <w:rsid w:val="00EB5261"/>
    <w:rsid w:val="00EB5D7C"/>
    <w:rsid w:val="00EB6275"/>
    <w:rsid w:val="00EB6559"/>
    <w:rsid w:val="00EB69FF"/>
    <w:rsid w:val="00EB6B1A"/>
    <w:rsid w:val="00EB6DE8"/>
    <w:rsid w:val="00EC012C"/>
    <w:rsid w:val="00EC0822"/>
    <w:rsid w:val="00EC0A14"/>
    <w:rsid w:val="00EC1042"/>
    <w:rsid w:val="00EC16B1"/>
    <w:rsid w:val="00EC298D"/>
    <w:rsid w:val="00EC3860"/>
    <w:rsid w:val="00EC3ACD"/>
    <w:rsid w:val="00EC408C"/>
    <w:rsid w:val="00EC4AF0"/>
    <w:rsid w:val="00EC52A4"/>
    <w:rsid w:val="00EC58F5"/>
    <w:rsid w:val="00EC638D"/>
    <w:rsid w:val="00EC67AD"/>
    <w:rsid w:val="00EC6DD9"/>
    <w:rsid w:val="00EC6F1B"/>
    <w:rsid w:val="00EC7E48"/>
    <w:rsid w:val="00ED09BB"/>
    <w:rsid w:val="00ED128A"/>
    <w:rsid w:val="00ED13B2"/>
    <w:rsid w:val="00ED13E6"/>
    <w:rsid w:val="00ED1749"/>
    <w:rsid w:val="00ED1EA6"/>
    <w:rsid w:val="00ED22DC"/>
    <w:rsid w:val="00ED22E4"/>
    <w:rsid w:val="00ED297D"/>
    <w:rsid w:val="00ED2C8D"/>
    <w:rsid w:val="00ED3775"/>
    <w:rsid w:val="00ED4432"/>
    <w:rsid w:val="00ED48AF"/>
    <w:rsid w:val="00ED626B"/>
    <w:rsid w:val="00ED6413"/>
    <w:rsid w:val="00ED663C"/>
    <w:rsid w:val="00ED6815"/>
    <w:rsid w:val="00ED6D6B"/>
    <w:rsid w:val="00EE1BED"/>
    <w:rsid w:val="00EE25A8"/>
    <w:rsid w:val="00EE28BD"/>
    <w:rsid w:val="00EE292D"/>
    <w:rsid w:val="00EE2AC3"/>
    <w:rsid w:val="00EE3255"/>
    <w:rsid w:val="00EE5006"/>
    <w:rsid w:val="00EE50D4"/>
    <w:rsid w:val="00EE53AF"/>
    <w:rsid w:val="00EE55EE"/>
    <w:rsid w:val="00EE5E56"/>
    <w:rsid w:val="00EE688D"/>
    <w:rsid w:val="00EE69BC"/>
    <w:rsid w:val="00EE7A7A"/>
    <w:rsid w:val="00EF16A0"/>
    <w:rsid w:val="00EF2CF3"/>
    <w:rsid w:val="00EF3A4B"/>
    <w:rsid w:val="00EF3F67"/>
    <w:rsid w:val="00EF4EA9"/>
    <w:rsid w:val="00EF561D"/>
    <w:rsid w:val="00EF5A9F"/>
    <w:rsid w:val="00EF5F87"/>
    <w:rsid w:val="00EF69EC"/>
    <w:rsid w:val="00EF6FDA"/>
    <w:rsid w:val="00EF72D0"/>
    <w:rsid w:val="00EF7E2F"/>
    <w:rsid w:val="00F00085"/>
    <w:rsid w:val="00F00BC1"/>
    <w:rsid w:val="00F00C6B"/>
    <w:rsid w:val="00F014B4"/>
    <w:rsid w:val="00F015E9"/>
    <w:rsid w:val="00F01BF1"/>
    <w:rsid w:val="00F03D98"/>
    <w:rsid w:val="00F05003"/>
    <w:rsid w:val="00F0506F"/>
    <w:rsid w:val="00F05537"/>
    <w:rsid w:val="00F05E99"/>
    <w:rsid w:val="00F05EE3"/>
    <w:rsid w:val="00F06168"/>
    <w:rsid w:val="00F0653D"/>
    <w:rsid w:val="00F067B7"/>
    <w:rsid w:val="00F06C78"/>
    <w:rsid w:val="00F06D89"/>
    <w:rsid w:val="00F0772D"/>
    <w:rsid w:val="00F10C5E"/>
    <w:rsid w:val="00F11213"/>
    <w:rsid w:val="00F1148D"/>
    <w:rsid w:val="00F12464"/>
    <w:rsid w:val="00F1390F"/>
    <w:rsid w:val="00F14F92"/>
    <w:rsid w:val="00F150F8"/>
    <w:rsid w:val="00F16C01"/>
    <w:rsid w:val="00F20C91"/>
    <w:rsid w:val="00F20DB1"/>
    <w:rsid w:val="00F216D8"/>
    <w:rsid w:val="00F21A60"/>
    <w:rsid w:val="00F21B03"/>
    <w:rsid w:val="00F2249F"/>
    <w:rsid w:val="00F2269E"/>
    <w:rsid w:val="00F22D7A"/>
    <w:rsid w:val="00F22FD9"/>
    <w:rsid w:val="00F23C2C"/>
    <w:rsid w:val="00F23F27"/>
    <w:rsid w:val="00F24BD2"/>
    <w:rsid w:val="00F24C95"/>
    <w:rsid w:val="00F24CD7"/>
    <w:rsid w:val="00F25343"/>
    <w:rsid w:val="00F259E6"/>
    <w:rsid w:val="00F25D4E"/>
    <w:rsid w:val="00F25F25"/>
    <w:rsid w:val="00F26E48"/>
    <w:rsid w:val="00F26EEC"/>
    <w:rsid w:val="00F278A6"/>
    <w:rsid w:val="00F27CB3"/>
    <w:rsid w:val="00F304A2"/>
    <w:rsid w:val="00F3112F"/>
    <w:rsid w:val="00F31D42"/>
    <w:rsid w:val="00F320DF"/>
    <w:rsid w:val="00F322D5"/>
    <w:rsid w:val="00F34613"/>
    <w:rsid w:val="00F34776"/>
    <w:rsid w:val="00F35830"/>
    <w:rsid w:val="00F35AC8"/>
    <w:rsid w:val="00F365FA"/>
    <w:rsid w:val="00F367EA"/>
    <w:rsid w:val="00F369C5"/>
    <w:rsid w:val="00F3708C"/>
    <w:rsid w:val="00F37487"/>
    <w:rsid w:val="00F37BCE"/>
    <w:rsid w:val="00F402A4"/>
    <w:rsid w:val="00F40C14"/>
    <w:rsid w:val="00F41490"/>
    <w:rsid w:val="00F414B2"/>
    <w:rsid w:val="00F41994"/>
    <w:rsid w:val="00F421D3"/>
    <w:rsid w:val="00F4308A"/>
    <w:rsid w:val="00F43456"/>
    <w:rsid w:val="00F450D7"/>
    <w:rsid w:val="00F4542F"/>
    <w:rsid w:val="00F459FA"/>
    <w:rsid w:val="00F46419"/>
    <w:rsid w:val="00F46BBE"/>
    <w:rsid w:val="00F46D00"/>
    <w:rsid w:val="00F50471"/>
    <w:rsid w:val="00F511EB"/>
    <w:rsid w:val="00F51AD3"/>
    <w:rsid w:val="00F5287B"/>
    <w:rsid w:val="00F52AD9"/>
    <w:rsid w:val="00F53363"/>
    <w:rsid w:val="00F535A1"/>
    <w:rsid w:val="00F53E52"/>
    <w:rsid w:val="00F546CB"/>
    <w:rsid w:val="00F54890"/>
    <w:rsid w:val="00F55306"/>
    <w:rsid w:val="00F55913"/>
    <w:rsid w:val="00F56A67"/>
    <w:rsid w:val="00F56DAC"/>
    <w:rsid w:val="00F56F8E"/>
    <w:rsid w:val="00F57263"/>
    <w:rsid w:val="00F574FE"/>
    <w:rsid w:val="00F57ABD"/>
    <w:rsid w:val="00F60436"/>
    <w:rsid w:val="00F6076F"/>
    <w:rsid w:val="00F60CD5"/>
    <w:rsid w:val="00F6114B"/>
    <w:rsid w:val="00F61A39"/>
    <w:rsid w:val="00F61B8C"/>
    <w:rsid w:val="00F62AAB"/>
    <w:rsid w:val="00F6366C"/>
    <w:rsid w:val="00F63F6A"/>
    <w:rsid w:val="00F64292"/>
    <w:rsid w:val="00F64C31"/>
    <w:rsid w:val="00F6505A"/>
    <w:rsid w:val="00F65557"/>
    <w:rsid w:val="00F6586A"/>
    <w:rsid w:val="00F6594B"/>
    <w:rsid w:val="00F66282"/>
    <w:rsid w:val="00F6639C"/>
    <w:rsid w:val="00F6682D"/>
    <w:rsid w:val="00F67490"/>
    <w:rsid w:val="00F67604"/>
    <w:rsid w:val="00F70759"/>
    <w:rsid w:val="00F70C41"/>
    <w:rsid w:val="00F71E18"/>
    <w:rsid w:val="00F72DDC"/>
    <w:rsid w:val="00F73EE2"/>
    <w:rsid w:val="00F74015"/>
    <w:rsid w:val="00F75842"/>
    <w:rsid w:val="00F7652F"/>
    <w:rsid w:val="00F76BBE"/>
    <w:rsid w:val="00F76CE7"/>
    <w:rsid w:val="00F76D52"/>
    <w:rsid w:val="00F775BF"/>
    <w:rsid w:val="00F77709"/>
    <w:rsid w:val="00F778CA"/>
    <w:rsid w:val="00F779C2"/>
    <w:rsid w:val="00F8011A"/>
    <w:rsid w:val="00F80E6D"/>
    <w:rsid w:val="00F82CC8"/>
    <w:rsid w:val="00F83A40"/>
    <w:rsid w:val="00F83F38"/>
    <w:rsid w:val="00F852EB"/>
    <w:rsid w:val="00F85915"/>
    <w:rsid w:val="00F85C4E"/>
    <w:rsid w:val="00F85F3C"/>
    <w:rsid w:val="00F901A3"/>
    <w:rsid w:val="00F90219"/>
    <w:rsid w:val="00F90268"/>
    <w:rsid w:val="00F903A5"/>
    <w:rsid w:val="00F90641"/>
    <w:rsid w:val="00F906A0"/>
    <w:rsid w:val="00F90BA5"/>
    <w:rsid w:val="00F912AF"/>
    <w:rsid w:val="00F913D5"/>
    <w:rsid w:val="00F9175E"/>
    <w:rsid w:val="00F92734"/>
    <w:rsid w:val="00F92C34"/>
    <w:rsid w:val="00F92DB6"/>
    <w:rsid w:val="00F92F99"/>
    <w:rsid w:val="00F92FE0"/>
    <w:rsid w:val="00F93F0E"/>
    <w:rsid w:val="00F945F6"/>
    <w:rsid w:val="00F94A69"/>
    <w:rsid w:val="00F94B89"/>
    <w:rsid w:val="00F9683B"/>
    <w:rsid w:val="00F96917"/>
    <w:rsid w:val="00F96A28"/>
    <w:rsid w:val="00F97480"/>
    <w:rsid w:val="00FA0AB5"/>
    <w:rsid w:val="00FA0B84"/>
    <w:rsid w:val="00FA0C39"/>
    <w:rsid w:val="00FA27DA"/>
    <w:rsid w:val="00FA3487"/>
    <w:rsid w:val="00FA36F9"/>
    <w:rsid w:val="00FA3863"/>
    <w:rsid w:val="00FA5067"/>
    <w:rsid w:val="00FA5D25"/>
    <w:rsid w:val="00FA5F7B"/>
    <w:rsid w:val="00FA61BF"/>
    <w:rsid w:val="00FA657B"/>
    <w:rsid w:val="00FA7D1C"/>
    <w:rsid w:val="00FB16AF"/>
    <w:rsid w:val="00FB281F"/>
    <w:rsid w:val="00FB28E1"/>
    <w:rsid w:val="00FB2AD8"/>
    <w:rsid w:val="00FB3E96"/>
    <w:rsid w:val="00FB4663"/>
    <w:rsid w:val="00FB5278"/>
    <w:rsid w:val="00FB57DD"/>
    <w:rsid w:val="00FB61A1"/>
    <w:rsid w:val="00FB62FA"/>
    <w:rsid w:val="00FB7439"/>
    <w:rsid w:val="00FB767C"/>
    <w:rsid w:val="00FB7737"/>
    <w:rsid w:val="00FB7A21"/>
    <w:rsid w:val="00FC052E"/>
    <w:rsid w:val="00FC16B7"/>
    <w:rsid w:val="00FC16F7"/>
    <w:rsid w:val="00FC1E21"/>
    <w:rsid w:val="00FC2313"/>
    <w:rsid w:val="00FC2FD7"/>
    <w:rsid w:val="00FC39EE"/>
    <w:rsid w:val="00FC4006"/>
    <w:rsid w:val="00FC4A36"/>
    <w:rsid w:val="00FC57A8"/>
    <w:rsid w:val="00FC6CCA"/>
    <w:rsid w:val="00FC6FB5"/>
    <w:rsid w:val="00FC710E"/>
    <w:rsid w:val="00FC7B6C"/>
    <w:rsid w:val="00FC7E6D"/>
    <w:rsid w:val="00FD04E1"/>
    <w:rsid w:val="00FD1373"/>
    <w:rsid w:val="00FD144C"/>
    <w:rsid w:val="00FD1B22"/>
    <w:rsid w:val="00FD1D88"/>
    <w:rsid w:val="00FD2443"/>
    <w:rsid w:val="00FD3334"/>
    <w:rsid w:val="00FD3A21"/>
    <w:rsid w:val="00FD41C9"/>
    <w:rsid w:val="00FD4211"/>
    <w:rsid w:val="00FD5F10"/>
    <w:rsid w:val="00FD61F8"/>
    <w:rsid w:val="00FD6452"/>
    <w:rsid w:val="00FD750B"/>
    <w:rsid w:val="00FE0338"/>
    <w:rsid w:val="00FE05E7"/>
    <w:rsid w:val="00FE0E30"/>
    <w:rsid w:val="00FE1548"/>
    <w:rsid w:val="00FE1A81"/>
    <w:rsid w:val="00FE1D40"/>
    <w:rsid w:val="00FE207D"/>
    <w:rsid w:val="00FE3CA1"/>
    <w:rsid w:val="00FE460D"/>
    <w:rsid w:val="00FE4838"/>
    <w:rsid w:val="00FE4AE6"/>
    <w:rsid w:val="00FE5E87"/>
    <w:rsid w:val="00FE6137"/>
    <w:rsid w:val="00FE65C9"/>
    <w:rsid w:val="00FE6629"/>
    <w:rsid w:val="00FE6AF7"/>
    <w:rsid w:val="00FE71F3"/>
    <w:rsid w:val="00FE742E"/>
    <w:rsid w:val="00FE76BD"/>
    <w:rsid w:val="00FE78BD"/>
    <w:rsid w:val="00FF03F2"/>
    <w:rsid w:val="00FF069A"/>
    <w:rsid w:val="00FF1EC0"/>
    <w:rsid w:val="00FF1F9A"/>
    <w:rsid w:val="00FF22B6"/>
    <w:rsid w:val="00FF268C"/>
    <w:rsid w:val="00FF2EE3"/>
    <w:rsid w:val="00FF3003"/>
    <w:rsid w:val="00FF3747"/>
    <w:rsid w:val="00FF4B33"/>
    <w:rsid w:val="00FF50CB"/>
    <w:rsid w:val="00FF564A"/>
    <w:rsid w:val="00FF62AE"/>
    <w:rsid w:val="00FF654E"/>
    <w:rsid w:val="00FF6551"/>
    <w:rsid w:val="00FF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2CF628EC"/>
  <w15:docId w15:val="{FAEA116F-AACC-0B46-B40A-F8B3F9F7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143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2729A5"/>
    <w:pPr>
      <w:keepNext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qFormat/>
    <w:rsid w:val="000F381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072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4F62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B464E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61E5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1B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6316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D4B3C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552DAB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552DAB"/>
    <w:rPr>
      <w:rFonts w:cs="Times New Roman"/>
      <w:bCs/>
    </w:rPr>
  </w:style>
  <w:style w:type="character" w:styleId="Hyperlink">
    <w:name w:val="Hyperlink"/>
    <w:basedOn w:val="DefaultParagraphFont"/>
    <w:rsid w:val="004914FC"/>
    <w:rPr>
      <w:color w:val="0000FF"/>
      <w:u w:val="single"/>
    </w:rPr>
  </w:style>
  <w:style w:type="paragraph" w:customStyle="1" w:styleId="Char">
    <w:name w:val="Char"/>
    <w:basedOn w:val="Normal"/>
    <w:rsid w:val="00F85915"/>
    <w:pPr>
      <w:spacing w:after="160" w:line="240" w:lineRule="exact"/>
    </w:pPr>
    <w:rPr>
      <w:rFonts w:ascii="Verdana" w:hAnsi="Verdana"/>
      <w:sz w:val="22"/>
    </w:rPr>
  </w:style>
  <w:style w:type="character" w:styleId="Strong">
    <w:name w:val="Strong"/>
    <w:basedOn w:val="DefaultParagraphFont"/>
    <w:qFormat/>
    <w:rsid w:val="00C13AA6"/>
    <w:rPr>
      <w:b/>
      <w:bCs/>
    </w:rPr>
  </w:style>
  <w:style w:type="paragraph" w:styleId="Header">
    <w:name w:val="header"/>
    <w:aliases w:val="Even"/>
    <w:basedOn w:val="Normal"/>
    <w:link w:val="HeaderChar"/>
    <w:rsid w:val="009542C6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</w:rPr>
  </w:style>
  <w:style w:type="character" w:customStyle="1" w:styleId="HeaderChar">
    <w:name w:val="Header Char"/>
    <w:aliases w:val="Even Char"/>
    <w:basedOn w:val="DefaultParagraphFont"/>
    <w:link w:val="Header"/>
    <w:rsid w:val="009542C6"/>
    <w:rPr>
      <w:rFonts w:ascii="Palatino Linotype" w:hAnsi="Palatino Linotype"/>
      <w:sz w:val="24"/>
      <w:szCs w:val="24"/>
    </w:rPr>
  </w:style>
  <w:style w:type="paragraph" w:customStyle="1" w:styleId="ResumeList">
    <w:name w:val="Resume List"/>
    <w:link w:val="ResumeListChar"/>
    <w:rsid w:val="00F365FA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F365FA"/>
    <w:rPr>
      <w:lang w:val="en-US" w:eastAsia="en-US" w:bidi="ar-SA"/>
    </w:rPr>
  </w:style>
  <w:style w:type="table" w:styleId="TableGrid">
    <w:name w:val="Table Grid"/>
    <w:basedOn w:val="TableNormal"/>
    <w:rsid w:val="00F365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BodyChar">
    <w:name w:val="Resume Body Char"/>
    <w:basedOn w:val="Normal"/>
    <w:link w:val="ResumeBodyCharChar"/>
    <w:rsid w:val="00F365FA"/>
    <w:pPr>
      <w:spacing w:before="60"/>
    </w:pPr>
    <w:rPr>
      <w:rFonts w:ascii="Times New Roman" w:hAnsi="Times New Roman" w:cs="Times New Roman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F365FA"/>
    <w:rPr>
      <w:szCs w:val="24"/>
    </w:rPr>
  </w:style>
  <w:style w:type="paragraph" w:customStyle="1" w:styleId="ResumeBullet">
    <w:name w:val="Resume Bullet"/>
    <w:basedOn w:val="Normal"/>
    <w:next w:val="ResumeBullet2"/>
    <w:rsid w:val="009F04DB"/>
    <w:pPr>
      <w:keepLines/>
      <w:widowControl w:val="0"/>
      <w:numPr>
        <w:numId w:val="1"/>
      </w:numPr>
      <w:spacing w:before="60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9F04DB"/>
    <w:pPr>
      <w:numPr>
        <w:ilvl w:val="1"/>
        <w:numId w:val="1"/>
      </w:numPr>
    </w:pPr>
    <w:rPr>
      <w:noProof/>
    </w:rPr>
  </w:style>
  <w:style w:type="paragraph" w:styleId="CommentText">
    <w:name w:val="annotation text"/>
    <w:basedOn w:val="Normal"/>
    <w:link w:val="CommentTextChar"/>
    <w:rsid w:val="005E7932"/>
    <w:rPr>
      <w:rFonts w:ascii="Times New Roman" w:hAnsi="Times New Roman" w:cs="Traditional Arabic"/>
      <w:lang w:val="en-GB"/>
    </w:rPr>
  </w:style>
  <w:style w:type="character" w:customStyle="1" w:styleId="CommentTextChar">
    <w:name w:val="Comment Text Char"/>
    <w:basedOn w:val="DefaultParagraphFont"/>
    <w:link w:val="CommentText"/>
    <w:rsid w:val="005E7932"/>
    <w:rPr>
      <w:rFonts w:cs="Traditional Arabic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91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AEA"/>
    <w:rPr>
      <w:rFonts w:ascii="Courier New" w:eastAsia="Courier New" w:hAnsi="Courier New"/>
    </w:rPr>
  </w:style>
  <w:style w:type="paragraph" w:styleId="NormalWeb">
    <w:name w:val="Normal (Web)"/>
    <w:basedOn w:val="Normal"/>
    <w:rsid w:val="00B521B4"/>
    <w:pPr>
      <w:autoSpaceDE w:val="0"/>
      <w:autoSpaceDN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1A1755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rsid w:val="001A175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1755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2729A5"/>
    <w:rPr>
      <w:b/>
    </w:rPr>
  </w:style>
  <w:style w:type="paragraph" w:customStyle="1" w:styleId="Achievement">
    <w:name w:val="Achievement"/>
    <w:basedOn w:val="BodyText"/>
    <w:autoRedefine/>
    <w:rsid w:val="00BA6EF2"/>
    <w:pPr>
      <w:numPr>
        <w:ilvl w:val="1"/>
        <w:numId w:val="2"/>
      </w:numPr>
      <w:tabs>
        <w:tab w:val="left" w:pos="6532"/>
      </w:tabs>
      <w:spacing w:line="120" w:lineRule="atLeast"/>
      <w:ind w:right="245"/>
      <w:jc w:val="both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WW-PlainText">
    <w:name w:val="WW-Plain Text"/>
    <w:basedOn w:val="Normal"/>
    <w:rsid w:val="00A737AB"/>
    <w:pPr>
      <w:suppressAutoHyphens/>
    </w:pPr>
    <w:rPr>
      <w:rFonts w:ascii="Courier New" w:hAnsi="Courier New" w:cs="Calibri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E8072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973A2"/>
    <w:pPr>
      <w:suppressAutoHyphens/>
      <w:ind w:left="720"/>
    </w:pPr>
    <w:rPr>
      <w:rFonts w:ascii="Times New Roman" w:hAnsi="Times New Roman" w:cs="Calibri"/>
      <w:sz w:val="24"/>
      <w:szCs w:val="24"/>
      <w:lang w:val="en-IN" w:eastAsia="ar-SA"/>
    </w:rPr>
  </w:style>
  <w:style w:type="paragraph" w:customStyle="1" w:styleId="Address2">
    <w:name w:val="Address 2"/>
    <w:basedOn w:val="Normal"/>
    <w:rsid w:val="00487873"/>
    <w:pPr>
      <w:framePr w:w="2405" w:wrap="notBeside" w:vAnchor="page" w:hAnchor="page" w:x="5761" w:y="1009" w:anchorLock="1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Address1">
    <w:name w:val="Address 1"/>
    <w:basedOn w:val="Normal"/>
    <w:link w:val="Address1Char"/>
    <w:rsid w:val="00487873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CharCharCharCharCharChar">
    <w:name w:val="Char Char Char Char Char Char"/>
    <w:basedOn w:val="Normal"/>
    <w:rsid w:val="00AA369A"/>
    <w:pPr>
      <w:spacing w:after="160" w:line="240" w:lineRule="exact"/>
    </w:pPr>
    <w:rPr>
      <w:rFonts w:ascii="Verdana" w:hAnsi="Verdana"/>
      <w:sz w:val="22"/>
    </w:rPr>
  </w:style>
  <w:style w:type="paragraph" w:styleId="BodyTextIndent">
    <w:name w:val="Body Text Indent"/>
    <w:basedOn w:val="Normal"/>
    <w:link w:val="BodyTextIndentChar"/>
    <w:rsid w:val="00972B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2B25"/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rsid w:val="000F381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0F38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F3811"/>
    <w:rPr>
      <w:rFonts w:ascii="Arial" w:hAnsi="Arial" w:cs="Arial"/>
    </w:rPr>
  </w:style>
  <w:style w:type="character" w:customStyle="1" w:styleId="yshortcuts">
    <w:name w:val="yshortcuts"/>
    <w:basedOn w:val="DefaultParagraphFont"/>
    <w:rsid w:val="00220DD8"/>
  </w:style>
  <w:style w:type="paragraph" w:customStyle="1" w:styleId="Char1">
    <w:name w:val="Char1"/>
    <w:basedOn w:val="Normal"/>
    <w:rsid w:val="00D60AA3"/>
    <w:pPr>
      <w:spacing w:after="160" w:line="240" w:lineRule="exact"/>
    </w:pPr>
    <w:rPr>
      <w:rFonts w:ascii="Verdana" w:hAnsi="Verdana"/>
      <w:sz w:val="22"/>
    </w:rPr>
  </w:style>
  <w:style w:type="character" w:customStyle="1" w:styleId="Heading5Char">
    <w:name w:val="Heading 5 Char"/>
    <w:basedOn w:val="DefaultParagraphFont"/>
    <w:link w:val="Heading5"/>
    <w:rsid w:val="004B464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961E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oTitle">
    <w:name w:val="No Title"/>
    <w:basedOn w:val="Normal"/>
    <w:rsid w:val="002A529D"/>
    <w:pPr>
      <w:spacing w:before="220" w:line="220" w:lineRule="atLeast"/>
    </w:pPr>
    <w:rPr>
      <w:rFonts w:ascii="Garamond" w:hAnsi="Garamond" w:cs="Times New Roman"/>
      <w:caps/>
      <w:spacing w:val="15"/>
    </w:rPr>
  </w:style>
  <w:style w:type="paragraph" w:customStyle="1" w:styleId="HeadingBase">
    <w:name w:val="Heading Base"/>
    <w:basedOn w:val="BodyText"/>
    <w:next w:val="BodyText"/>
    <w:rsid w:val="00BC7E44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</w:rPr>
  </w:style>
  <w:style w:type="paragraph" w:customStyle="1" w:styleId="CompanyName">
    <w:name w:val="Company Name"/>
    <w:basedOn w:val="Normal"/>
    <w:next w:val="Normal"/>
    <w:rsid w:val="00BC7E4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imes New Roman"/>
      <w:sz w:val="22"/>
    </w:rPr>
  </w:style>
  <w:style w:type="paragraph" w:customStyle="1" w:styleId="JobTitle">
    <w:name w:val="Job Title"/>
    <w:next w:val="Achievement"/>
    <w:rsid w:val="00D64E2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harCharCharChar">
    <w:name w:val="Char Char Char Char"/>
    <w:basedOn w:val="Normal"/>
    <w:rsid w:val="004F1DD3"/>
    <w:pPr>
      <w:spacing w:after="160" w:line="240" w:lineRule="exact"/>
    </w:pPr>
    <w:rPr>
      <w:rFonts w:ascii="Verdana" w:hAnsi="Verdana"/>
      <w:sz w:val="22"/>
    </w:rPr>
  </w:style>
  <w:style w:type="paragraph" w:styleId="Title">
    <w:name w:val="Title"/>
    <w:basedOn w:val="Normal"/>
    <w:link w:val="TitleChar"/>
    <w:qFormat/>
    <w:rsid w:val="00392EC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2ECA"/>
    <w:rPr>
      <w:b/>
      <w:bCs/>
      <w:sz w:val="24"/>
      <w:szCs w:val="24"/>
      <w:u w:val="single"/>
    </w:rPr>
  </w:style>
  <w:style w:type="paragraph" w:customStyle="1" w:styleId="CharCharChar2">
    <w:name w:val="Char Char Char2"/>
    <w:basedOn w:val="Normal"/>
    <w:rsid w:val="00346A92"/>
    <w:pPr>
      <w:spacing w:after="160" w:line="240" w:lineRule="exact"/>
    </w:pPr>
    <w:rPr>
      <w:rFonts w:ascii="Verdana" w:hAnsi="Verdana"/>
      <w:sz w:val="22"/>
    </w:rPr>
  </w:style>
  <w:style w:type="character" w:styleId="HTMLTypewriter">
    <w:name w:val="HTML Typewriter"/>
    <w:basedOn w:val="DefaultParagraphFont"/>
    <w:rsid w:val="00B300F7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CharCharCharCharCharChar1Char">
    <w:name w:val="Char Char Char Char Char Char1 Char"/>
    <w:basedOn w:val="Normal"/>
    <w:rsid w:val="0064599C"/>
    <w:pPr>
      <w:spacing w:after="160" w:line="240" w:lineRule="exact"/>
    </w:pPr>
    <w:rPr>
      <w:rFonts w:ascii="Verdana" w:hAnsi="Verdana"/>
      <w:sz w:val="22"/>
    </w:rPr>
  </w:style>
  <w:style w:type="paragraph" w:customStyle="1" w:styleId="CharChar1">
    <w:name w:val="Char Char1"/>
    <w:basedOn w:val="Normal"/>
    <w:rsid w:val="00677B0A"/>
    <w:pPr>
      <w:spacing w:after="160" w:line="240" w:lineRule="exact"/>
    </w:pPr>
    <w:rPr>
      <w:rFonts w:ascii="Verdana" w:hAnsi="Verdana"/>
      <w:sz w:val="22"/>
    </w:rPr>
  </w:style>
  <w:style w:type="paragraph" w:styleId="BodyTextIndent2">
    <w:name w:val="Body Text Indent 2"/>
    <w:basedOn w:val="Normal"/>
    <w:link w:val="BodyTextIndent2Char"/>
    <w:rsid w:val="004B6541"/>
    <w:pPr>
      <w:suppressAutoHyphens/>
      <w:spacing w:after="120" w:line="480" w:lineRule="auto"/>
      <w:ind w:left="36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4B6541"/>
    <w:rPr>
      <w:sz w:val="24"/>
      <w:szCs w:val="24"/>
      <w:lang w:eastAsia="ar-SA"/>
    </w:rPr>
  </w:style>
  <w:style w:type="paragraph" w:customStyle="1" w:styleId="CharCharChar">
    <w:name w:val="Char Char Char"/>
    <w:basedOn w:val="Normal"/>
    <w:rsid w:val="00050176"/>
    <w:pPr>
      <w:spacing w:after="160" w:line="240" w:lineRule="exact"/>
    </w:pPr>
    <w:rPr>
      <w:rFonts w:ascii="Verdana" w:hAnsi="Verdana"/>
      <w:sz w:val="22"/>
    </w:rPr>
  </w:style>
  <w:style w:type="paragraph" w:styleId="BlockText">
    <w:name w:val="Block Text"/>
    <w:basedOn w:val="Normal"/>
    <w:rsid w:val="005E0AA9"/>
    <w:pPr>
      <w:tabs>
        <w:tab w:val="left" w:pos="1530"/>
      </w:tabs>
      <w:ind w:left="1530" w:right="900" w:hanging="1530"/>
    </w:pPr>
    <w:rPr>
      <w:rFonts w:ascii="Times New Roman" w:hAnsi="Times New Roman" w:cs="Times New Roman"/>
      <w:sz w:val="22"/>
    </w:rPr>
  </w:style>
  <w:style w:type="paragraph" w:styleId="BodyText3">
    <w:name w:val="Body Text 3"/>
    <w:basedOn w:val="Normal"/>
    <w:link w:val="BodyText3Char"/>
    <w:rsid w:val="003461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461B8"/>
    <w:rPr>
      <w:rFonts w:ascii="Arial" w:hAnsi="Arial" w:cs="Arial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1D4B3C"/>
    <w:rPr>
      <w:rFonts w:ascii="Arial" w:hAnsi="Arial" w:cs="Arial"/>
      <w:sz w:val="22"/>
      <w:szCs w:val="22"/>
    </w:rPr>
  </w:style>
  <w:style w:type="paragraph" w:customStyle="1" w:styleId="CharCharCharCharCharCharChar">
    <w:name w:val="Char Char Char Char Char Char Char"/>
    <w:basedOn w:val="Normal"/>
    <w:rsid w:val="00A64FEA"/>
    <w:pPr>
      <w:spacing w:after="160" w:line="240" w:lineRule="exact"/>
    </w:pPr>
    <w:rPr>
      <w:rFonts w:ascii="Verdana" w:hAnsi="Verdana"/>
      <w:sz w:val="22"/>
    </w:rPr>
  </w:style>
  <w:style w:type="paragraph" w:customStyle="1" w:styleId="ResumeBody">
    <w:name w:val="Resume Body"/>
    <w:basedOn w:val="Normal"/>
    <w:rsid w:val="00C07B0A"/>
    <w:pPr>
      <w:tabs>
        <w:tab w:val="left" w:pos="885"/>
      </w:tabs>
      <w:spacing w:before="40" w:after="80"/>
    </w:pPr>
    <w:rPr>
      <w:rFonts w:cs="Times New Roman"/>
      <w:sz w:val="18"/>
    </w:rPr>
  </w:style>
  <w:style w:type="paragraph" w:customStyle="1" w:styleId="ResumeHeader2">
    <w:name w:val="Resume Header 2"/>
    <w:basedOn w:val="ResumeBody"/>
    <w:rsid w:val="00476021"/>
    <w:pPr>
      <w:spacing w:after="60" w:line="264" w:lineRule="auto"/>
    </w:pPr>
    <w:rPr>
      <w:rFonts w:ascii="Arial Narrow" w:hAnsi="Arial Narrow" w:cs="Arial"/>
      <w:b/>
      <w:color w:val="000000"/>
      <w:sz w:val="20"/>
    </w:rPr>
  </w:style>
  <w:style w:type="paragraph" w:customStyle="1" w:styleId="ResumeCustomerName">
    <w:name w:val="Resume Customer Name"/>
    <w:basedOn w:val="Normal"/>
    <w:rsid w:val="00F46BBE"/>
    <w:pPr>
      <w:numPr>
        <w:numId w:val="3"/>
      </w:numPr>
      <w:tabs>
        <w:tab w:val="left" w:pos="885"/>
      </w:tabs>
      <w:spacing w:before="80" w:after="80"/>
    </w:pPr>
    <w:rPr>
      <w:b/>
      <w:iCs/>
      <w:color w:val="999999"/>
    </w:rPr>
  </w:style>
  <w:style w:type="character" w:customStyle="1" w:styleId="Job">
    <w:name w:val="Job"/>
    <w:rsid w:val="00F46BBE"/>
    <w:rPr>
      <w:i/>
    </w:rPr>
  </w:style>
  <w:style w:type="paragraph" w:customStyle="1" w:styleId="ResumeBodyBold">
    <w:name w:val="Resume Body Bold"/>
    <w:basedOn w:val="ResumeBody"/>
    <w:rsid w:val="00FF6551"/>
    <w:pPr>
      <w:spacing w:before="80" w:after="60"/>
    </w:pPr>
    <w:rPr>
      <w:rFonts w:ascii="Arial Narrow" w:hAnsi="Arial Narrow"/>
      <w:b/>
      <w:color w:val="000000"/>
      <w:sz w:val="20"/>
    </w:rPr>
  </w:style>
  <w:style w:type="paragraph" w:customStyle="1" w:styleId="ResumeBulletPoint">
    <w:name w:val="Resume Bullet Point"/>
    <w:basedOn w:val="Normal"/>
    <w:rsid w:val="008D36B0"/>
    <w:pPr>
      <w:numPr>
        <w:numId w:val="4"/>
      </w:numPr>
    </w:pPr>
    <w:rPr>
      <w:sz w:val="18"/>
      <w:lang w:val="en-AU"/>
    </w:rPr>
  </w:style>
  <w:style w:type="character" w:styleId="PageNumber">
    <w:name w:val="page number"/>
    <w:basedOn w:val="DefaultParagraphFont"/>
    <w:rsid w:val="0002257E"/>
  </w:style>
  <w:style w:type="character" w:customStyle="1" w:styleId="Heading8Char">
    <w:name w:val="Heading 8 Char"/>
    <w:basedOn w:val="DefaultParagraphFont"/>
    <w:link w:val="Heading8"/>
    <w:rsid w:val="0026316D"/>
    <w:rPr>
      <w:i/>
      <w:iCs/>
      <w:sz w:val="24"/>
      <w:szCs w:val="24"/>
    </w:rPr>
  </w:style>
  <w:style w:type="paragraph" w:customStyle="1" w:styleId="TableContents">
    <w:name w:val="Table Contents"/>
    <w:basedOn w:val="BodyText"/>
    <w:rsid w:val="00626811"/>
    <w:pPr>
      <w:widowControl w:val="0"/>
      <w:suppressLineNumbers/>
      <w:suppressAutoHyphens/>
    </w:pPr>
    <w:rPr>
      <w:rFonts w:ascii="Times New Roman" w:hAnsi="Times New Roman" w:cs="Times New Roman" w:hint="eastAsia"/>
      <w:noProof/>
    </w:rPr>
  </w:style>
  <w:style w:type="paragraph" w:styleId="ListBullet">
    <w:name w:val="List Bullet"/>
    <w:basedOn w:val="Normal"/>
    <w:autoRedefine/>
    <w:rsid w:val="00C0759F"/>
    <w:pPr>
      <w:jc w:val="both"/>
    </w:pPr>
    <w:rPr>
      <w:rFonts w:ascii="Tahoma" w:hAnsi="Tahoma" w:cs="Tahoma"/>
    </w:rPr>
  </w:style>
  <w:style w:type="paragraph" w:customStyle="1" w:styleId="CharCharCharCharCharCharCharCharCharChar">
    <w:name w:val="Char Char Char Char Char Char Char Char Char Char"/>
    <w:basedOn w:val="Normal"/>
    <w:rsid w:val="00C0759F"/>
    <w:pPr>
      <w:spacing w:after="160" w:line="240" w:lineRule="exact"/>
    </w:pPr>
    <w:rPr>
      <w:rFonts w:ascii="Verdana" w:hAnsi="Verdana"/>
      <w:sz w:val="22"/>
    </w:rPr>
  </w:style>
  <w:style w:type="paragraph" w:styleId="NoSpacing">
    <w:name w:val="No Spacing"/>
    <w:uiPriority w:val="1"/>
    <w:qFormat/>
    <w:rsid w:val="002B6680"/>
    <w:rPr>
      <w:rFonts w:ascii="Calibri" w:eastAsia="Calibri" w:hAnsi="Calibri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15568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5688"/>
    <w:rPr>
      <w:rFonts w:ascii="Courier New" w:hAnsi="Courier New" w:cs="Courier New"/>
    </w:rPr>
  </w:style>
  <w:style w:type="paragraph" w:customStyle="1" w:styleId="SectionSubtitle">
    <w:name w:val="Section Subtitle"/>
    <w:basedOn w:val="Normal"/>
    <w:next w:val="Normal"/>
    <w:rsid w:val="00E55FE4"/>
    <w:pPr>
      <w:spacing w:before="220" w:line="220" w:lineRule="atLeast"/>
    </w:pPr>
    <w:rPr>
      <w:rFonts w:ascii="Arial Black" w:eastAsia="Batang" w:hAnsi="Arial Black" w:cs="Times New Roman"/>
      <w:b/>
    </w:rPr>
  </w:style>
  <w:style w:type="paragraph" w:customStyle="1" w:styleId="CharCharCharCharCharChar1CharCharCharChar">
    <w:name w:val="Char Char Char Char Char Char1 Char Char Char Char"/>
    <w:basedOn w:val="Normal"/>
    <w:rsid w:val="00C77389"/>
    <w:pPr>
      <w:spacing w:after="160" w:line="240" w:lineRule="exact"/>
    </w:pPr>
    <w:rPr>
      <w:rFonts w:ascii="Verdana" w:hAnsi="Verdana"/>
      <w:sz w:val="22"/>
    </w:rPr>
  </w:style>
  <w:style w:type="character" w:customStyle="1" w:styleId="Heading4Char">
    <w:name w:val="Heading 4 Char"/>
    <w:basedOn w:val="DefaultParagraphFont"/>
    <w:link w:val="Heading4"/>
    <w:semiHidden/>
    <w:rsid w:val="00334F6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1">
    <w:name w:val="text1"/>
    <w:basedOn w:val="DefaultParagraphFont"/>
    <w:rsid w:val="00137D8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5"/>
      <w:szCs w:val="15"/>
      <w:u w:val="none"/>
      <w:effect w:val="none"/>
    </w:rPr>
  </w:style>
  <w:style w:type="character" w:customStyle="1" w:styleId="rsub-heading">
    <w:name w:val="rsub-heading"/>
    <w:basedOn w:val="DefaultParagraphFont"/>
    <w:rsid w:val="00F60436"/>
  </w:style>
  <w:style w:type="character" w:customStyle="1" w:styleId="HighlightedVariable">
    <w:name w:val="Highlighted Variable"/>
    <w:basedOn w:val="DefaultParagraphFont"/>
    <w:rsid w:val="00D11852"/>
    <w:rPr>
      <w:rFonts w:ascii="Book Antiqua" w:hAnsi="Book Antiqua"/>
      <w:color w:val="0000FF"/>
    </w:rPr>
  </w:style>
  <w:style w:type="paragraph" w:customStyle="1" w:styleId="CharCharCharCharCharChar1">
    <w:name w:val="Char Char Char Char Char Char1"/>
    <w:basedOn w:val="Normal"/>
    <w:rsid w:val="00BC3E18"/>
    <w:pPr>
      <w:spacing w:after="160" w:line="240" w:lineRule="exact"/>
    </w:pPr>
    <w:rPr>
      <w:rFonts w:ascii="Verdana" w:hAnsi="Verdana"/>
      <w:sz w:val="22"/>
    </w:rPr>
  </w:style>
  <w:style w:type="paragraph" w:customStyle="1" w:styleId="Char3">
    <w:name w:val="Char3"/>
    <w:basedOn w:val="Normal"/>
    <w:rsid w:val="00BC3E18"/>
    <w:pPr>
      <w:spacing w:after="160" w:line="240" w:lineRule="exact"/>
    </w:pPr>
    <w:rPr>
      <w:rFonts w:ascii="Verdana" w:hAnsi="Verdana"/>
      <w:sz w:val="22"/>
    </w:rPr>
  </w:style>
  <w:style w:type="paragraph" w:styleId="Subtitle">
    <w:name w:val="Subtitle"/>
    <w:basedOn w:val="Normal"/>
    <w:link w:val="SubtitleChar"/>
    <w:qFormat/>
    <w:rsid w:val="002245E9"/>
    <w:pPr>
      <w:jc w:val="both"/>
    </w:pPr>
    <w:rPr>
      <w:rFonts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45E9"/>
    <w:rPr>
      <w:rFonts w:ascii="Arial" w:hAnsi="Arial"/>
      <w:b/>
      <w:bCs/>
      <w:sz w:val="24"/>
      <w:szCs w:val="24"/>
    </w:rPr>
  </w:style>
  <w:style w:type="paragraph" w:customStyle="1" w:styleId="CM2">
    <w:name w:val="CM2"/>
    <w:basedOn w:val="Normal"/>
    <w:next w:val="Normal"/>
    <w:rsid w:val="00B667AD"/>
    <w:pPr>
      <w:widowControl w:val="0"/>
      <w:autoSpaceDE w:val="0"/>
      <w:autoSpaceDN w:val="0"/>
      <w:adjustRightInd w:val="0"/>
      <w:spacing w:line="256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F0A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erdana">
    <w:name w:val="Verdana"/>
    <w:aliases w:val="10 pt,Small caps"/>
    <w:basedOn w:val="Normal"/>
    <w:rsid w:val="00E53C38"/>
    <w:pPr>
      <w:numPr>
        <w:ilvl w:val="1"/>
        <w:numId w:val="5"/>
      </w:numPr>
    </w:pPr>
    <w:rPr>
      <w:rFonts w:ascii="Verdana" w:hAnsi="Verdana" w:cs="Times New Roman"/>
      <w:smallCaps/>
      <w:szCs w:val="24"/>
    </w:rPr>
  </w:style>
  <w:style w:type="paragraph" w:customStyle="1" w:styleId="Institution">
    <w:name w:val="Institution"/>
    <w:basedOn w:val="Normal"/>
    <w:next w:val="Achievement"/>
    <w:autoRedefine/>
    <w:rsid w:val="00945151"/>
    <w:pPr>
      <w:tabs>
        <w:tab w:val="left" w:pos="3960"/>
        <w:tab w:val="left" w:pos="5040"/>
        <w:tab w:val="left" w:pos="5775"/>
      </w:tabs>
      <w:jc w:val="both"/>
    </w:pPr>
    <w:rPr>
      <w:rFonts w:ascii="Book Antiqua" w:eastAsia="Batang" w:hAnsi="Book Antiqua" w:cs="Times New Roman"/>
      <w:b/>
      <w:sz w:val="24"/>
    </w:rPr>
  </w:style>
  <w:style w:type="paragraph" w:customStyle="1" w:styleId="CharChar">
    <w:name w:val="Char Char"/>
    <w:basedOn w:val="Normal"/>
    <w:rsid w:val="00C642AD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customStyle="1" w:styleId="pslongeditbox1">
    <w:name w:val="pslongeditbox1"/>
    <w:basedOn w:val="DefaultParagraphFont"/>
    <w:rsid w:val="00913E5E"/>
  </w:style>
  <w:style w:type="character" w:customStyle="1" w:styleId="tdblk">
    <w:name w:val="td_blk"/>
    <w:basedOn w:val="DefaultParagraphFont"/>
    <w:rsid w:val="00EB4CE5"/>
  </w:style>
  <w:style w:type="paragraph" w:styleId="BodyTextIndent3">
    <w:name w:val="Body Text Indent 3"/>
    <w:basedOn w:val="Normal"/>
    <w:link w:val="BodyTextIndent3Char"/>
    <w:rsid w:val="00FD333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3334"/>
    <w:rPr>
      <w:rFonts w:ascii="Arial" w:hAnsi="Arial" w:cs="Arial"/>
      <w:sz w:val="16"/>
      <w:szCs w:val="16"/>
    </w:rPr>
  </w:style>
  <w:style w:type="paragraph" w:customStyle="1" w:styleId="CharChar0">
    <w:name w:val="Char Char"/>
    <w:basedOn w:val="Normal"/>
    <w:rsid w:val="00583B9C"/>
    <w:pPr>
      <w:spacing w:after="160" w:line="240" w:lineRule="exact"/>
    </w:pPr>
    <w:rPr>
      <w:rFonts w:ascii="Verdana" w:hAnsi="Verdana"/>
      <w:sz w:val="22"/>
    </w:rPr>
  </w:style>
  <w:style w:type="paragraph" w:customStyle="1" w:styleId="Char1CharChar">
    <w:name w:val="Char1 Char Char"/>
    <w:basedOn w:val="Normal"/>
    <w:rsid w:val="00544E25"/>
    <w:pPr>
      <w:spacing w:after="160" w:line="240" w:lineRule="exact"/>
    </w:pPr>
    <w:rPr>
      <w:rFonts w:ascii="Verdana" w:hAnsi="Verdana"/>
      <w:sz w:val="22"/>
    </w:rPr>
  </w:style>
  <w:style w:type="paragraph" w:customStyle="1" w:styleId="Char0">
    <w:name w:val="Char"/>
    <w:basedOn w:val="Normal"/>
    <w:rsid w:val="006E4C56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NormalPalatinoLinotype">
    <w:name w:val="Normal + Palatino Linotype"/>
    <w:basedOn w:val="Address1"/>
    <w:link w:val="NormalPalatinoLinotypeChar"/>
    <w:rsid w:val="008E2864"/>
    <w:pPr>
      <w:framePr w:w="0" w:wrap="auto" w:vAnchor="margin" w:hAnchor="text" w:xAlign="left" w:yAlign="inline"/>
    </w:pPr>
    <w:rPr>
      <w:rFonts w:ascii="Palatino Linotype" w:hAnsi="Palatino Linotype"/>
    </w:rPr>
  </w:style>
  <w:style w:type="character" w:customStyle="1" w:styleId="Address1Char">
    <w:name w:val="Address 1 Char"/>
    <w:basedOn w:val="DefaultParagraphFont"/>
    <w:link w:val="Address1"/>
    <w:rsid w:val="008E2864"/>
    <w:rPr>
      <w:sz w:val="16"/>
      <w:lang w:val="en-GB" w:eastAsia="en-US" w:bidi="ar-SA"/>
    </w:rPr>
  </w:style>
  <w:style w:type="character" w:customStyle="1" w:styleId="NormalPalatinoLinotypeChar">
    <w:name w:val="Normal + Palatino Linotype Char"/>
    <w:basedOn w:val="Address1Char"/>
    <w:link w:val="NormalPalatinoLinotype"/>
    <w:rsid w:val="008E2864"/>
    <w:rPr>
      <w:rFonts w:ascii="Palatino Linotype" w:hAnsi="Palatino Linotype"/>
      <w:sz w:val="16"/>
      <w:lang w:val="en-GB" w:eastAsia="en-US" w:bidi="ar-SA"/>
    </w:rPr>
  </w:style>
  <w:style w:type="character" w:customStyle="1" w:styleId="apple-style-span">
    <w:name w:val="apple-style-span"/>
    <w:basedOn w:val="DefaultParagraphFont"/>
    <w:rsid w:val="00765C2B"/>
  </w:style>
  <w:style w:type="paragraph" w:customStyle="1" w:styleId="CharCharChar1Char">
    <w:name w:val="Char Char Char1 Char"/>
    <w:basedOn w:val="Normal"/>
    <w:rsid w:val="00AE198B"/>
    <w:pPr>
      <w:spacing w:after="160" w:line="240" w:lineRule="exact"/>
    </w:pPr>
    <w:rPr>
      <w:rFonts w:ascii="Verdana" w:hAnsi="Verdana"/>
      <w:sz w:val="22"/>
    </w:rPr>
  </w:style>
  <w:style w:type="paragraph" w:customStyle="1" w:styleId="entrybreak">
    <w:name w:val="entrybreak"/>
    <w:basedOn w:val="Normal"/>
    <w:rsid w:val="00B25D1C"/>
    <w:rPr>
      <w:rFonts w:ascii="Times New Roman" w:hAnsi="Times New Roman" w:cs="Times New Roman"/>
      <w:sz w:val="24"/>
      <w:szCs w:val="24"/>
    </w:rPr>
  </w:style>
  <w:style w:type="paragraph" w:customStyle="1" w:styleId="CharCharCharChar0">
    <w:name w:val="Char Char Char Char"/>
    <w:basedOn w:val="Normal"/>
    <w:rsid w:val="00806B92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styleId="Emphasis">
    <w:name w:val="Emphasis"/>
    <w:basedOn w:val="DefaultParagraphFont"/>
    <w:qFormat/>
    <w:rsid w:val="00114492"/>
    <w:rPr>
      <w:i/>
      <w:iCs/>
    </w:rPr>
  </w:style>
  <w:style w:type="paragraph" w:customStyle="1" w:styleId="tahoma">
    <w:name w:val="tahoma"/>
    <w:basedOn w:val="Normal"/>
    <w:rsid w:val="00707BE5"/>
    <w:pPr>
      <w:spacing w:line="360" w:lineRule="auto"/>
      <w:jc w:val="both"/>
    </w:pPr>
    <w:rPr>
      <w:rFonts w:ascii="Tahoma" w:hAnsi="Tahoma" w:cs="Tahoma"/>
      <w:b/>
    </w:rPr>
  </w:style>
  <w:style w:type="paragraph" w:customStyle="1" w:styleId="NormalArial">
    <w:name w:val="Normal +  Arial"/>
    <w:basedOn w:val="Normal"/>
    <w:rsid w:val="00867494"/>
    <w:pPr>
      <w:widowControl w:val="0"/>
      <w:tabs>
        <w:tab w:val="num" w:pos="720"/>
      </w:tabs>
      <w:ind w:left="1710" w:hanging="270"/>
      <w:jc w:val="both"/>
    </w:pPr>
  </w:style>
  <w:style w:type="paragraph" w:customStyle="1" w:styleId="CharCharCharCharChar">
    <w:name w:val="Char Char Char Char Char"/>
    <w:basedOn w:val="Normal"/>
    <w:rsid w:val="007237A7"/>
    <w:pPr>
      <w:spacing w:after="160" w:line="240" w:lineRule="exact"/>
    </w:pPr>
    <w:rPr>
      <w:rFonts w:ascii="Verdana" w:hAnsi="Verdana"/>
      <w:sz w:val="22"/>
    </w:rPr>
  </w:style>
  <w:style w:type="paragraph" w:customStyle="1" w:styleId="Name">
    <w:name w:val="Name"/>
    <w:basedOn w:val="BodyText"/>
    <w:rsid w:val="004D2AE2"/>
    <w:pPr>
      <w:keepNext/>
      <w:pBdr>
        <w:left w:val="single" w:sz="6" w:space="5" w:color="auto"/>
      </w:pBdr>
      <w:spacing w:after="80"/>
    </w:pPr>
    <w:rPr>
      <w:rFonts w:cs="Times New Roman"/>
      <w:b/>
      <w:sz w:val="24"/>
    </w:rPr>
  </w:style>
  <w:style w:type="paragraph" w:styleId="Footer">
    <w:name w:val="footer"/>
    <w:aliases w:val="P100_Footer_Left,P00_Footer_Left"/>
    <w:basedOn w:val="Normal"/>
    <w:link w:val="FooterChar"/>
    <w:rsid w:val="0016406A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 w:cs="Times New Roman"/>
      <w:szCs w:val="24"/>
    </w:rPr>
  </w:style>
  <w:style w:type="character" w:customStyle="1" w:styleId="FooterChar">
    <w:name w:val="Footer Char"/>
    <w:aliases w:val="P100_Footer_Left Char,P00_Footer_Left Char"/>
    <w:basedOn w:val="DefaultParagraphFont"/>
    <w:link w:val="Footer"/>
    <w:rsid w:val="0016406A"/>
    <w:rPr>
      <w:szCs w:val="24"/>
      <w:lang w:val="en-US" w:eastAsia="en-US"/>
    </w:rPr>
  </w:style>
  <w:style w:type="paragraph" w:customStyle="1" w:styleId="Paragraph">
    <w:name w:val="Paragraph"/>
    <w:basedOn w:val="Normal"/>
    <w:rsid w:val="002E7C39"/>
    <w:pPr>
      <w:overflowPunct w:val="0"/>
      <w:autoSpaceDE w:val="0"/>
      <w:autoSpaceDN w:val="0"/>
      <w:adjustRightInd w:val="0"/>
      <w:spacing w:before="72" w:after="72"/>
      <w:jc w:val="both"/>
      <w:textAlignment w:val="baseline"/>
    </w:pPr>
    <w:rPr>
      <w:rFonts w:cs="Times New Roman"/>
      <w:color w:val="000000"/>
    </w:rPr>
  </w:style>
  <w:style w:type="paragraph" w:customStyle="1" w:styleId="WW-NormalWeb">
    <w:name w:val="WW-Normal (Web)"/>
    <w:basedOn w:val="Normal"/>
    <w:rsid w:val="0034215A"/>
    <w:pPr>
      <w:suppressAutoHyphens/>
      <w:spacing w:before="280" w:after="280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bookantiquaNormal">
    <w:name w:val="book antiqua+Normal"/>
    <w:basedOn w:val="Normal"/>
    <w:rsid w:val="000F2EEB"/>
    <w:rPr>
      <w:rFonts w:ascii="Times New Roman" w:hAnsi="Times New Roman" w:cs="Times New Roman"/>
    </w:rPr>
  </w:style>
  <w:style w:type="paragraph" w:customStyle="1" w:styleId="SagarBulatedText">
    <w:name w:val="Sagar Bulated Text"/>
    <w:autoRedefine/>
    <w:rsid w:val="00A53006"/>
    <w:pPr>
      <w:numPr>
        <w:numId w:val="6"/>
      </w:numPr>
    </w:pPr>
    <w:rPr>
      <w:rFonts w:ascii="Verdana" w:hAnsi="Verdana"/>
      <w:bCs/>
      <w:sz w:val="18"/>
      <w:szCs w:val="18"/>
    </w:rPr>
  </w:style>
  <w:style w:type="paragraph" w:customStyle="1" w:styleId="CharCharCharCharCharChar1CharCharCharCharCharCharChar">
    <w:name w:val="Char Char Char Char Char Char1 Char Char Char Char Char Char Char"/>
    <w:basedOn w:val="Normal"/>
    <w:rsid w:val="007E7B4D"/>
    <w:pPr>
      <w:spacing w:after="160" w:line="240" w:lineRule="exact"/>
    </w:pPr>
    <w:rPr>
      <w:rFonts w:ascii="Verdana" w:hAnsi="Verdana"/>
      <w:sz w:val="22"/>
    </w:rPr>
  </w:style>
  <w:style w:type="character" w:customStyle="1" w:styleId="cbstyle">
    <w:name w:val="cb_style"/>
    <w:basedOn w:val="DefaultParagraphFont"/>
    <w:rsid w:val="007E7B4D"/>
  </w:style>
  <w:style w:type="paragraph" w:customStyle="1" w:styleId="1">
    <w:name w:val="1"/>
    <w:basedOn w:val="Normal"/>
    <w:rsid w:val="00035A3F"/>
    <w:pPr>
      <w:spacing w:after="160" w:line="240" w:lineRule="exact"/>
    </w:pPr>
    <w:rPr>
      <w:rFonts w:ascii="Verdana" w:hAnsi="Verdana"/>
      <w:sz w:val="22"/>
    </w:rPr>
  </w:style>
  <w:style w:type="paragraph" w:styleId="BalloonText">
    <w:name w:val="Balloon Text"/>
    <w:basedOn w:val="Normal"/>
    <w:link w:val="BalloonTextChar"/>
    <w:rsid w:val="003C0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DF1"/>
    <w:rPr>
      <w:rFonts w:ascii="Tahoma" w:hAnsi="Tahoma" w:cs="Tahoma"/>
      <w:sz w:val="16"/>
      <w:szCs w:val="16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2940D9"/>
    <w:rPr>
      <w:rFonts w:cs="Calibri"/>
      <w:sz w:val="24"/>
      <w:szCs w:val="24"/>
      <w:lang w:eastAsia="ar-SA"/>
    </w:rPr>
  </w:style>
  <w:style w:type="paragraph" w:customStyle="1" w:styleId="Normal11ptChar">
    <w:name w:val="Normal+11pt Char"/>
    <w:basedOn w:val="Normal"/>
    <w:rsid w:val="00034EAE"/>
    <w:rPr>
      <w:rFonts w:ascii="Times New Roman" w:hAnsi="Times New Roman" w:cs="Times New Roman"/>
      <w:sz w:val="22"/>
      <w:szCs w:val="22"/>
    </w:rPr>
  </w:style>
  <w:style w:type="paragraph" w:customStyle="1" w:styleId="Char1CharCharChar">
    <w:name w:val="Char1 Char Char Char"/>
    <w:basedOn w:val="Normal"/>
    <w:rsid w:val="004207B6"/>
    <w:pPr>
      <w:spacing w:after="160" w:line="240" w:lineRule="exact"/>
    </w:pPr>
    <w:rPr>
      <w:rFonts w:ascii="Verdana" w:hAnsi="Verdana"/>
      <w:sz w:val="22"/>
    </w:rPr>
  </w:style>
  <w:style w:type="character" w:customStyle="1" w:styleId="NormalArialChar">
    <w:name w:val="Normal+Arial Char"/>
    <w:basedOn w:val="DefaultParagraphFont"/>
    <w:rsid w:val="000D2D70"/>
    <w:rPr>
      <w:sz w:val="24"/>
      <w:szCs w:val="24"/>
      <w:lang w:val="en-US" w:eastAsia="en-US" w:bidi="ar-SA"/>
    </w:rPr>
  </w:style>
  <w:style w:type="paragraph" w:customStyle="1" w:styleId="CharCharChar1Char0">
    <w:name w:val="Char Char Char1 Char"/>
    <w:basedOn w:val="Normal"/>
    <w:rsid w:val="002E1C0B"/>
    <w:pPr>
      <w:spacing w:after="160" w:line="240" w:lineRule="exact"/>
    </w:pPr>
    <w:rPr>
      <w:rFonts w:ascii="Verdana" w:hAnsi="Verdana"/>
      <w:sz w:val="22"/>
    </w:rPr>
  </w:style>
  <w:style w:type="paragraph" w:styleId="List">
    <w:name w:val="List"/>
    <w:basedOn w:val="Normal"/>
    <w:rsid w:val="008511FE"/>
    <w:pPr>
      <w:ind w:left="360" w:hanging="360"/>
    </w:pPr>
    <w:rPr>
      <w:rFonts w:ascii="Times New Roman" w:hAnsi="Times New Roman" w:cs="Times New Roman"/>
    </w:rPr>
  </w:style>
  <w:style w:type="paragraph" w:customStyle="1" w:styleId="BodyText21">
    <w:name w:val="Body Text 21"/>
    <w:basedOn w:val="Normal"/>
    <w:rsid w:val="001D6A2B"/>
    <w:pPr>
      <w:widowControl w:val="0"/>
      <w:tabs>
        <w:tab w:val="left" w:pos="1080"/>
        <w:tab w:val="left" w:pos="1440"/>
      </w:tabs>
      <w:suppressAutoHyphens/>
      <w:jc w:val="both"/>
    </w:pPr>
    <w:rPr>
      <w:rFonts w:cs="Times New Roman"/>
      <w:sz w:val="22"/>
    </w:rPr>
  </w:style>
  <w:style w:type="paragraph" w:customStyle="1" w:styleId="WW-BodyText2">
    <w:name w:val="WW-Body Text 2"/>
    <w:basedOn w:val="Normal"/>
    <w:rsid w:val="001D6A2B"/>
    <w:pPr>
      <w:suppressAutoHyphens/>
    </w:pPr>
    <w:rPr>
      <w:rFonts w:ascii="Times New Roman" w:hAnsi="Times New Roman" w:cs="Times New Roman"/>
      <w:sz w:val="22"/>
    </w:rPr>
  </w:style>
  <w:style w:type="character" w:customStyle="1" w:styleId="normalchar">
    <w:name w:val="normal__char"/>
    <w:basedOn w:val="DefaultParagraphFont"/>
    <w:rsid w:val="000147E6"/>
  </w:style>
  <w:style w:type="paragraph" w:customStyle="1" w:styleId="CharCharChar1CharCharChar">
    <w:name w:val="Char Char Char1 Char Char Char"/>
    <w:basedOn w:val="Normal"/>
    <w:rsid w:val="00C35AC6"/>
    <w:pPr>
      <w:spacing w:after="160" w:line="240" w:lineRule="exact"/>
    </w:pPr>
    <w:rPr>
      <w:rFonts w:ascii="Verdana" w:hAnsi="Verdana"/>
      <w:sz w:val="22"/>
    </w:rPr>
  </w:style>
  <w:style w:type="character" w:customStyle="1" w:styleId="Heading7Char">
    <w:name w:val="Heading 7 Char"/>
    <w:basedOn w:val="DefaultParagraphFont"/>
    <w:link w:val="Heading7"/>
    <w:rsid w:val="00A771B0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customStyle="1" w:styleId="CharCharCharCharCharChar1CharCharCharCharCharChar">
    <w:name w:val="Char Char Char Char Char Char1 Char Char Char Char Char Char"/>
    <w:basedOn w:val="Normal"/>
    <w:rsid w:val="00B942F1"/>
    <w:pPr>
      <w:spacing w:after="160" w:line="240" w:lineRule="exact"/>
    </w:pPr>
    <w:rPr>
      <w:rFonts w:ascii="Verdana" w:hAnsi="Verdana"/>
      <w:sz w:val="22"/>
    </w:rPr>
  </w:style>
  <w:style w:type="paragraph" w:customStyle="1" w:styleId="LFListBullet1">
    <w:name w:val="L&amp;F_ListBullet1"/>
    <w:basedOn w:val="ListBullet"/>
    <w:rsid w:val="0004453B"/>
    <w:pPr>
      <w:tabs>
        <w:tab w:val="num" w:pos="530"/>
      </w:tabs>
      <w:spacing w:before="100" w:after="100"/>
      <w:ind w:left="284" w:hanging="114"/>
    </w:pPr>
    <w:rPr>
      <w:rFonts w:ascii="Book Antiqua" w:hAnsi="Book Antiqua" w:cs="Times New Roman"/>
      <w:sz w:val="22"/>
      <w:szCs w:val="24"/>
    </w:rPr>
  </w:style>
  <w:style w:type="paragraph" w:customStyle="1" w:styleId="CompanyNameOne">
    <w:name w:val="Company Name One"/>
    <w:basedOn w:val="CompanyName"/>
    <w:next w:val="Normal"/>
    <w:autoRedefine/>
    <w:rsid w:val="000D54FF"/>
    <w:pPr>
      <w:tabs>
        <w:tab w:val="clear" w:pos="1440"/>
        <w:tab w:val="clear" w:pos="6480"/>
      </w:tabs>
      <w:spacing w:before="0" w:line="240" w:lineRule="auto"/>
    </w:pPr>
    <w:rPr>
      <w:rFonts w:cs="Garamond"/>
      <w:sz w:val="20"/>
      <w:lang w:val="en-IN"/>
    </w:rPr>
  </w:style>
  <w:style w:type="paragraph" w:customStyle="1" w:styleId="CharCharCharCharCharChar1CharCharCharChar0">
    <w:name w:val="Char Char Char Char Char Char1 Char Char Char Char"/>
    <w:basedOn w:val="Normal"/>
    <w:rsid w:val="00167949"/>
    <w:pPr>
      <w:spacing w:after="160" w:line="240" w:lineRule="exact"/>
    </w:pPr>
    <w:rPr>
      <w:rFonts w:ascii="Verdana" w:hAnsi="Verdana"/>
      <w:sz w:val="22"/>
    </w:rPr>
  </w:style>
  <w:style w:type="character" w:customStyle="1" w:styleId="tobody2">
    <w:name w:val="to_body2"/>
    <w:basedOn w:val="DefaultParagraphFont"/>
    <w:rsid w:val="00E94075"/>
    <w:rPr>
      <w:rFonts w:ascii="Arial" w:hAnsi="Arial" w:cs="Arial" w:hint="default"/>
      <w:color w:val="000000"/>
      <w:sz w:val="17"/>
      <w:szCs w:val="17"/>
      <w:shd w:val="clear" w:color="auto" w:fill="FFFFFF"/>
    </w:rPr>
  </w:style>
  <w:style w:type="character" w:customStyle="1" w:styleId="EmailStyle148">
    <w:name w:val="EmailStyle148"/>
    <w:basedOn w:val="DefaultParagraphFont"/>
    <w:semiHidden/>
    <w:rsid w:val="00893BA4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154B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3" Type="http://schemas.openxmlformats.org/officeDocument/2006/relationships/settings" Target="settings.xml" /><Relationship Id="rId7" Type="http://schemas.openxmlformats.org/officeDocument/2006/relationships/image" Target="media/image9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png" /><Relationship Id="rId7" Type="http://schemas.openxmlformats.org/officeDocument/2006/relationships/image" Target="media/image7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620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SINGH</vt:lpstr>
    </vt:vector>
  </TitlesOfParts>
  <Company>Microsoft</Company>
  <LinksUpToDate>false</LinksUpToDate>
  <CharactersWithSpaces>4942</CharactersWithSpaces>
  <SharedDoc>false</SharedDoc>
  <HLinks>
    <vt:vector size="6" baseType="variant">
      <vt:variant>
        <vt:i4>4259893</vt:i4>
      </vt:variant>
      <vt:variant>
        <vt:i4>0</vt:i4>
      </vt:variant>
      <vt:variant>
        <vt:i4>0</vt:i4>
      </vt:variant>
      <vt:variant>
        <vt:i4>5</vt:i4>
      </vt:variant>
      <vt:variant>
        <vt:lpwstr>mailto:ankitlara@yahoo.co.in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SINGH</dc:title>
  <dc:creator>TANU</dc:creator>
  <cp:lastModifiedBy>Guest User</cp:lastModifiedBy>
  <cp:revision>2</cp:revision>
  <cp:lastPrinted>2015-09-06T09:47:00Z</cp:lastPrinted>
  <dcterms:created xsi:type="dcterms:W3CDTF">2021-12-19T10:11:00Z</dcterms:created>
  <dcterms:modified xsi:type="dcterms:W3CDTF">2021-12-19T10:11:00Z</dcterms:modified>
</cp:coreProperties>
</file>